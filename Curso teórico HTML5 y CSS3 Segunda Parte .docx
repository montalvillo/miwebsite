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type="pattern"/>
    </v:background>
  </w:background>
  <w:body>
    <w:p w:rsidR="006A0FCF" w:rsidRDefault="00644DFE" w:rsidP="0050552A">
      <w:pPr>
        <w:pStyle w:val="TITULO1"/>
        <w:rPr>
          <w:lang w:val="es-ES_tradnl"/>
        </w:rPr>
      </w:pPr>
      <w:r>
        <w:rPr>
          <w:noProof/>
          <w:sz w:val="20"/>
          <w:lang w:val="es-ES"/>
        </w:rPr>
        <mc:AlternateContent>
          <mc:Choice Requires="wps">
            <w:drawing>
              <wp:anchor distT="0" distB="0" distL="114300" distR="114300" simplePos="0" relativeHeight="251670016" behindDoc="0" locked="0" layoutInCell="1" allowOverlap="1" wp14:anchorId="7C51A90B" wp14:editId="63CF03DB">
                <wp:simplePos x="0" y="0"/>
                <wp:positionH relativeFrom="column">
                  <wp:posOffset>-177165</wp:posOffset>
                </wp:positionH>
                <wp:positionV relativeFrom="paragraph">
                  <wp:posOffset>9138920</wp:posOffset>
                </wp:positionV>
                <wp:extent cx="5943600" cy="342900"/>
                <wp:effectExtent l="0" t="0" r="0" b="0"/>
                <wp:wrapTight wrapText="bothSides">
                  <wp:wrapPolygon edited="0">
                    <wp:start x="0" y="0"/>
                    <wp:lineTo x="21600" y="0"/>
                    <wp:lineTo x="21600" y="21600"/>
                    <wp:lineTo x="0" y="21600"/>
                    <wp:lineTo x="0" y="0"/>
                  </wp:wrapPolygon>
                </wp:wrapTight>
                <wp:docPr id="12"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2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50552A" w:rsidRDefault="0050552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26" type="#_x0000_t202" style="position:absolute;left:0;text-align:left;margin-left:-13.95pt;margin-top:719.6pt;width:468pt;height:27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" filled="f" stroked="f">
                <v:textbox>
                  <w:txbxContent>
                    <w:p w:rsidR="0050552A" w:rsidRDefault="0050552A"/>
                  </w:txbxContent>
                </v:textbox>
                <w10:wrap type="tight"/>
              </v:shape>
            </w:pict>
          </mc:Fallback>
        </mc:AlternateContent>
      </w:r>
      <w:r w:rsidR="006A0FCF" w:rsidRPr="00344EBD">
        <w:rPr>
          <w:lang w:val="es-ES_tradnl"/>
        </w:rPr>
        <w:t>CAPÍ</w:t>
      </w:r>
      <w:r w:rsidR="00344EBD">
        <w:rPr>
          <w:lang w:val="es-ES_tradnl"/>
        </w:rPr>
        <w:t>TULO 8</w:t>
      </w:r>
      <w:r w:rsidR="006A0FCF" w:rsidRPr="00344EBD">
        <w:rPr>
          <w:lang w:val="es-ES_tradnl"/>
        </w:rPr>
        <w:t xml:space="preserve"> – ETIQUETAS SEMÁNTICAS Y DE ORGANIZACIÓN EN HTML</w:t>
      </w:r>
    </w:p>
    <w:p w:rsidR="005527CB" w:rsidRDefault="005527CB" w:rsidP="00DC6A48">
      <w:pPr>
        <w:ind w:firstLine="0"/>
        <w:rPr>
          <w:rFonts w:ascii="Arial" w:hAnsi="Arial" w:cs="Arial"/>
          <w:szCs w:val="22"/>
          <w:lang w:val="es-ES"/>
        </w:rPr>
      </w:pPr>
    </w:p>
    <w:p w:rsidR="006A0C54" w:rsidRDefault="006A0C54" w:rsidP="00DC6A48">
      <w:pPr>
        <w:ind w:firstLine="0"/>
        <w:rPr>
          <w:rFonts w:ascii="Arial" w:hAnsi="Arial" w:cs="Arial"/>
          <w:szCs w:val="22"/>
          <w:lang w:val="es-ES"/>
        </w:rPr>
      </w:pPr>
    </w:p>
    <w:p w:rsidR="006A0C54" w:rsidRDefault="006A0C54" w:rsidP="00DC6A48">
      <w:pPr>
        <w:ind w:firstLine="0"/>
        <w:rPr>
          <w:rFonts w:ascii="Arial" w:hAnsi="Arial" w:cs="Arial"/>
          <w:szCs w:val="22"/>
          <w:lang w:val="es-ES"/>
        </w:rPr>
      </w:pPr>
    </w:p>
    <w:p w:rsidR="007B0A26" w:rsidRPr="00135863" w:rsidRDefault="000172ED"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INTRODUCCIÓN</w:t>
      </w:r>
    </w:p>
    <w:p w:rsidR="000172ED" w:rsidRDefault="000172ED" w:rsidP="00DC6A48">
      <w:pPr>
        <w:ind w:firstLine="0"/>
        <w:rPr>
          <w:rFonts w:ascii="Arial" w:hAnsi="Arial" w:cs="Arial"/>
          <w:szCs w:val="22"/>
          <w:lang w:val="es-ES"/>
        </w:rPr>
      </w:pPr>
    </w:p>
    <w:p w:rsidR="000172ED" w:rsidRDefault="000172ED" w:rsidP="00DC6A48">
      <w:pPr>
        <w:ind w:firstLine="0"/>
        <w:rPr>
          <w:rFonts w:ascii="Arial" w:hAnsi="Arial" w:cs="Arial"/>
          <w:szCs w:val="22"/>
          <w:lang w:val="es-ES"/>
        </w:rPr>
      </w:pPr>
      <w:r>
        <w:rPr>
          <w:rFonts w:ascii="Arial" w:hAnsi="Arial" w:cs="Arial"/>
          <w:szCs w:val="22"/>
          <w:lang w:val="es-ES"/>
        </w:rPr>
        <w:tab/>
        <w:t xml:space="preserve">Las etiquetas semánticas y de organización nos van a servir para estructurar de una manera lógica nuestra página web y para describir algunos elementos de la página. Con ello facilitaremos que los motores de búsqueda encuentren mejor la información que transmitimos y mejoramos la legibilidad del código </w:t>
      </w:r>
      <w:r w:rsidR="00AC7411">
        <w:rPr>
          <w:rFonts w:ascii="Arial" w:hAnsi="Arial" w:cs="Arial"/>
          <w:szCs w:val="22"/>
          <w:lang w:val="es-ES"/>
        </w:rPr>
        <w:t>al hacerlo más coherente facilitando el reconocimiento de</w:t>
      </w:r>
      <w:r>
        <w:rPr>
          <w:rFonts w:ascii="Arial" w:hAnsi="Arial" w:cs="Arial"/>
          <w:szCs w:val="22"/>
          <w:lang w:val="es-ES"/>
        </w:rPr>
        <w:t xml:space="preserve"> sus distintas secciones.</w:t>
      </w:r>
    </w:p>
    <w:p w:rsidR="000172ED" w:rsidRDefault="000172ED" w:rsidP="00DC6A48">
      <w:pPr>
        <w:ind w:firstLine="0"/>
        <w:rPr>
          <w:rFonts w:ascii="Arial" w:hAnsi="Arial" w:cs="Arial"/>
          <w:szCs w:val="22"/>
          <w:lang w:val="es-ES"/>
        </w:rPr>
      </w:pPr>
    </w:p>
    <w:p w:rsidR="000172ED" w:rsidRDefault="000172ED" w:rsidP="00DC6A48">
      <w:pPr>
        <w:ind w:firstLine="0"/>
        <w:rPr>
          <w:rFonts w:ascii="Arial" w:hAnsi="Arial" w:cs="Arial"/>
          <w:szCs w:val="22"/>
          <w:lang w:val="es-ES"/>
        </w:rPr>
      </w:pPr>
      <w:r>
        <w:rPr>
          <w:rFonts w:ascii="Arial" w:hAnsi="Arial" w:cs="Arial"/>
          <w:szCs w:val="22"/>
          <w:lang w:val="es-ES"/>
        </w:rPr>
        <w:tab/>
        <w:t>Estas etiquetas no tienen ninguna influencia sobre la presentación y visualización de la página</w:t>
      </w:r>
      <w:r w:rsidR="00A965B2">
        <w:rPr>
          <w:rFonts w:ascii="Arial" w:hAnsi="Arial" w:cs="Arial"/>
          <w:szCs w:val="22"/>
          <w:lang w:val="es-ES"/>
        </w:rPr>
        <w:t>. S</w:t>
      </w:r>
      <w:r>
        <w:rPr>
          <w:rFonts w:ascii="Arial" w:hAnsi="Arial" w:cs="Arial"/>
          <w:szCs w:val="22"/>
          <w:lang w:val="es-ES"/>
        </w:rPr>
        <w:t>olo se utilizan para mejorar la estructura.</w:t>
      </w:r>
    </w:p>
    <w:p w:rsidR="000172ED" w:rsidRDefault="000172ED" w:rsidP="00DC6A48">
      <w:pPr>
        <w:ind w:firstLine="0"/>
        <w:rPr>
          <w:rFonts w:ascii="Arial" w:hAnsi="Arial" w:cs="Arial"/>
          <w:szCs w:val="22"/>
          <w:lang w:val="es-ES"/>
        </w:rPr>
      </w:pPr>
    </w:p>
    <w:p w:rsidR="007B0A26" w:rsidRDefault="000172ED" w:rsidP="00DC6A48">
      <w:pPr>
        <w:ind w:firstLine="0"/>
        <w:rPr>
          <w:rFonts w:ascii="Arial" w:hAnsi="Arial" w:cs="Arial"/>
          <w:szCs w:val="22"/>
          <w:lang w:val="es-ES"/>
        </w:rPr>
      </w:pPr>
      <w:r>
        <w:rPr>
          <w:rFonts w:ascii="Arial" w:hAnsi="Arial" w:cs="Arial"/>
          <w:szCs w:val="22"/>
          <w:lang w:val="es-ES"/>
        </w:rPr>
        <w:tab/>
        <w:t xml:space="preserve">El concepto de web semántica es una idea original y muy defendida por Tim </w:t>
      </w:r>
      <w:proofErr w:type="spellStart"/>
      <w:r>
        <w:rPr>
          <w:rFonts w:ascii="Arial" w:hAnsi="Arial" w:cs="Arial"/>
          <w:szCs w:val="22"/>
          <w:lang w:val="es-ES"/>
        </w:rPr>
        <w:t>Berners</w:t>
      </w:r>
      <w:proofErr w:type="spellEnd"/>
      <w:r>
        <w:rPr>
          <w:rFonts w:ascii="Arial" w:hAnsi="Arial" w:cs="Arial"/>
          <w:szCs w:val="22"/>
          <w:lang w:val="es-ES"/>
        </w:rPr>
        <w:t>-Lee el inventor de la web.</w:t>
      </w:r>
    </w:p>
    <w:p w:rsidR="00AC7411" w:rsidRDefault="00AC7411" w:rsidP="00DC6A48">
      <w:pPr>
        <w:ind w:firstLine="0"/>
        <w:rPr>
          <w:rFonts w:ascii="Arial" w:hAnsi="Arial" w:cs="Arial"/>
          <w:szCs w:val="22"/>
          <w:lang w:val="es-ES"/>
        </w:rPr>
      </w:pPr>
    </w:p>
    <w:p w:rsidR="00F92FE5" w:rsidRDefault="00AC7411" w:rsidP="00F92FE5">
      <w:pPr>
        <w:ind w:firstLine="0"/>
        <w:rPr>
          <w:rFonts w:ascii="Arial" w:hAnsi="Arial" w:cs="Arial"/>
          <w:szCs w:val="22"/>
          <w:lang w:val="es-ES"/>
        </w:rPr>
      </w:pPr>
      <w:r>
        <w:rPr>
          <w:rFonts w:ascii="Arial" w:hAnsi="Arial" w:cs="Arial"/>
          <w:szCs w:val="22"/>
          <w:lang w:val="es-ES"/>
        </w:rPr>
        <w:tab/>
      </w:r>
      <w:r w:rsidR="00A65A63">
        <w:rPr>
          <w:rFonts w:ascii="Arial" w:hAnsi="Arial" w:cs="Arial"/>
          <w:szCs w:val="22"/>
          <w:lang w:val="es-ES"/>
        </w:rPr>
        <w:t>Si piensa en las páginas web que podemos ver hoy en día en la red, todas tienen una estructura muy semejante, en la que podemos distinguir los siguientes elementos:</w:t>
      </w:r>
    </w:p>
    <w:p w:rsidR="00F92FE5" w:rsidRDefault="00F92FE5" w:rsidP="00F92FE5">
      <w:pPr>
        <w:ind w:firstLine="0"/>
        <w:rPr>
          <w:rFonts w:ascii="Arial" w:hAnsi="Arial" w:cs="Arial"/>
          <w:szCs w:val="22"/>
          <w:lang w:val="es-ES"/>
        </w:rPr>
      </w:pPr>
    </w:p>
    <w:p w:rsidR="00F92FE5" w:rsidRDefault="00F92FE5" w:rsidP="00F92FE5">
      <w:pPr>
        <w:ind w:firstLine="0"/>
        <w:rPr>
          <w:rFonts w:ascii="Arial" w:hAnsi="Arial" w:cs="Arial"/>
          <w:szCs w:val="22"/>
          <w:lang w:val="es-ES"/>
        </w:rPr>
      </w:pPr>
      <w:r>
        <w:rPr>
          <w:rFonts w:ascii="Arial" w:hAnsi="Arial" w:cs="Arial"/>
          <w:szCs w:val="22"/>
          <w:lang w:val="es-ES"/>
        </w:rPr>
        <w:t>1.- Un encabezado que suele contener un logotipo, un banner, el nombre del sitio web,  una caja de búsqueda…</w:t>
      </w:r>
    </w:p>
    <w:p w:rsidR="00F92FE5" w:rsidRDefault="00F92FE5" w:rsidP="00F92FE5">
      <w:pPr>
        <w:ind w:firstLine="0"/>
        <w:rPr>
          <w:rFonts w:ascii="Arial" w:hAnsi="Arial" w:cs="Arial"/>
          <w:szCs w:val="22"/>
          <w:lang w:val="es-ES"/>
        </w:rPr>
      </w:pPr>
      <w:r>
        <w:rPr>
          <w:rFonts w:ascii="Arial" w:hAnsi="Arial" w:cs="Arial"/>
          <w:szCs w:val="22"/>
          <w:lang w:val="es-ES"/>
        </w:rPr>
        <w:t>2.- Un menú de navegación para pasar a las diferentes secciones del sitio web.</w:t>
      </w:r>
    </w:p>
    <w:p w:rsidR="00F92FE5" w:rsidRDefault="00F92FE5" w:rsidP="00F92FE5">
      <w:pPr>
        <w:ind w:firstLine="0"/>
        <w:rPr>
          <w:rFonts w:ascii="Arial" w:hAnsi="Arial" w:cs="Arial"/>
          <w:szCs w:val="22"/>
          <w:lang w:val="es-ES"/>
        </w:rPr>
      </w:pPr>
      <w:r>
        <w:rPr>
          <w:rFonts w:ascii="Arial" w:hAnsi="Arial" w:cs="Arial"/>
          <w:szCs w:val="22"/>
          <w:lang w:val="es-ES"/>
        </w:rPr>
        <w:t>3.- El contenido propiamente dicho de la página web.</w:t>
      </w:r>
    </w:p>
    <w:p w:rsidR="00412B19" w:rsidRDefault="00412B19" w:rsidP="00F92FE5">
      <w:pPr>
        <w:ind w:firstLine="0"/>
        <w:rPr>
          <w:rFonts w:ascii="Arial" w:hAnsi="Arial" w:cs="Arial"/>
          <w:szCs w:val="22"/>
          <w:lang w:val="es-ES"/>
        </w:rPr>
      </w:pPr>
      <w:r>
        <w:rPr>
          <w:rFonts w:ascii="Arial" w:hAnsi="Arial" w:cs="Arial"/>
          <w:szCs w:val="22"/>
          <w:lang w:val="es-ES"/>
        </w:rPr>
        <w:t>4.- Una parte con publicidad u otra información relacionada con la página web.</w:t>
      </w:r>
    </w:p>
    <w:p w:rsidR="00412B19" w:rsidRDefault="00412B19" w:rsidP="00F92FE5">
      <w:pPr>
        <w:ind w:firstLine="0"/>
        <w:rPr>
          <w:rFonts w:ascii="Arial" w:hAnsi="Arial" w:cs="Arial"/>
          <w:szCs w:val="22"/>
          <w:lang w:val="es-ES"/>
        </w:rPr>
      </w:pPr>
      <w:r>
        <w:rPr>
          <w:rFonts w:ascii="Arial" w:hAnsi="Arial" w:cs="Arial"/>
          <w:szCs w:val="22"/>
          <w:lang w:val="es-ES"/>
        </w:rPr>
        <w:t xml:space="preserve">5.- Un pie de página que suele contener, el copyright, la empresa autora de la web, indicaciones legales, </w:t>
      </w:r>
      <w:proofErr w:type="spellStart"/>
      <w:r>
        <w:rPr>
          <w:rFonts w:ascii="Arial" w:hAnsi="Arial" w:cs="Arial"/>
          <w:szCs w:val="22"/>
          <w:lang w:val="es-ES"/>
        </w:rPr>
        <w:t>etc</w:t>
      </w:r>
      <w:proofErr w:type="spellEnd"/>
      <w:r>
        <w:rPr>
          <w:rFonts w:ascii="Arial" w:hAnsi="Arial" w:cs="Arial"/>
          <w:szCs w:val="22"/>
          <w:lang w:val="es-ES"/>
        </w:rPr>
        <w:t>, etc.</w:t>
      </w:r>
    </w:p>
    <w:p w:rsidR="00412B19" w:rsidRDefault="00412B19" w:rsidP="00F92FE5">
      <w:pPr>
        <w:ind w:firstLine="0"/>
        <w:rPr>
          <w:rFonts w:ascii="Arial" w:hAnsi="Arial" w:cs="Arial"/>
          <w:szCs w:val="22"/>
          <w:lang w:val="es-ES"/>
        </w:rPr>
      </w:pPr>
    </w:p>
    <w:p w:rsidR="008F72AB" w:rsidRDefault="00412B19" w:rsidP="00F92FE5">
      <w:pPr>
        <w:ind w:firstLine="0"/>
        <w:rPr>
          <w:rFonts w:ascii="Arial" w:hAnsi="Arial" w:cs="Arial"/>
          <w:szCs w:val="22"/>
          <w:lang w:val="es-ES"/>
        </w:rPr>
      </w:pPr>
      <w:r>
        <w:rPr>
          <w:rFonts w:ascii="Arial" w:hAnsi="Arial" w:cs="Arial"/>
          <w:szCs w:val="22"/>
          <w:lang w:val="es-ES"/>
        </w:rPr>
        <w:t>Para explicarlo visualmente, la mayoría de las páginas web que visitamos en la actualidad suelen tener alguna de estas formas:</w:t>
      </w:r>
    </w:p>
    <w:p w:rsidR="00F512F2" w:rsidRDefault="00F512F2" w:rsidP="00F92FE5">
      <w:pPr>
        <w:ind w:firstLine="0"/>
        <w:rPr>
          <w:rFonts w:ascii="Arial" w:hAnsi="Arial" w:cs="Arial"/>
          <w:szCs w:val="22"/>
          <w:lang w:val="es-ES"/>
        </w:rPr>
      </w:pPr>
    </w:p>
    <w:p w:rsidR="00F512F2" w:rsidRDefault="00AF2D69" w:rsidP="00F92FE5">
      <w:pPr>
        <w:ind w:firstLine="0"/>
        <w:rPr>
          <w:rFonts w:ascii="Arial" w:hAnsi="Arial" w:cs="Arial"/>
          <w:szCs w:val="22"/>
          <w:lang w:val="es-ES"/>
        </w:rPr>
      </w:pPr>
      <w:r>
        <w:rPr>
          <w:rFonts w:ascii="Arial" w:hAnsi="Arial" w:cs="Arial"/>
          <w:noProof/>
          <w:szCs w:val="22"/>
          <w:lang w:val="es-ES"/>
        </w:rPr>
        <mc:AlternateContent>
          <mc:Choice Requires="wpg">
            <w:drawing>
              <wp:anchor distT="0" distB="0" distL="114300" distR="114300" simplePos="0" relativeHeight="251692544" behindDoc="0" locked="0" layoutInCell="1" allowOverlap="1">
                <wp:simplePos x="0" y="0"/>
                <wp:positionH relativeFrom="column">
                  <wp:posOffset>537210</wp:posOffset>
                </wp:positionH>
                <wp:positionV relativeFrom="paragraph">
                  <wp:posOffset>215900</wp:posOffset>
                </wp:positionV>
                <wp:extent cx="5022850" cy="2335530"/>
                <wp:effectExtent l="0" t="0" r="25400" b="26670"/>
                <wp:wrapTopAndBottom/>
                <wp:docPr id="4" name="4 Grupo"/>
                <wp:cNvGraphicFramePr/>
                <a:graphic xmlns:a="http://schemas.openxmlformats.org/drawingml/2006/main">
                  <a:graphicData uri="http://schemas.microsoft.com/office/word/2010/wordprocessingGroup">
                    <wpg:wgp>
                      <wpg:cNvGrpSpPr/>
                      <wpg:grpSpPr>
                        <a:xfrm>
                          <a:off x="0" y="0"/>
                          <a:ext cx="5022850" cy="2335530"/>
                          <a:chOff x="0" y="0"/>
                          <a:chExt cx="5022850" cy="2335530"/>
                        </a:xfrm>
                      </wpg:grpSpPr>
                      <wps:wsp>
                        <wps:cNvPr id="8" name="8 Rectángulo redondeado"/>
                        <wps:cNvSpPr/>
                        <wps:spPr>
                          <a:xfrm>
                            <a:off x="0" y="0"/>
                            <a:ext cx="501015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0C25AB">
                              <w:pPr>
                                <w:ind w:firstLine="0"/>
                                <w:jc w:val="center"/>
                              </w:pPr>
                              <w:r>
                                <w:rPr>
                                  <w:rFonts w:ascii="Arial" w:hAnsi="Arial" w:cs="Arial"/>
                                  <w:szCs w:val="22"/>
                                  <w:lang w:val="es-ES"/>
                                </w:rPr>
                                <w:t>Encabezado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10 Rectángulo redondeado"/>
                        <wps:cNvSpPr/>
                        <wps:spPr>
                          <a:xfrm>
                            <a:off x="0" y="685800"/>
                            <a:ext cx="1123950"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0C25AB">
                              <w:pPr>
                                <w:ind w:firstLine="0"/>
                                <w:jc w:val="center"/>
                              </w:pPr>
                              <w:r>
                                <w:rPr>
                                  <w:rFonts w:ascii="Arial" w:hAnsi="Arial" w:cs="Arial"/>
                                  <w:szCs w:val="22"/>
                                  <w:lang w:val="es-ES"/>
                                </w:rPr>
                                <w:t>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11 Rectángulo redondeado"/>
                        <wps:cNvSpPr/>
                        <wps:spPr>
                          <a:xfrm>
                            <a:off x="1200150" y="676275"/>
                            <a:ext cx="3819525" cy="962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0C25AB">
                              <w:pPr>
                                <w:ind w:firstLine="0"/>
                                <w:jc w:val="center"/>
                              </w:pPr>
                              <w:r>
                                <w:rPr>
                                  <w:rFonts w:ascii="Arial" w:hAnsi="Arial" w:cs="Arial"/>
                                  <w:szCs w:val="22"/>
                                  <w:lang w:val="es-ES"/>
                                </w:rPr>
                                <w:t>Contenido de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Rectángulo redondeado"/>
                        <wps:cNvSpPr/>
                        <wps:spPr>
                          <a:xfrm>
                            <a:off x="19050" y="1724025"/>
                            <a:ext cx="500380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0C25AB">
                              <w:pPr>
                                <w:ind w:firstLine="0"/>
                                <w:jc w:val="center"/>
                              </w:pPr>
                              <w:r>
                                <w:rPr>
                                  <w:rFonts w:ascii="Arial" w:hAnsi="Arial" w:cs="Arial"/>
                                  <w:szCs w:val="22"/>
                                  <w:lang w:val="es-ES"/>
                                </w:rPr>
                                <w:t>Pie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4 Grupo" o:spid="_x0000_s1028" style="position:absolute;left:0;text-align:left;margin-left:42.3pt;margin-top:17pt;width:395.5pt;height:183.9pt;z-index:251692544" coordsize="50228,23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">
                <v:roundrect id="8 Rectángulo redondeado" o:spid="_x0000_s1029" style="position:absolute;width:50101;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50552A" w:rsidRDefault="0050552A" w:rsidP="000C25AB">
                        <w:pPr>
                          <w:ind w:firstLine="0"/>
                          <w:jc w:val="center"/>
                        </w:pPr>
                        <w:r>
                          <w:rPr>
                            <w:rFonts w:ascii="Arial" w:hAnsi="Arial" w:cs="Arial"/>
                            <w:szCs w:val="22"/>
                            <w:lang w:val="es-ES"/>
                          </w:rPr>
                          <w:t>Encabezado de página</w:t>
                        </w:r>
                      </w:p>
                    </w:txbxContent>
                  </v:textbox>
                </v:roundrect>
                <v:roundrect id="10 Rectángulo redondeado" o:spid="_x0000_s1030" style="position:absolute;top:6858;width:11239;height:96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z3sEA&#10;AADbAAAADwAAAGRycy9kb3ducmV2LnhtbESPzWrDQAyE74W8w6JALiVeN4XSONmYUEjSa50+gPDK&#10;P8SrNd517Lx9dCj0JjGjmU/7fHadutMQWs8G3pIUFHHpbcu1gd/raf0JKkRki51nMvCgAPlh8bLH&#10;zPqJf+hexFpJCIcMDTQx9pnWoWzIYUh8Tyxa5QeHUdah1nbAScJdpzdp+qEdtiwNDfb01VB5K0Zn&#10;YDteHkWrq/crxtfxTH5bYG2NWS3n4w5UpDn+m/+uv63gC73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fs97BAAAA2wAAAA8AAAAAAAAAAAAAAAAAmAIAAGRycy9kb3du&#10;cmV2LnhtbFBLBQYAAAAABAAEAPUAAACGAwAAAAA=&#10;" fillcolor="#4f81bd [3204]" strokecolor="#243f60 [1604]" strokeweight="2pt">
                  <v:textbox>
                    <w:txbxContent>
                      <w:p w:rsidR="0050552A" w:rsidRDefault="0050552A" w:rsidP="000C25AB">
                        <w:pPr>
                          <w:ind w:firstLine="0"/>
                          <w:jc w:val="center"/>
                        </w:pPr>
                        <w:r>
                          <w:rPr>
                            <w:rFonts w:ascii="Arial" w:hAnsi="Arial" w:cs="Arial"/>
                            <w:szCs w:val="22"/>
                            <w:lang w:val="es-ES"/>
                          </w:rPr>
                          <w:t>Navegación</w:t>
                        </w:r>
                      </w:p>
                    </w:txbxContent>
                  </v:textbox>
                </v:roundrect>
                <v:roundrect id="11 Rectángulo redondeado" o:spid="_x0000_s1031" style="position:absolute;left:12001;top:6762;width:38195;height:96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MWRbsA&#10;AADbAAAADwAAAGRycy9kb3ducmV2LnhtbERPSwrCMBDdC94hjOBGNFVBtBpFBD9bWw8wNGNbbCal&#10;SbXe3giCu3m872x2nanEkxpXWlYwnUQgiDOrS84V3NLjeAnCeWSNlWVS8CYHu22/t8FY2xdf6Zn4&#10;XIQQdjEqKLyvYyldVpBBN7E1ceDutjHoA2xyqRt8hXBTyVkULaTBkkNDgTUdCsoeSWsUrNrzOynl&#10;fZ6iH7UnsqsEc63UcNDt1yA8df4v/rkvOsyfwveXcIDcf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AcTFkW7AAAA2wAAAA8AAAAAAAAAAAAAAAAAmAIAAGRycy9kb3ducmV2Lnht&#10;bFBLBQYAAAAABAAEAPUAAACAAwAAAAA=&#10;" fillcolor="#4f81bd [3204]" strokecolor="#243f60 [1604]" strokeweight="2pt">
                  <v:textbox>
                    <w:txbxContent>
                      <w:p w:rsidR="0050552A" w:rsidRDefault="0050552A" w:rsidP="000C25AB">
                        <w:pPr>
                          <w:ind w:firstLine="0"/>
                          <w:jc w:val="center"/>
                        </w:pPr>
                        <w:r>
                          <w:rPr>
                            <w:rFonts w:ascii="Arial" w:hAnsi="Arial" w:cs="Arial"/>
                            <w:szCs w:val="22"/>
                            <w:lang w:val="es-ES"/>
                          </w:rPr>
                          <w:t>Contenido de la Página</w:t>
                        </w:r>
                      </w:p>
                    </w:txbxContent>
                  </v:textbox>
                </v:roundrect>
                <v:roundrect id="14 Rectángulo redondeado" o:spid="_x0000_s1032" style="position:absolute;left:190;top:17240;width:50038;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S13bsA&#10;AADbAAAADwAAAGRycy9kb3ducmV2LnhtbERPSwrCMBDdC94hjOBGNPWDaDWKCH62Vg8wNGNbbCal&#10;SbXe3giCu3m876y3rSnFk2pXWFYwHkUgiFOrC84U3K6H4QKE88gaS8uk4E0OtptuZ42xti++0DPx&#10;mQgh7GJUkHtfxVK6NCeDbmQr4sDdbW3QB1hnUtf4CuGmlJMomkuDBYeGHCva55Q+ksYoWDand1LI&#10;+/SKftAcyS4TzLRS/V67W4Hw1Pq/+Oc+6zB/Bt9fwgFy8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Bdktd27AAAA2wAAAA8AAAAAAAAAAAAAAAAAmAIAAGRycy9kb3ducmV2Lnht&#10;bFBLBQYAAAAABAAEAPUAAACAAwAAAAA=&#10;" fillcolor="#4f81bd [3204]" strokecolor="#243f60 [1604]" strokeweight="2pt">
                  <v:textbox>
                    <w:txbxContent>
                      <w:p w:rsidR="0050552A" w:rsidRDefault="0050552A" w:rsidP="000C25AB">
                        <w:pPr>
                          <w:ind w:firstLine="0"/>
                          <w:jc w:val="center"/>
                        </w:pPr>
                        <w:r>
                          <w:rPr>
                            <w:rFonts w:ascii="Arial" w:hAnsi="Arial" w:cs="Arial"/>
                            <w:szCs w:val="22"/>
                            <w:lang w:val="es-ES"/>
                          </w:rPr>
                          <w:t>Pie de página.</w:t>
                        </w:r>
                      </w:p>
                    </w:txbxContent>
                  </v:textbox>
                </v:roundrect>
                <w10:wrap type="topAndBottom"/>
              </v:group>
            </w:pict>
          </mc:Fallback>
        </mc:AlternateContent>
      </w:r>
      <w:r w:rsidR="00F512F2">
        <w:rPr>
          <w:rFonts w:ascii="Arial" w:hAnsi="Arial" w:cs="Arial"/>
          <w:szCs w:val="22"/>
          <w:lang w:val="es-ES"/>
        </w:rPr>
        <w:t>A)</w:t>
      </w:r>
    </w:p>
    <w:p w:rsidR="008F72AB" w:rsidRPr="00F92FE5" w:rsidRDefault="008F72AB" w:rsidP="00F92FE5">
      <w:pPr>
        <w:ind w:firstLine="0"/>
        <w:rPr>
          <w:rFonts w:ascii="Arial" w:hAnsi="Arial" w:cs="Arial"/>
          <w:szCs w:val="22"/>
          <w:lang w:val="es-ES"/>
        </w:rPr>
      </w:pPr>
    </w:p>
    <w:p w:rsidR="00412B19" w:rsidRPr="00F92FE5" w:rsidRDefault="00412B19" w:rsidP="00F92FE5">
      <w:pPr>
        <w:ind w:firstLine="0"/>
        <w:rPr>
          <w:rFonts w:ascii="Arial" w:hAnsi="Arial" w:cs="Arial"/>
          <w:szCs w:val="22"/>
          <w:lang w:val="es-ES"/>
        </w:rPr>
      </w:pPr>
    </w:p>
    <w:p w:rsidR="00F512F2" w:rsidRDefault="00F512F2">
      <w:pPr>
        <w:ind w:firstLine="0"/>
        <w:jc w:val="left"/>
        <w:rPr>
          <w:rFonts w:ascii="Arial" w:hAnsi="Arial" w:cs="Arial"/>
          <w:szCs w:val="22"/>
          <w:lang w:val="es-ES"/>
        </w:rPr>
      </w:pPr>
      <w:r>
        <w:rPr>
          <w:rFonts w:ascii="Arial" w:hAnsi="Arial" w:cs="Arial"/>
          <w:szCs w:val="22"/>
          <w:lang w:val="es-ES"/>
        </w:rPr>
        <w:br w:type="page"/>
      </w:r>
    </w:p>
    <w:p w:rsidR="00A65A63" w:rsidRDefault="00AF2D69" w:rsidP="00DC6A48">
      <w:pPr>
        <w:ind w:firstLine="0"/>
        <w:rPr>
          <w:rFonts w:ascii="Arial" w:hAnsi="Arial" w:cs="Arial"/>
          <w:szCs w:val="22"/>
          <w:lang w:val="es-ES"/>
        </w:rPr>
      </w:pPr>
      <w:r>
        <w:rPr>
          <w:rFonts w:ascii="Arial" w:hAnsi="Arial" w:cs="Arial"/>
          <w:noProof/>
          <w:szCs w:val="22"/>
          <w:lang w:val="es-ES"/>
        </w:rPr>
        <w:lastRenderedPageBreak/>
        <mc:AlternateContent>
          <mc:Choice Requires="wpg">
            <w:drawing>
              <wp:anchor distT="0" distB="0" distL="114300" distR="114300" simplePos="0" relativeHeight="251697664" behindDoc="0" locked="0" layoutInCell="1" allowOverlap="1">
                <wp:simplePos x="0" y="0"/>
                <wp:positionH relativeFrom="column">
                  <wp:posOffset>575310</wp:posOffset>
                </wp:positionH>
                <wp:positionV relativeFrom="paragraph">
                  <wp:posOffset>188595</wp:posOffset>
                </wp:positionV>
                <wp:extent cx="5022850" cy="3154680"/>
                <wp:effectExtent l="0" t="0" r="25400" b="26670"/>
                <wp:wrapTopAndBottom/>
                <wp:docPr id="5" name="5 Grupo"/>
                <wp:cNvGraphicFramePr/>
                <a:graphic xmlns:a="http://schemas.openxmlformats.org/drawingml/2006/main">
                  <a:graphicData uri="http://schemas.microsoft.com/office/word/2010/wordprocessingGroup">
                    <wpg:wgp>
                      <wpg:cNvGrpSpPr/>
                      <wpg:grpSpPr>
                        <a:xfrm>
                          <a:off x="0" y="0"/>
                          <a:ext cx="5022850" cy="3154680"/>
                          <a:chOff x="0" y="0"/>
                          <a:chExt cx="5022850" cy="3154680"/>
                        </a:xfrm>
                      </wpg:grpSpPr>
                      <wps:wsp>
                        <wps:cNvPr id="19" name="19 Rectángulo redondeado"/>
                        <wps:cNvSpPr/>
                        <wps:spPr>
                          <a:xfrm>
                            <a:off x="0" y="0"/>
                            <a:ext cx="501015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Encabezado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20 Rectángulo redondeado"/>
                        <wps:cNvSpPr/>
                        <wps:spPr>
                          <a:xfrm>
                            <a:off x="0" y="695325"/>
                            <a:ext cx="5022850"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0" y="1095375"/>
                            <a:ext cx="5019675" cy="1352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Contenido de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19050" y="2543175"/>
                            <a:ext cx="5003800" cy="6115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Pie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5 Grupo" o:spid="_x0000_s1033" style="position:absolute;left:0;text-align:left;margin-left:45.3pt;margin-top:14.85pt;width:395.5pt;height:248.4pt;z-index:251697664" coordsize="50228,31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">
                <v:roundrect id="19 Rectángulo redondeado" o:spid="_x0000_s1034" style="position:absolute;width:50101;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Q7sA&#10;AADbAAAADwAAAGRycy9kb3ducmV2LnhtbERPSwrCMBDdC94hjOBGNFVBbDWKCH62Vg8wNGNbbCal&#10;SbXe3giCu3m876y3nanEkxpXWlYwnUQgiDOrS84V3K6H8RKE88gaK8uk4E0Otpt+b42Jti++0DP1&#10;uQgh7BJUUHhfJ1K6rCCDbmJr4sDdbWPQB9jkUjf4CuGmkrMoWkiDJYeGAmvaF5Q90tYoiNvTOy3l&#10;fX5FP2qPZOMUc63UcNDtViA8df4v/rnPOsyP4ftLOEBuPg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PllGkO7AAAA2wAAAA8AAAAAAAAAAAAAAAAAmAIAAGRycy9kb3ducmV2Lnht&#10;bFBLBQYAAAAABAAEAPUAAACAAwAAAAA=&#10;" fillcolor="#4f81bd [3204]" strokecolor="#243f60 [1604]" strokeweight="2pt">
                  <v:textbox>
                    <w:txbxContent>
                      <w:p w:rsidR="0050552A" w:rsidRDefault="0050552A" w:rsidP="00F512F2">
                        <w:pPr>
                          <w:ind w:firstLine="0"/>
                          <w:jc w:val="center"/>
                        </w:pPr>
                        <w:r>
                          <w:rPr>
                            <w:rFonts w:ascii="Arial" w:hAnsi="Arial" w:cs="Arial"/>
                            <w:szCs w:val="22"/>
                            <w:lang w:val="es-ES"/>
                          </w:rPr>
                          <w:t>Encabezado de página</w:t>
                        </w:r>
                      </w:p>
                    </w:txbxContent>
                  </v:textbox>
                </v:roundrect>
                <v:roundrect id="20 Rectángulo redondeado" o:spid="_x0000_s1035" style="position:absolute;top:6953;width:5022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N5Y7sA&#10;AADbAAAADwAAAGRycy9kb3ducmV2LnhtbERPSwrCMBDdC94hjOBGNFVBtDYVEfxsrR5gaMa22ExK&#10;k2q9vVkILh/vn+x6U4sXta6yrGA+i0AQ51ZXXCi4347TNQjnkTXWlknBhxzs0uEgwVjbN1/plflC&#10;hBB2MSoovW9iKV1ekkE3sw1x4B62NegDbAupW3yHcFPLRRStpMGKQ0OJDR1Kyp9ZZxRsuvMnq+Rj&#10;eUM/6U5kNxkWWqnxqN9vQXjq/V/8c1+0gkVYH76EHyDTL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YzeWO7AAAA2wAAAA8AAAAAAAAAAAAAAAAAmAIAAGRycy9kb3ducmV2Lnht&#10;bFBLBQYAAAAABAAEAPUAAACAAwAAAAA=&#10;" fillcolor="#4f81bd [3204]" strokecolor="#243f60 [1604]" strokeweight="2pt">
                  <v:textbox>
                    <w:txbxContent>
                      <w:p w:rsidR="0050552A" w:rsidRDefault="0050552A" w:rsidP="00F512F2">
                        <w:pPr>
                          <w:ind w:firstLine="0"/>
                          <w:jc w:val="center"/>
                        </w:pPr>
                        <w:r>
                          <w:rPr>
                            <w:rFonts w:ascii="Arial" w:hAnsi="Arial" w:cs="Arial"/>
                            <w:szCs w:val="22"/>
                            <w:lang w:val="es-ES"/>
                          </w:rPr>
                          <w:t>Navegación</w:t>
                        </w:r>
                      </w:p>
                    </w:txbxContent>
                  </v:textbox>
                </v:roundrect>
                <v:roundrect id="23 Rectángulo redondeado" o:spid="_x0000_s1036" style="position:absolute;top:10953;width:50196;height:1352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HnFL0A&#10;AADbAAAADwAAAGRycy9kb3ducmV2LnhtbESPzQrCMBCE74LvEFbwIpqqIFqNIoI/V1sfYGnWtths&#10;SpNqfXsjCB6HmfmG2ew6U4knNa60rGA6iUAQZ1aXnCu4pcfxEoTzyBory6TgTQ52235vg7G2L77S&#10;M/G5CBB2MSoovK9jKV1WkEE3sTVx8O62MeiDbHKpG3wFuKnkLIoW0mDJYaHAmg4FZY+kNQpW7fmd&#10;lPI+T9GP2hPZVYK5Vmo46PZrEJ46/w//2hetYDaH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VuHnFL0AAADbAAAADwAAAAAAAAAAAAAAAACYAgAAZHJzL2Rvd25yZXYu&#10;eG1sUEsFBgAAAAAEAAQA9QAAAIIDAAAAAA==&#10;" fillcolor="#4f81bd [3204]" strokecolor="#243f60 [1604]" strokeweight="2pt">
                  <v:textbox>
                    <w:txbxContent>
                      <w:p w:rsidR="0050552A" w:rsidRDefault="0050552A" w:rsidP="00F512F2">
                        <w:pPr>
                          <w:ind w:firstLine="0"/>
                          <w:jc w:val="center"/>
                        </w:pPr>
                        <w:r>
                          <w:rPr>
                            <w:rFonts w:ascii="Arial" w:hAnsi="Arial" w:cs="Arial"/>
                            <w:szCs w:val="22"/>
                            <w:lang w:val="es-ES"/>
                          </w:rPr>
                          <w:t>Contenido de la Página</w:t>
                        </w:r>
                      </w:p>
                    </w:txbxContent>
                  </v:textbox>
                </v:roundrect>
                <v:roundrect id="25 Rectángulo redondeado" o:spid="_x0000_s1037" style="position:absolute;left:190;top:25431;width:50038;height:6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Ta+70A&#10;AADbAAAADwAAAGRycy9kb3ducmV2LnhtbESPzQrCMBCE74LvEFbwIpqqKFqNIoI/V6sPsDRrW2w2&#10;pUm1vr0RBI/DzHzDrLetKcWTaldYVjAeRSCIU6sLzhTcrofhAoTzyBpLy6TgTQ62m25njbG2L77Q&#10;M/GZCBB2MSrIva9iKV2ak0E3shVx8O62NuiDrDOpa3wFuCnlJIrm0mDBYSHHivY5pY+kMQqWzemd&#10;FPI+vaIfNEeyywQzrVS/1+5WIDy1/h/+tc9awWQG3y/hB8jN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Ta+70AAADbAAAADwAAAAAAAAAAAAAAAACYAgAAZHJzL2Rvd25yZXYu&#10;eG1sUEsFBgAAAAAEAAQA9QAAAIIDAAAAAA==&#10;" fillcolor="#4f81bd [3204]" strokecolor="#243f60 [1604]" strokeweight="2pt">
                  <v:textbox>
                    <w:txbxContent>
                      <w:p w:rsidR="0050552A" w:rsidRDefault="0050552A" w:rsidP="00F512F2">
                        <w:pPr>
                          <w:ind w:firstLine="0"/>
                          <w:jc w:val="center"/>
                        </w:pPr>
                        <w:r>
                          <w:rPr>
                            <w:rFonts w:ascii="Arial" w:hAnsi="Arial" w:cs="Arial"/>
                            <w:szCs w:val="22"/>
                            <w:lang w:val="es-ES"/>
                          </w:rPr>
                          <w:t>Pie de página.</w:t>
                        </w:r>
                      </w:p>
                    </w:txbxContent>
                  </v:textbox>
                </v:roundrect>
                <w10:wrap type="topAndBottom"/>
              </v:group>
            </w:pict>
          </mc:Fallback>
        </mc:AlternateContent>
      </w:r>
      <w:r w:rsidR="00F512F2">
        <w:rPr>
          <w:rFonts w:ascii="Arial" w:hAnsi="Arial" w:cs="Arial"/>
          <w:szCs w:val="22"/>
          <w:lang w:val="es-ES"/>
        </w:rPr>
        <w:t>B)</w:t>
      </w:r>
    </w:p>
    <w:p w:rsidR="00AF2D69" w:rsidRDefault="00AF2D69" w:rsidP="00DC6A48">
      <w:pPr>
        <w:ind w:firstLine="0"/>
        <w:rPr>
          <w:rFonts w:ascii="Arial" w:hAnsi="Arial" w:cs="Arial"/>
          <w:szCs w:val="22"/>
          <w:lang w:val="es-ES"/>
        </w:rPr>
      </w:pPr>
    </w:p>
    <w:p w:rsidR="000172ED" w:rsidRDefault="00AF2D69" w:rsidP="00DC6A48">
      <w:pPr>
        <w:ind w:firstLine="0"/>
        <w:rPr>
          <w:rFonts w:ascii="Arial" w:hAnsi="Arial" w:cs="Arial"/>
          <w:szCs w:val="22"/>
          <w:lang w:val="es-ES"/>
        </w:rPr>
      </w:pPr>
      <w:r>
        <w:rPr>
          <w:rFonts w:ascii="Arial" w:hAnsi="Arial" w:cs="Arial"/>
          <w:noProof/>
          <w:szCs w:val="22"/>
          <w:lang w:val="es-ES"/>
        </w:rPr>
        <mc:AlternateContent>
          <mc:Choice Requires="wpg">
            <w:drawing>
              <wp:anchor distT="0" distB="0" distL="114300" distR="114300" simplePos="0" relativeHeight="251704832" behindDoc="0" locked="0" layoutInCell="1" allowOverlap="1" wp14:anchorId="0C3F3462" wp14:editId="6FC95A55">
                <wp:simplePos x="0" y="0"/>
                <wp:positionH relativeFrom="column">
                  <wp:posOffset>566420</wp:posOffset>
                </wp:positionH>
                <wp:positionV relativeFrom="paragraph">
                  <wp:posOffset>239395</wp:posOffset>
                </wp:positionV>
                <wp:extent cx="5019040" cy="2341880"/>
                <wp:effectExtent l="0" t="0" r="10160" b="20320"/>
                <wp:wrapTopAndBottom/>
                <wp:docPr id="9" name="9 Grupo"/>
                <wp:cNvGraphicFramePr/>
                <a:graphic xmlns:a="http://schemas.openxmlformats.org/drawingml/2006/main">
                  <a:graphicData uri="http://schemas.microsoft.com/office/word/2010/wordprocessingGroup">
                    <wpg:wgp>
                      <wpg:cNvGrpSpPr/>
                      <wpg:grpSpPr>
                        <a:xfrm>
                          <a:off x="0" y="0"/>
                          <a:ext cx="5019040" cy="2341880"/>
                          <a:chOff x="0" y="0"/>
                          <a:chExt cx="5019040" cy="2341880"/>
                        </a:xfrm>
                      </wpg:grpSpPr>
                      <wps:wsp>
                        <wps:cNvPr id="26" name="26 Rectángulo redondeado"/>
                        <wps:cNvSpPr/>
                        <wps:spPr>
                          <a:xfrm>
                            <a:off x="0" y="0"/>
                            <a:ext cx="5010785" cy="6083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Encabezado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27 Rectángulo redondeado"/>
                        <wps:cNvSpPr/>
                        <wps:spPr>
                          <a:xfrm>
                            <a:off x="0" y="685800"/>
                            <a:ext cx="1123950" cy="960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29 Rectángulo redondeado"/>
                        <wps:cNvSpPr/>
                        <wps:spPr>
                          <a:xfrm>
                            <a:off x="1219200" y="685800"/>
                            <a:ext cx="2590800" cy="960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Contenido de la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31 Rectángulo redondeado"/>
                        <wps:cNvSpPr/>
                        <wps:spPr>
                          <a:xfrm>
                            <a:off x="19050" y="1733550"/>
                            <a:ext cx="4999990" cy="6083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pPr>
                              <w:r>
                                <w:rPr>
                                  <w:rFonts w:ascii="Arial" w:hAnsi="Arial" w:cs="Arial"/>
                                  <w:szCs w:val="22"/>
                                  <w:lang w:val="es-ES"/>
                                </w:rPr>
                                <w:t>Pie de página.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288 Rectángulo redondeado"/>
                        <wps:cNvSpPr/>
                        <wps:spPr>
                          <a:xfrm>
                            <a:off x="3886200" y="685800"/>
                            <a:ext cx="1123950" cy="96075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0552A" w:rsidRDefault="0050552A" w:rsidP="00F512F2">
                              <w:pPr>
                                <w:ind w:firstLine="0"/>
                                <w:jc w:val="center"/>
                                <w:rPr>
                                  <w:rFonts w:ascii="Arial" w:hAnsi="Arial" w:cs="Arial"/>
                                  <w:szCs w:val="22"/>
                                  <w:lang w:val="es-ES"/>
                                </w:rPr>
                              </w:pPr>
                              <w:r>
                                <w:rPr>
                                  <w:rFonts w:ascii="Arial" w:hAnsi="Arial" w:cs="Arial"/>
                                  <w:szCs w:val="22"/>
                                  <w:lang w:val="es-ES"/>
                                </w:rPr>
                                <w:t>Información</w:t>
                              </w:r>
                            </w:p>
                            <w:p w:rsidR="0050552A" w:rsidRDefault="0050552A" w:rsidP="00F512F2">
                              <w:pPr>
                                <w:ind w:firstLine="0"/>
                                <w:jc w:val="center"/>
                              </w:pPr>
                              <w:proofErr w:type="gramStart"/>
                              <w:r>
                                <w:rPr>
                                  <w:rFonts w:ascii="Arial" w:hAnsi="Arial" w:cs="Arial"/>
                                  <w:szCs w:val="22"/>
                                  <w:lang w:val="es-ES"/>
                                </w:rPr>
                                <w:t>adicional</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9 Grupo" o:spid="_x0000_s1038" style="position:absolute;left:0;text-align:left;margin-left:44.6pt;margin-top:18.85pt;width:395.2pt;height:184.4pt;z-index:251704832" coordsize="50190,2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">
                <v:roundrect id="26 Rectángulo redondeado" o:spid="_x0000_s1039" style="position:absolute;width:50107;height:6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ZEjL0A&#10;AADbAAAADwAAAGRycy9kb3ducmV2LnhtbESPzQrCMBCE74LvEFbwIpqqIFqNIoI/V1sfYGnWtths&#10;SpNqfXsjCB6HmfmG2ew6U4knNa60rGA6iUAQZ1aXnCu4pcfxEoTzyBory6TgTQ52235vg7G2L77S&#10;M/G5CBB2MSoovK9jKV1WkEE3sTVx8O62MeiDbHKpG3wFuKnkLIoW0mDJYaHAmg4FZY+kNQpW7fmd&#10;lPI+T9GP2hPZVYK5Vmo46PZrEJ46/w//2hetYLaA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RpZEjL0AAADbAAAADwAAAAAAAAAAAAAAAACYAgAAZHJzL2Rvd25yZXYu&#10;eG1sUEsFBgAAAAAEAAQA9QAAAIIDAAAAAA==&#10;" fillcolor="#4f81bd [3204]" strokecolor="#243f60 [1604]" strokeweight="2pt">
                  <v:textbox>
                    <w:txbxContent>
                      <w:p w:rsidR="0050552A" w:rsidRDefault="0050552A" w:rsidP="00F512F2">
                        <w:pPr>
                          <w:ind w:firstLine="0"/>
                          <w:jc w:val="center"/>
                        </w:pPr>
                        <w:r>
                          <w:rPr>
                            <w:rFonts w:ascii="Arial" w:hAnsi="Arial" w:cs="Arial"/>
                            <w:szCs w:val="22"/>
                            <w:lang w:val="es-ES"/>
                          </w:rPr>
                          <w:t>Encabezado de página</w:t>
                        </w:r>
                      </w:p>
                    </w:txbxContent>
                  </v:textbox>
                </v:roundrect>
                <v:roundrect id="27 Rectángulo redondeado" o:spid="_x0000_s1040" style="position:absolute;top:6858;width:11239;height:9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hF74A&#10;AADbAAAADwAAAGRycy9kb3ducmV2LnhtbESPzQrCMBCE74LvEFbwIpqq4E81igj+XK0+wNKsbbHZ&#10;lCbV+vZGEDwOM/MNs962phRPql1hWcF4FIEgTq0uOFNwux6GCxDOI2ssLZOCNznYbrqdNcbavvhC&#10;z8RnIkDYxagg976KpXRpTgbdyFbEwbvb2qAPss6krvEV4KaUkyiaSYMFh4UcK9rnlD6SxihYNqd3&#10;Usj79Ip+0BzJLhPMtFL9XrtbgfDU+n/41z5rBZM5fL+EHyA3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na4Re+AAAA2wAAAA8AAAAAAAAAAAAAAAAAmAIAAGRycy9kb3ducmV2&#10;LnhtbFBLBQYAAAAABAAEAPUAAACDAwAAAAA=&#10;" fillcolor="#4f81bd [3204]" strokecolor="#243f60 [1604]" strokeweight="2pt">
                  <v:textbox>
                    <w:txbxContent>
                      <w:p w:rsidR="0050552A" w:rsidRDefault="0050552A" w:rsidP="00F512F2">
                        <w:pPr>
                          <w:ind w:firstLine="0"/>
                          <w:jc w:val="center"/>
                        </w:pPr>
                        <w:r>
                          <w:rPr>
                            <w:rFonts w:ascii="Arial" w:hAnsi="Arial" w:cs="Arial"/>
                            <w:szCs w:val="22"/>
                            <w:lang w:val="es-ES"/>
                          </w:rPr>
                          <w:t>Navegación</w:t>
                        </w:r>
                      </w:p>
                    </w:txbxContent>
                  </v:textbox>
                </v:roundrect>
                <v:roundrect id="29 Rectángulo redondeado" o:spid="_x0000_s1041" style="position:absolute;left:12192;top:6858;width:25908;height:9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Q/r0A&#10;AADbAAAADwAAAGRycy9kb3ducmV2LnhtbESPzQrCMBCE74LvEFbwIpqqILYaRQR/rlYfYGnWtths&#10;SpNqfXsjCB6HmfmGWW87U4knNa60rGA6iUAQZ1aXnCu4XQ/jJQjnkTVWlknBmxxsN/3eGhNtX3yh&#10;Z+pzESDsElRQeF8nUrqsIINuYmvi4N1tY9AH2eRSN/gKcFPJWRQtpMGSw0KBNe0Lyh5paxTE7emd&#10;lvI+v6IftUeycYq5Vmo46HYrEJ46/w//2metYBb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wnQ/r0AAADbAAAADwAAAAAAAAAAAAAAAACYAgAAZHJzL2Rvd25yZXYu&#10;eG1sUEsFBgAAAAAEAAQA9QAAAIIDAAAAAA==&#10;" fillcolor="#4f81bd [3204]" strokecolor="#243f60 [1604]" strokeweight="2pt">
                  <v:textbox>
                    <w:txbxContent>
                      <w:p w:rsidR="0050552A" w:rsidRDefault="0050552A" w:rsidP="00F512F2">
                        <w:pPr>
                          <w:ind w:firstLine="0"/>
                          <w:jc w:val="center"/>
                        </w:pPr>
                        <w:r>
                          <w:rPr>
                            <w:rFonts w:ascii="Arial" w:hAnsi="Arial" w:cs="Arial"/>
                            <w:szCs w:val="22"/>
                            <w:lang w:val="es-ES"/>
                          </w:rPr>
                          <w:t>Contenido de la Página</w:t>
                        </w:r>
                      </w:p>
                    </w:txbxContent>
                  </v:textbox>
                </v:roundrect>
                <v:roundrect id="31 Rectángulo redondeado" o:spid="_x0000_s1042" style="position:absolute;left:190;top:17335;width:50000;height:60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ZKJb0A&#10;AADbAAAADwAAAGRycy9kb3ducmV2LnhtbESPzQrCMBCE74LvEFbwIpqqIFqNIoI/V1sfYGnWtths&#10;SpNqfXsjCB6HmfmG2ew6U4knNa60rGA6iUAQZ1aXnCu4pcfxEoTzyBory6TgTQ52235vg7G2L77S&#10;M/G5CBB2MSoovK9jKV1WkEE3sTVx8O62MeiDbHKpG3wFuKnkLIoW0mDJYaHAmg4FZY+kNQpW7fmd&#10;lPI+T9GP2hPZVYK5Vmo46PZrEJ46/w//2hetYD6F75fwA+T2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KZKJb0AAADbAAAADwAAAAAAAAAAAAAAAACYAgAAZHJzL2Rvd25yZXYu&#10;eG1sUEsFBgAAAAAEAAQA9QAAAIIDAAAAAA==&#10;" fillcolor="#4f81bd [3204]" strokecolor="#243f60 [1604]" strokeweight="2pt">
                  <v:textbox>
                    <w:txbxContent>
                      <w:p w:rsidR="0050552A" w:rsidRDefault="0050552A" w:rsidP="00F512F2">
                        <w:pPr>
                          <w:ind w:firstLine="0"/>
                          <w:jc w:val="center"/>
                        </w:pPr>
                        <w:r>
                          <w:rPr>
                            <w:rFonts w:ascii="Arial" w:hAnsi="Arial" w:cs="Arial"/>
                            <w:szCs w:val="22"/>
                            <w:lang w:val="es-ES"/>
                          </w:rPr>
                          <w:t>Pie de página.</w:t>
                        </w:r>
                      </w:p>
                    </w:txbxContent>
                  </v:textbox>
                </v:roundrect>
                <v:roundrect id="288 Rectángulo redondeado" o:spid="_x0000_s1043" style="position:absolute;left:38862;top:6858;width:11239;height:960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Li4bsA&#10;AADcAAAADwAAAGRycy9kb3ducmV2LnhtbERPSwrCMBDdC94hjOBGbKqCaG0UEfxsrR5gaMa22ExK&#10;k2q9vVkILh/vn+56U4sXta6yrGAWxSCIc6srLhTcb8fpCoTzyBpry6TgQw522+EgxUTbN1/plflC&#10;hBB2CSoovW8SKV1ekkEX2YY4cA/bGvQBtoXULb5DuKnlPI6X0mDFoaHEhg4l5c+sMwrW3fmTVfKx&#10;uKGfdCey6wwLrdR41O83IDz1/i/+uS9awXwV1oYz4QjI7Rc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5C4uG7AAAA3AAAAA8AAAAAAAAAAAAAAAAAmAIAAGRycy9kb3ducmV2Lnht&#10;bFBLBQYAAAAABAAEAPUAAACAAwAAAAA=&#10;" fillcolor="#4f81bd [3204]" strokecolor="#243f60 [1604]" strokeweight="2pt">
                  <v:textbox>
                    <w:txbxContent>
                      <w:p w:rsidR="0050552A" w:rsidRDefault="0050552A" w:rsidP="00F512F2">
                        <w:pPr>
                          <w:ind w:firstLine="0"/>
                          <w:jc w:val="center"/>
                          <w:rPr>
                            <w:rFonts w:ascii="Arial" w:hAnsi="Arial" w:cs="Arial"/>
                            <w:szCs w:val="22"/>
                            <w:lang w:val="es-ES"/>
                          </w:rPr>
                        </w:pPr>
                        <w:r>
                          <w:rPr>
                            <w:rFonts w:ascii="Arial" w:hAnsi="Arial" w:cs="Arial"/>
                            <w:szCs w:val="22"/>
                            <w:lang w:val="es-ES"/>
                          </w:rPr>
                          <w:t>Información</w:t>
                        </w:r>
                      </w:p>
                      <w:p w:rsidR="0050552A" w:rsidRDefault="0050552A" w:rsidP="00F512F2">
                        <w:pPr>
                          <w:ind w:firstLine="0"/>
                          <w:jc w:val="center"/>
                        </w:pPr>
                        <w:proofErr w:type="gramStart"/>
                        <w:r>
                          <w:rPr>
                            <w:rFonts w:ascii="Arial" w:hAnsi="Arial" w:cs="Arial"/>
                            <w:szCs w:val="22"/>
                            <w:lang w:val="es-ES"/>
                          </w:rPr>
                          <w:t>adicional</w:t>
                        </w:r>
                        <w:proofErr w:type="gramEnd"/>
                      </w:p>
                    </w:txbxContent>
                  </v:textbox>
                </v:roundrect>
                <w10:wrap type="topAndBottom"/>
              </v:group>
            </w:pict>
          </mc:Fallback>
        </mc:AlternateContent>
      </w:r>
      <w:r w:rsidR="00F512F2">
        <w:rPr>
          <w:rFonts w:ascii="Arial" w:hAnsi="Arial" w:cs="Arial"/>
          <w:szCs w:val="22"/>
          <w:lang w:val="es-ES"/>
        </w:rPr>
        <w:t>C)</w:t>
      </w:r>
    </w:p>
    <w:p w:rsidR="00F512F2" w:rsidRDefault="00F512F2" w:rsidP="00DC6A48">
      <w:pPr>
        <w:ind w:firstLine="0"/>
        <w:rPr>
          <w:rFonts w:ascii="Arial" w:hAnsi="Arial" w:cs="Arial"/>
          <w:szCs w:val="22"/>
          <w:lang w:val="es-ES"/>
        </w:rPr>
      </w:pPr>
    </w:p>
    <w:p w:rsidR="007B0A26" w:rsidRDefault="00571C93" w:rsidP="00DC6A48">
      <w:pPr>
        <w:ind w:firstLine="0"/>
        <w:rPr>
          <w:rFonts w:ascii="Arial" w:hAnsi="Arial" w:cs="Arial"/>
          <w:szCs w:val="22"/>
          <w:lang w:val="es-ES"/>
        </w:rPr>
      </w:pPr>
      <w:r>
        <w:rPr>
          <w:rFonts w:ascii="Arial" w:hAnsi="Arial" w:cs="Arial"/>
          <w:szCs w:val="22"/>
          <w:lang w:val="es-ES"/>
        </w:rPr>
        <w:t xml:space="preserve">Para indicar a </w:t>
      </w:r>
      <w:r w:rsidRPr="002276D2">
        <w:rPr>
          <w:rFonts w:ascii="Arial" w:hAnsi="Arial" w:cs="Arial"/>
          <w:b/>
          <w:szCs w:val="22"/>
          <w:lang w:val="es-ES"/>
        </w:rPr>
        <w:t>HTML</w:t>
      </w:r>
      <w:r>
        <w:rPr>
          <w:rFonts w:ascii="Arial" w:hAnsi="Arial" w:cs="Arial"/>
          <w:szCs w:val="22"/>
          <w:lang w:val="es-ES"/>
        </w:rPr>
        <w:t xml:space="preserve"> la estructura</w:t>
      </w:r>
      <w:r w:rsidR="00A965B2">
        <w:rPr>
          <w:rFonts w:ascii="Arial" w:hAnsi="Arial" w:cs="Arial"/>
          <w:szCs w:val="22"/>
          <w:lang w:val="es-ES"/>
        </w:rPr>
        <w:t xml:space="preserve"> lógica</w:t>
      </w:r>
      <w:r>
        <w:rPr>
          <w:rFonts w:ascii="Arial" w:hAnsi="Arial" w:cs="Arial"/>
          <w:szCs w:val="22"/>
          <w:lang w:val="es-ES"/>
        </w:rPr>
        <w:t xml:space="preserve"> de nuestra página web utilizamos las etiquetas semánticas y de organización.</w:t>
      </w:r>
    </w:p>
    <w:p w:rsidR="00571C93" w:rsidRDefault="00571C93" w:rsidP="00DC6A48">
      <w:pPr>
        <w:ind w:firstLine="0"/>
        <w:rPr>
          <w:rFonts w:ascii="Arial" w:hAnsi="Arial" w:cs="Arial"/>
          <w:szCs w:val="22"/>
          <w:lang w:val="es-ES"/>
        </w:rPr>
      </w:pPr>
    </w:p>
    <w:p w:rsidR="006A0C54" w:rsidRDefault="006A0C54" w:rsidP="00DC6A48">
      <w:pPr>
        <w:ind w:firstLine="0"/>
        <w:rPr>
          <w:rFonts w:ascii="Arial" w:hAnsi="Arial" w:cs="Arial"/>
          <w:szCs w:val="22"/>
          <w:lang w:val="es-ES"/>
        </w:rPr>
      </w:pPr>
    </w:p>
    <w:p w:rsidR="00571C93" w:rsidRPr="00135863" w:rsidRDefault="00571C9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ETIQUETAS SEMANTICAS DE ORGANIZACIÓN</w:t>
      </w:r>
      <w:r w:rsidR="00D532F9" w:rsidRPr="00135863">
        <w:rPr>
          <w:rFonts w:ascii="Arial" w:hAnsi="Arial" w:cs="Arial"/>
          <w:lang w:val="es-ES_tradnl"/>
        </w:rPr>
        <w:t>:</w:t>
      </w:r>
    </w:p>
    <w:p w:rsidR="00571C93" w:rsidRDefault="00571C93" w:rsidP="00DC6A48">
      <w:pPr>
        <w:ind w:firstLine="0"/>
        <w:rPr>
          <w:rFonts w:ascii="Arial" w:hAnsi="Arial" w:cs="Arial"/>
          <w:szCs w:val="22"/>
          <w:lang w:val="es-ES"/>
        </w:rPr>
      </w:pPr>
    </w:p>
    <w:p w:rsidR="00571C93" w:rsidRDefault="00571C93" w:rsidP="00DC6A48">
      <w:pPr>
        <w:ind w:firstLine="0"/>
        <w:rPr>
          <w:rFonts w:ascii="Arial" w:hAnsi="Arial" w:cs="Arial"/>
          <w:szCs w:val="22"/>
          <w:lang w:val="es-ES"/>
        </w:rPr>
      </w:pPr>
    </w:p>
    <w:p w:rsidR="002276D2" w:rsidRPr="00135863" w:rsidRDefault="00571C9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HEADER</w:t>
      </w:r>
    </w:p>
    <w:p w:rsidR="002276D2" w:rsidRDefault="002276D2" w:rsidP="00DC6A48">
      <w:pPr>
        <w:ind w:firstLine="0"/>
        <w:rPr>
          <w:rFonts w:ascii="Arial" w:hAnsi="Arial" w:cs="Arial"/>
          <w:szCs w:val="22"/>
          <w:lang w:val="es-ES"/>
        </w:rPr>
      </w:pPr>
    </w:p>
    <w:p w:rsidR="002276D2" w:rsidRDefault="002276D2" w:rsidP="00DC6A48">
      <w:pPr>
        <w:ind w:firstLine="0"/>
        <w:rPr>
          <w:rFonts w:ascii="Arial" w:hAnsi="Arial" w:cs="Arial"/>
          <w:szCs w:val="22"/>
          <w:lang w:val="es-ES"/>
        </w:rPr>
      </w:pPr>
      <w:r>
        <w:rPr>
          <w:rFonts w:ascii="Arial" w:hAnsi="Arial" w:cs="Arial"/>
          <w:szCs w:val="22"/>
          <w:lang w:val="es-ES"/>
        </w:rPr>
        <w:tab/>
        <w:t>La etiqueta &lt;</w:t>
      </w:r>
      <w:proofErr w:type="spellStart"/>
      <w:r w:rsidRPr="002276D2">
        <w:rPr>
          <w:rFonts w:ascii="Arial" w:hAnsi="Arial" w:cs="Arial"/>
          <w:b/>
          <w:szCs w:val="22"/>
          <w:lang w:val="es-ES"/>
        </w:rPr>
        <w:t>header</w:t>
      </w:r>
      <w:proofErr w:type="spellEnd"/>
      <w:r>
        <w:rPr>
          <w:rFonts w:ascii="Arial" w:hAnsi="Arial" w:cs="Arial"/>
          <w:szCs w:val="22"/>
          <w:lang w:val="es-ES"/>
        </w:rPr>
        <w:t xml:space="preserve">&gt; indica al </w:t>
      </w:r>
      <w:r w:rsidR="007E1FC4">
        <w:rPr>
          <w:rFonts w:ascii="Arial" w:hAnsi="Arial" w:cs="Arial"/>
          <w:szCs w:val="22"/>
          <w:lang w:val="es-ES"/>
        </w:rPr>
        <w:t>navegador</w:t>
      </w:r>
      <w:r>
        <w:rPr>
          <w:rFonts w:ascii="Arial" w:hAnsi="Arial" w:cs="Arial"/>
          <w:szCs w:val="22"/>
          <w:lang w:val="es-ES"/>
        </w:rPr>
        <w:t xml:space="preserve"> la cabecera de nuestra página web. En ella generalmente podemos encontrar el nombre del sitio web, una imagen, un logotipo, un elemento h1-h6, un formulario de búsqueda, </w:t>
      </w:r>
      <w:proofErr w:type="spellStart"/>
      <w:r>
        <w:rPr>
          <w:rFonts w:ascii="Arial" w:hAnsi="Arial" w:cs="Arial"/>
          <w:szCs w:val="22"/>
          <w:lang w:val="es-ES"/>
        </w:rPr>
        <w:t>etc</w:t>
      </w:r>
      <w:proofErr w:type="spellEnd"/>
      <w:r>
        <w:rPr>
          <w:rFonts w:ascii="Arial" w:hAnsi="Arial" w:cs="Arial"/>
          <w:szCs w:val="22"/>
          <w:lang w:val="es-ES"/>
        </w:rPr>
        <w:t>, etc.</w:t>
      </w:r>
    </w:p>
    <w:p w:rsidR="002276D2" w:rsidRDefault="002276D2" w:rsidP="00DC6A48">
      <w:pPr>
        <w:ind w:firstLine="0"/>
        <w:rPr>
          <w:rFonts w:ascii="Arial" w:hAnsi="Arial" w:cs="Arial"/>
          <w:szCs w:val="22"/>
          <w:lang w:val="es-ES"/>
        </w:rPr>
      </w:pPr>
    </w:p>
    <w:p w:rsidR="00DA1B3F" w:rsidRPr="0099628B" w:rsidRDefault="0099628B" w:rsidP="00DA77C5">
      <w:pPr>
        <w:ind w:firstLine="0"/>
        <w:rPr>
          <w:rFonts w:ascii="Arial" w:hAnsi="Arial" w:cs="Arial"/>
          <w:b/>
          <w:i/>
          <w:szCs w:val="22"/>
          <w:u w:val="single"/>
          <w:lang w:val="es-ES"/>
        </w:rPr>
      </w:pPr>
      <w:r>
        <w:rPr>
          <w:rFonts w:ascii="Arial" w:hAnsi="Arial" w:cs="Arial"/>
          <w:szCs w:val="22"/>
          <w:lang w:val="es-ES"/>
        </w:rPr>
        <w:tab/>
      </w:r>
      <w:r w:rsidRPr="0099628B">
        <w:rPr>
          <w:rFonts w:ascii="Arial" w:hAnsi="Arial" w:cs="Arial"/>
          <w:b/>
          <w:i/>
          <w:szCs w:val="22"/>
          <w:u w:val="single"/>
          <w:lang w:val="es-ES"/>
        </w:rPr>
        <w:t>Veámoslo en la práctica 8.1.</w:t>
      </w:r>
    </w:p>
    <w:p w:rsidR="00A965B2" w:rsidRPr="00135863" w:rsidRDefault="00A965B2"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lastRenderedPageBreak/>
        <w:t>NAV</w:t>
      </w:r>
    </w:p>
    <w:p w:rsidR="00A965B2" w:rsidRDefault="00A965B2" w:rsidP="00DC6A48">
      <w:pPr>
        <w:ind w:firstLine="0"/>
        <w:rPr>
          <w:rFonts w:ascii="Arial" w:hAnsi="Arial" w:cs="Arial"/>
          <w:szCs w:val="22"/>
          <w:lang w:val="es-ES"/>
        </w:rPr>
      </w:pPr>
    </w:p>
    <w:p w:rsidR="0099628B" w:rsidRDefault="00A965B2" w:rsidP="00DC6A48">
      <w:pPr>
        <w:ind w:firstLine="0"/>
        <w:rPr>
          <w:rFonts w:ascii="Arial" w:hAnsi="Arial" w:cs="Arial"/>
          <w:szCs w:val="22"/>
          <w:lang w:val="es-ES"/>
        </w:rPr>
      </w:pPr>
      <w:r>
        <w:rPr>
          <w:rFonts w:ascii="Arial" w:hAnsi="Arial" w:cs="Arial"/>
          <w:szCs w:val="22"/>
          <w:lang w:val="es-ES"/>
        </w:rPr>
        <w:tab/>
        <w:t>La etiqueta &lt;</w:t>
      </w:r>
      <w:proofErr w:type="spellStart"/>
      <w:r w:rsidRPr="00A965B2">
        <w:rPr>
          <w:rFonts w:ascii="Arial" w:hAnsi="Arial" w:cs="Arial"/>
          <w:b/>
          <w:szCs w:val="22"/>
          <w:lang w:val="es-ES"/>
        </w:rPr>
        <w:t>nav</w:t>
      </w:r>
      <w:proofErr w:type="spellEnd"/>
      <w:r>
        <w:rPr>
          <w:rFonts w:ascii="Arial" w:hAnsi="Arial" w:cs="Arial"/>
          <w:szCs w:val="22"/>
          <w:lang w:val="es-ES"/>
        </w:rPr>
        <w:t>&gt; indica al navegador una sección de enlaces o links de navegación.</w:t>
      </w:r>
    </w:p>
    <w:p w:rsidR="0099628B" w:rsidRDefault="0099628B" w:rsidP="00DC6A48">
      <w:pPr>
        <w:ind w:firstLine="0"/>
        <w:rPr>
          <w:rFonts w:ascii="Arial" w:hAnsi="Arial" w:cs="Arial"/>
          <w:szCs w:val="22"/>
          <w:lang w:val="es-ES"/>
        </w:rPr>
      </w:pPr>
    </w:p>
    <w:p w:rsidR="00A965B2" w:rsidRPr="0099628B" w:rsidRDefault="0099628B" w:rsidP="00DC6A48">
      <w:pPr>
        <w:ind w:firstLine="0"/>
        <w:rPr>
          <w:rFonts w:ascii="Arial" w:hAnsi="Arial" w:cs="Arial"/>
          <w:b/>
          <w:i/>
          <w:szCs w:val="22"/>
          <w:u w:val="single"/>
          <w:lang w:val="es-ES"/>
        </w:rPr>
      </w:pPr>
      <w:r>
        <w:rPr>
          <w:rFonts w:ascii="Arial" w:hAnsi="Arial" w:cs="Arial"/>
          <w:szCs w:val="22"/>
          <w:lang w:val="es-ES"/>
        </w:rPr>
        <w:tab/>
      </w:r>
      <w:r w:rsidR="00A965B2" w:rsidRPr="0099628B">
        <w:rPr>
          <w:rFonts w:ascii="Arial" w:hAnsi="Arial" w:cs="Arial"/>
          <w:b/>
          <w:i/>
          <w:szCs w:val="22"/>
          <w:u w:val="single"/>
          <w:lang w:val="es-ES"/>
        </w:rPr>
        <w:t>En nuestra página web de ejemplo podríamos ut</w:t>
      </w:r>
      <w:r w:rsidRPr="0099628B">
        <w:rPr>
          <w:rFonts w:ascii="Arial" w:hAnsi="Arial" w:cs="Arial"/>
          <w:b/>
          <w:i/>
          <w:szCs w:val="22"/>
          <w:u w:val="single"/>
          <w:lang w:val="es-ES"/>
        </w:rPr>
        <w:t>ilizarla como en la pr</w:t>
      </w:r>
      <w:r>
        <w:rPr>
          <w:rFonts w:ascii="Arial" w:hAnsi="Arial" w:cs="Arial"/>
          <w:b/>
          <w:i/>
          <w:szCs w:val="22"/>
          <w:u w:val="single"/>
          <w:lang w:val="es-ES"/>
        </w:rPr>
        <w:t>áctica 8.2</w:t>
      </w:r>
      <w:r w:rsidRPr="0099628B">
        <w:rPr>
          <w:rFonts w:ascii="Arial" w:hAnsi="Arial" w:cs="Arial"/>
          <w:b/>
          <w:i/>
          <w:szCs w:val="22"/>
          <w:u w:val="single"/>
          <w:lang w:val="es-ES"/>
        </w:rPr>
        <w:t>.</w:t>
      </w:r>
    </w:p>
    <w:p w:rsidR="00A965B2" w:rsidRDefault="00A965B2" w:rsidP="00DC6A48">
      <w:pPr>
        <w:ind w:firstLine="0"/>
        <w:rPr>
          <w:rFonts w:ascii="Arial" w:hAnsi="Arial" w:cs="Arial"/>
          <w:szCs w:val="22"/>
          <w:lang w:val="es-ES"/>
        </w:rPr>
      </w:pPr>
    </w:p>
    <w:p w:rsidR="00867A77" w:rsidRDefault="00867A77" w:rsidP="00DC6A48">
      <w:pPr>
        <w:ind w:firstLine="0"/>
        <w:rPr>
          <w:rFonts w:ascii="Arial" w:hAnsi="Arial" w:cs="Arial"/>
          <w:szCs w:val="22"/>
          <w:lang w:val="es-ES"/>
        </w:rPr>
      </w:pPr>
    </w:p>
    <w:p w:rsidR="00A965B2" w:rsidRPr="00135863" w:rsidRDefault="00867A77"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SECTION</w:t>
      </w:r>
    </w:p>
    <w:p w:rsidR="00A965B2" w:rsidRDefault="00A965B2" w:rsidP="00DC6A48">
      <w:pPr>
        <w:ind w:firstLine="0"/>
        <w:rPr>
          <w:rFonts w:ascii="Arial" w:hAnsi="Arial" w:cs="Arial"/>
          <w:szCs w:val="22"/>
          <w:lang w:val="es-ES"/>
        </w:rPr>
      </w:pPr>
    </w:p>
    <w:p w:rsidR="00EE429A" w:rsidRDefault="00EE429A" w:rsidP="00DC6A48">
      <w:pPr>
        <w:ind w:firstLine="0"/>
        <w:rPr>
          <w:rFonts w:ascii="Arial" w:hAnsi="Arial" w:cs="Arial"/>
          <w:szCs w:val="22"/>
          <w:lang w:val="es-ES"/>
        </w:rPr>
      </w:pPr>
      <w:r>
        <w:rPr>
          <w:rFonts w:ascii="Arial" w:hAnsi="Arial" w:cs="Arial"/>
          <w:szCs w:val="22"/>
          <w:lang w:val="es-ES"/>
        </w:rPr>
        <w:tab/>
        <w:t>La etiqueta &lt;</w:t>
      </w:r>
      <w:proofErr w:type="spellStart"/>
      <w:r w:rsidRPr="00EE429A">
        <w:rPr>
          <w:rFonts w:ascii="Arial" w:hAnsi="Arial" w:cs="Arial"/>
          <w:b/>
          <w:szCs w:val="22"/>
          <w:lang w:val="es-ES"/>
        </w:rPr>
        <w:t>section</w:t>
      </w:r>
      <w:proofErr w:type="spellEnd"/>
      <w:r>
        <w:rPr>
          <w:rFonts w:ascii="Arial" w:hAnsi="Arial" w:cs="Arial"/>
          <w:szCs w:val="22"/>
          <w:lang w:val="es-ES"/>
        </w:rPr>
        <w:t>&gt; se utiliza para indicar una sección general o principal dentro de un documento. El ejemplo más claro para diferenciar una sección sería el capítulo de un libro. Dentro de &lt;</w:t>
      </w:r>
      <w:proofErr w:type="spellStart"/>
      <w:r w:rsidRPr="00EE429A">
        <w:rPr>
          <w:rFonts w:ascii="Arial" w:hAnsi="Arial" w:cs="Arial"/>
          <w:b/>
          <w:szCs w:val="22"/>
          <w:lang w:val="es-ES"/>
        </w:rPr>
        <w:t>section</w:t>
      </w:r>
      <w:proofErr w:type="spellEnd"/>
      <w:r>
        <w:rPr>
          <w:rFonts w:ascii="Arial" w:hAnsi="Arial" w:cs="Arial"/>
          <w:szCs w:val="22"/>
          <w:lang w:val="es-ES"/>
        </w:rPr>
        <w:t xml:space="preserve">&gt; podemos incluir subsecciones y si utilizamos </w:t>
      </w:r>
      <w:r w:rsidRPr="00EE429A">
        <w:rPr>
          <w:rFonts w:ascii="Arial" w:hAnsi="Arial" w:cs="Arial"/>
          <w:b/>
          <w:szCs w:val="22"/>
          <w:lang w:val="es-ES"/>
        </w:rPr>
        <w:t>h1-h6</w:t>
      </w:r>
      <w:r>
        <w:rPr>
          <w:rFonts w:ascii="Arial" w:hAnsi="Arial" w:cs="Arial"/>
          <w:szCs w:val="22"/>
          <w:lang w:val="es-ES"/>
        </w:rPr>
        <w:t>, podemos estructurar mejor toda la página creando jerarquías en el contenido, algo muy favorable para el buen posicionamiento web.</w:t>
      </w:r>
    </w:p>
    <w:p w:rsidR="00EE429A" w:rsidRDefault="00EE429A" w:rsidP="00DC6A48">
      <w:pPr>
        <w:ind w:firstLine="0"/>
        <w:rPr>
          <w:rFonts w:ascii="Arial" w:hAnsi="Arial" w:cs="Arial"/>
          <w:szCs w:val="22"/>
          <w:lang w:val="es-ES"/>
        </w:rPr>
      </w:pPr>
    </w:p>
    <w:p w:rsidR="00EE429A" w:rsidRPr="0099628B" w:rsidRDefault="00EE429A" w:rsidP="00DC6A48">
      <w:pPr>
        <w:ind w:firstLine="0"/>
        <w:rPr>
          <w:rFonts w:ascii="Arial" w:hAnsi="Arial" w:cs="Arial"/>
          <w:b/>
          <w:i/>
          <w:szCs w:val="22"/>
          <w:u w:val="single"/>
          <w:lang w:val="es-ES"/>
        </w:rPr>
      </w:pPr>
      <w:r>
        <w:rPr>
          <w:rFonts w:ascii="Arial" w:hAnsi="Arial" w:cs="Arial"/>
          <w:szCs w:val="22"/>
          <w:lang w:val="es-ES"/>
        </w:rPr>
        <w:tab/>
      </w:r>
      <w:r w:rsidR="00816046" w:rsidRPr="0099628B">
        <w:rPr>
          <w:rFonts w:ascii="Arial" w:hAnsi="Arial" w:cs="Arial"/>
          <w:b/>
          <w:i/>
          <w:szCs w:val="22"/>
          <w:u w:val="single"/>
          <w:lang w:val="es-ES"/>
        </w:rPr>
        <w:t>Apliquemos</w:t>
      </w:r>
      <w:r w:rsidRPr="0099628B">
        <w:rPr>
          <w:rFonts w:ascii="Arial" w:hAnsi="Arial" w:cs="Arial"/>
          <w:b/>
          <w:i/>
          <w:szCs w:val="22"/>
          <w:u w:val="single"/>
          <w:lang w:val="es-ES"/>
        </w:rPr>
        <w:t xml:space="preserve"> esta etiqueta </w:t>
      </w:r>
      <w:r w:rsidR="00816046" w:rsidRPr="0099628B">
        <w:rPr>
          <w:rFonts w:ascii="Arial" w:hAnsi="Arial" w:cs="Arial"/>
          <w:b/>
          <w:i/>
          <w:szCs w:val="22"/>
          <w:u w:val="single"/>
          <w:lang w:val="es-ES"/>
        </w:rPr>
        <w:t xml:space="preserve">a </w:t>
      </w:r>
      <w:r w:rsidR="0099628B" w:rsidRPr="0099628B">
        <w:rPr>
          <w:rFonts w:ascii="Arial" w:hAnsi="Arial" w:cs="Arial"/>
          <w:b/>
          <w:i/>
          <w:szCs w:val="22"/>
          <w:u w:val="single"/>
          <w:lang w:val="es-ES"/>
        </w:rPr>
        <w:t>nuestra página realizando la pr</w:t>
      </w:r>
      <w:r w:rsidR="0099628B">
        <w:rPr>
          <w:rFonts w:ascii="Arial" w:hAnsi="Arial" w:cs="Arial"/>
          <w:b/>
          <w:i/>
          <w:szCs w:val="22"/>
          <w:u w:val="single"/>
          <w:lang w:val="es-ES"/>
        </w:rPr>
        <w:t>áctica 8.3</w:t>
      </w:r>
      <w:r w:rsidR="0099628B" w:rsidRPr="0099628B">
        <w:rPr>
          <w:rFonts w:ascii="Arial" w:hAnsi="Arial" w:cs="Arial"/>
          <w:b/>
          <w:i/>
          <w:szCs w:val="22"/>
          <w:u w:val="single"/>
          <w:lang w:val="es-ES"/>
        </w:rPr>
        <w:t>.</w:t>
      </w:r>
    </w:p>
    <w:p w:rsidR="00734609" w:rsidRDefault="00734609" w:rsidP="00DC6A48">
      <w:pPr>
        <w:ind w:firstLine="0"/>
        <w:rPr>
          <w:rFonts w:ascii="Arial" w:hAnsi="Arial" w:cs="Arial"/>
          <w:szCs w:val="22"/>
          <w:lang w:val="es-ES"/>
        </w:rPr>
      </w:pPr>
    </w:p>
    <w:p w:rsidR="00EE429A" w:rsidRDefault="00EE429A" w:rsidP="00DC6A48">
      <w:pPr>
        <w:ind w:firstLine="0"/>
        <w:rPr>
          <w:rFonts w:ascii="Arial" w:hAnsi="Arial" w:cs="Arial"/>
          <w:szCs w:val="22"/>
          <w:lang w:val="es-ES"/>
        </w:rPr>
      </w:pPr>
    </w:p>
    <w:p w:rsidR="00D72CA8" w:rsidRPr="00135863" w:rsidRDefault="00D72CA8"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ASIDE</w:t>
      </w:r>
    </w:p>
    <w:p w:rsidR="00D72CA8" w:rsidRDefault="00D72CA8" w:rsidP="00DC6A48">
      <w:pPr>
        <w:ind w:firstLine="0"/>
        <w:rPr>
          <w:rFonts w:ascii="Arial" w:hAnsi="Arial" w:cs="Arial"/>
          <w:szCs w:val="22"/>
          <w:lang w:val="es-ES"/>
        </w:rPr>
      </w:pPr>
    </w:p>
    <w:p w:rsidR="007E1FC4" w:rsidRDefault="007E1FC4" w:rsidP="00DC6A48">
      <w:pPr>
        <w:ind w:firstLine="0"/>
        <w:rPr>
          <w:rFonts w:ascii="Arial" w:hAnsi="Arial" w:cs="Arial"/>
          <w:szCs w:val="22"/>
          <w:lang w:val="es-ES"/>
        </w:rPr>
      </w:pPr>
      <w:r>
        <w:rPr>
          <w:rFonts w:ascii="Arial" w:hAnsi="Arial" w:cs="Arial"/>
          <w:szCs w:val="22"/>
          <w:lang w:val="es-ES"/>
        </w:rPr>
        <w:tab/>
        <w:t>La etiqueta &lt;</w:t>
      </w:r>
      <w:proofErr w:type="spellStart"/>
      <w:r w:rsidRPr="007E1FC4">
        <w:rPr>
          <w:rFonts w:ascii="Arial" w:hAnsi="Arial" w:cs="Arial"/>
          <w:b/>
          <w:szCs w:val="22"/>
          <w:lang w:val="es-ES"/>
        </w:rPr>
        <w:t>aside</w:t>
      </w:r>
      <w:proofErr w:type="spellEnd"/>
      <w:r>
        <w:rPr>
          <w:rFonts w:ascii="Arial" w:hAnsi="Arial" w:cs="Arial"/>
          <w:szCs w:val="22"/>
          <w:lang w:val="es-ES"/>
        </w:rPr>
        <w:t>&gt; especifica una sección de la página que abarca un contenido tangencialmente relacionado con el contenido que lo rodea, por lo que se le puede considerar un contenido independiente. Se puede utilizar para barras laterales, elementos publicitarios, grupos de enlaces de navegación u otro contenido que consideremos separado pero relacionado con el contenido principal de la página.</w:t>
      </w:r>
    </w:p>
    <w:p w:rsidR="007E1FC4" w:rsidRDefault="007E1FC4" w:rsidP="00DC6A48">
      <w:pPr>
        <w:ind w:firstLine="0"/>
        <w:rPr>
          <w:rFonts w:ascii="Arial" w:hAnsi="Arial" w:cs="Arial"/>
          <w:szCs w:val="22"/>
          <w:lang w:val="es-ES"/>
        </w:rPr>
      </w:pPr>
    </w:p>
    <w:p w:rsidR="007E1FC4" w:rsidRDefault="007E1FC4" w:rsidP="00DC6A48">
      <w:pPr>
        <w:ind w:firstLine="0"/>
        <w:rPr>
          <w:rFonts w:ascii="Arial" w:hAnsi="Arial" w:cs="Arial"/>
          <w:szCs w:val="22"/>
          <w:lang w:val="es-ES"/>
        </w:rPr>
      </w:pPr>
      <w:r>
        <w:rPr>
          <w:rFonts w:ascii="Arial" w:hAnsi="Arial" w:cs="Arial"/>
          <w:szCs w:val="22"/>
          <w:lang w:val="es-ES"/>
        </w:rPr>
        <w:tab/>
        <w:t xml:space="preserve">En nuestra web de práctica crearemos una barra lateral con cierto contenido que no es la información principal de nuestra web. </w:t>
      </w:r>
      <w:r w:rsidRPr="0099628B">
        <w:rPr>
          <w:rFonts w:ascii="Arial" w:hAnsi="Arial" w:cs="Arial"/>
          <w:b/>
          <w:i/>
          <w:szCs w:val="22"/>
          <w:u w:val="single"/>
          <w:lang w:val="es-ES"/>
        </w:rPr>
        <w:t>¡Veámoslo</w:t>
      </w:r>
      <w:r w:rsidR="0099628B" w:rsidRPr="0099628B">
        <w:rPr>
          <w:rFonts w:ascii="Arial" w:hAnsi="Arial" w:cs="Arial"/>
          <w:b/>
          <w:i/>
          <w:szCs w:val="22"/>
          <w:u w:val="single"/>
          <w:lang w:val="es-ES"/>
        </w:rPr>
        <w:t xml:space="preserve"> realizando la práctica 8.4</w:t>
      </w:r>
      <w:r w:rsidRPr="0099628B">
        <w:rPr>
          <w:rFonts w:ascii="Arial" w:hAnsi="Arial" w:cs="Arial"/>
          <w:b/>
          <w:i/>
          <w:szCs w:val="22"/>
          <w:u w:val="single"/>
          <w:lang w:val="es-ES"/>
        </w:rPr>
        <w:t>!</w:t>
      </w:r>
    </w:p>
    <w:p w:rsidR="007E1FC4" w:rsidRDefault="007E1FC4" w:rsidP="00DC6A48">
      <w:pPr>
        <w:ind w:firstLine="0"/>
        <w:rPr>
          <w:rFonts w:ascii="Arial" w:hAnsi="Arial" w:cs="Arial"/>
          <w:szCs w:val="22"/>
          <w:lang w:val="es-ES"/>
        </w:rPr>
      </w:pPr>
    </w:p>
    <w:p w:rsidR="001D264D" w:rsidRDefault="001D264D" w:rsidP="00DC6A48">
      <w:pPr>
        <w:ind w:firstLine="0"/>
        <w:rPr>
          <w:rFonts w:ascii="Arial" w:hAnsi="Arial" w:cs="Arial"/>
          <w:szCs w:val="22"/>
          <w:lang w:val="es-ES"/>
        </w:rPr>
      </w:pPr>
      <w:r>
        <w:rPr>
          <w:rFonts w:ascii="Arial" w:hAnsi="Arial" w:cs="Arial"/>
          <w:szCs w:val="22"/>
          <w:lang w:val="es-ES"/>
        </w:rPr>
        <w:tab/>
        <w:t>Al igual que en las etiquetas semánticas y de organización precedentes &lt;</w:t>
      </w:r>
      <w:proofErr w:type="spellStart"/>
      <w:r w:rsidRPr="005A68BF">
        <w:rPr>
          <w:rFonts w:ascii="Arial" w:hAnsi="Arial" w:cs="Arial"/>
          <w:b/>
          <w:szCs w:val="22"/>
          <w:lang w:val="es-ES"/>
        </w:rPr>
        <w:t>aside</w:t>
      </w:r>
      <w:proofErr w:type="spellEnd"/>
      <w:r>
        <w:rPr>
          <w:rFonts w:ascii="Arial" w:hAnsi="Arial" w:cs="Arial"/>
          <w:szCs w:val="22"/>
          <w:lang w:val="es-ES"/>
        </w:rPr>
        <w:t xml:space="preserve">&gt; solamente especifica que el texto que </w:t>
      </w:r>
      <w:r w:rsidR="005A68BF">
        <w:rPr>
          <w:rFonts w:ascii="Arial" w:hAnsi="Arial" w:cs="Arial"/>
          <w:szCs w:val="22"/>
          <w:lang w:val="es-ES"/>
        </w:rPr>
        <w:t>abarca</w:t>
      </w:r>
      <w:r>
        <w:rPr>
          <w:rFonts w:ascii="Arial" w:hAnsi="Arial" w:cs="Arial"/>
          <w:szCs w:val="22"/>
          <w:lang w:val="es-ES"/>
        </w:rPr>
        <w:t xml:space="preserve"> es una información adicional o paralela a la ofrecida en el bloque principal de la web. </w:t>
      </w:r>
      <w:r w:rsidR="005A68BF">
        <w:rPr>
          <w:rFonts w:ascii="Arial" w:hAnsi="Arial" w:cs="Arial"/>
          <w:szCs w:val="22"/>
          <w:lang w:val="es-ES"/>
        </w:rPr>
        <w:t xml:space="preserve">Aunque pretendemos que aparezca en una barra lateral, como esta etiqueta no da formato, el texto sigue apareciendo debajo del resto de la página web. Seguimos esperando a las posibilidades de </w:t>
      </w:r>
      <w:r w:rsidR="005A68BF" w:rsidRPr="005A68BF">
        <w:rPr>
          <w:rFonts w:ascii="Arial" w:hAnsi="Arial" w:cs="Arial"/>
          <w:b/>
          <w:szCs w:val="22"/>
          <w:lang w:val="es-ES"/>
        </w:rPr>
        <w:t>CSS</w:t>
      </w:r>
      <w:r w:rsidR="005A68BF">
        <w:rPr>
          <w:rFonts w:ascii="Arial" w:hAnsi="Arial" w:cs="Arial"/>
          <w:szCs w:val="22"/>
          <w:lang w:val="es-ES"/>
        </w:rPr>
        <w:t xml:space="preserve"> para conseguir la presentación que deseamos.</w:t>
      </w:r>
    </w:p>
    <w:p w:rsidR="007E1FC4" w:rsidRDefault="007E1FC4"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p>
    <w:p w:rsidR="005A68BF" w:rsidRPr="00135863" w:rsidRDefault="005A68BF"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FOOTER</w:t>
      </w:r>
    </w:p>
    <w:p w:rsidR="005A68BF" w:rsidRDefault="005A68BF"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r>
        <w:rPr>
          <w:rFonts w:ascii="Arial" w:hAnsi="Arial" w:cs="Arial"/>
          <w:szCs w:val="22"/>
          <w:lang w:val="es-ES"/>
        </w:rPr>
        <w:tab/>
        <w:t>La etiqueta &lt;</w:t>
      </w:r>
      <w:proofErr w:type="spellStart"/>
      <w:r w:rsidRPr="005A68BF">
        <w:rPr>
          <w:rFonts w:ascii="Arial" w:hAnsi="Arial" w:cs="Arial"/>
          <w:b/>
          <w:szCs w:val="22"/>
          <w:lang w:val="es-ES"/>
        </w:rPr>
        <w:t>footer</w:t>
      </w:r>
      <w:proofErr w:type="spellEnd"/>
      <w:r>
        <w:rPr>
          <w:rFonts w:ascii="Arial" w:hAnsi="Arial" w:cs="Arial"/>
          <w:szCs w:val="22"/>
          <w:lang w:val="es-ES"/>
        </w:rPr>
        <w:t xml:space="preserve">&gt; indica el pie de una página web o una sección de ella. En el pie habitualmente se muestra información acerca de la página que tiene poco que ver con su contenido, como el autor, el copyright, el año, </w:t>
      </w:r>
      <w:proofErr w:type="spellStart"/>
      <w:r>
        <w:rPr>
          <w:rFonts w:ascii="Arial" w:hAnsi="Arial" w:cs="Arial"/>
          <w:szCs w:val="22"/>
          <w:lang w:val="es-ES"/>
        </w:rPr>
        <w:t>etc</w:t>
      </w:r>
      <w:proofErr w:type="spellEnd"/>
      <w:r>
        <w:rPr>
          <w:rFonts w:ascii="Arial" w:hAnsi="Arial" w:cs="Arial"/>
          <w:szCs w:val="22"/>
          <w:lang w:val="es-ES"/>
        </w:rPr>
        <w:t>, etc…</w:t>
      </w:r>
    </w:p>
    <w:p w:rsidR="005A68BF" w:rsidRDefault="005A68BF"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r>
        <w:rPr>
          <w:rFonts w:ascii="Arial" w:hAnsi="Arial" w:cs="Arial"/>
          <w:szCs w:val="22"/>
          <w:lang w:val="es-ES"/>
        </w:rPr>
        <w:tab/>
      </w:r>
      <w:r w:rsidR="00BC2E26" w:rsidRPr="0099628B">
        <w:rPr>
          <w:rFonts w:ascii="Arial" w:hAnsi="Arial" w:cs="Arial"/>
          <w:b/>
          <w:i/>
          <w:szCs w:val="22"/>
          <w:u w:val="single"/>
          <w:lang w:val="es-ES"/>
        </w:rPr>
        <w:t xml:space="preserve">En nuestra web de ejemplo está claro lo que pondremos como pie de página… </w:t>
      </w:r>
      <w:r w:rsidRPr="0099628B">
        <w:rPr>
          <w:rFonts w:ascii="Arial" w:hAnsi="Arial" w:cs="Arial"/>
          <w:b/>
          <w:i/>
          <w:szCs w:val="22"/>
          <w:u w:val="single"/>
          <w:lang w:val="es-ES"/>
        </w:rPr>
        <w:t>Para incluir el &lt;</w:t>
      </w:r>
      <w:proofErr w:type="spellStart"/>
      <w:r w:rsidRPr="0099628B">
        <w:rPr>
          <w:rFonts w:ascii="Arial" w:hAnsi="Arial" w:cs="Arial"/>
          <w:b/>
          <w:i/>
          <w:szCs w:val="22"/>
          <w:u w:val="single"/>
          <w:lang w:val="es-ES"/>
        </w:rPr>
        <w:t>footer</w:t>
      </w:r>
      <w:proofErr w:type="spellEnd"/>
      <w:r w:rsidRPr="0099628B">
        <w:rPr>
          <w:rFonts w:ascii="Arial" w:hAnsi="Arial" w:cs="Arial"/>
          <w:b/>
          <w:i/>
          <w:szCs w:val="22"/>
          <w:u w:val="single"/>
          <w:lang w:val="es-ES"/>
        </w:rPr>
        <w:t xml:space="preserve">&gt; en nuestra web </w:t>
      </w:r>
      <w:r w:rsidR="0099628B" w:rsidRPr="0099628B">
        <w:rPr>
          <w:rFonts w:ascii="Arial" w:hAnsi="Arial" w:cs="Arial"/>
          <w:b/>
          <w:i/>
          <w:szCs w:val="22"/>
          <w:u w:val="single"/>
          <w:lang w:val="es-ES"/>
        </w:rPr>
        <w:t>realizamos la práctica 8.5.</w:t>
      </w:r>
    </w:p>
    <w:p w:rsidR="00DB0338" w:rsidRDefault="00DB0338" w:rsidP="00DC6A48">
      <w:pPr>
        <w:ind w:firstLine="0"/>
        <w:rPr>
          <w:rFonts w:ascii="Arial" w:hAnsi="Arial" w:cs="Arial"/>
          <w:szCs w:val="22"/>
          <w:lang w:val="es-ES"/>
        </w:rPr>
      </w:pPr>
    </w:p>
    <w:p w:rsidR="005A68BF" w:rsidRDefault="005A68BF" w:rsidP="00DC6A48">
      <w:pPr>
        <w:ind w:firstLine="0"/>
        <w:rPr>
          <w:rFonts w:ascii="Arial" w:hAnsi="Arial" w:cs="Arial"/>
          <w:szCs w:val="22"/>
          <w:lang w:val="es-ES"/>
        </w:rPr>
      </w:pPr>
    </w:p>
    <w:p w:rsidR="00571C93" w:rsidRPr="00135863" w:rsidRDefault="00571C9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ARTICLE</w:t>
      </w:r>
    </w:p>
    <w:p w:rsidR="00DB0338" w:rsidRDefault="00DB0338" w:rsidP="00DC6A48">
      <w:pPr>
        <w:ind w:firstLine="0"/>
        <w:rPr>
          <w:rFonts w:ascii="Arial" w:hAnsi="Arial" w:cs="Arial"/>
          <w:szCs w:val="22"/>
          <w:lang w:val="es-ES"/>
        </w:rPr>
      </w:pPr>
    </w:p>
    <w:p w:rsidR="00DB0338" w:rsidRDefault="00DB0338" w:rsidP="00DB0338">
      <w:pPr>
        <w:ind w:firstLine="0"/>
        <w:rPr>
          <w:rFonts w:ascii="Arial" w:hAnsi="Arial" w:cs="Arial"/>
          <w:szCs w:val="22"/>
          <w:lang w:val="es-ES"/>
        </w:rPr>
      </w:pPr>
      <w:r>
        <w:rPr>
          <w:rFonts w:ascii="Arial" w:hAnsi="Arial" w:cs="Arial"/>
          <w:szCs w:val="22"/>
          <w:lang w:val="es-ES"/>
        </w:rPr>
        <w:tab/>
        <w:t>La etiqueta &lt;</w:t>
      </w:r>
      <w:proofErr w:type="spellStart"/>
      <w:r w:rsidRPr="00DB0338">
        <w:rPr>
          <w:rFonts w:ascii="Arial" w:hAnsi="Arial" w:cs="Arial"/>
          <w:b/>
          <w:szCs w:val="22"/>
          <w:lang w:val="es-ES"/>
        </w:rPr>
        <w:t>article</w:t>
      </w:r>
      <w:proofErr w:type="spellEnd"/>
      <w:r>
        <w:rPr>
          <w:rFonts w:ascii="Arial" w:hAnsi="Arial" w:cs="Arial"/>
          <w:szCs w:val="22"/>
          <w:lang w:val="es-ES"/>
        </w:rPr>
        <w:t xml:space="preserve">&gt; </w:t>
      </w:r>
      <w:r w:rsidRPr="00DB0338">
        <w:rPr>
          <w:rFonts w:ascii="Arial" w:hAnsi="Arial" w:cs="Arial"/>
          <w:szCs w:val="22"/>
          <w:lang w:val="es-ES"/>
        </w:rPr>
        <w:t>El elemento de artículo representa un</w:t>
      </w:r>
      <w:r>
        <w:rPr>
          <w:rFonts w:ascii="Arial" w:hAnsi="Arial" w:cs="Arial"/>
          <w:szCs w:val="22"/>
          <w:lang w:val="es-ES"/>
        </w:rPr>
        <w:t xml:space="preserve"> </w:t>
      </w:r>
      <w:r w:rsidRPr="00DB0338">
        <w:rPr>
          <w:rFonts w:ascii="Arial" w:hAnsi="Arial" w:cs="Arial"/>
          <w:szCs w:val="22"/>
          <w:lang w:val="es-ES"/>
        </w:rPr>
        <w:t>componente de una página</w:t>
      </w:r>
      <w:r>
        <w:rPr>
          <w:rFonts w:ascii="Arial" w:hAnsi="Arial" w:cs="Arial"/>
          <w:szCs w:val="22"/>
          <w:lang w:val="es-ES"/>
        </w:rPr>
        <w:t xml:space="preserve"> que consiste en un texto autónomo</w:t>
      </w:r>
      <w:r w:rsidRPr="00DB0338">
        <w:rPr>
          <w:rFonts w:ascii="Arial" w:hAnsi="Arial" w:cs="Arial"/>
          <w:szCs w:val="22"/>
          <w:lang w:val="es-ES"/>
        </w:rPr>
        <w:t xml:space="preserve"> en un documento, página, aplicación, o sitio web con la</w:t>
      </w:r>
      <w:r>
        <w:rPr>
          <w:rFonts w:ascii="Arial" w:hAnsi="Arial" w:cs="Arial"/>
          <w:szCs w:val="22"/>
          <w:lang w:val="es-ES"/>
        </w:rPr>
        <w:t xml:space="preserve"> </w:t>
      </w:r>
      <w:r w:rsidRPr="00DB0338">
        <w:rPr>
          <w:rFonts w:ascii="Arial" w:hAnsi="Arial" w:cs="Arial"/>
          <w:szCs w:val="22"/>
          <w:lang w:val="es-ES"/>
        </w:rPr>
        <w:t xml:space="preserve">intención de que pueda ser reutilizado y repetido. </w:t>
      </w:r>
      <w:r w:rsidR="00015FAB">
        <w:rPr>
          <w:rFonts w:ascii="Arial" w:hAnsi="Arial" w:cs="Arial"/>
          <w:szCs w:val="22"/>
          <w:lang w:val="es-ES"/>
        </w:rPr>
        <w:t xml:space="preserve">Habitualmente se </w:t>
      </w:r>
      <w:r w:rsidRPr="00DB0338">
        <w:rPr>
          <w:rFonts w:ascii="Arial" w:hAnsi="Arial" w:cs="Arial"/>
          <w:szCs w:val="22"/>
          <w:lang w:val="es-ES"/>
        </w:rPr>
        <w:t>utiliza</w:t>
      </w:r>
      <w:r>
        <w:rPr>
          <w:rFonts w:ascii="Arial" w:hAnsi="Arial" w:cs="Arial"/>
          <w:szCs w:val="22"/>
          <w:lang w:val="es-ES"/>
        </w:rPr>
        <w:t xml:space="preserve"> </w:t>
      </w:r>
      <w:r w:rsidRPr="00DB0338">
        <w:rPr>
          <w:rFonts w:ascii="Arial" w:hAnsi="Arial" w:cs="Arial"/>
          <w:szCs w:val="22"/>
          <w:lang w:val="es-ES"/>
        </w:rPr>
        <w:t xml:space="preserve">en los </w:t>
      </w:r>
      <w:r w:rsidR="00015FAB">
        <w:rPr>
          <w:rFonts w:ascii="Arial" w:hAnsi="Arial" w:cs="Arial"/>
          <w:szCs w:val="22"/>
          <w:lang w:val="es-ES"/>
        </w:rPr>
        <w:t>post</w:t>
      </w:r>
      <w:r w:rsidRPr="00DB0338">
        <w:rPr>
          <w:rFonts w:ascii="Arial" w:hAnsi="Arial" w:cs="Arial"/>
          <w:szCs w:val="22"/>
          <w:lang w:val="es-ES"/>
        </w:rPr>
        <w:t xml:space="preserve"> de los foros, </w:t>
      </w:r>
      <w:r w:rsidR="00015FAB">
        <w:rPr>
          <w:rFonts w:ascii="Arial" w:hAnsi="Arial" w:cs="Arial"/>
          <w:szCs w:val="22"/>
          <w:lang w:val="es-ES"/>
        </w:rPr>
        <w:t>l</w:t>
      </w:r>
      <w:r w:rsidRPr="00DB0338">
        <w:rPr>
          <w:rFonts w:ascii="Arial" w:hAnsi="Arial" w:cs="Arial"/>
          <w:szCs w:val="22"/>
          <w:lang w:val="es-ES"/>
        </w:rPr>
        <w:t>a</w:t>
      </w:r>
      <w:r w:rsidR="00015FAB">
        <w:rPr>
          <w:rFonts w:ascii="Arial" w:hAnsi="Arial" w:cs="Arial"/>
          <w:szCs w:val="22"/>
          <w:lang w:val="es-ES"/>
        </w:rPr>
        <w:t>s</w:t>
      </w:r>
      <w:r w:rsidRPr="00DB0338">
        <w:rPr>
          <w:rFonts w:ascii="Arial" w:hAnsi="Arial" w:cs="Arial"/>
          <w:szCs w:val="22"/>
          <w:lang w:val="es-ES"/>
        </w:rPr>
        <w:t xml:space="preserve"> entrada</w:t>
      </w:r>
      <w:r w:rsidR="00015FAB">
        <w:rPr>
          <w:rFonts w:ascii="Arial" w:hAnsi="Arial" w:cs="Arial"/>
          <w:szCs w:val="22"/>
          <w:lang w:val="es-ES"/>
        </w:rPr>
        <w:t>s</w:t>
      </w:r>
      <w:r w:rsidRPr="00DB0338">
        <w:rPr>
          <w:rFonts w:ascii="Arial" w:hAnsi="Arial" w:cs="Arial"/>
          <w:szCs w:val="22"/>
          <w:lang w:val="es-ES"/>
        </w:rPr>
        <w:t xml:space="preserve"> de un blog, un comentario escrito por un usuario,</w:t>
      </w:r>
      <w:r w:rsidR="00015FAB">
        <w:rPr>
          <w:rFonts w:ascii="Arial" w:hAnsi="Arial" w:cs="Arial"/>
          <w:szCs w:val="22"/>
          <w:lang w:val="es-ES"/>
        </w:rPr>
        <w:t xml:space="preserve"> </w:t>
      </w:r>
      <w:proofErr w:type="spellStart"/>
      <w:r w:rsidR="00015FAB">
        <w:rPr>
          <w:rFonts w:ascii="Arial" w:hAnsi="Arial" w:cs="Arial"/>
          <w:szCs w:val="22"/>
          <w:lang w:val="es-ES"/>
        </w:rPr>
        <w:t>etc</w:t>
      </w:r>
      <w:proofErr w:type="spellEnd"/>
      <w:r w:rsidR="00015FAB">
        <w:rPr>
          <w:rFonts w:ascii="Arial" w:hAnsi="Arial" w:cs="Arial"/>
          <w:szCs w:val="22"/>
          <w:lang w:val="es-ES"/>
        </w:rPr>
        <w:t>, etc.</w:t>
      </w:r>
    </w:p>
    <w:p w:rsidR="00DB0338" w:rsidRPr="0099628B" w:rsidRDefault="00015FAB" w:rsidP="00DC6A48">
      <w:pPr>
        <w:ind w:firstLine="0"/>
        <w:rPr>
          <w:rFonts w:ascii="Arial" w:hAnsi="Arial" w:cs="Arial"/>
          <w:b/>
          <w:i/>
          <w:szCs w:val="22"/>
          <w:u w:val="single"/>
          <w:lang w:val="es-ES"/>
        </w:rPr>
      </w:pPr>
      <w:r w:rsidRPr="0099628B">
        <w:rPr>
          <w:rFonts w:ascii="Arial" w:hAnsi="Arial" w:cs="Arial"/>
          <w:b/>
          <w:i/>
          <w:szCs w:val="22"/>
          <w:lang w:val="es-ES"/>
        </w:rPr>
        <w:lastRenderedPageBreak/>
        <w:tab/>
      </w:r>
      <w:r w:rsidRPr="0099628B">
        <w:rPr>
          <w:rFonts w:ascii="Arial" w:hAnsi="Arial" w:cs="Arial"/>
          <w:b/>
          <w:i/>
          <w:szCs w:val="22"/>
          <w:u w:val="single"/>
          <w:lang w:val="es-ES"/>
        </w:rPr>
        <w:t xml:space="preserve">En nuestra web de práctica aplicaríamos </w:t>
      </w:r>
      <w:r w:rsidR="0099628B" w:rsidRPr="0099628B">
        <w:rPr>
          <w:rFonts w:ascii="Arial" w:hAnsi="Arial" w:cs="Arial"/>
          <w:b/>
          <w:i/>
          <w:szCs w:val="22"/>
          <w:u w:val="single"/>
          <w:lang w:val="es-ES"/>
        </w:rPr>
        <w:t>&lt;</w:t>
      </w:r>
      <w:proofErr w:type="spellStart"/>
      <w:r w:rsidR="0099628B" w:rsidRPr="0099628B">
        <w:rPr>
          <w:rFonts w:ascii="Arial" w:hAnsi="Arial" w:cs="Arial"/>
          <w:b/>
          <w:i/>
          <w:szCs w:val="22"/>
          <w:u w:val="single"/>
          <w:lang w:val="es-ES"/>
        </w:rPr>
        <w:t>article</w:t>
      </w:r>
      <w:proofErr w:type="spellEnd"/>
      <w:r w:rsidR="0099628B" w:rsidRPr="0099628B">
        <w:rPr>
          <w:rFonts w:ascii="Arial" w:hAnsi="Arial" w:cs="Arial"/>
          <w:b/>
          <w:i/>
          <w:szCs w:val="22"/>
          <w:u w:val="single"/>
          <w:lang w:val="es-ES"/>
        </w:rPr>
        <w:t>&gt; realizando la práctica 8.6.</w:t>
      </w:r>
    </w:p>
    <w:p w:rsidR="0099628B" w:rsidRDefault="0099628B" w:rsidP="00702B08">
      <w:pPr>
        <w:ind w:firstLine="0"/>
        <w:rPr>
          <w:rFonts w:ascii="Arial" w:hAnsi="Arial" w:cs="Arial"/>
          <w:szCs w:val="22"/>
          <w:lang w:val="es-ES"/>
        </w:rPr>
      </w:pPr>
    </w:p>
    <w:p w:rsidR="00F9775C" w:rsidRDefault="00F9775C" w:rsidP="00702B08">
      <w:pPr>
        <w:ind w:firstLine="0"/>
        <w:rPr>
          <w:rFonts w:ascii="Arial" w:hAnsi="Arial" w:cs="Arial"/>
          <w:szCs w:val="22"/>
          <w:lang w:val="es-ES"/>
        </w:rPr>
      </w:pPr>
      <w:r>
        <w:rPr>
          <w:rFonts w:ascii="Arial" w:hAnsi="Arial" w:cs="Arial"/>
          <w:szCs w:val="22"/>
          <w:lang w:val="es-ES"/>
        </w:rPr>
        <w:tab/>
        <w:t>Tenemos que tener en cuenta que nada impide utilizar etiquetas &lt;</w:t>
      </w:r>
      <w:proofErr w:type="spellStart"/>
      <w:r w:rsidRPr="00F9775C">
        <w:rPr>
          <w:rFonts w:ascii="Arial" w:hAnsi="Arial" w:cs="Arial"/>
          <w:b/>
          <w:szCs w:val="22"/>
          <w:lang w:val="es-ES"/>
        </w:rPr>
        <w:t>nav</w:t>
      </w:r>
      <w:proofErr w:type="spellEnd"/>
      <w:r>
        <w:rPr>
          <w:rFonts w:ascii="Arial" w:hAnsi="Arial" w:cs="Arial"/>
          <w:szCs w:val="22"/>
          <w:lang w:val="es-ES"/>
        </w:rPr>
        <w:t>&gt; en los &lt;</w:t>
      </w:r>
      <w:proofErr w:type="spellStart"/>
      <w:r w:rsidRPr="00F9775C">
        <w:rPr>
          <w:rFonts w:ascii="Arial" w:hAnsi="Arial" w:cs="Arial"/>
          <w:b/>
          <w:szCs w:val="22"/>
          <w:lang w:val="es-ES"/>
        </w:rPr>
        <w:t>footer</w:t>
      </w:r>
      <w:proofErr w:type="spellEnd"/>
      <w:r>
        <w:rPr>
          <w:rFonts w:ascii="Arial" w:hAnsi="Arial" w:cs="Arial"/>
          <w:szCs w:val="22"/>
          <w:lang w:val="es-ES"/>
        </w:rPr>
        <w:t>&gt;, &lt;</w:t>
      </w:r>
      <w:proofErr w:type="spellStart"/>
      <w:r w:rsidRPr="00F9775C">
        <w:rPr>
          <w:rFonts w:ascii="Arial" w:hAnsi="Arial" w:cs="Arial"/>
          <w:b/>
          <w:szCs w:val="22"/>
          <w:lang w:val="es-ES"/>
        </w:rPr>
        <w:t>header</w:t>
      </w:r>
      <w:proofErr w:type="spellEnd"/>
      <w:r>
        <w:rPr>
          <w:rFonts w:ascii="Arial" w:hAnsi="Arial" w:cs="Arial"/>
          <w:szCs w:val="22"/>
          <w:lang w:val="es-ES"/>
        </w:rPr>
        <w:t>&gt; dentro de &lt;</w:t>
      </w:r>
      <w:proofErr w:type="spellStart"/>
      <w:r w:rsidRPr="00F9775C">
        <w:rPr>
          <w:rFonts w:ascii="Arial" w:hAnsi="Arial" w:cs="Arial"/>
          <w:b/>
          <w:szCs w:val="22"/>
          <w:lang w:val="es-ES"/>
        </w:rPr>
        <w:t>section</w:t>
      </w:r>
      <w:proofErr w:type="spellEnd"/>
      <w:r>
        <w:rPr>
          <w:rFonts w:ascii="Arial" w:hAnsi="Arial" w:cs="Arial"/>
          <w:szCs w:val="22"/>
          <w:lang w:val="es-ES"/>
        </w:rPr>
        <w:t>&gt;, &lt;</w:t>
      </w:r>
      <w:proofErr w:type="spellStart"/>
      <w:r w:rsidRPr="00F9775C">
        <w:rPr>
          <w:rFonts w:ascii="Arial" w:hAnsi="Arial" w:cs="Arial"/>
          <w:b/>
          <w:szCs w:val="22"/>
          <w:lang w:val="es-ES"/>
        </w:rPr>
        <w:t>header</w:t>
      </w:r>
      <w:proofErr w:type="spellEnd"/>
      <w:r>
        <w:rPr>
          <w:rFonts w:ascii="Arial" w:hAnsi="Arial" w:cs="Arial"/>
          <w:szCs w:val="22"/>
          <w:lang w:val="es-ES"/>
        </w:rPr>
        <w:t>&gt; dentro de &lt;</w:t>
      </w:r>
      <w:proofErr w:type="spellStart"/>
      <w:r w:rsidRPr="00F9775C">
        <w:rPr>
          <w:rFonts w:ascii="Arial" w:hAnsi="Arial" w:cs="Arial"/>
          <w:b/>
          <w:szCs w:val="22"/>
          <w:lang w:val="es-ES"/>
        </w:rPr>
        <w:t>article</w:t>
      </w:r>
      <w:proofErr w:type="spellEnd"/>
      <w:r>
        <w:rPr>
          <w:rFonts w:ascii="Arial" w:hAnsi="Arial" w:cs="Arial"/>
          <w:szCs w:val="22"/>
          <w:lang w:val="es-ES"/>
        </w:rPr>
        <w:t xml:space="preserve">&gt;, </w:t>
      </w:r>
      <w:proofErr w:type="spellStart"/>
      <w:r>
        <w:rPr>
          <w:rFonts w:ascii="Arial" w:hAnsi="Arial" w:cs="Arial"/>
          <w:szCs w:val="22"/>
          <w:lang w:val="es-ES"/>
        </w:rPr>
        <w:t>etc</w:t>
      </w:r>
      <w:proofErr w:type="spellEnd"/>
      <w:r>
        <w:rPr>
          <w:rFonts w:ascii="Arial" w:hAnsi="Arial" w:cs="Arial"/>
          <w:szCs w:val="22"/>
          <w:lang w:val="es-ES"/>
        </w:rPr>
        <w:t xml:space="preserve">, </w:t>
      </w:r>
      <w:proofErr w:type="spellStart"/>
      <w:r>
        <w:rPr>
          <w:rFonts w:ascii="Arial" w:hAnsi="Arial" w:cs="Arial"/>
          <w:szCs w:val="22"/>
          <w:lang w:val="es-ES"/>
        </w:rPr>
        <w:t>etc</w:t>
      </w:r>
      <w:proofErr w:type="spellEnd"/>
      <w:r>
        <w:rPr>
          <w:rFonts w:ascii="Arial" w:hAnsi="Arial" w:cs="Arial"/>
          <w:szCs w:val="22"/>
          <w:lang w:val="es-ES"/>
        </w:rPr>
        <w:t xml:space="preserve">, siempre que nos ayuden a tener más clarificado el código </w:t>
      </w:r>
      <w:r w:rsidRPr="00F9775C">
        <w:rPr>
          <w:rFonts w:ascii="Arial" w:hAnsi="Arial" w:cs="Arial"/>
          <w:b/>
          <w:szCs w:val="22"/>
          <w:lang w:val="es-ES"/>
        </w:rPr>
        <w:t>HTML</w:t>
      </w:r>
      <w:r>
        <w:rPr>
          <w:rFonts w:ascii="Arial" w:hAnsi="Arial" w:cs="Arial"/>
          <w:szCs w:val="22"/>
          <w:lang w:val="es-ES"/>
        </w:rPr>
        <w:t>. Por ejemplo se puede incluir más de un elemento de cabecera de página &lt;</w:t>
      </w:r>
      <w:proofErr w:type="spellStart"/>
      <w:r w:rsidRPr="00F9775C">
        <w:rPr>
          <w:rFonts w:ascii="Arial" w:hAnsi="Arial" w:cs="Arial"/>
          <w:b/>
          <w:szCs w:val="22"/>
          <w:lang w:val="es-ES"/>
        </w:rPr>
        <w:t>header</w:t>
      </w:r>
      <w:proofErr w:type="spellEnd"/>
      <w:r>
        <w:rPr>
          <w:rFonts w:ascii="Arial" w:hAnsi="Arial" w:cs="Arial"/>
          <w:szCs w:val="22"/>
          <w:lang w:val="es-ES"/>
        </w:rPr>
        <w:t>&gt;, podemos tener una cabecera de página para todo el sitio web y también una cabecera para una sección concreta.</w:t>
      </w:r>
      <w:r w:rsidR="000F0458">
        <w:rPr>
          <w:rFonts w:ascii="Arial" w:hAnsi="Arial" w:cs="Arial"/>
          <w:szCs w:val="22"/>
          <w:lang w:val="es-ES"/>
        </w:rPr>
        <w:t xml:space="preserve"> Sin embargo, no se debe abusar de las etiquetas de organización ya que se corre el peligro de “ensuciar” el código más que organizarlo.</w:t>
      </w:r>
    </w:p>
    <w:p w:rsidR="00734609" w:rsidRPr="00A70F39" w:rsidRDefault="00734609" w:rsidP="00702B08">
      <w:pPr>
        <w:ind w:firstLine="0"/>
        <w:rPr>
          <w:rFonts w:ascii="Arial" w:hAnsi="Arial" w:cs="Arial"/>
          <w:sz w:val="18"/>
          <w:szCs w:val="22"/>
          <w:lang w:val="es-ES"/>
        </w:rPr>
      </w:pPr>
    </w:p>
    <w:p w:rsidR="00BF0640" w:rsidRPr="00A70F39" w:rsidRDefault="00BF0640" w:rsidP="00DC6A48">
      <w:pPr>
        <w:ind w:firstLine="0"/>
        <w:rPr>
          <w:rFonts w:ascii="Arial" w:hAnsi="Arial" w:cs="Arial"/>
          <w:sz w:val="18"/>
          <w:szCs w:val="22"/>
          <w:lang w:val="es-ES"/>
        </w:rPr>
      </w:pPr>
    </w:p>
    <w:p w:rsidR="00DB0338" w:rsidRPr="00135863" w:rsidRDefault="00DB0338"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DIV</w:t>
      </w:r>
    </w:p>
    <w:p w:rsidR="00702B08" w:rsidRDefault="00702B08" w:rsidP="00DC6A48">
      <w:pPr>
        <w:ind w:firstLine="0"/>
        <w:rPr>
          <w:rFonts w:ascii="Arial" w:hAnsi="Arial" w:cs="Arial"/>
          <w:szCs w:val="22"/>
          <w:lang w:val="es-ES"/>
        </w:rPr>
      </w:pPr>
    </w:p>
    <w:p w:rsidR="00702B08" w:rsidRDefault="00135863" w:rsidP="00DC6A48">
      <w:pPr>
        <w:ind w:firstLine="0"/>
        <w:rPr>
          <w:rFonts w:ascii="Arial" w:hAnsi="Arial" w:cs="Arial"/>
          <w:szCs w:val="22"/>
          <w:lang w:val="es-ES"/>
        </w:rPr>
      </w:pPr>
      <w:r>
        <w:rPr>
          <w:rFonts w:ascii="Arial" w:hAnsi="Arial" w:cs="Arial"/>
          <w:szCs w:val="22"/>
          <w:lang w:val="es-ES"/>
        </w:rPr>
        <w:tab/>
        <w:t>¿Y qué</w:t>
      </w:r>
      <w:r w:rsidR="005A15E3">
        <w:rPr>
          <w:rFonts w:ascii="Arial" w:hAnsi="Arial" w:cs="Arial"/>
          <w:szCs w:val="22"/>
          <w:lang w:val="es-ES"/>
        </w:rPr>
        <w:t xml:space="preserve"> pasa si en algún momento necesitamos hacer una división o crear una sección dentro del contenido de la página web que no coincida exactamente con la cabecera, el pie, &lt;</w:t>
      </w:r>
      <w:proofErr w:type="spellStart"/>
      <w:r w:rsidR="005A15E3" w:rsidRPr="005A15E3">
        <w:rPr>
          <w:rFonts w:ascii="Arial" w:hAnsi="Arial" w:cs="Arial"/>
          <w:b/>
          <w:szCs w:val="22"/>
          <w:lang w:val="es-ES"/>
        </w:rPr>
        <w:t>section</w:t>
      </w:r>
      <w:proofErr w:type="spellEnd"/>
      <w:r w:rsidR="005A15E3">
        <w:rPr>
          <w:rFonts w:ascii="Arial" w:hAnsi="Arial" w:cs="Arial"/>
          <w:szCs w:val="22"/>
          <w:lang w:val="es-ES"/>
        </w:rPr>
        <w:t>&gt;, &lt;</w:t>
      </w:r>
      <w:proofErr w:type="spellStart"/>
      <w:r w:rsidR="005A15E3" w:rsidRPr="005A15E3">
        <w:rPr>
          <w:rFonts w:ascii="Arial" w:hAnsi="Arial" w:cs="Arial"/>
          <w:b/>
          <w:szCs w:val="22"/>
          <w:lang w:val="es-ES"/>
        </w:rPr>
        <w:t>aside</w:t>
      </w:r>
      <w:proofErr w:type="spellEnd"/>
      <w:r w:rsidR="005A15E3">
        <w:rPr>
          <w:rFonts w:ascii="Arial" w:hAnsi="Arial" w:cs="Arial"/>
          <w:szCs w:val="22"/>
          <w:lang w:val="es-ES"/>
        </w:rPr>
        <w:t>&gt;, &lt;</w:t>
      </w:r>
      <w:proofErr w:type="spellStart"/>
      <w:r w:rsidR="005A15E3" w:rsidRPr="005A15E3">
        <w:rPr>
          <w:rFonts w:ascii="Arial" w:hAnsi="Arial" w:cs="Arial"/>
          <w:b/>
          <w:szCs w:val="22"/>
          <w:lang w:val="es-ES"/>
        </w:rPr>
        <w:t>nav</w:t>
      </w:r>
      <w:proofErr w:type="spellEnd"/>
      <w:r w:rsidR="005A15E3">
        <w:rPr>
          <w:rFonts w:ascii="Arial" w:hAnsi="Arial" w:cs="Arial"/>
          <w:szCs w:val="22"/>
          <w:lang w:val="es-ES"/>
        </w:rPr>
        <w:t>&gt; o &lt;</w:t>
      </w:r>
      <w:proofErr w:type="spellStart"/>
      <w:r w:rsidR="005A15E3" w:rsidRPr="005A15E3">
        <w:rPr>
          <w:rFonts w:ascii="Arial" w:hAnsi="Arial" w:cs="Arial"/>
          <w:b/>
          <w:szCs w:val="22"/>
          <w:lang w:val="es-ES"/>
        </w:rPr>
        <w:t>article</w:t>
      </w:r>
      <w:proofErr w:type="spellEnd"/>
      <w:r w:rsidR="005A15E3">
        <w:rPr>
          <w:rFonts w:ascii="Arial" w:hAnsi="Arial" w:cs="Arial"/>
          <w:szCs w:val="22"/>
          <w:lang w:val="es-ES"/>
        </w:rPr>
        <w:t>&gt;? En esos casos tendremos que utilizar la etiqueta &lt;</w:t>
      </w:r>
      <w:r w:rsidR="005A15E3" w:rsidRPr="005A15E3">
        <w:rPr>
          <w:rFonts w:ascii="Arial" w:hAnsi="Arial" w:cs="Arial"/>
          <w:b/>
          <w:szCs w:val="22"/>
          <w:lang w:val="es-ES"/>
        </w:rPr>
        <w:t>div</w:t>
      </w:r>
      <w:r w:rsidR="005A15E3">
        <w:rPr>
          <w:rFonts w:ascii="Arial" w:hAnsi="Arial" w:cs="Arial"/>
          <w:szCs w:val="22"/>
          <w:lang w:val="es-ES"/>
        </w:rPr>
        <w:t>&gt;.</w:t>
      </w:r>
    </w:p>
    <w:p w:rsidR="005A15E3" w:rsidRPr="00A70F39" w:rsidRDefault="005A15E3" w:rsidP="00DC6A48">
      <w:pPr>
        <w:ind w:firstLine="0"/>
        <w:rPr>
          <w:rFonts w:ascii="Arial" w:hAnsi="Arial" w:cs="Arial"/>
          <w:sz w:val="18"/>
          <w:szCs w:val="22"/>
          <w:lang w:val="es-ES"/>
        </w:rPr>
      </w:pPr>
    </w:p>
    <w:p w:rsidR="005A15E3" w:rsidRDefault="005A15E3" w:rsidP="00DC6A48">
      <w:pPr>
        <w:ind w:firstLine="0"/>
        <w:rPr>
          <w:rFonts w:ascii="Arial" w:hAnsi="Arial" w:cs="Arial"/>
          <w:szCs w:val="22"/>
          <w:lang w:val="es-ES"/>
        </w:rPr>
      </w:pPr>
      <w:r>
        <w:rPr>
          <w:rFonts w:ascii="Arial" w:hAnsi="Arial" w:cs="Arial"/>
          <w:szCs w:val="22"/>
          <w:lang w:val="es-ES"/>
        </w:rPr>
        <w:tab/>
      </w:r>
      <w:r w:rsidR="00AA1193">
        <w:rPr>
          <w:rFonts w:ascii="Arial" w:hAnsi="Arial" w:cs="Arial"/>
          <w:szCs w:val="22"/>
          <w:lang w:val="es-ES"/>
        </w:rPr>
        <w:t>Podemos considerar a l</w:t>
      </w:r>
      <w:r>
        <w:rPr>
          <w:rFonts w:ascii="Arial" w:hAnsi="Arial" w:cs="Arial"/>
          <w:szCs w:val="22"/>
          <w:lang w:val="es-ES"/>
        </w:rPr>
        <w:t>a etiqueta &lt;</w:t>
      </w:r>
      <w:r w:rsidRPr="005A15E3">
        <w:rPr>
          <w:rFonts w:ascii="Arial" w:hAnsi="Arial" w:cs="Arial"/>
          <w:b/>
          <w:szCs w:val="22"/>
          <w:lang w:val="es-ES"/>
        </w:rPr>
        <w:t>div</w:t>
      </w:r>
      <w:r>
        <w:rPr>
          <w:rFonts w:ascii="Arial" w:hAnsi="Arial" w:cs="Arial"/>
          <w:szCs w:val="22"/>
          <w:lang w:val="es-ES"/>
        </w:rPr>
        <w:t xml:space="preserve">&gt; </w:t>
      </w:r>
      <w:r w:rsidR="00AA1193">
        <w:rPr>
          <w:rFonts w:ascii="Arial" w:hAnsi="Arial" w:cs="Arial"/>
          <w:szCs w:val="22"/>
          <w:lang w:val="es-ES"/>
        </w:rPr>
        <w:t xml:space="preserve">como un contenedor genérico que </w:t>
      </w:r>
      <w:r>
        <w:rPr>
          <w:rFonts w:ascii="Arial" w:hAnsi="Arial" w:cs="Arial"/>
          <w:szCs w:val="22"/>
          <w:lang w:val="es-ES"/>
        </w:rPr>
        <w:t>nos permitirá crear un bloque de contenido totalmente independiente. Por sí solo, la etiqueta &lt;</w:t>
      </w:r>
      <w:r w:rsidRPr="005A15E3">
        <w:rPr>
          <w:rFonts w:ascii="Arial" w:hAnsi="Arial" w:cs="Arial"/>
          <w:b/>
          <w:szCs w:val="22"/>
          <w:lang w:val="es-ES"/>
        </w:rPr>
        <w:t>div</w:t>
      </w:r>
      <w:r>
        <w:rPr>
          <w:rFonts w:ascii="Arial" w:hAnsi="Arial" w:cs="Arial"/>
          <w:szCs w:val="22"/>
          <w:lang w:val="es-ES"/>
        </w:rPr>
        <w:t xml:space="preserve">&gt; no dice nada. Se utiliza </w:t>
      </w:r>
      <w:r w:rsidR="00F2560F">
        <w:rPr>
          <w:rFonts w:ascii="Arial" w:hAnsi="Arial" w:cs="Arial"/>
          <w:szCs w:val="22"/>
          <w:lang w:val="es-ES"/>
        </w:rPr>
        <w:t xml:space="preserve">para agrupar contenido en bloque y darle formato </w:t>
      </w:r>
      <w:r>
        <w:rPr>
          <w:rFonts w:ascii="Arial" w:hAnsi="Arial" w:cs="Arial"/>
          <w:szCs w:val="22"/>
          <w:lang w:val="es-ES"/>
        </w:rPr>
        <w:t xml:space="preserve">mediante el </w:t>
      </w:r>
      <w:r w:rsidR="00AA1193">
        <w:rPr>
          <w:rFonts w:ascii="Arial" w:hAnsi="Arial" w:cs="Arial"/>
          <w:szCs w:val="22"/>
          <w:lang w:val="es-ES"/>
        </w:rPr>
        <w:t>uso de</w:t>
      </w:r>
      <w:r w:rsidR="00F70336">
        <w:rPr>
          <w:rFonts w:ascii="Arial" w:hAnsi="Arial" w:cs="Arial"/>
          <w:szCs w:val="22"/>
          <w:lang w:val="es-ES"/>
        </w:rPr>
        <w:t xml:space="preserve"> atributos </w:t>
      </w:r>
      <w:r w:rsidR="00F70336" w:rsidRPr="00F70336">
        <w:rPr>
          <w:rFonts w:ascii="Arial" w:hAnsi="Arial" w:cs="Arial"/>
          <w:b/>
          <w:szCs w:val="22"/>
          <w:lang w:val="es-ES"/>
        </w:rPr>
        <w:t>ID</w:t>
      </w:r>
      <w:r w:rsidR="00F70336">
        <w:rPr>
          <w:rFonts w:ascii="Arial" w:hAnsi="Arial" w:cs="Arial"/>
          <w:szCs w:val="22"/>
          <w:lang w:val="es-ES"/>
        </w:rPr>
        <w:t xml:space="preserve"> o </w:t>
      </w:r>
      <w:r w:rsidR="00AA1193">
        <w:rPr>
          <w:rFonts w:ascii="Arial" w:hAnsi="Arial" w:cs="Arial"/>
          <w:szCs w:val="22"/>
          <w:lang w:val="es-ES"/>
        </w:rPr>
        <w:t xml:space="preserve">identificadores de clase y </w:t>
      </w:r>
      <w:r w:rsidR="00AA1193" w:rsidRPr="00AA1193">
        <w:rPr>
          <w:rFonts w:ascii="Arial" w:hAnsi="Arial" w:cs="Arial"/>
          <w:b/>
          <w:szCs w:val="22"/>
          <w:lang w:val="es-ES"/>
        </w:rPr>
        <w:t>CSS</w:t>
      </w:r>
      <w:r w:rsidR="00AA1193">
        <w:rPr>
          <w:rFonts w:ascii="Arial" w:hAnsi="Arial" w:cs="Arial"/>
          <w:szCs w:val="22"/>
          <w:lang w:val="es-ES"/>
        </w:rPr>
        <w:t>.</w:t>
      </w:r>
    </w:p>
    <w:p w:rsidR="00AA1193" w:rsidRPr="00A70F39" w:rsidRDefault="00AA1193" w:rsidP="00DC6A48">
      <w:pPr>
        <w:ind w:firstLine="0"/>
        <w:rPr>
          <w:rFonts w:ascii="Arial" w:hAnsi="Arial" w:cs="Arial"/>
          <w:sz w:val="18"/>
          <w:szCs w:val="22"/>
          <w:lang w:val="es-ES"/>
        </w:rPr>
      </w:pPr>
    </w:p>
    <w:p w:rsidR="00AA1193" w:rsidRDefault="00AA1193" w:rsidP="00DC6A48">
      <w:pPr>
        <w:ind w:firstLine="0"/>
        <w:rPr>
          <w:rFonts w:ascii="Arial" w:hAnsi="Arial" w:cs="Arial"/>
          <w:szCs w:val="22"/>
          <w:lang w:val="es-ES"/>
        </w:rPr>
      </w:pPr>
      <w:r>
        <w:rPr>
          <w:rFonts w:ascii="Arial" w:hAnsi="Arial" w:cs="Arial"/>
          <w:szCs w:val="22"/>
          <w:lang w:val="es-ES"/>
        </w:rPr>
        <w:tab/>
        <w:t>En un</w:t>
      </w:r>
      <w:r w:rsidR="00F70336">
        <w:rPr>
          <w:rFonts w:ascii="Arial" w:hAnsi="Arial" w:cs="Arial"/>
          <w:szCs w:val="22"/>
          <w:lang w:val="es-ES"/>
        </w:rPr>
        <w:t>a</w:t>
      </w:r>
      <w:r>
        <w:rPr>
          <w:rFonts w:ascii="Arial" w:hAnsi="Arial" w:cs="Arial"/>
          <w:szCs w:val="22"/>
          <w:lang w:val="es-ES"/>
        </w:rPr>
        <w:t xml:space="preserve"> página web podemos tener todos los elementos &lt;</w:t>
      </w:r>
      <w:r w:rsidRPr="004D3B01">
        <w:rPr>
          <w:rFonts w:ascii="Arial" w:hAnsi="Arial" w:cs="Arial"/>
          <w:b/>
          <w:szCs w:val="22"/>
          <w:lang w:val="es-ES"/>
        </w:rPr>
        <w:t>div</w:t>
      </w:r>
      <w:r>
        <w:rPr>
          <w:rFonts w:ascii="Arial" w:hAnsi="Arial" w:cs="Arial"/>
          <w:szCs w:val="22"/>
          <w:lang w:val="es-ES"/>
        </w:rPr>
        <w:t xml:space="preserve">&gt; que consideremos necesarios. </w:t>
      </w:r>
      <w:r w:rsidR="00F70336">
        <w:rPr>
          <w:rFonts w:ascii="Arial" w:hAnsi="Arial" w:cs="Arial"/>
          <w:szCs w:val="22"/>
          <w:lang w:val="es-ES"/>
        </w:rPr>
        <w:t>De hecho, h</w:t>
      </w:r>
      <w:r>
        <w:rPr>
          <w:rFonts w:ascii="Arial" w:hAnsi="Arial" w:cs="Arial"/>
          <w:szCs w:val="22"/>
          <w:lang w:val="es-ES"/>
        </w:rPr>
        <w:t xml:space="preserve">asta la llegada de </w:t>
      </w:r>
      <w:r w:rsidRPr="00F70336">
        <w:rPr>
          <w:rFonts w:ascii="Arial" w:hAnsi="Arial" w:cs="Arial"/>
          <w:b/>
          <w:szCs w:val="22"/>
          <w:lang w:val="es-ES"/>
        </w:rPr>
        <w:t>HTML5</w:t>
      </w:r>
      <w:r>
        <w:rPr>
          <w:rFonts w:ascii="Arial" w:hAnsi="Arial" w:cs="Arial"/>
          <w:szCs w:val="22"/>
          <w:lang w:val="es-ES"/>
        </w:rPr>
        <w:t xml:space="preserve"> se utili</w:t>
      </w:r>
      <w:r w:rsidR="00F70336">
        <w:rPr>
          <w:rFonts w:ascii="Arial" w:hAnsi="Arial" w:cs="Arial"/>
          <w:szCs w:val="22"/>
          <w:lang w:val="es-ES"/>
        </w:rPr>
        <w:t>za</w:t>
      </w:r>
      <w:r>
        <w:rPr>
          <w:rFonts w:ascii="Arial" w:hAnsi="Arial" w:cs="Arial"/>
          <w:szCs w:val="22"/>
          <w:lang w:val="es-ES"/>
        </w:rPr>
        <w:t xml:space="preserve">ba esta etiqueta para crear el armazón </w:t>
      </w:r>
      <w:r w:rsidR="00F70336">
        <w:rPr>
          <w:rFonts w:ascii="Arial" w:hAnsi="Arial" w:cs="Arial"/>
          <w:szCs w:val="22"/>
          <w:lang w:val="es-ES"/>
        </w:rPr>
        <w:t>visual de la página web.</w:t>
      </w:r>
    </w:p>
    <w:p w:rsidR="00F9775C" w:rsidRDefault="00F9775C" w:rsidP="00DC6A48">
      <w:pPr>
        <w:ind w:firstLine="0"/>
        <w:rPr>
          <w:rFonts w:ascii="Arial" w:hAnsi="Arial" w:cs="Arial"/>
          <w:szCs w:val="22"/>
          <w:lang w:val="es-ES"/>
        </w:rPr>
      </w:pPr>
    </w:p>
    <w:p w:rsidR="00F9775C" w:rsidRPr="004D570A" w:rsidRDefault="00F9775C" w:rsidP="00DC6A48">
      <w:pPr>
        <w:ind w:firstLine="0"/>
        <w:rPr>
          <w:rFonts w:ascii="Arial" w:hAnsi="Arial" w:cs="Arial"/>
          <w:b/>
          <w:i/>
          <w:szCs w:val="22"/>
          <w:u w:val="single"/>
          <w:lang w:val="es-ES"/>
        </w:rPr>
      </w:pPr>
      <w:r>
        <w:rPr>
          <w:rFonts w:ascii="Arial" w:hAnsi="Arial" w:cs="Arial"/>
          <w:szCs w:val="22"/>
          <w:lang w:val="es-ES"/>
        </w:rPr>
        <w:tab/>
      </w:r>
      <w:r w:rsidRPr="004D570A">
        <w:rPr>
          <w:rFonts w:ascii="Arial" w:hAnsi="Arial" w:cs="Arial"/>
          <w:b/>
          <w:i/>
          <w:szCs w:val="22"/>
          <w:u w:val="single"/>
          <w:lang w:val="es-ES"/>
        </w:rPr>
        <w:t>Para ver un ejemplo de utilización de la etiqueta &lt;div&gt;</w:t>
      </w:r>
      <w:r w:rsidR="004D570A" w:rsidRPr="004D570A">
        <w:rPr>
          <w:rFonts w:ascii="Arial" w:hAnsi="Arial" w:cs="Arial"/>
          <w:b/>
          <w:i/>
          <w:szCs w:val="22"/>
          <w:u w:val="single"/>
          <w:lang w:val="es-ES"/>
        </w:rPr>
        <w:t xml:space="preserve"> realice la práctica 8.7.</w:t>
      </w:r>
    </w:p>
    <w:p w:rsidR="00734609" w:rsidRPr="00A70F39" w:rsidRDefault="00734609" w:rsidP="00734609">
      <w:pPr>
        <w:ind w:firstLine="0"/>
        <w:rPr>
          <w:rFonts w:ascii="Arial" w:hAnsi="Arial" w:cs="Arial"/>
          <w:sz w:val="18"/>
          <w:szCs w:val="22"/>
          <w:lang w:val="es-ES"/>
        </w:rPr>
      </w:pPr>
    </w:p>
    <w:p w:rsidR="00734609" w:rsidRPr="00A70F39" w:rsidRDefault="00734609" w:rsidP="00734609">
      <w:pPr>
        <w:ind w:firstLine="0"/>
        <w:rPr>
          <w:rFonts w:ascii="Arial" w:hAnsi="Arial" w:cs="Arial"/>
          <w:sz w:val="18"/>
          <w:szCs w:val="22"/>
          <w:lang w:val="es-ES"/>
        </w:rPr>
      </w:pPr>
    </w:p>
    <w:p w:rsidR="00825C3B" w:rsidRPr="00135863" w:rsidRDefault="00A615B1"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OTRAS ETIQUETAS SEMÁNTICAS</w:t>
      </w:r>
    </w:p>
    <w:p w:rsidR="000F0458" w:rsidRDefault="000F0458" w:rsidP="00DC6A48">
      <w:pPr>
        <w:ind w:firstLine="0"/>
        <w:rPr>
          <w:rFonts w:ascii="Arial" w:hAnsi="Arial" w:cs="Arial"/>
          <w:szCs w:val="22"/>
          <w:lang w:val="es-ES"/>
        </w:rPr>
      </w:pPr>
    </w:p>
    <w:p w:rsidR="00A615B1" w:rsidRDefault="00F66D82" w:rsidP="00DC6A48">
      <w:pPr>
        <w:ind w:firstLine="0"/>
        <w:rPr>
          <w:rFonts w:ascii="Arial" w:hAnsi="Arial" w:cs="Arial"/>
          <w:szCs w:val="22"/>
          <w:lang w:val="es-ES"/>
        </w:rPr>
      </w:pPr>
      <w:r>
        <w:rPr>
          <w:rFonts w:ascii="Arial" w:hAnsi="Arial" w:cs="Arial"/>
          <w:szCs w:val="22"/>
          <w:lang w:val="es-ES"/>
        </w:rPr>
        <w:tab/>
        <w:t>&lt;</w:t>
      </w:r>
      <w:proofErr w:type="spellStart"/>
      <w:r w:rsidRPr="00DC628E">
        <w:rPr>
          <w:rFonts w:ascii="Arial" w:hAnsi="Arial" w:cs="Arial"/>
          <w:b/>
          <w:szCs w:val="22"/>
          <w:lang w:val="es-ES"/>
        </w:rPr>
        <w:t>abbr</w:t>
      </w:r>
      <w:proofErr w:type="spellEnd"/>
      <w:r>
        <w:rPr>
          <w:rFonts w:ascii="Arial" w:hAnsi="Arial" w:cs="Arial"/>
          <w:szCs w:val="22"/>
          <w:lang w:val="es-ES"/>
        </w:rPr>
        <w:t xml:space="preserve">&gt;. Indica </w:t>
      </w:r>
      <w:r w:rsidR="00DC628E">
        <w:rPr>
          <w:rFonts w:ascii="Arial" w:hAnsi="Arial" w:cs="Arial"/>
          <w:szCs w:val="22"/>
          <w:lang w:val="es-ES"/>
        </w:rPr>
        <w:t>una abreviatura, por ejemplo S.</w:t>
      </w:r>
      <w:r>
        <w:rPr>
          <w:rFonts w:ascii="Arial" w:hAnsi="Arial" w:cs="Arial"/>
          <w:szCs w:val="22"/>
          <w:lang w:val="es-ES"/>
        </w:rPr>
        <w:t>A. o IVA. Además sirve para indicar a los programas de síntesis vocal que no traten de leer la palabra tal y como está escrita, sino deletreándola.</w:t>
      </w:r>
    </w:p>
    <w:p w:rsidR="004D570A" w:rsidRPr="00A70F39" w:rsidRDefault="004D570A">
      <w:pPr>
        <w:ind w:firstLine="0"/>
        <w:jc w:val="left"/>
        <w:rPr>
          <w:rFonts w:ascii="Arial" w:hAnsi="Arial" w:cs="Arial"/>
          <w:sz w:val="18"/>
          <w:szCs w:val="22"/>
          <w:lang w:val="es-ES"/>
        </w:rPr>
      </w:pPr>
    </w:p>
    <w:p w:rsidR="00F66D82" w:rsidRDefault="00F66D82" w:rsidP="00DC6A48">
      <w:pPr>
        <w:ind w:firstLine="0"/>
        <w:rPr>
          <w:rFonts w:ascii="Arial" w:hAnsi="Arial" w:cs="Arial"/>
          <w:szCs w:val="22"/>
          <w:lang w:val="es-ES"/>
        </w:rPr>
      </w:pPr>
      <w:r>
        <w:rPr>
          <w:rFonts w:ascii="Arial" w:hAnsi="Arial" w:cs="Arial"/>
          <w:szCs w:val="22"/>
          <w:lang w:val="es-ES"/>
        </w:rPr>
        <w:tab/>
        <w:t>&lt;</w:t>
      </w:r>
      <w:proofErr w:type="spellStart"/>
      <w:proofErr w:type="gramStart"/>
      <w:r w:rsidRPr="00DC628E">
        <w:rPr>
          <w:rFonts w:ascii="Arial" w:hAnsi="Arial" w:cs="Arial"/>
          <w:b/>
          <w:szCs w:val="22"/>
          <w:lang w:val="es-ES"/>
        </w:rPr>
        <w:t>address</w:t>
      </w:r>
      <w:proofErr w:type="spellEnd"/>
      <w:proofErr w:type="gramEnd"/>
      <w:r>
        <w:rPr>
          <w:rFonts w:ascii="Arial" w:hAnsi="Arial" w:cs="Arial"/>
          <w:szCs w:val="22"/>
          <w:lang w:val="es-ES"/>
        </w:rPr>
        <w:t>&gt;. Indica una dirección de contacto</w:t>
      </w:r>
      <w:r w:rsidR="00C3356E">
        <w:rPr>
          <w:rFonts w:ascii="Arial" w:hAnsi="Arial" w:cs="Arial"/>
          <w:szCs w:val="22"/>
          <w:lang w:val="es-ES"/>
        </w:rPr>
        <w:t xml:space="preserve"> del autor o propietario de un documento o artículo</w:t>
      </w:r>
      <w:r>
        <w:rPr>
          <w:rFonts w:ascii="Arial" w:hAnsi="Arial" w:cs="Arial"/>
          <w:szCs w:val="22"/>
          <w:lang w:val="es-ES"/>
        </w:rPr>
        <w:t xml:space="preserve">. </w:t>
      </w:r>
      <w:r w:rsidR="00C3356E">
        <w:rPr>
          <w:rFonts w:ascii="Arial" w:hAnsi="Arial" w:cs="Arial"/>
          <w:szCs w:val="22"/>
          <w:lang w:val="es-ES"/>
        </w:rPr>
        <w:t>No debe usarse para describir una dirección postal a menos que sea parte de la información de contacto. Es uno de los elementos típicos de &lt;</w:t>
      </w:r>
      <w:proofErr w:type="spellStart"/>
      <w:r w:rsidR="00C3356E" w:rsidRPr="00C3356E">
        <w:rPr>
          <w:rFonts w:ascii="Arial" w:hAnsi="Arial" w:cs="Arial"/>
          <w:b/>
          <w:szCs w:val="22"/>
          <w:lang w:val="es-ES"/>
        </w:rPr>
        <w:t>footer</w:t>
      </w:r>
      <w:proofErr w:type="spellEnd"/>
      <w:r w:rsidR="00C3356E">
        <w:rPr>
          <w:rFonts w:ascii="Arial" w:hAnsi="Arial" w:cs="Arial"/>
          <w:szCs w:val="22"/>
          <w:lang w:val="es-ES"/>
        </w:rPr>
        <w:t xml:space="preserve">&gt;. </w:t>
      </w:r>
      <w:r>
        <w:rPr>
          <w:rFonts w:ascii="Arial" w:hAnsi="Arial" w:cs="Arial"/>
          <w:szCs w:val="22"/>
          <w:lang w:val="es-ES"/>
        </w:rPr>
        <w:t>Su contenido se visualiza por defecto en cursiva y con letra más pequeña.</w:t>
      </w:r>
    </w:p>
    <w:p w:rsidR="00F66D82" w:rsidRPr="00A70F39" w:rsidRDefault="00F66D82" w:rsidP="00DC6A48">
      <w:pPr>
        <w:ind w:firstLine="0"/>
        <w:rPr>
          <w:rFonts w:ascii="Arial" w:hAnsi="Arial" w:cs="Arial"/>
          <w:sz w:val="18"/>
          <w:szCs w:val="22"/>
          <w:lang w:val="es-ES"/>
        </w:rPr>
      </w:pPr>
    </w:p>
    <w:p w:rsidR="00F66D82" w:rsidRDefault="00F66D82" w:rsidP="00DC6A48">
      <w:pPr>
        <w:ind w:firstLine="0"/>
        <w:rPr>
          <w:rFonts w:ascii="Arial" w:hAnsi="Arial" w:cs="Arial"/>
          <w:szCs w:val="22"/>
          <w:lang w:val="es-ES"/>
        </w:rPr>
      </w:pPr>
      <w:r>
        <w:rPr>
          <w:rFonts w:ascii="Arial" w:hAnsi="Arial" w:cs="Arial"/>
          <w:szCs w:val="22"/>
          <w:lang w:val="es-ES"/>
        </w:rPr>
        <w:tab/>
        <w:t>&lt;</w:t>
      </w:r>
      <w:r w:rsidRPr="00DC628E">
        <w:rPr>
          <w:rFonts w:ascii="Arial" w:hAnsi="Arial" w:cs="Arial"/>
          <w:b/>
          <w:szCs w:val="22"/>
          <w:lang w:val="es-ES"/>
        </w:rPr>
        <w:t>cite</w:t>
      </w:r>
      <w:r w:rsidR="00C3356E">
        <w:rPr>
          <w:rFonts w:ascii="Arial" w:hAnsi="Arial" w:cs="Arial"/>
          <w:szCs w:val="22"/>
          <w:lang w:val="es-ES"/>
        </w:rPr>
        <w:t>&gt;. Indica el título de una obra. Por ejemplo: un libro, una canción, una película..</w:t>
      </w:r>
      <w:r>
        <w:rPr>
          <w:rFonts w:ascii="Arial" w:hAnsi="Arial" w:cs="Arial"/>
          <w:szCs w:val="22"/>
          <w:lang w:val="es-ES"/>
        </w:rPr>
        <w:t>. Se visualiza en cursiva.</w:t>
      </w:r>
    </w:p>
    <w:p w:rsidR="00F66D82" w:rsidRPr="00A70F39" w:rsidRDefault="00F66D82" w:rsidP="00DC6A48">
      <w:pPr>
        <w:ind w:firstLine="0"/>
        <w:rPr>
          <w:rFonts w:ascii="Arial" w:hAnsi="Arial" w:cs="Arial"/>
          <w:sz w:val="18"/>
          <w:szCs w:val="22"/>
          <w:lang w:val="es-ES"/>
        </w:rPr>
      </w:pPr>
    </w:p>
    <w:p w:rsidR="00F66D82" w:rsidRDefault="00F66D82" w:rsidP="00DC6A48">
      <w:pPr>
        <w:ind w:firstLine="0"/>
        <w:rPr>
          <w:rFonts w:ascii="Arial" w:hAnsi="Arial" w:cs="Arial"/>
          <w:szCs w:val="22"/>
          <w:lang w:val="es-ES"/>
        </w:rPr>
      </w:pPr>
      <w:r>
        <w:rPr>
          <w:rFonts w:ascii="Arial" w:hAnsi="Arial" w:cs="Arial"/>
          <w:szCs w:val="22"/>
          <w:lang w:val="es-ES"/>
        </w:rPr>
        <w:tab/>
        <w:t>&lt;</w:t>
      </w:r>
      <w:proofErr w:type="spellStart"/>
      <w:r w:rsidRPr="00DC628E">
        <w:rPr>
          <w:rFonts w:ascii="Arial" w:hAnsi="Arial" w:cs="Arial"/>
          <w:b/>
          <w:szCs w:val="22"/>
          <w:lang w:val="es-ES"/>
        </w:rPr>
        <w:t>code</w:t>
      </w:r>
      <w:proofErr w:type="spellEnd"/>
      <w:r>
        <w:rPr>
          <w:rFonts w:ascii="Arial" w:hAnsi="Arial" w:cs="Arial"/>
          <w:szCs w:val="22"/>
          <w:lang w:val="es-ES"/>
        </w:rPr>
        <w:t>&gt;. Señala una sintaxis o un código informático. Se visualiza en un tipo de letra de paso fijo.</w:t>
      </w:r>
    </w:p>
    <w:p w:rsidR="00F66D82" w:rsidRDefault="00F66D82" w:rsidP="00DC6A48">
      <w:pPr>
        <w:ind w:firstLine="0"/>
        <w:rPr>
          <w:rFonts w:ascii="Arial" w:hAnsi="Arial" w:cs="Arial"/>
          <w:szCs w:val="22"/>
          <w:lang w:val="es-ES"/>
        </w:rPr>
      </w:pPr>
    </w:p>
    <w:p w:rsidR="00F66D82" w:rsidRDefault="003655A5" w:rsidP="00DC6A48">
      <w:pPr>
        <w:ind w:firstLine="0"/>
        <w:rPr>
          <w:rFonts w:ascii="Arial" w:hAnsi="Arial" w:cs="Arial"/>
          <w:szCs w:val="22"/>
          <w:lang w:val="es-ES"/>
        </w:rPr>
      </w:pPr>
      <w:r>
        <w:rPr>
          <w:rFonts w:ascii="Arial" w:hAnsi="Arial" w:cs="Arial"/>
          <w:szCs w:val="22"/>
          <w:lang w:val="es-ES"/>
        </w:rPr>
        <w:tab/>
        <w:t>&lt;</w:t>
      </w:r>
      <w:proofErr w:type="spellStart"/>
      <w:r w:rsidRPr="00DC628E">
        <w:rPr>
          <w:rFonts w:ascii="Arial" w:hAnsi="Arial" w:cs="Arial"/>
          <w:b/>
          <w:szCs w:val="22"/>
          <w:lang w:val="es-ES"/>
        </w:rPr>
        <w:t>samp</w:t>
      </w:r>
      <w:proofErr w:type="spellEnd"/>
      <w:r>
        <w:rPr>
          <w:rFonts w:ascii="Arial" w:hAnsi="Arial" w:cs="Arial"/>
          <w:szCs w:val="22"/>
          <w:lang w:val="es-ES"/>
        </w:rPr>
        <w:t>&gt;</w:t>
      </w:r>
      <w:r w:rsidR="00DC628E">
        <w:rPr>
          <w:rFonts w:ascii="Arial" w:hAnsi="Arial" w:cs="Arial"/>
          <w:szCs w:val="22"/>
          <w:lang w:val="es-ES"/>
        </w:rPr>
        <w:t>.</w:t>
      </w:r>
      <w:r>
        <w:rPr>
          <w:rFonts w:ascii="Arial" w:hAnsi="Arial" w:cs="Arial"/>
          <w:szCs w:val="22"/>
          <w:lang w:val="es-ES"/>
        </w:rPr>
        <w:t xml:space="preserve"> Pone de relieve un texto de ejemplo. Se visualiza en un tipo de letra de paso fijo.</w:t>
      </w:r>
    </w:p>
    <w:p w:rsidR="003655A5" w:rsidRPr="00A70F39" w:rsidRDefault="003655A5"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proofErr w:type="spellStart"/>
      <w:r w:rsidRPr="00DC628E">
        <w:rPr>
          <w:rFonts w:ascii="Arial" w:hAnsi="Arial" w:cs="Arial"/>
          <w:b/>
          <w:szCs w:val="22"/>
          <w:lang w:val="es-ES"/>
        </w:rPr>
        <w:t>dfn</w:t>
      </w:r>
      <w:proofErr w:type="spellEnd"/>
      <w:r>
        <w:rPr>
          <w:rFonts w:ascii="Arial" w:hAnsi="Arial" w:cs="Arial"/>
          <w:szCs w:val="22"/>
          <w:lang w:val="es-ES"/>
        </w:rPr>
        <w:t>&gt;. Indica la definición de un término. Se visualiza en cursiva.</w:t>
      </w:r>
    </w:p>
    <w:p w:rsidR="003655A5" w:rsidRPr="00A70F39" w:rsidRDefault="003655A5"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proofErr w:type="spellStart"/>
      <w:r w:rsidRPr="00DC628E">
        <w:rPr>
          <w:rFonts w:ascii="Arial" w:hAnsi="Arial" w:cs="Arial"/>
          <w:b/>
          <w:szCs w:val="22"/>
          <w:lang w:val="es-ES"/>
        </w:rPr>
        <w:t>kbd</w:t>
      </w:r>
      <w:proofErr w:type="spellEnd"/>
      <w:r>
        <w:rPr>
          <w:rFonts w:ascii="Arial" w:hAnsi="Arial" w:cs="Arial"/>
          <w:szCs w:val="22"/>
          <w:lang w:val="es-ES"/>
        </w:rPr>
        <w:t>&gt;. Indica al usuario las letras del teclado que tiene que pulsar.</w:t>
      </w:r>
      <w:r w:rsidRPr="003655A5">
        <w:rPr>
          <w:rFonts w:ascii="Arial" w:hAnsi="Arial" w:cs="Arial"/>
          <w:szCs w:val="22"/>
          <w:lang w:val="es-ES"/>
        </w:rPr>
        <w:t xml:space="preserve"> </w:t>
      </w:r>
      <w:r>
        <w:rPr>
          <w:rFonts w:ascii="Arial" w:hAnsi="Arial" w:cs="Arial"/>
          <w:szCs w:val="22"/>
          <w:lang w:val="es-ES"/>
        </w:rPr>
        <w:t>Se visualiza en un tipo de letra de paso fijo.</w:t>
      </w:r>
    </w:p>
    <w:p w:rsidR="003655A5" w:rsidRPr="00A70F39" w:rsidRDefault="003655A5"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proofErr w:type="spellStart"/>
      <w:r w:rsidRPr="00DC628E">
        <w:rPr>
          <w:rFonts w:ascii="Arial" w:hAnsi="Arial" w:cs="Arial"/>
          <w:b/>
          <w:szCs w:val="22"/>
          <w:lang w:val="es-ES"/>
        </w:rPr>
        <w:t>var</w:t>
      </w:r>
      <w:proofErr w:type="spellEnd"/>
      <w:r>
        <w:rPr>
          <w:rFonts w:ascii="Arial" w:hAnsi="Arial" w:cs="Arial"/>
          <w:szCs w:val="22"/>
          <w:lang w:val="es-ES"/>
        </w:rPr>
        <w:t>&gt;. Indica que contiene una variable. Se visualiza en cursiva.</w:t>
      </w:r>
    </w:p>
    <w:p w:rsidR="00A70F39" w:rsidRPr="00A70F39" w:rsidRDefault="00A70F39" w:rsidP="00DC6A48">
      <w:pPr>
        <w:ind w:firstLine="0"/>
        <w:rPr>
          <w:rFonts w:ascii="Arial" w:hAnsi="Arial" w:cs="Arial"/>
          <w:sz w:val="18"/>
          <w:szCs w:val="22"/>
          <w:lang w:val="es-ES"/>
        </w:rPr>
      </w:pPr>
    </w:p>
    <w:p w:rsidR="003655A5" w:rsidRDefault="003655A5" w:rsidP="00DC6A48">
      <w:pPr>
        <w:ind w:firstLine="0"/>
        <w:rPr>
          <w:rFonts w:ascii="Arial" w:hAnsi="Arial" w:cs="Arial"/>
          <w:szCs w:val="22"/>
          <w:lang w:val="es-ES"/>
        </w:rPr>
      </w:pPr>
      <w:r>
        <w:rPr>
          <w:rFonts w:ascii="Arial" w:hAnsi="Arial" w:cs="Arial"/>
          <w:szCs w:val="22"/>
          <w:lang w:val="es-ES"/>
        </w:rPr>
        <w:tab/>
        <w:t>&lt;</w:t>
      </w:r>
      <w:proofErr w:type="spellStart"/>
      <w:proofErr w:type="gramStart"/>
      <w:r w:rsidRPr="00DC628E">
        <w:rPr>
          <w:rFonts w:ascii="Arial" w:hAnsi="Arial" w:cs="Arial"/>
          <w:b/>
          <w:szCs w:val="22"/>
          <w:lang w:val="es-ES"/>
        </w:rPr>
        <w:t>strong</w:t>
      </w:r>
      <w:proofErr w:type="spellEnd"/>
      <w:proofErr w:type="gramEnd"/>
      <w:r>
        <w:rPr>
          <w:rFonts w:ascii="Arial" w:hAnsi="Arial" w:cs="Arial"/>
          <w:szCs w:val="22"/>
          <w:lang w:val="es-ES"/>
        </w:rPr>
        <w:t>&gt;.</w:t>
      </w:r>
      <w:r w:rsidR="00676B4F">
        <w:rPr>
          <w:rFonts w:ascii="Arial" w:hAnsi="Arial" w:cs="Arial"/>
          <w:szCs w:val="22"/>
          <w:lang w:val="es-ES"/>
        </w:rPr>
        <w:t xml:space="preserve"> Ya vista en la página 21.</w:t>
      </w:r>
    </w:p>
    <w:p w:rsidR="00676B4F" w:rsidRDefault="00676B4F" w:rsidP="00DC6A48">
      <w:pPr>
        <w:ind w:firstLine="0"/>
        <w:rPr>
          <w:rFonts w:ascii="Arial" w:hAnsi="Arial" w:cs="Arial"/>
          <w:szCs w:val="22"/>
          <w:lang w:val="es-ES"/>
        </w:rPr>
      </w:pPr>
      <w:r>
        <w:rPr>
          <w:rFonts w:ascii="Arial" w:hAnsi="Arial" w:cs="Arial"/>
          <w:szCs w:val="22"/>
          <w:lang w:val="es-ES"/>
        </w:rPr>
        <w:lastRenderedPageBreak/>
        <w:tab/>
        <w:t>&lt;</w:t>
      </w:r>
      <w:proofErr w:type="spellStart"/>
      <w:proofErr w:type="gramStart"/>
      <w:r w:rsidRPr="00DC628E">
        <w:rPr>
          <w:rFonts w:ascii="Arial" w:hAnsi="Arial" w:cs="Arial"/>
          <w:b/>
          <w:szCs w:val="22"/>
          <w:lang w:val="es-ES"/>
        </w:rPr>
        <w:t>em</w:t>
      </w:r>
      <w:proofErr w:type="spellEnd"/>
      <w:proofErr w:type="gramEnd"/>
      <w:r>
        <w:rPr>
          <w:rFonts w:ascii="Arial" w:hAnsi="Arial" w:cs="Arial"/>
          <w:szCs w:val="22"/>
          <w:lang w:val="es-ES"/>
        </w:rPr>
        <w:t>&gt;. También vista en la página 21.</w:t>
      </w:r>
    </w:p>
    <w:p w:rsidR="00DC628E" w:rsidRPr="00A70F39" w:rsidRDefault="00DC628E" w:rsidP="00DC6A48">
      <w:pPr>
        <w:ind w:firstLine="0"/>
        <w:rPr>
          <w:rFonts w:ascii="Arial" w:hAnsi="Arial" w:cs="Arial"/>
          <w:sz w:val="18"/>
          <w:szCs w:val="22"/>
          <w:lang w:val="es-ES"/>
        </w:rPr>
      </w:pPr>
    </w:p>
    <w:p w:rsidR="00DC628E" w:rsidRDefault="00DC628E" w:rsidP="00DC6A48">
      <w:pPr>
        <w:ind w:firstLine="0"/>
        <w:rPr>
          <w:rFonts w:ascii="Arial" w:hAnsi="Arial" w:cs="Arial"/>
          <w:szCs w:val="22"/>
          <w:lang w:val="es-ES"/>
        </w:rPr>
      </w:pPr>
      <w:r>
        <w:rPr>
          <w:rFonts w:ascii="Arial" w:hAnsi="Arial" w:cs="Arial"/>
          <w:szCs w:val="22"/>
          <w:lang w:val="es-ES"/>
        </w:rPr>
        <w:tab/>
        <w:t>&lt;</w:t>
      </w:r>
      <w:proofErr w:type="spellStart"/>
      <w:r w:rsidRPr="00FD7E1B">
        <w:rPr>
          <w:rFonts w:ascii="Arial" w:hAnsi="Arial" w:cs="Arial"/>
          <w:b/>
          <w:szCs w:val="22"/>
          <w:lang w:val="es-ES"/>
        </w:rPr>
        <w:t>hgroup</w:t>
      </w:r>
      <w:proofErr w:type="spellEnd"/>
      <w:r>
        <w:rPr>
          <w:rFonts w:ascii="Arial" w:hAnsi="Arial" w:cs="Arial"/>
          <w:szCs w:val="22"/>
          <w:lang w:val="es-ES"/>
        </w:rPr>
        <w:t>&gt;. Indica que se trata de un grupo de títulos &lt;</w:t>
      </w:r>
      <w:proofErr w:type="spellStart"/>
      <w:r>
        <w:rPr>
          <w:rFonts w:ascii="Arial" w:hAnsi="Arial" w:cs="Arial"/>
          <w:szCs w:val="22"/>
          <w:lang w:val="es-ES"/>
        </w:rPr>
        <w:t>hx</w:t>
      </w:r>
      <w:proofErr w:type="spellEnd"/>
      <w:r>
        <w:rPr>
          <w:rFonts w:ascii="Arial" w:hAnsi="Arial" w:cs="Arial"/>
          <w:szCs w:val="22"/>
          <w:lang w:val="es-ES"/>
        </w:rPr>
        <w:t>&gt;.</w:t>
      </w:r>
    </w:p>
    <w:p w:rsidR="00027576" w:rsidRPr="00A70F39" w:rsidRDefault="00027576" w:rsidP="00DC6A48">
      <w:pPr>
        <w:ind w:firstLine="0"/>
        <w:rPr>
          <w:rFonts w:ascii="Arial" w:hAnsi="Arial" w:cs="Arial"/>
          <w:sz w:val="18"/>
          <w:szCs w:val="22"/>
          <w:lang w:val="es-ES"/>
        </w:rPr>
      </w:pPr>
    </w:p>
    <w:p w:rsidR="00027576" w:rsidRDefault="00027576" w:rsidP="00DC6A48">
      <w:pPr>
        <w:ind w:firstLine="0"/>
        <w:rPr>
          <w:rFonts w:ascii="Arial" w:hAnsi="Arial" w:cs="Arial"/>
          <w:szCs w:val="22"/>
          <w:lang w:val="es-ES"/>
        </w:rPr>
      </w:pPr>
      <w:r>
        <w:rPr>
          <w:rFonts w:ascii="Arial" w:hAnsi="Arial" w:cs="Arial"/>
          <w:szCs w:val="22"/>
          <w:lang w:val="es-ES"/>
        </w:rPr>
        <w:tab/>
        <w:t>&lt;</w:t>
      </w:r>
      <w:proofErr w:type="spellStart"/>
      <w:r w:rsidRPr="00027576">
        <w:rPr>
          <w:rFonts w:ascii="Arial" w:hAnsi="Arial" w:cs="Arial"/>
          <w:b/>
          <w:szCs w:val="22"/>
          <w:lang w:val="es-ES"/>
        </w:rPr>
        <w:t>hr</w:t>
      </w:r>
      <w:proofErr w:type="spellEnd"/>
      <w:r>
        <w:rPr>
          <w:rFonts w:ascii="Arial" w:hAnsi="Arial" w:cs="Arial"/>
          <w:szCs w:val="22"/>
          <w:lang w:val="es-ES"/>
        </w:rPr>
        <w:t>&gt;. Ya vista en la página 14.</w:t>
      </w:r>
    </w:p>
    <w:p w:rsidR="00DC628E" w:rsidRPr="00A70F39" w:rsidRDefault="00DC628E" w:rsidP="00DC6A48">
      <w:pPr>
        <w:ind w:firstLine="0"/>
        <w:rPr>
          <w:rFonts w:ascii="Arial" w:hAnsi="Arial" w:cs="Arial"/>
          <w:sz w:val="18"/>
          <w:szCs w:val="22"/>
          <w:lang w:val="es-ES"/>
        </w:rPr>
      </w:pPr>
    </w:p>
    <w:p w:rsidR="000F0458" w:rsidRDefault="00DC628E"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time</w:t>
      </w:r>
      <w:r>
        <w:rPr>
          <w:rFonts w:ascii="Arial" w:hAnsi="Arial" w:cs="Arial"/>
          <w:szCs w:val="22"/>
          <w:lang w:val="es-ES"/>
        </w:rPr>
        <w:t>&gt;. Define una fecha o una</w:t>
      </w:r>
      <w:r w:rsidR="00016984">
        <w:rPr>
          <w:rFonts w:ascii="Arial" w:hAnsi="Arial" w:cs="Arial"/>
          <w:szCs w:val="22"/>
          <w:lang w:val="es-ES"/>
        </w:rPr>
        <w:t xml:space="preserve"> hora. El atributo opcional “</w:t>
      </w:r>
      <w:proofErr w:type="spellStart"/>
      <w:r w:rsidR="00016984">
        <w:rPr>
          <w:rFonts w:ascii="Arial" w:hAnsi="Arial" w:cs="Arial"/>
          <w:szCs w:val="22"/>
          <w:lang w:val="es-ES"/>
        </w:rPr>
        <w:t>datetime</w:t>
      </w:r>
      <w:proofErr w:type="spellEnd"/>
      <w:r w:rsidR="00016984">
        <w:rPr>
          <w:rFonts w:ascii="Arial" w:hAnsi="Arial" w:cs="Arial"/>
          <w:szCs w:val="22"/>
          <w:lang w:val="es-ES"/>
        </w:rPr>
        <w:t>” indica la fecha y la hora siguiendo la representación numérica internacional de la norma ISO8601.</w:t>
      </w:r>
    </w:p>
    <w:p w:rsidR="00DC628E" w:rsidRPr="00A70F39" w:rsidRDefault="00DC628E" w:rsidP="00DC6A48">
      <w:pPr>
        <w:ind w:firstLine="0"/>
        <w:rPr>
          <w:rFonts w:ascii="Arial" w:hAnsi="Arial" w:cs="Arial"/>
          <w:sz w:val="18"/>
          <w:szCs w:val="22"/>
          <w:lang w:val="es-ES"/>
        </w:rPr>
      </w:pPr>
    </w:p>
    <w:p w:rsidR="00DC628E" w:rsidRDefault="00DC628E" w:rsidP="00DC6A48">
      <w:pPr>
        <w:ind w:firstLine="0"/>
        <w:rPr>
          <w:rFonts w:ascii="Arial" w:hAnsi="Arial" w:cs="Arial"/>
          <w:szCs w:val="22"/>
          <w:lang w:val="es-ES"/>
        </w:rPr>
      </w:pPr>
      <w:r>
        <w:rPr>
          <w:rFonts w:ascii="Arial" w:hAnsi="Arial" w:cs="Arial"/>
          <w:szCs w:val="22"/>
          <w:lang w:val="es-ES"/>
        </w:rPr>
        <w:tab/>
        <w:t>&lt;</w:t>
      </w:r>
      <w:proofErr w:type="spellStart"/>
      <w:r w:rsidRPr="00FD7E1B">
        <w:rPr>
          <w:rFonts w:ascii="Arial" w:hAnsi="Arial" w:cs="Arial"/>
          <w:b/>
          <w:szCs w:val="22"/>
          <w:lang w:val="es-ES"/>
        </w:rPr>
        <w:t>mark</w:t>
      </w:r>
      <w:proofErr w:type="spellEnd"/>
      <w:r>
        <w:rPr>
          <w:rFonts w:ascii="Arial" w:hAnsi="Arial" w:cs="Arial"/>
          <w:szCs w:val="22"/>
          <w:lang w:val="es-ES"/>
        </w:rPr>
        <w:t>&gt;. Remarca parte del texto que se muestra subrayado sobre un fondo amarillo</w:t>
      </w:r>
      <w:r w:rsidR="00FD7E1B">
        <w:rPr>
          <w:rFonts w:ascii="Arial" w:hAnsi="Arial" w:cs="Arial"/>
          <w:szCs w:val="22"/>
          <w:lang w:val="es-ES"/>
        </w:rPr>
        <w:t>.</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r w:rsidRPr="00FD7E1B">
        <w:rPr>
          <w:rFonts w:ascii="Arial" w:hAnsi="Arial" w:cs="Arial"/>
          <w:b/>
          <w:szCs w:val="22"/>
          <w:lang w:val="es-ES"/>
        </w:rPr>
        <w:t>meter</w:t>
      </w:r>
      <w:r>
        <w:rPr>
          <w:rFonts w:ascii="Arial" w:hAnsi="Arial" w:cs="Arial"/>
          <w:szCs w:val="22"/>
          <w:lang w:val="es-ES"/>
        </w:rPr>
        <w:t>&gt;. Define una medida. Se usa para medidas</w:t>
      </w:r>
      <w:r w:rsidR="004A5945">
        <w:rPr>
          <w:rFonts w:ascii="Arial" w:hAnsi="Arial" w:cs="Arial"/>
          <w:szCs w:val="22"/>
          <w:lang w:val="es-ES"/>
        </w:rPr>
        <w:t xml:space="preserve"> con valores máximos y mínimos conocidos</w:t>
      </w:r>
      <w:r w:rsidR="00E64C38">
        <w:rPr>
          <w:rFonts w:ascii="Arial" w:hAnsi="Arial" w:cs="Arial"/>
          <w:szCs w:val="22"/>
          <w:lang w:val="es-ES"/>
        </w:rPr>
        <w:t xml:space="preserve"> como por ejemplo uso del disco</w:t>
      </w:r>
      <w:r w:rsidR="004A5945">
        <w:rPr>
          <w:rFonts w:ascii="Arial" w:hAnsi="Arial" w:cs="Arial"/>
          <w:szCs w:val="22"/>
          <w:lang w:val="es-ES"/>
        </w:rPr>
        <w:t xml:space="preserve">. </w:t>
      </w:r>
      <w:r w:rsidR="000772BA">
        <w:rPr>
          <w:rFonts w:ascii="Arial" w:hAnsi="Arial" w:cs="Arial"/>
          <w:szCs w:val="22"/>
          <w:lang w:val="es-ES"/>
        </w:rPr>
        <w:t xml:space="preserve">Solo es reconocida por Chrome y Opera. </w:t>
      </w:r>
      <w:r w:rsidR="004A5945">
        <w:rPr>
          <w:rFonts w:ascii="Arial" w:hAnsi="Arial" w:cs="Arial"/>
          <w:szCs w:val="22"/>
          <w:lang w:val="es-ES"/>
        </w:rPr>
        <w:t>Esta etiqueta tiene seis atributos:</w:t>
      </w:r>
    </w:p>
    <w:p w:rsidR="004A5945" w:rsidRDefault="004A5945" w:rsidP="00290974">
      <w:pPr>
        <w:pStyle w:val="Prrafodelista"/>
        <w:numPr>
          <w:ilvl w:val="0"/>
          <w:numId w:val="15"/>
        </w:numPr>
        <w:rPr>
          <w:rFonts w:ascii="Arial" w:hAnsi="Arial" w:cs="Arial"/>
          <w:szCs w:val="22"/>
          <w:lang w:val="es-ES"/>
        </w:rPr>
      </w:pPr>
      <w:proofErr w:type="spellStart"/>
      <w:r w:rsidRPr="004A5945">
        <w:rPr>
          <w:rFonts w:ascii="Arial" w:hAnsi="Arial" w:cs="Arial"/>
          <w:b/>
          <w:szCs w:val="22"/>
          <w:lang w:val="es-ES"/>
        </w:rPr>
        <w:t>value</w:t>
      </w:r>
      <w:proofErr w:type="spellEnd"/>
      <w:r w:rsidR="00AD5582">
        <w:rPr>
          <w:rFonts w:ascii="Arial" w:hAnsi="Arial" w:cs="Arial"/>
          <w:szCs w:val="22"/>
          <w:lang w:val="es-ES"/>
        </w:rPr>
        <w:t>: el valor del dato</w:t>
      </w:r>
      <w:r>
        <w:rPr>
          <w:rFonts w:ascii="Arial" w:hAnsi="Arial" w:cs="Arial"/>
          <w:szCs w:val="22"/>
          <w:lang w:val="es-ES"/>
        </w:rPr>
        <w:t xml:space="preserve"> sobre la escala.</w:t>
      </w:r>
    </w:p>
    <w:p w:rsidR="004A5945" w:rsidRDefault="004A5945" w:rsidP="00290974">
      <w:pPr>
        <w:pStyle w:val="Prrafodelista"/>
        <w:numPr>
          <w:ilvl w:val="0"/>
          <w:numId w:val="15"/>
        </w:numPr>
        <w:rPr>
          <w:rFonts w:ascii="Arial" w:hAnsi="Arial" w:cs="Arial"/>
          <w:szCs w:val="22"/>
          <w:lang w:val="es-ES"/>
        </w:rPr>
      </w:pPr>
      <w:r w:rsidRPr="004A5945">
        <w:rPr>
          <w:rFonts w:ascii="Arial" w:hAnsi="Arial" w:cs="Arial"/>
          <w:b/>
          <w:szCs w:val="22"/>
          <w:lang w:val="es-ES"/>
        </w:rPr>
        <w:t>min</w:t>
      </w:r>
      <w:r>
        <w:rPr>
          <w:rFonts w:ascii="Arial" w:hAnsi="Arial" w:cs="Arial"/>
          <w:szCs w:val="22"/>
          <w:lang w:val="es-ES"/>
        </w:rPr>
        <w:t>: el valor mínimo posible.</w:t>
      </w:r>
    </w:p>
    <w:p w:rsidR="004A5945" w:rsidRDefault="004A5945" w:rsidP="00290974">
      <w:pPr>
        <w:pStyle w:val="Prrafodelista"/>
        <w:numPr>
          <w:ilvl w:val="0"/>
          <w:numId w:val="15"/>
        </w:numPr>
        <w:rPr>
          <w:rFonts w:ascii="Arial" w:hAnsi="Arial" w:cs="Arial"/>
          <w:szCs w:val="22"/>
          <w:lang w:val="es-ES"/>
        </w:rPr>
      </w:pPr>
      <w:proofErr w:type="spellStart"/>
      <w:r w:rsidRPr="004A5945">
        <w:rPr>
          <w:rFonts w:ascii="Arial" w:hAnsi="Arial" w:cs="Arial"/>
          <w:b/>
          <w:szCs w:val="22"/>
          <w:lang w:val="es-ES"/>
        </w:rPr>
        <w:t>low</w:t>
      </w:r>
      <w:proofErr w:type="spellEnd"/>
      <w:r>
        <w:rPr>
          <w:rFonts w:ascii="Arial" w:hAnsi="Arial" w:cs="Arial"/>
          <w:szCs w:val="22"/>
          <w:lang w:val="es-ES"/>
        </w:rPr>
        <w:t>: el valor mínimo esperado.</w:t>
      </w:r>
    </w:p>
    <w:p w:rsidR="004A5945" w:rsidRDefault="004A5945" w:rsidP="00290974">
      <w:pPr>
        <w:pStyle w:val="Prrafodelista"/>
        <w:numPr>
          <w:ilvl w:val="0"/>
          <w:numId w:val="15"/>
        </w:numPr>
        <w:rPr>
          <w:rFonts w:ascii="Arial" w:hAnsi="Arial" w:cs="Arial"/>
          <w:szCs w:val="22"/>
          <w:lang w:val="es-ES"/>
        </w:rPr>
      </w:pPr>
      <w:proofErr w:type="spellStart"/>
      <w:r w:rsidRPr="004A5945">
        <w:rPr>
          <w:rFonts w:ascii="Arial" w:hAnsi="Arial" w:cs="Arial"/>
          <w:b/>
          <w:szCs w:val="22"/>
          <w:lang w:val="es-ES"/>
        </w:rPr>
        <w:t>high</w:t>
      </w:r>
      <w:proofErr w:type="spellEnd"/>
      <w:r>
        <w:rPr>
          <w:rFonts w:ascii="Arial" w:hAnsi="Arial" w:cs="Arial"/>
          <w:szCs w:val="22"/>
          <w:lang w:val="es-ES"/>
        </w:rPr>
        <w:t>: el valor máximo esperado.</w:t>
      </w:r>
    </w:p>
    <w:p w:rsidR="004A5945" w:rsidRDefault="004A5945" w:rsidP="00290974">
      <w:pPr>
        <w:pStyle w:val="Prrafodelista"/>
        <w:numPr>
          <w:ilvl w:val="0"/>
          <w:numId w:val="15"/>
        </w:numPr>
        <w:rPr>
          <w:rFonts w:ascii="Arial" w:hAnsi="Arial" w:cs="Arial"/>
          <w:szCs w:val="22"/>
          <w:lang w:val="es-ES"/>
        </w:rPr>
      </w:pPr>
      <w:proofErr w:type="spellStart"/>
      <w:r w:rsidRPr="004A5945">
        <w:rPr>
          <w:rFonts w:ascii="Arial" w:hAnsi="Arial" w:cs="Arial"/>
          <w:b/>
          <w:szCs w:val="22"/>
          <w:lang w:val="es-ES"/>
        </w:rPr>
        <w:t>max</w:t>
      </w:r>
      <w:proofErr w:type="spellEnd"/>
      <w:r>
        <w:rPr>
          <w:rFonts w:ascii="Arial" w:hAnsi="Arial" w:cs="Arial"/>
          <w:szCs w:val="22"/>
          <w:lang w:val="es-ES"/>
        </w:rPr>
        <w:t>: el valor máximo posible.</w:t>
      </w:r>
    </w:p>
    <w:p w:rsidR="004A5945" w:rsidRPr="004A5945" w:rsidRDefault="004A5945" w:rsidP="00290974">
      <w:pPr>
        <w:pStyle w:val="Prrafodelista"/>
        <w:numPr>
          <w:ilvl w:val="0"/>
          <w:numId w:val="15"/>
        </w:numPr>
        <w:rPr>
          <w:rFonts w:ascii="Arial" w:hAnsi="Arial" w:cs="Arial"/>
          <w:szCs w:val="22"/>
          <w:lang w:val="es-ES"/>
        </w:rPr>
      </w:pPr>
      <w:proofErr w:type="spellStart"/>
      <w:r w:rsidRPr="004A5945">
        <w:rPr>
          <w:rFonts w:ascii="Arial" w:hAnsi="Arial" w:cs="Arial"/>
          <w:b/>
          <w:szCs w:val="22"/>
          <w:lang w:val="es-ES"/>
        </w:rPr>
        <w:t>optimum</w:t>
      </w:r>
      <w:proofErr w:type="spellEnd"/>
      <w:r>
        <w:rPr>
          <w:rFonts w:ascii="Arial" w:hAnsi="Arial" w:cs="Arial"/>
          <w:szCs w:val="22"/>
          <w:lang w:val="es-ES"/>
        </w:rPr>
        <w:t>: el valor máximo ideal.</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proofErr w:type="spellStart"/>
      <w:r w:rsidRPr="00FD7E1B">
        <w:rPr>
          <w:rFonts w:ascii="Arial" w:hAnsi="Arial" w:cs="Arial"/>
          <w:b/>
          <w:szCs w:val="22"/>
          <w:lang w:val="es-ES"/>
        </w:rPr>
        <w:t>progress</w:t>
      </w:r>
      <w:proofErr w:type="spellEnd"/>
      <w:r>
        <w:rPr>
          <w:rFonts w:ascii="Arial" w:hAnsi="Arial" w:cs="Arial"/>
          <w:szCs w:val="22"/>
          <w:lang w:val="es-ES"/>
        </w:rPr>
        <w:t>&gt;.</w:t>
      </w:r>
      <w:r w:rsidR="00AD5582">
        <w:rPr>
          <w:rFonts w:ascii="Arial" w:hAnsi="Arial" w:cs="Arial"/>
          <w:szCs w:val="22"/>
          <w:lang w:val="es-ES"/>
        </w:rPr>
        <w:t xml:space="preserve"> Representa el progreso de una tarea. Se utiliza conjuntamente con JavaScript. Tiene dos atributos:</w:t>
      </w:r>
    </w:p>
    <w:p w:rsidR="00AD5582" w:rsidRPr="00AD5582" w:rsidRDefault="00AD5582" w:rsidP="00290974">
      <w:pPr>
        <w:pStyle w:val="Prrafodelista"/>
        <w:numPr>
          <w:ilvl w:val="0"/>
          <w:numId w:val="15"/>
        </w:numPr>
        <w:rPr>
          <w:rFonts w:ascii="Arial" w:hAnsi="Arial" w:cs="Arial"/>
          <w:szCs w:val="22"/>
          <w:lang w:val="es-ES"/>
        </w:rPr>
      </w:pPr>
      <w:proofErr w:type="spellStart"/>
      <w:r w:rsidRPr="00E64C38">
        <w:rPr>
          <w:rFonts w:ascii="Arial" w:hAnsi="Arial" w:cs="Arial"/>
          <w:b/>
          <w:szCs w:val="22"/>
          <w:lang w:val="es-ES"/>
        </w:rPr>
        <w:t>max</w:t>
      </w:r>
      <w:proofErr w:type="spellEnd"/>
      <w:r>
        <w:rPr>
          <w:rFonts w:ascii="Arial" w:hAnsi="Arial" w:cs="Arial"/>
          <w:szCs w:val="22"/>
          <w:lang w:val="es-ES"/>
        </w:rPr>
        <w:t>: Especifica que cantidad de trabajo requiere la tarea total.</w:t>
      </w:r>
    </w:p>
    <w:p w:rsidR="00AD5582" w:rsidRDefault="00AD5582" w:rsidP="00290974">
      <w:pPr>
        <w:pStyle w:val="Prrafodelista"/>
        <w:numPr>
          <w:ilvl w:val="0"/>
          <w:numId w:val="15"/>
        </w:numPr>
        <w:rPr>
          <w:rFonts w:ascii="Arial" w:hAnsi="Arial" w:cs="Arial"/>
          <w:szCs w:val="22"/>
          <w:lang w:val="es-ES"/>
        </w:rPr>
      </w:pPr>
      <w:proofErr w:type="spellStart"/>
      <w:r w:rsidRPr="00E64C38">
        <w:rPr>
          <w:rFonts w:ascii="Arial" w:hAnsi="Arial" w:cs="Arial"/>
          <w:b/>
          <w:szCs w:val="22"/>
          <w:lang w:val="es-ES"/>
        </w:rPr>
        <w:t>value</w:t>
      </w:r>
      <w:proofErr w:type="spellEnd"/>
      <w:r>
        <w:rPr>
          <w:rFonts w:ascii="Arial" w:hAnsi="Arial" w:cs="Arial"/>
          <w:szCs w:val="22"/>
          <w:lang w:val="es-ES"/>
        </w:rPr>
        <w:t>: Especifica la cantidad de tarea que se ha completado.</w:t>
      </w:r>
    </w:p>
    <w:p w:rsidR="00A70F39" w:rsidRPr="00A70F39" w:rsidRDefault="00A70F39" w:rsidP="00A70F39">
      <w:pPr>
        <w:ind w:left="1425"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proofErr w:type="gramStart"/>
      <w:r w:rsidRPr="00FD7E1B">
        <w:rPr>
          <w:rFonts w:ascii="Arial" w:hAnsi="Arial" w:cs="Arial"/>
          <w:b/>
          <w:szCs w:val="22"/>
          <w:lang w:val="es-ES"/>
        </w:rPr>
        <w:t>figure</w:t>
      </w:r>
      <w:proofErr w:type="gramEnd"/>
      <w:r>
        <w:rPr>
          <w:rFonts w:ascii="Arial" w:hAnsi="Arial" w:cs="Arial"/>
          <w:szCs w:val="22"/>
          <w:lang w:val="es-ES"/>
        </w:rPr>
        <w:t xml:space="preserve">&gt;. Sirve para agrupar elementos tales como imágenes y videos. </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proofErr w:type="spellStart"/>
      <w:r w:rsidRPr="00FD7E1B">
        <w:rPr>
          <w:rFonts w:ascii="Arial" w:hAnsi="Arial" w:cs="Arial"/>
          <w:b/>
          <w:szCs w:val="22"/>
          <w:lang w:val="es-ES"/>
        </w:rPr>
        <w:t>figcaption</w:t>
      </w:r>
      <w:proofErr w:type="spellEnd"/>
      <w:r>
        <w:rPr>
          <w:rFonts w:ascii="Arial" w:hAnsi="Arial" w:cs="Arial"/>
          <w:szCs w:val="22"/>
          <w:lang w:val="es-ES"/>
        </w:rPr>
        <w:t>&gt;. Usada de forma conjunta con la etiqueta &lt;</w:t>
      </w:r>
      <w:r w:rsidRPr="00FD7E1B">
        <w:rPr>
          <w:rFonts w:ascii="Arial" w:hAnsi="Arial" w:cs="Arial"/>
          <w:b/>
          <w:szCs w:val="22"/>
          <w:lang w:val="es-ES"/>
        </w:rPr>
        <w:t>figure</w:t>
      </w:r>
      <w:r>
        <w:rPr>
          <w:rFonts w:ascii="Arial" w:hAnsi="Arial" w:cs="Arial"/>
          <w:szCs w:val="22"/>
          <w:lang w:val="es-ES"/>
        </w:rPr>
        <w:t>&gt; proporciona una leyenda a los elementos agrupados.</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proofErr w:type="spellStart"/>
      <w:r w:rsidRPr="00FD7E1B">
        <w:rPr>
          <w:rFonts w:ascii="Arial" w:hAnsi="Arial" w:cs="Arial"/>
          <w:b/>
          <w:szCs w:val="22"/>
          <w:lang w:val="es-ES"/>
        </w:rPr>
        <w:t>details</w:t>
      </w:r>
      <w:proofErr w:type="spellEnd"/>
      <w:r>
        <w:rPr>
          <w:rFonts w:ascii="Arial" w:hAnsi="Arial" w:cs="Arial"/>
          <w:szCs w:val="22"/>
          <w:lang w:val="es-ES"/>
        </w:rPr>
        <w:t>&gt;. Indica detalles o contenido accesorio.</w:t>
      </w:r>
      <w:r w:rsidR="00AD5582">
        <w:rPr>
          <w:rFonts w:ascii="Arial" w:hAnsi="Arial" w:cs="Arial"/>
          <w:szCs w:val="22"/>
          <w:lang w:val="es-ES"/>
        </w:rPr>
        <w:t xml:space="preserve"> Actualmente solo es soportada por </w:t>
      </w:r>
      <w:proofErr w:type="spellStart"/>
      <w:r w:rsidR="00FA70AC">
        <w:rPr>
          <w:rFonts w:ascii="Arial" w:hAnsi="Arial" w:cs="Arial"/>
          <w:szCs w:val="22"/>
          <w:lang w:val="es-ES"/>
        </w:rPr>
        <w:t>c</w:t>
      </w:r>
      <w:r w:rsidR="00AD5582">
        <w:rPr>
          <w:rFonts w:ascii="Arial" w:hAnsi="Arial" w:cs="Arial"/>
          <w:szCs w:val="22"/>
          <w:lang w:val="es-ES"/>
        </w:rPr>
        <w:t>hrome</w:t>
      </w:r>
      <w:proofErr w:type="spellEnd"/>
      <w:r w:rsidR="00AD5582">
        <w:rPr>
          <w:rFonts w:ascii="Arial" w:hAnsi="Arial" w:cs="Arial"/>
          <w:szCs w:val="22"/>
          <w:lang w:val="es-ES"/>
        </w:rPr>
        <w:t>.</w:t>
      </w:r>
    </w:p>
    <w:p w:rsidR="00FD7E1B" w:rsidRPr="00A70F39" w:rsidRDefault="00FD7E1B" w:rsidP="00DC6A48">
      <w:pPr>
        <w:ind w:firstLine="0"/>
        <w:rPr>
          <w:rFonts w:ascii="Arial" w:hAnsi="Arial" w:cs="Arial"/>
          <w:sz w:val="18"/>
          <w:szCs w:val="22"/>
          <w:lang w:val="es-ES"/>
        </w:rPr>
      </w:pPr>
    </w:p>
    <w:p w:rsidR="00FD7E1B" w:rsidRDefault="00FD7E1B" w:rsidP="00DC6A48">
      <w:pPr>
        <w:ind w:firstLine="0"/>
        <w:rPr>
          <w:rFonts w:ascii="Arial" w:hAnsi="Arial" w:cs="Arial"/>
          <w:szCs w:val="22"/>
          <w:lang w:val="es-ES"/>
        </w:rPr>
      </w:pPr>
      <w:r>
        <w:rPr>
          <w:rFonts w:ascii="Arial" w:hAnsi="Arial" w:cs="Arial"/>
          <w:szCs w:val="22"/>
          <w:lang w:val="es-ES"/>
        </w:rPr>
        <w:tab/>
        <w:t>&lt;</w:t>
      </w:r>
      <w:proofErr w:type="spellStart"/>
      <w:r w:rsidRPr="00FD7E1B">
        <w:rPr>
          <w:rFonts w:ascii="Arial" w:hAnsi="Arial" w:cs="Arial"/>
          <w:b/>
          <w:szCs w:val="22"/>
          <w:lang w:val="es-ES"/>
        </w:rPr>
        <w:t>summary</w:t>
      </w:r>
      <w:proofErr w:type="spellEnd"/>
      <w:r>
        <w:rPr>
          <w:rFonts w:ascii="Arial" w:hAnsi="Arial" w:cs="Arial"/>
          <w:szCs w:val="22"/>
          <w:lang w:val="es-ES"/>
        </w:rPr>
        <w:t>&gt;. Usada conjuntamente con la etiqueta &lt;</w:t>
      </w:r>
      <w:proofErr w:type="spellStart"/>
      <w:r w:rsidRPr="00FD7E1B">
        <w:rPr>
          <w:rFonts w:ascii="Arial" w:hAnsi="Arial" w:cs="Arial"/>
          <w:b/>
          <w:szCs w:val="22"/>
          <w:lang w:val="es-ES"/>
        </w:rPr>
        <w:t>details</w:t>
      </w:r>
      <w:proofErr w:type="spellEnd"/>
      <w:r>
        <w:rPr>
          <w:rFonts w:ascii="Arial" w:hAnsi="Arial" w:cs="Arial"/>
          <w:szCs w:val="22"/>
          <w:lang w:val="es-ES"/>
        </w:rPr>
        <w:t>&gt;, proporciona un resumen de los elementos accesorios.</w:t>
      </w:r>
      <w:r w:rsidR="00AD5582">
        <w:rPr>
          <w:rFonts w:ascii="Arial" w:hAnsi="Arial" w:cs="Arial"/>
          <w:szCs w:val="22"/>
          <w:lang w:val="es-ES"/>
        </w:rPr>
        <w:t xml:space="preserve"> Actual</w:t>
      </w:r>
      <w:r w:rsidR="00FA70AC">
        <w:rPr>
          <w:rFonts w:ascii="Arial" w:hAnsi="Arial" w:cs="Arial"/>
          <w:szCs w:val="22"/>
          <w:lang w:val="es-ES"/>
        </w:rPr>
        <w:t xml:space="preserve">mente solo es soportada por </w:t>
      </w:r>
      <w:proofErr w:type="spellStart"/>
      <w:r w:rsidR="00FA70AC">
        <w:rPr>
          <w:rFonts w:ascii="Arial" w:hAnsi="Arial" w:cs="Arial"/>
          <w:szCs w:val="22"/>
          <w:lang w:val="es-ES"/>
        </w:rPr>
        <w:t>chrome</w:t>
      </w:r>
      <w:proofErr w:type="spellEnd"/>
      <w:r w:rsidR="00FA70AC">
        <w:rPr>
          <w:rFonts w:ascii="Arial" w:hAnsi="Arial" w:cs="Arial"/>
          <w:szCs w:val="22"/>
          <w:lang w:val="es-ES"/>
        </w:rPr>
        <w:t>.</w:t>
      </w:r>
    </w:p>
    <w:p w:rsidR="00027576" w:rsidRDefault="00027576" w:rsidP="00DC6A48">
      <w:pPr>
        <w:ind w:firstLine="0"/>
        <w:rPr>
          <w:rFonts w:ascii="Arial" w:hAnsi="Arial" w:cs="Arial"/>
          <w:szCs w:val="22"/>
          <w:lang w:val="es-ES"/>
        </w:rPr>
      </w:pPr>
    </w:p>
    <w:p w:rsidR="00E64C38" w:rsidRDefault="00E64C38" w:rsidP="00DC6A48">
      <w:pPr>
        <w:ind w:firstLine="0"/>
        <w:rPr>
          <w:rFonts w:ascii="Arial" w:hAnsi="Arial" w:cs="Arial"/>
          <w:szCs w:val="22"/>
          <w:lang w:val="es-ES"/>
        </w:rPr>
      </w:pPr>
    </w:p>
    <w:p w:rsidR="00E64C38" w:rsidRPr="00135863" w:rsidRDefault="003D41C4" w:rsidP="00135863">
      <w:pPr>
        <w:pStyle w:val="TITULO2"/>
        <w:pBdr>
          <w:bottom w:val="single" w:sz="4" w:space="1" w:color="auto"/>
        </w:pBdr>
        <w:jc w:val="both"/>
        <w:rPr>
          <w:rFonts w:ascii="Arial" w:hAnsi="Arial" w:cs="Arial"/>
          <w:lang w:val="es-ES_tradnl"/>
        </w:rPr>
      </w:pPr>
      <w:r>
        <w:rPr>
          <w:rFonts w:ascii="Arial" w:hAnsi="Arial" w:cs="Arial"/>
          <w:lang w:val="es-ES_tradnl"/>
        </w:rPr>
        <w:t>CATEGORÍ</w:t>
      </w:r>
      <w:r w:rsidR="00E64C38" w:rsidRPr="00135863">
        <w:rPr>
          <w:rFonts w:ascii="Arial" w:hAnsi="Arial" w:cs="Arial"/>
          <w:lang w:val="es-ES_tradnl"/>
        </w:rPr>
        <w:t>AS DE CONTENIDO EN HTML</w:t>
      </w:r>
    </w:p>
    <w:p w:rsidR="00DC628E" w:rsidRDefault="00DC628E" w:rsidP="00DC6A48">
      <w:pPr>
        <w:ind w:firstLine="0"/>
        <w:rPr>
          <w:rFonts w:ascii="Arial" w:hAnsi="Arial" w:cs="Arial"/>
          <w:szCs w:val="22"/>
          <w:lang w:val="es-ES"/>
        </w:rPr>
      </w:pPr>
    </w:p>
    <w:p w:rsidR="00DC628E" w:rsidRDefault="00DC628E" w:rsidP="00DC6A48">
      <w:pPr>
        <w:ind w:firstLine="0"/>
        <w:rPr>
          <w:rFonts w:ascii="Arial" w:hAnsi="Arial" w:cs="Arial"/>
          <w:szCs w:val="22"/>
          <w:lang w:val="es-ES"/>
        </w:rPr>
      </w:pPr>
      <w:r>
        <w:rPr>
          <w:rFonts w:ascii="Arial" w:hAnsi="Arial" w:cs="Arial"/>
          <w:szCs w:val="22"/>
          <w:lang w:val="es-ES"/>
        </w:rPr>
        <w:tab/>
      </w:r>
      <w:r w:rsidR="00E64C38">
        <w:rPr>
          <w:rFonts w:ascii="Arial" w:hAnsi="Arial" w:cs="Arial"/>
          <w:szCs w:val="22"/>
          <w:lang w:val="es-ES"/>
        </w:rPr>
        <w:t xml:space="preserve">Llegados a este punto </w:t>
      </w:r>
      <w:r w:rsidR="00926BCF">
        <w:rPr>
          <w:rFonts w:ascii="Arial" w:hAnsi="Arial" w:cs="Arial"/>
          <w:szCs w:val="22"/>
          <w:lang w:val="es-ES"/>
        </w:rPr>
        <w:t>de nuestro curso es conveniente hacer una reflexión sobre qu</w:t>
      </w:r>
      <w:r w:rsidR="00822AD2">
        <w:rPr>
          <w:rFonts w:ascii="Arial" w:hAnsi="Arial" w:cs="Arial"/>
          <w:szCs w:val="22"/>
          <w:lang w:val="es-ES"/>
        </w:rPr>
        <w:t>é</w:t>
      </w:r>
      <w:r w:rsidR="00926BCF">
        <w:rPr>
          <w:rFonts w:ascii="Arial" w:hAnsi="Arial" w:cs="Arial"/>
          <w:szCs w:val="22"/>
          <w:lang w:val="es-ES"/>
        </w:rPr>
        <w:t xml:space="preserve"> tipo de contenido podemos encontrar en una página web. Esto nos ayudará a entender o clarificar cómo se organiza la información y cómo la entienden los navegadores.</w:t>
      </w:r>
    </w:p>
    <w:p w:rsidR="00926BCF" w:rsidRDefault="00926BCF" w:rsidP="00DC6A48">
      <w:pPr>
        <w:ind w:firstLine="0"/>
        <w:rPr>
          <w:rFonts w:ascii="Arial" w:hAnsi="Arial" w:cs="Arial"/>
          <w:szCs w:val="22"/>
          <w:lang w:val="es-ES"/>
        </w:rPr>
      </w:pPr>
    </w:p>
    <w:p w:rsidR="00926BCF" w:rsidRDefault="00926BCF" w:rsidP="00DC6A48">
      <w:pPr>
        <w:ind w:firstLine="0"/>
        <w:rPr>
          <w:rFonts w:ascii="Arial" w:hAnsi="Arial" w:cs="Arial"/>
          <w:szCs w:val="22"/>
          <w:lang w:val="es-ES"/>
        </w:rPr>
      </w:pPr>
      <w:r>
        <w:rPr>
          <w:rFonts w:ascii="Arial" w:hAnsi="Arial" w:cs="Arial"/>
          <w:szCs w:val="22"/>
          <w:lang w:val="es-ES"/>
        </w:rPr>
        <w:tab/>
        <w:t>Podemos dividir el contenido de una página web en varias categorías:</w:t>
      </w:r>
    </w:p>
    <w:p w:rsidR="00A70F39" w:rsidRDefault="00A70F39">
      <w:pPr>
        <w:ind w:firstLine="0"/>
        <w:jc w:val="left"/>
        <w:rPr>
          <w:rFonts w:ascii="Arial" w:hAnsi="Arial" w:cs="Arial"/>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Metadatos</w:t>
      </w:r>
      <w:r>
        <w:rPr>
          <w:rFonts w:ascii="Arial" w:hAnsi="Arial" w:cs="Arial"/>
          <w:szCs w:val="22"/>
          <w:lang w:val="es-ES"/>
        </w:rPr>
        <w:t>: Establece el comportamiento del resto del contenido de la página. Un ejemplo de metadatos es la etiqueta &lt;</w:t>
      </w:r>
      <w:r w:rsidRPr="00891DC9">
        <w:rPr>
          <w:rFonts w:ascii="Arial" w:hAnsi="Arial" w:cs="Arial"/>
          <w:b/>
          <w:szCs w:val="22"/>
          <w:lang w:val="es-ES"/>
        </w:rPr>
        <w:t xml:space="preserve">meta </w:t>
      </w:r>
      <w:proofErr w:type="spellStart"/>
      <w:r w:rsidRPr="00891DC9">
        <w:rPr>
          <w:rFonts w:ascii="Arial" w:hAnsi="Arial" w:cs="Arial"/>
          <w:b/>
          <w:szCs w:val="22"/>
          <w:lang w:val="es-ES"/>
        </w:rPr>
        <w:t>charset</w:t>
      </w:r>
      <w:proofErr w:type="spellEnd"/>
      <w:r>
        <w:rPr>
          <w:rFonts w:ascii="Arial" w:hAnsi="Arial" w:cs="Arial"/>
          <w:szCs w:val="22"/>
          <w:lang w:val="es-ES"/>
        </w:rPr>
        <w:t>&gt; que hemos utilizado para indicar el juego de caracteres que utilizamos en nuestra página web. Los metadatos se ubican en la sección &lt;</w:t>
      </w:r>
      <w:r w:rsidRPr="00247386">
        <w:rPr>
          <w:rFonts w:ascii="Arial" w:hAnsi="Arial" w:cs="Arial"/>
          <w:b/>
          <w:szCs w:val="22"/>
          <w:lang w:val="es-ES"/>
        </w:rPr>
        <w:t>head</w:t>
      </w:r>
      <w:r>
        <w:rPr>
          <w:rFonts w:ascii="Arial" w:hAnsi="Arial" w:cs="Arial"/>
          <w:szCs w:val="22"/>
          <w:lang w:val="es-ES"/>
        </w:rPr>
        <w:t>&gt; del documento. Veremos más sobre los metadatos más adelante.</w:t>
      </w:r>
    </w:p>
    <w:p w:rsidR="00891DC9" w:rsidRPr="00891DC9" w:rsidRDefault="00891DC9" w:rsidP="00891DC9">
      <w:pPr>
        <w:ind w:left="774" w:firstLine="0"/>
        <w:rPr>
          <w:rFonts w:ascii="Arial" w:hAnsi="Arial" w:cs="Arial"/>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Flujo</w:t>
      </w:r>
      <w:r>
        <w:rPr>
          <w:rFonts w:ascii="Arial" w:hAnsi="Arial" w:cs="Arial"/>
          <w:szCs w:val="22"/>
          <w:lang w:val="es-ES"/>
        </w:rPr>
        <w:t>:</w:t>
      </w:r>
      <w:r w:rsidR="00891DC9">
        <w:rPr>
          <w:rFonts w:ascii="Arial" w:hAnsi="Arial" w:cs="Arial"/>
          <w:szCs w:val="22"/>
          <w:lang w:val="es-ES"/>
        </w:rPr>
        <w:t xml:space="preserve"> Son los elementos que constituyen el contenido de una página web. Normalmente será texto o un archivo insertado, como una imagen o un video.</w:t>
      </w:r>
    </w:p>
    <w:p w:rsidR="00891DC9" w:rsidRPr="00891DC9" w:rsidRDefault="00891DC9" w:rsidP="00891DC9">
      <w:pPr>
        <w:ind w:left="774" w:firstLine="0"/>
        <w:rPr>
          <w:rFonts w:ascii="Arial" w:hAnsi="Arial" w:cs="Arial"/>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lastRenderedPageBreak/>
        <w:t>Secciones</w:t>
      </w:r>
      <w:r>
        <w:rPr>
          <w:rFonts w:ascii="Arial" w:hAnsi="Arial" w:cs="Arial"/>
          <w:szCs w:val="22"/>
          <w:lang w:val="es-ES"/>
        </w:rPr>
        <w:t>:</w:t>
      </w:r>
      <w:r w:rsidR="00891DC9">
        <w:rPr>
          <w:rFonts w:ascii="Arial" w:hAnsi="Arial" w:cs="Arial"/>
          <w:szCs w:val="22"/>
          <w:lang w:val="es-ES"/>
        </w:rPr>
        <w:t xml:space="preserve"> Se trata de un subconjunto del contenido de flujo. A las secciones corresponden algunas etiquetas que hemos estudiado en este tema: &lt;</w:t>
      </w:r>
      <w:proofErr w:type="spellStart"/>
      <w:r w:rsidR="00891DC9" w:rsidRPr="00891DC9">
        <w:rPr>
          <w:rFonts w:ascii="Arial" w:hAnsi="Arial" w:cs="Arial"/>
          <w:b/>
          <w:szCs w:val="22"/>
          <w:lang w:val="es-ES"/>
        </w:rPr>
        <w:t>section</w:t>
      </w:r>
      <w:proofErr w:type="spellEnd"/>
      <w:r w:rsidR="00891DC9">
        <w:rPr>
          <w:rFonts w:ascii="Arial" w:hAnsi="Arial" w:cs="Arial"/>
          <w:szCs w:val="22"/>
          <w:lang w:val="es-ES"/>
        </w:rPr>
        <w:t>&gt;, &lt;</w:t>
      </w:r>
      <w:proofErr w:type="spellStart"/>
      <w:r w:rsidR="00891DC9" w:rsidRPr="00891DC9">
        <w:rPr>
          <w:rFonts w:ascii="Arial" w:hAnsi="Arial" w:cs="Arial"/>
          <w:b/>
          <w:szCs w:val="22"/>
          <w:lang w:val="es-ES"/>
        </w:rPr>
        <w:t>article</w:t>
      </w:r>
      <w:proofErr w:type="spellEnd"/>
      <w:r w:rsidR="00891DC9">
        <w:rPr>
          <w:rFonts w:ascii="Arial" w:hAnsi="Arial" w:cs="Arial"/>
          <w:szCs w:val="22"/>
          <w:lang w:val="es-ES"/>
        </w:rPr>
        <w:t>&gt;, &lt;</w:t>
      </w:r>
      <w:proofErr w:type="spellStart"/>
      <w:r w:rsidR="00891DC9" w:rsidRPr="00891DC9">
        <w:rPr>
          <w:rFonts w:ascii="Arial" w:hAnsi="Arial" w:cs="Arial"/>
          <w:b/>
          <w:szCs w:val="22"/>
          <w:lang w:val="es-ES"/>
        </w:rPr>
        <w:t>nav</w:t>
      </w:r>
      <w:proofErr w:type="spellEnd"/>
      <w:r w:rsidR="00891DC9">
        <w:rPr>
          <w:rFonts w:ascii="Arial" w:hAnsi="Arial" w:cs="Arial"/>
          <w:szCs w:val="22"/>
          <w:lang w:val="es-ES"/>
        </w:rPr>
        <w:t>&gt;, &lt;</w:t>
      </w:r>
      <w:proofErr w:type="spellStart"/>
      <w:r w:rsidR="00891DC9" w:rsidRPr="00891DC9">
        <w:rPr>
          <w:rFonts w:ascii="Arial" w:hAnsi="Arial" w:cs="Arial"/>
          <w:b/>
          <w:szCs w:val="22"/>
          <w:lang w:val="es-ES"/>
        </w:rPr>
        <w:t>aside</w:t>
      </w:r>
      <w:proofErr w:type="spellEnd"/>
      <w:r w:rsidR="00891DC9">
        <w:rPr>
          <w:rFonts w:ascii="Arial" w:hAnsi="Arial" w:cs="Arial"/>
          <w:szCs w:val="22"/>
          <w:lang w:val="es-ES"/>
        </w:rPr>
        <w:t>&gt;, &lt;</w:t>
      </w:r>
      <w:proofErr w:type="spellStart"/>
      <w:r w:rsidR="00891DC9" w:rsidRPr="00891DC9">
        <w:rPr>
          <w:rFonts w:ascii="Arial" w:hAnsi="Arial" w:cs="Arial"/>
          <w:b/>
          <w:szCs w:val="22"/>
          <w:lang w:val="es-ES"/>
        </w:rPr>
        <w:t>header</w:t>
      </w:r>
      <w:proofErr w:type="spellEnd"/>
      <w:r w:rsidR="00891DC9">
        <w:rPr>
          <w:rFonts w:ascii="Arial" w:hAnsi="Arial" w:cs="Arial"/>
          <w:szCs w:val="22"/>
          <w:lang w:val="es-ES"/>
        </w:rPr>
        <w:t>&gt;, &lt;</w:t>
      </w:r>
      <w:proofErr w:type="spellStart"/>
      <w:r w:rsidR="00891DC9" w:rsidRPr="00891DC9">
        <w:rPr>
          <w:rFonts w:ascii="Arial" w:hAnsi="Arial" w:cs="Arial"/>
          <w:b/>
          <w:szCs w:val="22"/>
          <w:lang w:val="es-ES"/>
        </w:rPr>
        <w:t>footer</w:t>
      </w:r>
      <w:proofErr w:type="spellEnd"/>
      <w:r w:rsidR="00891DC9">
        <w:rPr>
          <w:rFonts w:ascii="Arial" w:hAnsi="Arial" w:cs="Arial"/>
          <w:szCs w:val="22"/>
          <w:lang w:val="es-ES"/>
        </w:rPr>
        <w:t>&gt;.</w:t>
      </w:r>
    </w:p>
    <w:p w:rsidR="00891DC9" w:rsidRPr="00DF58D0" w:rsidRDefault="00891DC9" w:rsidP="00891DC9">
      <w:pPr>
        <w:ind w:left="774" w:firstLine="0"/>
        <w:rPr>
          <w:rFonts w:ascii="Arial" w:hAnsi="Arial" w:cs="Arial"/>
          <w:sz w:val="18"/>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Títulos</w:t>
      </w:r>
      <w:r>
        <w:rPr>
          <w:rFonts w:ascii="Arial" w:hAnsi="Arial" w:cs="Arial"/>
          <w:szCs w:val="22"/>
          <w:lang w:val="es-ES"/>
        </w:rPr>
        <w:t>:</w:t>
      </w:r>
      <w:r w:rsidR="00891DC9">
        <w:rPr>
          <w:rFonts w:ascii="Arial" w:hAnsi="Arial" w:cs="Arial"/>
          <w:szCs w:val="22"/>
          <w:lang w:val="es-ES"/>
        </w:rPr>
        <w:t xml:space="preserve"> Se trata de los titulares de la página web, las etiquetas &lt;</w:t>
      </w:r>
      <w:r w:rsidR="00891DC9" w:rsidRPr="00891DC9">
        <w:rPr>
          <w:rFonts w:ascii="Arial" w:hAnsi="Arial" w:cs="Arial"/>
          <w:b/>
          <w:szCs w:val="22"/>
          <w:lang w:val="es-ES"/>
        </w:rPr>
        <w:t>h1</w:t>
      </w:r>
      <w:r w:rsidR="00891DC9">
        <w:rPr>
          <w:rFonts w:ascii="Arial" w:hAnsi="Arial" w:cs="Arial"/>
          <w:szCs w:val="22"/>
          <w:lang w:val="es-ES"/>
        </w:rPr>
        <w:t>&gt;, &lt;</w:t>
      </w:r>
      <w:r w:rsidR="00891DC9" w:rsidRPr="00891DC9">
        <w:rPr>
          <w:rFonts w:ascii="Arial" w:hAnsi="Arial" w:cs="Arial"/>
          <w:b/>
          <w:szCs w:val="22"/>
          <w:lang w:val="es-ES"/>
        </w:rPr>
        <w:t>h2</w:t>
      </w:r>
      <w:r w:rsidR="00891DC9">
        <w:rPr>
          <w:rFonts w:ascii="Arial" w:hAnsi="Arial" w:cs="Arial"/>
          <w:szCs w:val="22"/>
          <w:lang w:val="es-ES"/>
        </w:rPr>
        <w:t>&gt; y sucesivos, además de la etiqueta &lt;</w:t>
      </w:r>
      <w:proofErr w:type="spellStart"/>
      <w:r w:rsidR="00891DC9" w:rsidRPr="00891DC9">
        <w:rPr>
          <w:rFonts w:ascii="Arial" w:hAnsi="Arial" w:cs="Arial"/>
          <w:b/>
          <w:szCs w:val="22"/>
          <w:lang w:val="es-ES"/>
        </w:rPr>
        <w:t>hgroup</w:t>
      </w:r>
      <w:proofErr w:type="spellEnd"/>
      <w:r w:rsidR="00891DC9">
        <w:rPr>
          <w:rFonts w:ascii="Arial" w:hAnsi="Arial" w:cs="Arial"/>
          <w:szCs w:val="22"/>
          <w:lang w:val="es-ES"/>
        </w:rPr>
        <w:t>&gt;. El contenido de los titulares forma parte del contenido de flujo.</w:t>
      </w:r>
    </w:p>
    <w:p w:rsidR="00891DC9" w:rsidRPr="00DF58D0" w:rsidRDefault="00891DC9" w:rsidP="00891DC9">
      <w:pPr>
        <w:ind w:left="774" w:firstLine="0"/>
        <w:rPr>
          <w:rFonts w:ascii="Arial" w:hAnsi="Arial" w:cs="Arial"/>
          <w:sz w:val="18"/>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Textos</w:t>
      </w:r>
      <w:r>
        <w:rPr>
          <w:rFonts w:ascii="Arial" w:hAnsi="Arial" w:cs="Arial"/>
          <w:szCs w:val="22"/>
          <w:lang w:val="es-ES"/>
        </w:rPr>
        <w:t>:</w:t>
      </w:r>
      <w:r w:rsidR="00891DC9">
        <w:rPr>
          <w:rFonts w:ascii="Arial" w:hAnsi="Arial" w:cs="Arial"/>
          <w:szCs w:val="22"/>
          <w:lang w:val="es-ES"/>
        </w:rPr>
        <w:t xml:space="preserve"> Engloba todo el texto de la página web. Es un subconjunto del contenido de flujo.</w:t>
      </w:r>
    </w:p>
    <w:p w:rsidR="00891DC9" w:rsidRPr="00DF58D0" w:rsidRDefault="00891DC9" w:rsidP="00891DC9">
      <w:pPr>
        <w:ind w:left="774" w:firstLine="0"/>
        <w:rPr>
          <w:rFonts w:ascii="Arial" w:hAnsi="Arial" w:cs="Arial"/>
          <w:sz w:val="18"/>
          <w:szCs w:val="22"/>
          <w:lang w:val="es-ES"/>
        </w:rPr>
      </w:pPr>
    </w:p>
    <w:p w:rsidR="00926BCF" w:rsidRDefault="00926BCF" w:rsidP="00290974">
      <w:pPr>
        <w:pStyle w:val="Prrafodelista"/>
        <w:numPr>
          <w:ilvl w:val="0"/>
          <w:numId w:val="15"/>
        </w:numPr>
        <w:ind w:left="1134"/>
        <w:rPr>
          <w:rFonts w:ascii="Arial" w:hAnsi="Arial" w:cs="Arial"/>
          <w:szCs w:val="22"/>
          <w:lang w:val="es-ES"/>
        </w:rPr>
      </w:pPr>
      <w:r w:rsidRPr="00891DC9">
        <w:rPr>
          <w:rFonts w:ascii="Arial" w:hAnsi="Arial" w:cs="Arial"/>
          <w:b/>
          <w:szCs w:val="22"/>
          <w:lang w:val="es-ES"/>
        </w:rPr>
        <w:t>Contenidos embebidos</w:t>
      </w:r>
      <w:r>
        <w:rPr>
          <w:rFonts w:ascii="Arial" w:hAnsi="Arial" w:cs="Arial"/>
          <w:szCs w:val="22"/>
          <w:lang w:val="es-ES"/>
        </w:rPr>
        <w:t>:</w:t>
      </w:r>
      <w:r w:rsidR="00891DC9">
        <w:rPr>
          <w:rFonts w:ascii="Arial" w:hAnsi="Arial" w:cs="Arial"/>
          <w:szCs w:val="22"/>
          <w:lang w:val="es-ES"/>
        </w:rPr>
        <w:t xml:space="preserve"> Son aquellos que se importan de otros recursos dentro de la página, como imágenes, videos, archivos para descargar…</w:t>
      </w:r>
    </w:p>
    <w:p w:rsidR="00891DC9" w:rsidRPr="00891DC9" w:rsidRDefault="00891DC9" w:rsidP="00891DC9">
      <w:pPr>
        <w:ind w:left="774" w:firstLine="0"/>
        <w:rPr>
          <w:rFonts w:ascii="Arial" w:hAnsi="Arial" w:cs="Arial"/>
          <w:szCs w:val="22"/>
          <w:lang w:val="es-ES"/>
        </w:rPr>
      </w:pPr>
    </w:p>
    <w:p w:rsidR="00926BCF" w:rsidRPr="00926BCF" w:rsidRDefault="00926BCF" w:rsidP="00290974">
      <w:pPr>
        <w:pStyle w:val="Prrafodelista"/>
        <w:numPr>
          <w:ilvl w:val="0"/>
          <w:numId w:val="15"/>
        </w:numPr>
        <w:ind w:left="1134"/>
        <w:rPr>
          <w:rFonts w:ascii="Arial" w:hAnsi="Arial" w:cs="Arial"/>
          <w:szCs w:val="22"/>
          <w:lang w:val="es-ES"/>
        </w:rPr>
      </w:pPr>
      <w:r w:rsidRPr="004A487D">
        <w:rPr>
          <w:rFonts w:ascii="Arial" w:hAnsi="Arial" w:cs="Arial"/>
          <w:b/>
          <w:szCs w:val="22"/>
          <w:lang w:val="es-ES"/>
        </w:rPr>
        <w:t>Contenidos interactivos</w:t>
      </w:r>
      <w:r>
        <w:rPr>
          <w:rFonts w:ascii="Arial" w:hAnsi="Arial" w:cs="Arial"/>
          <w:szCs w:val="22"/>
          <w:lang w:val="es-ES"/>
        </w:rPr>
        <w:t>:</w:t>
      </w:r>
      <w:r w:rsidR="00891DC9">
        <w:rPr>
          <w:rFonts w:ascii="Arial" w:hAnsi="Arial" w:cs="Arial"/>
          <w:szCs w:val="22"/>
          <w:lang w:val="es-ES"/>
        </w:rPr>
        <w:t xml:space="preserve"> </w:t>
      </w:r>
      <w:r w:rsidR="004A487D">
        <w:rPr>
          <w:rFonts w:ascii="Arial" w:hAnsi="Arial" w:cs="Arial"/>
          <w:szCs w:val="22"/>
          <w:lang w:val="es-ES"/>
        </w:rPr>
        <w:t>La etiqueta &lt;</w:t>
      </w:r>
      <w:r w:rsidR="004A487D" w:rsidRPr="004A487D">
        <w:rPr>
          <w:rFonts w:ascii="Arial" w:hAnsi="Arial" w:cs="Arial"/>
          <w:b/>
          <w:szCs w:val="22"/>
          <w:lang w:val="es-ES"/>
        </w:rPr>
        <w:t>a</w:t>
      </w:r>
      <w:r w:rsidR="004A487D">
        <w:rPr>
          <w:rFonts w:ascii="Arial" w:hAnsi="Arial" w:cs="Arial"/>
          <w:szCs w:val="22"/>
          <w:lang w:val="es-ES"/>
        </w:rPr>
        <w:t>&gt; y otros elementos</w:t>
      </w:r>
      <w:r w:rsidR="005B5CA6">
        <w:rPr>
          <w:rFonts w:ascii="Arial" w:hAnsi="Arial" w:cs="Arial"/>
          <w:szCs w:val="22"/>
          <w:lang w:val="es-ES"/>
        </w:rPr>
        <w:t>, como los formularios</w:t>
      </w:r>
      <w:r w:rsidR="004A487D">
        <w:rPr>
          <w:rFonts w:ascii="Arial" w:hAnsi="Arial" w:cs="Arial"/>
          <w:szCs w:val="22"/>
          <w:lang w:val="es-ES"/>
        </w:rPr>
        <w:t xml:space="preserve"> que veremos más adelante</w:t>
      </w:r>
      <w:r w:rsidR="005B5CA6">
        <w:rPr>
          <w:rFonts w:ascii="Arial" w:hAnsi="Arial" w:cs="Arial"/>
          <w:szCs w:val="22"/>
          <w:lang w:val="es-ES"/>
        </w:rPr>
        <w:t>,</w:t>
      </w:r>
      <w:r w:rsidR="004A487D">
        <w:rPr>
          <w:rFonts w:ascii="Arial" w:hAnsi="Arial" w:cs="Arial"/>
          <w:szCs w:val="22"/>
          <w:lang w:val="es-ES"/>
        </w:rPr>
        <w:t xml:space="preserve"> y que permiten interactuar con el usuario de la página web.</w:t>
      </w:r>
    </w:p>
    <w:p w:rsidR="00E64C38" w:rsidRDefault="00E64C38" w:rsidP="00DC6A48">
      <w:pPr>
        <w:ind w:firstLine="0"/>
        <w:rPr>
          <w:rFonts w:ascii="Arial" w:hAnsi="Arial" w:cs="Arial"/>
          <w:szCs w:val="22"/>
          <w:lang w:val="es-ES"/>
        </w:rPr>
      </w:pPr>
    </w:p>
    <w:p w:rsidR="005B5CA6" w:rsidRDefault="005B5CA6" w:rsidP="00DC6A48">
      <w:pPr>
        <w:ind w:firstLine="0"/>
        <w:rPr>
          <w:rFonts w:ascii="Arial" w:hAnsi="Arial" w:cs="Arial"/>
          <w:szCs w:val="22"/>
          <w:lang w:val="es-ES"/>
        </w:rPr>
      </w:pPr>
    </w:p>
    <w:p w:rsidR="004A487D" w:rsidRPr="00135863" w:rsidRDefault="005B5CA6"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ELEMENTOS EN BLOQUE Y ELEMENTOS EN LÍNEA</w:t>
      </w:r>
    </w:p>
    <w:p w:rsidR="00E64C38" w:rsidRDefault="00E64C38" w:rsidP="00DC6A48">
      <w:pPr>
        <w:ind w:firstLine="0"/>
        <w:rPr>
          <w:rFonts w:ascii="Arial" w:hAnsi="Arial" w:cs="Arial"/>
          <w:szCs w:val="22"/>
          <w:lang w:val="es-ES"/>
        </w:rPr>
      </w:pPr>
    </w:p>
    <w:p w:rsidR="00E64C38" w:rsidRDefault="005B5CA6" w:rsidP="00DC6A48">
      <w:pPr>
        <w:ind w:firstLine="0"/>
        <w:rPr>
          <w:rFonts w:ascii="Arial" w:hAnsi="Arial" w:cs="Arial"/>
          <w:szCs w:val="22"/>
          <w:lang w:val="es-ES"/>
        </w:rPr>
      </w:pPr>
      <w:r>
        <w:rPr>
          <w:rFonts w:ascii="Arial" w:hAnsi="Arial" w:cs="Arial"/>
          <w:szCs w:val="22"/>
          <w:lang w:val="es-ES"/>
        </w:rPr>
        <w:tab/>
        <w:t xml:space="preserve">Otro concepto que debemos tener claro para ser más eficientes en nuestros diseños web es </w:t>
      </w:r>
      <w:r w:rsidR="0033647B">
        <w:rPr>
          <w:rFonts w:ascii="Arial" w:hAnsi="Arial" w:cs="Arial"/>
          <w:szCs w:val="22"/>
          <w:lang w:val="es-ES"/>
        </w:rPr>
        <w:t>la distinción entre elementos de bloque y elementos de línea.</w:t>
      </w:r>
    </w:p>
    <w:p w:rsidR="00734609" w:rsidRDefault="00734609" w:rsidP="00DC6A48">
      <w:pPr>
        <w:ind w:firstLine="0"/>
        <w:rPr>
          <w:rFonts w:ascii="Arial" w:hAnsi="Arial" w:cs="Arial"/>
          <w:szCs w:val="22"/>
          <w:lang w:val="es-ES"/>
        </w:rPr>
      </w:pPr>
    </w:p>
    <w:p w:rsidR="0033647B" w:rsidRDefault="0033647B" w:rsidP="00DC6A48">
      <w:pPr>
        <w:ind w:firstLine="0"/>
        <w:rPr>
          <w:rFonts w:ascii="Arial" w:hAnsi="Arial" w:cs="Arial"/>
          <w:szCs w:val="22"/>
          <w:lang w:val="es-ES"/>
        </w:rPr>
      </w:pPr>
      <w:r>
        <w:rPr>
          <w:rFonts w:ascii="Arial" w:hAnsi="Arial" w:cs="Arial"/>
          <w:szCs w:val="22"/>
          <w:lang w:val="es-ES"/>
        </w:rPr>
        <w:tab/>
        <w:t xml:space="preserve">Las etiquetas de </w:t>
      </w:r>
      <w:proofErr w:type="spellStart"/>
      <w:r>
        <w:rPr>
          <w:rFonts w:ascii="Arial" w:hAnsi="Arial" w:cs="Arial"/>
          <w:szCs w:val="22"/>
          <w:lang w:val="es-ES"/>
        </w:rPr>
        <w:t>renderizado</w:t>
      </w:r>
      <w:proofErr w:type="spellEnd"/>
      <w:r>
        <w:rPr>
          <w:rFonts w:ascii="Arial" w:hAnsi="Arial" w:cs="Arial"/>
          <w:szCs w:val="22"/>
          <w:lang w:val="es-ES"/>
        </w:rPr>
        <w:t xml:space="preserve"> en bloque ocupan por defecto toda la longitud de la ventana del navegador</w:t>
      </w:r>
      <w:r w:rsidR="00C91BED">
        <w:rPr>
          <w:rFonts w:ascii="Arial" w:hAnsi="Arial" w:cs="Arial"/>
          <w:szCs w:val="22"/>
          <w:lang w:val="es-ES"/>
        </w:rPr>
        <w:t xml:space="preserve"> o del elemento que las contiene</w:t>
      </w:r>
      <w:r>
        <w:rPr>
          <w:rFonts w:ascii="Arial" w:hAnsi="Arial" w:cs="Arial"/>
          <w:szCs w:val="22"/>
          <w:lang w:val="es-ES"/>
        </w:rPr>
        <w:t>. Se sitúan unas debajo de otras y generalmente el navegador inserta automáticamente un espacio encima y debajo del contenido de la etiqueta.</w:t>
      </w:r>
    </w:p>
    <w:p w:rsidR="001C3ABF" w:rsidRDefault="001C3ABF" w:rsidP="00DC6A48">
      <w:pPr>
        <w:ind w:firstLine="0"/>
        <w:rPr>
          <w:rFonts w:ascii="Arial" w:hAnsi="Arial" w:cs="Arial"/>
          <w:szCs w:val="22"/>
          <w:lang w:val="es-ES"/>
        </w:rPr>
      </w:pPr>
    </w:p>
    <w:p w:rsidR="001C3ABF" w:rsidRDefault="001C3ABF" w:rsidP="00DC6A48">
      <w:pPr>
        <w:ind w:firstLine="0"/>
        <w:rPr>
          <w:rFonts w:ascii="Arial" w:hAnsi="Arial" w:cs="Arial"/>
          <w:szCs w:val="22"/>
          <w:lang w:val="es-ES"/>
        </w:rPr>
      </w:pPr>
      <w:r>
        <w:rPr>
          <w:rFonts w:ascii="Arial" w:hAnsi="Arial" w:cs="Arial"/>
          <w:szCs w:val="22"/>
          <w:lang w:val="es-ES"/>
        </w:rPr>
        <w:tab/>
        <w:t>Así por ejemplo el código:</w:t>
      </w:r>
    </w:p>
    <w:p w:rsidR="001C3ABF" w:rsidRDefault="001C3ABF" w:rsidP="00DC6A48">
      <w:pPr>
        <w:ind w:firstLine="0"/>
        <w:rPr>
          <w:rFonts w:ascii="Arial" w:hAnsi="Arial" w:cs="Arial"/>
          <w:szCs w:val="22"/>
          <w:lang w:val="es-ES"/>
        </w:rPr>
      </w:pPr>
    </w:p>
    <w:p w:rsidR="001C3ABF" w:rsidRPr="001C3ABF" w:rsidRDefault="001C3ABF" w:rsidP="001C3ABF">
      <w:pPr>
        <w:ind w:firstLine="0"/>
        <w:jc w:val="center"/>
        <w:rPr>
          <w:rFonts w:ascii="Arial" w:hAnsi="Arial" w:cs="Arial"/>
          <w:b/>
          <w:szCs w:val="22"/>
          <w:lang w:val="es-ES"/>
        </w:rPr>
      </w:pPr>
      <w:r w:rsidRPr="001C3ABF">
        <w:rPr>
          <w:rFonts w:ascii="Arial" w:hAnsi="Arial" w:cs="Arial"/>
          <w:b/>
          <w:szCs w:val="22"/>
          <w:lang w:val="es-ES"/>
        </w:rPr>
        <w:t>&lt;p&gt;Párrafo 1&lt;/p&gt;&lt;p&gt;Párrafo 2&lt;/p&gt;</w:t>
      </w:r>
    </w:p>
    <w:p w:rsidR="001C3ABF" w:rsidRDefault="001C3ABF" w:rsidP="001C3ABF">
      <w:pPr>
        <w:ind w:firstLine="0"/>
        <w:rPr>
          <w:rFonts w:ascii="Arial" w:hAnsi="Arial" w:cs="Arial"/>
          <w:szCs w:val="22"/>
          <w:lang w:val="es-ES"/>
        </w:rPr>
      </w:pPr>
    </w:p>
    <w:p w:rsidR="001C3ABF" w:rsidRDefault="001C3ABF" w:rsidP="001C3ABF">
      <w:pPr>
        <w:ind w:firstLine="0"/>
        <w:rPr>
          <w:rFonts w:ascii="Arial" w:hAnsi="Arial" w:cs="Arial"/>
          <w:szCs w:val="22"/>
          <w:lang w:val="es-ES"/>
        </w:rPr>
      </w:pPr>
      <w:r>
        <w:rPr>
          <w:rFonts w:ascii="Arial" w:hAnsi="Arial" w:cs="Arial"/>
          <w:szCs w:val="22"/>
          <w:lang w:val="es-ES"/>
        </w:rPr>
        <w:t>aunque está escrito en una sola línea, en el navegador se visualiza en dos líneas puesto que la etiqueta &lt;</w:t>
      </w:r>
      <w:r w:rsidRPr="001C3ABF">
        <w:rPr>
          <w:rFonts w:ascii="Arial" w:hAnsi="Arial" w:cs="Arial"/>
          <w:b/>
          <w:szCs w:val="22"/>
          <w:lang w:val="es-ES"/>
        </w:rPr>
        <w:t>p</w:t>
      </w:r>
      <w:r>
        <w:rPr>
          <w:rFonts w:ascii="Arial" w:hAnsi="Arial" w:cs="Arial"/>
          <w:szCs w:val="22"/>
          <w:lang w:val="es-ES"/>
        </w:rPr>
        <w:t>&gt; es una etiqueta de tipo bloque. Cada párrafo va a ocupar una línea.</w:t>
      </w:r>
    </w:p>
    <w:p w:rsidR="0033647B" w:rsidRDefault="0033647B" w:rsidP="00DC6A48">
      <w:pPr>
        <w:ind w:firstLine="0"/>
        <w:rPr>
          <w:rFonts w:ascii="Arial" w:hAnsi="Arial" w:cs="Arial"/>
          <w:szCs w:val="22"/>
          <w:lang w:val="es-ES"/>
        </w:rPr>
      </w:pPr>
    </w:p>
    <w:p w:rsidR="0033647B" w:rsidRDefault="0033647B" w:rsidP="00DC6A48">
      <w:pPr>
        <w:ind w:firstLine="0"/>
        <w:rPr>
          <w:rFonts w:ascii="Arial" w:hAnsi="Arial" w:cs="Arial"/>
          <w:szCs w:val="22"/>
          <w:lang w:val="es-ES"/>
        </w:rPr>
      </w:pPr>
      <w:r>
        <w:rPr>
          <w:rFonts w:ascii="Arial" w:hAnsi="Arial" w:cs="Arial"/>
          <w:szCs w:val="22"/>
          <w:lang w:val="es-ES"/>
        </w:rPr>
        <w:tab/>
        <w:t xml:space="preserve">Esto es lo que nos ha sucedido en </w:t>
      </w:r>
      <w:r w:rsidR="001C3ABF">
        <w:rPr>
          <w:rFonts w:ascii="Arial" w:hAnsi="Arial" w:cs="Arial"/>
          <w:szCs w:val="22"/>
          <w:lang w:val="es-ES"/>
        </w:rPr>
        <w:t>la última modificación d</w:t>
      </w:r>
      <w:r>
        <w:rPr>
          <w:rFonts w:ascii="Arial" w:hAnsi="Arial" w:cs="Arial"/>
          <w:szCs w:val="22"/>
          <w:lang w:val="es-ES"/>
        </w:rPr>
        <w:t>el archivo “</w:t>
      </w:r>
      <w:r w:rsidRPr="001C3ABF">
        <w:rPr>
          <w:rFonts w:ascii="Arial" w:hAnsi="Arial" w:cs="Arial"/>
          <w:b/>
          <w:szCs w:val="22"/>
          <w:lang w:val="es-ES"/>
        </w:rPr>
        <w:t>turismo.htm</w:t>
      </w:r>
      <w:r>
        <w:rPr>
          <w:rFonts w:ascii="Arial" w:hAnsi="Arial" w:cs="Arial"/>
          <w:szCs w:val="22"/>
          <w:lang w:val="es-ES"/>
        </w:rPr>
        <w:t>” que nos muestra primero la imagen y debajo de ella el título centrado de la página. De la misma manera</w:t>
      </w:r>
      <w:r w:rsidR="001C3ABF">
        <w:rPr>
          <w:rFonts w:ascii="Arial" w:hAnsi="Arial" w:cs="Arial"/>
          <w:szCs w:val="22"/>
          <w:lang w:val="es-ES"/>
        </w:rPr>
        <w:t>,</w:t>
      </w:r>
      <w:r>
        <w:rPr>
          <w:rFonts w:ascii="Arial" w:hAnsi="Arial" w:cs="Arial"/>
          <w:szCs w:val="22"/>
          <w:lang w:val="es-ES"/>
        </w:rPr>
        <w:t xml:space="preserve"> </w:t>
      </w:r>
      <w:r w:rsidR="001C3ABF">
        <w:rPr>
          <w:rFonts w:ascii="Arial" w:hAnsi="Arial" w:cs="Arial"/>
          <w:szCs w:val="22"/>
          <w:lang w:val="es-ES"/>
        </w:rPr>
        <w:t>el resto de contenido del archivo, va situándose uno debajo del otro en toda la web.</w:t>
      </w:r>
    </w:p>
    <w:p w:rsidR="0050098F" w:rsidRDefault="0050098F" w:rsidP="00DC6A48">
      <w:pPr>
        <w:ind w:firstLine="0"/>
        <w:rPr>
          <w:rFonts w:ascii="Arial" w:hAnsi="Arial" w:cs="Arial"/>
          <w:szCs w:val="22"/>
          <w:lang w:val="es-ES"/>
        </w:rPr>
      </w:pPr>
    </w:p>
    <w:p w:rsidR="0050098F" w:rsidRDefault="0050098F" w:rsidP="00DC6A48">
      <w:pPr>
        <w:ind w:firstLine="0"/>
        <w:rPr>
          <w:rFonts w:ascii="Arial" w:hAnsi="Arial" w:cs="Arial"/>
          <w:szCs w:val="22"/>
          <w:lang w:val="es-ES"/>
        </w:rPr>
      </w:pPr>
      <w:r>
        <w:rPr>
          <w:rFonts w:ascii="Arial" w:hAnsi="Arial" w:cs="Arial"/>
          <w:szCs w:val="22"/>
          <w:lang w:val="es-ES"/>
        </w:rPr>
        <w:tab/>
        <w:t>Algunas etiquetas de bloque son: &lt;</w:t>
      </w:r>
      <w:r w:rsidRPr="000873D1">
        <w:rPr>
          <w:rFonts w:ascii="Arial" w:hAnsi="Arial" w:cs="Arial"/>
          <w:b/>
          <w:szCs w:val="22"/>
          <w:lang w:val="es-ES"/>
        </w:rPr>
        <w:t>p</w:t>
      </w:r>
      <w:r>
        <w:rPr>
          <w:rFonts w:ascii="Arial" w:hAnsi="Arial" w:cs="Arial"/>
          <w:szCs w:val="22"/>
          <w:lang w:val="es-ES"/>
        </w:rPr>
        <w:t>&gt;, &lt;</w:t>
      </w:r>
      <w:proofErr w:type="spellStart"/>
      <w:r w:rsidRPr="000873D1">
        <w:rPr>
          <w:rFonts w:ascii="Arial" w:hAnsi="Arial" w:cs="Arial"/>
          <w:b/>
          <w:szCs w:val="22"/>
          <w:lang w:val="es-ES"/>
        </w:rPr>
        <w:t>hx</w:t>
      </w:r>
      <w:proofErr w:type="spellEnd"/>
      <w:r>
        <w:rPr>
          <w:rFonts w:ascii="Arial" w:hAnsi="Arial" w:cs="Arial"/>
          <w:szCs w:val="22"/>
          <w:lang w:val="es-ES"/>
        </w:rPr>
        <w:t>&gt;, &lt;</w:t>
      </w:r>
      <w:proofErr w:type="spellStart"/>
      <w:r w:rsidRPr="000873D1">
        <w:rPr>
          <w:rFonts w:ascii="Arial" w:hAnsi="Arial" w:cs="Arial"/>
          <w:b/>
          <w:szCs w:val="22"/>
          <w:lang w:val="es-ES"/>
        </w:rPr>
        <w:t>hr</w:t>
      </w:r>
      <w:proofErr w:type="spellEnd"/>
      <w:r>
        <w:rPr>
          <w:rFonts w:ascii="Arial" w:hAnsi="Arial" w:cs="Arial"/>
          <w:szCs w:val="22"/>
          <w:lang w:val="es-ES"/>
        </w:rPr>
        <w:t>&gt;, &lt;</w:t>
      </w:r>
      <w:proofErr w:type="spellStart"/>
      <w:r w:rsidRPr="000873D1">
        <w:rPr>
          <w:rFonts w:ascii="Arial" w:hAnsi="Arial" w:cs="Arial"/>
          <w:b/>
          <w:szCs w:val="22"/>
          <w:lang w:val="es-ES"/>
        </w:rPr>
        <w:t>ol</w:t>
      </w:r>
      <w:proofErr w:type="spellEnd"/>
      <w:r>
        <w:rPr>
          <w:rFonts w:ascii="Arial" w:hAnsi="Arial" w:cs="Arial"/>
          <w:szCs w:val="22"/>
          <w:lang w:val="es-ES"/>
        </w:rPr>
        <w:t>&gt;, &lt;</w:t>
      </w:r>
      <w:proofErr w:type="spellStart"/>
      <w:r w:rsidRPr="000873D1">
        <w:rPr>
          <w:rFonts w:ascii="Arial" w:hAnsi="Arial" w:cs="Arial"/>
          <w:b/>
          <w:szCs w:val="22"/>
          <w:lang w:val="es-ES"/>
        </w:rPr>
        <w:t>ul</w:t>
      </w:r>
      <w:proofErr w:type="spellEnd"/>
      <w:r>
        <w:rPr>
          <w:rFonts w:ascii="Arial" w:hAnsi="Arial" w:cs="Arial"/>
          <w:szCs w:val="22"/>
          <w:lang w:val="es-ES"/>
        </w:rPr>
        <w:t>&gt;, &lt;</w:t>
      </w:r>
      <w:r w:rsidRPr="000873D1">
        <w:rPr>
          <w:rFonts w:ascii="Arial" w:hAnsi="Arial" w:cs="Arial"/>
          <w:b/>
          <w:szCs w:val="22"/>
          <w:lang w:val="es-ES"/>
        </w:rPr>
        <w:t>dl</w:t>
      </w:r>
      <w:r>
        <w:rPr>
          <w:rFonts w:ascii="Arial" w:hAnsi="Arial" w:cs="Arial"/>
          <w:szCs w:val="22"/>
          <w:lang w:val="es-ES"/>
        </w:rPr>
        <w:t>&gt;, &lt;</w:t>
      </w:r>
      <w:r w:rsidRPr="000873D1">
        <w:rPr>
          <w:rFonts w:ascii="Arial" w:hAnsi="Arial" w:cs="Arial"/>
          <w:b/>
          <w:szCs w:val="22"/>
          <w:lang w:val="es-ES"/>
        </w:rPr>
        <w:t>div</w:t>
      </w:r>
      <w:r>
        <w:rPr>
          <w:rFonts w:ascii="Arial" w:hAnsi="Arial" w:cs="Arial"/>
          <w:szCs w:val="22"/>
          <w:lang w:val="es-ES"/>
        </w:rPr>
        <w:t xml:space="preserve">&gt;, </w:t>
      </w:r>
      <w:r w:rsidR="006665B2">
        <w:rPr>
          <w:rFonts w:ascii="Arial" w:hAnsi="Arial" w:cs="Arial"/>
          <w:szCs w:val="22"/>
          <w:lang w:val="es-ES"/>
        </w:rPr>
        <w:t>&lt;</w:t>
      </w:r>
      <w:proofErr w:type="spellStart"/>
      <w:r w:rsidR="006665B2" w:rsidRPr="006665B2">
        <w:rPr>
          <w:rFonts w:ascii="Arial" w:hAnsi="Arial" w:cs="Arial"/>
          <w:b/>
          <w:szCs w:val="22"/>
          <w:lang w:val="es-ES"/>
        </w:rPr>
        <w:t>header</w:t>
      </w:r>
      <w:proofErr w:type="spellEnd"/>
      <w:r w:rsidR="006665B2">
        <w:rPr>
          <w:rFonts w:ascii="Arial" w:hAnsi="Arial" w:cs="Arial"/>
          <w:szCs w:val="22"/>
          <w:lang w:val="es-ES"/>
        </w:rPr>
        <w:t>&gt;, &lt;</w:t>
      </w:r>
      <w:proofErr w:type="spellStart"/>
      <w:r w:rsidR="006665B2" w:rsidRPr="006665B2">
        <w:rPr>
          <w:rFonts w:ascii="Arial" w:hAnsi="Arial" w:cs="Arial"/>
          <w:b/>
          <w:szCs w:val="22"/>
          <w:lang w:val="es-ES"/>
        </w:rPr>
        <w:t>footer</w:t>
      </w:r>
      <w:proofErr w:type="spellEnd"/>
      <w:r w:rsidR="006665B2">
        <w:rPr>
          <w:rFonts w:ascii="Arial" w:hAnsi="Arial" w:cs="Arial"/>
          <w:szCs w:val="22"/>
          <w:lang w:val="es-ES"/>
        </w:rPr>
        <w:t>&gt;, &lt;</w:t>
      </w:r>
      <w:proofErr w:type="spellStart"/>
      <w:r w:rsidR="006665B2" w:rsidRPr="006665B2">
        <w:rPr>
          <w:rFonts w:ascii="Arial" w:hAnsi="Arial" w:cs="Arial"/>
          <w:b/>
          <w:szCs w:val="22"/>
          <w:lang w:val="es-ES"/>
        </w:rPr>
        <w:t>section</w:t>
      </w:r>
      <w:proofErr w:type="spellEnd"/>
      <w:r w:rsidR="006665B2">
        <w:rPr>
          <w:rFonts w:ascii="Arial" w:hAnsi="Arial" w:cs="Arial"/>
          <w:szCs w:val="22"/>
          <w:lang w:val="es-ES"/>
        </w:rPr>
        <w:t>&gt;, &lt;</w:t>
      </w:r>
      <w:proofErr w:type="spellStart"/>
      <w:r w:rsidR="006665B2" w:rsidRPr="006665B2">
        <w:rPr>
          <w:rFonts w:ascii="Arial" w:hAnsi="Arial" w:cs="Arial"/>
          <w:b/>
          <w:szCs w:val="22"/>
          <w:lang w:val="es-ES"/>
        </w:rPr>
        <w:t>article</w:t>
      </w:r>
      <w:proofErr w:type="spellEnd"/>
      <w:r w:rsidR="006665B2">
        <w:rPr>
          <w:rFonts w:ascii="Arial" w:hAnsi="Arial" w:cs="Arial"/>
          <w:szCs w:val="22"/>
          <w:lang w:val="es-ES"/>
        </w:rPr>
        <w:t>&gt;, &lt;</w:t>
      </w:r>
      <w:proofErr w:type="spellStart"/>
      <w:r w:rsidR="006665B2" w:rsidRPr="006665B2">
        <w:rPr>
          <w:rFonts w:ascii="Arial" w:hAnsi="Arial" w:cs="Arial"/>
          <w:b/>
          <w:szCs w:val="22"/>
          <w:lang w:val="es-ES"/>
        </w:rPr>
        <w:t>nav</w:t>
      </w:r>
      <w:proofErr w:type="spellEnd"/>
      <w:r w:rsidR="006665B2">
        <w:rPr>
          <w:rFonts w:ascii="Arial" w:hAnsi="Arial" w:cs="Arial"/>
          <w:szCs w:val="22"/>
          <w:lang w:val="es-ES"/>
        </w:rPr>
        <w:t xml:space="preserve">&gt;, </w:t>
      </w:r>
      <w:proofErr w:type="spellStart"/>
      <w:r w:rsidR="006665B2">
        <w:rPr>
          <w:rFonts w:ascii="Arial" w:hAnsi="Arial" w:cs="Arial"/>
          <w:szCs w:val="22"/>
          <w:lang w:val="es-ES"/>
        </w:rPr>
        <w:t>etc</w:t>
      </w:r>
      <w:proofErr w:type="spellEnd"/>
      <w:r w:rsidR="006665B2">
        <w:rPr>
          <w:rFonts w:ascii="Arial" w:hAnsi="Arial" w:cs="Arial"/>
          <w:szCs w:val="22"/>
          <w:lang w:val="es-ES"/>
        </w:rPr>
        <w:t>, etc…</w:t>
      </w:r>
    </w:p>
    <w:p w:rsidR="000873D1" w:rsidRDefault="000873D1" w:rsidP="00DC6A48">
      <w:pPr>
        <w:ind w:firstLine="0"/>
        <w:rPr>
          <w:rFonts w:ascii="Arial" w:hAnsi="Arial" w:cs="Arial"/>
          <w:szCs w:val="22"/>
          <w:lang w:val="es-ES"/>
        </w:rPr>
      </w:pPr>
    </w:p>
    <w:p w:rsidR="000873D1" w:rsidRDefault="000873D1" w:rsidP="00DC6A48">
      <w:pPr>
        <w:ind w:firstLine="0"/>
        <w:rPr>
          <w:rFonts w:ascii="Arial" w:hAnsi="Arial" w:cs="Arial"/>
          <w:szCs w:val="22"/>
          <w:lang w:val="es-ES"/>
        </w:rPr>
      </w:pPr>
      <w:r>
        <w:rPr>
          <w:rFonts w:ascii="Arial" w:hAnsi="Arial" w:cs="Arial"/>
          <w:szCs w:val="22"/>
          <w:lang w:val="es-ES"/>
        </w:rPr>
        <w:tab/>
        <w:t>Por el contrario las etiquetas en línea se sitúan siempre uno al lado del otro permaneciendo en el mismo flujo de texto.</w:t>
      </w:r>
    </w:p>
    <w:p w:rsidR="000873D1" w:rsidRDefault="000873D1" w:rsidP="00DC6A48">
      <w:pPr>
        <w:ind w:firstLine="0"/>
        <w:rPr>
          <w:rFonts w:ascii="Arial" w:hAnsi="Arial" w:cs="Arial"/>
          <w:szCs w:val="22"/>
          <w:lang w:val="es-ES"/>
        </w:rPr>
      </w:pPr>
      <w:r>
        <w:rPr>
          <w:rFonts w:ascii="Arial" w:hAnsi="Arial" w:cs="Arial"/>
          <w:szCs w:val="22"/>
          <w:lang w:val="es-ES"/>
        </w:rPr>
        <w:tab/>
        <w:t>Así por ejemplo el código:</w:t>
      </w:r>
    </w:p>
    <w:p w:rsidR="000873D1" w:rsidRDefault="000873D1" w:rsidP="00DC6A48">
      <w:pPr>
        <w:ind w:firstLine="0"/>
        <w:rPr>
          <w:rFonts w:ascii="Arial" w:hAnsi="Arial" w:cs="Arial"/>
          <w:szCs w:val="22"/>
          <w:lang w:val="es-ES"/>
        </w:rPr>
      </w:pPr>
    </w:p>
    <w:p w:rsidR="000873D1" w:rsidRPr="000873D1" w:rsidRDefault="000873D1" w:rsidP="000873D1">
      <w:pPr>
        <w:ind w:firstLine="0"/>
        <w:jc w:val="center"/>
        <w:rPr>
          <w:rFonts w:ascii="Arial" w:hAnsi="Arial" w:cs="Arial"/>
          <w:b/>
          <w:szCs w:val="22"/>
          <w:lang w:val="es-ES"/>
        </w:rPr>
      </w:pPr>
      <w:r w:rsidRPr="000873D1">
        <w:rPr>
          <w:rFonts w:ascii="Arial" w:hAnsi="Arial" w:cs="Arial"/>
          <w:b/>
          <w:szCs w:val="22"/>
          <w:lang w:val="es-ES"/>
        </w:rPr>
        <w:t>texto en &lt;b&gt;negrita&lt;/b&gt; y en &lt;i&gt;cursiva&lt;/i&gt;</w:t>
      </w:r>
    </w:p>
    <w:p w:rsidR="000873D1" w:rsidRDefault="000873D1" w:rsidP="000873D1">
      <w:pPr>
        <w:ind w:firstLine="0"/>
        <w:rPr>
          <w:rFonts w:ascii="Arial" w:hAnsi="Arial" w:cs="Arial"/>
          <w:szCs w:val="22"/>
          <w:lang w:val="es-ES"/>
        </w:rPr>
      </w:pPr>
    </w:p>
    <w:p w:rsidR="000873D1" w:rsidRDefault="000873D1" w:rsidP="000873D1">
      <w:pPr>
        <w:ind w:firstLine="0"/>
        <w:rPr>
          <w:rFonts w:ascii="Arial" w:hAnsi="Arial" w:cs="Arial"/>
          <w:szCs w:val="22"/>
          <w:lang w:val="es-ES"/>
        </w:rPr>
      </w:pPr>
      <w:r>
        <w:rPr>
          <w:rFonts w:ascii="Arial" w:hAnsi="Arial" w:cs="Arial"/>
          <w:szCs w:val="22"/>
          <w:lang w:val="es-ES"/>
        </w:rPr>
        <w:t>se escribe en una sola línea sin interrumpir el flujo del texto.</w:t>
      </w:r>
    </w:p>
    <w:p w:rsidR="000873D1" w:rsidRDefault="000873D1" w:rsidP="000873D1">
      <w:pPr>
        <w:ind w:firstLine="0"/>
        <w:rPr>
          <w:rFonts w:ascii="Arial" w:hAnsi="Arial" w:cs="Arial"/>
          <w:szCs w:val="22"/>
          <w:lang w:val="es-ES"/>
        </w:rPr>
      </w:pPr>
    </w:p>
    <w:p w:rsidR="000873D1" w:rsidRDefault="000873D1" w:rsidP="000873D1">
      <w:pPr>
        <w:ind w:firstLine="0"/>
        <w:rPr>
          <w:rFonts w:ascii="Arial" w:hAnsi="Arial" w:cs="Arial"/>
          <w:szCs w:val="22"/>
          <w:lang w:val="es-ES"/>
        </w:rPr>
      </w:pPr>
      <w:r>
        <w:rPr>
          <w:rFonts w:ascii="Arial" w:hAnsi="Arial" w:cs="Arial"/>
          <w:szCs w:val="22"/>
          <w:lang w:val="es-ES"/>
        </w:rPr>
        <w:tab/>
        <w:t>Algunas etiquetas en línea son: &lt;</w:t>
      </w:r>
      <w:r w:rsidRPr="000873D1">
        <w:rPr>
          <w:rFonts w:ascii="Arial" w:hAnsi="Arial" w:cs="Arial"/>
          <w:b/>
          <w:szCs w:val="22"/>
          <w:lang w:val="es-ES"/>
        </w:rPr>
        <w:t>b</w:t>
      </w:r>
      <w:r>
        <w:rPr>
          <w:rFonts w:ascii="Arial" w:hAnsi="Arial" w:cs="Arial"/>
          <w:szCs w:val="22"/>
          <w:lang w:val="es-ES"/>
        </w:rPr>
        <w:t>&gt;, &lt;</w:t>
      </w:r>
      <w:r w:rsidRPr="000873D1">
        <w:rPr>
          <w:rFonts w:ascii="Arial" w:hAnsi="Arial" w:cs="Arial"/>
          <w:b/>
          <w:szCs w:val="22"/>
          <w:lang w:val="es-ES"/>
        </w:rPr>
        <w:t>i</w:t>
      </w:r>
      <w:r>
        <w:rPr>
          <w:rFonts w:ascii="Arial" w:hAnsi="Arial" w:cs="Arial"/>
          <w:szCs w:val="22"/>
          <w:lang w:val="es-ES"/>
        </w:rPr>
        <w:t>&gt;, &lt;</w:t>
      </w:r>
      <w:proofErr w:type="spellStart"/>
      <w:r w:rsidRPr="000873D1">
        <w:rPr>
          <w:rFonts w:ascii="Arial" w:hAnsi="Arial" w:cs="Arial"/>
          <w:b/>
          <w:szCs w:val="22"/>
          <w:lang w:val="es-ES"/>
        </w:rPr>
        <w:t>br</w:t>
      </w:r>
      <w:proofErr w:type="spellEnd"/>
      <w:r>
        <w:rPr>
          <w:rFonts w:ascii="Arial" w:hAnsi="Arial" w:cs="Arial"/>
          <w:szCs w:val="22"/>
          <w:lang w:val="es-ES"/>
        </w:rPr>
        <w:t>&gt;, &lt;</w:t>
      </w:r>
      <w:r w:rsidRPr="000873D1">
        <w:rPr>
          <w:rFonts w:ascii="Arial" w:hAnsi="Arial" w:cs="Arial"/>
          <w:b/>
          <w:szCs w:val="22"/>
          <w:lang w:val="es-ES"/>
        </w:rPr>
        <w:t>a</w:t>
      </w:r>
      <w:r>
        <w:rPr>
          <w:rFonts w:ascii="Arial" w:hAnsi="Arial" w:cs="Arial"/>
          <w:szCs w:val="22"/>
          <w:lang w:val="es-ES"/>
        </w:rPr>
        <w:t>&gt;, &lt;</w:t>
      </w:r>
      <w:proofErr w:type="spellStart"/>
      <w:r w:rsidRPr="000873D1">
        <w:rPr>
          <w:rFonts w:ascii="Arial" w:hAnsi="Arial" w:cs="Arial"/>
          <w:b/>
          <w:szCs w:val="22"/>
          <w:lang w:val="es-ES"/>
        </w:rPr>
        <w:t>img</w:t>
      </w:r>
      <w:proofErr w:type="spellEnd"/>
      <w:r>
        <w:rPr>
          <w:rFonts w:ascii="Arial" w:hAnsi="Arial" w:cs="Arial"/>
          <w:szCs w:val="22"/>
          <w:lang w:val="es-ES"/>
        </w:rPr>
        <w:t>&gt;, &lt;</w:t>
      </w:r>
      <w:proofErr w:type="spellStart"/>
      <w:r w:rsidRPr="000873D1">
        <w:rPr>
          <w:rFonts w:ascii="Arial" w:hAnsi="Arial" w:cs="Arial"/>
          <w:b/>
          <w:szCs w:val="22"/>
          <w:lang w:val="es-ES"/>
        </w:rPr>
        <w:t>span</w:t>
      </w:r>
      <w:proofErr w:type="spellEnd"/>
      <w:r>
        <w:rPr>
          <w:rFonts w:ascii="Arial" w:hAnsi="Arial" w:cs="Arial"/>
          <w:szCs w:val="22"/>
          <w:lang w:val="es-ES"/>
        </w:rPr>
        <w:t>&gt;…</w:t>
      </w:r>
    </w:p>
    <w:p w:rsidR="0033647B" w:rsidRDefault="0033647B" w:rsidP="00DC6A48">
      <w:pPr>
        <w:ind w:firstLine="0"/>
        <w:rPr>
          <w:rFonts w:ascii="Arial" w:hAnsi="Arial" w:cs="Arial"/>
          <w:szCs w:val="22"/>
          <w:lang w:val="es-ES"/>
        </w:rPr>
      </w:pPr>
    </w:p>
    <w:p w:rsidR="004D570A" w:rsidRPr="00F268F2" w:rsidRDefault="004D570A" w:rsidP="004D570A">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8</w:t>
      </w:r>
      <w:r w:rsidRPr="00F268F2">
        <w:rPr>
          <w:b/>
          <w:i/>
          <w:u w:val="single"/>
        </w:rPr>
        <w:t>.</w:t>
      </w:r>
    </w:p>
    <w:p w:rsidR="00923295" w:rsidRDefault="00923295" w:rsidP="002769A3">
      <w:pPr>
        <w:tabs>
          <w:tab w:val="left" w:leader="underscore" w:pos="9639"/>
        </w:tabs>
        <w:ind w:firstLine="0"/>
        <w:rPr>
          <w:rFonts w:ascii="Arial" w:hAnsi="Arial" w:cs="Arial"/>
          <w:szCs w:val="22"/>
          <w:lang w:val="es-ES"/>
        </w:rPr>
      </w:pPr>
    </w:p>
    <w:p w:rsidR="00572BAA" w:rsidRDefault="00572BAA" w:rsidP="00572BAA">
      <w:pPr>
        <w:pStyle w:val="TITULO1"/>
        <w:rPr>
          <w:lang w:val="es-ES_tradnl"/>
        </w:rPr>
      </w:pPr>
      <w:r>
        <w:rPr>
          <w:lang w:val="es-ES_tradnl"/>
        </w:rPr>
        <w:lastRenderedPageBreak/>
        <w:t>CAPÍTULO 9</w:t>
      </w:r>
      <w:r w:rsidR="00923295" w:rsidRPr="00572BAA">
        <w:rPr>
          <w:lang w:val="es-ES_tradnl"/>
        </w:rPr>
        <w:t>.- PROPIEDADES CSS DE CAJA</w:t>
      </w:r>
    </w:p>
    <w:p w:rsidR="002769A3" w:rsidRPr="00572BAA" w:rsidRDefault="00D03AAB" w:rsidP="00572BAA">
      <w:pPr>
        <w:pStyle w:val="TITULO1"/>
        <w:rPr>
          <w:lang w:val="es-ES_tradnl"/>
        </w:rPr>
      </w:pPr>
      <w:r w:rsidRPr="00572BAA">
        <w:rPr>
          <w:lang w:val="es-ES_tradnl"/>
        </w:rPr>
        <w:t>Y VISUALIZACIÓN</w:t>
      </w:r>
    </w:p>
    <w:p w:rsidR="00923295" w:rsidRDefault="00923295" w:rsidP="00DC6A48">
      <w:pPr>
        <w:ind w:firstLine="0"/>
        <w:rPr>
          <w:rFonts w:ascii="Arial" w:hAnsi="Arial" w:cs="Arial"/>
          <w:szCs w:val="22"/>
          <w:lang w:val="es-ES"/>
        </w:rPr>
      </w:pPr>
    </w:p>
    <w:p w:rsidR="003D41C4" w:rsidRDefault="003D41C4" w:rsidP="00DC6A48">
      <w:pPr>
        <w:ind w:firstLine="0"/>
        <w:rPr>
          <w:rFonts w:ascii="Arial" w:hAnsi="Arial" w:cs="Arial"/>
          <w:szCs w:val="22"/>
          <w:lang w:val="es-ES"/>
        </w:rPr>
      </w:pPr>
    </w:p>
    <w:p w:rsidR="003D41C4" w:rsidRDefault="003D41C4" w:rsidP="00DC6A48">
      <w:pPr>
        <w:ind w:firstLine="0"/>
        <w:rPr>
          <w:rFonts w:ascii="Arial" w:hAnsi="Arial" w:cs="Arial"/>
          <w:szCs w:val="22"/>
          <w:lang w:val="es-ES"/>
        </w:rPr>
      </w:pPr>
    </w:p>
    <w:p w:rsidR="00923295" w:rsidRPr="00135863" w:rsidRDefault="00135863" w:rsidP="00135863">
      <w:pPr>
        <w:pStyle w:val="TITULO2"/>
        <w:pBdr>
          <w:bottom w:val="single" w:sz="4" w:space="1" w:color="auto"/>
        </w:pBdr>
        <w:jc w:val="both"/>
        <w:rPr>
          <w:rFonts w:ascii="Arial" w:hAnsi="Arial" w:cs="Arial"/>
          <w:lang w:val="es-ES_tradnl"/>
        </w:rPr>
      </w:pPr>
      <w:r w:rsidRPr="00135863">
        <w:rPr>
          <w:rFonts w:ascii="Arial" w:hAnsi="Arial" w:cs="Arial"/>
          <w:lang w:val="es-ES_tradnl"/>
        </w:rPr>
        <w:t>HOJAS DE ESTILO EXTERNAS, HERENCIA Y HOJAS EN CASCADA</w:t>
      </w:r>
    </w:p>
    <w:p w:rsidR="00CE50CF" w:rsidRDefault="00CE50CF" w:rsidP="00DC6A48">
      <w:pPr>
        <w:ind w:firstLine="0"/>
        <w:rPr>
          <w:rFonts w:ascii="Arial" w:hAnsi="Arial" w:cs="Arial"/>
          <w:szCs w:val="22"/>
          <w:lang w:val="es-ES"/>
        </w:rPr>
      </w:pPr>
    </w:p>
    <w:p w:rsidR="007331C2" w:rsidRDefault="007331C2" w:rsidP="00DC6A48">
      <w:pPr>
        <w:ind w:firstLine="0"/>
        <w:rPr>
          <w:rFonts w:ascii="Arial" w:hAnsi="Arial" w:cs="Arial"/>
          <w:szCs w:val="22"/>
          <w:lang w:val="es-ES"/>
        </w:rPr>
      </w:pPr>
    </w:p>
    <w:p w:rsidR="00A15742" w:rsidRDefault="00A15742" w:rsidP="00DC6A48">
      <w:pPr>
        <w:ind w:firstLine="0"/>
        <w:rPr>
          <w:rFonts w:ascii="Arial" w:hAnsi="Arial" w:cs="Arial"/>
          <w:szCs w:val="22"/>
          <w:lang w:val="es-ES"/>
        </w:rPr>
      </w:pPr>
      <w:r>
        <w:rPr>
          <w:rFonts w:ascii="Arial" w:hAnsi="Arial" w:cs="Arial"/>
          <w:szCs w:val="22"/>
          <w:lang w:val="es-ES"/>
        </w:rPr>
        <w:tab/>
      </w:r>
      <w:r w:rsidRPr="00A15742">
        <w:rPr>
          <w:rFonts w:ascii="Arial" w:hAnsi="Arial" w:cs="Arial"/>
          <w:b/>
          <w:szCs w:val="22"/>
          <w:u w:val="single"/>
          <w:lang w:val="es-ES"/>
        </w:rPr>
        <w:t>HOJAS DE ESTILO EXTERNAS</w:t>
      </w:r>
      <w:r>
        <w:rPr>
          <w:rFonts w:ascii="Arial" w:hAnsi="Arial" w:cs="Arial"/>
          <w:szCs w:val="22"/>
          <w:lang w:val="es-ES"/>
        </w:rPr>
        <w:t>.</w:t>
      </w:r>
    </w:p>
    <w:p w:rsidR="00A15742" w:rsidRDefault="00A15742" w:rsidP="00DC6A48">
      <w:pPr>
        <w:ind w:firstLine="0"/>
        <w:rPr>
          <w:rFonts w:ascii="Arial" w:hAnsi="Arial" w:cs="Arial"/>
          <w:szCs w:val="22"/>
          <w:lang w:val="es-ES"/>
        </w:rPr>
      </w:pPr>
    </w:p>
    <w:p w:rsidR="00873AC0" w:rsidRDefault="008B781D" w:rsidP="00DC6A48">
      <w:pPr>
        <w:ind w:firstLine="0"/>
        <w:rPr>
          <w:rFonts w:ascii="Arial" w:hAnsi="Arial" w:cs="Arial"/>
          <w:szCs w:val="22"/>
          <w:lang w:val="es-ES"/>
        </w:rPr>
      </w:pPr>
      <w:r>
        <w:rPr>
          <w:rFonts w:ascii="Arial" w:hAnsi="Arial" w:cs="Arial"/>
          <w:szCs w:val="22"/>
          <w:lang w:val="es-ES"/>
        </w:rPr>
        <w:tab/>
        <w:t xml:space="preserve">En temas anteriores hablamos de las formas de incorporar las hojas de estilo </w:t>
      </w:r>
      <w:r w:rsidRPr="00873AC0">
        <w:rPr>
          <w:rFonts w:ascii="Arial" w:hAnsi="Arial" w:cs="Arial"/>
          <w:b/>
          <w:szCs w:val="22"/>
          <w:lang w:val="es-ES"/>
        </w:rPr>
        <w:t>CSS</w:t>
      </w:r>
      <w:r>
        <w:rPr>
          <w:rFonts w:ascii="Arial" w:hAnsi="Arial" w:cs="Arial"/>
          <w:szCs w:val="22"/>
          <w:lang w:val="es-ES"/>
        </w:rPr>
        <w:t xml:space="preserve"> a nuestras páginas web. Hasta ahora hemos utilizado estilos incorporados en el mismo archivo de código </w:t>
      </w:r>
      <w:r w:rsidRPr="00873AC0">
        <w:rPr>
          <w:rFonts w:ascii="Arial" w:hAnsi="Arial" w:cs="Arial"/>
          <w:b/>
          <w:szCs w:val="22"/>
          <w:lang w:val="es-ES"/>
        </w:rPr>
        <w:t>HTML</w:t>
      </w:r>
      <w:r>
        <w:rPr>
          <w:rFonts w:ascii="Arial" w:hAnsi="Arial" w:cs="Arial"/>
          <w:szCs w:val="22"/>
          <w:lang w:val="es-ES"/>
        </w:rPr>
        <w:t>, situados dentro de la sección de cabecera &lt;</w:t>
      </w:r>
      <w:r w:rsidRPr="00873AC0">
        <w:rPr>
          <w:rFonts w:ascii="Arial" w:hAnsi="Arial" w:cs="Arial"/>
          <w:b/>
          <w:szCs w:val="22"/>
          <w:lang w:val="es-ES"/>
        </w:rPr>
        <w:t>head</w:t>
      </w:r>
      <w:r>
        <w:rPr>
          <w:rFonts w:ascii="Arial" w:hAnsi="Arial" w:cs="Arial"/>
          <w:szCs w:val="22"/>
          <w:lang w:val="es-ES"/>
        </w:rPr>
        <w:t>&gt; de la página. Esta modalidad recibe el nom</w:t>
      </w:r>
      <w:r w:rsidR="00873AC0">
        <w:rPr>
          <w:rFonts w:ascii="Arial" w:hAnsi="Arial" w:cs="Arial"/>
          <w:szCs w:val="22"/>
          <w:lang w:val="es-ES"/>
        </w:rPr>
        <w:t>bre de hoja de estilos interna.</w:t>
      </w:r>
    </w:p>
    <w:p w:rsidR="00873AC0" w:rsidRDefault="00873AC0" w:rsidP="00DC6A48">
      <w:pPr>
        <w:ind w:firstLine="0"/>
        <w:rPr>
          <w:rFonts w:ascii="Arial" w:hAnsi="Arial" w:cs="Arial"/>
          <w:szCs w:val="22"/>
          <w:lang w:val="es-ES"/>
        </w:rPr>
      </w:pPr>
    </w:p>
    <w:p w:rsidR="008B781D" w:rsidRDefault="00873AC0" w:rsidP="00DC6A48">
      <w:pPr>
        <w:ind w:firstLine="0"/>
        <w:rPr>
          <w:rFonts w:ascii="Arial" w:hAnsi="Arial" w:cs="Arial"/>
          <w:szCs w:val="22"/>
          <w:lang w:val="es-ES"/>
        </w:rPr>
      </w:pPr>
      <w:r>
        <w:rPr>
          <w:rFonts w:ascii="Arial" w:hAnsi="Arial" w:cs="Arial"/>
          <w:szCs w:val="22"/>
          <w:lang w:val="es-ES"/>
        </w:rPr>
        <w:tab/>
      </w:r>
      <w:r w:rsidR="008B781D">
        <w:rPr>
          <w:rFonts w:ascii="Arial" w:hAnsi="Arial" w:cs="Arial"/>
          <w:szCs w:val="22"/>
          <w:lang w:val="es-ES"/>
        </w:rPr>
        <w:t>Además de hojas de estilo internas, también existen las hojas de estilos externas y los estilos aplicados directamente “</w:t>
      </w:r>
      <w:r w:rsidR="005014D5">
        <w:rPr>
          <w:rFonts w:ascii="Arial" w:hAnsi="Arial" w:cs="Arial"/>
          <w:b/>
          <w:szCs w:val="22"/>
          <w:lang w:val="es-ES"/>
        </w:rPr>
        <w:t>en línea</w:t>
      </w:r>
      <w:r w:rsidR="008B781D">
        <w:rPr>
          <w:rFonts w:ascii="Arial" w:hAnsi="Arial" w:cs="Arial"/>
          <w:szCs w:val="22"/>
          <w:lang w:val="es-ES"/>
        </w:rPr>
        <w:t>”</w:t>
      </w:r>
      <w:r w:rsidR="00720D2A">
        <w:rPr>
          <w:rFonts w:ascii="Arial" w:hAnsi="Arial" w:cs="Arial"/>
          <w:szCs w:val="22"/>
          <w:lang w:val="es-ES"/>
        </w:rPr>
        <w:t xml:space="preserve">, en la propia etiqueta </w:t>
      </w:r>
      <w:r w:rsidR="00720D2A" w:rsidRPr="00873AC0">
        <w:rPr>
          <w:rFonts w:ascii="Arial" w:hAnsi="Arial" w:cs="Arial"/>
          <w:b/>
          <w:szCs w:val="22"/>
          <w:lang w:val="es-ES"/>
        </w:rPr>
        <w:t>HTML</w:t>
      </w:r>
      <w:r w:rsidR="00720D2A">
        <w:rPr>
          <w:rFonts w:ascii="Arial" w:hAnsi="Arial" w:cs="Arial"/>
          <w:szCs w:val="22"/>
          <w:lang w:val="es-ES"/>
        </w:rPr>
        <w:t>.</w:t>
      </w:r>
    </w:p>
    <w:p w:rsidR="008B781D" w:rsidRDefault="008B781D" w:rsidP="00DC6A48">
      <w:pPr>
        <w:ind w:firstLine="0"/>
        <w:rPr>
          <w:rFonts w:ascii="Arial" w:hAnsi="Arial" w:cs="Arial"/>
          <w:szCs w:val="22"/>
          <w:lang w:val="es-ES"/>
        </w:rPr>
      </w:pPr>
    </w:p>
    <w:p w:rsidR="008B781D" w:rsidRDefault="008B781D" w:rsidP="00DC6A48">
      <w:pPr>
        <w:ind w:firstLine="0"/>
        <w:rPr>
          <w:rFonts w:ascii="Arial" w:hAnsi="Arial" w:cs="Arial"/>
          <w:szCs w:val="22"/>
          <w:lang w:val="es-ES"/>
        </w:rPr>
      </w:pPr>
      <w:r>
        <w:rPr>
          <w:rFonts w:ascii="Arial" w:hAnsi="Arial" w:cs="Arial"/>
          <w:szCs w:val="22"/>
          <w:lang w:val="es-ES"/>
        </w:rPr>
        <w:tab/>
        <w:t>Una hoja de estilo externa es un documento independiente con la extensión .</w:t>
      </w:r>
      <w:proofErr w:type="spellStart"/>
      <w:r w:rsidRPr="004B324C">
        <w:rPr>
          <w:rFonts w:ascii="Arial" w:hAnsi="Arial" w:cs="Arial"/>
          <w:b/>
          <w:szCs w:val="22"/>
          <w:lang w:val="es-ES"/>
        </w:rPr>
        <w:t>css</w:t>
      </w:r>
      <w:proofErr w:type="spellEnd"/>
      <w:r>
        <w:rPr>
          <w:rFonts w:ascii="Arial" w:hAnsi="Arial" w:cs="Arial"/>
          <w:szCs w:val="22"/>
          <w:lang w:val="es-ES"/>
        </w:rPr>
        <w:t xml:space="preserve">. Cuando utilizamos un archivo externo, </w:t>
      </w:r>
      <w:r w:rsidR="005B60A5">
        <w:rPr>
          <w:rFonts w:ascii="Arial" w:hAnsi="Arial" w:cs="Arial"/>
          <w:szCs w:val="22"/>
          <w:lang w:val="es-ES"/>
        </w:rPr>
        <w:t xml:space="preserve">en él únicamente </w:t>
      </w:r>
      <w:r>
        <w:rPr>
          <w:rFonts w:ascii="Arial" w:hAnsi="Arial" w:cs="Arial"/>
          <w:szCs w:val="22"/>
          <w:lang w:val="es-ES"/>
        </w:rPr>
        <w:t xml:space="preserve">se definen </w:t>
      </w:r>
      <w:r w:rsidR="005B60A5">
        <w:rPr>
          <w:rFonts w:ascii="Arial" w:hAnsi="Arial" w:cs="Arial"/>
          <w:szCs w:val="22"/>
          <w:lang w:val="es-ES"/>
        </w:rPr>
        <w:t xml:space="preserve">estilos </w:t>
      </w:r>
      <w:r w:rsidR="005B60A5" w:rsidRPr="0003084C">
        <w:rPr>
          <w:rFonts w:ascii="Arial" w:hAnsi="Arial" w:cs="Arial"/>
          <w:b/>
          <w:szCs w:val="22"/>
          <w:lang w:val="es-ES"/>
        </w:rPr>
        <w:t>CSS</w:t>
      </w:r>
      <w:r w:rsidR="005B60A5">
        <w:rPr>
          <w:rFonts w:ascii="Arial" w:hAnsi="Arial" w:cs="Arial"/>
          <w:szCs w:val="22"/>
          <w:lang w:val="es-ES"/>
        </w:rPr>
        <w:t xml:space="preserve"> y en el de código</w:t>
      </w:r>
      <w:r>
        <w:rPr>
          <w:rFonts w:ascii="Arial" w:hAnsi="Arial" w:cs="Arial"/>
          <w:szCs w:val="22"/>
          <w:lang w:val="es-ES"/>
        </w:rPr>
        <w:t xml:space="preserve"> </w:t>
      </w:r>
      <w:r w:rsidRPr="004B324C">
        <w:rPr>
          <w:rFonts w:ascii="Arial" w:hAnsi="Arial" w:cs="Arial"/>
          <w:b/>
          <w:szCs w:val="22"/>
          <w:lang w:val="es-ES"/>
        </w:rPr>
        <w:t>HTML</w:t>
      </w:r>
      <w:r>
        <w:rPr>
          <w:rFonts w:ascii="Arial" w:hAnsi="Arial" w:cs="Arial"/>
          <w:szCs w:val="22"/>
          <w:lang w:val="es-ES"/>
        </w:rPr>
        <w:t xml:space="preserve"> tenemos que insertar un enlace a dicho archivo.</w:t>
      </w:r>
    </w:p>
    <w:p w:rsidR="00720D2A" w:rsidRDefault="00720D2A" w:rsidP="00DC6A48">
      <w:pPr>
        <w:ind w:firstLine="0"/>
        <w:rPr>
          <w:rFonts w:ascii="Arial" w:hAnsi="Arial" w:cs="Arial"/>
          <w:szCs w:val="22"/>
          <w:lang w:val="es-ES"/>
        </w:rPr>
      </w:pPr>
    </w:p>
    <w:p w:rsidR="004B324C" w:rsidRDefault="00720D2A" w:rsidP="00873AC0">
      <w:pPr>
        <w:ind w:firstLine="0"/>
        <w:rPr>
          <w:rFonts w:ascii="Arial" w:hAnsi="Arial" w:cs="Arial"/>
          <w:szCs w:val="22"/>
          <w:lang w:val="es-ES"/>
        </w:rPr>
      </w:pPr>
      <w:r>
        <w:rPr>
          <w:rFonts w:ascii="Arial" w:hAnsi="Arial" w:cs="Arial"/>
          <w:szCs w:val="22"/>
          <w:lang w:val="es-ES"/>
        </w:rPr>
        <w:tab/>
      </w:r>
      <w:r w:rsidR="00873AC0">
        <w:rPr>
          <w:rFonts w:ascii="Arial" w:hAnsi="Arial" w:cs="Arial"/>
          <w:szCs w:val="22"/>
          <w:lang w:val="es-ES"/>
        </w:rPr>
        <w:t>La ventaja</w:t>
      </w:r>
      <w:r>
        <w:rPr>
          <w:rFonts w:ascii="Arial" w:hAnsi="Arial" w:cs="Arial"/>
          <w:szCs w:val="22"/>
          <w:lang w:val="es-ES"/>
        </w:rPr>
        <w:t xml:space="preserve"> de utilizar hojas de estilo externas </w:t>
      </w:r>
      <w:r w:rsidR="00873AC0">
        <w:rPr>
          <w:rFonts w:ascii="Arial" w:hAnsi="Arial" w:cs="Arial"/>
          <w:szCs w:val="22"/>
          <w:lang w:val="es-ES"/>
        </w:rPr>
        <w:t>es que u</w:t>
      </w:r>
      <w:r>
        <w:rPr>
          <w:rFonts w:ascii="Arial" w:hAnsi="Arial" w:cs="Arial"/>
          <w:szCs w:val="22"/>
          <w:lang w:val="es-ES"/>
        </w:rPr>
        <w:t xml:space="preserve">na misma hoja de estilo se puede utilizar para distintos archivos de código </w:t>
      </w:r>
      <w:r w:rsidRPr="004B324C">
        <w:rPr>
          <w:rFonts w:ascii="Arial" w:hAnsi="Arial" w:cs="Arial"/>
          <w:b/>
          <w:szCs w:val="22"/>
          <w:lang w:val="es-ES"/>
        </w:rPr>
        <w:t>HTML</w:t>
      </w:r>
      <w:r w:rsidR="00873AC0">
        <w:rPr>
          <w:rFonts w:ascii="Arial" w:hAnsi="Arial" w:cs="Arial"/>
          <w:szCs w:val="22"/>
          <w:lang w:val="es-ES"/>
        </w:rPr>
        <w:t>,</w:t>
      </w:r>
      <w:r>
        <w:rPr>
          <w:rFonts w:ascii="Arial" w:hAnsi="Arial" w:cs="Arial"/>
          <w:szCs w:val="22"/>
          <w:lang w:val="es-ES"/>
        </w:rPr>
        <w:t xml:space="preserve"> mientras que en las hojas de estilo internas, las reglas </w:t>
      </w:r>
      <w:r w:rsidRPr="004B324C">
        <w:rPr>
          <w:rFonts w:ascii="Arial" w:hAnsi="Arial" w:cs="Arial"/>
          <w:b/>
          <w:szCs w:val="22"/>
          <w:lang w:val="es-ES"/>
        </w:rPr>
        <w:t>CSS</w:t>
      </w:r>
      <w:r>
        <w:rPr>
          <w:rFonts w:ascii="Arial" w:hAnsi="Arial" w:cs="Arial"/>
          <w:szCs w:val="22"/>
          <w:lang w:val="es-ES"/>
        </w:rPr>
        <w:t xml:space="preserve"> solo se aplican al documento en d</w:t>
      </w:r>
      <w:r w:rsidR="004B324C">
        <w:rPr>
          <w:rFonts w:ascii="Arial" w:hAnsi="Arial" w:cs="Arial"/>
          <w:szCs w:val="22"/>
          <w:lang w:val="es-ES"/>
        </w:rPr>
        <w:t>onde residen.</w:t>
      </w:r>
    </w:p>
    <w:p w:rsidR="004B324C" w:rsidRDefault="004B324C" w:rsidP="00873AC0">
      <w:pPr>
        <w:ind w:firstLine="0"/>
        <w:rPr>
          <w:rFonts w:ascii="Arial" w:hAnsi="Arial" w:cs="Arial"/>
          <w:szCs w:val="22"/>
          <w:lang w:val="es-ES"/>
        </w:rPr>
      </w:pPr>
    </w:p>
    <w:p w:rsidR="005B60A5" w:rsidRDefault="004B324C" w:rsidP="00873AC0">
      <w:pPr>
        <w:ind w:firstLine="0"/>
        <w:rPr>
          <w:rFonts w:ascii="Arial" w:hAnsi="Arial" w:cs="Arial"/>
          <w:szCs w:val="22"/>
          <w:lang w:val="es-ES"/>
        </w:rPr>
      </w:pPr>
      <w:r>
        <w:rPr>
          <w:rFonts w:ascii="Arial" w:hAnsi="Arial" w:cs="Arial"/>
          <w:szCs w:val="22"/>
          <w:lang w:val="es-ES"/>
        </w:rPr>
        <w:tab/>
      </w:r>
      <w:r w:rsidR="00873AC0">
        <w:rPr>
          <w:rFonts w:ascii="Arial" w:hAnsi="Arial" w:cs="Arial"/>
          <w:szCs w:val="22"/>
          <w:lang w:val="es-ES"/>
        </w:rPr>
        <w:t>Por ejemplo, si ten</w:t>
      </w:r>
      <w:r w:rsidR="00720D2A">
        <w:rPr>
          <w:rFonts w:ascii="Arial" w:hAnsi="Arial" w:cs="Arial"/>
          <w:szCs w:val="22"/>
          <w:lang w:val="es-ES"/>
        </w:rPr>
        <w:t>e</w:t>
      </w:r>
      <w:r w:rsidR="00873AC0">
        <w:rPr>
          <w:rFonts w:ascii="Arial" w:hAnsi="Arial" w:cs="Arial"/>
          <w:szCs w:val="22"/>
          <w:lang w:val="es-ES"/>
        </w:rPr>
        <w:t>mos un sitio web con 14</w:t>
      </w:r>
      <w:r w:rsidR="00720D2A">
        <w:rPr>
          <w:rFonts w:ascii="Arial" w:hAnsi="Arial" w:cs="Arial"/>
          <w:szCs w:val="22"/>
          <w:lang w:val="es-ES"/>
        </w:rPr>
        <w:t xml:space="preserve"> páginas </w:t>
      </w:r>
      <w:r w:rsidR="00873AC0">
        <w:rPr>
          <w:rFonts w:ascii="Arial" w:hAnsi="Arial" w:cs="Arial"/>
          <w:szCs w:val="22"/>
          <w:lang w:val="es-ES"/>
        </w:rPr>
        <w:t xml:space="preserve">y utilizamos hojas de estilo internas, debemos crear una hoja de estilo dentro de cada una de esas 14 páginas. Si tuviéramos que hacer un cambio cualquiera en los estilos tendríamos que modificar todas y cada una de las hojas </w:t>
      </w:r>
      <w:r w:rsidR="00720D2A">
        <w:rPr>
          <w:rFonts w:ascii="Arial" w:hAnsi="Arial" w:cs="Arial"/>
          <w:szCs w:val="22"/>
          <w:lang w:val="es-ES"/>
        </w:rPr>
        <w:t>lo que supone un</w:t>
      </w:r>
      <w:r w:rsidR="00873AC0">
        <w:rPr>
          <w:rFonts w:ascii="Arial" w:hAnsi="Arial" w:cs="Arial"/>
          <w:szCs w:val="22"/>
          <w:lang w:val="es-ES"/>
        </w:rPr>
        <w:t>a pérdida de tiempo muy considerable y una posible fuente de errores y equivocaciones.</w:t>
      </w:r>
      <w:r>
        <w:rPr>
          <w:rFonts w:ascii="Arial" w:hAnsi="Arial" w:cs="Arial"/>
          <w:szCs w:val="22"/>
          <w:lang w:val="es-ES"/>
        </w:rPr>
        <w:t xml:space="preserve"> Es lo que hemos tenido que hacer hasta ahora con nuestras webs de prácticas referidas al turismo.</w:t>
      </w:r>
    </w:p>
    <w:p w:rsidR="002F1456" w:rsidRDefault="002F1456" w:rsidP="00873AC0">
      <w:pPr>
        <w:ind w:firstLine="0"/>
        <w:rPr>
          <w:rFonts w:ascii="Arial" w:hAnsi="Arial" w:cs="Arial"/>
          <w:szCs w:val="22"/>
          <w:lang w:val="es-ES"/>
        </w:rPr>
      </w:pPr>
    </w:p>
    <w:p w:rsidR="00A15742" w:rsidRDefault="002F1456" w:rsidP="00A15742">
      <w:pPr>
        <w:ind w:firstLine="0"/>
        <w:rPr>
          <w:rFonts w:ascii="Arial" w:hAnsi="Arial" w:cs="Arial"/>
          <w:szCs w:val="22"/>
          <w:lang w:val="es-ES"/>
        </w:rPr>
      </w:pPr>
      <w:r>
        <w:rPr>
          <w:rFonts w:ascii="Arial" w:hAnsi="Arial" w:cs="Arial"/>
          <w:szCs w:val="22"/>
          <w:lang w:val="es-ES"/>
        </w:rPr>
        <w:tab/>
        <w:t xml:space="preserve">Otra de las ventajas es que este método de utilizar hojas de estilo externas para dar formato a una página web respeta al máximo las prescripciones del </w:t>
      </w:r>
      <w:r w:rsidRPr="005014D5">
        <w:rPr>
          <w:rFonts w:ascii="Arial" w:hAnsi="Arial" w:cs="Arial"/>
          <w:b/>
          <w:szCs w:val="22"/>
          <w:lang w:val="es-ES"/>
        </w:rPr>
        <w:t>W3C</w:t>
      </w:r>
      <w:r>
        <w:rPr>
          <w:rFonts w:ascii="Arial" w:hAnsi="Arial" w:cs="Arial"/>
          <w:szCs w:val="22"/>
          <w:lang w:val="es-ES"/>
        </w:rPr>
        <w:t xml:space="preserve"> de separación entre contenido y presentación de las que tantas veces hemos hablado en este curso.</w:t>
      </w:r>
    </w:p>
    <w:p w:rsidR="00A15742" w:rsidRDefault="00A15742" w:rsidP="00A15742">
      <w:pPr>
        <w:ind w:firstLine="0"/>
        <w:rPr>
          <w:rFonts w:ascii="Arial" w:hAnsi="Arial" w:cs="Arial"/>
          <w:szCs w:val="22"/>
          <w:lang w:val="es-ES"/>
        </w:rPr>
      </w:pPr>
    </w:p>
    <w:p w:rsidR="00A15742" w:rsidRDefault="00A15742" w:rsidP="00A15742">
      <w:pPr>
        <w:ind w:firstLine="0"/>
        <w:rPr>
          <w:rFonts w:ascii="Arial" w:hAnsi="Arial" w:cs="Arial"/>
          <w:szCs w:val="22"/>
          <w:lang w:val="es-ES"/>
        </w:rPr>
      </w:pPr>
    </w:p>
    <w:p w:rsidR="00A15742" w:rsidRPr="00A15742" w:rsidRDefault="00A15742" w:rsidP="00A15742">
      <w:pPr>
        <w:ind w:firstLine="0"/>
        <w:rPr>
          <w:rFonts w:ascii="Arial" w:hAnsi="Arial" w:cs="Arial"/>
          <w:b/>
          <w:szCs w:val="22"/>
          <w:u w:val="single"/>
          <w:lang w:val="es-ES"/>
        </w:rPr>
      </w:pPr>
      <w:r w:rsidRPr="00A15742">
        <w:rPr>
          <w:rFonts w:ascii="Arial" w:hAnsi="Arial" w:cs="Arial"/>
          <w:b/>
          <w:szCs w:val="22"/>
          <w:lang w:val="es-ES"/>
        </w:rPr>
        <w:tab/>
      </w:r>
      <w:r w:rsidRPr="00A15742">
        <w:rPr>
          <w:rFonts w:ascii="Arial" w:hAnsi="Arial" w:cs="Arial"/>
          <w:b/>
          <w:szCs w:val="22"/>
          <w:u w:val="single"/>
          <w:lang w:val="es-ES"/>
        </w:rPr>
        <w:t>NOCIÓN DE CASCADA</w:t>
      </w:r>
    </w:p>
    <w:p w:rsidR="002F1456" w:rsidRDefault="002F1456" w:rsidP="00873AC0">
      <w:pPr>
        <w:ind w:firstLine="0"/>
        <w:rPr>
          <w:rFonts w:ascii="Arial" w:hAnsi="Arial" w:cs="Arial"/>
          <w:szCs w:val="22"/>
          <w:lang w:val="es-ES"/>
        </w:rPr>
      </w:pPr>
    </w:p>
    <w:p w:rsidR="005014D5" w:rsidRDefault="002F1456" w:rsidP="005014D5">
      <w:pPr>
        <w:ind w:firstLine="0"/>
        <w:rPr>
          <w:rFonts w:ascii="Arial" w:hAnsi="Arial" w:cs="Arial"/>
          <w:szCs w:val="22"/>
          <w:lang w:val="es-ES"/>
        </w:rPr>
      </w:pPr>
      <w:r>
        <w:rPr>
          <w:rFonts w:ascii="Arial" w:hAnsi="Arial" w:cs="Arial"/>
          <w:szCs w:val="22"/>
          <w:lang w:val="es-ES"/>
        </w:rPr>
        <w:tab/>
      </w:r>
      <w:r w:rsidR="005014D5">
        <w:rPr>
          <w:rFonts w:ascii="Arial" w:hAnsi="Arial" w:cs="Arial"/>
          <w:szCs w:val="22"/>
          <w:lang w:val="es-ES"/>
        </w:rPr>
        <w:t xml:space="preserve">Nada impide que para un mismo archivo de código </w:t>
      </w:r>
      <w:r w:rsidR="005014D5" w:rsidRPr="005014D5">
        <w:rPr>
          <w:rFonts w:ascii="Arial" w:hAnsi="Arial" w:cs="Arial"/>
          <w:b/>
          <w:szCs w:val="22"/>
          <w:lang w:val="es-ES"/>
        </w:rPr>
        <w:t>HTML</w:t>
      </w:r>
      <w:r w:rsidR="005014D5">
        <w:rPr>
          <w:rFonts w:ascii="Arial" w:hAnsi="Arial" w:cs="Arial"/>
          <w:szCs w:val="22"/>
          <w:lang w:val="es-ES"/>
        </w:rPr>
        <w:t xml:space="preserve"> utilicemos hojas de estilo en línea, internas y externas a la vez. En este caso se podría dar algún tipo de conflicto</w:t>
      </w:r>
      <w:r w:rsidR="004336D4">
        <w:rPr>
          <w:rFonts w:ascii="Arial" w:hAnsi="Arial" w:cs="Arial"/>
          <w:szCs w:val="22"/>
          <w:lang w:val="es-ES"/>
        </w:rPr>
        <w:t xml:space="preserve"> u orden de estilo contradictorio entre los distintos</w:t>
      </w:r>
      <w:r w:rsidR="005014D5">
        <w:rPr>
          <w:rFonts w:ascii="Arial" w:hAnsi="Arial" w:cs="Arial"/>
          <w:szCs w:val="22"/>
          <w:lang w:val="es-ES"/>
        </w:rPr>
        <w:t xml:space="preserve"> formato</w:t>
      </w:r>
      <w:r w:rsidR="004336D4">
        <w:rPr>
          <w:rFonts w:ascii="Arial" w:hAnsi="Arial" w:cs="Arial"/>
          <w:szCs w:val="22"/>
          <w:lang w:val="es-ES"/>
        </w:rPr>
        <w:t>s</w:t>
      </w:r>
      <w:r w:rsidR="005014D5">
        <w:rPr>
          <w:rFonts w:ascii="Arial" w:hAnsi="Arial" w:cs="Arial"/>
          <w:szCs w:val="22"/>
          <w:lang w:val="es-ES"/>
        </w:rPr>
        <w:t xml:space="preserve"> que indiquemos en ellas que queremos aplicar. Si fuera así se aplicaría la </w:t>
      </w:r>
      <w:r w:rsidR="00A15742" w:rsidRPr="004336D4">
        <w:rPr>
          <w:rFonts w:ascii="Arial" w:hAnsi="Arial" w:cs="Arial"/>
          <w:b/>
          <w:szCs w:val="22"/>
          <w:u w:val="single"/>
          <w:lang w:val="es-ES"/>
        </w:rPr>
        <w:t>NOCIÓN DE CASCADA</w:t>
      </w:r>
      <w:r w:rsidR="005014D5">
        <w:rPr>
          <w:rFonts w:ascii="Arial" w:hAnsi="Arial" w:cs="Arial"/>
          <w:szCs w:val="22"/>
          <w:lang w:val="es-ES"/>
        </w:rPr>
        <w:t xml:space="preserve">, (recuerde que </w:t>
      </w:r>
      <w:r w:rsidR="005014D5" w:rsidRPr="005014D5">
        <w:rPr>
          <w:rFonts w:ascii="Arial" w:hAnsi="Arial" w:cs="Arial"/>
          <w:b/>
          <w:szCs w:val="22"/>
          <w:lang w:val="es-ES"/>
        </w:rPr>
        <w:t>CSS</w:t>
      </w:r>
      <w:r w:rsidR="005014D5">
        <w:rPr>
          <w:rFonts w:ascii="Arial" w:hAnsi="Arial" w:cs="Arial"/>
          <w:szCs w:val="22"/>
          <w:lang w:val="es-ES"/>
        </w:rPr>
        <w:t xml:space="preserve"> es </w:t>
      </w:r>
      <w:proofErr w:type="spellStart"/>
      <w:r w:rsidR="005014D5">
        <w:rPr>
          <w:rFonts w:ascii="Arial" w:hAnsi="Arial" w:cs="Arial"/>
          <w:szCs w:val="22"/>
          <w:lang w:val="es-ES"/>
        </w:rPr>
        <w:t>Cascading</w:t>
      </w:r>
      <w:proofErr w:type="spellEnd"/>
      <w:r w:rsidR="005014D5">
        <w:rPr>
          <w:rFonts w:ascii="Arial" w:hAnsi="Arial" w:cs="Arial"/>
          <w:szCs w:val="22"/>
          <w:lang w:val="es-ES"/>
        </w:rPr>
        <w:t xml:space="preserve"> Style </w:t>
      </w:r>
      <w:proofErr w:type="spellStart"/>
      <w:r w:rsidR="005014D5">
        <w:rPr>
          <w:rFonts w:ascii="Arial" w:hAnsi="Arial" w:cs="Arial"/>
          <w:szCs w:val="22"/>
          <w:lang w:val="es-ES"/>
        </w:rPr>
        <w:t>Sheets</w:t>
      </w:r>
      <w:proofErr w:type="spellEnd"/>
      <w:r w:rsidR="005014D5">
        <w:rPr>
          <w:rFonts w:ascii="Arial" w:hAnsi="Arial" w:cs="Arial"/>
          <w:szCs w:val="22"/>
          <w:lang w:val="es-ES"/>
        </w:rPr>
        <w:t>), u orden de prioridad que de menor a mayor es:</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Propiedades de formato por defecto del navegador.</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Hojas de estilo externas.</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Hojas de estilo internas.</w:t>
      </w:r>
    </w:p>
    <w:p w:rsidR="005014D5" w:rsidRDefault="005014D5" w:rsidP="00290974">
      <w:pPr>
        <w:pStyle w:val="Prrafodelista"/>
        <w:numPr>
          <w:ilvl w:val="0"/>
          <w:numId w:val="15"/>
        </w:numPr>
        <w:rPr>
          <w:rFonts w:ascii="Arial" w:hAnsi="Arial" w:cs="Arial"/>
          <w:szCs w:val="22"/>
          <w:lang w:val="es-ES"/>
        </w:rPr>
      </w:pPr>
      <w:r>
        <w:rPr>
          <w:rFonts w:ascii="Arial" w:hAnsi="Arial" w:cs="Arial"/>
          <w:szCs w:val="22"/>
          <w:lang w:val="es-ES"/>
        </w:rPr>
        <w:t>Hojas de estilo en línea.</w:t>
      </w:r>
    </w:p>
    <w:p w:rsidR="005014D5" w:rsidRDefault="005014D5" w:rsidP="005014D5">
      <w:pPr>
        <w:rPr>
          <w:rFonts w:ascii="Arial" w:hAnsi="Arial" w:cs="Arial"/>
          <w:szCs w:val="22"/>
          <w:lang w:val="es-ES"/>
        </w:rPr>
      </w:pPr>
    </w:p>
    <w:p w:rsidR="00A15742" w:rsidRDefault="005014D5" w:rsidP="005014D5">
      <w:pPr>
        <w:rPr>
          <w:rFonts w:ascii="Arial" w:hAnsi="Arial" w:cs="Arial"/>
          <w:szCs w:val="22"/>
          <w:lang w:val="es-ES"/>
        </w:rPr>
      </w:pPr>
      <w:r>
        <w:rPr>
          <w:rFonts w:ascii="Arial" w:hAnsi="Arial" w:cs="Arial"/>
          <w:szCs w:val="22"/>
          <w:lang w:val="es-ES"/>
        </w:rPr>
        <w:t xml:space="preserve">Por tanto la regla de prioridad, para visualizar el documento en el navegador, consiste en </w:t>
      </w:r>
      <w:r w:rsidR="004336D4">
        <w:rPr>
          <w:rFonts w:ascii="Arial" w:hAnsi="Arial" w:cs="Arial"/>
          <w:szCs w:val="22"/>
          <w:lang w:val="es-ES"/>
        </w:rPr>
        <w:t xml:space="preserve">utilizar la regla de estilo más próxima a la etiqueta </w:t>
      </w:r>
      <w:r w:rsidR="004336D4" w:rsidRPr="004336D4">
        <w:rPr>
          <w:rFonts w:ascii="Arial" w:hAnsi="Arial" w:cs="Arial"/>
          <w:b/>
          <w:szCs w:val="22"/>
          <w:lang w:val="es-ES"/>
        </w:rPr>
        <w:t>HTML</w:t>
      </w:r>
      <w:r w:rsidR="004336D4">
        <w:rPr>
          <w:rFonts w:ascii="Arial" w:hAnsi="Arial" w:cs="Arial"/>
          <w:szCs w:val="22"/>
          <w:lang w:val="es-ES"/>
        </w:rPr>
        <w:t>.</w:t>
      </w:r>
    </w:p>
    <w:p w:rsidR="00A15742" w:rsidRPr="00A15742" w:rsidRDefault="00A15742" w:rsidP="00A15742">
      <w:pPr>
        <w:ind w:firstLine="0"/>
        <w:rPr>
          <w:rFonts w:ascii="Arial" w:hAnsi="Arial" w:cs="Arial"/>
          <w:b/>
          <w:szCs w:val="22"/>
          <w:u w:val="single"/>
          <w:lang w:val="es-ES"/>
        </w:rPr>
      </w:pPr>
      <w:r w:rsidRPr="00A15742">
        <w:rPr>
          <w:rFonts w:ascii="Arial" w:hAnsi="Arial" w:cs="Arial"/>
          <w:b/>
          <w:szCs w:val="22"/>
          <w:lang w:val="es-ES"/>
        </w:rPr>
        <w:lastRenderedPageBreak/>
        <w:tab/>
      </w:r>
      <w:r w:rsidRPr="00A15742">
        <w:rPr>
          <w:rFonts w:ascii="Arial" w:hAnsi="Arial" w:cs="Arial"/>
          <w:b/>
          <w:szCs w:val="22"/>
          <w:u w:val="single"/>
          <w:lang w:val="es-ES"/>
        </w:rPr>
        <w:t>NOCIÓN DE HERENCIA</w:t>
      </w:r>
    </w:p>
    <w:p w:rsidR="00A15742" w:rsidRDefault="00A15742" w:rsidP="005014D5">
      <w:pPr>
        <w:rPr>
          <w:rFonts w:ascii="Arial" w:hAnsi="Arial" w:cs="Arial"/>
          <w:szCs w:val="22"/>
          <w:lang w:val="es-ES"/>
        </w:rPr>
      </w:pPr>
    </w:p>
    <w:p w:rsidR="00A15742" w:rsidRDefault="00A15742" w:rsidP="005014D5">
      <w:pPr>
        <w:rPr>
          <w:rFonts w:ascii="Arial" w:hAnsi="Arial" w:cs="Arial"/>
          <w:szCs w:val="22"/>
          <w:lang w:val="es-ES"/>
        </w:rPr>
      </w:pPr>
      <w:r>
        <w:rPr>
          <w:rFonts w:ascii="Arial" w:hAnsi="Arial" w:cs="Arial"/>
          <w:szCs w:val="22"/>
          <w:lang w:val="es-ES"/>
        </w:rPr>
        <w:t xml:space="preserve">Un último concepto teórico que debemos dominar llegados a este punto, es el de </w:t>
      </w:r>
      <w:r w:rsidRPr="00A15742">
        <w:rPr>
          <w:rFonts w:ascii="Arial" w:hAnsi="Arial" w:cs="Arial"/>
          <w:b/>
          <w:szCs w:val="22"/>
          <w:u w:val="single"/>
          <w:lang w:val="es-ES"/>
        </w:rPr>
        <w:t>HERENCIA</w:t>
      </w:r>
      <w:r>
        <w:rPr>
          <w:rFonts w:ascii="Arial" w:hAnsi="Arial" w:cs="Arial"/>
          <w:szCs w:val="22"/>
          <w:lang w:val="es-ES"/>
        </w:rPr>
        <w:t xml:space="preserve">. La herencia en </w:t>
      </w:r>
      <w:r w:rsidRPr="00A15742">
        <w:rPr>
          <w:rFonts w:ascii="Arial" w:hAnsi="Arial" w:cs="Arial"/>
          <w:b/>
          <w:szCs w:val="22"/>
          <w:lang w:val="es-ES"/>
        </w:rPr>
        <w:t>CSS</w:t>
      </w:r>
      <w:r>
        <w:rPr>
          <w:rFonts w:ascii="Arial" w:hAnsi="Arial" w:cs="Arial"/>
          <w:szCs w:val="22"/>
          <w:lang w:val="es-ES"/>
        </w:rPr>
        <w:t xml:space="preserve"> es el mecanismo mediante el cual determinadas propiedades de un elemento padre se transmiten a sus hijos. Por ejemplo, si aplicamos un tamaño de fuente a la etiqueta &lt;</w:t>
      </w:r>
      <w:proofErr w:type="spellStart"/>
      <w:r w:rsidRPr="00A15742">
        <w:rPr>
          <w:rFonts w:ascii="Arial" w:hAnsi="Arial" w:cs="Arial"/>
          <w:b/>
          <w:szCs w:val="22"/>
          <w:lang w:val="es-ES"/>
        </w:rPr>
        <w:t>section</w:t>
      </w:r>
      <w:proofErr w:type="spellEnd"/>
      <w:r>
        <w:rPr>
          <w:rFonts w:ascii="Arial" w:hAnsi="Arial" w:cs="Arial"/>
          <w:szCs w:val="22"/>
          <w:lang w:val="es-ES"/>
        </w:rPr>
        <w:t>&gt; todo el texto, de todas las etiquetas contenidas dentro de &lt;</w:t>
      </w:r>
      <w:proofErr w:type="spellStart"/>
      <w:r w:rsidRPr="00A15742">
        <w:rPr>
          <w:rFonts w:ascii="Arial" w:hAnsi="Arial" w:cs="Arial"/>
          <w:b/>
          <w:szCs w:val="22"/>
          <w:lang w:val="es-ES"/>
        </w:rPr>
        <w:t>section</w:t>
      </w:r>
      <w:proofErr w:type="spellEnd"/>
      <w:r>
        <w:rPr>
          <w:rFonts w:ascii="Arial" w:hAnsi="Arial" w:cs="Arial"/>
          <w:szCs w:val="22"/>
          <w:lang w:val="es-ES"/>
        </w:rPr>
        <w:t>&gt; heredan ese tamaño de fuente. Podríamos decir por tanto que una etiqueta &lt;</w:t>
      </w:r>
      <w:r w:rsidRPr="00A15742">
        <w:rPr>
          <w:rFonts w:ascii="Arial" w:hAnsi="Arial" w:cs="Arial"/>
          <w:b/>
          <w:szCs w:val="22"/>
          <w:lang w:val="es-ES"/>
        </w:rPr>
        <w:t>p</w:t>
      </w:r>
      <w:r>
        <w:rPr>
          <w:rFonts w:ascii="Arial" w:hAnsi="Arial" w:cs="Arial"/>
          <w:szCs w:val="22"/>
          <w:lang w:val="es-ES"/>
        </w:rPr>
        <w:t>&gt; contenida dentro de &lt;</w:t>
      </w:r>
      <w:proofErr w:type="spellStart"/>
      <w:r w:rsidRPr="00A15742">
        <w:rPr>
          <w:rFonts w:ascii="Arial" w:hAnsi="Arial" w:cs="Arial"/>
          <w:b/>
          <w:szCs w:val="22"/>
          <w:lang w:val="es-ES"/>
        </w:rPr>
        <w:t>section</w:t>
      </w:r>
      <w:proofErr w:type="spellEnd"/>
      <w:r>
        <w:rPr>
          <w:rFonts w:ascii="Arial" w:hAnsi="Arial" w:cs="Arial"/>
          <w:szCs w:val="22"/>
          <w:lang w:val="es-ES"/>
        </w:rPr>
        <w:t>&gt; es hija de &lt;</w:t>
      </w:r>
      <w:proofErr w:type="spellStart"/>
      <w:r w:rsidRPr="00A15742">
        <w:rPr>
          <w:rFonts w:ascii="Arial" w:hAnsi="Arial" w:cs="Arial"/>
          <w:b/>
          <w:szCs w:val="22"/>
          <w:lang w:val="es-ES"/>
        </w:rPr>
        <w:t>section</w:t>
      </w:r>
      <w:proofErr w:type="spellEnd"/>
      <w:r>
        <w:rPr>
          <w:rFonts w:ascii="Arial" w:hAnsi="Arial" w:cs="Arial"/>
          <w:szCs w:val="22"/>
          <w:lang w:val="es-ES"/>
        </w:rPr>
        <w:t>&gt;. O al revés que &lt;</w:t>
      </w:r>
      <w:proofErr w:type="spellStart"/>
      <w:r w:rsidRPr="00A15742">
        <w:rPr>
          <w:rFonts w:ascii="Arial" w:hAnsi="Arial" w:cs="Arial"/>
          <w:b/>
          <w:szCs w:val="22"/>
          <w:lang w:val="es-ES"/>
        </w:rPr>
        <w:t>section</w:t>
      </w:r>
      <w:proofErr w:type="spellEnd"/>
      <w:r>
        <w:rPr>
          <w:rFonts w:ascii="Arial" w:hAnsi="Arial" w:cs="Arial"/>
          <w:szCs w:val="22"/>
          <w:lang w:val="es-ES"/>
        </w:rPr>
        <w:t>&gt; es el contenedor padre de &lt;</w:t>
      </w:r>
      <w:r w:rsidRPr="00A15742">
        <w:rPr>
          <w:rFonts w:ascii="Arial" w:hAnsi="Arial" w:cs="Arial"/>
          <w:b/>
          <w:szCs w:val="22"/>
          <w:lang w:val="es-ES"/>
        </w:rPr>
        <w:t>p</w:t>
      </w:r>
      <w:r>
        <w:rPr>
          <w:rFonts w:ascii="Arial" w:hAnsi="Arial" w:cs="Arial"/>
          <w:szCs w:val="22"/>
          <w:lang w:val="es-ES"/>
        </w:rPr>
        <w:t>&gt;.</w:t>
      </w:r>
    </w:p>
    <w:p w:rsidR="00A15742" w:rsidRDefault="00A15742" w:rsidP="005014D5">
      <w:pPr>
        <w:rPr>
          <w:rFonts w:ascii="Arial" w:hAnsi="Arial" w:cs="Arial"/>
          <w:szCs w:val="22"/>
          <w:lang w:val="es-ES"/>
        </w:rPr>
      </w:pPr>
    </w:p>
    <w:p w:rsidR="00A15742" w:rsidRPr="005014D5" w:rsidRDefault="00D03AAB" w:rsidP="005014D5">
      <w:pPr>
        <w:rPr>
          <w:rFonts w:ascii="Arial" w:hAnsi="Arial" w:cs="Arial"/>
          <w:szCs w:val="22"/>
          <w:lang w:val="es-ES"/>
        </w:rPr>
      </w:pPr>
      <w:r>
        <w:rPr>
          <w:rFonts w:ascii="Arial" w:hAnsi="Arial" w:cs="Arial"/>
          <w:szCs w:val="22"/>
          <w:lang w:val="es-ES"/>
        </w:rPr>
        <w:t xml:space="preserve">Para entender el porqué de la herencia basta con pensar que pasaría si no existiera… ¡Entonces tendríamos que especificar individualmente todo el formato, familia de fuente, tamaño, color, </w:t>
      </w:r>
      <w:proofErr w:type="spellStart"/>
      <w:r>
        <w:rPr>
          <w:rFonts w:ascii="Arial" w:hAnsi="Arial" w:cs="Arial"/>
          <w:szCs w:val="22"/>
          <w:lang w:val="es-ES"/>
        </w:rPr>
        <w:t>etc</w:t>
      </w:r>
      <w:proofErr w:type="spellEnd"/>
      <w:r>
        <w:rPr>
          <w:rFonts w:ascii="Arial" w:hAnsi="Arial" w:cs="Arial"/>
          <w:szCs w:val="22"/>
          <w:lang w:val="es-ES"/>
        </w:rPr>
        <w:t xml:space="preserve">, </w:t>
      </w:r>
      <w:proofErr w:type="spellStart"/>
      <w:r>
        <w:rPr>
          <w:rFonts w:ascii="Arial" w:hAnsi="Arial" w:cs="Arial"/>
          <w:szCs w:val="22"/>
          <w:lang w:val="es-ES"/>
        </w:rPr>
        <w:t>etc</w:t>
      </w:r>
      <w:proofErr w:type="spellEnd"/>
      <w:r>
        <w:rPr>
          <w:rFonts w:ascii="Arial" w:hAnsi="Arial" w:cs="Arial"/>
          <w:szCs w:val="22"/>
          <w:lang w:val="es-ES"/>
        </w:rPr>
        <w:t xml:space="preserve">, para todos y cada uno de los elementos de nuestro código </w:t>
      </w:r>
      <w:r w:rsidRPr="00D03AAB">
        <w:rPr>
          <w:rFonts w:ascii="Arial" w:hAnsi="Arial" w:cs="Arial"/>
          <w:b/>
          <w:szCs w:val="22"/>
          <w:lang w:val="es-ES"/>
        </w:rPr>
        <w:t>HTML</w:t>
      </w:r>
      <w:r>
        <w:rPr>
          <w:rFonts w:ascii="Arial" w:hAnsi="Arial" w:cs="Arial"/>
          <w:szCs w:val="22"/>
          <w:lang w:val="es-ES"/>
        </w:rPr>
        <w:t>.!</w:t>
      </w:r>
    </w:p>
    <w:p w:rsidR="005B60A5" w:rsidRDefault="005B60A5" w:rsidP="00873AC0">
      <w:pPr>
        <w:ind w:firstLine="0"/>
        <w:rPr>
          <w:rFonts w:ascii="Arial" w:hAnsi="Arial" w:cs="Arial"/>
          <w:szCs w:val="22"/>
          <w:lang w:val="es-ES"/>
        </w:rPr>
      </w:pPr>
    </w:p>
    <w:p w:rsidR="005B60A5" w:rsidRDefault="005B60A5" w:rsidP="00873AC0">
      <w:pPr>
        <w:ind w:firstLine="0"/>
        <w:rPr>
          <w:rFonts w:ascii="Arial" w:hAnsi="Arial" w:cs="Arial"/>
          <w:szCs w:val="22"/>
          <w:lang w:val="es-ES"/>
        </w:rPr>
      </w:pPr>
      <w:r>
        <w:rPr>
          <w:rFonts w:ascii="Arial" w:hAnsi="Arial" w:cs="Arial"/>
          <w:szCs w:val="22"/>
          <w:lang w:val="es-ES"/>
        </w:rPr>
        <w:tab/>
      </w:r>
      <w:r w:rsidR="00D03AAB">
        <w:rPr>
          <w:rFonts w:ascii="Arial" w:hAnsi="Arial" w:cs="Arial"/>
          <w:szCs w:val="22"/>
          <w:lang w:val="es-ES"/>
        </w:rPr>
        <w:t xml:space="preserve">Pero es hora de ponernos manos a la obra. </w:t>
      </w:r>
      <w:r w:rsidRPr="00F644B0">
        <w:rPr>
          <w:rFonts w:ascii="Arial" w:hAnsi="Arial" w:cs="Arial"/>
          <w:b/>
          <w:i/>
          <w:szCs w:val="22"/>
          <w:u w:val="single"/>
          <w:lang w:val="es-ES"/>
        </w:rPr>
        <w:t>Procederemos a c</w:t>
      </w:r>
      <w:r w:rsidR="00F644B0" w:rsidRPr="00F644B0">
        <w:rPr>
          <w:rFonts w:ascii="Arial" w:hAnsi="Arial" w:cs="Arial"/>
          <w:b/>
          <w:i/>
          <w:szCs w:val="22"/>
          <w:u w:val="single"/>
          <w:lang w:val="es-ES"/>
        </w:rPr>
        <w:t>rear una hoja de estilo externa realizando la práctica 9.1.</w:t>
      </w:r>
    </w:p>
    <w:p w:rsidR="006928EF" w:rsidRDefault="006928EF"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p>
    <w:p w:rsidR="00357C1D" w:rsidRPr="003B4278" w:rsidRDefault="00357C1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HOJAS DE ESTILO DE RESET</w:t>
      </w:r>
    </w:p>
    <w:p w:rsidR="00357C1D" w:rsidRDefault="00357C1D"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r>
        <w:rPr>
          <w:rFonts w:ascii="Arial" w:hAnsi="Arial" w:cs="Arial"/>
          <w:szCs w:val="22"/>
          <w:lang w:val="es-ES"/>
        </w:rPr>
        <w:tab/>
        <w:t xml:space="preserve">Muchos diseñadores web utilizan </w:t>
      </w:r>
      <w:r w:rsidR="007E36E7">
        <w:rPr>
          <w:rFonts w:ascii="Arial" w:hAnsi="Arial" w:cs="Arial"/>
          <w:szCs w:val="22"/>
          <w:lang w:val="es-ES"/>
        </w:rPr>
        <w:t>“</w:t>
      </w:r>
      <w:r w:rsidRPr="007E36E7">
        <w:rPr>
          <w:rFonts w:ascii="Arial" w:hAnsi="Arial" w:cs="Arial"/>
          <w:szCs w:val="22"/>
          <w:u w:val="single"/>
          <w:lang w:val="es-ES"/>
        </w:rPr>
        <w:t xml:space="preserve">archivos de </w:t>
      </w:r>
      <w:proofErr w:type="spellStart"/>
      <w:r w:rsidRPr="007E36E7">
        <w:rPr>
          <w:rFonts w:ascii="Arial" w:hAnsi="Arial" w:cs="Arial"/>
          <w:szCs w:val="22"/>
          <w:u w:val="single"/>
          <w:lang w:val="es-ES"/>
        </w:rPr>
        <w:t>reset</w:t>
      </w:r>
      <w:proofErr w:type="spellEnd"/>
      <w:r w:rsidRPr="007E36E7">
        <w:rPr>
          <w:rFonts w:ascii="Arial" w:hAnsi="Arial" w:cs="Arial"/>
          <w:szCs w:val="22"/>
          <w:u w:val="single"/>
          <w:lang w:val="es-ES"/>
        </w:rPr>
        <w:t xml:space="preserve"> de </w:t>
      </w:r>
      <w:r w:rsidRPr="007E36E7">
        <w:rPr>
          <w:rFonts w:ascii="Arial" w:hAnsi="Arial" w:cs="Arial"/>
          <w:b/>
          <w:szCs w:val="22"/>
          <w:u w:val="single"/>
          <w:lang w:val="es-ES"/>
        </w:rPr>
        <w:t>CSS</w:t>
      </w:r>
      <w:r w:rsidR="007E36E7">
        <w:rPr>
          <w:rFonts w:ascii="Arial" w:hAnsi="Arial" w:cs="Arial"/>
          <w:szCs w:val="22"/>
          <w:lang w:val="es-ES"/>
        </w:rPr>
        <w:t>”</w:t>
      </w:r>
      <w:r>
        <w:rPr>
          <w:rFonts w:ascii="Arial" w:hAnsi="Arial" w:cs="Arial"/>
          <w:szCs w:val="22"/>
          <w:lang w:val="es-ES"/>
        </w:rPr>
        <w:t>. Se trata de una hoja de estilo externa que “pone a cero” todos los valores de formato aplicados por defecto por los diferentes navegadores.</w:t>
      </w:r>
    </w:p>
    <w:p w:rsidR="00357C1D" w:rsidRDefault="00357C1D" w:rsidP="001B30A7">
      <w:pPr>
        <w:ind w:firstLine="0"/>
        <w:rPr>
          <w:rFonts w:ascii="Arial" w:hAnsi="Arial" w:cs="Arial"/>
          <w:szCs w:val="22"/>
          <w:lang w:val="es-ES"/>
        </w:rPr>
      </w:pPr>
    </w:p>
    <w:p w:rsidR="00357C1D" w:rsidRDefault="00357C1D" w:rsidP="001B30A7">
      <w:pPr>
        <w:ind w:firstLine="0"/>
        <w:rPr>
          <w:rFonts w:ascii="Arial" w:hAnsi="Arial" w:cs="Arial"/>
          <w:szCs w:val="22"/>
          <w:lang w:val="es-ES"/>
        </w:rPr>
      </w:pPr>
      <w:r>
        <w:rPr>
          <w:rFonts w:ascii="Arial" w:hAnsi="Arial" w:cs="Arial"/>
          <w:szCs w:val="22"/>
          <w:lang w:val="es-ES"/>
        </w:rPr>
        <w:tab/>
        <w:t xml:space="preserve">Efectivamente cada navegador web aplica sus propias reglas para mostrar los elementos </w:t>
      </w:r>
      <w:r w:rsidRPr="00357C1D">
        <w:rPr>
          <w:rFonts w:ascii="Arial" w:hAnsi="Arial" w:cs="Arial"/>
          <w:b/>
          <w:szCs w:val="22"/>
          <w:lang w:val="es-ES"/>
        </w:rPr>
        <w:t>HTML</w:t>
      </w:r>
      <w:r>
        <w:rPr>
          <w:rFonts w:ascii="Arial" w:hAnsi="Arial" w:cs="Arial"/>
          <w:szCs w:val="22"/>
          <w:lang w:val="es-ES"/>
        </w:rPr>
        <w:t xml:space="preserve"> en pantalla. Esto puede significar que</w:t>
      </w:r>
      <w:r w:rsidR="000B3EAE">
        <w:rPr>
          <w:rFonts w:ascii="Arial" w:hAnsi="Arial" w:cs="Arial"/>
          <w:szCs w:val="22"/>
          <w:lang w:val="es-ES"/>
        </w:rPr>
        <w:t>,</w:t>
      </w:r>
      <w:r>
        <w:rPr>
          <w:rFonts w:ascii="Arial" w:hAnsi="Arial" w:cs="Arial"/>
          <w:szCs w:val="22"/>
          <w:lang w:val="es-ES"/>
        </w:rPr>
        <w:t xml:space="preserve"> </w:t>
      </w:r>
      <w:r w:rsidR="000B3EAE">
        <w:rPr>
          <w:rFonts w:ascii="Arial" w:hAnsi="Arial" w:cs="Arial"/>
          <w:szCs w:val="22"/>
          <w:lang w:val="es-ES"/>
        </w:rPr>
        <w:t>a pesar de que las diferencias sean mínimas, los diseños web que hayamos creado no se vean igual en distintos navegadores. Por ejemplo, un navegador determinado puede dejar un margen de 10px para un elemento &lt;</w:t>
      </w:r>
      <w:r w:rsidR="000B3EAE" w:rsidRPr="000B3EAE">
        <w:rPr>
          <w:rFonts w:ascii="Arial" w:hAnsi="Arial" w:cs="Arial"/>
          <w:b/>
          <w:szCs w:val="22"/>
          <w:lang w:val="es-ES"/>
        </w:rPr>
        <w:t>h1</w:t>
      </w:r>
      <w:r w:rsidR="000B3EAE">
        <w:rPr>
          <w:rFonts w:ascii="Arial" w:hAnsi="Arial" w:cs="Arial"/>
          <w:szCs w:val="22"/>
          <w:lang w:val="es-ES"/>
        </w:rPr>
        <w:t xml:space="preserve">&gt; y otro, exagerando un poco, </w:t>
      </w:r>
      <w:r w:rsidR="00111108">
        <w:rPr>
          <w:rFonts w:ascii="Arial" w:hAnsi="Arial" w:cs="Arial"/>
          <w:szCs w:val="22"/>
          <w:lang w:val="es-ES"/>
        </w:rPr>
        <w:t xml:space="preserve">de </w:t>
      </w:r>
      <w:r w:rsidR="000B3EAE">
        <w:rPr>
          <w:rFonts w:ascii="Arial" w:hAnsi="Arial" w:cs="Arial"/>
          <w:szCs w:val="22"/>
          <w:lang w:val="es-ES"/>
        </w:rPr>
        <w:t>15px.</w:t>
      </w:r>
    </w:p>
    <w:p w:rsidR="000B3EAE" w:rsidRDefault="000B3EAE" w:rsidP="001B30A7">
      <w:pPr>
        <w:ind w:firstLine="0"/>
        <w:rPr>
          <w:rFonts w:ascii="Arial" w:hAnsi="Arial" w:cs="Arial"/>
          <w:szCs w:val="22"/>
          <w:lang w:val="es-ES"/>
        </w:rPr>
      </w:pPr>
    </w:p>
    <w:p w:rsidR="000B3EAE" w:rsidRDefault="000B3EAE" w:rsidP="001B30A7">
      <w:pPr>
        <w:ind w:firstLine="0"/>
        <w:rPr>
          <w:rFonts w:ascii="Arial" w:hAnsi="Arial" w:cs="Arial"/>
          <w:szCs w:val="22"/>
          <w:lang w:val="es-ES"/>
        </w:rPr>
      </w:pPr>
      <w:r>
        <w:rPr>
          <w:rFonts w:ascii="Arial" w:hAnsi="Arial" w:cs="Arial"/>
          <w:szCs w:val="22"/>
          <w:lang w:val="es-ES"/>
        </w:rPr>
        <w:tab/>
        <w:t xml:space="preserve">Una manera de homogeneizar las presentaciones en pantalla es crear un archivo </w:t>
      </w:r>
      <w:r w:rsidRPr="00111108">
        <w:rPr>
          <w:rFonts w:ascii="Arial" w:hAnsi="Arial" w:cs="Arial"/>
          <w:b/>
          <w:szCs w:val="22"/>
          <w:lang w:val="es-ES"/>
        </w:rPr>
        <w:t>CSS</w:t>
      </w:r>
      <w:r>
        <w:rPr>
          <w:rFonts w:ascii="Arial" w:hAnsi="Arial" w:cs="Arial"/>
          <w:szCs w:val="22"/>
          <w:lang w:val="es-ES"/>
        </w:rPr>
        <w:t xml:space="preserve"> de </w:t>
      </w:r>
      <w:proofErr w:type="spellStart"/>
      <w:r>
        <w:rPr>
          <w:rFonts w:ascii="Arial" w:hAnsi="Arial" w:cs="Arial"/>
          <w:szCs w:val="22"/>
          <w:lang w:val="es-ES"/>
        </w:rPr>
        <w:t>reset</w:t>
      </w:r>
      <w:proofErr w:type="spellEnd"/>
      <w:r>
        <w:rPr>
          <w:rFonts w:ascii="Arial" w:hAnsi="Arial" w:cs="Arial"/>
          <w:szCs w:val="22"/>
          <w:lang w:val="es-ES"/>
        </w:rPr>
        <w:t xml:space="preserve"> que elimine los estilos por defecto aplicados a los elementos </w:t>
      </w:r>
      <w:r w:rsidRPr="00111108">
        <w:rPr>
          <w:rFonts w:ascii="Arial" w:hAnsi="Arial" w:cs="Arial"/>
          <w:b/>
          <w:szCs w:val="22"/>
          <w:lang w:val="es-ES"/>
        </w:rPr>
        <w:t>HTML</w:t>
      </w:r>
      <w:r>
        <w:rPr>
          <w:rFonts w:ascii="Arial" w:hAnsi="Arial" w:cs="Arial"/>
          <w:szCs w:val="22"/>
          <w:lang w:val="es-ES"/>
        </w:rPr>
        <w:t xml:space="preserve"> utilizados con más frecuencia. Con este reseteo de valores podemos conseguir una base fiable y coherente sobre la cual empezar nuestro diseño.</w:t>
      </w:r>
    </w:p>
    <w:p w:rsidR="000B3EAE" w:rsidRDefault="000B3EAE" w:rsidP="001B30A7">
      <w:pPr>
        <w:ind w:firstLine="0"/>
        <w:rPr>
          <w:rFonts w:ascii="Arial" w:hAnsi="Arial" w:cs="Arial"/>
          <w:szCs w:val="22"/>
          <w:lang w:val="es-ES"/>
        </w:rPr>
      </w:pPr>
    </w:p>
    <w:p w:rsidR="000B3EAE" w:rsidRDefault="000B3EAE" w:rsidP="001B30A7">
      <w:pPr>
        <w:ind w:firstLine="0"/>
        <w:rPr>
          <w:rFonts w:ascii="Arial" w:hAnsi="Arial" w:cs="Arial"/>
          <w:szCs w:val="22"/>
          <w:lang w:val="es-ES"/>
        </w:rPr>
      </w:pPr>
      <w:r>
        <w:rPr>
          <w:rFonts w:ascii="Arial" w:hAnsi="Arial" w:cs="Arial"/>
          <w:szCs w:val="22"/>
          <w:lang w:val="es-ES"/>
        </w:rPr>
        <w:tab/>
        <w:t xml:space="preserve">Muchos diseñadores experimentados se preparan sus propias hojas de estilo de </w:t>
      </w:r>
      <w:proofErr w:type="spellStart"/>
      <w:r>
        <w:rPr>
          <w:rFonts w:ascii="Arial" w:hAnsi="Arial" w:cs="Arial"/>
          <w:szCs w:val="22"/>
          <w:lang w:val="es-ES"/>
        </w:rPr>
        <w:t>reset</w:t>
      </w:r>
      <w:proofErr w:type="spellEnd"/>
      <w:r>
        <w:rPr>
          <w:rFonts w:ascii="Arial" w:hAnsi="Arial" w:cs="Arial"/>
          <w:szCs w:val="22"/>
          <w:lang w:val="es-ES"/>
        </w:rPr>
        <w:t>. No obstante existen en internet numerosas distribuciones gratuitas. Nosotros, para ilustrar su uso, utilizaremos el de Eric Mayer que puede consulta</w:t>
      </w:r>
      <w:r w:rsidR="00111108">
        <w:rPr>
          <w:rFonts w:ascii="Arial" w:hAnsi="Arial" w:cs="Arial"/>
          <w:szCs w:val="22"/>
          <w:lang w:val="es-ES"/>
        </w:rPr>
        <w:t xml:space="preserve">r en su web </w:t>
      </w:r>
      <w:hyperlink r:id="rId9" w:history="1">
        <w:r w:rsidR="00111108" w:rsidRPr="00B05E85">
          <w:rPr>
            <w:rStyle w:val="Hipervnculo"/>
            <w:rFonts w:ascii="Arial" w:hAnsi="Arial" w:cs="Arial"/>
            <w:szCs w:val="22"/>
            <w:lang w:val="es-ES"/>
          </w:rPr>
          <w:t>http://meyerweb.com</w:t>
        </w:r>
      </w:hyperlink>
      <w:r w:rsidR="00111108">
        <w:rPr>
          <w:rFonts w:ascii="Arial" w:hAnsi="Arial" w:cs="Arial"/>
          <w:szCs w:val="22"/>
          <w:lang w:val="es-ES"/>
        </w:rPr>
        <w:t xml:space="preserve"> y que está disponible en su carpeta de prácticas.</w:t>
      </w:r>
    </w:p>
    <w:p w:rsidR="00111108" w:rsidRDefault="00111108" w:rsidP="001B30A7">
      <w:pPr>
        <w:ind w:firstLine="0"/>
        <w:rPr>
          <w:rFonts w:ascii="Arial" w:hAnsi="Arial" w:cs="Arial"/>
          <w:szCs w:val="22"/>
          <w:lang w:val="es-ES"/>
        </w:rPr>
      </w:pPr>
    </w:p>
    <w:p w:rsidR="00111108" w:rsidRPr="00F644B0" w:rsidRDefault="00111108" w:rsidP="001B30A7">
      <w:pPr>
        <w:ind w:firstLine="0"/>
        <w:rPr>
          <w:rFonts w:ascii="Arial" w:hAnsi="Arial" w:cs="Arial"/>
          <w:b/>
          <w:i/>
          <w:szCs w:val="22"/>
          <w:u w:val="single"/>
          <w:lang w:val="es-ES"/>
        </w:rPr>
      </w:pPr>
      <w:r>
        <w:rPr>
          <w:rFonts w:ascii="Arial" w:hAnsi="Arial" w:cs="Arial"/>
          <w:szCs w:val="22"/>
          <w:lang w:val="es-ES"/>
        </w:rPr>
        <w:tab/>
      </w:r>
      <w:r w:rsidRPr="00F644B0">
        <w:rPr>
          <w:rFonts w:ascii="Arial" w:hAnsi="Arial" w:cs="Arial"/>
          <w:b/>
          <w:i/>
          <w:szCs w:val="22"/>
          <w:u w:val="single"/>
          <w:lang w:val="es-ES"/>
        </w:rPr>
        <w:t>Para ver el resultado de aplic</w:t>
      </w:r>
      <w:r w:rsidR="00F644B0" w:rsidRPr="00F644B0">
        <w:rPr>
          <w:rFonts w:ascii="Arial" w:hAnsi="Arial" w:cs="Arial"/>
          <w:b/>
          <w:i/>
          <w:szCs w:val="22"/>
          <w:u w:val="single"/>
          <w:lang w:val="es-ES"/>
        </w:rPr>
        <w:t xml:space="preserve">ar una hoja de estilos de </w:t>
      </w:r>
      <w:proofErr w:type="spellStart"/>
      <w:r w:rsidR="00F644B0" w:rsidRPr="00F644B0">
        <w:rPr>
          <w:rFonts w:ascii="Arial" w:hAnsi="Arial" w:cs="Arial"/>
          <w:b/>
          <w:i/>
          <w:szCs w:val="22"/>
          <w:u w:val="single"/>
          <w:lang w:val="es-ES"/>
        </w:rPr>
        <w:t>reset</w:t>
      </w:r>
      <w:proofErr w:type="spellEnd"/>
      <w:r w:rsidR="00F644B0" w:rsidRPr="00F644B0">
        <w:rPr>
          <w:rFonts w:ascii="Arial" w:hAnsi="Arial" w:cs="Arial"/>
          <w:b/>
          <w:i/>
          <w:szCs w:val="22"/>
          <w:u w:val="single"/>
          <w:lang w:val="es-ES"/>
        </w:rPr>
        <w:t xml:space="preserve"> realice la práctica 9.2.</w:t>
      </w:r>
    </w:p>
    <w:p w:rsidR="00C31EF8" w:rsidRDefault="00C31EF8" w:rsidP="00DC6A48">
      <w:pPr>
        <w:ind w:firstLine="0"/>
        <w:rPr>
          <w:rFonts w:ascii="Arial" w:hAnsi="Arial" w:cs="Arial"/>
          <w:szCs w:val="22"/>
          <w:lang w:val="es-ES"/>
        </w:rPr>
      </w:pPr>
    </w:p>
    <w:p w:rsidR="00C31EF8" w:rsidRDefault="00C31EF8" w:rsidP="00DC6A48">
      <w:pPr>
        <w:ind w:firstLine="0"/>
        <w:rPr>
          <w:rFonts w:ascii="Arial" w:hAnsi="Arial" w:cs="Arial"/>
          <w:szCs w:val="22"/>
          <w:lang w:val="es-ES"/>
        </w:rPr>
      </w:pPr>
    </w:p>
    <w:p w:rsidR="00E44DC4" w:rsidRPr="003B4278" w:rsidRDefault="00E44DC4"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CONCEPTO DE CAJA O BLOQUE</w:t>
      </w:r>
    </w:p>
    <w:p w:rsidR="00C31EF8" w:rsidRDefault="00C31EF8" w:rsidP="00DC6A48">
      <w:pPr>
        <w:ind w:firstLine="0"/>
        <w:rPr>
          <w:rFonts w:ascii="Arial" w:hAnsi="Arial" w:cs="Arial"/>
          <w:szCs w:val="22"/>
          <w:lang w:val="es-ES"/>
        </w:rPr>
      </w:pPr>
    </w:p>
    <w:p w:rsidR="009C0769" w:rsidRDefault="009C0769" w:rsidP="00DC6A48">
      <w:pPr>
        <w:ind w:firstLine="0"/>
        <w:rPr>
          <w:rFonts w:ascii="Arial" w:hAnsi="Arial" w:cs="Arial"/>
          <w:szCs w:val="22"/>
          <w:lang w:val="es-ES"/>
        </w:rPr>
      </w:pPr>
      <w:r>
        <w:rPr>
          <w:rFonts w:ascii="Arial" w:hAnsi="Arial" w:cs="Arial"/>
          <w:szCs w:val="22"/>
          <w:lang w:val="es-ES"/>
        </w:rPr>
        <w:tab/>
        <w:t>Otra noción importante que debemos dominar antes de empezar a dar formato a nuestra web es el concepto de caja o bloque. Su dominio nos permitirá situar bien todos los elementos en la web.</w:t>
      </w:r>
    </w:p>
    <w:p w:rsidR="009C0769" w:rsidRDefault="009C0769" w:rsidP="00DC6A48">
      <w:pPr>
        <w:ind w:firstLine="0"/>
        <w:rPr>
          <w:rFonts w:ascii="Arial" w:hAnsi="Arial" w:cs="Arial"/>
          <w:szCs w:val="22"/>
          <w:lang w:val="es-ES"/>
        </w:rPr>
      </w:pPr>
    </w:p>
    <w:p w:rsidR="009C0769" w:rsidRDefault="009C0769" w:rsidP="00DC6A48">
      <w:pPr>
        <w:ind w:firstLine="0"/>
        <w:rPr>
          <w:rFonts w:ascii="Arial" w:hAnsi="Arial" w:cs="Arial"/>
          <w:szCs w:val="22"/>
          <w:lang w:val="es-ES"/>
        </w:rPr>
      </w:pPr>
      <w:r>
        <w:rPr>
          <w:rFonts w:ascii="Arial" w:hAnsi="Arial" w:cs="Arial"/>
          <w:szCs w:val="22"/>
          <w:lang w:val="es-ES"/>
        </w:rPr>
        <w:tab/>
        <w:t xml:space="preserve">Muchas etiquetas </w:t>
      </w:r>
      <w:r w:rsidRPr="008A355A">
        <w:rPr>
          <w:rFonts w:ascii="Arial" w:hAnsi="Arial" w:cs="Arial"/>
          <w:b/>
          <w:szCs w:val="22"/>
          <w:lang w:val="es-ES"/>
        </w:rPr>
        <w:t>HTML</w:t>
      </w:r>
      <w:r>
        <w:rPr>
          <w:rFonts w:ascii="Arial" w:hAnsi="Arial" w:cs="Arial"/>
          <w:szCs w:val="22"/>
          <w:lang w:val="es-ES"/>
        </w:rPr>
        <w:t xml:space="preserve"> son tratadas por los navegadores como un elemento de caja o bloque o contenedor, que con todos estos nombres nos lo podemos encontrar. </w:t>
      </w:r>
      <w:r w:rsidR="008A355A">
        <w:rPr>
          <w:rFonts w:ascii="Arial" w:hAnsi="Arial" w:cs="Arial"/>
          <w:szCs w:val="22"/>
          <w:lang w:val="es-ES"/>
        </w:rPr>
        <w:t>Está constituido por:</w:t>
      </w:r>
    </w:p>
    <w:p w:rsidR="007331C2" w:rsidRDefault="007331C2" w:rsidP="00DC6A48">
      <w:pPr>
        <w:ind w:firstLine="0"/>
        <w:rPr>
          <w:rFonts w:ascii="Arial" w:hAnsi="Arial" w:cs="Arial"/>
          <w:szCs w:val="22"/>
          <w:lang w:val="es-ES"/>
        </w:rPr>
      </w:pP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lastRenderedPageBreak/>
        <w:t>Un contenido</w:t>
      </w: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t>Un margen interior (</w:t>
      </w:r>
      <w:proofErr w:type="spellStart"/>
      <w:r>
        <w:rPr>
          <w:rFonts w:ascii="Arial" w:hAnsi="Arial" w:cs="Arial"/>
          <w:szCs w:val="22"/>
          <w:lang w:val="es-ES"/>
        </w:rPr>
        <w:t>padding</w:t>
      </w:r>
      <w:proofErr w:type="spellEnd"/>
      <w:r>
        <w:rPr>
          <w:rFonts w:ascii="Arial" w:hAnsi="Arial" w:cs="Arial"/>
          <w:szCs w:val="22"/>
          <w:lang w:val="es-ES"/>
        </w:rPr>
        <w:t>)</w:t>
      </w: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t>Un borde (</w:t>
      </w:r>
      <w:proofErr w:type="spellStart"/>
      <w:r>
        <w:rPr>
          <w:rFonts w:ascii="Arial" w:hAnsi="Arial" w:cs="Arial"/>
          <w:szCs w:val="22"/>
          <w:lang w:val="es-ES"/>
        </w:rPr>
        <w:t>border</w:t>
      </w:r>
      <w:proofErr w:type="spellEnd"/>
      <w:r>
        <w:rPr>
          <w:rFonts w:ascii="Arial" w:hAnsi="Arial" w:cs="Arial"/>
          <w:szCs w:val="22"/>
          <w:lang w:val="es-ES"/>
        </w:rPr>
        <w:t>)</w:t>
      </w:r>
    </w:p>
    <w:p w:rsidR="008A355A" w:rsidRDefault="008A355A" w:rsidP="00290974">
      <w:pPr>
        <w:pStyle w:val="Prrafodelista"/>
        <w:numPr>
          <w:ilvl w:val="0"/>
          <w:numId w:val="15"/>
        </w:numPr>
        <w:rPr>
          <w:rFonts w:ascii="Arial" w:hAnsi="Arial" w:cs="Arial"/>
          <w:szCs w:val="22"/>
          <w:lang w:val="es-ES"/>
        </w:rPr>
      </w:pPr>
      <w:r>
        <w:rPr>
          <w:rFonts w:ascii="Arial" w:hAnsi="Arial" w:cs="Arial"/>
          <w:szCs w:val="22"/>
          <w:lang w:val="es-ES"/>
        </w:rPr>
        <w:t>Un margen exterior (</w:t>
      </w:r>
      <w:proofErr w:type="spellStart"/>
      <w:r>
        <w:rPr>
          <w:rFonts w:ascii="Arial" w:hAnsi="Arial" w:cs="Arial"/>
          <w:szCs w:val="22"/>
          <w:lang w:val="es-ES"/>
        </w:rPr>
        <w:t>margin</w:t>
      </w:r>
      <w:proofErr w:type="spellEnd"/>
      <w:r>
        <w:rPr>
          <w:rFonts w:ascii="Arial" w:hAnsi="Arial" w:cs="Arial"/>
          <w:szCs w:val="22"/>
          <w:lang w:val="es-ES"/>
        </w:rPr>
        <w:t>)</w:t>
      </w:r>
    </w:p>
    <w:p w:rsidR="008A355A" w:rsidRDefault="00CC0792" w:rsidP="008A355A">
      <w:pPr>
        <w:rPr>
          <w:rFonts w:ascii="Arial" w:hAnsi="Arial" w:cs="Arial"/>
          <w:szCs w:val="22"/>
          <w:lang w:val="es-ES"/>
        </w:rPr>
      </w:pPr>
      <w:r>
        <w:rPr>
          <w:rFonts w:ascii="Arial" w:hAnsi="Arial" w:cs="Arial"/>
          <w:noProof/>
          <w:szCs w:val="22"/>
          <w:lang w:val="es-ES"/>
        </w:rPr>
        <mc:AlternateContent>
          <mc:Choice Requires="wpg">
            <w:drawing>
              <wp:anchor distT="0" distB="0" distL="114300" distR="114300" simplePos="0" relativeHeight="251717120" behindDoc="0" locked="0" layoutInCell="1" allowOverlap="1" wp14:anchorId="7B826BED" wp14:editId="5573573C">
                <wp:simplePos x="0" y="0"/>
                <wp:positionH relativeFrom="margin">
                  <wp:posOffset>1251585</wp:posOffset>
                </wp:positionH>
                <wp:positionV relativeFrom="paragraph">
                  <wp:posOffset>410210</wp:posOffset>
                </wp:positionV>
                <wp:extent cx="3590925" cy="1771650"/>
                <wp:effectExtent l="38100" t="38100" r="123825" b="114300"/>
                <wp:wrapTopAndBottom/>
                <wp:docPr id="302" name="302 Grupo"/>
                <wp:cNvGraphicFramePr/>
                <a:graphic xmlns:a="http://schemas.openxmlformats.org/drawingml/2006/main">
                  <a:graphicData uri="http://schemas.microsoft.com/office/word/2010/wordprocessingGroup">
                    <wpg:wgp>
                      <wpg:cNvGrpSpPr/>
                      <wpg:grpSpPr>
                        <a:xfrm>
                          <a:off x="0" y="0"/>
                          <a:ext cx="3590925" cy="1771650"/>
                          <a:chOff x="0" y="0"/>
                          <a:chExt cx="3590925" cy="1771650"/>
                        </a:xfrm>
                        <a:effectLst>
                          <a:outerShdw blurRad="50800" dist="38100" dir="2700000" algn="tl" rotWithShape="0">
                            <a:prstClr val="black">
                              <a:alpha val="40000"/>
                            </a:prstClr>
                          </a:outerShdw>
                        </a:effectLst>
                      </wpg:grpSpPr>
                      <wps:wsp>
                        <wps:cNvPr id="296" name="296 Rectángulo"/>
                        <wps:cNvSpPr/>
                        <wps:spPr>
                          <a:xfrm>
                            <a:off x="0" y="0"/>
                            <a:ext cx="3590925" cy="1771650"/>
                          </a:xfrm>
                          <a:prstGeom prst="rect">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txbx>
                          <w:txbxContent>
                            <w:p w:rsidR="0050552A" w:rsidRPr="000F2A57" w:rsidRDefault="0050552A" w:rsidP="000F2A57">
                              <w:pPr>
                                <w:jc w:val="left"/>
                                <w:rPr>
                                  <w:lang w:val="es-ES"/>
                                </w:rPr>
                              </w:pPr>
                              <w:proofErr w:type="spellStart"/>
                              <w:r>
                                <w:rPr>
                                  <w:lang w:val="es-ES"/>
                                </w:rPr>
                                <w:t>Margin</w:t>
                              </w:r>
                              <w:proofErr w:type="spellEnd"/>
                              <w:r>
                                <w:rPr>
                                  <w:lang w:val="es-ES"/>
                                </w:rPr>
                                <w:t>= margen externo</w:t>
                              </w:r>
                            </w:p>
                          </w:txbxContent>
                        </wps:txbx>
                        <wps:bodyPr rot="0" spcFirstLastPara="0" vertOverflow="overflow" horzOverflow="overflow" vert="horz" wrap="square" lIns="36000" tIns="45720" rIns="36000" bIns="45720" numCol="1" spcCol="0" rtlCol="0" fromWordArt="0" anchor="t" anchorCtr="0" forceAA="0" compatLnSpc="1">
                          <a:prstTxWarp prst="textNoShape">
                            <a:avLst/>
                          </a:prstTxWarp>
                          <a:noAutofit/>
                        </wps:bodyPr>
                      </wps:wsp>
                      <wpg:grpSp>
                        <wpg:cNvPr id="301" name="301 Grupo"/>
                        <wpg:cNvGrpSpPr/>
                        <wpg:grpSpPr>
                          <a:xfrm>
                            <a:off x="266700" y="247650"/>
                            <a:ext cx="3152775" cy="1381125"/>
                            <a:chOff x="0" y="0"/>
                            <a:chExt cx="3257550" cy="1552575"/>
                          </a:xfrm>
                        </wpg:grpSpPr>
                        <wps:wsp>
                          <wps:cNvPr id="297" name="297 Rectángulo"/>
                          <wps:cNvSpPr/>
                          <wps:spPr>
                            <a:xfrm>
                              <a:off x="0" y="0"/>
                              <a:ext cx="3257550" cy="1552575"/>
                            </a:xfrm>
                            <a:prstGeom prst="rect">
                              <a:avLst/>
                            </a:prstGeom>
                            <a:solidFill>
                              <a:schemeClr val="tx2">
                                <a:lumMod val="60000"/>
                                <a:lumOff val="40000"/>
                              </a:schemeClr>
                            </a:solidFill>
                            <a:ln w="6350"/>
                          </wps:spPr>
                          <wps:style>
                            <a:lnRef idx="2">
                              <a:schemeClr val="dk1"/>
                            </a:lnRef>
                            <a:fillRef idx="1">
                              <a:schemeClr val="lt1"/>
                            </a:fillRef>
                            <a:effectRef idx="0">
                              <a:schemeClr val="dk1"/>
                            </a:effectRef>
                            <a:fontRef idx="minor">
                              <a:schemeClr val="dk1"/>
                            </a:fontRef>
                          </wps:style>
                          <wps:txbx>
                            <w:txbxContent>
                              <w:p w:rsidR="0050552A" w:rsidRPr="000F2A57" w:rsidRDefault="0050552A" w:rsidP="000F2A57">
                                <w:pPr>
                                  <w:jc w:val="left"/>
                                  <w:rPr>
                                    <w:color w:val="FFFFFF" w:themeColor="background1"/>
                                    <w:lang w:val="es-ES"/>
                                  </w:rPr>
                                </w:pPr>
                                <w:proofErr w:type="spellStart"/>
                                <w:r w:rsidRPr="000F2A57">
                                  <w:rPr>
                                    <w:color w:val="FFFFFF" w:themeColor="background1"/>
                                    <w:lang w:val="es-ES"/>
                                  </w:rPr>
                                  <w:t>Border</w:t>
                                </w:r>
                                <w:proofErr w:type="spellEnd"/>
                                <w:r w:rsidRPr="000F2A57">
                                  <w:rPr>
                                    <w:color w:val="FFFFFF" w:themeColor="background1"/>
                                    <w:lang w:val="es-ES"/>
                                  </w:rPr>
                                  <w:t xml:space="preserve"> = borde</w:t>
                                </w:r>
                              </w:p>
                            </w:txbxContent>
                          </wps:txbx>
                          <wps:bodyPr rot="0" spcFirstLastPara="0" vertOverflow="overflow" horzOverflow="overflow" vert="horz" wrap="square" lIns="0" tIns="0" rIns="0" bIns="45720" numCol="1" spcCol="0" rtlCol="0" fromWordArt="0" anchor="t" anchorCtr="0" forceAA="0" compatLnSpc="1">
                            <a:prstTxWarp prst="textNoShape">
                              <a:avLst/>
                            </a:prstTxWarp>
                            <a:noAutofit/>
                          </wps:bodyPr>
                        </wps:wsp>
                        <wpg:grpSp>
                          <wpg:cNvPr id="300" name="300 Grupo"/>
                          <wpg:cNvGrpSpPr/>
                          <wpg:grpSpPr>
                            <a:xfrm>
                              <a:off x="161925" y="219075"/>
                              <a:ext cx="2914650" cy="1152525"/>
                              <a:chOff x="0" y="0"/>
                              <a:chExt cx="3286125" cy="1466850"/>
                            </a:xfrm>
                          </wpg:grpSpPr>
                          <wps:wsp>
                            <wps:cNvPr id="298" name="298 Rectángulo"/>
                            <wps:cNvSpPr/>
                            <wps:spPr>
                              <a:xfrm>
                                <a:off x="0" y="0"/>
                                <a:ext cx="3286125" cy="1466850"/>
                              </a:xfrm>
                              <a:prstGeom prst="rect">
                                <a:avLst/>
                              </a:prstGeom>
                              <a:ln w="6350"/>
                            </wps:spPr>
                            <wps:style>
                              <a:lnRef idx="2">
                                <a:schemeClr val="dk1"/>
                              </a:lnRef>
                              <a:fillRef idx="1">
                                <a:schemeClr val="lt1"/>
                              </a:fillRef>
                              <a:effectRef idx="0">
                                <a:schemeClr val="dk1"/>
                              </a:effectRef>
                              <a:fontRef idx="minor">
                                <a:schemeClr val="dk1"/>
                              </a:fontRef>
                            </wps:style>
                            <wps:txbx>
                              <w:txbxContent>
                                <w:p w:rsidR="0050552A" w:rsidRPr="000F2A57" w:rsidRDefault="0050552A" w:rsidP="000F2A57">
                                  <w:pPr>
                                    <w:jc w:val="left"/>
                                    <w:rPr>
                                      <w:lang w:val="es-ES"/>
                                    </w:rPr>
                                  </w:pPr>
                                  <w:proofErr w:type="spellStart"/>
                                  <w:r>
                                    <w:rPr>
                                      <w:lang w:val="es-ES"/>
                                    </w:rPr>
                                    <w:t>Padding</w:t>
                                  </w:r>
                                  <w:proofErr w:type="spellEnd"/>
                                  <w:r>
                                    <w:rPr>
                                      <w:lang w:val="es-ES"/>
                                    </w:rPr>
                                    <w:t xml:space="preserve"> = margen interno</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wps:wsp>
                            <wps:cNvPr id="299" name="299 Rectángulo"/>
                            <wps:cNvSpPr/>
                            <wps:spPr>
                              <a:xfrm>
                                <a:off x="619125" y="400050"/>
                                <a:ext cx="2028825" cy="752475"/>
                              </a:xfrm>
                              <a:prstGeom prst="rect">
                                <a:avLst/>
                              </a:prstGeom>
                              <a:ln w="6350"/>
                            </wps:spPr>
                            <wps:style>
                              <a:lnRef idx="2">
                                <a:schemeClr val="dk1"/>
                              </a:lnRef>
                              <a:fillRef idx="1">
                                <a:schemeClr val="lt1"/>
                              </a:fillRef>
                              <a:effectRef idx="0">
                                <a:schemeClr val="dk1"/>
                              </a:effectRef>
                              <a:fontRef idx="minor">
                                <a:schemeClr val="dk1"/>
                              </a:fontRef>
                            </wps:style>
                            <wps:txbx>
                              <w:txbxContent>
                                <w:p w:rsidR="0050552A" w:rsidRPr="000F2A57" w:rsidRDefault="0050552A" w:rsidP="000F2A57">
                                  <w:pPr>
                                    <w:rPr>
                                      <w:lang w:val="es-ES"/>
                                    </w:rPr>
                                  </w:pPr>
                                  <w:r>
                                    <w:rPr>
                                      <w:lang w:val="es-ES"/>
                                    </w:rPr>
                                    <w:t>CONTENIDO</w:t>
                                  </w:r>
                                </w:p>
                              </w:txbxContent>
                            </wps:txbx>
                            <wps:bodyPr rot="0" spcFirstLastPara="0" vertOverflow="overflow" horzOverflow="overflow" vert="horz" wrap="square" lIns="3600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302 Grupo" o:spid="_x0000_s1044" style="position:absolute;left:0;text-align:left;margin-left:98.55pt;margin-top:32.3pt;width:282.75pt;height:139.5pt;z-index:251717120;mso-position-horizontal-relative:margin;mso-width-relative:margin;mso-height-relative:margin" coordsize="35909,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">
                <v:rect id="296 Rectángulo" o:spid="_x0000_s1045" style="position:absolute;width:35909;height:17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oFVsQA&#10;AADcAAAADwAAAGRycy9kb3ducmV2LnhtbESPQUsDMRSE74L/ITzBm822hapr09Iq4h7bqgdvj81z&#10;s3TzsiSv3fXfG6HgcZiZb5jlevSdOlNMbWAD00kBirgOtuXGwMf7690DqCTIFrvAZOCHEqxX11dL&#10;LG0YeE/ngzQqQziVaMCJ9KXWqXbkMU1CT5y97xA9Spax0TbikOG+07OiWGiPLecFhz09O6qPh5M3&#10;cPqSQXaO58e4/Ry76bx6e7mvjLm9GTdPoIRG+Q9f2pU1MHtcwN+ZfAT0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aBVbEAAAA3AAAAA8AAAAAAAAAAAAAAAAAmAIAAGRycy9k&#10;b3ducmV2LnhtbFBLBQYAAAAABAAEAPUAAACJAwAAAAA=&#10;" fillcolor="#f2f2f2 [3052]" strokecolor="black [3200]" strokeweight="2pt">
                  <v:textbox inset="1mm,,1mm">
                    <w:txbxContent>
                      <w:p w:rsidR="0050552A" w:rsidRPr="000F2A57" w:rsidRDefault="0050552A" w:rsidP="000F2A57">
                        <w:pPr>
                          <w:jc w:val="left"/>
                          <w:rPr>
                            <w:lang w:val="es-ES"/>
                          </w:rPr>
                        </w:pPr>
                        <w:r>
                          <w:rPr>
                            <w:lang w:val="es-ES"/>
                          </w:rPr>
                          <w:t>Margin= margen externo</w:t>
                        </w:r>
                      </w:p>
                    </w:txbxContent>
                  </v:textbox>
                </v:rect>
                <v:group id="301 Grupo" o:spid="_x0000_s1046" style="position:absolute;left:2667;top:2476;width:31527;height:13811" coordsize="32575,1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rect id="297 Rectángulo" o:spid="_x0000_s1047" style="position:absolute;width:32575;height:1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5Pa8cA&#10;AADcAAAADwAAAGRycy9kb3ducmV2LnhtbESPQWvCQBSE70L/w/KE3nSjh9imrqEERCm1WhsovT2y&#10;r0lo9m3IbmP8964geBxm5htmmQ6mET11rrasYDaNQBAXVtdcKsi/1pMnEM4ja2wsk4IzOUhXD6Ml&#10;Jtqe+JP6oy9FgLBLUEHlfZtI6YqKDLqpbYmD92s7gz7IrpS6w1OAm0bOoyiWBmsOCxW2lFVU/B3/&#10;jYIsj+Ndu9987N8Pu++D/Im2b32u1ON4eH0B4Wnw9/CtvdUK5s8LuJ4JR0C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T2vHAAAA3AAAAA8AAAAAAAAAAAAAAAAAmAIAAGRy&#10;cy9kb3ducmV2LnhtbFBLBQYAAAAABAAEAPUAAACMAwAAAAA=&#10;" fillcolor="#548dd4 [1951]" strokecolor="black [3200]" strokeweight=".5pt">
                    <v:textbox inset="0,0,0">
                      <w:txbxContent>
                        <w:p w:rsidR="0050552A" w:rsidRPr="000F2A57" w:rsidRDefault="0050552A" w:rsidP="000F2A57">
                          <w:pPr>
                            <w:jc w:val="left"/>
                            <w:rPr>
                              <w:color w:val="FFFFFF" w:themeColor="background1"/>
                              <w:lang w:val="es-ES"/>
                            </w:rPr>
                          </w:pPr>
                          <w:r w:rsidRPr="000F2A57">
                            <w:rPr>
                              <w:color w:val="FFFFFF" w:themeColor="background1"/>
                              <w:lang w:val="es-ES"/>
                            </w:rPr>
                            <w:t>Border = borde</w:t>
                          </w:r>
                        </w:p>
                      </w:txbxContent>
                    </v:textbox>
                  </v:rect>
                  <v:group id="300 Grupo" o:spid="_x0000_s1048" style="position:absolute;left:1619;top:2190;width:29146;height:11526" coordsize="32861,146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rect id="298 Rectángulo" o:spid="_x0000_s1049" style="position:absolute;width:32861;height:146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Zf/cEA&#10;AADcAAAADwAAAGRycy9kb3ducmV2LnhtbERPzYrCMBC+L/gOYRa8rWkLilZjEVHQk6v1AYZmtu1u&#10;MylNrNWnN4cFjx/f/yobTCN66lxtWUE8iUAQF1bXXCq45vuvOQjnkTU2lknBgxxk69HHClNt73ym&#10;/uJLEULYpaig8r5NpXRFRQbdxLbEgfuxnUEfYFdK3eE9hJtGJlE0kwZrDg0VtrStqPi73IyCaXM8&#10;J9F0E8tin5+cff5+7/pcqfHnsFmC8DT4t/jffdAKkkVYG86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WX/3BAAAA3AAAAA8AAAAAAAAAAAAAAAAAmAIAAGRycy9kb3du&#10;cmV2LnhtbFBLBQYAAAAABAAEAPUAAACGAwAAAAA=&#10;" fillcolor="white [3201]" strokecolor="black [3200]" strokeweight=".5pt">
                      <v:textbox inset="1mm">
                        <w:txbxContent>
                          <w:p w:rsidR="0050552A" w:rsidRPr="000F2A57" w:rsidRDefault="0050552A" w:rsidP="000F2A57">
                            <w:pPr>
                              <w:jc w:val="left"/>
                              <w:rPr>
                                <w:lang w:val="es-ES"/>
                              </w:rPr>
                            </w:pPr>
                            <w:r>
                              <w:rPr>
                                <w:lang w:val="es-ES"/>
                              </w:rPr>
                              <w:t>Padding = margen interno</w:t>
                            </w:r>
                          </w:p>
                        </w:txbxContent>
                      </v:textbox>
                    </v:rect>
                    <v:rect id="299 Rectángulo" o:spid="_x0000_s1050" style="position:absolute;left:6191;top:4000;width:20288;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l8TsYA&#10;AADcAAAADwAAAGRycy9kb3ducmV2LnhtbESPQWvCQBSE70L/w/IKXkQ38dA2MRspolCQHowFr4/s&#10;Mwlm34bsNon99W6h0OMwM98w2XYyrRiod41lBfEqAkFcWt1wpeDrfFi+gXAeWWNrmRTcycE2f5pl&#10;mGo78omGwlciQNilqKD2vkuldGVNBt3KdsTBu9reoA+yr6TucQxw08p1FL1Igw2HhRo72tVU3opv&#10;o2B/KS7n4XSMF+3rT2dx/PS7OFFq/jy9b0B4mvx/+K/9oRWskwR+z4QjIP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l8TsYAAADcAAAADwAAAAAAAAAAAAAAAACYAgAAZHJz&#10;L2Rvd25yZXYueG1sUEsFBgAAAAAEAAQA9QAAAIsDAAAAAA==&#10;" fillcolor="white [3201]" strokecolor="black [3200]" strokeweight=".5pt">
                      <v:textbox inset="1mm">
                        <w:txbxContent>
                          <w:p w:rsidR="0050552A" w:rsidRPr="000F2A57" w:rsidRDefault="0050552A" w:rsidP="000F2A57">
                            <w:pPr>
                              <w:rPr>
                                <w:lang w:val="es-ES"/>
                              </w:rPr>
                            </w:pPr>
                            <w:r>
                              <w:rPr>
                                <w:lang w:val="es-ES"/>
                              </w:rPr>
                              <w:t>CONTENIDO</w:t>
                            </w:r>
                          </w:p>
                        </w:txbxContent>
                      </v:textbox>
                    </v:rect>
                  </v:group>
                </v:group>
                <w10:wrap type="topAndBottom" anchorx="margin"/>
              </v:group>
            </w:pict>
          </mc:Fallback>
        </mc:AlternateContent>
      </w:r>
    </w:p>
    <w:p w:rsidR="008A355A" w:rsidRPr="008A355A" w:rsidRDefault="008A355A" w:rsidP="008A355A">
      <w:pPr>
        <w:rPr>
          <w:rFonts w:ascii="Arial" w:hAnsi="Arial" w:cs="Arial"/>
          <w:szCs w:val="22"/>
          <w:lang w:val="es-ES"/>
        </w:rPr>
      </w:pPr>
      <w:r>
        <w:rPr>
          <w:rFonts w:ascii="Arial" w:hAnsi="Arial" w:cs="Arial"/>
          <w:szCs w:val="22"/>
          <w:lang w:val="es-ES"/>
        </w:rPr>
        <w:t>Gráficamente:</w:t>
      </w:r>
    </w:p>
    <w:p w:rsidR="0094221B" w:rsidRDefault="00CC0792" w:rsidP="00DC6A48">
      <w:pPr>
        <w:ind w:firstLine="0"/>
        <w:rPr>
          <w:rFonts w:ascii="Arial" w:hAnsi="Arial" w:cs="Arial"/>
          <w:szCs w:val="22"/>
          <w:lang w:val="es-ES"/>
        </w:rPr>
      </w:pPr>
      <w:r>
        <w:rPr>
          <w:rFonts w:ascii="Arial" w:hAnsi="Arial" w:cs="Arial"/>
          <w:szCs w:val="22"/>
          <w:lang w:val="es-ES"/>
        </w:rPr>
        <w:tab/>
        <w:t xml:space="preserve">Comprendidos los componentes de una caja o contenedor hay que tener en cuenta que a la anchura </w:t>
      </w:r>
      <w:r w:rsidR="0094221B">
        <w:rPr>
          <w:rFonts w:ascii="Arial" w:hAnsi="Arial" w:cs="Arial"/>
          <w:szCs w:val="22"/>
          <w:lang w:val="es-ES"/>
        </w:rPr>
        <w:t>y/o altura del contenido hay que sumar la anchura del borde y los márgenes para así obtener las medidas finales del contenedor.</w:t>
      </w:r>
    </w:p>
    <w:p w:rsidR="0094221B" w:rsidRDefault="0094221B" w:rsidP="00DC6A48">
      <w:pPr>
        <w:ind w:firstLine="0"/>
        <w:rPr>
          <w:rFonts w:ascii="Arial" w:hAnsi="Arial" w:cs="Arial"/>
          <w:szCs w:val="22"/>
          <w:lang w:val="es-ES"/>
        </w:rPr>
      </w:pPr>
    </w:p>
    <w:p w:rsidR="0094221B" w:rsidRDefault="0094221B" w:rsidP="00DC6A48">
      <w:pPr>
        <w:ind w:firstLine="0"/>
        <w:rPr>
          <w:rFonts w:ascii="Arial" w:hAnsi="Arial" w:cs="Arial"/>
          <w:szCs w:val="22"/>
          <w:lang w:val="es-ES"/>
        </w:rPr>
      </w:pPr>
      <w:r>
        <w:rPr>
          <w:rFonts w:ascii="Arial" w:hAnsi="Arial" w:cs="Arial"/>
          <w:szCs w:val="22"/>
          <w:lang w:val="es-ES"/>
        </w:rPr>
        <w:tab/>
        <w:t>Visto con un ejemplo: si tenemos una caja con una anchura del contenido de 200px, un margen interior de 20px, una anchura de borde de 10px y un margen exterior de 20px, la anchura final de todo el contenedor es de 300px (De izquierda a derecha: 20px+10px+20px+200px+20px+10px+20px = 300px).</w:t>
      </w:r>
    </w:p>
    <w:p w:rsidR="0094221B" w:rsidRDefault="0094221B" w:rsidP="00DC6A48">
      <w:pPr>
        <w:ind w:firstLine="0"/>
        <w:rPr>
          <w:rFonts w:ascii="Arial" w:hAnsi="Arial" w:cs="Arial"/>
          <w:szCs w:val="22"/>
          <w:lang w:val="es-ES"/>
        </w:rPr>
      </w:pPr>
    </w:p>
    <w:p w:rsidR="00CC0792" w:rsidRDefault="00CC0792" w:rsidP="00DC6A48">
      <w:pPr>
        <w:ind w:firstLine="0"/>
        <w:rPr>
          <w:rFonts w:ascii="Arial" w:hAnsi="Arial" w:cs="Arial"/>
          <w:szCs w:val="22"/>
          <w:lang w:val="es-ES"/>
        </w:rPr>
      </w:pPr>
      <w:r>
        <w:rPr>
          <w:rFonts w:ascii="Arial" w:hAnsi="Arial" w:cs="Arial"/>
          <w:szCs w:val="22"/>
          <w:lang w:val="es-ES"/>
        </w:rPr>
        <w:t xml:space="preserve">Las hojas de estilo </w:t>
      </w:r>
      <w:r w:rsidRPr="0094221B">
        <w:rPr>
          <w:rFonts w:ascii="Arial" w:hAnsi="Arial" w:cs="Arial"/>
          <w:b/>
          <w:szCs w:val="22"/>
          <w:lang w:val="es-ES"/>
        </w:rPr>
        <w:t>CSS</w:t>
      </w:r>
      <w:r>
        <w:rPr>
          <w:rFonts w:ascii="Arial" w:hAnsi="Arial" w:cs="Arial"/>
          <w:szCs w:val="22"/>
          <w:lang w:val="es-ES"/>
        </w:rPr>
        <w:t xml:space="preserve"> </w:t>
      </w:r>
      <w:r w:rsidR="0094221B">
        <w:rPr>
          <w:rFonts w:ascii="Arial" w:hAnsi="Arial" w:cs="Arial"/>
          <w:szCs w:val="22"/>
          <w:lang w:val="es-ES"/>
        </w:rPr>
        <w:t>proporcionan</w:t>
      </w:r>
      <w:r>
        <w:rPr>
          <w:rFonts w:ascii="Arial" w:hAnsi="Arial" w:cs="Arial"/>
          <w:szCs w:val="22"/>
          <w:lang w:val="es-ES"/>
        </w:rPr>
        <w:t xml:space="preserve"> al diseñador un control total sobre l</w:t>
      </w:r>
      <w:r w:rsidR="0094221B">
        <w:rPr>
          <w:rFonts w:ascii="Arial" w:hAnsi="Arial" w:cs="Arial"/>
          <w:szCs w:val="22"/>
          <w:lang w:val="es-ES"/>
        </w:rPr>
        <w:t>a altura y anchura del contenido, l</w:t>
      </w:r>
      <w:r>
        <w:rPr>
          <w:rFonts w:ascii="Arial" w:hAnsi="Arial" w:cs="Arial"/>
          <w:szCs w:val="22"/>
          <w:lang w:val="es-ES"/>
        </w:rPr>
        <w:t>os márgenes</w:t>
      </w:r>
      <w:r w:rsidR="0094221B">
        <w:rPr>
          <w:rFonts w:ascii="Arial" w:hAnsi="Arial" w:cs="Arial"/>
          <w:szCs w:val="22"/>
          <w:lang w:val="es-ES"/>
        </w:rPr>
        <w:t xml:space="preserve"> internos y externos y los bordes </w:t>
      </w:r>
      <w:r w:rsidR="00D744DD">
        <w:rPr>
          <w:rFonts w:ascii="Arial" w:hAnsi="Arial" w:cs="Arial"/>
          <w:szCs w:val="22"/>
          <w:lang w:val="es-ES"/>
        </w:rPr>
        <w:t xml:space="preserve">de un contenedor </w:t>
      </w:r>
      <w:r w:rsidR="0094221B">
        <w:rPr>
          <w:rFonts w:ascii="Arial" w:hAnsi="Arial" w:cs="Arial"/>
          <w:szCs w:val="22"/>
          <w:lang w:val="es-ES"/>
        </w:rPr>
        <w:t>como vamos a ir viendo.</w:t>
      </w:r>
    </w:p>
    <w:p w:rsidR="00D744DD" w:rsidRDefault="00D744DD" w:rsidP="00DC6A48">
      <w:pPr>
        <w:ind w:firstLine="0"/>
        <w:rPr>
          <w:rFonts w:ascii="Arial" w:hAnsi="Arial" w:cs="Arial"/>
          <w:szCs w:val="22"/>
          <w:lang w:val="es-ES"/>
        </w:rPr>
      </w:pPr>
    </w:p>
    <w:p w:rsidR="00D744DD" w:rsidRDefault="00D744DD" w:rsidP="00DC6A48">
      <w:pPr>
        <w:ind w:firstLine="0"/>
        <w:rPr>
          <w:rFonts w:ascii="Arial" w:hAnsi="Arial" w:cs="Arial"/>
          <w:szCs w:val="22"/>
          <w:lang w:val="es-ES"/>
        </w:rPr>
      </w:pPr>
    </w:p>
    <w:p w:rsidR="00D744DD"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PROPIEDADES DE ANCHURA Y ALTURA</w:t>
      </w:r>
    </w:p>
    <w:p w:rsidR="0094221B" w:rsidRDefault="0094221B" w:rsidP="00DC6A48">
      <w:pPr>
        <w:ind w:firstLine="0"/>
        <w:rPr>
          <w:rFonts w:ascii="Arial" w:hAnsi="Arial" w:cs="Arial"/>
          <w:szCs w:val="22"/>
          <w:lang w:val="es-ES"/>
        </w:rPr>
      </w:pPr>
    </w:p>
    <w:p w:rsidR="00D744DD" w:rsidRDefault="00D744DD" w:rsidP="00DC6A48">
      <w:pPr>
        <w:ind w:firstLine="0"/>
        <w:rPr>
          <w:rFonts w:ascii="Arial" w:hAnsi="Arial" w:cs="Arial"/>
          <w:szCs w:val="22"/>
          <w:lang w:val="es-ES"/>
        </w:rPr>
      </w:pPr>
      <w:r>
        <w:rPr>
          <w:rFonts w:ascii="Arial" w:hAnsi="Arial" w:cs="Arial"/>
          <w:szCs w:val="22"/>
          <w:lang w:val="es-ES"/>
        </w:rPr>
        <w:tab/>
        <w:t xml:space="preserve">Ha llegado el momento de ir dando formato a nuestra página web de prueba </w:t>
      </w:r>
      <w:r w:rsidR="00F644B0">
        <w:rPr>
          <w:rFonts w:ascii="Arial" w:hAnsi="Arial" w:cs="Arial"/>
          <w:szCs w:val="22"/>
          <w:lang w:val="es-ES"/>
        </w:rPr>
        <w:t xml:space="preserve">empezando desde cero. </w:t>
      </w:r>
    </w:p>
    <w:p w:rsidR="00F644B0" w:rsidRDefault="00F644B0" w:rsidP="00A47E92">
      <w:pPr>
        <w:ind w:firstLine="0"/>
        <w:rPr>
          <w:rFonts w:ascii="Arial" w:hAnsi="Arial" w:cs="Arial"/>
          <w:szCs w:val="22"/>
          <w:lang w:val="es-ES"/>
        </w:rPr>
      </w:pPr>
    </w:p>
    <w:p w:rsidR="00A47E92" w:rsidRDefault="00D744DD" w:rsidP="00A47E92">
      <w:pPr>
        <w:ind w:firstLine="0"/>
        <w:rPr>
          <w:rFonts w:ascii="Arial" w:hAnsi="Arial" w:cs="Arial"/>
          <w:szCs w:val="22"/>
          <w:lang w:val="es-ES"/>
        </w:rPr>
      </w:pPr>
      <w:r>
        <w:rPr>
          <w:rFonts w:ascii="Arial" w:hAnsi="Arial" w:cs="Arial"/>
          <w:szCs w:val="22"/>
          <w:lang w:val="es-ES"/>
        </w:rPr>
        <w:tab/>
        <w:t xml:space="preserve">Las propiedades </w:t>
      </w:r>
      <w:proofErr w:type="spellStart"/>
      <w:r w:rsidRPr="00A47E92">
        <w:rPr>
          <w:rFonts w:ascii="Arial" w:hAnsi="Arial" w:cs="Arial"/>
          <w:b/>
          <w:szCs w:val="22"/>
          <w:lang w:val="es-ES"/>
        </w:rPr>
        <w:t>width</w:t>
      </w:r>
      <w:proofErr w:type="spellEnd"/>
      <w:r>
        <w:rPr>
          <w:rFonts w:ascii="Arial" w:hAnsi="Arial" w:cs="Arial"/>
          <w:szCs w:val="22"/>
          <w:lang w:val="es-ES"/>
        </w:rPr>
        <w:t xml:space="preserve"> y </w:t>
      </w:r>
      <w:proofErr w:type="spellStart"/>
      <w:r w:rsidRPr="00A47E92">
        <w:rPr>
          <w:rFonts w:ascii="Arial" w:hAnsi="Arial" w:cs="Arial"/>
          <w:b/>
          <w:szCs w:val="22"/>
          <w:lang w:val="es-ES"/>
        </w:rPr>
        <w:t>height</w:t>
      </w:r>
      <w:proofErr w:type="spellEnd"/>
      <w:r>
        <w:rPr>
          <w:rFonts w:ascii="Arial" w:hAnsi="Arial" w:cs="Arial"/>
          <w:szCs w:val="22"/>
          <w:lang w:val="es-ES"/>
        </w:rPr>
        <w:t xml:space="preserve"> fijan respectivamente la anchura y la altura de</w:t>
      </w:r>
      <w:r w:rsidR="00A47E92">
        <w:rPr>
          <w:rFonts w:ascii="Arial" w:hAnsi="Arial" w:cs="Arial"/>
          <w:szCs w:val="22"/>
          <w:lang w:val="es-ES"/>
        </w:rPr>
        <w:t xml:space="preserve">l contenido de </w:t>
      </w:r>
      <w:r>
        <w:rPr>
          <w:rFonts w:ascii="Arial" w:hAnsi="Arial" w:cs="Arial"/>
          <w:szCs w:val="22"/>
          <w:lang w:val="es-ES"/>
        </w:rPr>
        <w:t>un elemento caja</w:t>
      </w:r>
      <w:r w:rsidR="00A47E92">
        <w:rPr>
          <w:rFonts w:ascii="Arial" w:hAnsi="Arial" w:cs="Arial"/>
          <w:szCs w:val="22"/>
          <w:lang w:val="es-ES"/>
        </w:rPr>
        <w:t xml:space="preserve"> sin márgenes ni bordes</w:t>
      </w:r>
      <w:r>
        <w:rPr>
          <w:rFonts w:ascii="Arial" w:hAnsi="Arial" w:cs="Arial"/>
          <w:szCs w:val="22"/>
          <w:lang w:val="es-ES"/>
        </w:rPr>
        <w:t>.</w:t>
      </w:r>
      <w:r w:rsidR="00A47E92">
        <w:rPr>
          <w:rFonts w:ascii="Arial" w:hAnsi="Arial" w:cs="Arial"/>
          <w:szCs w:val="22"/>
          <w:lang w:val="es-ES"/>
        </w:rPr>
        <w:t xml:space="preserve"> </w:t>
      </w:r>
      <w:r w:rsidR="00A47E92" w:rsidRPr="0010709A">
        <w:rPr>
          <w:rFonts w:ascii="Arial" w:hAnsi="Arial" w:cs="Arial"/>
          <w:szCs w:val="22"/>
          <w:lang w:val="es-ES"/>
        </w:rPr>
        <w:t>Su sintaxis es:</w:t>
      </w:r>
    </w:p>
    <w:p w:rsidR="00A47E92" w:rsidRDefault="00A47E92" w:rsidP="00A47E92">
      <w:pPr>
        <w:ind w:firstLine="0"/>
        <w:rPr>
          <w:rFonts w:ascii="Arial" w:hAnsi="Arial" w:cs="Arial"/>
          <w:szCs w:val="22"/>
          <w:lang w:val="es-ES"/>
        </w:rPr>
      </w:pPr>
    </w:p>
    <w:p w:rsidR="00A47E92" w:rsidRPr="00A47E92" w:rsidRDefault="00A47E92" w:rsidP="00A47E92">
      <w:pPr>
        <w:ind w:firstLine="0"/>
        <w:jc w:val="center"/>
        <w:rPr>
          <w:rFonts w:ascii="Arial" w:hAnsi="Arial" w:cs="Arial"/>
          <w:b/>
          <w:szCs w:val="22"/>
          <w:lang w:val="es-ES"/>
        </w:rPr>
      </w:pPr>
      <w:proofErr w:type="spellStart"/>
      <w:r>
        <w:rPr>
          <w:rFonts w:ascii="Arial" w:hAnsi="Arial" w:cs="Arial"/>
          <w:b/>
          <w:szCs w:val="22"/>
          <w:lang w:val="es-ES"/>
        </w:rPr>
        <w:t>w</w:t>
      </w:r>
      <w:r w:rsidRPr="00A47E92">
        <w:rPr>
          <w:rFonts w:ascii="Arial" w:hAnsi="Arial" w:cs="Arial"/>
          <w:b/>
          <w:szCs w:val="22"/>
          <w:lang w:val="es-ES"/>
        </w:rPr>
        <w:t>idth</w:t>
      </w:r>
      <w:proofErr w:type="spellEnd"/>
      <w:r w:rsidRPr="00A47E92">
        <w:rPr>
          <w:rFonts w:ascii="Arial" w:hAnsi="Arial" w:cs="Arial"/>
          <w:b/>
          <w:szCs w:val="22"/>
          <w:lang w:val="es-ES"/>
        </w:rPr>
        <w:t>: auto / valor / porcentaje</w:t>
      </w:r>
      <w:r w:rsidR="00212237">
        <w:rPr>
          <w:rFonts w:ascii="Arial" w:hAnsi="Arial" w:cs="Arial"/>
          <w:b/>
          <w:szCs w:val="22"/>
          <w:lang w:val="es-ES"/>
        </w:rPr>
        <w:t>;</w:t>
      </w:r>
    </w:p>
    <w:p w:rsidR="00A47E92" w:rsidRDefault="00A47E92" w:rsidP="00A47E92">
      <w:pPr>
        <w:ind w:firstLine="0"/>
        <w:rPr>
          <w:rFonts w:ascii="Arial" w:hAnsi="Arial" w:cs="Arial"/>
          <w:szCs w:val="22"/>
          <w:lang w:val="es-ES"/>
        </w:rPr>
      </w:pPr>
    </w:p>
    <w:p w:rsidR="00A47E92" w:rsidRDefault="00A47E92" w:rsidP="00A47E92">
      <w:pPr>
        <w:ind w:firstLine="0"/>
        <w:rPr>
          <w:rFonts w:ascii="Arial" w:hAnsi="Arial" w:cs="Arial"/>
          <w:szCs w:val="22"/>
          <w:lang w:val="es-ES"/>
        </w:rPr>
      </w:pPr>
      <w:r>
        <w:rPr>
          <w:rFonts w:ascii="Arial" w:hAnsi="Arial" w:cs="Arial"/>
          <w:szCs w:val="22"/>
          <w:lang w:val="es-ES"/>
        </w:rPr>
        <w:t>y</w:t>
      </w:r>
    </w:p>
    <w:p w:rsidR="00A47E92" w:rsidRDefault="00A47E92" w:rsidP="00A47E92">
      <w:pPr>
        <w:ind w:firstLine="0"/>
        <w:rPr>
          <w:rFonts w:ascii="Arial" w:hAnsi="Arial" w:cs="Arial"/>
          <w:szCs w:val="22"/>
          <w:lang w:val="es-ES"/>
        </w:rPr>
      </w:pPr>
    </w:p>
    <w:p w:rsidR="00A47E92" w:rsidRPr="00A47E92" w:rsidRDefault="00A47E92" w:rsidP="00A47E92">
      <w:pPr>
        <w:ind w:firstLine="0"/>
        <w:jc w:val="center"/>
        <w:rPr>
          <w:rFonts w:ascii="Arial" w:hAnsi="Arial" w:cs="Arial"/>
          <w:b/>
          <w:szCs w:val="22"/>
          <w:lang w:val="es-ES"/>
        </w:rPr>
      </w:pPr>
      <w:proofErr w:type="spellStart"/>
      <w:r>
        <w:rPr>
          <w:rFonts w:ascii="Arial" w:hAnsi="Arial" w:cs="Arial"/>
          <w:b/>
          <w:szCs w:val="22"/>
          <w:lang w:val="es-ES"/>
        </w:rPr>
        <w:t>h</w:t>
      </w:r>
      <w:r w:rsidRPr="00A47E92">
        <w:rPr>
          <w:rFonts w:ascii="Arial" w:hAnsi="Arial" w:cs="Arial"/>
          <w:b/>
          <w:szCs w:val="22"/>
          <w:lang w:val="es-ES"/>
        </w:rPr>
        <w:t>eight</w:t>
      </w:r>
      <w:proofErr w:type="spellEnd"/>
      <w:r w:rsidRPr="00A47E92">
        <w:rPr>
          <w:rFonts w:ascii="Arial" w:hAnsi="Arial" w:cs="Arial"/>
          <w:b/>
          <w:szCs w:val="22"/>
          <w:lang w:val="es-ES"/>
        </w:rPr>
        <w:t>: auto /valor /</w:t>
      </w:r>
      <w:r>
        <w:rPr>
          <w:rFonts w:ascii="Arial" w:hAnsi="Arial" w:cs="Arial"/>
          <w:b/>
          <w:szCs w:val="22"/>
          <w:lang w:val="es-ES"/>
        </w:rPr>
        <w:t xml:space="preserve"> </w:t>
      </w:r>
      <w:r w:rsidRPr="00A47E92">
        <w:rPr>
          <w:rFonts w:ascii="Arial" w:hAnsi="Arial" w:cs="Arial"/>
          <w:b/>
          <w:szCs w:val="22"/>
          <w:lang w:val="es-ES"/>
        </w:rPr>
        <w:t>porcentaje</w:t>
      </w:r>
      <w:r w:rsidR="00212237">
        <w:rPr>
          <w:rFonts w:ascii="Arial" w:hAnsi="Arial" w:cs="Arial"/>
          <w:b/>
          <w:szCs w:val="22"/>
          <w:lang w:val="es-ES"/>
        </w:rPr>
        <w:t>;</w:t>
      </w:r>
    </w:p>
    <w:p w:rsidR="00A47E92" w:rsidRPr="003460BD" w:rsidRDefault="00A47E92" w:rsidP="00A47E92">
      <w:pPr>
        <w:ind w:firstLine="0"/>
        <w:rPr>
          <w:rFonts w:ascii="Arial" w:hAnsi="Arial" w:cs="Arial"/>
          <w:szCs w:val="22"/>
          <w:lang w:val="es-ES"/>
        </w:rPr>
      </w:pPr>
    </w:p>
    <w:p w:rsidR="00A47E92" w:rsidRPr="0010709A" w:rsidRDefault="00A47E92" w:rsidP="00A47E92">
      <w:pPr>
        <w:ind w:firstLine="0"/>
        <w:rPr>
          <w:rFonts w:ascii="Arial" w:hAnsi="Arial" w:cs="Arial"/>
          <w:szCs w:val="22"/>
          <w:lang w:val="es-ES"/>
        </w:rPr>
      </w:pPr>
      <w:r w:rsidRPr="00703073">
        <w:rPr>
          <w:rFonts w:ascii="Arial" w:hAnsi="Arial" w:cs="Arial"/>
          <w:szCs w:val="22"/>
          <w:lang w:val="es-ES"/>
        </w:rPr>
        <w:tab/>
      </w:r>
      <w:r w:rsidRPr="0010709A">
        <w:rPr>
          <w:rFonts w:ascii="Arial" w:hAnsi="Arial" w:cs="Arial"/>
          <w:szCs w:val="22"/>
          <w:lang w:val="es-ES"/>
        </w:rPr>
        <w:t>A tener en cuenta:</w:t>
      </w:r>
    </w:p>
    <w:p w:rsidR="00A47E92" w:rsidRDefault="00A47E9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auto</w:t>
      </w:r>
      <w:r>
        <w:rPr>
          <w:rFonts w:ascii="Arial" w:hAnsi="Arial" w:cs="Arial"/>
          <w:szCs w:val="22"/>
          <w:lang w:val="es-ES"/>
        </w:rPr>
        <w:t xml:space="preserve"> ajusta automáticamente la dimensión del contenido.</w:t>
      </w:r>
    </w:p>
    <w:p w:rsidR="00A47E92" w:rsidRDefault="00A47E9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valor de longitud especifica un valor fijo.</w:t>
      </w:r>
    </w:p>
    <w:p w:rsidR="00A47E92" w:rsidRDefault="00A47E9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porcentaje especifica un valor relativo.</w:t>
      </w:r>
    </w:p>
    <w:p w:rsidR="00A47E92" w:rsidRDefault="00A47E92" w:rsidP="00A47E92">
      <w:pPr>
        <w:rPr>
          <w:rFonts w:ascii="Arial" w:hAnsi="Arial" w:cs="Arial"/>
          <w:szCs w:val="22"/>
          <w:lang w:val="es-ES"/>
        </w:rPr>
      </w:pPr>
    </w:p>
    <w:p w:rsidR="00A47E92" w:rsidRDefault="000F22A1" w:rsidP="00A47E92">
      <w:pPr>
        <w:rPr>
          <w:rFonts w:ascii="Arial" w:hAnsi="Arial" w:cs="Arial"/>
          <w:szCs w:val="22"/>
          <w:lang w:val="es-ES"/>
        </w:rPr>
      </w:pPr>
      <w:r w:rsidRPr="000F22A1">
        <w:rPr>
          <w:rFonts w:ascii="Arial" w:hAnsi="Arial" w:cs="Arial"/>
          <w:b/>
          <w:i/>
          <w:szCs w:val="22"/>
          <w:u w:val="single"/>
          <w:lang w:val="es-ES"/>
        </w:rPr>
        <w:t>Veámoslo en la práctica r</w:t>
      </w:r>
      <w:r w:rsidRPr="00F644B0">
        <w:rPr>
          <w:rFonts w:ascii="Arial" w:hAnsi="Arial" w:cs="Arial"/>
          <w:b/>
          <w:i/>
          <w:szCs w:val="22"/>
          <w:u w:val="single"/>
          <w:lang w:val="es-ES"/>
        </w:rPr>
        <w:t>ealizando la práctica 9.3.</w:t>
      </w:r>
    </w:p>
    <w:p w:rsidR="007E36E7" w:rsidRDefault="007E36E7" w:rsidP="00A47E92">
      <w:pPr>
        <w:rPr>
          <w:rFonts w:ascii="Arial" w:hAnsi="Arial" w:cs="Arial"/>
          <w:szCs w:val="22"/>
          <w:lang w:val="es-ES"/>
        </w:rPr>
      </w:pPr>
    </w:p>
    <w:p w:rsidR="00251834"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MÁRGENES EXTERNOS</w:t>
      </w:r>
    </w:p>
    <w:p w:rsidR="00B56D8E" w:rsidRDefault="00B56D8E" w:rsidP="00251834">
      <w:pPr>
        <w:ind w:firstLine="0"/>
        <w:rPr>
          <w:rFonts w:ascii="Arial" w:hAnsi="Arial" w:cs="Arial"/>
          <w:szCs w:val="22"/>
          <w:lang w:val="es-ES"/>
        </w:rPr>
      </w:pPr>
    </w:p>
    <w:p w:rsidR="00B56D8E" w:rsidRDefault="00B56D8E" w:rsidP="00251834">
      <w:pPr>
        <w:ind w:firstLine="0"/>
        <w:rPr>
          <w:rFonts w:ascii="Arial" w:hAnsi="Arial" w:cs="Arial"/>
          <w:szCs w:val="22"/>
          <w:lang w:val="es-ES"/>
        </w:rPr>
      </w:pPr>
      <w:r>
        <w:rPr>
          <w:rFonts w:ascii="Arial" w:hAnsi="Arial" w:cs="Arial"/>
          <w:szCs w:val="22"/>
          <w:lang w:val="es-ES"/>
        </w:rPr>
        <w:tab/>
        <w:t xml:space="preserve">La propiedad </w:t>
      </w:r>
      <w:proofErr w:type="spellStart"/>
      <w:r w:rsidRPr="00B56D8E">
        <w:rPr>
          <w:rFonts w:ascii="Arial" w:hAnsi="Arial" w:cs="Arial"/>
          <w:b/>
          <w:szCs w:val="22"/>
          <w:lang w:val="es-ES"/>
        </w:rPr>
        <w:t>margin</w:t>
      </w:r>
      <w:proofErr w:type="spellEnd"/>
      <w:r>
        <w:rPr>
          <w:rFonts w:ascii="Arial" w:hAnsi="Arial" w:cs="Arial"/>
          <w:szCs w:val="22"/>
          <w:lang w:val="es-ES"/>
        </w:rPr>
        <w:t xml:space="preserve"> permite definir el margen exterior del elemento caja. Su sintaxis es:</w:t>
      </w:r>
    </w:p>
    <w:p w:rsidR="00B56D8E" w:rsidRDefault="00B56D8E" w:rsidP="00251834">
      <w:pPr>
        <w:ind w:firstLine="0"/>
        <w:rPr>
          <w:rFonts w:ascii="Arial" w:hAnsi="Arial" w:cs="Arial"/>
          <w:szCs w:val="22"/>
          <w:lang w:val="es-ES"/>
        </w:rPr>
      </w:pPr>
    </w:p>
    <w:p w:rsidR="00B56D8E" w:rsidRPr="00B56D8E" w:rsidRDefault="00B56D8E" w:rsidP="00251834">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m</w:t>
      </w:r>
      <w:r w:rsidRPr="00B56D8E">
        <w:rPr>
          <w:rFonts w:ascii="Arial" w:hAnsi="Arial" w:cs="Arial"/>
          <w:b/>
          <w:szCs w:val="22"/>
          <w:lang w:val="es-ES"/>
        </w:rPr>
        <w:t>argin</w:t>
      </w:r>
      <w:proofErr w:type="spellEnd"/>
      <w:r w:rsidRPr="00B56D8E">
        <w:rPr>
          <w:rFonts w:ascii="Arial" w:hAnsi="Arial" w:cs="Arial"/>
          <w:b/>
          <w:szCs w:val="22"/>
          <w:lang w:val="es-ES"/>
        </w:rPr>
        <w:t>: auto / valor / porcentaje</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B56D8E" w:rsidRPr="00B56D8E" w:rsidRDefault="00B56D8E" w:rsidP="00251834">
      <w:pPr>
        <w:ind w:firstLine="0"/>
        <w:rPr>
          <w:rFonts w:ascii="Arial" w:hAnsi="Arial" w:cs="Arial"/>
          <w:b/>
          <w:szCs w:val="22"/>
          <w:lang w:val="es-ES"/>
        </w:rPr>
      </w:pPr>
    </w:p>
    <w:p w:rsidR="00B56D8E" w:rsidRPr="00B56D8E" w:rsidRDefault="00B56D8E" w:rsidP="00251834">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m</w:t>
      </w:r>
      <w:r w:rsidRPr="00B56D8E">
        <w:rPr>
          <w:rFonts w:ascii="Arial" w:hAnsi="Arial" w:cs="Arial"/>
          <w:b/>
          <w:szCs w:val="22"/>
          <w:lang w:val="es-ES"/>
        </w:rPr>
        <w:t>argin</w:t>
      </w:r>
      <w:proofErr w:type="spellEnd"/>
      <w:r w:rsidRPr="00B56D8E">
        <w:rPr>
          <w:rFonts w:ascii="Arial" w:hAnsi="Arial" w:cs="Arial"/>
          <w:b/>
          <w:szCs w:val="22"/>
          <w:lang w:val="es-ES"/>
        </w:rPr>
        <w:t>-top: auto / valor / porcentaje</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B56D8E" w:rsidRPr="00B56D8E" w:rsidRDefault="00B56D8E" w:rsidP="00251834">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m</w:t>
      </w:r>
      <w:r w:rsidRPr="00B56D8E">
        <w:rPr>
          <w:rFonts w:ascii="Arial" w:hAnsi="Arial" w:cs="Arial"/>
          <w:b/>
          <w:szCs w:val="22"/>
          <w:lang w:val="es-ES"/>
        </w:rPr>
        <w:t>argin-right</w:t>
      </w:r>
      <w:proofErr w:type="spellEnd"/>
      <w:r w:rsidRPr="00B56D8E">
        <w:rPr>
          <w:rFonts w:ascii="Arial" w:hAnsi="Arial" w:cs="Arial"/>
          <w:b/>
          <w:szCs w:val="22"/>
          <w:lang w:val="es-ES"/>
        </w:rPr>
        <w:t>: auto / valor / porcentaje</w:t>
      </w:r>
      <w:r w:rsidR="00212237">
        <w:rPr>
          <w:rFonts w:ascii="Arial" w:hAnsi="Arial" w:cs="Arial"/>
          <w:b/>
          <w:szCs w:val="22"/>
          <w:lang w:val="es-ES"/>
        </w:rPr>
        <w:t>;</w:t>
      </w:r>
      <w:r w:rsidRPr="00B56D8E">
        <w:rPr>
          <w:rFonts w:ascii="Arial" w:hAnsi="Arial" w:cs="Arial"/>
          <w:szCs w:val="22"/>
          <w:lang w:val="es-ES"/>
        </w:rPr>
        <w:tab/>
      </w:r>
      <w:r w:rsidRPr="00B56D8E">
        <w:rPr>
          <w:rFonts w:ascii="Arial" w:hAnsi="Arial" w:cs="Arial"/>
          <w:szCs w:val="22"/>
          <w:lang w:val="es-ES"/>
        </w:rPr>
        <w:tab/>
        <w:t>o,</w:t>
      </w:r>
    </w:p>
    <w:p w:rsidR="00B56D8E" w:rsidRPr="00B56D8E" w:rsidRDefault="00B56D8E" w:rsidP="00251834">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m</w:t>
      </w:r>
      <w:r w:rsidRPr="00B56D8E">
        <w:rPr>
          <w:rFonts w:ascii="Arial" w:hAnsi="Arial" w:cs="Arial"/>
          <w:b/>
          <w:szCs w:val="22"/>
          <w:lang w:val="es-ES"/>
        </w:rPr>
        <w:t>argin-bottom</w:t>
      </w:r>
      <w:proofErr w:type="spellEnd"/>
      <w:r w:rsidRPr="00B56D8E">
        <w:rPr>
          <w:rFonts w:ascii="Arial" w:hAnsi="Arial" w:cs="Arial"/>
          <w:b/>
          <w:szCs w:val="22"/>
          <w:lang w:val="es-ES"/>
        </w:rPr>
        <w:t>: auto / valor / porcentaje</w:t>
      </w:r>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szCs w:val="22"/>
          <w:lang w:val="es-ES"/>
        </w:rPr>
        <w:tab/>
        <w:t>o,</w:t>
      </w:r>
    </w:p>
    <w:p w:rsidR="00B56D8E" w:rsidRPr="00B56D8E" w:rsidRDefault="00B56D8E" w:rsidP="00251834">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m</w:t>
      </w:r>
      <w:r w:rsidRPr="00B56D8E">
        <w:rPr>
          <w:rFonts w:ascii="Arial" w:hAnsi="Arial" w:cs="Arial"/>
          <w:b/>
          <w:szCs w:val="22"/>
          <w:lang w:val="es-ES"/>
        </w:rPr>
        <w:t>agin-left</w:t>
      </w:r>
      <w:proofErr w:type="spellEnd"/>
      <w:r w:rsidRPr="00B56D8E">
        <w:rPr>
          <w:rFonts w:ascii="Arial" w:hAnsi="Arial" w:cs="Arial"/>
          <w:b/>
          <w:szCs w:val="22"/>
          <w:lang w:val="es-ES"/>
        </w:rPr>
        <w:t>: auto / valor / porcentaje</w:t>
      </w:r>
      <w:r w:rsidR="00212237">
        <w:rPr>
          <w:rFonts w:ascii="Arial" w:hAnsi="Arial" w:cs="Arial"/>
          <w:b/>
          <w:szCs w:val="22"/>
          <w:lang w:val="es-ES"/>
        </w:rPr>
        <w:t>;</w:t>
      </w:r>
    </w:p>
    <w:p w:rsidR="00D744DD" w:rsidRDefault="00D744DD" w:rsidP="00DC6A48">
      <w:pPr>
        <w:ind w:firstLine="0"/>
        <w:rPr>
          <w:rFonts w:ascii="Arial" w:hAnsi="Arial" w:cs="Arial"/>
          <w:szCs w:val="22"/>
          <w:lang w:val="es-ES"/>
        </w:rPr>
      </w:pPr>
    </w:p>
    <w:p w:rsidR="00B56D8E" w:rsidRPr="0010709A" w:rsidRDefault="00B56D8E" w:rsidP="00B56D8E">
      <w:pPr>
        <w:ind w:firstLine="0"/>
        <w:rPr>
          <w:rFonts w:ascii="Arial" w:hAnsi="Arial" w:cs="Arial"/>
          <w:szCs w:val="22"/>
          <w:lang w:val="es-ES"/>
        </w:rPr>
      </w:pPr>
      <w:r w:rsidRPr="00703073">
        <w:rPr>
          <w:rFonts w:ascii="Arial" w:hAnsi="Arial" w:cs="Arial"/>
          <w:szCs w:val="22"/>
          <w:lang w:val="es-ES"/>
        </w:rPr>
        <w:tab/>
      </w:r>
      <w:r w:rsidRPr="0010709A">
        <w:rPr>
          <w:rFonts w:ascii="Arial" w:hAnsi="Arial" w:cs="Arial"/>
          <w:szCs w:val="22"/>
          <w:lang w:val="es-ES"/>
        </w:rPr>
        <w:t>A tener en cuenta:</w:t>
      </w:r>
    </w:p>
    <w:p w:rsidR="00B56D8E" w:rsidRDefault="00B56D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auto</w:t>
      </w:r>
      <w:r>
        <w:rPr>
          <w:rFonts w:ascii="Arial" w:hAnsi="Arial" w:cs="Arial"/>
          <w:szCs w:val="22"/>
          <w:lang w:val="es-ES"/>
        </w:rPr>
        <w:t xml:space="preserve"> deja que el navegador ajuste automáticamente los márgenes externos.</w:t>
      </w:r>
    </w:p>
    <w:p w:rsidR="00B56D8E" w:rsidRDefault="00B56D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valor de longitud especifica un valor fijo para los márgenes exteriores.</w:t>
      </w:r>
    </w:p>
    <w:p w:rsidR="00B56D8E" w:rsidRDefault="00B56D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porcentaje define la longitud respecto a un elemento padre.</w:t>
      </w:r>
    </w:p>
    <w:p w:rsidR="00B56D8E" w:rsidRDefault="00B56D8E" w:rsidP="00290974">
      <w:pPr>
        <w:numPr>
          <w:ilvl w:val="0"/>
          <w:numId w:val="12"/>
        </w:numPr>
        <w:tabs>
          <w:tab w:val="clear" w:pos="720"/>
          <w:tab w:val="num" w:pos="993"/>
        </w:tabs>
        <w:ind w:left="993" w:hanging="284"/>
        <w:rPr>
          <w:rFonts w:ascii="Arial" w:hAnsi="Arial" w:cs="Arial"/>
          <w:szCs w:val="22"/>
          <w:lang w:val="es-ES"/>
        </w:rPr>
      </w:pPr>
      <w:proofErr w:type="spellStart"/>
      <w:r w:rsidRPr="00670121">
        <w:rPr>
          <w:rFonts w:ascii="Arial" w:hAnsi="Arial" w:cs="Arial"/>
          <w:b/>
          <w:szCs w:val="22"/>
          <w:lang w:val="es-ES"/>
        </w:rPr>
        <w:t>Margin</w:t>
      </w:r>
      <w:proofErr w:type="spellEnd"/>
      <w:r>
        <w:rPr>
          <w:rFonts w:ascii="Arial" w:hAnsi="Arial" w:cs="Arial"/>
          <w:szCs w:val="22"/>
          <w:lang w:val="es-ES"/>
        </w:rPr>
        <w:t xml:space="preserve"> especifica los cuatro márgenes pero podemos especificar </w:t>
      </w:r>
      <w:r w:rsidR="00670121">
        <w:rPr>
          <w:rFonts w:ascii="Arial" w:hAnsi="Arial" w:cs="Arial"/>
          <w:szCs w:val="22"/>
          <w:lang w:val="es-ES"/>
        </w:rPr>
        <w:t xml:space="preserve">el margen exterior de </w:t>
      </w:r>
      <w:r>
        <w:rPr>
          <w:rFonts w:ascii="Arial" w:hAnsi="Arial" w:cs="Arial"/>
          <w:szCs w:val="22"/>
          <w:lang w:val="es-ES"/>
        </w:rPr>
        <w:t xml:space="preserve">un solo </w:t>
      </w:r>
      <w:r w:rsidR="00670121">
        <w:rPr>
          <w:rFonts w:ascii="Arial" w:hAnsi="Arial" w:cs="Arial"/>
          <w:szCs w:val="22"/>
          <w:lang w:val="es-ES"/>
        </w:rPr>
        <w:t>lado del contenedor</w:t>
      </w:r>
      <w:r>
        <w:rPr>
          <w:rFonts w:ascii="Arial" w:hAnsi="Arial" w:cs="Arial"/>
          <w:szCs w:val="22"/>
          <w:lang w:val="es-ES"/>
        </w:rPr>
        <w:t xml:space="preserve"> usando respectivamente </w:t>
      </w:r>
      <w:proofErr w:type="spellStart"/>
      <w:r>
        <w:rPr>
          <w:rFonts w:ascii="Arial" w:hAnsi="Arial" w:cs="Arial"/>
          <w:szCs w:val="22"/>
          <w:lang w:val="es-ES"/>
        </w:rPr>
        <w:t>margin</w:t>
      </w:r>
      <w:proofErr w:type="spellEnd"/>
      <w:r>
        <w:rPr>
          <w:rFonts w:ascii="Arial" w:hAnsi="Arial" w:cs="Arial"/>
          <w:szCs w:val="22"/>
          <w:lang w:val="es-ES"/>
        </w:rPr>
        <w:t xml:space="preserve">-top, </w:t>
      </w:r>
      <w:proofErr w:type="spellStart"/>
      <w:r>
        <w:rPr>
          <w:rFonts w:ascii="Arial" w:hAnsi="Arial" w:cs="Arial"/>
          <w:szCs w:val="22"/>
          <w:lang w:val="es-ES"/>
        </w:rPr>
        <w:t>margin-right</w:t>
      </w:r>
      <w:proofErr w:type="spellEnd"/>
      <w:r>
        <w:rPr>
          <w:rFonts w:ascii="Arial" w:hAnsi="Arial" w:cs="Arial"/>
          <w:szCs w:val="22"/>
          <w:lang w:val="es-ES"/>
        </w:rPr>
        <w:t xml:space="preserve">, </w:t>
      </w:r>
      <w:proofErr w:type="spellStart"/>
      <w:r>
        <w:rPr>
          <w:rFonts w:ascii="Arial" w:hAnsi="Arial" w:cs="Arial"/>
          <w:szCs w:val="22"/>
          <w:lang w:val="es-ES"/>
        </w:rPr>
        <w:t>margin-bottom</w:t>
      </w:r>
      <w:proofErr w:type="spellEnd"/>
      <w:r>
        <w:rPr>
          <w:rFonts w:ascii="Arial" w:hAnsi="Arial" w:cs="Arial"/>
          <w:szCs w:val="22"/>
          <w:lang w:val="es-ES"/>
        </w:rPr>
        <w:t xml:space="preserve"> y </w:t>
      </w:r>
      <w:proofErr w:type="spellStart"/>
      <w:r>
        <w:rPr>
          <w:rFonts w:ascii="Arial" w:hAnsi="Arial" w:cs="Arial"/>
          <w:szCs w:val="22"/>
          <w:lang w:val="es-ES"/>
        </w:rPr>
        <w:t>margin-left</w:t>
      </w:r>
      <w:proofErr w:type="spellEnd"/>
      <w:r>
        <w:rPr>
          <w:rFonts w:ascii="Arial" w:hAnsi="Arial" w:cs="Arial"/>
          <w:szCs w:val="22"/>
          <w:lang w:val="es-ES"/>
        </w:rPr>
        <w:t>.</w:t>
      </w:r>
    </w:p>
    <w:p w:rsidR="00670121" w:rsidRDefault="00670121"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ob</w:t>
      </w:r>
      <w:r w:rsidRPr="00670121">
        <w:rPr>
          <w:rFonts w:ascii="Arial" w:hAnsi="Arial" w:cs="Arial"/>
          <w:szCs w:val="22"/>
          <w:lang w:val="es-ES"/>
        </w:rPr>
        <w:t xml:space="preserve">stante también utilizando </w:t>
      </w:r>
      <w:proofErr w:type="spellStart"/>
      <w:r w:rsidRPr="00670121">
        <w:rPr>
          <w:rFonts w:ascii="Arial" w:hAnsi="Arial" w:cs="Arial"/>
          <w:b/>
          <w:szCs w:val="22"/>
          <w:lang w:val="es-ES"/>
        </w:rPr>
        <w:t>margin</w:t>
      </w:r>
      <w:proofErr w:type="spellEnd"/>
      <w:r w:rsidRPr="00670121">
        <w:rPr>
          <w:rFonts w:ascii="Arial" w:hAnsi="Arial" w:cs="Arial"/>
          <w:szCs w:val="22"/>
          <w:lang w:val="es-ES"/>
        </w:rPr>
        <w:t xml:space="preserve"> podemos especificar de forma abreviada el marge</w:t>
      </w:r>
      <w:r>
        <w:rPr>
          <w:rFonts w:ascii="Arial" w:hAnsi="Arial" w:cs="Arial"/>
          <w:szCs w:val="22"/>
          <w:lang w:val="es-ES"/>
        </w:rPr>
        <w:t>n</w:t>
      </w:r>
      <w:r w:rsidRPr="00670121">
        <w:rPr>
          <w:rFonts w:ascii="Arial" w:hAnsi="Arial" w:cs="Arial"/>
          <w:szCs w:val="22"/>
          <w:lang w:val="es-ES"/>
        </w:rPr>
        <w:t xml:space="preserve"> exterior de uno o varios lados del contenedor de la siguiente forma:</w:t>
      </w:r>
    </w:p>
    <w:p w:rsidR="00670121" w:rsidRDefault="00670121" w:rsidP="00290974">
      <w:pPr>
        <w:numPr>
          <w:ilvl w:val="1"/>
          <w:numId w:val="12"/>
        </w:numPr>
        <w:rPr>
          <w:rFonts w:ascii="Arial" w:hAnsi="Arial" w:cs="Arial"/>
          <w:szCs w:val="22"/>
          <w:lang w:val="es-ES"/>
        </w:rPr>
      </w:pPr>
      <w:proofErr w:type="spellStart"/>
      <w:r w:rsidRPr="00670121">
        <w:rPr>
          <w:rFonts w:ascii="Arial" w:hAnsi="Arial" w:cs="Arial"/>
          <w:b/>
          <w:szCs w:val="22"/>
          <w:lang w:val="es-ES"/>
        </w:rPr>
        <w:t>margin</w:t>
      </w:r>
      <w:proofErr w:type="spellEnd"/>
      <w:r w:rsidRPr="00670121">
        <w:rPr>
          <w:rFonts w:ascii="Arial" w:hAnsi="Arial" w:cs="Arial"/>
          <w:b/>
          <w:szCs w:val="22"/>
          <w:lang w:val="es-ES"/>
        </w:rPr>
        <w:t>: 10px;</w:t>
      </w:r>
      <w:r>
        <w:rPr>
          <w:rFonts w:ascii="Arial" w:hAnsi="Arial" w:cs="Arial"/>
          <w:szCs w:val="22"/>
          <w:lang w:val="es-ES"/>
        </w:rPr>
        <w:t xml:space="preserve"> Si se indica una única cantidad se aplica a los cuatro lados.</w:t>
      </w:r>
    </w:p>
    <w:p w:rsidR="00670121" w:rsidRDefault="00A0035B" w:rsidP="00290974">
      <w:pPr>
        <w:numPr>
          <w:ilvl w:val="1"/>
          <w:numId w:val="12"/>
        </w:numPr>
        <w:rPr>
          <w:rFonts w:ascii="Arial" w:hAnsi="Arial" w:cs="Arial"/>
          <w:szCs w:val="22"/>
          <w:lang w:val="es-ES"/>
        </w:rPr>
      </w:pPr>
      <w:proofErr w:type="spellStart"/>
      <w:r>
        <w:rPr>
          <w:rFonts w:ascii="Arial" w:hAnsi="Arial" w:cs="Arial"/>
          <w:b/>
          <w:szCs w:val="22"/>
          <w:lang w:val="es-ES"/>
        </w:rPr>
        <w:t>m</w:t>
      </w:r>
      <w:r w:rsidR="00670121">
        <w:rPr>
          <w:rFonts w:ascii="Arial" w:hAnsi="Arial" w:cs="Arial"/>
          <w:b/>
          <w:szCs w:val="22"/>
          <w:lang w:val="es-ES"/>
        </w:rPr>
        <w:t>argin</w:t>
      </w:r>
      <w:proofErr w:type="spellEnd"/>
      <w:r w:rsidR="00670121" w:rsidRPr="00A0035B">
        <w:rPr>
          <w:rFonts w:ascii="Arial" w:hAnsi="Arial" w:cs="Arial"/>
          <w:b/>
          <w:szCs w:val="22"/>
          <w:lang w:val="es-ES"/>
        </w:rPr>
        <w:t xml:space="preserve">: 10px </w:t>
      </w:r>
      <w:proofErr w:type="spellStart"/>
      <w:r w:rsidR="00670121" w:rsidRPr="00A0035B">
        <w:rPr>
          <w:rFonts w:ascii="Arial" w:hAnsi="Arial" w:cs="Arial"/>
          <w:b/>
          <w:szCs w:val="22"/>
          <w:lang w:val="es-ES"/>
        </w:rPr>
        <w:t>10px</w:t>
      </w:r>
      <w:proofErr w:type="spellEnd"/>
      <w:r w:rsidR="00670121" w:rsidRPr="00A0035B">
        <w:rPr>
          <w:rFonts w:ascii="Arial" w:hAnsi="Arial" w:cs="Arial"/>
          <w:b/>
          <w:szCs w:val="22"/>
          <w:lang w:val="es-ES"/>
        </w:rPr>
        <w:t>;</w:t>
      </w:r>
      <w:r w:rsidR="00670121">
        <w:rPr>
          <w:rFonts w:ascii="Arial" w:hAnsi="Arial" w:cs="Arial"/>
          <w:szCs w:val="22"/>
          <w:lang w:val="es-ES"/>
        </w:rPr>
        <w:t xml:space="preserve"> Si se indican dos cantidades la primera se aplica a los lados superior e inferior y la segunda a los márgenes laterales derecho e izquierdo.</w:t>
      </w:r>
    </w:p>
    <w:p w:rsidR="00670121" w:rsidRDefault="00A0035B" w:rsidP="00290974">
      <w:pPr>
        <w:numPr>
          <w:ilvl w:val="1"/>
          <w:numId w:val="12"/>
        </w:numPr>
        <w:rPr>
          <w:rFonts w:ascii="Arial" w:hAnsi="Arial" w:cs="Arial"/>
          <w:szCs w:val="22"/>
          <w:lang w:val="es-ES"/>
        </w:rPr>
      </w:pPr>
      <w:proofErr w:type="spellStart"/>
      <w:r>
        <w:rPr>
          <w:rFonts w:ascii="Arial" w:hAnsi="Arial" w:cs="Arial"/>
          <w:b/>
          <w:szCs w:val="22"/>
          <w:lang w:val="es-ES"/>
        </w:rPr>
        <w:t>m</w:t>
      </w:r>
      <w:r w:rsidR="00670121">
        <w:rPr>
          <w:rFonts w:ascii="Arial" w:hAnsi="Arial" w:cs="Arial"/>
          <w:b/>
          <w:szCs w:val="22"/>
          <w:lang w:val="es-ES"/>
        </w:rPr>
        <w:t>argin</w:t>
      </w:r>
      <w:proofErr w:type="spellEnd"/>
      <w:r w:rsidR="00670121" w:rsidRPr="00A0035B">
        <w:rPr>
          <w:rFonts w:ascii="Arial" w:hAnsi="Arial" w:cs="Arial"/>
          <w:b/>
          <w:szCs w:val="22"/>
          <w:lang w:val="es-ES"/>
        </w:rPr>
        <w:t xml:space="preserve">: 10px </w:t>
      </w:r>
      <w:proofErr w:type="spellStart"/>
      <w:r w:rsidR="00670121" w:rsidRPr="00A0035B">
        <w:rPr>
          <w:rFonts w:ascii="Arial" w:hAnsi="Arial" w:cs="Arial"/>
          <w:b/>
          <w:szCs w:val="22"/>
          <w:lang w:val="es-ES"/>
        </w:rPr>
        <w:t>10px</w:t>
      </w:r>
      <w:proofErr w:type="spellEnd"/>
      <w:r w:rsidR="00670121" w:rsidRPr="00A0035B">
        <w:rPr>
          <w:rFonts w:ascii="Arial" w:hAnsi="Arial" w:cs="Arial"/>
          <w:b/>
          <w:szCs w:val="22"/>
          <w:lang w:val="es-ES"/>
        </w:rPr>
        <w:t xml:space="preserve"> </w:t>
      </w:r>
      <w:proofErr w:type="spellStart"/>
      <w:r w:rsidR="00670121" w:rsidRPr="00A0035B">
        <w:rPr>
          <w:rFonts w:ascii="Arial" w:hAnsi="Arial" w:cs="Arial"/>
          <w:b/>
          <w:szCs w:val="22"/>
          <w:lang w:val="es-ES"/>
        </w:rPr>
        <w:t>10px</w:t>
      </w:r>
      <w:proofErr w:type="spellEnd"/>
      <w:r w:rsidR="00670121" w:rsidRPr="00A0035B">
        <w:rPr>
          <w:rFonts w:ascii="Arial" w:hAnsi="Arial" w:cs="Arial"/>
          <w:b/>
          <w:szCs w:val="22"/>
          <w:lang w:val="es-ES"/>
        </w:rPr>
        <w:t>;</w:t>
      </w:r>
      <w:r w:rsidR="00670121">
        <w:rPr>
          <w:rFonts w:ascii="Arial" w:hAnsi="Arial" w:cs="Arial"/>
          <w:szCs w:val="22"/>
          <w:lang w:val="es-ES"/>
        </w:rPr>
        <w:t xml:space="preserve"> Si se indican tres valores el primero se aplica al lado superior, el segundo a los márgenes laterales y el tercero al lado inferior.</w:t>
      </w:r>
    </w:p>
    <w:p w:rsidR="00670121" w:rsidRDefault="00A0035B" w:rsidP="00290974">
      <w:pPr>
        <w:numPr>
          <w:ilvl w:val="1"/>
          <w:numId w:val="12"/>
        </w:numPr>
        <w:rPr>
          <w:rFonts w:ascii="Arial" w:hAnsi="Arial" w:cs="Arial"/>
          <w:szCs w:val="22"/>
          <w:lang w:val="es-ES"/>
        </w:rPr>
      </w:pPr>
      <w:proofErr w:type="spellStart"/>
      <w:r>
        <w:rPr>
          <w:rFonts w:ascii="Arial" w:hAnsi="Arial" w:cs="Arial"/>
          <w:b/>
          <w:szCs w:val="22"/>
          <w:lang w:val="es-ES"/>
        </w:rPr>
        <w:t>m</w:t>
      </w:r>
      <w:r w:rsidR="00670121">
        <w:rPr>
          <w:rFonts w:ascii="Arial" w:hAnsi="Arial" w:cs="Arial"/>
          <w:b/>
          <w:szCs w:val="22"/>
          <w:lang w:val="es-ES"/>
        </w:rPr>
        <w:t>argin</w:t>
      </w:r>
      <w:proofErr w:type="spellEnd"/>
      <w:r w:rsidR="00670121">
        <w:rPr>
          <w:rFonts w:ascii="Arial" w:hAnsi="Arial" w:cs="Arial"/>
          <w:b/>
          <w:szCs w:val="22"/>
          <w:lang w:val="es-ES"/>
        </w:rPr>
        <w:t>:</w:t>
      </w:r>
      <w:r w:rsidR="00670121">
        <w:rPr>
          <w:rFonts w:ascii="Arial" w:hAnsi="Arial" w:cs="Arial"/>
          <w:szCs w:val="22"/>
          <w:lang w:val="es-ES"/>
        </w:rPr>
        <w:t xml:space="preserve"> </w:t>
      </w:r>
      <w:r w:rsidR="00670121" w:rsidRPr="00A0035B">
        <w:rPr>
          <w:rFonts w:ascii="Arial" w:hAnsi="Arial" w:cs="Arial"/>
          <w:b/>
          <w:szCs w:val="22"/>
          <w:lang w:val="es-ES"/>
        </w:rPr>
        <w:t xml:space="preserve">10px </w:t>
      </w:r>
      <w:proofErr w:type="spellStart"/>
      <w:r w:rsidR="00670121" w:rsidRPr="00A0035B">
        <w:rPr>
          <w:rFonts w:ascii="Arial" w:hAnsi="Arial" w:cs="Arial"/>
          <w:b/>
          <w:szCs w:val="22"/>
          <w:lang w:val="es-ES"/>
        </w:rPr>
        <w:t>10px</w:t>
      </w:r>
      <w:proofErr w:type="spellEnd"/>
      <w:r w:rsidR="00670121" w:rsidRPr="00A0035B">
        <w:rPr>
          <w:rFonts w:ascii="Arial" w:hAnsi="Arial" w:cs="Arial"/>
          <w:b/>
          <w:szCs w:val="22"/>
          <w:lang w:val="es-ES"/>
        </w:rPr>
        <w:t xml:space="preserve"> </w:t>
      </w:r>
      <w:proofErr w:type="spellStart"/>
      <w:r w:rsidR="00670121" w:rsidRPr="00A0035B">
        <w:rPr>
          <w:rFonts w:ascii="Arial" w:hAnsi="Arial" w:cs="Arial"/>
          <w:b/>
          <w:szCs w:val="22"/>
          <w:lang w:val="es-ES"/>
        </w:rPr>
        <w:t>10px</w:t>
      </w:r>
      <w:proofErr w:type="spellEnd"/>
      <w:r w:rsidR="00670121" w:rsidRPr="00A0035B">
        <w:rPr>
          <w:rFonts w:ascii="Arial" w:hAnsi="Arial" w:cs="Arial"/>
          <w:b/>
          <w:szCs w:val="22"/>
          <w:lang w:val="es-ES"/>
        </w:rPr>
        <w:t xml:space="preserve"> </w:t>
      </w:r>
      <w:proofErr w:type="spellStart"/>
      <w:r w:rsidR="00670121" w:rsidRPr="00A0035B">
        <w:rPr>
          <w:rFonts w:ascii="Arial" w:hAnsi="Arial" w:cs="Arial"/>
          <w:b/>
          <w:szCs w:val="22"/>
          <w:lang w:val="es-ES"/>
        </w:rPr>
        <w:t>10px</w:t>
      </w:r>
      <w:proofErr w:type="spellEnd"/>
      <w:r w:rsidR="00670121" w:rsidRPr="00A0035B">
        <w:rPr>
          <w:rFonts w:ascii="Arial" w:hAnsi="Arial" w:cs="Arial"/>
          <w:b/>
          <w:szCs w:val="22"/>
          <w:lang w:val="es-ES"/>
        </w:rPr>
        <w:t>;</w:t>
      </w:r>
      <w:r w:rsidR="00670121">
        <w:rPr>
          <w:rFonts w:ascii="Arial" w:hAnsi="Arial" w:cs="Arial"/>
          <w:szCs w:val="22"/>
          <w:lang w:val="es-ES"/>
        </w:rPr>
        <w:t xml:space="preserve"> Indicando cuatro cantidades se aplican a los cuatro márgenes exteriores en el sentido de las agujas del reloj partiendo del lado superior.</w:t>
      </w:r>
    </w:p>
    <w:p w:rsidR="00670121" w:rsidRDefault="00670121" w:rsidP="00290974">
      <w:pPr>
        <w:numPr>
          <w:ilvl w:val="0"/>
          <w:numId w:val="12"/>
        </w:numPr>
        <w:tabs>
          <w:tab w:val="clear" w:pos="720"/>
          <w:tab w:val="num" w:pos="993"/>
        </w:tabs>
        <w:ind w:left="993" w:hanging="284"/>
        <w:rPr>
          <w:rFonts w:ascii="Arial" w:hAnsi="Arial" w:cs="Arial"/>
          <w:szCs w:val="22"/>
          <w:lang w:val="es-ES"/>
        </w:rPr>
      </w:pPr>
      <w:r w:rsidRPr="00670121">
        <w:rPr>
          <w:rFonts w:ascii="Arial" w:hAnsi="Arial" w:cs="Arial"/>
          <w:szCs w:val="22"/>
          <w:lang w:val="es-ES"/>
        </w:rPr>
        <w:t>Se pueden utilizar cantidades negativas.</w:t>
      </w:r>
    </w:p>
    <w:p w:rsidR="00A0035B" w:rsidRDefault="00A0035B" w:rsidP="00A0035B">
      <w:pPr>
        <w:rPr>
          <w:rFonts w:ascii="Arial" w:hAnsi="Arial" w:cs="Arial"/>
          <w:szCs w:val="22"/>
          <w:lang w:val="es-ES"/>
        </w:rPr>
      </w:pPr>
    </w:p>
    <w:p w:rsidR="00A0035B" w:rsidRPr="00355CB1" w:rsidRDefault="00A0035B" w:rsidP="00A0035B">
      <w:pPr>
        <w:rPr>
          <w:rFonts w:ascii="Arial" w:hAnsi="Arial" w:cs="Arial"/>
          <w:b/>
          <w:i/>
          <w:szCs w:val="22"/>
          <w:u w:val="single"/>
          <w:lang w:val="es-ES"/>
        </w:rPr>
      </w:pPr>
      <w:r w:rsidRPr="00355CB1">
        <w:rPr>
          <w:rFonts w:ascii="Arial" w:hAnsi="Arial" w:cs="Arial"/>
          <w:b/>
          <w:i/>
          <w:szCs w:val="22"/>
          <w:u w:val="single"/>
          <w:lang w:val="es-ES"/>
        </w:rPr>
        <w:t>¡Practiquémoslo</w:t>
      </w:r>
      <w:r w:rsidR="00355CB1" w:rsidRPr="00355CB1">
        <w:rPr>
          <w:rFonts w:ascii="Arial" w:hAnsi="Arial" w:cs="Arial"/>
          <w:b/>
          <w:i/>
          <w:szCs w:val="22"/>
          <w:u w:val="single"/>
          <w:lang w:val="es-ES"/>
        </w:rPr>
        <w:t xml:space="preserve"> realizando la práctica 9.4</w:t>
      </w:r>
      <w:r w:rsidRPr="00355CB1">
        <w:rPr>
          <w:rFonts w:ascii="Arial" w:hAnsi="Arial" w:cs="Arial"/>
          <w:b/>
          <w:i/>
          <w:szCs w:val="22"/>
          <w:u w:val="single"/>
          <w:lang w:val="es-ES"/>
        </w:rPr>
        <w:t>!</w:t>
      </w:r>
    </w:p>
    <w:p w:rsidR="006C47F6" w:rsidRPr="00670121" w:rsidRDefault="006C47F6" w:rsidP="00A0035B">
      <w:pPr>
        <w:rPr>
          <w:rFonts w:ascii="Arial" w:hAnsi="Arial" w:cs="Arial"/>
          <w:szCs w:val="22"/>
          <w:lang w:val="es-ES"/>
        </w:rPr>
      </w:pPr>
    </w:p>
    <w:p w:rsidR="007E36E7" w:rsidRDefault="007E36E7" w:rsidP="00DC6A48">
      <w:pPr>
        <w:ind w:firstLine="0"/>
        <w:rPr>
          <w:rFonts w:ascii="Arial" w:hAnsi="Arial" w:cs="Arial"/>
          <w:szCs w:val="22"/>
          <w:lang w:val="es-ES"/>
        </w:rPr>
      </w:pPr>
    </w:p>
    <w:p w:rsidR="00090656" w:rsidRPr="003B4278" w:rsidRDefault="00090656"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¿ANCHURA FIJA O VARIABLE PARA NUESTRA WEB?</w:t>
      </w:r>
    </w:p>
    <w:p w:rsidR="00090656" w:rsidRDefault="00090656" w:rsidP="00DC6A48">
      <w:pPr>
        <w:ind w:firstLine="0"/>
        <w:rPr>
          <w:rFonts w:ascii="Arial" w:hAnsi="Arial" w:cs="Arial"/>
          <w:szCs w:val="22"/>
          <w:lang w:val="es-ES"/>
        </w:rPr>
      </w:pPr>
    </w:p>
    <w:p w:rsidR="00090656" w:rsidRDefault="003B2916" w:rsidP="00DC6A48">
      <w:pPr>
        <w:ind w:firstLine="0"/>
        <w:rPr>
          <w:rFonts w:ascii="Arial" w:hAnsi="Arial" w:cs="Arial"/>
          <w:szCs w:val="22"/>
          <w:lang w:val="es-ES"/>
        </w:rPr>
      </w:pPr>
      <w:r>
        <w:rPr>
          <w:rFonts w:ascii="Arial" w:hAnsi="Arial" w:cs="Arial"/>
          <w:szCs w:val="22"/>
          <w:lang w:val="es-ES"/>
        </w:rPr>
        <w:tab/>
        <w:t>Una de las primeras cosas que hay que decidir a la hora de iniciar el desarrollo de una página web es decidir que anchura va a tener. Existen dos maneras de diseño atendiendo a la anchura de la web:</w:t>
      </w:r>
    </w:p>
    <w:p w:rsidR="003B2916" w:rsidRDefault="003B2916" w:rsidP="00DC6A48">
      <w:pPr>
        <w:ind w:firstLine="0"/>
        <w:rPr>
          <w:rFonts w:ascii="Arial" w:hAnsi="Arial" w:cs="Arial"/>
          <w:szCs w:val="22"/>
          <w:lang w:val="es-ES"/>
        </w:rPr>
      </w:pPr>
    </w:p>
    <w:p w:rsidR="003B2916" w:rsidRDefault="003B2916" w:rsidP="00290974">
      <w:pPr>
        <w:numPr>
          <w:ilvl w:val="0"/>
          <w:numId w:val="12"/>
        </w:numPr>
        <w:tabs>
          <w:tab w:val="clear" w:pos="720"/>
          <w:tab w:val="num" w:pos="993"/>
        </w:tabs>
        <w:ind w:left="993" w:hanging="284"/>
        <w:rPr>
          <w:rFonts w:ascii="Arial" w:hAnsi="Arial" w:cs="Arial"/>
          <w:szCs w:val="22"/>
          <w:lang w:val="es-ES"/>
        </w:rPr>
      </w:pPr>
      <w:r w:rsidRPr="003B2916">
        <w:rPr>
          <w:rFonts w:ascii="Arial" w:hAnsi="Arial" w:cs="Arial"/>
          <w:b/>
          <w:szCs w:val="22"/>
          <w:lang w:val="es-ES"/>
        </w:rPr>
        <w:t>Web de Anchura fija</w:t>
      </w:r>
      <w:r>
        <w:rPr>
          <w:rFonts w:ascii="Arial" w:hAnsi="Arial" w:cs="Arial"/>
          <w:szCs w:val="22"/>
          <w:lang w:val="es-ES"/>
        </w:rPr>
        <w:t>. En estas páginas todos los elementos se incluyen dentro de un contenedor que tiene un ancho exacto. En nuestro caso vamos a utilizar como contenedor la misma etiqueta &lt;</w:t>
      </w:r>
      <w:proofErr w:type="spellStart"/>
      <w:r w:rsidRPr="001A2CF5">
        <w:rPr>
          <w:rFonts w:ascii="Arial" w:hAnsi="Arial" w:cs="Arial"/>
          <w:b/>
          <w:szCs w:val="22"/>
          <w:lang w:val="es-ES"/>
        </w:rPr>
        <w:t>body</w:t>
      </w:r>
      <w:proofErr w:type="spellEnd"/>
      <w:r>
        <w:rPr>
          <w:rFonts w:ascii="Arial" w:hAnsi="Arial" w:cs="Arial"/>
          <w:szCs w:val="22"/>
          <w:lang w:val="es-ES"/>
        </w:rPr>
        <w:t xml:space="preserve">&gt; y como ancho 960 </w:t>
      </w:r>
      <w:r w:rsidR="00543E33">
        <w:rPr>
          <w:rFonts w:ascii="Arial" w:hAnsi="Arial" w:cs="Arial"/>
          <w:szCs w:val="22"/>
          <w:lang w:val="es-ES"/>
        </w:rPr>
        <w:t>píxeles</w:t>
      </w:r>
      <w:r>
        <w:rPr>
          <w:rFonts w:ascii="Arial" w:hAnsi="Arial" w:cs="Arial"/>
          <w:szCs w:val="22"/>
          <w:lang w:val="es-ES"/>
        </w:rPr>
        <w:t>. Este diseño permite ubicar con precisión todos los elementos de la página.</w:t>
      </w:r>
      <w:r w:rsidR="001A2CF5">
        <w:rPr>
          <w:rFonts w:ascii="Arial" w:hAnsi="Arial" w:cs="Arial"/>
          <w:szCs w:val="22"/>
          <w:lang w:val="es-ES"/>
        </w:rPr>
        <w:t xml:space="preserve"> Es la estructura que emplearemos </w:t>
      </w:r>
    </w:p>
    <w:p w:rsidR="003B2916" w:rsidRDefault="003B2916" w:rsidP="003B2916">
      <w:pPr>
        <w:ind w:left="709" w:firstLine="0"/>
        <w:rPr>
          <w:rFonts w:ascii="Arial" w:hAnsi="Arial" w:cs="Arial"/>
          <w:szCs w:val="22"/>
          <w:lang w:val="es-ES"/>
        </w:rPr>
      </w:pPr>
    </w:p>
    <w:p w:rsidR="003B2916" w:rsidRDefault="003B2916" w:rsidP="00290974">
      <w:pPr>
        <w:numPr>
          <w:ilvl w:val="0"/>
          <w:numId w:val="12"/>
        </w:numPr>
        <w:tabs>
          <w:tab w:val="clear" w:pos="720"/>
          <w:tab w:val="num" w:pos="993"/>
        </w:tabs>
        <w:ind w:left="993" w:hanging="284"/>
        <w:rPr>
          <w:rFonts w:ascii="Arial" w:hAnsi="Arial" w:cs="Arial"/>
          <w:szCs w:val="22"/>
          <w:lang w:val="es-ES"/>
        </w:rPr>
      </w:pPr>
      <w:r w:rsidRPr="003B2916">
        <w:rPr>
          <w:rFonts w:ascii="Arial" w:hAnsi="Arial" w:cs="Arial"/>
          <w:b/>
          <w:szCs w:val="22"/>
          <w:lang w:val="es-ES"/>
        </w:rPr>
        <w:t>Web de anchura variable</w:t>
      </w:r>
      <w:r>
        <w:rPr>
          <w:rFonts w:ascii="Arial" w:hAnsi="Arial" w:cs="Arial"/>
          <w:szCs w:val="22"/>
          <w:lang w:val="es-ES"/>
        </w:rPr>
        <w:t xml:space="preserve">. Están pensadas para adaptarse a la anchura de la ventana del navegador en cualquier momento. Es muy útil para diseños web en los que se prevé que el usuario acceda a la web por dispositivos con resoluciones de pantalla variadas: </w:t>
      </w:r>
      <w:proofErr w:type="spellStart"/>
      <w:r>
        <w:rPr>
          <w:rFonts w:ascii="Arial" w:hAnsi="Arial" w:cs="Arial"/>
          <w:szCs w:val="22"/>
          <w:lang w:val="es-ES"/>
        </w:rPr>
        <w:t>tablets</w:t>
      </w:r>
      <w:proofErr w:type="spellEnd"/>
      <w:r>
        <w:rPr>
          <w:rFonts w:ascii="Arial" w:hAnsi="Arial" w:cs="Arial"/>
          <w:szCs w:val="22"/>
          <w:lang w:val="es-ES"/>
        </w:rPr>
        <w:t xml:space="preserve">, dispositivos móviles, </w:t>
      </w:r>
      <w:proofErr w:type="spellStart"/>
      <w:r>
        <w:rPr>
          <w:rFonts w:ascii="Arial" w:hAnsi="Arial" w:cs="Arial"/>
          <w:szCs w:val="22"/>
          <w:lang w:val="es-ES"/>
        </w:rPr>
        <w:t>etc</w:t>
      </w:r>
      <w:proofErr w:type="spellEnd"/>
      <w:r>
        <w:rPr>
          <w:rFonts w:ascii="Arial" w:hAnsi="Arial" w:cs="Arial"/>
          <w:szCs w:val="22"/>
          <w:lang w:val="es-ES"/>
        </w:rPr>
        <w:t>, etc.</w:t>
      </w:r>
    </w:p>
    <w:p w:rsidR="003B2916" w:rsidRDefault="003B2916" w:rsidP="00DC6A48">
      <w:pPr>
        <w:ind w:firstLine="0"/>
        <w:rPr>
          <w:rFonts w:ascii="Arial" w:hAnsi="Arial" w:cs="Arial"/>
          <w:szCs w:val="22"/>
          <w:lang w:val="es-ES"/>
        </w:rPr>
      </w:pPr>
    </w:p>
    <w:p w:rsidR="003B2916" w:rsidRDefault="003B2916" w:rsidP="00DC6A48">
      <w:pPr>
        <w:ind w:firstLine="0"/>
        <w:rPr>
          <w:rFonts w:ascii="Arial" w:hAnsi="Arial" w:cs="Arial"/>
          <w:szCs w:val="22"/>
          <w:lang w:val="es-ES"/>
        </w:rPr>
      </w:pPr>
      <w:r>
        <w:rPr>
          <w:rFonts w:ascii="Arial" w:hAnsi="Arial" w:cs="Arial"/>
          <w:szCs w:val="22"/>
          <w:lang w:val="es-ES"/>
        </w:rPr>
        <w:tab/>
        <w:t>Como hemos comentado en esta práctica nosotros emplearemos una estructura de anchura fija de 960 píxeles.</w:t>
      </w:r>
    </w:p>
    <w:p w:rsidR="006147CB" w:rsidRDefault="006147CB" w:rsidP="00DC6A48">
      <w:pPr>
        <w:ind w:firstLine="0"/>
        <w:rPr>
          <w:rFonts w:ascii="Arial" w:hAnsi="Arial" w:cs="Arial"/>
          <w:szCs w:val="22"/>
          <w:lang w:val="es-ES"/>
        </w:rPr>
      </w:pPr>
    </w:p>
    <w:p w:rsidR="006147CB"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GROSOR DEL BORDE</w:t>
      </w:r>
    </w:p>
    <w:p w:rsidR="006147CB" w:rsidRDefault="006147CB" w:rsidP="006147CB">
      <w:pPr>
        <w:ind w:firstLine="0"/>
        <w:rPr>
          <w:rFonts w:ascii="Arial" w:hAnsi="Arial" w:cs="Arial"/>
          <w:szCs w:val="22"/>
          <w:lang w:val="es-ES"/>
        </w:rPr>
      </w:pPr>
    </w:p>
    <w:p w:rsidR="006147CB" w:rsidRPr="00703073" w:rsidRDefault="006147CB" w:rsidP="006147CB">
      <w:pPr>
        <w:ind w:firstLine="0"/>
        <w:rPr>
          <w:rFonts w:ascii="Arial" w:hAnsi="Arial" w:cs="Arial"/>
          <w:szCs w:val="22"/>
          <w:lang w:val="en-US"/>
        </w:rPr>
      </w:pPr>
      <w:r>
        <w:rPr>
          <w:rFonts w:ascii="Arial" w:hAnsi="Arial" w:cs="Arial"/>
          <w:szCs w:val="22"/>
          <w:lang w:val="es-ES"/>
        </w:rPr>
        <w:tab/>
        <w:t xml:space="preserve">La propiedad </w:t>
      </w:r>
      <w:proofErr w:type="spellStart"/>
      <w:r>
        <w:rPr>
          <w:rFonts w:ascii="Arial" w:hAnsi="Arial" w:cs="Arial"/>
          <w:b/>
          <w:szCs w:val="22"/>
          <w:lang w:val="es-ES"/>
        </w:rPr>
        <w:t>border-width</w:t>
      </w:r>
      <w:proofErr w:type="spellEnd"/>
      <w:r>
        <w:rPr>
          <w:rFonts w:ascii="Arial" w:hAnsi="Arial" w:cs="Arial"/>
          <w:szCs w:val="22"/>
          <w:lang w:val="es-ES"/>
        </w:rPr>
        <w:t xml:space="preserve"> permite definir el grosor de los cuatro bordes simultánea o individualmente. </w:t>
      </w:r>
      <w:r w:rsidRPr="00703073">
        <w:rPr>
          <w:rFonts w:ascii="Arial" w:hAnsi="Arial" w:cs="Arial"/>
          <w:szCs w:val="22"/>
          <w:lang w:val="en-US"/>
        </w:rPr>
        <w:t>Su sintaxis es:</w:t>
      </w:r>
    </w:p>
    <w:p w:rsidR="006147CB" w:rsidRPr="00703073" w:rsidRDefault="006147CB" w:rsidP="006147CB">
      <w:pPr>
        <w:ind w:firstLine="0"/>
        <w:rPr>
          <w:rFonts w:ascii="Arial" w:hAnsi="Arial" w:cs="Arial"/>
          <w:szCs w:val="22"/>
          <w:lang w:val="en-US"/>
        </w:rPr>
      </w:pPr>
    </w:p>
    <w:p w:rsidR="006147CB" w:rsidRPr="00703073" w:rsidRDefault="006147CB" w:rsidP="006147CB">
      <w:pPr>
        <w:ind w:firstLine="0"/>
        <w:rPr>
          <w:rFonts w:ascii="Arial" w:hAnsi="Arial" w:cs="Arial"/>
          <w:b/>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border-width: valor / thin / medium / thick</w:t>
      </w:r>
      <w:r w:rsidR="00212237" w:rsidRPr="00703073">
        <w:rPr>
          <w:rFonts w:ascii="Arial" w:hAnsi="Arial" w:cs="Arial"/>
          <w:b/>
          <w:szCs w:val="22"/>
          <w:lang w:val="en-US"/>
        </w:rPr>
        <w:t>;</w:t>
      </w: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szCs w:val="22"/>
          <w:lang w:val="en-US"/>
        </w:rPr>
        <w:t>o,</w:t>
      </w:r>
    </w:p>
    <w:p w:rsidR="006147CB" w:rsidRPr="00703073" w:rsidRDefault="006147CB" w:rsidP="006147CB">
      <w:pPr>
        <w:ind w:firstLine="0"/>
        <w:rPr>
          <w:rFonts w:ascii="Arial" w:hAnsi="Arial" w:cs="Arial"/>
          <w:b/>
          <w:szCs w:val="22"/>
          <w:lang w:val="en-US"/>
        </w:rPr>
      </w:pPr>
    </w:p>
    <w:p w:rsidR="006147CB" w:rsidRPr="00703073" w:rsidRDefault="006147CB" w:rsidP="006147CB">
      <w:pPr>
        <w:ind w:firstLine="0"/>
        <w:rPr>
          <w:rFonts w:ascii="Arial" w:hAnsi="Arial" w:cs="Arial"/>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border-top-width: valor / thin / medium / thick</w:t>
      </w:r>
      <w:r w:rsidR="00212237" w:rsidRPr="00703073">
        <w:rPr>
          <w:rFonts w:ascii="Arial" w:hAnsi="Arial" w:cs="Arial"/>
          <w:b/>
          <w:szCs w:val="22"/>
          <w:lang w:val="en-US"/>
        </w:rPr>
        <w:t>;</w:t>
      </w: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szCs w:val="22"/>
          <w:lang w:val="en-US"/>
        </w:rPr>
        <w:t>o,</w:t>
      </w:r>
    </w:p>
    <w:p w:rsidR="006147CB" w:rsidRPr="00703073" w:rsidRDefault="006147CB" w:rsidP="006147CB">
      <w:pPr>
        <w:ind w:firstLine="0"/>
        <w:rPr>
          <w:rFonts w:ascii="Arial" w:hAnsi="Arial" w:cs="Arial"/>
          <w:b/>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border-right-width: valor / thin / medium / thick</w:t>
      </w:r>
      <w:r w:rsidR="00212237" w:rsidRPr="00703073">
        <w:rPr>
          <w:rFonts w:ascii="Arial" w:hAnsi="Arial" w:cs="Arial"/>
          <w:b/>
          <w:szCs w:val="22"/>
          <w:lang w:val="en-US"/>
        </w:rPr>
        <w:t>;</w:t>
      </w:r>
      <w:r w:rsidRPr="00703073">
        <w:rPr>
          <w:rFonts w:ascii="Arial" w:hAnsi="Arial" w:cs="Arial"/>
          <w:szCs w:val="22"/>
          <w:lang w:val="en-US"/>
        </w:rPr>
        <w:tab/>
      </w:r>
      <w:r w:rsidRPr="00703073">
        <w:rPr>
          <w:rFonts w:ascii="Arial" w:hAnsi="Arial" w:cs="Arial"/>
          <w:szCs w:val="22"/>
          <w:lang w:val="en-US"/>
        </w:rPr>
        <w:tab/>
        <w:t>o,</w:t>
      </w:r>
    </w:p>
    <w:p w:rsidR="006147CB" w:rsidRPr="00703073" w:rsidRDefault="006147CB" w:rsidP="006147CB">
      <w:pPr>
        <w:ind w:firstLine="0"/>
        <w:rPr>
          <w:rFonts w:ascii="Arial" w:hAnsi="Arial" w:cs="Arial"/>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border-bottom-width: valor / thin / medium / thick</w:t>
      </w:r>
      <w:r w:rsidR="00212237" w:rsidRPr="00703073">
        <w:rPr>
          <w:rFonts w:ascii="Arial" w:hAnsi="Arial" w:cs="Arial"/>
          <w:b/>
          <w:szCs w:val="22"/>
          <w:lang w:val="en-US"/>
        </w:rPr>
        <w:t>;</w:t>
      </w:r>
      <w:r w:rsidRPr="00703073">
        <w:rPr>
          <w:rFonts w:ascii="Arial" w:hAnsi="Arial" w:cs="Arial"/>
          <w:b/>
          <w:szCs w:val="22"/>
          <w:lang w:val="en-US"/>
        </w:rPr>
        <w:tab/>
      </w:r>
      <w:r w:rsidRPr="00703073">
        <w:rPr>
          <w:rFonts w:ascii="Arial" w:hAnsi="Arial" w:cs="Arial"/>
          <w:szCs w:val="22"/>
          <w:lang w:val="en-US"/>
        </w:rPr>
        <w:t>o,</w:t>
      </w:r>
    </w:p>
    <w:p w:rsidR="006147CB" w:rsidRPr="00703073" w:rsidRDefault="006147CB" w:rsidP="006147CB">
      <w:pPr>
        <w:ind w:firstLine="0"/>
        <w:rPr>
          <w:rFonts w:ascii="Arial" w:hAnsi="Arial" w:cs="Arial"/>
          <w:b/>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border-left-width: valor / thin / medium / thick</w:t>
      </w:r>
      <w:r w:rsidR="00212237" w:rsidRPr="00703073">
        <w:rPr>
          <w:rFonts w:ascii="Arial" w:hAnsi="Arial" w:cs="Arial"/>
          <w:b/>
          <w:szCs w:val="22"/>
          <w:lang w:val="en-US"/>
        </w:rPr>
        <w:t>;</w:t>
      </w:r>
    </w:p>
    <w:p w:rsidR="006147CB" w:rsidRPr="00703073" w:rsidRDefault="006147CB" w:rsidP="006147CB">
      <w:pPr>
        <w:ind w:firstLine="0"/>
        <w:rPr>
          <w:rFonts w:ascii="Arial" w:hAnsi="Arial" w:cs="Arial"/>
          <w:szCs w:val="22"/>
          <w:lang w:val="en-US"/>
        </w:rPr>
      </w:pPr>
    </w:p>
    <w:p w:rsidR="006147CB" w:rsidRPr="0010709A" w:rsidRDefault="006147CB" w:rsidP="006147CB">
      <w:pPr>
        <w:ind w:firstLine="0"/>
        <w:rPr>
          <w:rFonts w:ascii="Arial" w:hAnsi="Arial" w:cs="Arial"/>
          <w:szCs w:val="22"/>
          <w:lang w:val="es-ES"/>
        </w:rPr>
      </w:pPr>
      <w:r w:rsidRPr="00406B2E">
        <w:rPr>
          <w:rFonts w:ascii="Arial" w:hAnsi="Arial" w:cs="Arial"/>
          <w:szCs w:val="22"/>
          <w:lang w:val="en-US"/>
        </w:rPr>
        <w:tab/>
      </w:r>
      <w:r w:rsidRPr="0010709A">
        <w:rPr>
          <w:rFonts w:ascii="Arial" w:hAnsi="Arial" w:cs="Arial"/>
          <w:szCs w:val="22"/>
          <w:lang w:val="es-ES"/>
        </w:rPr>
        <w:t>A tener en cuenta:</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grosor no se muestra si no se ha definido </w:t>
      </w:r>
      <w:proofErr w:type="spellStart"/>
      <w:r w:rsidRPr="00AD21C4">
        <w:rPr>
          <w:rFonts w:ascii="Arial" w:hAnsi="Arial" w:cs="Arial"/>
          <w:b/>
          <w:szCs w:val="22"/>
          <w:lang w:val="es-ES"/>
        </w:rPr>
        <w:t>border-style</w:t>
      </w:r>
      <w:proofErr w:type="spellEnd"/>
      <w:r>
        <w:rPr>
          <w:rFonts w:ascii="Arial" w:hAnsi="Arial" w:cs="Arial"/>
          <w:szCs w:val="22"/>
          <w:lang w:val="es-ES"/>
        </w:rPr>
        <w:t>.</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Pr>
          <w:rFonts w:ascii="Arial" w:hAnsi="Arial" w:cs="Arial"/>
          <w:b/>
          <w:szCs w:val="22"/>
          <w:lang w:val="es-ES"/>
        </w:rPr>
        <w:t>thin</w:t>
      </w:r>
      <w:proofErr w:type="spellEnd"/>
      <w:r>
        <w:rPr>
          <w:rFonts w:ascii="Arial" w:hAnsi="Arial" w:cs="Arial"/>
          <w:szCs w:val="22"/>
          <w:lang w:val="es-ES"/>
        </w:rPr>
        <w:t xml:space="preserve"> indica un borde fino.</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Un valor </w:t>
      </w:r>
      <w:proofErr w:type="spellStart"/>
      <w:r w:rsidRPr="00AD21C4">
        <w:rPr>
          <w:rFonts w:ascii="Arial" w:hAnsi="Arial" w:cs="Arial"/>
          <w:b/>
          <w:szCs w:val="22"/>
          <w:lang w:val="es-ES"/>
        </w:rPr>
        <w:t>medium</w:t>
      </w:r>
      <w:proofErr w:type="spellEnd"/>
      <w:r>
        <w:rPr>
          <w:rFonts w:ascii="Arial" w:hAnsi="Arial" w:cs="Arial"/>
          <w:szCs w:val="22"/>
          <w:lang w:val="es-ES"/>
        </w:rPr>
        <w:t xml:space="preserve"> indica un borde medio.</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AD21C4">
        <w:rPr>
          <w:rFonts w:ascii="Arial" w:hAnsi="Arial" w:cs="Arial"/>
          <w:b/>
          <w:szCs w:val="22"/>
          <w:lang w:val="es-ES"/>
        </w:rPr>
        <w:t>thick</w:t>
      </w:r>
      <w:proofErr w:type="spellEnd"/>
      <w:r>
        <w:rPr>
          <w:rFonts w:ascii="Arial" w:hAnsi="Arial" w:cs="Arial"/>
          <w:szCs w:val="22"/>
          <w:lang w:val="es-ES"/>
        </w:rPr>
        <w:t xml:space="preserve"> ordenada un borde grueso.</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La interpretación de </w:t>
      </w:r>
      <w:proofErr w:type="spellStart"/>
      <w:r w:rsidRPr="00AD21C4">
        <w:rPr>
          <w:rFonts w:ascii="Arial" w:hAnsi="Arial" w:cs="Arial"/>
          <w:b/>
          <w:szCs w:val="22"/>
          <w:lang w:val="es-ES"/>
        </w:rPr>
        <w:t>thin</w:t>
      </w:r>
      <w:proofErr w:type="spellEnd"/>
      <w:r>
        <w:rPr>
          <w:rFonts w:ascii="Arial" w:hAnsi="Arial" w:cs="Arial"/>
          <w:szCs w:val="22"/>
          <w:lang w:val="es-ES"/>
        </w:rPr>
        <w:t xml:space="preserve">, </w:t>
      </w:r>
      <w:r w:rsidRPr="00AD21C4">
        <w:rPr>
          <w:rFonts w:ascii="Arial" w:hAnsi="Arial" w:cs="Arial"/>
          <w:b/>
          <w:szCs w:val="22"/>
          <w:lang w:val="es-ES"/>
        </w:rPr>
        <w:t>médium</w:t>
      </w:r>
      <w:r>
        <w:rPr>
          <w:rFonts w:ascii="Arial" w:hAnsi="Arial" w:cs="Arial"/>
          <w:szCs w:val="22"/>
          <w:lang w:val="es-ES"/>
        </w:rPr>
        <w:t xml:space="preserve"> y </w:t>
      </w:r>
      <w:proofErr w:type="spellStart"/>
      <w:r w:rsidRPr="00AD21C4">
        <w:rPr>
          <w:rFonts w:ascii="Arial" w:hAnsi="Arial" w:cs="Arial"/>
          <w:b/>
          <w:szCs w:val="22"/>
          <w:lang w:val="es-ES"/>
        </w:rPr>
        <w:t>thick</w:t>
      </w:r>
      <w:proofErr w:type="spellEnd"/>
      <w:r>
        <w:rPr>
          <w:rFonts w:ascii="Arial" w:hAnsi="Arial" w:cs="Arial"/>
          <w:szCs w:val="22"/>
          <w:lang w:val="es-ES"/>
        </w:rPr>
        <w:t xml:space="preserve"> puede variar de un navegador a otro.</w:t>
      </w:r>
    </w:p>
    <w:p w:rsidR="006147CB" w:rsidRDefault="006147CB"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Border-width</w:t>
      </w:r>
      <w:proofErr w:type="spellEnd"/>
      <w:r>
        <w:rPr>
          <w:rFonts w:ascii="Arial" w:hAnsi="Arial" w:cs="Arial"/>
          <w:szCs w:val="22"/>
          <w:lang w:val="es-ES"/>
        </w:rPr>
        <w:t xml:space="preserve"> especifica los cuatro bordes pero podemos especificar el borde de un solo lado como ya sabemos por el caso de los márgenes exteriores.</w:t>
      </w:r>
    </w:p>
    <w:p w:rsidR="006147CB" w:rsidRDefault="006147C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w:t>
      </w:r>
      <w:r w:rsidRPr="00670121">
        <w:rPr>
          <w:rFonts w:ascii="Arial" w:hAnsi="Arial" w:cs="Arial"/>
          <w:szCs w:val="22"/>
          <w:lang w:val="es-ES"/>
        </w:rPr>
        <w:t xml:space="preserve">ambién podemos especificar de forma abreviada el </w:t>
      </w:r>
      <w:r>
        <w:rPr>
          <w:rFonts w:ascii="Arial" w:hAnsi="Arial" w:cs="Arial"/>
          <w:szCs w:val="22"/>
          <w:lang w:val="es-ES"/>
        </w:rPr>
        <w:t>borde</w:t>
      </w:r>
      <w:r w:rsidRPr="00670121">
        <w:rPr>
          <w:rFonts w:ascii="Arial" w:hAnsi="Arial" w:cs="Arial"/>
          <w:szCs w:val="22"/>
          <w:lang w:val="es-ES"/>
        </w:rPr>
        <w:t xml:space="preserve"> de uno o varios lados del contenedor de la siguiente forma:</w:t>
      </w:r>
    </w:p>
    <w:p w:rsidR="006147CB" w:rsidRDefault="006147CB" w:rsidP="00290974">
      <w:pPr>
        <w:numPr>
          <w:ilvl w:val="1"/>
          <w:numId w:val="12"/>
        </w:numPr>
        <w:rPr>
          <w:rFonts w:ascii="Arial" w:hAnsi="Arial" w:cs="Arial"/>
          <w:szCs w:val="22"/>
          <w:lang w:val="es-ES"/>
        </w:rPr>
      </w:pPr>
      <w:r>
        <w:rPr>
          <w:rFonts w:ascii="Arial" w:hAnsi="Arial" w:cs="Arial"/>
          <w:szCs w:val="22"/>
          <w:lang w:val="es-ES"/>
        </w:rPr>
        <w:t>Si se indica un grosor se aplica a los cuatro bordes.</w:t>
      </w:r>
    </w:p>
    <w:p w:rsidR="006147CB" w:rsidRDefault="006147CB" w:rsidP="00290974">
      <w:pPr>
        <w:numPr>
          <w:ilvl w:val="1"/>
          <w:numId w:val="12"/>
        </w:numPr>
        <w:rPr>
          <w:rFonts w:ascii="Arial" w:hAnsi="Arial" w:cs="Arial"/>
          <w:szCs w:val="22"/>
          <w:lang w:val="es-ES"/>
        </w:rPr>
      </w:pPr>
      <w:r>
        <w:rPr>
          <w:rFonts w:ascii="Arial" w:hAnsi="Arial" w:cs="Arial"/>
          <w:szCs w:val="22"/>
          <w:lang w:val="es-ES"/>
        </w:rPr>
        <w:t>Si se indican dos grosores el primero se aplica a los bordes superior e inferior y el segundo a los bordes laterales derecho e izquierdo.</w:t>
      </w:r>
    </w:p>
    <w:p w:rsidR="006147CB" w:rsidRDefault="006147CB" w:rsidP="00290974">
      <w:pPr>
        <w:numPr>
          <w:ilvl w:val="1"/>
          <w:numId w:val="12"/>
        </w:numPr>
        <w:rPr>
          <w:rFonts w:ascii="Arial" w:hAnsi="Arial" w:cs="Arial"/>
          <w:szCs w:val="22"/>
          <w:lang w:val="es-ES"/>
        </w:rPr>
      </w:pPr>
      <w:r>
        <w:rPr>
          <w:rFonts w:ascii="Arial" w:hAnsi="Arial" w:cs="Arial"/>
          <w:szCs w:val="22"/>
          <w:lang w:val="es-ES"/>
        </w:rPr>
        <w:t>Si se indican tres grosores el primero se aplica al borde superior, el segundo a los bordes laterales y el tercero al borde inferior.</w:t>
      </w:r>
    </w:p>
    <w:p w:rsidR="006147CB" w:rsidRDefault="006147CB" w:rsidP="00290974">
      <w:pPr>
        <w:numPr>
          <w:ilvl w:val="1"/>
          <w:numId w:val="12"/>
        </w:numPr>
        <w:rPr>
          <w:rFonts w:ascii="Arial" w:hAnsi="Arial" w:cs="Arial"/>
          <w:szCs w:val="22"/>
          <w:lang w:val="es-ES"/>
        </w:rPr>
      </w:pPr>
      <w:r>
        <w:rPr>
          <w:rFonts w:ascii="Arial" w:hAnsi="Arial" w:cs="Arial"/>
          <w:szCs w:val="22"/>
          <w:lang w:val="es-ES"/>
        </w:rPr>
        <w:t>Indicando cuatro grosores se aplican a los cuatro bordes en el sentido de las agujas del reloj partiendo del lado superior.</w:t>
      </w:r>
    </w:p>
    <w:p w:rsidR="006147CB" w:rsidRDefault="006147CB" w:rsidP="006147CB">
      <w:pPr>
        <w:rPr>
          <w:rFonts w:ascii="Arial" w:hAnsi="Arial" w:cs="Arial"/>
          <w:szCs w:val="22"/>
          <w:lang w:val="es-ES"/>
        </w:rPr>
      </w:pPr>
    </w:p>
    <w:p w:rsidR="00B42BDB" w:rsidRPr="00355CB1" w:rsidRDefault="00B42BDB" w:rsidP="00B42BDB">
      <w:pPr>
        <w:rPr>
          <w:rFonts w:ascii="Arial" w:hAnsi="Arial" w:cs="Arial"/>
          <w:b/>
          <w:i/>
          <w:szCs w:val="22"/>
          <w:u w:val="single"/>
          <w:lang w:val="es-ES"/>
        </w:rPr>
      </w:pPr>
      <w:r w:rsidRPr="00355CB1">
        <w:rPr>
          <w:rFonts w:ascii="Arial" w:hAnsi="Arial" w:cs="Arial"/>
          <w:b/>
          <w:i/>
          <w:szCs w:val="22"/>
          <w:u w:val="single"/>
          <w:lang w:val="es-ES"/>
        </w:rPr>
        <w:t>¡Practiquémoslo</w:t>
      </w:r>
      <w:r w:rsidR="00355CB1" w:rsidRPr="00355CB1">
        <w:rPr>
          <w:rFonts w:ascii="Arial" w:hAnsi="Arial" w:cs="Arial"/>
          <w:b/>
          <w:i/>
          <w:szCs w:val="22"/>
          <w:u w:val="single"/>
          <w:lang w:val="es-ES"/>
        </w:rPr>
        <w:t xml:space="preserve"> realizando la práctica </w:t>
      </w:r>
      <w:proofErr w:type="gramStart"/>
      <w:r w:rsidR="00355CB1" w:rsidRPr="00355CB1">
        <w:rPr>
          <w:rFonts w:ascii="Arial" w:hAnsi="Arial" w:cs="Arial"/>
          <w:b/>
          <w:i/>
          <w:szCs w:val="22"/>
          <w:u w:val="single"/>
          <w:lang w:val="es-ES"/>
        </w:rPr>
        <w:t>9.5.</w:t>
      </w:r>
      <w:r w:rsidRPr="00355CB1">
        <w:rPr>
          <w:rFonts w:ascii="Arial" w:hAnsi="Arial" w:cs="Arial"/>
          <w:b/>
          <w:i/>
          <w:szCs w:val="22"/>
          <w:u w:val="single"/>
          <w:lang w:val="es-ES"/>
        </w:rPr>
        <w:t>!</w:t>
      </w:r>
      <w:proofErr w:type="gramEnd"/>
    </w:p>
    <w:p w:rsidR="00B42BDB" w:rsidRDefault="00B42BDB" w:rsidP="00DC6A48">
      <w:pPr>
        <w:ind w:firstLine="0"/>
        <w:rPr>
          <w:rFonts w:ascii="Arial" w:hAnsi="Arial" w:cs="Arial"/>
          <w:szCs w:val="22"/>
          <w:lang w:val="es-ES"/>
        </w:rPr>
      </w:pPr>
    </w:p>
    <w:p w:rsidR="00B42BDB" w:rsidRDefault="00B42BDB" w:rsidP="00DC6A48">
      <w:pPr>
        <w:ind w:firstLine="0"/>
        <w:rPr>
          <w:rFonts w:ascii="Arial" w:hAnsi="Arial" w:cs="Arial"/>
          <w:szCs w:val="22"/>
          <w:lang w:val="es-ES"/>
        </w:rPr>
      </w:pPr>
    </w:p>
    <w:p w:rsidR="00CE438E"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ESTILO DEL BORDE</w:t>
      </w:r>
    </w:p>
    <w:p w:rsidR="00CE438E" w:rsidRDefault="00CE438E" w:rsidP="00CE438E">
      <w:pPr>
        <w:ind w:firstLine="0"/>
        <w:rPr>
          <w:rFonts w:ascii="Arial" w:hAnsi="Arial" w:cs="Arial"/>
          <w:szCs w:val="22"/>
          <w:lang w:val="es-ES"/>
        </w:rPr>
      </w:pPr>
    </w:p>
    <w:p w:rsidR="00CE438E" w:rsidRPr="00703073" w:rsidRDefault="00CE438E" w:rsidP="00CE438E">
      <w:pPr>
        <w:ind w:firstLine="0"/>
        <w:rPr>
          <w:rFonts w:ascii="Arial" w:hAnsi="Arial" w:cs="Arial"/>
          <w:szCs w:val="22"/>
          <w:lang w:val="en-US"/>
        </w:rPr>
      </w:pPr>
      <w:r>
        <w:rPr>
          <w:rFonts w:ascii="Arial" w:hAnsi="Arial" w:cs="Arial"/>
          <w:szCs w:val="22"/>
          <w:lang w:val="es-ES"/>
        </w:rPr>
        <w:tab/>
        <w:t xml:space="preserve">La propiedad </w:t>
      </w:r>
      <w:proofErr w:type="spellStart"/>
      <w:r>
        <w:rPr>
          <w:rFonts w:ascii="Arial" w:hAnsi="Arial" w:cs="Arial"/>
          <w:b/>
          <w:szCs w:val="22"/>
          <w:lang w:val="es-ES"/>
        </w:rPr>
        <w:t>border-</w:t>
      </w:r>
      <w:r w:rsidR="00F02E6F">
        <w:rPr>
          <w:rFonts w:ascii="Arial" w:hAnsi="Arial" w:cs="Arial"/>
          <w:b/>
          <w:szCs w:val="22"/>
          <w:lang w:val="es-ES"/>
        </w:rPr>
        <w:t>style</w:t>
      </w:r>
      <w:proofErr w:type="spellEnd"/>
      <w:r>
        <w:rPr>
          <w:rFonts w:ascii="Arial" w:hAnsi="Arial" w:cs="Arial"/>
          <w:szCs w:val="22"/>
          <w:lang w:val="es-ES"/>
        </w:rPr>
        <w:t xml:space="preserve"> permite definir el grosor de los cuatro bordes simultánea o individualmente. </w:t>
      </w:r>
      <w:r w:rsidRPr="00703073">
        <w:rPr>
          <w:rFonts w:ascii="Arial" w:hAnsi="Arial" w:cs="Arial"/>
          <w:szCs w:val="22"/>
          <w:lang w:val="en-US"/>
        </w:rPr>
        <w:t>Su sintaxis es:</w:t>
      </w:r>
    </w:p>
    <w:p w:rsidR="00CE438E" w:rsidRPr="00703073" w:rsidRDefault="00CE438E" w:rsidP="00CE438E">
      <w:pPr>
        <w:ind w:firstLine="0"/>
        <w:rPr>
          <w:rFonts w:ascii="Arial" w:hAnsi="Arial" w:cs="Arial"/>
          <w:szCs w:val="22"/>
          <w:lang w:val="en-US"/>
        </w:rPr>
      </w:pPr>
    </w:p>
    <w:p w:rsidR="00F02E6F" w:rsidRPr="00703073" w:rsidRDefault="00CE438E" w:rsidP="00CE438E">
      <w:pPr>
        <w:ind w:firstLine="0"/>
        <w:rPr>
          <w:rFonts w:ascii="Arial" w:hAnsi="Arial" w:cs="Arial"/>
          <w:b/>
          <w:szCs w:val="22"/>
          <w:lang w:val="en-US"/>
        </w:rPr>
      </w:pPr>
      <w:r w:rsidRPr="00703073">
        <w:rPr>
          <w:rFonts w:ascii="Arial" w:hAnsi="Arial" w:cs="Arial"/>
          <w:b/>
          <w:szCs w:val="22"/>
          <w:lang w:val="en-US"/>
        </w:rPr>
        <w:t>b</w:t>
      </w:r>
      <w:r w:rsidR="00F02E6F" w:rsidRPr="00703073">
        <w:rPr>
          <w:rFonts w:ascii="Arial" w:hAnsi="Arial" w:cs="Arial"/>
          <w:b/>
          <w:szCs w:val="22"/>
          <w:lang w:val="en-US"/>
        </w:rPr>
        <w:t>order-style</w:t>
      </w:r>
      <w:r w:rsidRPr="00703073">
        <w:rPr>
          <w:rFonts w:ascii="Arial" w:hAnsi="Arial" w:cs="Arial"/>
          <w:b/>
          <w:szCs w:val="22"/>
          <w:lang w:val="en-US"/>
        </w:rPr>
        <w:t xml:space="preserve">: </w:t>
      </w:r>
      <w:r w:rsidR="00F02E6F" w:rsidRPr="00703073">
        <w:rPr>
          <w:rFonts w:ascii="Arial" w:hAnsi="Arial" w:cs="Arial"/>
          <w:b/>
          <w:szCs w:val="22"/>
          <w:lang w:val="en-US"/>
        </w:rPr>
        <w:t>solid</w:t>
      </w:r>
      <w:r w:rsidRPr="00703073">
        <w:rPr>
          <w:rFonts w:ascii="Arial" w:hAnsi="Arial" w:cs="Arial"/>
          <w:b/>
          <w:szCs w:val="22"/>
          <w:lang w:val="en-US"/>
        </w:rPr>
        <w:t xml:space="preserve"> / </w:t>
      </w:r>
      <w:r w:rsidR="00F02E6F" w:rsidRPr="00703073">
        <w:rPr>
          <w:rFonts w:ascii="Arial" w:hAnsi="Arial" w:cs="Arial"/>
          <w:b/>
          <w:szCs w:val="22"/>
          <w:lang w:val="en-US"/>
        </w:rPr>
        <w:t>dashed</w:t>
      </w:r>
      <w:r w:rsidRPr="00703073">
        <w:rPr>
          <w:rFonts w:ascii="Arial" w:hAnsi="Arial" w:cs="Arial"/>
          <w:b/>
          <w:szCs w:val="22"/>
          <w:lang w:val="en-US"/>
        </w:rPr>
        <w:t xml:space="preserve"> /</w:t>
      </w:r>
      <w:r w:rsidR="00F02E6F" w:rsidRPr="00703073">
        <w:rPr>
          <w:rFonts w:ascii="Arial" w:hAnsi="Arial" w:cs="Arial"/>
          <w:b/>
          <w:szCs w:val="22"/>
          <w:lang w:val="en-US"/>
        </w:rPr>
        <w:t xml:space="preserve"> dotted</w:t>
      </w:r>
      <w:r w:rsidRPr="00703073">
        <w:rPr>
          <w:rFonts w:ascii="Arial" w:hAnsi="Arial" w:cs="Arial"/>
          <w:b/>
          <w:szCs w:val="22"/>
          <w:lang w:val="en-US"/>
        </w:rPr>
        <w:t xml:space="preserve"> / </w:t>
      </w:r>
      <w:r w:rsidR="00F02E6F" w:rsidRPr="00703073">
        <w:rPr>
          <w:rFonts w:ascii="Arial" w:hAnsi="Arial" w:cs="Arial"/>
          <w:b/>
          <w:szCs w:val="22"/>
          <w:lang w:val="en-US"/>
        </w:rPr>
        <w:t xml:space="preserve">double / groove / ridge / inset </w:t>
      </w:r>
      <w:r w:rsidR="00213A45" w:rsidRPr="00703073">
        <w:rPr>
          <w:rFonts w:ascii="Arial" w:hAnsi="Arial" w:cs="Arial"/>
          <w:b/>
          <w:szCs w:val="22"/>
          <w:lang w:val="en-US"/>
        </w:rPr>
        <w:t xml:space="preserve">/ </w:t>
      </w:r>
      <w:r w:rsidR="00F02E6F" w:rsidRPr="00703073">
        <w:rPr>
          <w:rFonts w:ascii="Arial" w:hAnsi="Arial" w:cs="Arial"/>
          <w:b/>
          <w:szCs w:val="22"/>
          <w:lang w:val="en-US"/>
        </w:rPr>
        <w:t>outset / hidden / none</w:t>
      </w:r>
      <w:r w:rsidR="00212237" w:rsidRPr="00703073">
        <w:rPr>
          <w:rFonts w:ascii="Arial" w:hAnsi="Arial" w:cs="Arial"/>
          <w:b/>
          <w:szCs w:val="22"/>
          <w:lang w:val="en-US"/>
        </w:rPr>
        <w:t>;</w:t>
      </w:r>
    </w:p>
    <w:p w:rsidR="00F02E6F" w:rsidRPr="00703073" w:rsidRDefault="00F02E6F" w:rsidP="00CE438E">
      <w:pPr>
        <w:ind w:firstLine="0"/>
        <w:rPr>
          <w:rFonts w:ascii="Arial" w:hAnsi="Arial" w:cs="Arial"/>
          <w:b/>
          <w:szCs w:val="22"/>
          <w:lang w:val="en-US"/>
        </w:rPr>
      </w:pPr>
    </w:p>
    <w:p w:rsidR="00CE438E" w:rsidRPr="00703073" w:rsidRDefault="00213A45" w:rsidP="00CE438E">
      <w:pPr>
        <w:ind w:firstLine="0"/>
        <w:rPr>
          <w:rFonts w:ascii="Arial" w:hAnsi="Arial" w:cs="Arial"/>
          <w:b/>
          <w:szCs w:val="22"/>
          <w:lang w:val="en-US"/>
        </w:rPr>
      </w:pPr>
      <w:r w:rsidRPr="00703073">
        <w:rPr>
          <w:rFonts w:ascii="Arial" w:hAnsi="Arial" w:cs="Arial"/>
          <w:szCs w:val="22"/>
          <w:lang w:val="en-US"/>
        </w:rPr>
        <w:tab/>
      </w:r>
      <w:r w:rsidRPr="00703073">
        <w:rPr>
          <w:rFonts w:ascii="Arial" w:hAnsi="Arial" w:cs="Arial"/>
          <w:szCs w:val="22"/>
          <w:lang w:val="en-US"/>
        </w:rPr>
        <w:tab/>
      </w:r>
      <w:r w:rsidRPr="00703073">
        <w:rPr>
          <w:rFonts w:ascii="Arial" w:hAnsi="Arial" w:cs="Arial"/>
          <w:szCs w:val="22"/>
          <w:lang w:val="en-US"/>
        </w:rPr>
        <w:tab/>
      </w:r>
      <w:r w:rsidRPr="00703073">
        <w:rPr>
          <w:rFonts w:ascii="Arial" w:hAnsi="Arial" w:cs="Arial"/>
          <w:szCs w:val="22"/>
          <w:lang w:val="en-US"/>
        </w:rPr>
        <w:tab/>
      </w:r>
      <w:r w:rsidRPr="00703073">
        <w:rPr>
          <w:rFonts w:ascii="Arial" w:hAnsi="Arial" w:cs="Arial"/>
          <w:szCs w:val="22"/>
          <w:lang w:val="en-US"/>
        </w:rPr>
        <w:tab/>
      </w:r>
      <w:r w:rsidRPr="00703073">
        <w:rPr>
          <w:rFonts w:ascii="Arial" w:hAnsi="Arial" w:cs="Arial"/>
          <w:szCs w:val="22"/>
          <w:lang w:val="en-US"/>
        </w:rPr>
        <w:tab/>
      </w:r>
      <w:r w:rsidRPr="00703073">
        <w:rPr>
          <w:rFonts w:ascii="Arial" w:hAnsi="Arial" w:cs="Arial"/>
          <w:szCs w:val="22"/>
          <w:lang w:val="en-US"/>
        </w:rPr>
        <w:tab/>
      </w:r>
      <w:r w:rsidRPr="00703073">
        <w:rPr>
          <w:rFonts w:ascii="Arial" w:hAnsi="Arial" w:cs="Arial"/>
          <w:szCs w:val="22"/>
          <w:lang w:val="en-US"/>
        </w:rPr>
        <w:tab/>
      </w:r>
      <w:r w:rsidRPr="00703073">
        <w:rPr>
          <w:rFonts w:ascii="Arial" w:hAnsi="Arial" w:cs="Arial"/>
          <w:szCs w:val="22"/>
          <w:lang w:val="en-US"/>
        </w:rPr>
        <w:tab/>
      </w:r>
      <w:r w:rsidR="00CE438E" w:rsidRPr="00703073">
        <w:rPr>
          <w:rFonts w:ascii="Arial" w:hAnsi="Arial" w:cs="Arial"/>
          <w:szCs w:val="22"/>
          <w:lang w:val="en-US"/>
        </w:rPr>
        <w:t>o,</w:t>
      </w:r>
    </w:p>
    <w:p w:rsidR="00CE438E" w:rsidRPr="00703073" w:rsidRDefault="00CE438E" w:rsidP="00CE438E">
      <w:pPr>
        <w:ind w:firstLine="0"/>
        <w:rPr>
          <w:rFonts w:ascii="Arial" w:hAnsi="Arial" w:cs="Arial"/>
          <w:b/>
          <w:szCs w:val="22"/>
          <w:lang w:val="en-US"/>
        </w:rPr>
      </w:pPr>
    </w:p>
    <w:p w:rsidR="00CE438E" w:rsidRPr="00703073" w:rsidRDefault="00CE438E" w:rsidP="00CE438E">
      <w:pPr>
        <w:ind w:firstLine="0"/>
        <w:rPr>
          <w:rFonts w:ascii="Arial" w:hAnsi="Arial" w:cs="Arial"/>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border-top-</w:t>
      </w:r>
      <w:r w:rsidR="00F02E6F" w:rsidRPr="00703073">
        <w:rPr>
          <w:rFonts w:ascii="Arial" w:hAnsi="Arial" w:cs="Arial"/>
          <w:b/>
          <w:szCs w:val="22"/>
          <w:lang w:val="en-US"/>
        </w:rPr>
        <w:t>style</w:t>
      </w:r>
      <w:r w:rsidRPr="00703073">
        <w:rPr>
          <w:rFonts w:ascii="Arial" w:hAnsi="Arial" w:cs="Arial"/>
          <w:b/>
          <w:szCs w:val="22"/>
          <w:lang w:val="en-US"/>
        </w:rPr>
        <w:t xml:space="preserve">: </w:t>
      </w:r>
      <w:r w:rsidRPr="00703073">
        <w:rPr>
          <w:rFonts w:ascii="Arial" w:hAnsi="Arial" w:cs="Arial"/>
          <w:b/>
          <w:szCs w:val="22"/>
          <w:lang w:val="en-US"/>
        </w:rPr>
        <w:tab/>
      </w:r>
      <w:r w:rsidR="00213A45" w:rsidRPr="00703073">
        <w:rPr>
          <w:rFonts w:ascii="Arial" w:hAnsi="Arial" w:cs="Arial"/>
          <w:b/>
          <w:szCs w:val="22"/>
          <w:lang w:val="en-US"/>
        </w:rPr>
        <w:tab/>
        <w:t>“</w:t>
      </w:r>
      <w:r w:rsidR="00213A45"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szCs w:val="22"/>
          <w:lang w:val="en-US"/>
        </w:rPr>
        <w:t>o,</w:t>
      </w:r>
    </w:p>
    <w:p w:rsidR="00CE438E" w:rsidRPr="00703073" w:rsidRDefault="00CE438E" w:rsidP="00CE438E">
      <w:pPr>
        <w:ind w:firstLine="0"/>
        <w:rPr>
          <w:rFonts w:ascii="Arial" w:hAnsi="Arial" w:cs="Arial"/>
          <w:b/>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border-right-</w:t>
      </w:r>
      <w:r w:rsidR="00F02E6F" w:rsidRPr="00703073">
        <w:rPr>
          <w:rFonts w:ascii="Arial" w:hAnsi="Arial" w:cs="Arial"/>
          <w:b/>
          <w:szCs w:val="22"/>
          <w:lang w:val="en-US"/>
        </w:rPr>
        <w:t>style</w:t>
      </w:r>
      <w:r w:rsidRPr="00703073">
        <w:rPr>
          <w:rFonts w:ascii="Arial" w:hAnsi="Arial" w:cs="Arial"/>
          <w:b/>
          <w:szCs w:val="22"/>
          <w:lang w:val="en-US"/>
        </w:rPr>
        <w:t xml:space="preserve">: </w:t>
      </w:r>
      <w:r w:rsidRPr="00703073">
        <w:rPr>
          <w:rFonts w:ascii="Arial" w:hAnsi="Arial" w:cs="Arial"/>
          <w:szCs w:val="22"/>
          <w:lang w:val="en-US"/>
        </w:rPr>
        <w:tab/>
      </w:r>
      <w:r w:rsidRPr="00703073">
        <w:rPr>
          <w:rFonts w:ascii="Arial" w:hAnsi="Arial" w:cs="Arial"/>
          <w:szCs w:val="22"/>
          <w:lang w:val="en-US"/>
        </w:rPr>
        <w:tab/>
      </w:r>
      <w:r w:rsidR="00213A45" w:rsidRPr="00703073">
        <w:rPr>
          <w:rFonts w:ascii="Arial" w:hAnsi="Arial" w:cs="Arial"/>
          <w:b/>
          <w:szCs w:val="22"/>
          <w:lang w:val="en-US"/>
        </w:rPr>
        <w:t>“</w:t>
      </w:r>
      <w:r w:rsidR="00213A45" w:rsidRPr="00703073">
        <w:rPr>
          <w:rFonts w:ascii="Arial" w:hAnsi="Arial" w:cs="Arial"/>
          <w:szCs w:val="22"/>
          <w:lang w:val="en-US"/>
        </w:rPr>
        <w:tab/>
      </w:r>
      <w:r w:rsidR="00213A45" w:rsidRPr="00703073">
        <w:rPr>
          <w:rFonts w:ascii="Arial" w:hAnsi="Arial" w:cs="Arial"/>
          <w:szCs w:val="22"/>
          <w:lang w:val="en-US"/>
        </w:rPr>
        <w:tab/>
      </w:r>
      <w:r w:rsidRPr="00703073">
        <w:rPr>
          <w:rFonts w:ascii="Arial" w:hAnsi="Arial" w:cs="Arial"/>
          <w:szCs w:val="22"/>
          <w:lang w:val="en-US"/>
        </w:rPr>
        <w:t>o,</w:t>
      </w:r>
    </w:p>
    <w:p w:rsidR="00CE438E" w:rsidRPr="00703073" w:rsidRDefault="00CE438E" w:rsidP="00CE438E">
      <w:pPr>
        <w:ind w:firstLine="0"/>
        <w:rPr>
          <w:rFonts w:ascii="Arial" w:hAnsi="Arial" w:cs="Arial"/>
          <w:szCs w:val="22"/>
          <w:lang w:val="en-U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t>border-bottom-</w:t>
      </w:r>
      <w:r w:rsidR="00F02E6F" w:rsidRPr="00703073">
        <w:rPr>
          <w:rFonts w:ascii="Arial" w:hAnsi="Arial" w:cs="Arial"/>
          <w:b/>
          <w:szCs w:val="22"/>
          <w:lang w:val="en-US"/>
        </w:rPr>
        <w:t>style</w:t>
      </w:r>
      <w:r w:rsidRPr="00703073">
        <w:rPr>
          <w:rFonts w:ascii="Arial" w:hAnsi="Arial" w:cs="Arial"/>
          <w:b/>
          <w:szCs w:val="22"/>
          <w:lang w:val="en-US"/>
        </w:rPr>
        <w:t xml:space="preserve">: </w:t>
      </w:r>
      <w:r w:rsidRPr="00703073">
        <w:rPr>
          <w:rFonts w:ascii="Arial" w:hAnsi="Arial" w:cs="Arial"/>
          <w:b/>
          <w:szCs w:val="22"/>
          <w:lang w:val="en-US"/>
        </w:rPr>
        <w:tab/>
      </w:r>
      <w:r w:rsidR="00213A45" w:rsidRPr="00703073">
        <w:rPr>
          <w:rFonts w:ascii="Arial" w:hAnsi="Arial" w:cs="Arial"/>
          <w:b/>
          <w:szCs w:val="22"/>
          <w:lang w:val="en-US"/>
        </w:rPr>
        <w:t>“</w:t>
      </w:r>
      <w:r w:rsidR="00213A45" w:rsidRPr="00703073">
        <w:rPr>
          <w:rFonts w:ascii="Arial" w:hAnsi="Arial" w:cs="Arial"/>
          <w:b/>
          <w:szCs w:val="22"/>
          <w:lang w:val="en-US"/>
        </w:rPr>
        <w:tab/>
      </w:r>
      <w:r w:rsidR="00213A45" w:rsidRPr="00703073">
        <w:rPr>
          <w:rFonts w:ascii="Arial" w:hAnsi="Arial" w:cs="Arial"/>
          <w:b/>
          <w:szCs w:val="22"/>
          <w:lang w:val="en-US"/>
        </w:rPr>
        <w:tab/>
      </w:r>
      <w:r w:rsidRPr="00703073">
        <w:rPr>
          <w:rFonts w:ascii="Arial" w:hAnsi="Arial" w:cs="Arial"/>
          <w:szCs w:val="22"/>
          <w:lang w:val="en-US"/>
        </w:rPr>
        <w:t>o,</w:t>
      </w:r>
    </w:p>
    <w:p w:rsidR="00CE438E" w:rsidRPr="00B56D8E" w:rsidRDefault="00CE438E" w:rsidP="00CE438E">
      <w:pPr>
        <w:ind w:firstLine="0"/>
        <w:rPr>
          <w:rFonts w:ascii="Arial" w:hAnsi="Arial" w:cs="Arial"/>
          <w:b/>
          <w:szCs w:val="22"/>
          <w:lang w:val="es-ES"/>
        </w:rPr>
      </w:pPr>
      <w:r w:rsidRPr="00703073">
        <w:rPr>
          <w:rFonts w:ascii="Arial" w:hAnsi="Arial" w:cs="Arial"/>
          <w:b/>
          <w:szCs w:val="22"/>
          <w:lang w:val="en-US"/>
        </w:rPr>
        <w:tab/>
      </w:r>
      <w:r w:rsidRPr="00703073">
        <w:rPr>
          <w:rFonts w:ascii="Arial" w:hAnsi="Arial" w:cs="Arial"/>
          <w:b/>
          <w:szCs w:val="22"/>
          <w:lang w:val="en-US"/>
        </w:rPr>
        <w:tab/>
      </w:r>
      <w:r w:rsidRPr="00703073">
        <w:rPr>
          <w:rFonts w:ascii="Arial" w:hAnsi="Arial" w:cs="Arial"/>
          <w:b/>
          <w:szCs w:val="22"/>
          <w:lang w:val="en-US"/>
        </w:rPr>
        <w:tab/>
      </w:r>
      <w:proofErr w:type="spellStart"/>
      <w:r>
        <w:rPr>
          <w:rFonts w:ascii="Arial" w:hAnsi="Arial" w:cs="Arial"/>
          <w:b/>
          <w:szCs w:val="22"/>
          <w:lang w:val="es-ES"/>
        </w:rPr>
        <w:t>border-left-</w:t>
      </w:r>
      <w:r w:rsidR="00F02E6F">
        <w:rPr>
          <w:rFonts w:ascii="Arial" w:hAnsi="Arial" w:cs="Arial"/>
          <w:b/>
          <w:szCs w:val="22"/>
          <w:lang w:val="es-ES"/>
        </w:rPr>
        <w:t>style</w:t>
      </w:r>
      <w:proofErr w:type="spellEnd"/>
      <w:r w:rsidRPr="00B56D8E">
        <w:rPr>
          <w:rFonts w:ascii="Arial" w:hAnsi="Arial" w:cs="Arial"/>
          <w:b/>
          <w:szCs w:val="22"/>
          <w:lang w:val="es-ES"/>
        </w:rPr>
        <w:t xml:space="preserve">: </w:t>
      </w:r>
      <w:r w:rsidR="00213A45">
        <w:rPr>
          <w:rFonts w:ascii="Arial" w:hAnsi="Arial" w:cs="Arial"/>
          <w:b/>
          <w:szCs w:val="22"/>
          <w:lang w:val="es-ES"/>
        </w:rPr>
        <w:tab/>
      </w:r>
      <w:r w:rsidR="00213A45">
        <w:rPr>
          <w:rFonts w:ascii="Arial" w:hAnsi="Arial" w:cs="Arial"/>
          <w:b/>
          <w:szCs w:val="22"/>
          <w:lang w:val="es-ES"/>
        </w:rPr>
        <w:tab/>
        <w:t>“</w:t>
      </w:r>
    </w:p>
    <w:p w:rsidR="00CE438E" w:rsidRDefault="00CE438E" w:rsidP="00CE438E">
      <w:pPr>
        <w:ind w:firstLine="0"/>
        <w:rPr>
          <w:rFonts w:ascii="Arial" w:hAnsi="Arial" w:cs="Arial"/>
          <w:szCs w:val="22"/>
          <w:lang w:val="es-ES"/>
        </w:rPr>
      </w:pPr>
    </w:p>
    <w:p w:rsidR="00CE438E" w:rsidRPr="0010709A" w:rsidRDefault="00CE438E" w:rsidP="00CE438E">
      <w:pPr>
        <w:ind w:firstLine="0"/>
        <w:rPr>
          <w:rFonts w:ascii="Arial" w:hAnsi="Arial" w:cs="Arial"/>
          <w:szCs w:val="22"/>
          <w:lang w:val="es-ES"/>
        </w:rPr>
      </w:pPr>
      <w:r w:rsidRPr="00703073">
        <w:rPr>
          <w:rFonts w:ascii="Arial" w:hAnsi="Arial" w:cs="Arial"/>
          <w:szCs w:val="22"/>
          <w:lang w:val="es-ES"/>
        </w:rPr>
        <w:tab/>
      </w:r>
      <w:r w:rsidRPr="0010709A">
        <w:rPr>
          <w:rFonts w:ascii="Arial" w:hAnsi="Arial" w:cs="Arial"/>
          <w:szCs w:val="22"/>
          <w:lang w:val="es-ES"/>
        </w:rPr>
        <w:t>A tener en cuenta:</w:t>
      </w:r>
    </w:p>
    <w:p w:rsidR="00CE438E" w:rsidRDefault="00CE43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w:t>
      </w:r>
      <w:proofErr w:type="spellStart"/>
      <w:r w:rsidR="00213A45">
        <w:rPr>
          <w:rFonts w:ascii="Arial" w:hAnsi="Arial" w:cs="Arial"/>
          <w:szCs w:val="22"/>
          <w:lang w:val="es-ES"/>
        </w:rPr>
        <w:t>el</w:t>
      </w:r>
      <w:proofErr w:type="spellEnd"/>
      <w:r w:rsidR="00213A45">
        <w:rPr>
          <w:rFonts w:ascii="Arial" w:hAnsi="Arial" w:cs="Arial"/>
          <w:szCs w:val="22"/>
          <w:lang w:val="es-ES"/>
        </w:rPr>
        <w:t xml:space="preserve"> estilo del borde n</w:t>
      </w:r>
      <w:r>
        <w:rPr>
          <w:rFonts w:ascii="Arial" w:hAnsi="Arial" w:cs="Arial"/>
          <w:szCs w:val="22"/>
          <w:lang w:val="es-ES"/>
        </w:rPr>
        <w:t xml:space="preserve">o se muestra si no se ha definido </w:t>
      </w:r>
      <w:proofErr w:type="spellStart"/>
      <w:r w:rsidRPr="00AD21C4">
        <w:rPr>
          <w:rFonts w:ascii="Arial" w:hAnsi="Arial" w:cs="Arial"/>
          <w:b/>
          <w:szCs w:val="22"/>
          <w:lang w:val="es-ES"/>
        </w:rPr>
        <w:t>border-</w:t>
      </w:r>
      <w:r w:rsidR="00213A45">
        <w:rPr>
          <w:rFonts w:ascii="Arial" w:hAnsi="Arial" w:cs="Arial"/>
          <w:b/>
          <w:szCs w:val="22"/>
          <w:lang w:val="es-ES"/>
        </w:rPr>
        <w:t>width</w:t>
      </w:r>
      <w:proofErr w:type="spellEnd"/>
      <w:r>
        <w:rPr>
          <w:rFonts w:ascii="Arial" w:hAnsi="Arial" w:cs="Arial"/>
          <w:szCs w:val="22"/>
          <w:lang w:val="es-ES"/>
        </w:rPr>
        <w:t>.</w:t>
      </w:r>
    </w:p>
    <w:p w:rsidR="00213A45" w:rsidRDefault="00213A45"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Los diferentes estilos del borde son:</w:t>
      </w:r>
    </w:p>
    <w:p w:rsidR="00D166F8" w:rsidRDefault="00D166F8" w:rsidP="00D166F8">
      <w:pPr>
        <w:ind w:left="709" w:firstLine="0"/>
        <w:rPr>
          <w:rFonts w:ascii="Arial" w:hAnsi="Arial" w:cs="Arial"/>
          <w:szCs w:val="22"/>
          <w:lang w:val="es-ES"/>
        </w:rPr>
      </w:pPr>
    </w:p>
    <w:tbl>
      <w:tblPr>
        <w:tblStyle w:val="Tablaconcuadrcula"/>
        <w:tblW w:w="0" w:type="auto"/>
        <w:tblInd w:w="993" w:type="dxa"/>
        <w:tblLook w:val="04A0" w:firstRow="1" w:lastRow="0" w:firstColumn="1" w:lastColumn="0" w:noHBand="0" w:noVBand="1"/>
      </w:tblPr>
      <w:tblGrid>
        <w:gridCol w:w="2970"/>
        <w:gridCol w:w="3017"/>
        <w:gridCol w:w="2875"/>
      </w:tblGrid>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lastRenderedPageBreak/>
              <w:t>Solid</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Un trazo liso</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18144" behindDoc="0" locked="0" layoutInCell="1" allowOverlap="1" wp14:anchorId="0D5BFF3B" wp14:editId="1D5B2778">
                      <wp:simplePos x="0" y="0"/>
                      <wp:positionH relativeFrom="margin">
                        <wp:posOffset>186690</wp:posOffset>
                      </wp:positionH>
                      <wp:positionV relativeFrom="paragraph">
                        <wp:posOffset>50165</wp:posOffset>
                      </wp:positionV>
                      <wp:extent cx="1209675" cy="251460"/>
                      <wp:effectExtent l="0" t="0" r="28575" b="15240"/>
                      <wp:wrapNone/>
                      <wp:docPr id="303" name="303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7B2EEC">
                                  <w:pPr>
                                    <w:ind w:firstLine="0"/>
                                    <w:jc w:val="center"/>
                                    <w:rPr>
                                      <w:b/>
                                      <w:color w:val="000000" w:themeColor="text1"/>
                                      <w:lang w:val="es-ES"/>
                                    </w:rPr>
                                  </w:pPr>
                                  <w:proofErr w:type="spellStart"/>
                                  <w:proofErr w:type="gramStart"/>
                                  <w:r w:rsidRPr="007B2EEC">
                                    <w:rPr>
                                      <w:b/>
                                      <w:color w:val="000000" w:themeColor="text1"/>
                                      <w:lang w:val="es-ES"/>
                                    </w:rPr>
                                    <w:t>solid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3 Rectángulo" o:spid="_x0000_s1051" style="position:absolute;left:0;text-align:left;margin-left:14.7pt;margin-top:3.95pt;width:95.25pt;height:19.8pt;z-index:25171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" filled="f" strokecolor="#243f60 [1604]" strokeweight="2pt">
                      <v:textbox>
                        <w:txbxContent>
                          <w:p w:rsidR="0050552A" w:rsidRPr="007B2EEC" w:rsidRDefault="0050552A" w:rsidP="007B2EEC">
                            <w:pPr>
                              <w:ind w:firstLine="0"/>
                              <w:jc w:val="center"/>
                              <w:rPr>
                                <w:b/>
                                <w:color w:val="000000" w:themeColor="text1"/>
                                <w:lang w:val="es-ES"/>
                              </w:rPr>
                            </w:pPr>
                            <w:proofErr w:type="gramStart"/>
                            <w:r w:rsidRPr="007B2EEC">
                              <w:rPr>
                                <w:b/>
                                <w:color w:val="000000" w:themeColor="text1"/>
                                <w:lang w:val="es-ES"/>
                              </w:rPr>
                              <w:t>solid</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proofErr w:type="spellStart"/>
            <w:r>
              <w:rPr>
                <w:rFonts w:ascii="Arial" w:hAnsi="Arial" w:cs="Arial"/>
                <w:szCs w:val="22"/>
                <w:lang w:val="es-ES"/>
              </w:rPr>
              <w:t>Dashed</w:t>
            </w:r>
            <w:proofErr w:type="spellEnd"/>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Guiones</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0192" behindDoc="0" locked="0" layoutInCell="1" allowOverlap="1" wp14:anchorId="4D05E070" wp14:editId="75800B37">
                      <wp:simplePos x="0" y="0"/>
                      <wp:positionH relativeFrom="margin">
                        <wp:posOffset>186690</wp:posOffset>
                      </wp:positionH>
                      <wp:positionV relativeFrom="paragraph">
                        <wp:posOffset>62865</wp:posOffset>
                      </wp:positionV>
                      <wp:extent cx="1209675" cy="251460"/>
                      <wp:effectExtent l="0" t="0" r="28575" b="15240"/>
                      <wp:wrapNone/>
                      <wp:docPr id="305" name="305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7B2EEC">
                                  <w:pPr>
                                    <w:ind w:firstLine="0"/>
                                    <w:jc w:val="center"/>
                                    <w:rPr>
                                      <w:b/>
                                      <w:color w:val="000000" w:themeColor="text1"/>
                                      <w:lang w:val="es-ES"/>
                                    </w:rPr>
                                  </w:pPr>
                                  <w:proofErr w:type="spellStart"/>
                                  <w:proofErr w:type="gramStart"/>
                                  <w:r>
                                    <w:rPr>
                                      <w:b/>
                                      <w:color w:val="000000" w:themeColor="text1"/>
                                      <w:lang w:val="es-ES"/>
                                    </w:rPr>
                                    <w:t>dashed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5 Rectángulo" o:spid="_x0000_s1052" style="position:absolute;left:0;text-align:left;margin-left:14.7pt;margin-top:4.95pt;width:95.25pt;height:19.8pt;z-index:25172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" filled="f" strokecolor="#243f60 [1604]" strokeweight="2pt">
                      <v:stroke dashstyle="dash"/>
                      <v:textbox>
                        <w:txbxContent>
                          <w:p w:rsidR="0050552A" w:rsidRPr="007B2EEC" w:rsidRDefault="0050552A" w:rsidP="007B2EEC">
                            <w:pPr>
                              <w:ind w:firstLine="0"/>
                              <w:jc w:val="center"/>
                              <w:rPr>
                                <w:b/>
                                <w:color w:val="000000" w:themeColor="text1"/>
                                <w:lang w:val="es-ES"/>
                              </w:rPr>
                            </w:pPr>
                            <w:proofErr w:type="gramStart"/>
                            <w:r>
                              <w:rPr>
                                <w:b/>
                                <w:color w:val="000000" w:themeColor="text1"/>
                                <w:lang w:val="es-ES"/>
                              </w:rPr>
                              <w:t>dashed</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proofErr w:type="spellStart"/>
            <w:r>
              <w:rPr>
                <w:rFonts w:ascii="Arial" w:hAnsi="Arial" w:cs="Arial"/>
                <w:szCs w:val="22"/>
                <w:lang w:val="es-ES"/>
              </w:rPr>
              <w:t>Dotted</w:t>
            </w:r>
            <w:proofErr w:type="spellEnd"/>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Pequeños puntos</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2240" behindDoc="0" locked="0" layoutInCell="1" allowOverlap="1" wp14:anchorId="4C3B37B6" wp14:editId="16D52F31">
                      <wp:simplePos x="0" y="0"/>
                      <wp:positionH relativeFrom="margin">
                        <wp:posOffset>186690</wp:posOffset>
                      </wp:positionH>
                      <wp:positionV relativeFrom="paragraph">
                        <wp:posOffset>69850</wp:posOffset>
                      </wp:positionV>
                      <wp:extent cx="1209675" cy="251460"/>
                      <wp:effectExtent l="0" t="0" r="28575" b="15240"/>
                      <wp:wrapNone/>
                      <wp:docPr id="306" name="306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7B2EEC">
                                  <w:pPr>
                                    <w:ind w:firstLine="0"/>
                                    <w:jc w:val="center"/>
                                    <w:rPr>
                                      <w:b/>
                                      <w:color w:val="000000" w:themeColor="text1"/>
                                      <w:lang w:val="es-ES"/>
                                    </w:rPr>
                                  </w:pPr>
                                  <w:proofErr w:type="spellStart"/>
                                  <w:proofErr w:type="gramStart"/>
                                  <w:r>
                                    <w:rPr>
                                      <w:b/>
                                      <w:color w:val="000000" w:themeColor="text1"/>
                                      <w:lang w:val="es-ES"/>
                                    </w:rPr>
                                    <w:t>dotted</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06 Rectángulo" o:spid="_x0000_s1053" style="position:absolute;left:0;text-align:left;margin-left:14.7pt;margin-top:5.5pt;width:95.25pt;height:19.8pt;z-index:251722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" filled="f" strokecolor="#243f60 [1604]" strokeweight="2pt">
                      <v:stroke dashstyle="1 1"/>
                      <v:textbox>
                        <w:txbxContent>
                          <w:p w:rsidR="0050552A" w:rsidRPr="007B2EEC" w:rsidRDefault="0050552A" w:rsidP="007B2EEC">
                            <w:pPr>
                              <w:ind w:firstLine="0"/>
                              <w:jc w:val="center"/>
                              <w:rPr>
                                <w:b/>
                                <w:color w:val="000000" w:themeColor="text1"/>
                                <w:lang w:val="es-ES"/>
                              </w:rPr>
                            </w:pPr>
                            <w:proofErr w:type="gramStart"/>
                            <w:r>
                              <w:rPr>
                                <w:b/>
                                <w:color w:val="000000" w:themeColor="text1"/>
                                <w:lang w:val="es-ES"/>
                              </w:rPr>
                              <w:t>dotted</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proofErr w:type="spellStart"/>
            <w:r>
              <w:rPr>
                <w:rFonts w:ascii="Arial" w:hAnsi="Arial" w:cs="Arial"/>
                <w:szCs w:val="22"/>
                <w:lang w:val="es-ES"/>
              </w:rPr>
              <w:t>Doubl</w:t>
            </w:r>
            <w:r w:rsidR="00EE2C10">
              <w:rPr>
                <w:rFonts w:ascii="Arial" w:hAnsi="Arial" w:cs="Arial"/>
                <w:szCs w:val="22"/>
                <w:lang w:val="es-ES"/>
              </w:rPr>
              <w:t>e</w:t>
            </w:r>
            <w:proofErr w:type="spellEnd"/>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Trazos lisos dobles</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4288" behindDoc="0" locked="0" layoutInCell="1" allowOverlap="1" wp14:anchorId="0B8017C3" wp14:editId="4C1C46B7">
                      <wp:simplePos x="0" y="0"/>
                      <wp:positionH relativeFrom="margin">
                        <wp:posOffset>186690</wp:posOffset>
                      </wp:positionH>
                      <wp:positionV relativeFrom="paragraph">
                        <wp:posOffset>55880</wp:posOffset>
                      </wp:positionV>
                      <wp:extent cx="1209675" cy="251460"/>
                      <wp:effectExtent l="0" t="0" r="28575" b="15240"/>
                      <wp:wrapNone/>
                      <wp:docPr id="310" name="310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cmpd="dbl"/>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7B2EEC">
                                  <w:pPr>
                                    <w:ind w:firstLine="0"/>
                                    <w:jc w:val="center"/>
                                    <w:rPr>
                                      <w:b/>
                                      <w:color w:val="000000" w:themeColor="text1"/>
                                      <w:lang w:val="es-ES"/>
                                    </w:rPr>
                                  </w:pPr>
                                  <w:proofErr w:type="spellStart"/>
                                  <w:proofErr w:type="gramStart"/>
                                  <w:r>
                                    <w:rPr>
                                      <w:b/>
                                      <w:color w:val="000000" w:themeColor="text1"/>
                                      <w:lang w:val="es-ES"/>
                                    </w:rPr>
                                    <w:t>double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0 Rectángulo" o:spid="_x0000_s1054" style="position:absolute;left:0;text-align:left;margin-left:14.7pt;margin-top:4.4pt;width:95.25pt;height:19.8pt;z-index:251724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" filled="f" strokecolor="#243f60 [1604]" strokeweight="2pt">
                      <v:stroke linestyle="thinThin"/>
                      <v:textbox>
                        <w:txbxContent>
                          <w:p w:rsidR="0050552A" w:rsidRPr="007B2EEC" w:rsidRDefault="0050552A" w:rsidP="007B2EEC">
                            <w:pPr>
                              <w:ind w:firstLine="0"/>
                              <w:jc w:val="center"/>
                              <w:rPr>
                                <w:b/>
                                <w:color w:val="000000" w:themeColor="text1"/>
                                <w:lang w:val="es-ES"/>
                              </w:rPr>
                            </w:pPr>
                            <w:proofErr w:type="gramStart"/>
                            <w:r>
                              <w:rPr>
                                <w:b/>
                                <w:color w:val="000000" w:themeColor="text1"/>
                                <w:lang w:val="es-ES"/>
                              </w:rPr>
                              <w:t>double</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EE2C10" w:rsidP="007B2EEC">
            <w:pPr>
              <w:ind w:firstLine="0"/>
              <w:jc w:val="left"/>
              <w:rPr>
                <w:rFonts w:ascii="Arial" w:hAnsi="Arial" w:cs="Arial"/>
                <w:szCs w:val="22"/>
                <w:lang w:val="es-ES"/>
              </w:rPr>
            </w:pPr>
            <w:r>
              <w:rPr>
                <w:rFonts w:ascii="Arial" w:hAnsi="Arial" w:cs="Arial"/>
                <w:szCs w:val="22"/>
                <w:lang w:val="es-ES"/>
              </w:rPr>
              <w:t>G</w:t>
            </w:r>
            <w:r w:rsidR="00213A45">
              <w:rPr>
                <w:rFonts w:ascii="Arial" w:hAnsi="Arial" w:cs="Arial"/>
                <w:szCs w:val="22"/>
                <w:lang w:val="es-ES"/>
              </w:rPr>
              <w:t>roove</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Efecto 3D de relieve incrustado en la página.</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6336" behindDoc="0" locked="0" layoutInCell="1" allowOverlap="1" wp14:anchorId="73D1C121" wp14:editId="50EB0958">
                      <wp:simplePos x="0" y="0"/>
                      <wp:positionH relativeFrom="margin">
                        <wp:posOffset>186690</wp:posOffset>
                      </wp:positionH>
                      <wp:positionV relativeFrom="paragraph">
                        <wp:posOffset>60960</wp:posOffset>
                      </wp:positionV>
                      <wp:extent cx="1209675" cy="251460"/>
                      <wp:effectExtent l="57150" t="57150" r="47625" b="53340"/>
                      <wp:wrapNone/>
                      <wp:docPr id="311" name="311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w="12700">
                                <a:solidFill>
                                  <a:schemeClr val="bg1"/>
                                </a:solidFill>
                                <a:round/>
                              </a:ln>
                              <a:scene3d>
                                <a:camera prst="orthographicFront"/>
                                <a:lightRig rig="threePt" dir="t"/>
                              </a:scene3d>
                              <a:sp3d>
                                <a:bevelT prst="relaxedInset"/>
                              </a:sp3d>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7B2EEC">
                                  <w:pPr>
                                    <w:ind w:firstLine="0"/>
                                    <w:jc w:val="center"/>
                                    <w:rPr>
                                      <w:b/>
                                      <w:color w:val="000000" w:themeColor="text1"/>
                                      <w:lang w:val="es-ES"/>
                                    </w:rPr>
                                  </w:pPr>
                                  <w:proofErr w:type="spellStart"/>
                                  <w:proofErr w:type="gramStart"/>
                                  <w:r>
                                    <w:rPr>
                                      <w:b/>
                                      <w:color w:val="000000" w:themeColor="text1"/>
                                      <w:lang w:val="es-ES"/>
                                    </w:rPr>
                                    <w:t>groove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1 Rectángulo" o:spid="_x0000_s1055" style="position:absolute;left:0;text-align:left;margin-left:14.7pt;margin-top:4.8pt;width:95.25pt;height:19.8pt;z-index:251726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" filled="f" strokecolor="white [3212]" strokeweight="1pt">
                      <v:stroke joinstyle="round"/>
                      <v:textbox>
                        <w:txbxContent>
                          <w:p w:rsidR="0050552A" w:rsidRPr="007B2EEC" w:rsidRDefault="0050552A" w:rsidP="007B2EEC">
                            <w:pPr>
                              <w:ind w:firstLine="0"/>
                              <w:jc w:val="center"/>
                              <w:rPr>
                                <w:b/>
                                <w:color w:val="000000" w:themeColor="text1"/>
                                <w:lang w:val="es-ES"/>
                              </w:rPr>
                            </w:pPr>
                            <w:proofErr w:type="gramStart"/>
                            <w:r>
                              <w:rPr>
                                <w:b/>
                                <w:color w:val="000000" w:themeColor="text1"/>
                                <w:lang w:val="es-ES"/>
                              </w:rPr>
                              <w:t>groove</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r>
              <w:rPr>
                <w:rFonts w:ascii="Arial" w:hAnsi="Arial" w:cs="Arial"/>
                <w:szCs w:val="22"/>
                <w:lang w:val="es-ES"/>
              </w:rPr>
              <w:t>Ridge</w:t>
            </w:r>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Efecto 3D de relieve saliendo de la página.</w:t>
            </w:r>
          </w:p>
        </w:tc>
        <w:tc>
          <w:tcPr>
            <w:tcW w:w="2875" w:type="dxa"/>
          </w:tcPr>
          <w:p w:rsidR="00213A45" w:rsidRDefault="007B2EEC"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28384" behindDoc="0" locked="0" layoutInCell="1" allowOverlap="1" wp14:anchorId="63D266A2" wp14:editId="19B843C0">
                      <wp:simplePos x="0" y="0"/>
                      <wp:positionH relativeFrom="margin">
                        <wp:posOffset>186690</wp:posOffset>
                      </wp:positionH>
                      <wp:positionV relativeFrom="paragraph">
                        <wp:posOffset>75565</wp:posOffset>
                      </wp:positionV>
                      <wp:extent cx="1209675" cy="251460"/>
                      <wp:effectExtent l="57150" t="76200" r="66675" b="72390"/>
                      <wp:wrapNone/>
                      <wp:docPr id="312" name="312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w="38100">
                                <a:solidFill>
                                  <a:schemeClr val="bg1"/>
                                </a:solidFill>
                              </a:ln>
                              <a:scene3d>
                                <a:camera prst="orthographicFront"/>
                                <a:lightRig rig="threePt" dir="t"/>
                              </a:scene3d>
                              <a:sp3d>
                                <a:bevelT w="114300" prst="artDeco"/>
                              </a:sp3d>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7B2EEC">
                                  <w:pPr>
                                    <w:ind w:firstLine="0"/>
                                    <w:jc w:val="center"/>
                                    <w:rPr>
                                      <w:b/>
                                      <w:color w:val="000000" w:themeColor="text1"/>
                                      <w:lang w:val="es-ES"/>
                                    </w:rPr>
                                  </w:pPr>
                                  <w:proofErr w:type="spellStart"/>
                                  <w:proofErr w:type="gramStart"/>
                                  <w:r>
                                    <w:rPr>
                                      <w:b/>
                                      <w:color w:val="000000" w:themeColor="text1"/>
                                      <w:lang w:val="es-ES"/>
                                    </w:rPr>
                                    <w:t>ridge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2 Rectángulo" o:spid="_x0000_s1056" style="position:absolute;left:0;text-align:left;margin-left:14.7pt;margin-top:5.95pt;width:95.25pt;height:19.8pt;z-index:251728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" filled="f" strokecolor="white [3212]" strokeweight="3pt">
                      <v:textbox>
                        <w:txbxContent>
                          <w:p w:rsidR="0050552A" w:rsidRPr="007B2EEC" w:rsidRDefault="0050552A" w:rsidP="007B2EEC">
                            <w:pPr>
                              <w:ind w:firstLine="0"/>
                              <w:jc w:val="center"/>
                              <w:rPr>
                                <w:b/>
                                <w:color w:val="000000" w:themeColor="text1"/>
                                <w:lang w:val="es-ES"/>
                              </w:rPr>
                            </w:pPr>
                            <w:proofErr w:type="gramStart"/>
                            <w:r>
                              <w:rPr>
                                <w:b/>
                                <w:color w:val="000000" w:themeColor="text1"/>
                                <w:lang w:val="es-ES"/>
                              </w:rPr>
                              <w:t>ridge</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proofErr w:type="spellStart"/>
            <w:r>
              <w:rPr>
                <w:rFonts w:ascii="Arial" w:hAnsi="Arial" w:cs="Arial"/>
                <w:szCs w:val="22"/>
                <w:lang w:val="es-ES"/>
              </w:rPr>
              <w:t>Inset</w:t>
            </w:r>
            <w:proofErr w:type="spellEnd"/>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Bordes entrantes, incrustados en la página</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0432" behindDoc="0" locked="0" layoutInCell="1" allowOverlap="1" wp14:anchorId="4D0BC9A2" wp14:editId="58431E1F">
                      <wp:simplePos x="0" y="0"/>
                      <wp:positionH relativeFrom="margin">
                        <wp:posOffset>186690</wp:posOffset>
                      </wp:positionH>
                      <wp:positionV relativeFrom="paragraph">
                        <wp:posOffset>48895</wp:posOffset>
                      </wp:positionV>
                      <wp:extent cx="1209675" cy="251460"/>
                      <wp:effectExtent l="38100" t="38100" r="104775" b="129540"/>
                      <wp:wrapNone/>
                      <wp:docPr id="313" name="313 Rectángulo"/>
                      <wp:cNvGraphicFramePr/>
                      <a:graphic xmlns:a="http://schemas.openxmlformats.org/drawingml/2006/main">
                        <a:graphicData uri="http://schemas.microsoft.com/office/word/2010/wordprocessingShape">
                          <wps:wsp>
                            <wps:cNvSpPr/>
                            <wps:spPr>
                              <a:xfrm>
                                <a:off x="0" y="0"/>
                                <a:ext cx="1209675" cy="251460"/>
                              </a:xfrm>
                              <a:prstGeom prst="rect">
                                <a:avLst/>
                              </a:prstGeom>
                              <a:solidFill>
                                <a:schemeClr val="bg1"/>
                              </a:solidFill>
                              <a:scene3d>
                                <a:camera prst="orthographicFront"/>
                                <a:lightRig rig="threePt" dir="t"/>
                              </a:scene3d>
                              <a:sp3d>
                                <a:bevelT prst="relaxedInset"/>
                              </a:sp3d>
                            </wps:spPr>
                            <wps:style>
                              <a:lnRef idx="1">
                                <a:schemeClr val="accent1"/>
                              </a:lnRef>
                              <a:fillRef idx="3">
                                <a:schemeClr val="accent1"/>
                              </a:fillRef>
                              <a:effectRef idx="2">
                                <a:schemeClr val="accent1"/>
                              </a:effectRef>
                              <a:fontRef idx="minor">
                                <a:schemeClr val="lt1"/>
                              </a:fontRef>
                            </wps:style>
                            <wps:txbx>
                              <w:txbxContent>
                                <w:p w:rsidR="0050552A" w:rsidRPr="007B2EEC" w:rsidRDefault="0050552A" w:rsidP="006147CB">
                                  <w:pPr>
                                    <w:ind w:firstLine="0"/>
                                    <w:jc w:val="center"/>
                                    <w:rPr>
                                      <w:b/>
                                      <w:color w:val="000000" w:themeColor="text1"/>
                                      <w:lang w:val="es-ES"/>
                                    </w:rPr>
                                  </w:pPr>
                                  <w:proofErr w:type="spellStart"/>
                                  <w:proofErr w:type="gramStart"/>
                                  <w:r>
                                    <w:rPr>
                                      <w:b/>
                                      <w:color w:val="000000" w:themeColor="text1"/>
                                      <w:lang w:val="es-ES"/>
                                    </w:rPr>
                                    <w:t>inset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3 Rectángulo" o:spid="_x0000_s1057" style="position:absolute;left:0;text-align:left;margin-left:14.7pt;margin-top:3.85pt;width:95.25pt;height:19.8pt;z-index:251730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" fillcolor="white [3212]" strokecolor="#4579b8 [3044]">
                      <v:shadow on="t" color="black" opacity="22937f" origin=",.5" offset="0,.63889mm"/>
                      <v:textbox>
                        <w:txbxContent>
                          <w:p w:rsidR="0050552A" w:rsidRPr="007B2EEC" w:rsidRDefault="0050552A" w:rsidP="006147CB">
                            <w:pPr>
                              <w:ind w:firstLine="0"/>
                              <w:jc w:val="center"/>
                              <w:rPr>
                                <w:b/>
                                <w:color w:val="000000" w:themeColor="text1"/>
                                <w:lang w:val="es-ES"/>
                              </w:rPr>
                            </w:pPr>
                            <w:proofErr w:type="gramStart"/>
                            <w:r>
                              <w:rPr>
                                <w:b/>
                                <w:color w:val="000000" w:themeColor="text1"/>
                                <w:lang w:val="es-ES"/>
                              </w:rPr>
                              <w:t>inset</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proofErr w:type="spellStart"/>
            <w:r>
              <w:rPr>
                <w:rFonts w:ascii="Arial" w:hAnsi="Arial" w:cs="Arial"/>
                <w:szCs w:val="22"/>
                <w:lang w:val="es-ES"/>
              </w:rPr>
              <w:t>Outset</w:t>
            </w:r>
            <w:proofErr w:type="spellEnd"/>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Bordes salientes, biselados en la página</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2480" behindDoc="0" locked="0" layoutInCell="1" allowOverlap="1" wp14:anchorId="21E77609" wp14:editId="47A80AE4">
                      <wp:simplePos x="0" y="0"/>
                      <wp:positionH relativeFrom="margin">
                        <wp:posOffset>186690</wp:posOffset>
                      </wp:positionH>
                      <wp:positionV relativeFrom="paragraph">
                        <wp:posOffset>86360</wp:posOffset>
                      </wp:positionV>
                      <wp:extent cx="1209675" cy="251460"/>
                      <wp:effectExtent l="38100" t="38100" r="104775" b="129540"/>
                      <wp:wrapNone/>
                      <wp:docPr id="314" name="314 Rectángulo"/>
                      <wp:cNvGraphicFramePr/>
                      <a:graphic xmlns:a="http://schemas.openxmlformats.org/drawingml/2006/main">
                        <a:graphicData uri="http://schemas.microsoft.com/office/word/2010/wordprocessingShape">
                          <wps:wsp>
                            <wps:cNvSpPr/>
                            <wps:spPr>
                              <a:xfrm>
                                <a:off x="0" y="0"/>
                                <a:ext cx="1209675" cy="251460"/>
                              </a:xfrm>
                              <a:prstGeom prst="rect">
                                <a:avLst/>
                              </a:prstGeom>
                              <a:solidFill>
                                <a:schemeClr val="bg1"/>
                              </a:solidFill>
                              <a:ln>
                                <a:solidFill>
                                  <a:schemeClr val="tx2"/>
                                </a:solidFill>
                              </a:ln>
                              <a:scene3d>
                                <a:camera prst="orthographicFront">
                                  <a:rot lat="0" lon="0" rev="0"/>
                                </a:camera>
                                <a:lightRig rig="threePt" dir="t">
                                  <a:rot lat="0" lon="0" rev="1200000"/>
                                </a:lightRig>
                              </a:scene3d>
                              <a:sp3d>
                                <a:bevelT w="63500" h="25400" prst="angle"/>
                              </a:sp3d>
                            </wps:spPr>
                            <wps:style>
                              <a:lnRef idx="0">
                                <a:schemeClr val="accent3"/>
                              </a:lnRef>
                              <a:fillRef idx="3">
                                <a:schemeClr val="accent3"/>
                              </a:fillRef>
                              <a:effectRef idx="3">
                                <a:schemeClr val="accent3"/>
                              </a:effectRef>
                              <a:fontRef idx="minor">
                                <a:schemeClr val="lt1"/>
                              </a:fontRef>
                            </wps:style>
                            <wps:txbx>
                              <w:txbxContent>
                                <w:p w:rsidR="0050552A" w:rsidRPr="007B2EEC" w:rsidRDefault="0050552A" w:rsidP="006147CB">
                                  <w:pPr>
                                    <w:ind w:firstLine="0"/>
                                    <w:jc w:val="center"/>
                                    <w:rPr>
                                      <w:b/>
                                      <w:color w:val="000000" w:themeColor="text1"/>
                                      <w:lang w:val="es-ES"/>
                                    </w:rPr>
                                  </w:pPr>
                                  <w:proofErr w:type="spellStart"/>
                                  <w:proofErr w:type="gramStart"/>
                                  <w:r>
                                    <w:rPr>
                                      <w:b/>
                                      <w:color w:val="000000" w:themeColor="text1"/>
                                      <w:lang w:val="es-ES"/>
                                    </w:rPr>
                                    <w:t>outset</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4 Rectángulo" o:spid="_x0000_s1058" style="position:absolute;left:0;text-align:left;margin-left:14.7pt;margin-top:6.8pt;width:95.25pt;height:19.8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" fillcolor="white [3212]" strokecolor="#1f497d [3215]">
                      <v:shadow on="t" color="black" opacity="22937f" origin=",.5" offset="0,.63889mm"/>
                      <v:textbox>
                        <w:txbxContent>
                          <w:p w:rsidR="0050552A" w:rsidRPr="007B2EEC" w:rsidRDefault="0050552A" w:rsidP="006147CB">
                            <w:pPr>
                              <w:ind w:firstLine="0"/>
                              <w:jc w:val="center"/>
                              <w:rPr>
                                <w:b/>
                                <w:color w:val="000000" w:themeColor="text1"/>
                                <w:lang w:val="es-ES"/>
                              </w:rPr>
                            </w:pPr>
                            <w:proofErr w:type="gramStart"/>
                            <w:r>
                              <w:rPr>
                                <w:b/>
                                <w:color w:val="000000" w:themeColor="text1"/>
                                <w:lang w:val="es-ES"/>
                              </w:rPr>
                              <w:t>outset</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213A45" w:rsidP="007B2EEC">
            <w:pPr>
              <w:ind w:firstLine="0"/>
              <w:jc w:val="left"/>
              <w:rPr>
                <w:rFonts w:ascii="Arial" w:hAnsi="Arial" w:cs="Arial"/>
                <w:szCs w:val="22"/>
                <w:lang w:val="es-ES"/>
              </w:rPr>
            </w:pPr>
            <w:proofErr w:type="spellStart"/>
            <w:r>
              <w:rPr>
                <w:rFonts w:ascii="Arial" w:hAnsi="Arial" w:cs="Arial"/>
                <w:szCs w:val="22"/>
                <w:lang w:val="es-ES"/>
              </w:rPr>
              <w:t>Hidden</w:t>
            </w:r>
            <w:proofErr w:type="spellEnd"/>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Sin borde. Influye sobre el borde adyacente.</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4528" behindDoc="0" locked="0" layoutInCell="1" allowOverlap="1" wp14:anchorId="14B69B95" wp14:editId="3C7B52EF">
                      <wp:simplePos x="0" y="0"/>
                      <wp:positionH relativeFrom="margin">
                        <wp:posOffset>186690</wp:posOffset>
                      </wp:positionH>
                      <wp:positionV relativeFrom="paragraph">
                        <wp:posOffset>68580</wp:posOffset>
                      </wp:positionV>
                      <wp:extent cx="1209675" cy="251460"/>
                      <wp:effectExtent l="0" t="0" r="0" b="0"/>
                      <wp:wrapNone/>
                      <wp:docPr id="315" name="315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6147CB">
                                  <w:pPr>
                                    <w:ind w:firstLine="0"/>
                                    <w:jc w:val="center"/>
                                    <w:rPr>
                                      <w:b/>
                                      <w:color w:val="000000" w:themeColor="text1"/>
                                      <w:lang w:val="es-ES"/>
                                    </w:rPr>
                                  </w:pPr>
                                  <w:proofErr w:type="spellStart"/>
                                  <w:proofErr w:type="gramStart"/>
                                  <w:r>
                                    <w:rPr>
                                      <w:b/>
                                      <w:color w:val="000000" w:themeColor="text1"/>
                                      <w:lang w:val="es-ES"/>
                                    </w:rPr>
                                    <w:t>hidden</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5 Rectángulo" o:spid="_x0000_s1059" style="position:absolute;left:0;text-align:left;margin-left:14.7pt;margin-top:5.4pt;width:95.25pt;height:19.8pt;z-index:251734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" filled="f" stroked="f" strokeweight="2pt">
                      <v:textbox>
                        <w:txbxContent>
                          <w:p w:rsidR="0050552A" w:rsidRPr="007B2EEC" w:rsidRDefault="0050552A" w:rsidP="006147CB">
                            <w:pPr>
                              <w:ind w:firstLine="0"/>
                              <w:jc w:val="center"/>
                              <w:rPr>
                                <w:b/>
                                <w:color w:val="000000" w:themeColor="text1"/>
                                <w:lang w:val="es-ES"/>
                              </w:rPr>
                            </w:pPr>
                            <w:proofErr w:type="gramStart"/>
                            <w:r>
                              <w:rPr>
                                <w:b/>
                                <w:color w:val="000000" w:themeColor="text1"/>
                                <w:lang w:val="es-ES"/>
                              </w:rPr>
                              <w:t>hidden</w:t>
                            </w:r>
                            <w:proofErr w:type="gramEnd"/>
                          </w:p>
                        </w:txbxContent>
                      </v:textbox>
                      <w10:wrap anchorx="margin"/>
                    </v:rect>
                  </w:pict>
                </mc:Fallback>
              </mc:AlternateContent>
            </w:r>
          </w:p>
        </w:tc>
      </w:tr>
      <w:tr w:rsidR="00393694" w:rsidTr="00B633E3">
        <w:trPr>
          <w:trHeight w:val="567"/>
        </w:trPr>
        <w:tc>
          <w:tcPr>
            <w:tcW w:w="2970" w:type="dxa"/>
            <w:vAlign w:val="center"/>
          </w:tcPr>
          <w:p w:rsidR="00213A45" w:rsidRDefault="00EE2C10" w:rsidP="007B2EEC">
            <w:pPr>
              <w:ind w:firstLine="0"/>
              <w:jc w:val="left"/>
              <w:rPr>
                <w:rFonts w:ascii="Arial" w:hAnsi="Arial" w:cs="Arial"/>
                <w:szCs w:val="22"/>
                <w:lang w:val="es-ES"/>
              </w:rPr>
            </w:pPr>
            <w:proofErr w:type="spellStart"/>
            <w:r>
              <w:rPr>
                <w:rFonts w:ascii="Arial" w:hAnsi="Arial" w:cs="Arial"/>
                <w:szCs w:val="22"/>
                <w:lang w:val="es-ES"/>
              </w:rPr>
              <w:t>N</w:t>
            </w:r>
            <w:r w:rsidR="00213A45">
              <w:rPr>
                <w:rFonts w:ascii="Arial" w:hAnsi="Arial" w:cs="Arial"/>
                <w:szCs w:val="22"/>
                <w:lang w:val="es-ES"/>
              </w:rPr>
              <w:t>one</w:t>
            </w:r>
            <w:proofErr w:type="spellEnd"/>
          </w:p>
        </w:tc>
        <w:tc>
          <w:tcPr>
            <w:tcW w:w="3017" w:type="dxa"/>
            <w:vAlign w:val="center"/>
          </w:tcPr>
          <w:p w:rsidR="00213A45" w:rsidRDefault="00393694" w:rsidP="007B2EEC">
            <w:pPr>
              <w:ind w:firstLine="0"/>
              <w:jc w:val="left"/>
              <w:rPr>
                <w:rFonts w:ascii="Arial" w:hAnsi="Arial" w:cs="Arial"/>
                <w:szCs w:val="22"/>
                <w:lang w:val="es-ES"/>
              </w:rPr>
            </w:pPr>
            <w:r>
              <w:rPr>
                <w:rFonts w:ascii="Arial" w:hAnsi="Arial" w:cs="Arial"/>
                <w:szCs w:val="22"/>
                <w:lang w:val="es-ES"/>
              </w:rPr>
              <w:t>Sin borde.</w:t>
            </w:r>
          </w:p>
        </w:tc>
        <w:tc>
          <w:tcPr>
            <w:tcW w:w="2875" w:type="dxa"/>
          </w:tcPr>
          <w:p w:rsidR="00213A45" w:rsidRDefault="006147CB" w:rsidP="00213A45">
            <w:pPr>
              <w:ind w:firstLine="0"/>
              <w:rPr>
                <w:rFonts w:ascii="Arial" w:hAnsi="Arial" w:cs="Arial"/>
                <w:szCs w:val="22"/>
                <w:lang w:val="es-ES"/>
              </w:rPr>
            </w:pPr>
            <w:r>
              <w:rPr>
                <w:rFonts w:ascii="Arial" w:hAnsi="Arial" w:cs="Arial"/>
                <w:noProof/>
                <w:szCs w:val="22"/>
                <w:lang w:val="es-ES"/>
              </w:rPr>
              <mc:AlternateContent>
                <mc:Choice Requires="wps">
                  <w:drawing>
                    <wp:anchor distT="0" distB="0" distL="114300" distR="114300" simplePos="0" relativeHeight="251736576" behindDoc="0" locked="0" layoutInCell="1" allowOverlap="1" wp14:anchorId="62297051" wp14:editId="6AC6B6EE">
                      <wp:simplePos x="0" y="0"/>
                      <wp:positionH relativeFrom="margin">
                        <wp:posOffset>186690</wp:posOffset>
                      </wp:positionH>
                      <wp:positionV relativeFrom="paragraph">
                        <wp:posOffset>73660</wp:posOffset>
                      </wp:positionV>
                      <wp:extent cx="1209675" cy="251460"/>
                      <wp:effectExtent l="0" t="0" r="0" b="0"/>
                      <wp:wrapNone/>
                      <wp:docPr id="316" name="316 Rectángulo"/>
                      <wp:cNvGraphicFramePr/>
                      <a:graphic xmlns:a="http://schemas.openxmlformats.org/drawingml/2006/main">
                        <a:graphicData uri="http://schemas.microsoft.com/office/word/2010/wordprocessingShape">
                          <wps:wsp>
                            <wps:cNvSpPr/>
                            <wps:spPr>
                              <a:xfrm>
                                <a:off x="0" y="0"/>
                                <a:ext cx="1209675" cy="2514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552A" w:rsidRPr="007B2EEC" w:rsidRDefault="0050552A" w:rsidP="006147CB">
                                  <w:pPr>
                                    <w:ind w:firstLine="0"/>
                                    <w:jc w:val="center"/>
                                    <w:rPr>
                                      <w:b/>
                                      <w:color w:val="000000" w:themeColor="text1"/>
                                      <w:lang w:val="es-ES"/>
                                    </w:rPr>
                                  </w:pPr>
                                  <w:proofErr w:type="spellStart"/>
                                  <w:proofErr w:type="gramStart"/>
                                  <w:r>
                                    <w:rPr>
                                      <w:b/>
                                      <w:color w:val="000000" w:themeColor="text1"/>
                                      <w:lang w:val="es-ES"/>
                                    </w:rPr>
                                    <w:t>none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316 Rectángulo" o:spid="_x0000_s1060" style="position:absolute;left:0;text-align:left;margin-left:14.7pt;margin-top:5.8pt;width:95.25pt;height:19.8pt;z-index:251736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" filled="f" stroked="f" strokeweight="2pt">
                      <v:textbox>
                        <w:txbxContent>
                          <w:p w:rsidR="0050552A" w:rsidRPr="007B2EEC" w:rsidRDefault="0050552A" w:rsidP="006147CB">
                            <w:pPr>
                              <w:ind w:firstLine="0"/>
                              <w:jc w:val="center"/>
                              <w:rPr>
                                <w:b/>
                                <w:color w:val="000000" w:themeColor="text1"/>
                                <w:lang w:val="es-ES"/>
                              </w:rPr>
                            </w:pPr>
                            <w:proofErr w:type="gramStart"/>
                            <w:r>
                              <w:rPr>
                                <w:b/>
                                <w:color w:val="000000" w:themeColor="text1"/>
                                <w:lang w:val="es-ES"/>
                              </w:rPr>
                              <w:t>none</w:t>
                            </w:r>
                            <w:proofErr w:type="gramEnd"/>
                          </w:p>
                        </w:txbxContent>
                      </v:textbox>
                      <w10:wrap anchorx="margin"/>
                    </v:rect>
                  </w:pict>
                </mc:Fallback>
              </mc:AlternateContent>
            </w:r>
          </w:p>
        </w:tc>
      </w:tr>
    </w:tbl>
    <w:p w:rsidR="00CE438E" w:rsidRDefault="00CE438E" w:rsidP="00393694">
      <w:pPr>
        <w:ind w:left="709" w:firstLine="0"/>
        <w:rPr>
          <w:rFonts w:ascii="Arial" w:hAnsi="Arial" w:cs="Arial"/>
          <w:szCs w:val="22"/>
          <w:lang w:val="es-ES"/>
        </w:rPr>
      </w:pPr>
    </w:p>
    <w:p w:rsidR="00CE438E" w:rsidRDefault="00CE438E"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Border-</w:t>
      </w:r>
      <w:r w:rsidR="00213A45">
        <w:rPr>
          <w:rFonts w:ascii="Arial" w:hAnsi="Arial" w:cs="Arial"/>
          <w:b/>
          <w:szCs w:val="22"/>
          <w:lang w:val="es-ES"/>
        </w:rPr>
        <w:t>style</w:t>
      </w:r>
      <w:proofErr w:type="spellEnd"/>
      <w:r>
        <w:rPr>
          <w:rFonts w:ascii="Arial" w:hAnsi="Arial" w:cs="Arial"/>
          <w:szCs w:val="22"/>
          <w:lang w:val="es-ES"/>
        </w:rPr>
        <w:t xml:space="preserve"> especifica </w:t>
      </w:r>
      <w:r w:rsidR="00213A45">
        <w:rPr>
          <w:rFonts w:ascii="Arial" w:hAnsi="Arial" w:cs="Arial"/>
          <w:szCs w:val="22"/>
          <w:lang w:val="es-ES"/>
        </w:rPr>
        <w:t xml:space="preserve">el estilo de </w:t>
      </w:r>
      <w:r>
        <w:rPr>
          <w:rFonts w:ascii="Arial" w:hAnsi="Arial" w:cs="Arial"/>
          <w:szCs w:val="22"/>
          <w:lang w:val="es-ES"/>
        </w:rPr>
        <w:t>los cuatro bordes pero podemos especificar el de un solo lado como ya sabemos.</w:t>
      </w:r>
    </w:p>
    <w:p w:rsidR="00CE438E" w:rsidRDefault="00CE438E"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w:t>
      </w:r>
      <w:r w:rsidRPr="00670121">
        <w:rPr>
          <w:rFonts w:ascii="Arial" w:hAnsi="Arial" w:cs="Arial"/>
          <w:szCs w:val="22"/>
          <w:lang w:val="es-ES"/>
        </w:rPr>
        <w:t xml:space="preserve">ambién podemos especificar de forma abreviada el </w:t>
      </w:r>
      <w:r w:rsidR="00213A45">
        <w:rPr>
          <w:rFonts w:ascii="Arial" w:hAnsi="Arial" w:cs="Arial"/>
          <w:szCs w:val="22"/>
          <w:lang w:val="es-ES"/>
        </w:rPr>
        <w:t xml:space="preserve">estilo del </w:t>
      </w:r>
      <w:r>
        <w:rPr>
          <w:rFonts w:ascii="Arial" w:hAnsi="Arial" w:cs="Arial"/>
          <w:szCs w:val="22"/>
          <w:lang w:val="es-ES"/>
        </w:rPr>
        <w:t>borde</w:t>
      </w:r>
      <w:r w:rsidRPr="00670121">
        <w:rPr>
          <w:rFonts w:ascii="Arial" w:hAnsi="Arial" w:cs="Arial"/>
          <w:szCs w:val="22"/>
          <w:lang w:val="es-ES"/>
        </w:rPr>
        <w:t xml:space="preserve"> de uno o varios lados del contenedor de la siguiente forma:</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Si se indica un </w:t>
      </w:r>
      <w:r w:rsidR="00213A45">
        <w:rPr>
          <w:rFonts w:ascii="Arial" w:hAnsi="Arial" w:cs="Arial"/>
          <w:szCs w:val="22"/>
          <w:lang w:val="es-ES"/>
        </w:rPr>
        <w:t>estilo</w:t>
      </w:r>
      <w:r>
        <w:rPr>
          <w:rFonts w:ascii="Arial" w:hAnsi="Arial" w:cs="Arial"/>
          <w:szCs w:val="22"/>
          <w:lang w:val="es-ES"/>
        </w:rPr>
        <w:t xml:space="preserve"> se aplica a los cuatro bordes.</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Si se indican dos </w:t>
      </w:r>
      <w:r w:rsidR="00213A45">
        <w:rPr>
          <w:rFonts w:ascii="Arial" w:hAnsi="Arial" w:cs="Arial"/>
          <w:szCs w:val="22"/>
          <w:lang w:val="es-ES"/>
        </w:rPr>
        <w:t>estilo</w:t>
      </w:r>
      <w:r>
        <w:rPr>
          <w:rFonts w:ascii="Arial" w:hAnsi="Arial" w:cs="Arial"/>
          <w:szCs w:val="22"/>
          <w:lang w:val="es-ES"/>
        </w:rPr>
        <w:t>s el primero se aplica a los bordes superior e inferior y el segundo a los bordes laterales derecho e izquierdo.</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Si se indican tres </w:t>
      </w:r>
      <w:r w:rsidR="00213A45">
        <w:rPr>
          <w:rFonts w:ascii="Arial" w:hAnsi="Arial" w:cs="Arial"/>
          <w:szCs w:val="22"/>
          <w:lang w:val="es-ES"/>
        </w:rPr>
        <w:t>estilo</w:t>
      </w:r>
      <w:r>
        <w:rPr>
          <w:rFonts w:ascii="Arial" w:hAnsi="Arial" w:cs="Arial"/>
          <w:szCs w:val="22"/>
          <w:lang w:val="es-ES"/>
        </w:rPr>
        <w:t>s el primero se aplica al borde superior, el segundo a los bordes laterales y el tercero al borde inferior.</w:t>
      </w:r>
    </w:p>
    <w:p w:rsidR="00CE438E" w:rsidRDefault="00CE438E" w:rsidP="00290974">
      <w:pPr>
        <w:numPr>
          <w:ilvl w:val="1"/>
          <w:numId w:val="12"/>
        </w:numPr>
        <w:rPr>
          <w:rFonts w:ascii="Arial" w:hAnsi="Arial" w:cs="Arial"/>
          <w:szCs w:val="22"/>
          <w:lang w:val="es-ES"/>
        </w:rPr>
      </w:pPr>
      <w:r>
        <w:rPr>
          <w:rFonts w:ascii="Arial" w:hAnsi="Arial" w:cs="Arial"/>
          <w:szCs w:val="22"/>
          <w:lang w:val="es-ES"/>
        </w:rPr>
        <w:t xml:space="preserve">Indicando cuatro </w:t>
      </w:r>
      <w:r w:rsidR="00213A45">
        <w:rPr>
          <w:rFonts w:ascii="Arial" w:hAnsi="Arial" w:cs="Arial"/>
          <w:szCs w:val="22"/>
          <w:lang w:val="es-ES"/>
        </w:rPr>
        <w:t>estilo</w:t>
      </w:r>
      <w:r>
        <w:rPr>
          <w:rFonts w:ascii="Arial" w:hAnsi="Arial" w:cs="Arial"/>
          <w:szCs w:val="22"/>
          <w:lang w:val="es-ES"/>
        </w:rPr>
        <w:t>s se aplican a los cuatro bordes en el sentido de las agujas del reloj partiendo del lado superior.</w:t>
      </w:r>
    </w:p>
    <w:p w:rsidR="00B42BDB" w:rsidRDefault="00B42BDB" w:rsidP="00B42BDB">
      <w:pPr>
        <w:ind w:left="1080" w:firstLine="0"/>
        <w:rPr>
          <w:rFonts w:ascii="Arial" w:hAnsi="Arial" w:cs="Arial"/>
          <w:szCs w:val="22"/>
          <w:lang w:val="es-ES"/>
        </w:rPr>
      </w:pPr>
    </w:p>
    <w:p w:rsidR="00B42BDB" w:rsidRPr="00861276" w:rsidRDefault="00B42BDB" w:rsidP="00B42BDB">
      <w:pPr>
        <w:ind w:firstLine="0"/>
        <w:rPr>
          <w:rFonts w:ascii="Arial" w:hAnsi="Arial" w:cs="Arial"/>
          <w:b/>
          <w:i/>
          <w:szCs w:val="22"/>
          <w:u w:val="single"/>
          <w:lang w:val="es-ES"/>
        </w:rPr>
      </w:pPr>
      <w:r>
        <w:rPr>
          <w:rFonts w:ascii="Arial" w:hAnsi="Arial" w:cs="Arial"/>
          <w:szCs w:val="22"/>
          <w:lang w:val="es-ES"/>
        </w:rPr>
        <w:tab/>
      </w:r>
      <w:r w:rsidRPr="00861276">
        <w:rPr>
          <w:rFonts w:ascii="Arial" w:hAnsi="Arial" w:cs="Arial"/>
          <w:b/>
          <w:i/>
          <w:szCs w:val="22"/>
          <w:u w:val="single"/>
          <w:lang w:val="es-ES"/>
        </w:rPr>
        <w:t>¡Veamos su funcionamiento</w:t>
      </w:r>
      <w:r w:rsidR="00861276" w:rsidRPr="00861276">
        <w:rPr>
          <w:rFonts w:ascii="Arial" w:hAnsi="Arial" w:cs="Arial"/>
          <w:b/>
          <w:i/>
          <w:szCs w:val="22"/>
          <w:u w:val="single"/>
          <w:lang w:val="es-ES"/>
        </w:rPr>
        <w:t xml:space="preserve"> realizando la práctica 9.6</w:t>
      </w:r>
      <w:r w:rsidRPr="00861276">
        <w:rPr>
          <w:rFonts w:ascii="Arial" w:hAnsi="Arial" w:cs="Arial"/>
          <w:b/>
          <w:i/>
          <w:szCs w:val="22"/>
          <w:u w:val="single"/>
          <w:lang w:val="es-ES"/>
        </w:rPr>
        <w:t>!</w:t>
      </w:r>
    </w:p>
    <w:p w:rsidR="00D166F8" w:rsidRDefault="00D166F8" w:rsidP="00CE438E">
      <w:pPr>
        <w:ind w:left="1080" w:firstLine="0"/>
        <w:rPr>
          <w:rFonts w:ascii="Arial" w:hAnsi="Arial" w:cs="Arial"/>
          <w:szCs w:val="22"/>
          <w:lang w:val="es-ES"/>
        </w:rPr>
      </w:pPr>
    </w:p>
    <w:p w:rsidR="00B42BDB" w:rsidRDefault="00B42BDB" w:rsidP="00CE438E">
      <w:pPr>
        <w:ind w:left="1080" w:firstLine="0"/>
        <w:rPr>
          <w:rFonts w:ascii="Arial" w:hAnsi="Arial" w:cs="Arial"/>
          <w:szCs w:val="22"/>
          <w:lang w:val="es-ES"/>
        </w:rPr>
      </w:pPr>
    </w:p>
    <w:p w:rsidR="00D166F8" w:rsidRPr="003B4278" w:rsidRDefault="00D166F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COLOR DEL BORDE</w:t>
      </w:r>
    </w:p>
    <w:p w:rsidR="00CE438E" w:rsidRDefault="00CE438E" w:rsidP="00DC6A48">
      <w:pPr>
        <w:ind w:firstLine="0"/>
        <w:rPr>
          <w:rFonts w:ascii="Arial" w:hAnsi="Arial" w:cs="Arial"/>
          <w:szCs w:val="22"/>
          <w:lang w:val="es-ES"/>
        </w:rPr>
      </w:pPr>
    </w:p>
    <w:p w:rsidR="0091561A" w:rsidRDefault="0091561A" w:rsidP="0091561A">
      <w:pPr>
        <w:ind w:firstLine="0"/>
        <w:rPr>
          <w:rFonts w:ascii="Arial" w:hAnsi="Arial" w:cs="Arial"/>
          <w:szCs w:val="22"/>
          <w:lang w:val="es-ES"/>
        </w:rPr>
      </w:pPr>
      <w:r>
        <w:rPr>
          <w:rFonts w:ascii="Arial" w:hAnsi="Arial" w:cs="Arial"/>
          <w:szCs w:val="22"/>
          <w:lang w:val="es-ES"/>
        </w:rPr>
        <w:tab/>
        <w:t xml:space="preserve">La propiedad </w:t>
      </w:r>
      <w:proofErr w:type="spellStart"/>
      <w:r>
        <w:rPr>
          <w:rFonts w:ascii="Arial" w:hAnsi="Arial" w:cs="Arial"/>
          <w:b/>
          <w:szCs w:val="22"/>
          <w:lang w:val="es-ES"/>
        </w:rPr>
        <w:t>border</w:t>
      </w:r>
      <w:proofErr w:type="spellEnd"/>
      <w:r>
        <w:rPr>
          <w:rFonts w:ascii="Arial" w:hAnsi="Arial" w:cs="Arial"/>
          <w:b/>
          <w:szCs w:val="22"/>
          <w:lang w:val="es-ES"/>
        </w:rPr>
        <w:t>-color</w:t>
      </w:r>
      <w:r>
        <w:rPr>
          <w:rFonts w:ascii="Arial" w:hAnsi="Arial" w:cs="Arial"/>
          <w:szCs w:val="22"/>
          <w:lang w:val="es-ES"/>
        </w:rPr>
        <w:t xml:space="preserve"> permite definir el color de los cuatro bordes de un contenedor simultánea o individualmente. Su sintaxis es:</w:t>
      </w:r>
    </w:p>
    <w:p w:rsidR="0091561A" w:rsidRDefault="0091561A" w:rsidP="0091561A">
      <w:pPr>
        <w:ind w:firstLine="0"/>
        <w:rPr>
          <w:rFonts w:ascii="Arial" w:hAnsi="Arial" w:cs="Arial"/>
          <w:szCs w:val="22"/>
          <w:lang w:val="es-ES"/>
        </w:rPr>
      </w:pPr>
    </w:p>
    <w:p w:rsidR="0091561A" w:rsidRPr="00B56D8E" w:rsidRDefault="0091561A" w:rsidP="0091561A">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border</w:t>
      </w:r>
      <w:proofErr w:type="spellEnd"/>
      <w:r>
        <w:rPr>
          <w:rFonts w:ascii="Arial" w:hAnsi="Arial" w:cs="Arial"/>
          <w:b/>
          <w:szCs w:val="22"/>
          <w:lang w:val="es-ES"/>
        </w:rPr>
        <w:t>-color: nombre</w:t>
      </w:r>
      <w:r w:rsidRPr="00B56D8E">
        <w:rPr>
          <w:rFonts w:ascii="Arial" w:hAnsi="Arial" w:cs="Arial"/>
          <w:b/>
          <w:szCs w:val="22"/>
          <w:lang w:val="es-ES"/>
        </w:rPr>
        <w:t xml:space="preserve"> / </w:t>
      </w:r>
      <w:r>
        <w:rPr>
          <w:rFonts w:ascii="Arial" w:hAnsi="Arial" w:cs="Arial"/>
          <w:b/>
          <w:szCs w:val="22"/>
          <w:lang w:val="es-ES"/>
        </w:rPr>
        <w:t xml:space="preserve">notación / </w:t>
      </w:r>
      <w:proofErr w:type="spellStart"/>
      <w:r>
        <w:rPr>
          <w:rFonts w:ascii="Arial" w:hAnsi="Arial" w:cs="Arial"/>
          <w:b/>
          <w:szCs w:val="22"/>
          <w:lang w:val="es-ES"/>
        </w:rPr>
        <w:t>transparent</w:t>
      </w:r>
      <w:proofErr w:type="spellEnd"/>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91561A" w:rsidRPr="00B56D8E" w:rsidRDefault="0091561A" w:rsidP="0091561A">
      <w:pPr>
        <w:ind w:firstLine="0"/>
        <w:rPr>
          <w:rFonts w:ascii="Arial" w:hAnsi="Arial" w:cs="Arial"/>
          <w:b/>
          <w:szCs w:val="22"/>
          <w:lang w:val="es-ES"/>
        </w:rPr>
      </w:pPr>
    </w:p>
    <w:p w:rsidR="0091561A" w:rsidRPr="00B56D8E" w:rsidRDefault="0091561A" w:rsidP="0091561A">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border</w:t>
      </w:r>
      <w:proofErr w:type="spellEnd"/>
      <w:r>
        <w:rPr>
          <w:rFonts w:ascii="Arial" w:hAnsi="Arial" w:cs="Arial"/>
          <w:b/>
          <w:szCs w:val="22"/>
          <w:lang w:val="es-ES"/>
        </w:rPr>
        <w:t>-top-color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 xml:space="preserve">notación / </w:t>
      </w:r>
      <w:proofErr w:type="spellStart"/>
      <w:r>
        <w:rPr>
          <w:rFonts w:ascii="Arial" w:hAnsi="Arial" w:cs="Arial"/>
          <w:b/>
          <w:szCs w:val="22"/>
          <w:lang w:val="es-ES"/>
        </w:rPr>
        <w:t>transparent</w:t>
      </w:r>
      <w:proofErr w:type="spellEnd"/>
      <w:r w:rsidR="00212237">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91561A" w:rsidRPr="00B56D8E" w:rsidRDefault="0091561A" w:rsidP="0091561A">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border</w:t>
      </w:r>
      <w:proofErr w:type="spellEnd"/>
      <w:r>
        <w:rPr>
          <w:rFonts w:ascii="Arial" w:hAnsi="Arial" w:cs="Arial"/>
          <w:b/>
          <w:szCs w:val="22"/>
          <w:lang w:val="es-ES"/>
        </w:rPr>
        <w:t>-</w:t>
      </w:r>
      <w:proofErr w:type="spellStart"/>
      <w:r>
        <w:rPr>
          <w:rFonts w:ascii="Arial" w:hAnsi="Arial" w:cs="Arial"/>
          <w:b/>
          <w:szCs w:val="22"/>
          <w:lang w:val="es-ES"/>
        </w:rPr>
        <w:t>right</w:t>
      </w:r>
      <w:proofErr w:type="spellEnd"/>
      <w:r>
        <w:rPr>
          <w:rFonts w:ascii="Arial" w:hAnsi="Arial" w:cs="Arial"/>
          <w:b/>
          <w:szCs w:val="22"/>
          <w:lang w:val="es-ES"/>
        </w:rPr>
        <w:t>-color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 xml:space="preserve">notación / </w:t>
      </w:r>
      <w:proofErr w:type="spellStart"/>
      <w:r>
        <w:rPr>
          <w:rFonts w:ascii="Arial" w:hAnsi="Arial" w:cs="Arial"/>
          <w:b/>
          <w:szCs w:val="22"/>
          <w:lang w:val="es-ES"/>
        </w:rPr>
        <w:t>transparent</w:t>
      </w:r>
      <w:proofErr w:type="spellEnd"/>
      <w:r w:rsidR="00212237">
        <w:rPr>
          <w:rFonts w:ascii="Arial" w:hAnsi="Arial" w:cs="Arial"/>
          <w:b/>
          <w:szCs w:val="22"/>
          <w:lang w:val="es-ES"/>
        </w:rPr>
        <w:t>;</w:t>
      </w:r>
      <w:r w:rsidRPr="00B56D8E">
        <w:rPr>
          <w:rFonts w:ascii="Arial" w:hAnsi="Arial" w:cs="Arial"/>
          <w:szCs w:val="22"/>
          <w:lang w:val="es-ES"/>
        </w:rPr>
        <w:tab/>
      </w:r>
      <w:r w:rsidRPr="00B56D8E">
        <w:rPr>
          <w:rFonts w:ascii="Arial" w:hAnsi="Arial" w:cs="Arial"/>
          <w:szCs w:val="22"/>
          <w:lang w:val="es-ES"/>
        </w:rPr>
        <w:tab/>
        <w:t>o,</w:t>
      </w:r>
    </w:p>
    <w:p w:rsidR="0091561A" w:rsidRPr="00B56D8E" w:rsidRDefault="0091561A" w:rsidP="0091561A">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border</w:t>
      </w:r>
      <w:proofErr w:type="spellEnd"/>
      <w:r>
        <w:rPr>
          <w:rFonts w:ascii="Arial" w:hAnsi="Arial" w:cs="Arial"/>
          <w:b/>
          <w:szCs w:val="22"/>
          <w:lang w:val="es-ES"/>
        </w:rPr>
        <w:t>-</w:t>
      </w:r>
      <w:proofErr w:type="spellStart"/>
      <w:r>
        <w:rPr>
          <w:rFonts w:ascii="Arial" w:hAnsi="Arial" w:cs="Arial"/>
          <w:b/>
          <w:szCs w:val="22"/>
          <w:lang w:val="es-ES"/>
        </w:rPr>
        <w:t>bottom</w:t>
      </w:r>
      <w:proofErr w:type="spellEnd"/>
      <w:r>
        <w:rPr>
          <w:rFonts w:ascii="Arial" w:hAnsi="Arial" w:cs="Arial"/>
          <w:b/>
          <w:szCs w:val="22"/>
          <w:lang w:val="es-ES"/>
        </w:rPr>
        <w:t>-color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notación</w:t>
      </w:r>
      <w:r>
        <w:rPr>
          <w:rFonts w:ascii="Arial" w:hAnsi="Arial" w:cs="Arial"/>
          <w:b/>
          <w:szCs w:val="22"/>
          <w:lang w:val="es-ES"/>
        </w:rPr>
        <w:tab/>
        <w:t xml:space="preserve">/ </w:t>
      </w:r>
      <w:proofErr w:type="spellStart"/>
      <w:r>
        <w:rPr>
          <w:rFonts w:ascii="Arial" w:hAnsi="Arial" w:cs="Arial"/>
          <w:b/>
          <w:szCs w:val="22"/>
          <w:lang w:val="es-ES"/>
        </w:rPr>
        <w:t>transparent</w:t>
      </w:r>
      <w:proofErr w:type="spellEnd"/>
      <w:r w:rsidR="00212237">
        <w:rPr>
          <w:rFonts w:ascii="Arial" w:hAnsi="Arial" w:cs="Arial"/>
          <w:b/>
          <w:szCs w:val="22"/>
          <w:lang w:val="es-ES"/>
        </w:rPr>
        <w:t>;</w:t>
      </w:r>
      <w:r w:rsidRPr="00B56D8E">
        <w:rPr>
          <w:rFonts w:ascii="Arial" w:hAnsi="Arial" w:cs="Arial"/>
          <w:b/>
          <w:szCs w:val="22"/>
          <w:lang w:val="es-ES"/>
        </w:rPr>
        <w:tab/>
      </w:r>
      <w:r>
        <w:rPr>
          <w:rFonts w:ascii="Arial" w:hAnsi="Arial" w:cs="Arial"/>
          <w:b/>
          <w:szCs w:val="22"/>
          <w:lang w:val="es-ES"/>
        </w:rPr>
        <w:tab/>
      </w:r>
      <w:r w:rsidRPr="00B56D8E">
        <w:rPr>
          <w:rFonts w:ascii="Arial" w:hAnsi="Arial" w:cs="Arial"/>
          <w:szCs w:val="22"/>
          <w:lang w:val="es-ES"/>
        </w:rPr>
        <w:t>o,</w:t>
      </w:r>
    </w:p>
    <w:p w:rsidR="0091561A" w:rsidRPr="00B56D8E" w:rsidRDefault="0091561A" w:rsidP="0091561A">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border</w:t>
      </w:r>
      <w:proofErr w:type="spellEnd"/>
      <w:r>
        <w:rPr>
          <w:rFonts w:ascii="Arial" w:hAnsi="Arial" w:cs="Arial"/>
          <w:b/>
          <w:szCs w:val="22"/>
          <w:lang w:val="es-ES"/>
        </w:rPr>
        <w:t>-</w:t>
      </w:r>
      <w:proofErr w:type="spellStart"/>
      <w:r>
        <w:rPr>
          <w:rFonts w:ascii="Arial" w:hAnsi="Arial" w:cs="Arial"/>
          <w:b/>
          <w:szCs w:val="22"/>
          <w:lang w:val="es-ES"/>
        </w:rPr>
        <w:t>left</w:t>
      </w:r>
      <w:proofErr w:type="spellEnd"/>
      <w:r>
        <w:rPr>
          <w:rFonts w:ascii="Arial" w:hAnsi="Arial" w:cs="Arial"/>
          <w:b/>
          <w:szCs w:val="22"/>
          <w:lang w:val="es-ES"/>
        </w:rPr>
        <w:t>-color</w:t>
      </w:r>
      <w:r w:rsidRPr="00B56D8E">
        <w:rPr>
          <w:rFonts w:ascii="Arial" w:hAnsi="Arial" w:cs="Arial"/>
          <w:b/>
          <w:szCs w:val="22"/>
          <w:lang w:val="es-ES"/>
        </w:rPr>
        <w:t xml:space="preserve">: </w:t>
      </w:r>
      <w:r>
        <w:rPr>
          <w:rFonts w:ascii="Arial" w:hAnsi="Arial" w:cs="Arial"/>
          <w:b/>
          <w:szCs w:val="22"/>
          <w:lang w:val="es-ES"/>
        </w:rPr>
        <w:t>nombre</w:t>
      </w:r>
      <w:r w:rsidRPr="00B56D8E">
        <w:rPr>
          <w:rFonts w:ascii="Arial" w:hAnsi="Arial" w:cs="Arial"/>
          <w:b/>
          <w:szCs w:val="22"/>
          <w:lang w:val="es-ES"/>
        </w:rPr>
        <w:t xml:space="preserve"> / </w:t>
      </w:r>
      <w:r>
        <w:rPr>
          <w:rFonts w:ascii="Arial" w:hAnsi="Arial" w:cs="Arial"/>
          <w:b/>
          <w:szCs w:val="22"/>
          <w:lang w:val="es-ES"/>
        </w:rPr>
        <w:t xml:space="preserve">notación / </w:t>
      </w:r>
      <w:proofErr w:type="spellStart"/>
      <w:r>
        <w:rPr>
          <w:rFonts w:ascii="Arial" w:hAnsi="Arial" w:cs="Arial"/>
          <w:b/>
          <w:szCs w:val="22"/>
          <w:lang w:val="es-ES"/>
        </w:rPr>
        <w:t>transparent</w:t>
      </w:r>
      <w:proofErr w:type="spellEnd"/>
      <w:r w:rsidR="00212237">
        <w:rPr>
          <w:rFonts w:ascii="Arial" w:hAnsi="Arial" w:cs="Arial"/>
          <w:b/>
          <w:szCs w:val="22"/>
          <w:lang w:val="es-ES"/>
        </w:rPr>
        <w:t>;</w:t>
      </w:r>
    </w:p>
    <w:p w:rsidR="0091561A" w:rsidRDefault="0091561A" w:rsidP="0091561A">
      <w:pPr>
        <w:ind w:firstLine="0"/>
        <w:rPr>
          <w:rFonts w:ascii="Arial" w:hAnsi="Arial" w:cs="Arial"/>
          <w:szCs w:val="22"/>
          <w:lang w:val="es-ES"/>
        </w:rPr>
      </w:pPr>
    </w:p>
    <w:p w:rsidR="0091561A" w:rsidRDefault="0091561A" w:rsidP="0091561A">
      <w:pPr>
        <w:ind w:firstLine="0"/>
        <w:rPr>
          <w:rFonts w:ascii="Arial" w:hAnsi="Arial" w:cs="Arial"/>
          <w:szCs w:val="22"/>
          <w:lang w:val="es-ES"/>
        </w:rPr>
      </w:pPr>
      <w:r w:rsidRPr="00703073">
        <w:rPr>
          <w:rFonts w:ascii="Arial" w:hAnsi="Arial" w:cs="Arial"/>
          <w:szCs w:val="22"/>
          <w:lang w:val="es-ES"/>
        </w:rPr>
        <w:tab/>
      </w:r>
      <w:r w:rsidRPr="0010709A">
        <w:rPr>
          <w:rFonts w:ascii="Arial" w:hAnsi="Arial" w:cs="Arial"/>
          <w:szCs w:val="22"/>
          <w:lang w:val="es-ES"/>
        </w:rPr>
        <w:t>A tener en cuenta:</w:t>
      </w:r>
    </w:p>
    <w:p w:rsidR="007331C2" w:rsidRPr="0010709A" w:rsidRDefault="007331C2" w:rsidP="0091561A">
      <w:pPr>
        <w:ind w:firstLine="0"/>
        <w:rPr>
          <w:rFonts w:ascii="Arial" w:hAnsi="Arial" w:cs="Arial"/>
          <w:szCs w:val="22"/>
          <w:lang w:val="es-ES"/>
        </w:rPr>
      </w:pPr>
    </w:p>
    <w:p w:rsidR="0091561A" w:rsidRDefault="0068390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lastRenderedPageBreak/>
        <w:t>El col</w:t>
      </w:r>
      <w:r w:rsidR="0091561A">
        <w:rPr>
          <w:rFonts w:ascii="Arial" w:hAnsi="Arial" w:cs="Arial"/>
          <w:szCs w:val="22"/>
          <w:lang w:val="es-ES"/>
        </w:rPr>
        <w:t xml:space="preserve">or no se </w:t>
      </w:r>
      <w:r>
        <w:rPr>
          <w:rFonts w:ascii="Arial" w:hAnsi="Arial" w:cs="Arial"/>
          <w:szCs w:val="22"/>
          <w:lang w:val="es-ES"/>
        </w:rPr>
        <w:t xml:space="preserve">puede aplicar </w:t>
      </w:r>
      <w:r w:rsidR="0091561A">
        <w:rPr>
          <w:rFonts w:ascii="Arial" w:hAnsi="Arial" w:cs="Arial"/>
          <w:szCs w:val="22"/>
          <w:lang w:val="es-ES"/>
        </w:rPr>
        <w:t xml:space="preserve">si no se ha definido </w:t>
      </w:r>
      <w:proofErr w:type="spellStart"/>
      <w:r w:rsidR="0091561A" w:rsidRPr="00AD21C4">
        <w:rPr>
          <w:rFonts w:ascii="Arial" w:hAnsi="Arial" w:cs="Arial"/>
          <w:b/>
          <w:szCs w:val="22"/>
          <w:lang w:val="es-ES"/>
        </w:rPr>
        <w:t>border-style</w:t>
      </w:r>
      <w:proofErr w:type="spellEnd"/>
      <w:r>
        <w:rPr>
          <w:rFonts w:ascii="Arial" w:hAnsi="Arial" w:cs="Arial"/>
          <w:szCs w:val="22"/>
          <w:lang w:val="es-ES"/>
        </w:rPr>
        <w:t xml:space="preserve"> y </w:t>
      </w:r>
      <w:proofErr w:type="spellStart"/>
      <w:r w:rsidRPr="0068390F">
        <w:rPr>
          <w:rFonts w:ascii="Arial" w:hAnsi="Arial" w:cs="Arial"/>
          <w:b/>
          <w:szCs w:val="22"/>
          <w:lang w:val="es-ES"/>
        </w:rPr>
        <w:t>border-width</w:t>
      </w:r>
      <w:proofErr w:type="spellEnd"/>
      <w:r>
        <w:rPr>
          <w:rFonts w:ascii="Arial" w:hAnsi="Arial" w:cs="Arial"/>
          <w:szCs w:val="22"/>
          <w:lang w:val="es-ES"/>
        </w:rPr>
        <w:t>.</w:t>
      </w:r>
    </w:p>
    <w:p w:rsidR="0091561A" w:rsidRDefault="0068390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indicado en </w:t>
      </w:r>
      <w:proofErr w:type="spellStart"/>
      <w:r w:rsidRPr="0068390F">
        <w:rPr>
          <w:rFonts w:ascii="Arial" w:hAnsi="Arial" w:cs="Arial"/>
          <w:b/>
          <w:szCs w:val="22"/>
          <w:lang w:val="es-ES"/>
        </w:rPr>
        <w:t>border</w:t>
      </w:r>
      <w:proofErr w:type="spellEnd"/>
      <w:r w:rsidRPr="0068390F">
        <w:rPr>
          <w:rFonts w:ascii="Arial" w:hAnsi="Arial" w:cs="Arial"/>
          <w:b/>
          <w:szCs w:val="22"/>
          <w:lang w:val="es-ES"/>
        </w:rPr>
        <w:t>-color</w:t>
      </w:r>
      <w:r>
        <w:rPr>
          <w:rFonts w:ascii="Arial" w:hAnsi="Arial" w:cs="Arial"/>
          <w:szCs w:val="22"/>
          <w:lang w:val="es-ES"/>
        </w:rPr>
        <w:t xml:space="preserve"> define el color del borde de los cuatro lados del contenedor</w:t>
      </w:r>
      <w:r w:rsidR="0091561A">
        <w:rPr>
          <w:rFonts w:ascii="Arial" w:hAnsi="Arial" w:cs="Arial"/>
          <w:szCs w:val="22"/>
          <w:lang w:val="es-ES"/>
        </w:rPr>
        <w:t>.</w:t>
      </w:r>
    </w:p>
    <w:p w:rsidR="0091561A" w:rsidRDefault="0068390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w:t>
      </w:r>
      <w:r w:rsidR="0091561A">
        <w:rPr>
          <w:rFonts w:ascii="Arial" w:hAnsi="Arial" w:cs="Arial"/>
          <w:szCs w:val="22"/>
          <w:lang w:val="es-ES"/>
        </w:rPr>
        <w:t xml:space="preserve">odemos especificar el </w:t>
      </w:r>
      <w:r>
        <w:rPr>
          <w:rFonts w:ascii="Arial" w:hAnsi="Arial" w:cs="Arial"/>
          <w:szCs w:val="22"/>
          <w:lang w:val="es-ES"/>
        </w:rPr>
        <w:t xml:space="preserve">color del </w:t>
      </w:r>
      <w:r w:rsidR="0091561A">
        <w:rPr>
          <w:rFonts w:ascii="Arial" w:hAnsi="Arial" w:cs="Arial"/>
          <w:szCs w:val="22"/>
          <w:lang w:val="es-ES"/>
        </w:rPr>
        <w:t xml:space="preserve">borde de un solo lado </w:t>
      </w:r>
      <w:r>
        <w:rPr>
          <w:rFonts w:ascii="Arial" w:hAnsi="Arial" w:cs="Arial"/>
          <w:szCs w:val="22"/>
          <w:lang w:val="es-ES"/>
        </w:rPr>
        <w:t xml:space="preserve">con las propiedades </w:t>
      </w:r>
      <w:proofErr w:type="spellStart"/>
      <w:r w:rsidRPr="0068390F">
        <w:rPr>
          <w:rFonts w:ascii="Arial" w:hAnsi="Arial" w:cs="Arial"/>
          <w:b/>
          <w:szCs w:val="22"/>
          <w:lang w:val="es-ES"/>
        </w:rPr>
        <w:t>border</w:t>
      </w:r>
      <w:proofErr w:type="spellEnd"/>
      <w:r w:rsidRPr="0068390F">
        <w:rPr>
          <w:rFonts w:ascii="Arial" w:hAnsi="Arial" w:cs="Arial"/>
          <w:b/>
          <w:szCs w:val="22"/>
          <w:lang w:val="es-ES"/>
        </w:rPr>
        <w:t xml:space="preserve">-top-color, </w:t>
      </w:r>
      <w:proofErr w:type="spellStart"/>
      <w:r w:rsidRPr="0068390F">
        <w:rPr>
          <w:rFonts w:ascii="Arial" w:hAnsi="Arial" w:cs="Arial"/>
          <w:b/>
          <w:szCs w:val="22"/>
          <w:lang w:val="es-ES"/>
        </w:rPr>
        <w:t>border</w:t>
      </w:r>
      <w:proofErr w:type="spellEnd"/>
      <w:r w:rsidRPr="0068390F">
        <w:rPr>
          <w:rFonts w:ascii="Arial" w:hAnsi="Arial" w:cs="Arial"/>
          <w:b/>
          <w:szCs w:val="22"/>
          <w:lang w:val="es-ES"/>
        </w:rPr>
        <w:t>-</w:t>
      </w:r>
      <w:proofErr w:type="spellStart"/>
      <w:r w:rsidRPr="0068390F">
        <w:rPr>
          <w:rFonts w:ascii="Arial" w:hAnsi="Arial" w:cs="Arial"/>
          <w:b/>
          <w:szCs w:val="22"/>
          <w:lang w:val="es-ES"/>
        </w:rPr>
        <w:t>right</w:t>
      </w:r>
      <w:proofErr w:type="spellEnd"/>
      <w:r w:rsidRPr="0068390F">
        <w:rPr>
          <w:rFonts w:ascii="Arial" w:hAnsi="Arial" w:cs="Arial"/>
          <w:b/>
          <w:szCs w:val="22"/>
          <w:lang w:val="es-ES"/>
        </w:rPr>
        <w:t xml:space="preserve">-color, </w:t>
      </w:r>
      <w:proofErr w:type="spellStart"/>
      <w:r w:rsidRPr="0068390F">
        <w:rPr>
          <w:rFonts w:ascii="Arial" w:hAnsi="Arial" w:cs="Arial"/>
          <w:b/>
          <w:szCs w:val="22"/>
          <w:lang w:val="es-ES"/>
        </w:rPr>
        <w:t>border</w:t>
      </w:r>
      <w:proofErr w:type="spellEnd"/>
      <w:r w:rsidRPr="0068390F">
        <w:rPr>
          <w:rFonts w:ascii="Arial" w:hAnsi="Arial" w:cs="Arial"/>
          <w:b/>
          <w:szCs w:val="22"/>
          <w:lang w:val="es-ES"/>
        </w:rPr>
        <w:t>-</w:t>
      </w:r>
      <w:proofErr w:type="spellStart"/>
      <w:r w:rsidRPr="0068390F">
        <w:rPr>
          <w:rFonts w:ascii="Arial" w:hAnsi="Arial" w:cs="Arial"/>
          <w:b/>
          <w:szCs w:val="22"/>
          <w:lang w:val="es-ES"/>
        </w:rPr>
        <w:t>bottom</w:t>
      </w:r>
      <w:proofErr w:type="spellEnd"/>
      <w:r w:rsidRPr="0068390F">
        <w:rPr>
          <w:rFonts w:ascii="Arial" w:hAnsi="Arial" w:cs="Arial"/>
          <w:b/>
          <w:szCs w:val="22"/>
          <w:lang w:val="es-ES"/>
        </w:rPr>
        <w:t xml:space="preserve">-color y </w:t>
      </w:r>
      <w:proofErr w:type="spellStart"/>
      <w:r w:rsidRPr="0068390F">
        <w:rPr>
          <w:rFonts w:ascii="Arial" w:hAnsi="Arial" w:cs="Arial"/>
          <w:b/>
          <w:szCs w:val="22"/>
          <w:lang w:val="es-ES"/>
        </w:rPr>
        <w:t>border</w:t>
      </w:r>
      <w:proofErr w:type="spellEnd"/>
      <w:r w:rsidRPr="0068390F">
        <w:rPr>
          <w:rFonts w:ascii="Arial" w:hAnsi="Arial" w:cs="Arial"/>
          <w:b/>
          <w:szCs w:val="22"/>
          <w:lang w:val="es-ES"/>
        </w:rPr>
        <w:t>-</w:t>
      </w:r>
      <w:proofErr w:type="spellStart"/>
      <w:r w:rsidRPr="0068390F">
        <w:rPr>
          <w:rFonts w:ascii="Arial" w:hAnsi="Arial" w:cs="Arial"/>
          <w:b/>
          <w:szCs w:val="22"/>
          <w:lang w:val="es-ES"/>
        </w:rPr>
        <w:t>left</w:t>
      </w:r>
      <w:proofErr w:type="spellEnd"/>
      <w:r w:rsidRPr="0068390F">
        <w:rPr>
          <w:rFonts w:ascii="Arial" w:hAnsi="Arial" w:cs="Arial"/>
          <w:b/>
          <w:szCs w:val="22"/>
          <w:lang w:val="es-ES"/>
        </w:rPr>
        <w:t>-color</w:t>
      </w:r>
      <w:r>
        <w:rPr>
          <w:rFonts w:ascii="Arial" w:hAnsi="Arial" w:cs="Arial"/>
          <w:szCs w:val="22"/>
          <w:lang w:val="es-ES"/>
        </w:rPr>
        <w:t>.</w:t>
      </w:r>
    </w:p>
    <w:p w:rsidR="0091561A" w:rsidRDefault="0091561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w:t>
      </w:r>
      <w:r w:rsidRPr="00670121">
        <w:rPr>
          <w:rFonts w:ascii="Arial" w:hAnsi="Arial" w:cs="Arial"/>
          <w:szCs w:val="22"/>
          <w:lang w:val="es-ES"/>
        </w:rPr>
        <w:t xml:space="preserve">ambién podemos especificar de forma abreviada el </w:t>
      </w:r>
      <w:r>
        <w:rPr>
          <w:rFonts w:ascii="Arial" w:hAnsi="Arial" w:cs="Arial"/>
          <w:szCs w:val="22"/>
          <w:lang w:val="es-ES"/>
        </w:rPr>
        <w:t>borde</w:t>
      </w:r>
      <w:r w:rsidRPr="00670121">
        <w:rPr>
          <w:rFonts w:ascii="Arial" w:hAnsi="Arial" w:cs="Arial"/>
          <w:szCs w:val="22"/>
          <w:lang w:val="es-ES"/>
        </w:rPr>
        <w:t xml:space="preserve"> de uno o varios lados del contenedor </w:t>
      </w:r>
      <w:r w:rsidR="0068390F">
        <w:rPr>
          <w:rFonts w:ascii="Arial" w:hAnsi="Arial" w:cs="Arial"/>
          <w:szCs w:val="22"/>
          <w:lang w:val="es-ES"/>
        </w:rPr>
        <w:t xml:space="preserve">con la propiedad </w:t>
      </w:r>
      <w:proofErr w:type="spellStart"/>
      <w:r w:rsidR="0068390F" w:rsidRPr="0068390F">
        <w:rPr>
          <w:rFonts w:ascii="Arial" w:hAnsi="Arial" w:cs="Arial"/>
          <w:b/>
          <w:szCs w:val="22"/>
          <w:lang w:val="es-ES"/>
        </w:rPr>
        <w:t>border</w:t>
      </w:r>
      <w:proofErr w:type="spellEnd"/>
      <w:r w:rsidR="0068390F" w:rsidRPr="0068390F">
        <w:rPr>
          <w:rFonts w:ascii="Arial" w:hAnsi="Arial" w:cs="Arial"/>
          <w:b/>
          <w:szCs w:val="22"/>
          <w:lang w:val="es-ES"/>
        </w:rPr>
        <w:t>-color</w:t>
      </w:r>
      <w:r w:rsidR="0068390F">
        <w:rPr>
          <w:rFonts w:ascii="Arial" w:hAnsi="Arial" w:cs="Arial"/>
          <w:szCs w:val="22"/>
          <w:lang w:val="es-ES"/>
        </w:rPr>
        <w:t xml:space="preserve"> </w:t>
      </w:r>
      <w:r w:rsidRPr="00670121">
        <w:rPr>
          <w:rFonts w:ascii="Arial" w:hAnsi="Arial" w:cs="Arial"/>
          <w:szCs w:val="22"/>
          <w:lang w:val="es-ES"/>
        </w:rPr>
        <w:t>de la siguiente forma:</w:t>
      </w:r>
    </w:p>
    <w:p w:rsidR="0091561A" w:rsidRDefault="0091561A" w:rsidP="00290974">
      <w:pPr>
        <w:numPr>
          <w:ilvl w:val="1"/>
          <w:numId w:val="12"/>
        </w:numPr>
        <w:rPr>
          <w:rFonts w:ascii="Arial" w:hAnsi="Arial" w:cs="Arial"/>
          <w:szCs w:val="22"/>
          <w:lang w:val="es-ES"/>
        </w:rPr>
      </w:pPr>
      <w:r>
        <w:rPr>
          <w:rFonts w:ascii="Arial" w:hAnsi="Arial" w:cs="Arial"/>
          <w:szCs w:val="22"/>
          <w:lang w:val="es-ES"/>
        </w:rPr>
        <w:t xml:space="preserve">Si se indica un </w:t>
      </w:r>
      <w:r w:rsidR="0068390F">
        <w:rPr>
          <w:rFonts w:ascii="Arial" w:hAnsi="Arial" w:cs="Arial"/>
          <w:szCs w:val="22"/>
          <w:lang w:val="es-ES"/>
        </w:rPr>
        <w:t>solo color</w:t>
      </w:r>
      <w:r>
        <w:rPr>
          <w:rFonts w:ascii="Arial" w:hAnsi="Arial" w:cs="Arial"/>
          <w:szCs w:val="22"/>
          <w:lang w:val="es-ES"/>
        </w:rPr>
        <w:t xml:space="preserve"> se aplica</w:t>
      </w:r>
      <w:r w:rsidR="0068390F">
        <w:rPr>
          <w:rFonts w:ascii="Arial" w:hAnsi="Arial" w:cs="Arial"/>
          <w:szCs w:val="22"/>
          <w:lang w:val="es-ES"/>
        </w:rPr>
        <w:t>rá</w:t>
      </w:r>
      <w:r>
        <w:rPr>
          <w:rFonts w:ascii="Arial" w:hAnsi="Arial" w:cs="Arial"/>
          <w:szCs w:val="22"/>
          <w:lang w:val="es-ES"/>
        </w:rPr>
        <w:t xml:space="preserve"> a los cuatro bordes.</w:t>
      </w:r>
    </w:p>
    <w:p w:rsidR="0091561A" w:rsidRDefault="0068390F" w:rsidP="00290974">
      <w:pPr>
        <w:numPr>
          <w:ilvl w:val="1"/>
          <w:numId w:val="12"/>
        </w:numPr>
        <w:rPr>
          <w:rFonts w:ascii="Arial" w:hAnsi="Arial" w:cs="Arial"/>
          <w:szCs w:val="22"/>
          <w:lang w:val="es-ES"/>
        </w:rPr>
      </w:pPr>
      <w:r>
        <w:rPr>
          <w:rFonts w:ascii="Arial" w:hAnsi="Arial" w:cs="Arial"/>
          <w:szCs w:val="22"/>
          <w:lang w:val="es-ES"/>
        </w:rPr>
        <w:t>Si se indican dos col</w:t>
      </w:r>
      <w:r w:rsidR="0091561A">
        <w:rPr>
          <w:rFonts w:ascii="Arial" w:hAnsi="Arial" w:cs="Arial"/>
          <w:szCs w:val="22"/>
          <w:lang w:val="es-ES"/>
        </w:rPr>
        <w:t>ores el primero se aplica a los bordes superior e inferior y el segundo a los bordes laterales derecho e izquierdo.</w:t>
      </w:r>
    </w:p>
    <w:p w:rsidR="0091561A" w:rsidRDefault="00F82E7C" w:rsidP="00290974">
      <w:pPr>
        <w:numPr>
          <w:ilvl w:val="1"/>
          <w:numId w:val="12"/>
        </w:numPr>
        <w:rPr>
          <w:rFonts w:ascii="Arial" w:hAnsi="Arial" w:cs="Arial"/>
          <w:szCs w:val="22"/>
          <w:lang w:val="es-ES"/>
        </w:rPr>
      </w:pPr>
      <w:r>
        <w:rPr>
          <w:rFonts w:ascii="Arial" w:hAnsi="Arial" w:cs="Arial"/>
          <w:szCs w:val="22"/>
          <w:lang w:val="es-ES"/>
        </w:rPr>
        <w:t>Si se indican tres col</w:t>
      </w:r>
      <w:r w:rsidR="0091561A">
        <w:rPr>
          <w:rFonts w:ascii="Arial" w:hAnsi="Arial" w:cs="Arial"/>
          <w:szCs w:val="22"/>
          <w:lang w:val="es-ES"/>
        </w:rPr>
        <w:t>ores el primero se aplica al borde superior, el segundo a los bordes laterales y el tercero al borde inferior.</w:t>
      </w:r>
    </w:p>
    <w:p w:rsidR="0091561A" w:rsidRDefault="00F82E7C" w:rsidP="00290974">
      <w:pPr>
        <w:numPr>
          <w:ilvl w:val="1"/>
          <w:numId w:val="12"/>
        </w:numPr>
        <w:rPr>
          <w:rFonts w:ascii="Arial" w:hAnsi="Arial" w:cs="Arial"/>
          <w:szCs w:val="22"/>
          <w:lang w:val="es-ES"/>
        </w:rPr>
      </w:pPr>
      <w:r>
        <w:rPr>
          <w:rFonts w:ascii="Arial" w:hAnsi="Arial" w:cs="Arial"/>
          <w:szCs w:val="22"/>
          <w:lang w:val="es-ES"/>
        </w:rPr>
        <w:t>Indicando cuatro col</w:t>
      </w:r>
      <w:r w:rsidR="0091561A">
        <w:rPr>
          <w:rFonts w:ascii="Arial" w:hAnsi="Arial" w:cs="Arial"/>
          <w:szCs w:val="22"/>
          <w:lang w:val="es-ES"/>
        </w:rPr>
        <w:t>ores se aplican a los cuatro bordes en el sentido de las agujas del reloj partiendo del lado superior.</w:t>
      </w:r>
    </w:p>
    <w:p w:rsidR="00F16828" w:rsidRDefault="00F16828" w:rsidP="00DC6A48">
      <w:pPr>
        <w:ind w:firstLine="0"/>
        <w:rPr>
          <w:rFonts w:ascii="Arial" w:hAnsi="Arial" w:cs="Arial"/>
          <w:szCs w:val="22"/>
          <w:lang w:val="es-ES"/>
        </w:rPr>
      </w:pPr>
    </w:p>
    <w:p w:rsidR="00B56D8E" w:rsidRDefault="00B56D8E" w:rsidP="00DC6A48">
      <w:pPr>
        <w:ind w:firstLine="0"/>
        <w:rPr>
          <w:rFonts w:ascii="Arial" w:hAnsi="Arial" w:cs="Arial"/>
          <w:szCs w:val="22"/>
          <w:lang w:val="es-ES"/>
        </w:rPr>
      </w:pPr>
    </w:p>
    <w:p w:rsidR="00F82E7C" w:rsidRPr="003B4278" w:rsidRDefault="00F82E7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ESCRITURA ABREVIADA DEL BORDE</w:t>
      </w:r>
    </w:p>
    <w:p w:rsidR="00F82E7C" w:rsidRDefault="00F82E7C" w:rsidP="00DC6A48">
      <w:pPr>
        <w:ind w:firstLine="0"/>
        <w:rPr>
          <w:rFonts w:ascii="Arial" w:hAnsi="Arial" w:cs="Arial"/>
          <w:szCs w:val="22"/>
          <w:lang w:val="es-ES"/>
        </w:rPr>
      </w:pPr>
    </w:p>
    <w:p w:rsidR="00F82E7C" w:rsidRDefault="00F82E7C" w:rsidP="00DC6A48">
      <w:pPr>
        <w:ind w:firstLine="0"/>
        <w:rPr>
          <w:rFonts w:ascii="Arial" w:hAnsi="Arial" w:cs="Arial"/>
          <w:szCs w:val="22"/>
          <w:lang w:val="es-ES"/>
        </w:rPr>
      </w:pPr>
      <w:r>
        <w:rPr>
          <w:rFonts w:ascii="Arial" w:hAnsi="Arial" w:cs="Arial"/>
          <w:szCs w:val="22"/>
          <w:lang w:val="es-ES"/>
        </w:rPr>
        <w:tab/>
        <w:t>Podemos escribir todos los valores de los bordes de caja de forma abreviada utilizando la propiedad “</w:t>
      </w:r>
      <w:proofErr w:type="spellStart"/>
      <w:r w:rsidRPr="00F82E7C">
        <w:rPr>
          <w:rFonts w:ascii="Arial" w:hAnsi="Arial" w:cs="Arial"/>
          <w:b/>
          <w:szCs w:val="22"/>
          <w:lang w:val="es-ES"/>
        </w:rPr>
        <w:t>border</w:t>
      </w:r>
      <w:proofErr w:type="spellEnd"/>
      <w:r>
        <w:rPr>
          <w:rFonts w:ascii="Arial" w:hAnsi="Arial" w:cs="Arial"/>
          <w:szCs w:val="22"/>
          <w:lang w:val="es-ES"/>
        </w:rPr>
        <w:t>”. Un ejemplo de su sintaxis es:</w:t>
      </w:r>
    </w:p>
    <w:p w:rsidR="00F82E7C" w:rsidRDefault="00F82E7C" w:rsidP="00DC6A48">
      <w:pPr>
        <w:ind w:firstLine="0"/>
        <w:rPr>
          <w:rFonts w:ascii="Arial" w:hAnsi="Arial" w:cs="Arial"/>
          <w:szCs w:val="22"/>
          <w:lang w:val="es-ES"/>
        </w:rPr>
      </w:pPr>
    </w:p>
    <w:p w:rsidR="00F82E7C" w:rsidRPr="006A3C44" w:rsidRDefault="006A3C44" w:rsidP="006A3C44">
      <w:pPr>
        <w:ind w:firstLine="0"/>
        <w:jc w:val="left"/>
        <w:rPr>
          <w:rFonts w:ascii="Arial" w:hAnsi="Arial" w:cs="Arial"/>
          <w:b/>
          <w:szCs w:val="22"/>
          <w:lang w:val="es-ES"/>
        </w:rPr>
      </w:pPr>
      <w:r w:rsidRPr="006A3C44">
        <w:rPr>
          <w:rFonts w:ascii="Arial" w:hAnsi="Arial" w:cs="Arial"/>
          <w:b/>
          <w:szCs w:val="22"/>
          <w:lang w:val="es-ES"/>
        </w:rPr>
        <w:tab/>
      </w:r>
      <w:r w:rsidRPr="006A3C44">
        <w:rPr>
          <w:rFonts w:ascii="Arial" w:hAnsi="Arial" w:cs="Arial"/>
          <w:b/>
          <w:szCs w:val="22"/>
          <w:lang w:val="es-ES"/>
        </w:rPr>
        <w:tab/>
      </w:r>
      <w:r w:rsidRPr="006A3C44">
        <w:rPr>
          <w:rFonts w:ascii="Arial" w:hAnsi="Arial" w:cs="Arial"/>
          <w:b/>
          <w:szCs w:val="22"/>
          <w:lang w:val="es-ES"/>
        </w:rPr>
        <w:tab/>
      </w:r>
      <w:proofErr w:type="spellStart"/>
      <w:r>
        <w:rPr>
          <w:rFonts w:ascii="Arial" w:hAnsi="Arial" w:cs="Arial"/>
          <w:b/>
          <w:szCs w:val="22"/>
          <w:lang w:val="es-ES"/>
        </w:rPr>
        <w:t>b</w:t>
      </w:r>
      <w:r w:rsidR="00F82E7C" w:rsidRPr="006A3C44">
        <w:rPr>
          <w:rFonts w:ascii="Arial" w:hAnsi="Arial" w:cs="Arial"/>
          <w:b/>
          <w:szCs w:val="22"/>
          <w:lang w:val="es-ES"/>
        </w:rPr>
        <w:t>order</w:t>
      </w:r>
      <w:proofErr w:type="spellEnd"/>
      <w:r w:rsidR="00F82E7C" w:rsidRPr="006A3C44">
        <w:rPr>
          <w:rFonts w:ascii="Arial" w:hAnsi="Arial" w:cs="Arial"/>
          <w:b/>
          <w:szCs w:val="22"/>
          <w:lang w:val="es-ES"/>
        </w:rPr>
        <w:t xml:space="preserve">: red </w:t>
      </w:r>
      <w:proofErr w:type="spellStart"/>
      <w:r w:rsidR="00F82E7C" w:rsidRPr="006A3C44">
        <w:rPr>
          <w:rFonts w:ascii="Arial" w:hAnsi="Arial" w:cs="Arial"/>
          <w:b/>
          <w:szCs w:val="22"/>
          <w:lang w:val="es-ES"/>
        </w:rPr>
        <w:t>double</w:t>
      </w:r>
      <w:proofErr w:type="spellEnd"/>
      <w:r w:rsidR="00F82E7C" w:rsidRPr="006A3C44">
        <w:rPr>
          <w:rFonts w:ascii="Arial" w:hAnsi="Arial" w:cs="Arial"/>
          <w:b/>
          <w:szCs w:val="22"/>
          <w:lang w:val="es-ES"/>
        </w:rPr>
        <w:t xml:space="preserve"> 5px;</w:t>
      </w:r>
    </w:p>
    <w:p w:rsidR="006A3C44" w:rsidRDefault="006A3C44" w:rsidP="006A3C44">
      <w:pPr>
        <w:ind w:firstLine="0"/>
        <w:jc w:val="left"/>
        <w:rPr>
          <w:rFonts w:ascii="Arial" w:hAnsi="Arial" w:cs="Arial"/>
          <w:szCs w:val="22"/>
          <w:lang w:val="es-ES"/>
        </w:rPr>
      </w:pPr>
    </w:p>
    <w:p w:rsidR="006A3C44" w:rsidRPr="0010709A" w:rsidRDefault="006A3C44" w:rsidP="006A3C44">
      <w:pPr>
        <w:ind w:firstLine="0"/>
        <w:rPr>
          <w:rFonts w:ascii="Arial" w:hAnsi="Arial" w:cs="Arial"/>
          <w:szCs w:val="22"/>
          <w:lang w:val="es-ES"/>
        </w:rPr>
      </w:pPr>
      <w:r w:rsidRPr="00703073">
        <w:rPr>
          <w:rFonts w:ascii="Arial" w:hAnsi="Arial" w:cs="Arial"/>
          <w:szCs w:val="22"/>
          <w:lang w:val="es-ES"/>
        </w:rPr>
        <w:tab/>
      </w:r>
      <w:r w:rsidRPr="0010709A">
        <w:rPr>
          <w:rFonts w:ascii="Arial" w:hAnsi="Arial" w:cs="Arial"/>
          <w:szCs w:val="22"/>
          <w:lang w:val="es-ES"/>
        </w:rPr>
        <w:t>A tener en cuenta:</w:t>
      </w:r>
    </w:p>
    <w:p w:rsidR="006A3C44" w:rsidRDefault="006A3C4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forma solo vale en el caso de que los cuatro bordes sean idénticos.</w:t>
      </w:r>
    </w:p>
    <w:p w:rsidR="006A3C44" w:rsidRDefault="006A3C4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No importa el orden de los diferentes valores. Eso </w:t>
      </w:r>
      <w:r w:rsidR="00C12E43">
        <w:rPr>
          <w:rFonts w:ascii="Arial" w:hAnsi="Arial" w:cs="Arial"/>
          <w:szCs w:val="22"/>
          <w:lang w:val="es-ES"/>
        </w:rPr>
        <w:t>sí</w:t>
      </w:r>
      <w:r>
        <w:rPr>
          <w:rFonts w:ascii="Arial" w:hAnsi="Arial" w:cs="Arial"/>
          <w:szCs w:val="22"/>
          <w:lang w:val="es-ES"/>
        </w:rPr>
        <w:t>, tiene que ir separadas por espacio.</w:t>
      </w:r>
    </w:p>
    <w:p w:rsidR="006A3C44" w:rsidRDefault="006A3C4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Para asegurar la compatibilidad óptima entre los distintos navegadores, se recomienda informar las tres propiedades.</w:t>
      </w:r>
    </w:p>
    <w:p w:rsidR="006A3C44" w:rsidRDefault="006A3C44" w:rsidP="006A3C44">
      <w:pPr>
        <w:ind w:left="142" w:firstLine="0"/>
        <w:rPr>
          <w:rFonts w:ascii="Arial" w:hAnsi="Arial" w:cs="Arial"/>
          <w:szCs w:val="22"/>
          <w:lang w:val="es-ES"/>
        </w:rPr>
      </w:pPr>
    </w:p>
    <w:p w:rsidR="006E5ECE" w:rsidRDefault="006E5ECE" w:rsidP="006A3C44">
      <w:pPr>
        <w:ind w:left="142" w:firstLine="0"/>
        <w:rPr>
          <w:rFonts w:ascii="Arial" w:hAnsi="Arial" w:cs="Arial"/>
          <w:szCs w:val="22"/>
          <w:lang w:val="es-ES"/>
        </w:rPr>
      </w:pPr>
      <w:r>
        <w:rPr>
          <w:rFonts w:ascii="Arial" w:hAnsi="Arial" w:cs="Arial"/>
          <w:szCs w:val="22"/>
          <w:lang w:val="es-ES"/>
        </w:rPr>
        <w:tab/>
        <w:t>Semejante a “</w:t>
      </w:r>
      <w:proofErr w:type="spellStart"/>
      <w:r w:rsidRPr="006E5ECE">
        <w:rPr>
          <w:rFonts w:ascii="Arial" w:hAnsi="Arial" w:cs="Arial"/>
          <w:b/>
          <w:szCs w:val="22"/>
          <w:lang w:val="es-ES"/>
        </w:rPr>
        <w:t>border</w:t>
      </w:r>
      <w:proofErr w:type="spellEnd"/>
      <w:r>
        <w:rPr>
          <w:rFonts w:ascii="Arial" w:hAnsi="Arial" w:cs="Arial"/>
          <w:szCs w:val="22"/>
          <w:lang w:val="es-ES"/>
        </w:rPr>
        <w:t>” existe también la propiedad “</w:t>
      </w:r>
      <w:proofErr w:type="spellStart"/>
      <w:r w:rsidRPr="006E5ECE">
        <w:rPr>
          <w:rFonts w:ascii="Arial" w:hAnsi="Arial" w:cs="Arial"/>
          <w:b/>
          <w:szCs w:val="22"/>
          <w:lang w:val="es-ES"/>
        </w:rPr>
        <w:t>outline</w:t>
      </w:r>
      <w:proofErr w:type="spellEnd"/>
      <w:r w:rsidR="00FE055F">
        <w:rPr>
          <w:rFonts w:ascii="Arial" w:hAnsi="Arial" w:cs="Arial"/>
          <w:szCs w:val="22"/>
          <w:lang w:val="es-ES"/>
        </w:rPr>
        <w:t>” que genera un borde exterior</w:t>
      </w:r>
      <w:r>
        <w:rPr>
          <w:rFonts w:ascii="Arial" w:hAnsi="Arial" w:cs="Arial"/>
          <w:szCs w:val="22"/>
          <w:lang w:val="es-ES"/>
        </w:rPr>
        <w:t xml:space="preserve"> pero no ocupa espacio y no es necesariamente rectangular.</w:t>
      </w:r>
      <w:r w:rsidR="00FE055F">
        <w:rPr>
          <w:rFonts w:ascii="Arial" w:hAnsi="Arial" w:cs="Arial"/>
          <w:szCs w:val="22"/>
          <w:lang w:val="es-ES"/>
        </w:rPr>
        <w:t xml:space="preserve"> Además “</w:t>
      </w:r>
      <w:proofErr w:type="spellStart"/>
      <w:r w:rsidR="00FE055F" w:rsidRPr="00FE055F">
        <w:rPr>
          <w:rFonts w:ascii="Arial" w:hAnsi="Arial" w:cs="Arial"/>
          <w:b/>
          <w:szCs w:val="22"/>
          <w:lang w:val="es-ES"/>
        </w:rPr>
        <w:t>outline</w:t>
      </w:r>
      <w:proofErr w:type="spellEnd"/>
      <w:r w:rsidR="00FE055F" w:rsidRPr="00FE055F">
        <w:rPr>
          <w:rFonts w:ascii="Arial" w:hAnsi="Arial" w:cs="Arial"/>
          <w:b/>
          <w:szCs w:val="22"/>
          <w:lang w:val="es-ES"/>
        </w:rPr>
        <w:t>-offset</w:t>
      </w:r>
      <w:r w:rsidR="00FE055F">
        <w:rPr>
          <w:rFonts w:ascii="Arial" w:hAnsi="Arial" w:cs="Arial"/>
          <w:szCs w:val="22"/>
          <w:lang w:val="es-ES"/>
        </w:rPr>
        <w:t>” permite establecer una distancia entre el borde interior y el exterior.</w:t>
      </w:r>
    </w:p>
    <w:p w:rsidR="006E5ECE" w:rsidRDefault="006E5ECE" w:rsidP="006A3C44">
      <w:pPr>
        <w:ind w:left="142" w:firstLine="0"/>
        <w:rPr>
          <w:rFonts w:ascii="Arial" w:hAnsi="Arial" w:cs="Arial"/>
          <w:szCs w:val="22"/>
          <w:lang w:val="es-ES"/>
        </w:rPr>
      </w:pPr>
      <w:r>
        <w:rPr>
          <w:rFonts w:ascii="Arial" w:hAnsi="Arial" w:cs="Arial"/>
          <w:szCs w:val="22"/>
          <w:lang w:val="es-ES"/>
        </w:rPr>
        <w:t xml:space="preserve"> </w:t>
      </w:r>
    </w:p>
    <w:p w:rsidR="00861276" w:rsidRPr="00861276" w:rsidRDefault="00861276" w:rsidP="00861276">
      <w:pPr>
        <w:rPr>
          <w:rFonts w:ascii="Arial" w:hAnsi="Arial" w:cs="Arial"/>
          <w:b/>
          <w:i/>
          <w:szCs w:val="22"/>
          <w:u w:val="single"/>
          <w:lang w:val="es-ES"/>
        </w:rPr>
      </w:pPr>
      <w:r w:rsidRPr="00861276">
        <w:rPr>
          <w:rFonts w:ascii="Arial" w:hAnsi="Arial" w:cs="Arial"/>
          <w:b/>
          <w:i/>
          <w:szCs w:val="22"/>
          <w:u w:val="single"/>
          <w:lang w:val="es-ES"/>
        </w:rPr>
        <w:t xml:space="preserve">¡Veámoslo en la práctica </w:t>
      </w:r>
      <w:proofErr w:type="gramStart"/>
      <w:r w:rsidRPr="00861276">
        <w:rPr>
          <w:rFonts w:ascii="Arial" w:hAnsi="Arial" w:cs="Arial"/>
          <w:b/>
          <w:i/>
          <w:szCs w:val="22"/>
          <w:u w:val="single"/>
          <w:lang w:val="es-ES"/>
        </w:rPr>
        <w:t>9.7.!</w:t>
      </w:r>
      <w:proofErr w:type="gramEnd"/>
    </w:p>
    <w:p w:rsidR="00FE055F" w:rsidRDefault="00FE055F" w:rsidP="00861276">
      <w:pPr>
        <w:ind w:firstLine="0"/>
        <w:rPr>
          <w:rFonts w:ascii="Arial" w:hAnsi="Arial" w:cs="Arial"/>
          <w:szCs w:val="22"/>
          <w:lang w:val="es-ES"/>
        </w:rPr>
      </w:pPr>
    </w:p>
    <w:p w:rsidR="00861276" w:rsidRPr="006A3C44" w:rsidRDefault="00861276" w:rsidP="00861276">
      <w:pPr>
        <w:ind w:firstLine="0"/>
        <w:rPr>
          <w:rFonts w:ascii="Arial" w:hAnsi="Arial" w:cs="Arial"/>
          <w:szCs w:val="22"/>
          <w:lang w:val="es-ES"/>
        </w:rPr>
      </w:pPr>
    </w:p>
    <w:p w:rsidR="00974FB9" w:rsidRPr="003B4278" w:rsidRDefault="00974FB9"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&lt;HEADER&gt;</w:t>
      </w:r>
    </w:p>
    <w:p w:rsidR="00974FB9" w:rsidRDefault="00974FB9" w:rsidP="006A3C44">
      <w:pPr>
        <w:ind w:firstLine="0"/>
        <w:jc w:val="left"/>
        <w:rPr>
          <w:rFonts w:ascii="Arial" w:hAnsi="Arial" w:cs="Arial"/>
          <w:szCs w:val="22"/>
          <w:lang w:val="es-ES"/>
        </w:rPr>
      </w:pPr>
    </w:p>
    <w:p w:rsidR="00DB09AB" w:rsidRDefault="00016D33" w:rsidP="0052070B">
      <w:pPr>
        <w:ind w:firstLine="0"/>
        <w:rPr>
          <w:rFonts w:ascii="Arial" w:hAnsi="Arial" w:cs="Arial"/>
          <w:szCs w:val="22"/>
          <w:lang w:val="es-ES"/>
        </w:rPr>
      </w:pPr>
      <w:r>
        <w:rPr>
          <w:rFonts w:ascii="Arial" w:hAnsi="Arial" w:cs="Arial"/>
          <w:noProof/>
          <w:szCs w:val="22"/>
          <w:lang w:val="es-ES"/>
        </w:rPr>
        <w:drawing>
          <wp:anchor distT="0" distB="0" distL="114300" distR="114300" simplePos="0" relativeHeight="251737600" behindDoc="0" locked="0" layoutInCell="1" allowOverlap="1" wp14:anchorId="5A920B18" wp14:editId="2FC08411">
            <wp:simplePos x="0" y="0"/>
            <wp:positionH relativeFrom="margin">
              <wp:align>center</wp:align>
            </wp:positionH>
            <wp:positionV relativeFrom="paragraph">
              <wp:posOffset>548640</wp:posOffset>
            </wp:positionV>
            <wp:extent cx="6120765" cy="1635760"/>
            <wp:effectExtent l="38100" t="38100" r="89535" b="97790"/>
            <wp:wrapTopAndBottom/>
            <wp:docPr id="30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final de header.png"/>
                    <pic:cNvPicPr/>
                  </pic:nvPicPr>
                  <pic:blipFill>
                    <a:blip r:embed="rId10">
                      <a:extLst>
                        <a:ext uri="{28A0092B-C50C-407E-A947-70E740481C1C}">
                          <a14:useLocalDpi xmlns:a14="http://schemas.microsoft.com/office/drawing/2010/main" val="0"/>
                        </a:ext>
                      </a:extLst>
                    </a:blip>
                    <a:stretch>
                      <a:fillRect/>
                    </a:stretch>
                  </pic:blipFill>
                  <pic:spPr>
                    <a:xfrm>
                      <a:off x="0" y="0"/>
                      <a:ext cx="6120765" cy="163576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974FB9">
        <w:rPr>
          <w:rFonts w:ascii="Arial" w:hAnsi="Arial" w:cs="Arial"/>
          <w:szCs w:val="22"/>
          <w:lang w:val="es-ES"/>
        </w:rPr>
        <w:tab/>
        <w:t>Vamos a abordar ahora el formato del elemento &lt;</w:t>
      </w:r>
      <w:proofErr w:type="spellStart"/>
      <w:r w:rsidR="00974FB9" w:rsidRPr="00B8432E">
        <w:rPr>
          <w:rFonts w:ascii="Arial" w:hAnsi="Arial" w:cs="Arial"/>
          <w:b/>
          <w:szCs w:val="22"/>
          <w:lang w:val="es-ES"/>
        </w:rPr>
        <w:t>header</w:t>
      </w:r>
      <w:proofErr w:type="spellEnd"/>
      <w:r w:rsidR="00974FB9">
        <w:rPr>
          <w:rFonts w:ascii="Arial" w:hAnsi="Arial" w:cs="Arial"/>
          <w:szCs w:val="22"/>
          <w:lang w:val="es-ES"/>
        </w:rPr>
        <w:t>&gt;. Dejaremos la foto a la izquierda y pondremos el título de la página centrado a su izquierda con un fondo degradado rojo que recuerde a España.</w:t>
      </w:r>
      <w:r>
        <w:rPr>
          <w:rFonts w:ascii="Arial" w:hAnsi="Arial" w:cs="Arial"/>
          <w:szCs w:val="22"/>
          <w:lang w:val="es-ES"/>
        </w:rPr>
        <w:t xml:space="preserve"> En la siguiente imagen podemos hacernos una idea del resultado final.</w:t>
      </w:r>
      <w:r w:rsidR="00974FB9">
        <w:rPr>
          <w:rFonts w:ascii="Arial" w:hAnsi="Arial" w:cs="Arial"/>
          <w:szCs w:val="22"/>
          <w:lang w:val="es-ES"/>
        </w:rPr>
        <w:t xml:space="preserve">  </w:t>
      </w:r>
    </w:p>
    <w:p w:rsidR="00DB09AB" w:rsidRPr="003B4278" w:rsidRDefault="00DB09AB"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SELECTORES JERÁRQUICOS</w:t>
      </w:r>
    </w:p>
    <w:p w:rsidR="00DB09AB" w:rsidRDefault="00DB09AB" w:rsidP="0052070B">
      <w:pPr>
        <w:ind w:firstLine="0"/>
        <w:rPr>
          <w:rFonts w:ascii="Arial" w:hAnsi="Arial" w:cs="Arial"/>
          <w:szCs w:val="22"/>
          <w:lang w:val="es-ES"/>
        </w:rPr>
      </w:pPr>
    </w:p>
    <w:p w:rsidR="004F1B4C" w:rsidRDefault="00DB09AB" w:rsidP="0052070B">
      <w:pPr>
        <w:ind w:firstLine="0"/>
        <w:rPr>
          <w:rFonts w:ascii="Arial" w:hAnsi="Arial" w:cs="Arial"/>
          <w:szCs w:val="22"/>
          <w:lang w:val="es-ES"/>
        </w:rPr>
      </w:pPr>
      <w:r>
        <w:rPr>
          <w:rFonts w:ascii="Arial" w:hAnsi="Arial" w:cs="Arial"/>
          <w:szCs w:val="22"/>
          <w:lang w:val="es-ES"/>
        </w:rPr>
        <w:tab/>
        <w:t>A parte de los selectores que ya conocemos: de clase, de etiqueta, de identificador, existen otros muchos que iremos explicando a lo largo del curso. Ahora vamos a trabajar con selectores jerárquicos.</w:t>
      </w:r>
    </w:p>
    <w:p w:rsidR="00DB09AB" w:rsidRDefault="00DB09AB" w:rsidP="0052070B">
      <w:pPr>
        <w:ind w:firstLine="0"/>
        <w:rPr>
          <w:rFonts w:ascii="Arial" w:hAnsi="Arial" w:cs="Arial"/>
          <w:szCs w:val="22"/>
          <w:lang w:val="es-ES"/>
        </w:rPr>
      </w:pPr>
    </w:p>
    <w:p w:rsidR="00DB09AB" w:rsidRDefault="00DB09AB" w:rsidP="0052070B">
      <w:pPr>
        <w:ind w:firstLine="0"/>
        <w:rPr>
          <w:rFonts w:ascii="Arial" w:hAnsi="Arial" w:cs="Arial"/>
          <w:szCs w:val="22"/>
          <w:lang w:val="es-ES"/>
        </w:rPr>
      </w:pPr>
      <w:r>
        <w:rPr>
          <w:rFonts w:ascii="Arial" w:hAnsi="Arial" w:cs="Arial"/>
          <w:szCs w:val="22"/>
          <w:lang w:val="es-ES"/>
        </w:rPr>
        <w:tab/>
        <w:t xml:space="preserve">Los selectores jerárquicos son aquellos que aprovechan la circunstancia de que unos elementos </w:t>
      </w:r>
      <w:r w:rsidRPr="00E5645D">
        <w:rPr>
          <w:rFonts w:ascii="Arial" w:hAnsi="Arial" w:cs="Arial"/>
          <w:b/>
          <w:szCs w:val="22"/>
          <w:lang w:val="es-ES"/>
        </w:rPr>
        <w:t>HTML</w:t>
      </w:r>
      <w:r>
        <w:rPr>
          <w:rFonts w:ascii="Arial" w:hAnsi="Arial" w:cs="Arial"/>
          <w:szCs w:val="22"/>
          <w:lang w:val="es-ES"/>
        </w:rPr>
        <w:t xml:space="preserve"> están anidados dentro de otros. Podríamos decir entonces</w:t>
      </w:r>
      <w:r w:rsidR="00E5645D">
        <w:rPr>
          <w:rFonts w:ascii="Arial" w:hAnsi="Arial" w:cs="Arial"/>
          <w:szCs w:val="22"/>
          <w:lang w:val="es-ES"/>
        </w:rPr>
        <w:t>,</w:t>
      </w:r>
      <w:r>
        <w:rPr>
          <w:rFonts w:ascii="Arial" w:hAnsi="Arial" w:cs="Arial"/>
          <w:szCs w:val="22"/>
          <w:lang w:val="es-ES"/>
        </w:rPr>
        <w:t xml:space="preserve"> que unos elementos son hijos de otros. Así en el código que acabamos de escribir la etiqueta &lt;</w:t>
      </w:r>
      <w:r w:rsidRPr="00E5645D">
        <w:rPr>
          <w:rFonts w:ascii="Arial" w:hAnsi="Arial" w:cs="Arial"/>
          <w:b/>
          <w:szCs w:val="22"/>
          <w:lang w:val="es-ES"/>
        </w:rPr>
        <w:t>h1</w:t>
      </w:r>
      <w:r>
        <w:rPr>
          <w:rFonts w:ascii="Arial" w:hAnsi="Arial" w:cs="Arial"/>
          <w:szCs w:val="22"/>
          <w:lang w:val="es-ES"/>
        </w:rPr>
        <w:t>&gt; es hija de &lt;</w:t>
      </w:r>
      <w:r w:rsidRPr="00E5645D">
        <w:rPr>
          <w:rFonts w:ascii="Arial" w:hAnsi="Arial" w:cs="Arial"/>
          <w:b/>
          <w:szCs w:val="22"/>
          <w:lang w:val="es-ES"/>
        </w:rPr>
        <w:t>div</w:t>
      </w:r>
      <w:r>
        <w:rPr>
          <w:rFonts w:ascii="Arial" w:hAnsi="Arial" w:cs="Arial"/>
          <w:szCs w:val="22"/>
          <w:lang w:val="es-ES"/>
        </w:rPr>
        <w:t>&gt; pues &lt;</w:t>
      </w:r>
      <w:r w:rsidRPr="00E5645D">
        <w:rPr>
          <w:rFonts w:ascii="Arial" w:hAnsi="Arial" w:cs="Arial"/>
          <w:b/>
          <w:szCs w:val="22"/>
          <w:lang w:val="es-ES"/>
        </w:rPr>
        <w:t>h1</w:t>
      </w:r>
      <w:r>
        <w:rPr>
          <w:rFonts w:ascii="Arial" w:hAnsi="Arial" w:cs="Arial"/>
          <w:szCs w:val="22"/>
          <w:lang w:val="es-ES"/>
        </w:rPr>
        <w:t>&gt; está dentro de &lt;</w:t>
      </w:r>
      <w:r w:rsidRPr="00E5645D">
        <w:rPr>
          <w:rFonts w:ascii="Arial" w:hAnsi="Arial" w:cs="Arial"/>
          <w:b/>
          <w:szCs w:val="22"/>
          <w:lang w:val="es-ES"/>
        </w:rPr>
        <w:t>div</w:t>
      </w:r>
      <w:r>
        <w:rPr>
          <w:rFonts w:ascii="Arial" w:hAnsi="Arial" w:cs="Arial"/>
          <w:szCs w:val="22"/>
          <w:lang w:val="es-ES"/>
        </w:rPr>
        <w:t>&gt;.</w:t>
      </w:r>
      <w:r w:rsidR="00E5645D">
        <w:rPr>
          <w:rFonts w:ascii="Arial" w:hAnsi="Arial" w:cs="Arial"/>
          <w:szCs w:val="22"/>
          <w:lang w:val="es-ES"/>
        </w:rPr>
        <w:t xml:space="preserve"> Por la misma razón, &lt;</w:t>
      </w:r>
      <w:r w:rsidR="00E5645D" w:rsidRPr="00E5645D">
        <w:rPr>
          <w:rFonts w:ascii="Arial" w:hAnsi="Arial" w:cs="Arial"/>
          <w:b/>
          <w:szCs w:val="22"/>
          <w:lang w:val="es-ES"/>
        </w:rPr>
        <w:t>div</w:t>
      </w:r>
      <w:r w:rsidR="00E5645D">
        <w:rPr>
          <w:rFonts w:ascii="Arial" w:hAnsi="Arial" w:cs="Arial"/>
          <w:szCs w:val="22"/>
          <w:lang w:val="es-ES"/>
        </w:rPr>
        <w:t>&gt; sería el elemento padre de &lt;</w:t>
      </w:r>
      <w:r w:rsidR="00E5645D" w:rsidRPr="00E5645D">
        <w:rPr>
          <w:rFonts w:ascii="Arial" w:hAnsi="Arial" w:cs="Arial"/>
          <w:b/>
          <w:szCs w:val="22"/>
          <w:lang w:val="es-ES"/>
        </w:rPr>
        <w:t>h1</w:t>
      </w:r>
      <w:r w:rsidR="00E5645D">
        <w:rPr>
          <w:rFonts w:ascii="Arial" w:hAnsi="Arial" w:cs="Arial"/>
          <w:szCs w:val="22"/>
          <w:lang w:val="es-ES"/>
        </w:rPr>
        <w:t>&gt;.</w:t>
      </w:r>
    </w:p>
    <w:p w:rsidR="00E5645D" w:rsidRDefault="00E5645D" w:rsidP="0052070B">
      <w:pPr>
        <w:ind w:firstLine="0"/>
        <w:rPr>
          <w:rFonts w:ascii="Arial" w:hAnsi="Arial" w:cs="Arial"/>
          <w:szCs w:val="22"/>
          <w:lang w:val="es-ES"/>
        </w:rPr>
      </w:pPr>
    </w:p>
    <w:p w:rsidR="00E5645D" w:rsidRDefault="00E5645D" w:rsidP="0052070B">
      <w:pPr>
        <w:ind w:firstLine="0"/>
        <w:rPr>
          <w:rFonts w:ascii="Arial" w:hAnsi="Arial" w:cs="Arial"/>
          <w:szCs w:val="22"/>
          <w:lang w:val="es-ES"/>
        </w:rPr>
      </w:pPr>
      <w:r>
        <w:rPr>
          <w:rFonts w:ascii="Arial" w:hAnsi="Arial" w:cs="Arial"/>
          <w:szCs w:val="22"/>
          <w:lang w:val="es-ES"/>
        </w:rPr>
        <w:tab/>
        <w:t>Siguiendo con este ejemplo podemos considerar tres selectores jerárquicos:</w:t>
      </w:r>
    </w:p>
    <w:p w:rsidR="00E5645D" w:rsidRDefault="00E5645D" w:rsidP="0052070B">
      <w:pPr>
        <w:ind w:firstLine="0"/>
        <w:rPr>
          <w:rFonts w:ascii="Arial" w:hAnsi="Arial" w:cs="Arial"/>
          <w:szCs w:val="22"/>
          <w:lang w:val="es-ES"/>
        </w:rPr>
      </w:pPr>
    </w:p>
    <w:tbl>
      <w:tblPr>
        <w:tblStyle w:val="Tablaconcuadrcula"/>
        <w:tblW w:w="0" w:type="auto"/>
        <w:tblLook w:val="04A0" w:firstRow="1" w:lastRow="0" w:firstColumn="1" w:lastColumn="0" w:noHBand="0" w:noVBand="1"/>
      </w:tblPr>
      <w:tblGrid>
        <w:gridCol w:w="1242"/>
        <w:gridCol w:w="3119"/>
        <w:gridCol w:w="5418"/>
      </w:tblGrid>
      <w:tr w:rsidR="00E5645D" w:rsidTr="00E5645D">
        <w:tc>
          <w:tcPr>
            <w:tcW w:w="1242" w:type="dxa"/>
          </w:tcPr>
          <w:p w:rsidR="00E5645D" w:rsidRDefault="00E5645D" w:rsidP="0052070B">
            <w:pPr>
              <w:ind w:firstLine="0"/>
              <w:rPr>
                <w:rFonts w:ascii="Arial" w:hAnsi="Arial" w:cs="Arial"/>
                <w:szCs w:val="22"/>
                <w:lang w:val="es-ES"/>
              </w:rPr>
            </w:pPr>
            <w:proofErr w:type="spellStart"/>
            <w:r>
              <w:rPr>
                <w:rFonts w:ascii="Arial" w:hAnsi="Arial" w:cs="Arial"/>
                <w:szCs w:val="22"/>
                <w:lang w:val="es-ES"/>
              </w:rPr>
              <w:t>Div</w:t>
            </w:r>
            <w:proofErr w:type="spellEnd"/>
            <w:r>
              <w:rPr>
                <w:rFonts w:ascii="Arial" w:hAnsi="Arial" w:cs="Arial"/>
                <w:szCs w:val="22"/>
                <w:lang w:val="es-ES"/>
              </w:rPr>
              <w:t xml:space="preserve"> h1</w:t>
            </w:r>
          </w:p>
        </w:tc>
        <w:tc>
          <w:tcPr>
            <w:tcW w:w="3119" w:type="dxa"/>
          </w:tcPr>
          <w:p w:rsidR="00E5645D" w:rsidRDefault="00E5645D" w:rsidP="0052070B">
            <w:pPr>
              <w:ind w:firstLine="0"/>
              <w:rPr>
                <w:rFonts w:ascii="Arial" w:hAnsi="Arial" w:cs="Arial"/>
                <w:szCs w:val="22"/>
                <w:lang w:val="es-ES"/>
              </w:rPr>
            </w:pPr>
            <w:r>
              <w:rPr>
                <w:rFonts w:ascii="Arial" w:hAnsi="Arial" w:cs="Arial"/>
                <w:szCs w:val="22"/>
                <w:lang w:val="es-ES"/>
              </w:rPr>
              <w:t>Selector descendente</w:t>
            </w:r>
          </w:p>
        </w:tc>
        <w:tc>
          <w:tcPr>
            <w:tcW w:w="5418" w:type="dxa"/>
          </w:tcPr>
          <w:p w:rsidR="00E5645D" w:rsidRDefault="00E5645D" w:rsidP="0052070B">
            <w:pPr>
              <w:ind w:firstLine="0"/>
              <w:rPr>
                <w:rFonts w:ascii="Arial" w:hAnsi="Arial" w:cs="Arial"/>
                <w:szCs w:val="22"/>
                <w:lang w:val="es-ES"/>
              </w:rPr>
            </w:pPr>
            <w:r>
              <w:rPr>
                <w:rFonts w:ascii="Arial" w:hAnsi="Arial" w:cs="Arial"/>
                <w:szCs w:val="22"/>
                <w:lang w:val="es-ES"/>
              </w:rPr>
              <w:t>Aplicaríamos los estilos a todos los &lt;</w:t>
            </w:r>
            <w:r w:rsidRPr="00E5645D">
              <w:rPr>
                <w:rFonts w:ascii="Arial" w:hAnsi="Arial" w:cs="Arial"/>
                <w:b/>
                <w:szCs w:val="22"/>
                <w:lang w:val="es-ES"/>
              </w:rPr>
              <w:t>h1</w:t>
            </w:r>
            <w:r>
              <w:rPr>
                <w:rFonts w:ascii="Arial" w:hAnsi="Arial" w:cs="Arial"/>
                <w:szCs w:val="22"/>
                <w:lang w:val="es-ES"/>
              </w:rPr>
              <w:t>&gt; que estén dentro de &lt;</w:t>
            </w:r>
            <w:r w:rsidRPr="00E5645D">
              <w:rPr>
                <w:rFonts w:ascii="Arial" w:hAnsi="Arial" w:cs="Arial"/>
                <w:b/>
                <w:szCs w:val="22"/>
                <w:lang w:val="es-ES"/>
              </w:rPr>
              <w:t>div</w:t>
            </w:r>
            <w:r>
              <w:rPr>
                <w:rFonts w:ascii="Arial" w:hAnsi="Arial" w:cs="Arial"/>
                <w:szCs w:val="22"/>
                <w:lang w:val="es-ES"/>
              </w:rPr>
              <w:t>&gt;.</w:t>
            </w:r>
          </w:p>
        </w:tc>
      </w:tr>
      <w:tr w:rsidR="00E5645D" w:rsidTr="00E5645D">
        <w:tc>
          <w:tcPr>
            <w:tcW w:w="1242" w:type="dxa"/>
          </w:tcPr>
          <w:p w:rsidR="00E5645D" w:rsidRDefault="00E5645D" w:rsidP="0052070B">
            <w:pPr>
              <w:ind w:firstLine="0"/>
              <w:rPr>
                <w:rFonts w:ascii="Arial" w:hAnsi="Arial" w:cs="Arial"/>
                <w:szCs w:val="22"/>
                <w:lang w:val="es-ES"/>
              </w:rPr>
            </w:pPr>
            <w:proofErr w:type="spellStart"/>
            <w:r>
              <w:rPr>
                <w:rFonts w:ascii="Arial" w:hAnsi="Arial" w:cs="Arial"/>
                <w:szCs w:val="22"/>
                <w:lang w:val="es-ES"/>
              </w:rPr>
              <w:t>Div</w:t>
            </w:r>
            <w:proofErr w:type="spellEnd"/>
            <w:r>
              <w:rPr>
                <w:rFonts w:ascii="Arial" w:hAnsi="Arial" w:cs="Arial"/>
                <w:szCs w:val="22"/>
                <w:lang w:val="es-ES"/>
              </w:rPr>
              <w:t xml:space="preserve"> &gt; h1</w:t>
            </w:r>
          </w:p>
        </w:tc>
        <w:tc>
          <w:tcPr>
            <w:tcW w:w="3119" w:type="dxa"/>
          </w:tcPr>
          <w:p w:rsidR="00E5645D" w:rsidRDefault="00E5645D" w:rsidP="0052070B">
            <w:pPr>
              <w:ind w:firstLine="0"/>
              <w:rPr>
                <w:rFonts w:ascii="Arial" w:hAnsi="Arial" w:cs="Arial"/>
                <w:szCs w:val="22"/>
                <w:lang w:val="es-ES"/>
              </w:rPr>
            </w:pPr>
            <w:r>
              <w:rPr>
                <w:rFonts w:ascii="Arial" w:hAnsi="Arial" w:cs="Arial"/>
                <w:szCs w:val="22"/>
                <w:lang w:val="es-ES"/>
              </w:rPr>
              <w:t>Selector hijos</w:t>
            </w:r>
          </w:p>
        </w:tc>
        <w:tc>
          <w:tcPr>
            <w:tcW w:w="5418" w:type="dxa"/>
          </w:tcPr>
          <w:p w:rsidR="00E5645D" w:rsidRDefault="00E5645D" w:rsidP="0052070B">
            <w:pPr>
              <w:ind w:firstLine="0"/>
              <w:rPr>
                <w:rFonts w:ascii="Arial" w:hAnsi="Arial" w:cs="Arial"/>
                <w:szCs w:val="22"/>
                <w:lang w:val="es-ES"/>
              </w:rPr>
            </w:pPr>
            <w:r>
              <w:rPr>
                <w:rFonts w:ascii="Arial" w:hAnsi="Arial" w:cs="Arial"/>
                <w:szCs w:val="22"/>
                <w:lang w:val="es-ES"/>
              </w:rPr>
              <w:t>Aplicaríamos los estilos a todos los &lt;</w:t>
            </w:r>
            <w:r w:rsidRPr="00E5645D">
              <w:rPr>
                <w:rFonts w:ascii="Arial" w:hAnsi="Arial" w:cs="Arial"/>
                <w:b/>
                <w:szCs w:val="22"/>
                <w:lang w:val="es-ES"/>
              </w:rPr>
              <w:t>h1</w:t>
            </w:r>
            <w:r>
              <w:rPr>
                <w:rFonts w:ascii="Arial" w:hAnsi="Arial" w:cs="Arial"/>
                <w:szCs w:val="22"/>
                <w:lang w:val="es-ES"/>
              </w:rPr>
              <w:t>&gt; que sean hijos directos de &lt;</w:t>
            </w:r>
            <w:r w:rsidRPr="00E5645D">
              <w:rPr>
                <w:rFonts w:ascii="Arial" w:hAnsi="Arial" w:cs="Arial"/>
                <w:b/>
                <w:szCs w:val="22"/>
                <w:lang w:val="es-ES"/>
              </w:rPr>
              <w:t>div</w:t>
            </w:r>
            <w:r>
              <w:rPr>
                <w:rFonts w:ascii="Arial" w:hAnsi="Arial" w:cs="Arial"/>
                <w:szCs w:val="22"/>
                <w:lang w:val="es-ES"/>
              </w:rPr>
              <w:t>&gt;.</w:t>
            </w:r>
          </w:p>
        </w:tc>
      </w:tr>
      <w:tr w:rsidR="00E5645D" w:rsidTr="00E5645D">
        <w:tc>
          <w:tcPr>
            <w:tcW w:w="1242" w:type="dxa"/>
          </w:tcPr>
          <w:p w:rsidR="00E5645D" w:rsidRDefault="00E5645D" w:rsidP="0052070B">
            <w:pPr>
              <w:ind w:firstLine="0"/>
              <w:rPr>
                <w:rFonts w:ascii="Arial" w:hAnsi="Arial" w:cs="Arial"/>
                <w:szCs w:val="22"/>
                <w:lang w:val="es-ES"/>
              </w:rPr>
            </w:pPr>
            <w:proofErr w:type="spellStart"/>
            <w:r>
              <w:rPr>
                <w:rFonts w:ascii="Arial" w:hAnsi="Arial" w:cs="Arial"/>
                <w:szCs w:val="22"/>
                <w:lang w:val="es-ES"/>
              </w:rPr>
              <w:t>Div</w:t>
            </w:r>
            <w:proofErr w:type="spellEnd"/>
            <w:r>
              <w:rPr>
                <w:rFonts w:ascii="Arial" w:hAnsi="Arial" w:cs="Arial"/>
                <w:szCs w:val="22"/>
                <w:lang w:val="es-ES"/>
              </w:rPr>
              <w:t xml:space="preserve"> + h1</w:t>
            </w:r>
          </w:p>
        </w:tc>
        <w:tc>
          <w:tcPr>
            <w:tcW w:w="3119" w:type="dxa"/>
          </w:tcPr>
          <w:p w:rsidR="00E5645D" w:rsidRDefault="00E5645D" w:rsidP="0052070B">
            <w:pPr>
              <w:ind w:firstLine="0"/>
              <w:rPr>
                <w:rFonts w:ascii="Arial" w:hAnsi="Arial" w:cs="Arial"/>
                <w:szCs w:val="22"/>
                <w:lang w:val="es-ES"/>
              </w:rPr>
            </w:pPr>
            <w:r>
              <w:rPr>
                <w:rFonts w:ascii="Arial" w:hAnsi="Arial" w:cs="Arial"/>
                <w:szCs w:val="22"/>
                <w:lang w:val="es-ES"/>
              </w:rPr>
              <w:t>Selector hermano adyacente</w:t>
            </w:r>
          </w:p>
        </w:tc>
        <w:tc>
          <w:tcPr>
            <w:tcW w:w="5418" w:type="dxa"/>
          </w:tcPr>
          <w:p w:rsidR="00E5645D" w:rsidRDefault="00E5645D" w:rsidP="0052070B">
            <w:pPr>
              <w:ind w:firstLine="0"/>
              <w:rPr>
                <w:rFonts w:ascii="Arial" w:hAnsi="Arial" w:cs="Arial"/>
                <w:szCs w:val="22"/>
                <w:lang w:val="es-ES"/>
              </w:rPr>
            </w:pPr>
            <w:r>
              <w:rPr>
                <w:rFonts w:ascii="Arial" w:hAnsi="Arial" w:cs="Arial"/>
                <w:szCs w:val="22"/>
                <w:lang w:val="es-ES"/>
              </w:rPr>
              <w:t>Aplicaríamos los estilos a cualquier elemento &lt;</w:t>
            </w:r>
            <w:r w:rsidRPr="00E5645D">
              <w:rPr>
                <w:rFonts w:ascii="Arial" w:hAnsi="Arial" w:cs="Arial"/>
                <w:b/>
                <w:szCs w:val="22"/>
                <w:lang w:val="es-ES"/>
              </w:rPr>
              <w:t>h1</w:t>
            </w:r>
            <w:r>
              <w:rPr>
                <w:rFonts w:ascii="Arial" w:hAnsi="Arial" w:cs="Arial"/>
                <w:szCs w:val="22"/>
                <w:lang w:val="es-ES"/>
              </w:rPr>
              <w:t>&gt; precedido inmediatamente del elemento &lt;</w:t>
            </w:r>
            <w:r w:rsidRPr="002F5770">
              <w:rPr>
                <w:rFonts w:ascii="Arial" w:hAnsi="Arial" w:cs="Arial"/>
                <w:b/>
                <w:szCs w:val="22"/>
                <w:lang w:val="es-ES"/>
              </w:rPr>
              <w:t>div</w:t>
            </w:r>
            <w:r>
              <w:rPr>
                <w:rFonts w:ascii="Arial" w:hAnsi="Arial" w:cs="Arial"/>
                <w:szCs w:val="22"/>
                <w:lang w:val="es-ES"/>
              </w:rPr>
              <w:t>&gt;</w:t>
            </w:r>
          </w:p>
        </w:tc>
      </w:tr>
    </w:tbl>
    <w:p w:rsidR="00DB09AB" w:rsidRDefault="00DB09AB" w:rsidP="0052070B">
      <w:pPr>
        <w:ind w:firstLine="0"/>
        <w:rPr>
          <w:rFonts w:ascii="Arial" w:hAnsi="Arial" w:cs="Arial"/>
          <w:szCs w:val="22"/>
          <w:lang w:val="es-ES"/>
        </w:rPr>
      </w:pPr>
    </w:p>
    <w:p w:rsidR="00075C1D" w:rsidRPr="00375516" w:rsidRDefault="00375516" w:rsidP="00E747FC">
      <w:pPr>
        <w:ind w:firstLine="0"/>
        <w:rPr>
          <w:rFonts w:ascii="Arial" w:hAnsi="Arial" w:cs="Arial"/>
          <w:b/>
          <w:i/>
          <w:szCs w:val="22"/>
          <w:u w:val="single"/>
          <w:lang w:val="es-ES"/>
        </w:rPr>
      </w:pPr>
      <w:r>
        <w:rPr>
          <w:rFonts w:ascii="Arial" w:hAnsi="Arial" w:cs="Arial"/>
          <w:szCs w:val="22"/>
          <w:lang w:val="es-ES"/>
        </w:rPr>
        <w:tab/>
      </w:r>
      <w:r w:rsidRPr="00375516">
        <w:rPr>
          <w:rFonts w:ascii="Arial" w:hAnsi="Arial" w:cs="Arial"/>
          <w:b/>
          <w:i/>
          <w:szCs w:val="22"/>
          <w:u w:val="single"/>
          <w:lang w:val="es-ES"/>
        </w:rPr>
        <w:t>Para ver el funcionamiento de todo esto realice ahora la práctica 9.8.</w:t>
      </w:r>
    </w:p>
    <w:p w:rsidR="00FE055F" w:rsidRPr="007331C2" w:rsidRDefault="00FE055F" w:rsidP="00E747FC">
      <w:pPr>
        <w:ind w:firstLine="0"/>
        <w:rPr>
          <w:rFonts w:ascii="Arial" w:hAnsi="Arial" w:cs="Arial"/>
          <w:sz w:val="18"/>
          <w:szCs w:val="22"/>
          <w:lang w:val="es-ES"/>
        </w:rPr>
      </w:pPr>
    </w:p>
    <w:p w:rsidR="00375516" w:rsidRPr="007331C2" w:rsidRDefault="00375516" w:rsidP="00E747FC">
      <w:pPr>
        <w:ind w:firstLine="0"/>
        <w:rPr>
          <w:rFonts w:ascii="Arial" w:hAnsi="Arial" w:cs="Arial"/>
          <w:sz w:val="18"/>
          <w:szCs w:val="22"/>
          <w:lang w:val="es-ES"/>
        </w:rPr>
      </w:pPr>
    </w:p>
    <w:p w:rsidR="002C06ED" w:rsidRPr="003B4278" w:rsidRDefault="00075C1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FLOTAR</w:t>
      </w:r>
    </w:p>
    <w:p w:rsidR="00075C1D" w:rsidRDefault="00075C1D" w:rsidP="00E747FC">
      <w:pPr>
        <w:ind w:firstLine="0"/>
        <w:rPr>
          <w:rFonts w:ascii="Arial" w:hAnsi="Arial" w:cs="Arial"/>
          <w:szCs w:val="22"/>
          <w:lang w:val="es-ES"/>
        </w:rPr>
      </w:pPr>
    </w:p>
    <w:p w:rsidR="00075C1D" w:rsidRDefault="00075C1D" w:rsidP="00075C1D">
      <w:pPr>
        <w:ind w:firstLine="0"/>
        <w:rPr>
          <w:rFonts w:ascii="Arial" w:hAnsi="Arial" w:cs="Arial"/>
          <w:szCs w:val="22"/>
          <w:lang w:val="es-ES"/>
        </w:rPr>
      </w:pPr>
      <w:r>
        <w:rPr>
          <w:rFonts w:ascii="Arial" w:hAnsi="Arial" w:cs="Arial"/>
          <w:szCs w:val="22"/>
          <w:lang w:val="es-ES"/>
        </w:rPr>
        <w:tab/>
        <w:t xml:space="preserve">La propiedad </w:t>
      </w:r>
      <w:proofErr w:type="spellStart"/>
      <w:r>
        <w:rPr>
          <w:rFonts w:ascii="Arial" w:hAnsi="Arial" w:cs="Arial"/>
          <w:b/>
          <w:szCs w:val="22"/>
          <w:lang w:val="es-ES"/>
        </w:rPr>
        <w:t>float</w:t>
      </w:r>
      <w:proofErr w:type="spellEnd"/>
      <w:r>
        <w:rPr>
          <w:rFonts w:ascii="Arial" w:hAnsi="Arial" w:cs="Arial"/>
          <w:szCs w:val="22"/>
          <w:lang w:val="es-ES"/>
        </w:rPr>
        <w:t xml:space="preserve"> permite retirar un elemento de tipo caja del flujo normal para situarlo lo más a la derecha o lo más a la izquierda posible dentro de su elemento padre. Su sintaxis es:</w:t>
      </w:r>
    </w:p>
    <w:p w:rsidR="00075C1D" w:rsidRDefault="00075C1D" w:rsidP="00075C1D">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sidR="00212237">
        <w:rPr>
          <w:rFonts w:ascii="Arial" w:hAnsi="Arial" w:cs="Arial"/>
          <w:b/>
          <w:szCs w:val="22"/>
          <w:lang w:val="es-ES"/>
        </w:rPr>
        <w:t>float</w:t>
      </w:r>
      <w:proofErr w:type="spellEnd"/>
      <w:r>
        <w:rPr>
          <w:rFonts w:ascii="Arial" w:hAnsi="Arial" w:cs="Arial"/>
          <w:b/>
          <w:szCs w:val="22"/>
          <w:lang w:val="es-ES"/>
        </w:rPr>
        <w:t xml:space="preserve">: </w:t>
      </w:r>
      <w:proofErr w:type="spellStart"/>
      <w:r w:rsidR="00212237">
        <w:rPr>
          <w:rFonts w:ascii="Arial" w:hAnsi="Arial" w:cs="Arial"/>
          <w:b/>
          <w:szCs w:val="22"/>
          <w:lang w:val="es-ES"/>
        </w:rPr>
        <w:t>right</w:t>
      </w:r>
      <w:proofErr w:type="spellEnd"/>
      <w:r w:rsidR="00212237">
        <w:rPr>
          <w:rFonts w:ascii="Arial" w:hAnsi="Arial" w:cs="Arial"/>
          <w:b/>
          <w:szCs w:val="22"/>
          <w:lang w:val="es-ES"/>
        </w:rPr>
        <w:t xml:space="preserve"> </w:t>
      </w:r>
      <w:r w:rsidRPr="00B56D8E">
        <w:rPr>
          <w:rFonts w:ascii="Arial" w:hAnsi="Arial" w:cs="Arial"/>
          <w:b/>
          <w:szCs w:val="22"/>
          <w:lang w:val="es-ES"/>
        </w:rPr>
        <w:t xml:space="preserve">/ </w:t>
      </w:r>
      <w:proofErr w:type="spellStart"/>
      <w:r w:rsidR="00212237">
        <w:rPr>
          <w:rFonts w:ascii="Arial" w:hAnsi="Arial" w:cs="Arial"/>
          <w:b/>
          <w:szCs w:val="22"/>
          <w:lang w:val="es-ES"/>
        </w:rPr>
        <w:t>left</w:t>
      </w:r>
      <w:proofErr w:type="spellEnd"/>
      <w:r>
        <w:rPr>
          <w:rFonts w:ascii="Arial" w:hAnsi="Arial" w:cs="Arial"/>
          <w:b/>
          <w:szCs w:val="22"/>
          <w:lang w:val="es-ES"/>
        </w:rPr>
        <w:t xml:space="preserve"> / </w:t>
      </w:r>
      <w:proofErr w:type="spellStart"/>
      <w:r w:rsidR="00212237">
        <w:rPr>
          <w:rFonts w:ascii="Arial" w:hAnsi="Arial" w:cs="Arial"/>
          <w:b/>
          <w:szCs w:val="22"/>
          <w:lang w:val="es-ES"/>
        </w:rPr>
        <w:t>none</w:t>
      </w:r>
      <w:proofErr w:type="spellEnd"/>
      <w:r w:rsidR="00212237">
        <w:rPr>
          <w:rFonts w:ascii="Arial" w:hAnsi="Arial" w:cs="Arial"/>
          <w:b/>
          <w:szCs w:val="22"/>
          <w:lang w:val="es-ES"/>
        </w:rPr>
        <w:t>;</w:t>
      </w:r>
    </w:p>
    <w:p w:rsidR="00212237" w:rsidRDefault="00212237" w:rsidP="00075C1D">
      <w:pPr>
        <w:ind w:firstLine="0"/>
        <w:rPr>
          <w:rFonts w:ascii="Arial" w:hAnsi="Arial" w:cs="Arial"/>
          <w:szCs w:val="22"/>
          <w:lang w:val="es-ES"/>
        </w:rPr>
      </w:pPr>
    </w:p>
    <w:p w:rsidR="00212237" w:rsidRPr="0010709A" w:rsidRDefault="00212237" w:rsidP="00212237">
      <w:pPr>
        <w:ind w:firstLine="0"/>
        <w:rPr>
          <w:rFonts w:ascii="Arial" w:hAnsi="Arial" w:cs="Arial"/>
          <w:szCs w:val="22"/>
          <w:lang w:val="es-ES"/>
        </w:rPr>
      </w:pPr>
      <w:r w:rsidRPr="00703073">
        <w:rPr>
          <w:rFonts w:ascii="Arial" w:hAnsi="Arial" w:cs="Arial"/>
          <w:szCs w:val="22"/>
          <w:lang w:val="es-ES"/>
        </w:rPr>
        <w:tab/>
      </w:r>
      <w:r w:rsidRPr="0010709A">
        <w:rPr>
          <w:rFonts w:ascii="Arial" w:hAnsi="Arial" w:cs="Arial"/>
          <w:szCs w:val="22"/>
          <w:lang w:val="es-ES"/>
        </w:rPr>
        <w:t>A tener en cuenta:</w:t>
      </w:r>
    </w:p>
    <w:p w:rsidR="00212237" w:rsidRDefault="0021223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212237">
        <w:rPr>
          <w:rFonts w:ascii="Arial" w:hAnsi="Arial" w:cs="Arial"/>
          <w:b/>
          <w:szCs w:val="22"/>
          <w:lang w:val="es-ES"/>
        </w:rPr>
        <w:t>right</w:t>
      </w:r>
      <w:proofErr w:type="spellEnd"/>
      <w:r>
        <w:rPr>
          <w:rFonts w:ascii="Arial" w:hAnsi="Arial" w:cs="Arial"/>
          <w:szCs w:val="22"/>
          <w:lang w:val="es-ES"/>
        </w:rPr>
        <w:t xml:space="preserve"> alinea a la derecha el elemento indicado, empujando a los demás elementos a la izquierda.</w:t>
      </w:r>
    </w:p>
    <w:p w:rsidR="00212237" w:rsidRDefault="0021223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212237">
        <w:rPr>
          <w:rFonts w:ascii="Arial" w:hAnsi="Arial" w:cs="Arial"/>
          <w:b/>
          <w:szCs w:val="22"/>
          <w:lang w:val="es-ES"/>
        </w:rPr>
        <w:t>left</w:t>
      </w:r>
      <w:proofErr w:type="spellEnd"/>
      <w:r>
        <w:rPr>
          <w:rFonts w:ascii="Arial" w:hAnsi="Arial" w:cs="Arial"/>
          <w:szCs w:val="22"/>
          <w:lang w:val="es-ES"/>
        </w:rPr>
        <w:t xml:space="preserve"> alinea a la izquierda el elemento indicado, empujando a los demás elementos a la derecha.</w:t>
      </w:r>
    </w:p>
    <w:p w:rsidR="00212237" w:rsidRDefault="0021223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proofErr w:type="spellStart"/>
      <w:r w:rsidRPr="00212237">
        <w:rPr>
          <w:rFonts w:ascii="Arial" w:hAnsi="Arial" w:cs="Arial"/>
          <w:b/>
          <w:szCs w:val="22"/>
          <w:lang w:val="es-ES"/>
        </w:rPr>
        <w:t>none</w:t>
      </w:r>
      <w:proofErr w:type="spellEnd"/>
      <w:r>
        <w:rPr>
          <w:rFonts w:ascii="Arial" w:hAnsi="Arial" w:cs="Arial"/>
          <w:szCs w:val="22"/>
          <w:lang w:val="es-ES"/>
        </w:rPr>
        <w:t xml:space="preserve"> deja la gestión al navegador.</w:t>
      </w:r>
    </w:p>
    <w:p w:rsidR="00212237" w:rsidRDefault="00212237" w:rsidP="00212237">
      <w:pPr>
        <w:rPr>
          <w:rFonts w:ascii="Arial" w:hAnsi="Arial" w:cs="Arial"/>
          <w:szCs w:val="22"/>
          <w:lang w:val="es-ES"/>
        </w:rPr>
      </w:pPr>
    </w:p>
    <w:p w:rsidR="00212237" w:rsidRPr="00375516" w:rsidRDefault="00212237" w:rsidP="00212237">
      <w:pPr>
        <w:rPr>
          <w:rFonts w:ascii="Arial" w:hAnsi="Arial" w:cs="Arial"/>
          <w:b/>
          <w:i/>
          <w:szCs w:val="22"/>
          <w:u w:val="single"/>
          <w:lang w:val="es-ES"/>
        </w:rPr>
      </w:pPr>
      <w:r w:rsidRPr="00375516">
        <w:rPr>
          <w:rFonts w:ascii="Arial" w:hAnsi="Arial" w:cs="Arial"/>
          <w:b/>
          <w:i/>
          <w:szCs w:val="22"/>
          <w:u w:val="single"/>
          <w:lang w:val="es-ES"/>
        </w:rPr>
        <w:t>¡Veamos el resultado</w:t>
      </w:r>
      <w:r w:rsidR="00375516" w:rsidRPr="00375516">
        <w:rPr>
          <w:rFonts w:ascii="Arial" w:hAnsi="Arial" w:cs="Arial"/>
          <w:b/>
          <w:i/>
          <w:szCs w:val="22"/>
          <w:u w:val="single"/>
          <w:lang w:val="es-ES"/>
        </w:rPr>
        <w:t xml:space="preserve"> realizando la práctica </w:t>
      </w:r>
      <w:proofErr w:type="gramStart"/>
      <w:r w:rsidR="00375516" w:rsidRPr="00375516">
        <w:rPr>
          <w:rFonts w:ascii="Arial" w:hAnsi="Arial" w:cs="Arial"/>
          <w:b/>
          <w:i/>
          <w:szCs w:val="22"/>
          <w:u w:val="single"/>
          <w:lang w:val="es-ES"/>
        </w:rPr>
        <w:t>9.9.</w:t>
      </w:r>
      <w:r w:rsidRPr="00375516">
        <w:rPr>
          <w:rFonts w:ascii="Arial" w:hAnsi="Arial" w:cs="Arial"/>
          <w:b/>
          <w:i/>
          <w:szCs w:val="22"/>
          <w:u w:val="single"/>
          <w:lang w:val="es-ES"/>
        </w:rPr>
        <w:t>!</w:t>
      </w:r>
      <w:proofErr w:type="gramEnd"/>
    </w:p>
    <w:p w:rsidR="00F40CD9" w:rsidRPr="007331C2" w:rsidRDefault="00F40CD9" w:rsidP="00E747FC">
      <w:pPr>
        <w:ind w:firstLine="0"/>
        <w:rPr>
          <w:rFonts w:ascii="Arial" w:hAnsi="Arial" w:cs="Arial"/>
          <w:sz w:val="18"/>
          <w:szCs w:val="22"/>
          <w:lang w:val="es-ES"/>
        </w:rPr>
      </w:pPr>
    </w:p>
    <w:p w:rsidR="0052070B" w:rsidRPr="007331C2" w:rsidRDefault="0052070B" w:rsidP="00DC6A48">
      <w:pPr>
        <w:ind w:firstLine="0"/>
        <w:rPr>
          <w:rFonts w:ascii="Arial" w:hAnsi="Arial" w:cs="Arial"/>
          <w:sz w:val="18"/>
          <w:szCs w:val="22"/>
          <w:lang w:val="es-ES"/>
        </w:rPr>
      </w:pPr>
    </w:p>
    <w:p w:rsidR="00F40CD9" w:rsidRPr="003B4278" w:rsidRDefault="00F40CD9"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MÁRGENES INTERNOS</w:t>
      </w:r>
    </w:p>
    <w:p w:rsidR="00D744DD" w:rsidRDefault="00D744DD" w:rsidP="00DC6A48">
      <w:pPr>
        <w:ind w:firstLine="0"/>
        <w:rPr>
          <w:rFonts w:ascii="Arial" w:hAnsi="Arial" w:cs="Arial"/>
          <w:szCs w:val="22"/>
          <w:lang w:val="es-ES"/>
        </w:rPr>
      </w:pPr>
    </w:p>
    <w:p w:rsidR="000969EE" w:rsidRDefault="00F40CD9" w:rsidP="00F40CD9">
      <w:pPr>
        <w:ind w:firstLine="0"/>
        <w:rPr>
          <w:rFonts w:ascii="Arial" w:hAnsi="Arial" w:cs="Arial"/>
          <w:szCs w:val="22"/>
          <w:lang w:val="es-ES"/>
        </w:rPr>
      </w:pPr>
      <w:r>
        <w:rPr>
          <w:rFonts w:ascii="Arial" w:hAnsi="Arial" w:cs="Arial"/>
          <w:szCs w:val="22"/>
          <w:lang w:val="es-ES"/>
        </w:rPr>
        <w:tab/>
      </w:r>
      <w:r w:rsidR="000969EE">
        <w:rPr>
          <w:rFonts w:ascii="Arial" w:hAnsi="Arial" w:cs="Arial"/>
          <w:szCs w:val="22"/>
          <w:lang w:val="es-ES"/>
        </w:rPr>
        <w:t xml:space="preserve">Tenemos que centrar el texto </w:t>
      </w:r>
      <w:r w:rsidR="0099553B">
        <w:rPr>
          <w:rFonts w:ascii="Arial" w:hAnsi="Arial" w:cs="Arial"/>
          <w:szCs w:val="22"/>
          <w:lang w:val="es-ES"/>
        </w:rPr>
        <w:t xml:space="preserve">del título </w:t>
      </w:r>
      <w:r w:rsidR="000969EE">
        <w:rPr>
          <w:rFonts w:ascii="Arial" w:hAnsi="Arial" w:cs="Arial"/>
          <w:szCs w:val="22"/>
          <w:lang w:val="es-ES"/>
        </w:rPr>
        <w:t>verticalmente. Para ello podríamos aplicar la propiedad “</w:t>
      </w:r>
      <w:r w:rsidR="000969EE" w:rsidRPr="0099553B">
        <w:rPr>
          <w:rFonts w:ascii="Arial" w:hAnsi="Arial" w:cs="Arial"/>
          <w:b/>
          <w:szCs w:val="22"/>
          <w:lang w:val="es-ES"/>
        </w:rPr>
        <w:t>vertical-</w:t>
      </w:r>
      <w:proofErr w:type="spellStart"/>
      <w:r w:rsidR="000969EE" w:rsidRPr="0099553B">
        <w:rPr>
          <w:rFonts w:ascii="Arial" w:hAnsi="Arial" w:cs="Arial"/>
          <w:b/>
          <w:szCs w:val="22"/>
          <w:lang w:val="es-ES"/>
        </w:rPr>
        <w:t>aling</w:t>
      </w:r>
      <w:proofErr w:type="spellEnd"/>
      <w:r w:rsidR="000969EE">
        <w:rPr>
          <w:rFonts w:ascii="Arial" w:hAnsi="Arial" w:cs="Arial"/>
          <w:szCs w:val="22"/>
          <w:lang w:val="es-ES"/>
        </w:rPr>
        <w:t xml:space="preserve">” que ya vimos en páginas anteriores pero desgraciadamente esta propiedad no funciona </w:t>
      </w:r>
      <w:r w:rsidR="0099553B">
        <w:rPr>
          <w:rFonts w:ascii="Arial" w:hAnsi="Arial" w:cs="Arial"/>
          <w:szCs w:val="22"/>
          <w:lang w:val="es-ES"/>
        </w:rPr>
        <w:t>en todos los contenedores por lo que, en este caso, tendremos que utilizar un pequeño truco aprovechándonos de los márgenes internos.</w:t>
      </w:r>
    </w:p>
    <w:p w:rsidR="000969EE" w:rsidRDefault="000969EE" w:rsidP="00F40CD9">
      <w:pPr>
        <w:ind w:firstLine="0"/>
        <w:rPr>
          <w:rFonts w:ascii="Arial" w:hAnsi="Arial" w:cs="Arial"/>
          <w:szCs w:val="22"/>
          <w:lang w:val="es-ES"/>
        </w:rPr>
      </w:pPr>
    </w:p>
    <w:p w:rsidR="00F40CD9" w:rsidRDefault="000969EE" w:rsidP="00F40CD9">
      <w:pPr>
        <w:ind w:firstLine="0"/>
        <w:rPr>
          <w:rFonts w:ascii="Arial" w:hAnsi="Arial" w:cs="Arial"/>
          <w:szCs w:val="22"/>
          <w:lang w:val="es-ES"/>
        </w:rPr>
      </w:pPr>
      <w:r>
        <w:rPr>
          <w:rFonts w:ascii="Arial" w:hAnsi="Arial" w:cs="Arial"/>
          <w:szCs w:val="22"/>
          <w:lang w:val="es-ES"/>
        </w:rPr>
        <w:tab/>
      </w:r>
      <w:r w:rsidR="00F40CD9">
        <w:rPr>
          <w:rFonts w:ascii="Arial" w:hAnsi="Arial" w:cs="Arial"/>
          <w:szCs w:val="22"/>
          <w:lang w:val="es-ES"/>
        </w:rPr>
        <w:t xml:space="preserve">La propiedad </w:t>
      </w:r>
      <w:proofErr w:type="spellStart"/>
      <w:r w:rsidR="00F40CD9">
        <w:rPr>
          <w:rFonts w:ascii="Arial" w:hAnsi="Arial" w:cs="Arial"/>
          <w:b/>
          <w:szCs w:val="22"/>
          <w:lang w:val="es-ES"/>
        </w:rPr>
        <w:t>padding</w:t>
      </w:r>
      <w:proofErr w:type="spellEnd"/>
      <w:r w:rsidR="00F40CD9">
        <w:rPr>
          <w:rFonts w:ascii="Arial" w:hAnsi="Arial" w:cs="Arial"/>
          <w:szCs w:val="22"/>
          <w:lang w:val="es-ES"/>
        </w:rPr>
        <w:t xml:space="preserve"> permite definir el margen interior del elemento caja. Su sintaxis es:</w:t>
      </w:r>
    </w:p>
    <w:p w:rsidR="00F40CD9" w:rsidRDefault="00F40CD9" w:rsidP="00F40CD9">
      <w:pPr>
        <w:ind w:firstLine="0"/>
        <w:rPr>
          <w:rFonts w:ascii="Arial" w:hAnsi="Arial" w:cs="Arial"/>
          <w:szCs w:val="22"/>
          <w:lang w:val="es-ES"/>
        </w:rPr>
      </w:pPr>
    </w:p>
    <w:p w:rsidR="00F40CD9" w:rsidRPr="00B56D8E" w:rsidRDefault="00F40CD9" w:rsidP="00F40CD9">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padding</w:t>
      </w:r>
      <w:proofErr w:type="spellEnd"/>
      <w:r w:rsidRPr="00B56D8E">
        <w:rPr>
          <w:rFonts w:ascii="Arial" w:hAnsi="Arial" w:cs="Arial"/>
          <w:b/>
          <w:szCs w:val="22"/>
          <w:lang w:val="es-ES"/>
        </w:rPr>
        <w:t>: auto / valor / porcentaje</w:t>
      </w:r>
      <w:r>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F40CD9" w:rsidRPr="00B56D8E" w:rsidRDefault="00F40CD9" w:rsidP="00F40CD9">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proofErr w:type="gramStart"/>
      <w:r>
        <w:rPr>
          <w:rFonts w:ascii="Arial" w:hAnsi="Arial" w:cs="Arial"/>
          <w:b/>
          <w:szCs w:val="22"/>
          <w:lang w:val="es-ES"/>
        </w:rPr>
        <w:t>padding</w:t>
      </w:r>
      <w:proofErr w:type="spellEnd"/>
      <w:r w:rsidRPr="00B56D8E">
        <w:rPr>
          <w:rFonts w:ascii="Arial" w:hAnsi="Arial" w:cs="Arial"/>
          <w:b/>
          <w:szCs w:val="22"/>
          <w:lang w:val="es-ES"/>
        </w:rPr>
        <w:t>-top</w:t>
      </w:r>
      <w:proofErr w:type="gramEnd"/>
      <w:r w:rsidRPr="00B56D8E">
        <w:rPr>
          <w:rFonts w:ascii="Arial" w:hAnsi="Arial" w:cs="Arial"/>
          <w:b/>
          <w:szCs w:val="22"/>
          <w:lang w:val="es-ES"/>
        </w:rPr>
        <w:t>: auto / valor / porcentaje</w:t>
      </w:r>
      <w:r>
        <w:rPr>
          <w:rFonts w:ascii="Arial" w:hAnsi="Arial" w:cs="Arial"/>
          <w:b/>
          <w:szCs w:val="22"/>
          <w:lang w:val="es-ES"/>
        </w:rPr>
        <w:t>;</w:t>
      </w: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szCs w:val="22"/>
          <w:lang w:val="es-ES"/>
        </w:rPr>
        <w:t>o,</w:t>
      </w:r>
    </w:p>
    <w:p w:rsidR="00F40CD9" w:rsidRPr="00B56D8E" w:rsidRDefault="00F40CD9" w:rsidP="00F40CD9">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padding</w:t>
      </w:r>
      <w:r w:rsidRPr="00B56D8E">
        <w:rPr>
          <w:rFonts w:ascii="Arial" w:hAnsi="Arial" w:cs="Arial"/>
          <w:b/>
          <w:szCs w:val="22"/>
          <w:lang w:val="es-ES"/>
        </w:rPr>
        <w:t>-right</w:t>
      </w:r>
      <w:proofErr w:type="spellEnd"/>
      <w:r w:rsidRPr="00B56D8E">
        <w:rPr>
          <w:rFonts w:ascii="Arial" w:hAnsi="Arial" w:cs="Arial"/>
          <w:b/>
          <w:szCs w:val="22"/>
          <w:lang w:val="es-ES"/>
        </w:rPr>
        <w:t>: auto / valor / porcentaje</w:t>
      </w:r>
      <w:r>
        <w:rPr>
          <w:rFonts w:ascii="Arial" w:hAnsi="Arial" w:cs="Arial"/>
          <w:b/>
          <w:szCs w:val="22"/>
          <w:lang w:val="es-ES"/>
        </w:rPr>
        <w:t>;</w:t>
      </w:r>
      <w:r w:rsidRPr="00B56D8E">
        <w:rPr>
          <w:rFonts w:ascii="Arial" w:hAnsi="Arial" w:cs="Arial"/>
          <w:szCs w:val="22"/>
          <w:lang w:val="es-ES"/>
        </w:rPr>
        <w:tab/>
      </w:r>
      <w:r w:rsidRPr="00B56D8E">
        <w:rPr>
          <w:rFonts w:ascii="Arial" w:hAnsi="Arial" w:cs="Arial"/>
          <w:szCs w:val="22"/>
          <w:lang w:val="es-ES"/>
        </w:rPr>
        <w:tab/>
        <w:t>o,</w:t>
      </w:r>
    </w:p>
    <w:p w:rsidR="00F40CD9" w:rsidRPr="00B56D8E" w:rsidRDefault="00F40CD9" w:rsidP="00F40CD9">
      <w:pPr>
        <w:ind w:firstLine="0"/>
        <w:rPr>
          <w:rFonts w:ascii="Arial" w:hAnsi="Arial" w:cs="Arial"/>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padding</w:t>
      </w:r>
      <w:r w:rsidRPr="00B56D8E">
        <w:rPr>
          <w:rFonts w:ascii="Arial" w:hAnsi="Arial" w:cs="Arial"/>
          <w:b/>
          <w:szCs w:val="22"/>
          <w:lang w:val="es-ES"/>
        </w:rPr>
        <w:t>-bottom</w:t>
      </w:r>
      <w:proofErr w:type="spellEnd"/>
      <w:r w:rsidRPr="00B56D8E">
        <w:rPr>
          <w:rFonts w:ascii="Arial" w:hAnsi="Arial" w:cs="Arial"/>
          <w:b/>
          <w:szCs w:val="22"/>
          <w:lang w:val="es-ES"/>
        </w:rPr>
        <w:t>: auto / valor / porcentaje</w:t>
      </w:r>
      <w:r>
        <w:rPr>
          <w:rFonts w:ascii="Arial" w:hAnsi="Arial" w:cs="Arial"/>
          <w:b/>
          <w:szCs w:val="22"/>
          <w:lang w:val="es-ES"/>
        </w:rPr>
        <w:t>;</w:t>
      </w:r>
      <w:r w:rsidRPr="00B56D8E">
        <w:rPr>
          <w:rFonts w:ascii="Arial" w:hAnsi="Arial" w:cs="Arial"/>
          <w:b/>
          <w:szCs w:val="22"/>
          <w:lang w:val="es-ES"/>
        </w:rPr>
        <w:tab/>
      </w:r>
      <w:r w:rsidRPr="00B56D8E">
        <w:rPr>
          <w:rFonts w:ascii="Arial" w:hAnsi="Arial" w:cs="Arial"/>
          <w:szCs w:val="22"/>
          <w:lang w:val="es-ES"/>
        </w:rPr>
        <w:t>o,</w:t>
      </w:r>
    </w:p>
    <w:p w:rsidR="00F40CD9" w:rsidRPr="00B56D8E" w:rsidRDefault="00F40CD9" w:rsidP="00F40CD9">
      <w:pPr>
        <w:ind w:firstLine="0"/>
        <w:rPr>
          <w:rFonts w:ascii="Arial" w:hAnsi="Arial" w:cs="Arial"/>
          <w:b/>
          <w:szCs w:val="22"/>
          <w:lang w:val="es-ES"/>
        </w:rPr>
      </w:pPr>
      <w:r w:rsidRPr="00B56D8E">
        <w:rPr>
          <w:rFonts w:ascii="Arial" w:hAnsi="Arial" w:cs="Arial"/>
          <w:b/>
          <w:szCs w:val="22"/>
          <w:lang w:val="es-ES"/>
        </w:rPr>
        <w:tab/>
      </w:r>
      <w:r w:rsidRPr="00B56D8E">
        <w:rPr>
          <w:rFonts w:ascii="Arial" w:hAnsi="Arial" w:cs="Arial"/>
          <w:b/>
          <w:szCs w:val="22"/>
          <w:lang w:val="es-ES"/>
        </w:rPr>
        <w:tab/>
      </w:r>
      <w:r w:rsidRPr="00B56D8E">
        <w:rPr>
          <w:rFonts w:ascii="Arial" w:hAnsi="Arial" w:cs="Arial"/>
          <w:b/>
          <w:szCs w:val="22"/>
          <w:lang w:val="es-ES"/>
        </w:rPr>
        <w:tab/>
      </w:r>
      <w:proofErr w:type="spellStart"/>
      <w:r>
        <w:rPr>
          <w:rFonts w:ascii="Arial" w:hAnsi="Arial" w:cs="Arial"/>
          <w:b/>
          <w:szCs w:val="22"/>
          <w:lang w:val="es-ES"/>
        </w:rPr>
        <w:t>padding</w:t>
      </w:r>
      <w:r w:rsidRPr="00B56D8E">
        <w:rPr>
          <w:rFonts w:ascii="Arial" w:hAnsi="Arial" w:cs="Arial"/>
          <w:b/>
          <w:szCs w:val="22"/>
          <w:lang w:val="es-ES"/>
        </w:rPr>
        <w:t>-left</w:t>
      </w:r>
      <w:proofErr w:type="spellEnd"/>
      <w:r w:rsidRPr="00B56D8E">
        <w:rPr>
          <w:rFonts w:ascii="Arial" w:hAnsi="Arial" w:cs="Arial"/>
          <w:b/>
          <w:szCs w:val="22"/>
          <w:lang w:val="es-ES"/>
        </w:rPr>
        <w:t>: auto / valor / porcentaje</w:t>
      </w:r>
      <w:r>
        <w:rPr>
          <w:rFonts w:ascii="Arial" w:hAnsi="Arial" w:cs="Arial"/>
          <w:b/>
          <w:szCs w:val="22"/>
          <w:lang w:val="es-ES"/>
        </w:rPr>
        <w:t>;</w:t>
      </w:r>
    </w:p>
    <w:p w:rsidR="00F40CD9" w:rsidRPr="0010709A" w:rsidRDefault="00F40CD9" w:rsidP="00F40CD9">
      <w:pPr>
        <w:ind w:firstLine="0"/>
        <w:rPr>
          <w:rFonts w:ascii="Arial" w:hAnsi="Arial" w:cs="Arial"/>
          <w:szCs w:val="22"/>
          <w:lang w:val="es-ES"/>
        </w:rPr>
      </w:pPr>
      <w:r w:rsidRPr="00703073">
        <w:rPr>
          <w:rFonts w:ascii="Arial" w:hAnsi="Arial" w:cs="Arial"/>
          <w:szCs w:val="22"/>
          <w:lang w:val="es-ES"/>
        </w:rPr>
        <w:lastRenderedPageBreak/>
        <w:tab/>
      </w:r>
      <w:r w:rsidRPr="0010709A">
        <w:rPr>
          <w:rFonts w:ascii="Arial" w:hAnsi="Arial" w:cs="Arial"/>
          <w:szCs w:val="22"/>
          <w:lang w:val="es-ES"/>
        </w:rPr>
        <w:t>A tener en cuenta:</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valor </w:t>
      </w:r>
      <w:r>
        <w:rPr>
          <w:rFonts w:ascii="Arial" w:hAnsi="Arial" w:cs="Arial"/>
          <w:b/>
          <w:szCs w:val="22"/>
          <w:lang w:val="es-ES"/>
        </w:rPr>
        <w:t>auto</w:t>
      </w:r>
      <w:r>
        <w:rPr>
          <w:rFonts w:ascii="Arial" w:hAnsi="Arial" w:cs="Arial"/>
          <w:szCs w:val="22"/>
          <w:lang w:val="es-ES"/>
        </w:rPr>
        <w:t xml:space="preserve"> deja que el navegador ajuste automáticamente los márgenes internos.</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valor de longitud especifica un valor fijo para los márgenes interiores.</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Un porcentaje define la longitud respecto a un elemento padre.</w:t>
      </w:r>
    </w:p>
    <w:p w:rsidR="00F40CD9" w:rsidRDefault="00F40CD9"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Padding</w:t>
      </w:r>
      <w:proofErr w:type="spellEnd"/>
      <w:r>
        <w:rPr>
          <w:rFonts w:ascii="Arial" w:hAnsi="Arial" w:cs="Arial"/>
          <w:szCs w:val="22"/>
          <w:lang w:val="es-ES"/>
        </w:rPr>
        <w:t xml:space="preserve"> especifica los cuatro márgenes pero podemos especificar el margen interior de un solo lado del contenedor usando respectivamente </w:t>
      </w:r>
      <w:proofErr w:type="spellStart"/>
      <w:r>
        <w:rPr>
          <w:rFonts w:ascii="Arial" w:hAnsi="Arial" w:cs="Arial"/>
          <w:szCs w:val="22"/>
          <w:lang w:val="es-ES"/>
        </w:rPr>
        <w:t>padding</w:t>
      </w:r>
      <w:proofErr w:type="spellEnd"/>
      <w:r>
        <w:rPr>
          <w:rFonts w:ascii="Arial" w:hAnsi="Arial" w:cs="Arial"/>
          <w:szCs w:val="22"/>
          <w:lang w:val="es-ES"/>
        </w:rPr>
        <w:t xml:space="preserve">-top, </w:t>
      </w:r>
      <w:proofErr w:type="spellStart"/>
      <w:r>
        <w:rPr>
          <w:rFonts w:ascii="Arial" w:hAnsi="Arial" w:cs="Arial"/>
          <w:szCs w:val="22"/>
          <w:lang w:val="es-ES"/>
        </w:rPr>
        <w:t>padding-right</w:t>
      </w:r>
      <w:proofErr w:type="spellEnd"/>
      <w:r>
        <w:rPr>
          <w:rFonts w:ascii="Arial" w:hAnsi="Arial" w:cs="Arial"/>
          <w:szCs w:val="22"/>
          <w:lang w:val="es-ES"/>
        </w:rPr>
        <w:t xml:space="preserve">, </w:t>
      </w:r>
      <w:proofErr w:type="spellStart"/>
      <w:r>
        <w:rPr>
          <w:rFonts w:ascii="Arial" w:hAnsi="Arial" w:cs="Arial"/>
          <w:szCs w:val="22"/>
          <w:lang w:val="es-ES"/>
        </w:rPr>
        <w:t>padding-bottom</w:t>
      </w:r>
      <w:proofErr w:type="spellEnd"/>
      <w:r>
        <w:rPr>
          <w:rFonts w:ascii="Arial" w:hAnsi="Arial" w:cs="Arial"/>
          <w:szCs w:val="22"/>
          <w:lang w:val="es-ES"/>
        </w:rPr>
        <w:t xml:space="preserve"> y </w:t>
      </w:r>
      <w:proofErr w:type="spellStart"/>
      <w:r>
        <w:rPr>
          <w:rFonts w:ascii="Arial" w:hAnsi="Arial" w:cs="Arial"/>
          <w:szCs w:val="22"/>
          <w:lang w:val="es-ES"/>
        </w:rPr>
        <w:t>padding-left</w:t>
      </w:r>
      <w:proofErr w:type="spellEnd"/>
      <w:r>
        <w:rPr>
          <w:rFonts w:ascii="Arial" w:hAnsi="Arial" w:cs="Arial"/>
          <w:szCs w:val="22"/>
          <w:lang w:val="es-ES"/>
        </w:rPr>
        <w:t>.</w:t>
      </w:r>
    </w:p>
    <w:p w:rsidR="00F40CD9" w:rsidRDefault="00F40CD9"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ob</w:t>
      </w:r>
      <w:r w:rsidRPr="00670121">
        <w:rPr>
          <w:rFonts w:ascii="Arial" w:hAnsi="Arial" w:cs="Arial"/>
          <w:szCs w:val="22"/>
          <w:lang w:val="es-ES"/>
        </w:rPr>
        <w:t xml:space="preserve">stante también utilizando </w:t>
      </w:r>
      <w:proofErr w:type="spellStart"/>
      <w:r>
        <w:rPr>
          <w:rFonts w:ascii="Arial" w:hAnsi="Arial" w:cs="Arial"/>
          <w:b/>
          <w:szCs w:val="22"/>
          <w:lang w:val="es-ES"/>
        </w:rPr>
        <w:t>padding</w:t>
      </w:r>
      <w:proofErr w:type="spellEnd"/>
      <w:r w:rsidRPr="00670121">
        <w:rPr>
          <w:rFonts w:ascii="Arial" w:hAnsi="Arial" w:cs="Arial"/>
          <w:szCs w:val="22"/>
          <w:lang w:val="es-ES"/>
        </w:rPr>
        <w:t xml:space="preserve"> podemos especificar de forma abreviada el marge</w:t>
      </w:r>
      <w:r>
        <w:rPr>
          <w:rFonts w:ascii="Arial" w:hAnsi="Arial" w:cs="Arial"/>
          <w:szCs w:val="22"/>
          <w:lang w:val="es-ES"/>
        </w:rPr>
        <w:t>n in</w:t>
      </w:r>
      <w:r w:rsidRPr="00670121">
        <w:rPr>
          <w:rFonts w:ascii="Arial" w:hAnsi="Arial" w:cs="Arial"/>
          <w:szCs w:val="22"/>
          <w:lang w:val="es-ES"/>
        </w:rPr>
        <w:t>terior de uno o varios lados del contenedor de la siguiente forma:</w:t>
      </w:r>
    </w:p>
    <w:p w:rsidR="00F40CD9" w:rsidRDefault="00F40CD9" w:rsidP="00290974">
      <w:pPr>
        <w:numPr>
          <w:ilvl w:val="1"/>
          <w:numId w:val="12"/>
        </w:numPr>
        <w:rPr>
          <w:rFonts w:ascii="Arial" w:hAnsi="Arial" w:cs="Arial"/>
          <w:szCs w:val="22"/>
          <w:lang w:val="es-ES"/>
        </w:rPr>
      </w:pPr>
      <w:proofErr w:type="spellStart"/>
      <w:r>
        <w:rPr>
          <w:rFonts w:ascii="Arial" w:hAnsi="Arial" w:cs="Arial"/>
          <w:b/>
          <w:szCs w:val="22"/>
          <w:lang w:val="es-ES"/>
        </w:rPr>
        <w:t>padding</w:t>
      </w:r>
      <w:proofErr w:type="spellEnd"/>
      <w:r w:rsidRPr="00670121">
        <w:rPr>
          <w:rFonts w:ascii="Arial" w:hAnsi="Arial" w:cs="Arial"/>
          <w:b/>
          <w:szCs w:val="22"/>
          <w:lang w:val="es-ES"/>
        </w:rPr>
        <w:t>: 10px;</w:t>
      </w:r>
      <w:r>
        <w:rPr>
          <w:rFonts w:ascii="Arial" w:hAnsi="Arial" w:cs="Arial"/>
          <w:szCs w:val="22"/>
          <w:lang w:val="es-ES"/>
        </w:rPr>
        <w:t xml:space="preserve"> Si se indica una única cantidad se aplica a los cuatro lados.</w:t>
      </w:r>
    </w:p>
    <w:p w:rsidR="00F40CD9" w:rsidRDefault="000969EE" w:rsidP="00290974">
      <w:pPr>
        <w:numPr>
          <w:ilvl w:val="1"/>
          <w:numId w:val="12"/>
        </w:numPr>
        <w:rPr>
          <w:rFonts w:ascii="Arial" w:hAnsi="Arial" w:cs="Arial"/>
          <w:szCs w:val="22"/>
          <w:lang w:val="es-ES"/>
        </w:rPr>
      </w:pPr>
      <w:proofErr w:type="spellStart"/>
      <w:r>
        <w:rPr>
          <w:rFonts w:ascii="Arial" w:hAnsi="Arial" w:cs="Arial"/>
          <w:b/>
          <w:szCs w:val="22"/>
          <w:lang w:val="es-ES"/>
        </w:rPr>
        <w:t>padding</w:t>
      </w:r>
      <w:proofErr w:type="spellEnd"/>
      <w:r w:rsidR="00F40CD9" w:rsidRPr="00A0035B">
        <w:rPr>
          <w:rFonts w:ascii="Arial" w:hAnsi="Arial" w:cs="Arial"/>
          <w:b/>
          <w:szCs w:val="22"/>
          <w:lang w:val="es-ES"/>
        </w:rPr>
        <w:t xml:space="preserve">: 10px </w:t>
      </w:r>
      <w:proofErr w:type="spellStart"/>
      <w:r w:rsidR="00F40CD9" w:rsidRPr="00A0035B">
        <w:rPr>
          <w:rFonts w:ascii="Arial" w:hAnsi="Arial" w:cs="Arial"/>
          <w:b/>
          <w:szCs w:val="22"/>
          <w:lang w:val="es-ES"/>
        </w:rPr>
        <w:t>10px</w:t>
      </w:r>
      <w:proofErr w:type="spellEnd"/>
      <w:r w:rsidR="00F40CD9" w:rsidRPr="00A0035B">
        <w:rPr>
          <w:rFonts w:ascii="Arial" w:hAnsi="Arial" w:cs="Arial"/>
          <w:b/>
          <w:szCs w:val="22"/>
          <w:lang w:val="es-ES"/>
        </w:rPr>
        <w:t>;</w:t>
      </w:r>
      <w:r w:rsidR="00F40CD9">
        <w:rPr>
          <w:rFonts w:ascii="Arial" w:hAnsi="Arial" w:cs="Arial"/>
          <w:szCs w:val="22"/>
          <w:lang w:val="es-ES"/>
        </w:rPr>
        <w:t xml:space="preserve"> Si se indican dos cantidades la primera se aplica a los lados superior e inferior y la segunda a los márgenes laterales derecho e izquierdo.</w:t>
      </w:r>
    </w:p>
    <w:p w:rsidR="00F40CD9" w:rsidRDefault="000969EE" w:rsidP="00290974">
      <w:pPr>
        <w:numPr>
          <w:ilvl w:val="1"/>
          <w:numId w:val="12"/>
        </w:numPr>
        <w:rPr>
          <w:rFonts w:ascii="Arial" w:hAnsi="Arial" w:cs="Arial"/>
          <w:szCs w:val="22"/>
          <w:lang w:val="es-ES"/>
        </w:rPr>
      </w:pPr>
      <w:proofErr w:type="spellStart"/>
      <w:r>
        <w:rPr>
          <w:rFonts w:ascii="Arial" w:hAnsi="Arial" w:cs="Arial"/>
          <w:b/>
          <w:szCs w:val="22"/>
          <w:lang w:val="es-ES"/>
        </w:rPr>
        <w:t>padding</w:t>
      </w:r>
      <w:proofErr w:type="spellEnd"/>
      <w:r w:rsidR="00F40CD9" w:rsidRPr="00A0035B">
        <w:rPr>
          <w:rFonts w:ascii="Arial" w:hAnsi="Arial" w:cs="Arial"/>
          <w:b/>
          <w:szCs w:val="22"/>
          <w:lang w:val="es-ES"/>
        </w:rPr>
        <w:t xml:space="preserve">: 10px </w:t>
      </w:r>
      <w:proofErr w:type="spellStart"/>
      <w:r w:rsidR="00F40CD9" w:rsidRPr="00A0035B">
        <w:rPr>
          <w:rFonts w:ascii="Arial" w:hAnsi="Arial" w:cs="Arial"/>
          <w:b/>
          <w:szCs w:val="22"/>
          <w:lang w:val="es-ES"/>
        </w:rPr>
        <w:t>10px</w:t>
      </w:r>
      <w:proofErr w:type="spellEnd"/>
      <w:r w:rsidR="00F40CD9" w:rsidRPr="00A0035B">
        <w:rPr>
          <w:rFonts w:ascii="Arial" w:hAnsi="Arial" w:cs="Arial"/>
          <w:b/>
          <w:szCs w:val="22"/>
          <w:lang w:val="es-ES"/>
        </w:rPr>
        <w:t xml:space="preserve"> </w:t>
      </w:r>
      <w:proofErr w:type="spellStart"/>
      <w:r w:rsidR="00F40CD9" w:rsidRPr="00A0035B">
        <w:rPr>
          <w:rFonts w:ascii="Arial" w:hAnsi="Arial" w:cs="Arial"/>
          <w:b/>
          <w:szCs w:val="22"/>
          <w:lang w:val="es-ES"/>
        </w:rPr>
        <w:t>10px</w:t>
      </w:r>
      <w:proofErr w:type="spellEnd"/>
      <w:r w:rsidR="00F40CD9" w:rsidRPr="00A0035B">
        <w:rPr>
          <w:rFonts w:ascii="Arial" w:hAnsi="Arial" w:cs="Arial"/>
          <w:b/>
          <w:szCs w:val="22"/>
          <w:lang w:val="es-ES"/>
        </w:rPr>
        <w:t>;</w:t>
      </w:r>
      <w:r w:rsidR="00F40CD9">
        <w:rPr>
          <w:rFonts w:ascii="Arial" w:hAnsi="Arial" w:cs="Arial"/>
          <w:szCs w:val="22"/>
          <w:lang w:val="es-ES"/>
        </w:rPr>
        <w:t xml:space="preserve"> Si se indican tres valores el primero se aplica al lado superior, el segundo a los márgenes laterales y el tercero al lado inferior.</w:t>
      </w:r>
    </w:p>
    <w:p w:rsidR="00F40CD9" w:rsidRDefault="000969EE" w:rsidP="00290974">
      <w:pPr>
        <w:numPr>
          <w:ilvl w:val="1"/>
          <w:numId w:val="12"/>
        </w:numPr>
        <w:rPr>
          <w:rFonts w:ascii="Arial" w:hAnsi="Arial" w:cs="Arial"/>
          <w:szCs w:val="22"/>
          <w:lang w:val="es-ES"/>
        </w:rPr>
      </w:pPr>
      <w:proofErr w:type="spellStart"/>
      <w:r>
        <w:rPr>
          <w:rFonts w:ascii="Arial" w:hAnsi="Arial" w:cs="Arial"/>
          <w:b/>
          <w:szCs w:val="22"/>
          <w:lang w:val="es-ES"/>
        </w:rPr>
        <w:t>padding</w:t>
      </w:r>
      <w:proofErr w:type="spellEnd"/>
      <w:r w:rsidR="00F40CD9">
        <w:rPr>
          <w:rFonts w:ascii="Arial" w:hAnsi="Arial" w:cs="Arial"/>
          <w:b/>
          <w:szCs w:val="22"/>
          <w:lang w:val="es-ES"/>
        </w:rPr>
        <w:t>:</w:t>
      </w:r>
      <w:r w:rsidR="00F40CD9">
        <w:rPr>
          <w:rFonts w:ascii="Arial" w:hAnsi="Arial" w:cs="Arial"/>
          <w:szCs w:val="22"/>
          <w:lang w:val="es-ES"/>
        </w:rPr>
        <w:t xml:space="preserve"> </w:t>
      </w:r>
      <w:r w:rsidR="00F40CD9" w:rsidRPr="00A0035B">
        <w:rPr>
          <w:rFonts w:ascii="Arial" w:hAnsi="Arial" w:cs="Arial"/>
          <w:b/>
          <w:szCs w:val="22"/>
          <w:lang w:val="es-ES"/>
        </w:rPr>
        <w:t xml:space="preserve">10px </w:t>
      </w:r>
      <w:proofErr w:type="spellStart"/>
      <w:r w:rsidR="00F40CD9" w:rsidRPr="00A0035B">
        <w:rPr>
          <w:rFonts w:ascii="Arial" w:hAnsi="Arial" w:cs="Arial"/>
          <w:b/>
          <w:szCs w:val="22"/>
          <w:lang w:val="es-ES"/>
        </w:rPr>
        <w:t>10px</w:t>
      </w:r>
      <w:proofErr w:type="spellEnd"/>
      <w:r w:rsidR="00F40CD9" w:rsidRPr="00A0035B">
        <w:rPr>
          <w:rFonts w:ascii="Arial" w:hAnsi="Arial" w:cs="Arial"/>
          <w:b/>
          <w:szCs w:val="22"/>
          <w:lang w:val="es-ES"/>
        </w:rPr>
        <w:t xml:space="preserve"> </w:t>
      </w:r>
      <w:proofErr w:type="spellStart"/>
      <w:r w:rsidR="00F40CD9" w:rsidRPr="00A0035B">
        <w:rPr>
          <w:rFonts w:ascii="Arial" w:hAnsi="Arial" w:cs="Arial"/>
          <w:b/>
          <w:szCs w:val="22"/>
          <w:lang w:val="es-ES"/>
        </w:rPr>
        <w:t>10px</w:t>
      </w:r>
      <w:proofErr w:type="spellEnd"/>
      <w:r w:rsidR="00F40CD9" w:rsidRPr="00A0035B">
        <w:rPr>
          <w:rFonts w:ascii="Arial" w:hAnsi="Arial" w:cs="Arial"/>
          <w:b/>
          <w:szCs w:val="22"/>
          <w:lang w:val="es-ES"/>
        </w:rPr>
        <w:t xml:space="preserve"> </w:t>
      </w:r>
      <w:proofErr w:type="spellStart"/>
      <w:r w:rsidR="00F40CD9" w:rsidRPr="00A0035B">
        <w:rPr>
          <w:rFonts w:ascii="Arial" w:hAnsi="Arial" w:cs="Arial"/>
          <w:b/>
          <w:szCs w:val="22"/>
          <w:lang w:val="es-ES"/>
        </w:rPr>
        <w:t>10px</w:t>
      </w:r>
      <w:proofErr w:type="spellEnd"/>
      <w:r w:rsidR="00F40CD9" w:rsidRPr="00A0035B">
        <w:rPr>
          <w:rFonts w:ascii="Arial" w:hAnsi="Arial" w:cs="Arial"/>
          <w:b/>
          <w:szCs w:val="22"/>
          <w:lang w:val="es-ES"/>
        </w:rPr>
        <w:t>;</w:t>
      </w:r>
      <w:r w:rsidR="00F40CD9">
        <w:rPr>
          <w:rFonts w:ascii="Arial" w:hAnsi="Arial" w:cs="Arial"/>
          <w:szCs w:val="22"/>
          <w:lang w:val="es-ES"/>
        </w:rPr>
        <w:t xml:space="preserve"> Indicando cuatro cantidades se aplican a los cuatro márgenes </w:t>
      </w:r>
      <w:r>
        <w:rPr>
          <w:rFonts w:ascii="Arial" w:hAnsi="Arial" w:cs="Arial"/>
          <w:szCs w:val="22"/>
          <w:lang w:val="es-ES"/>
        </w:rPr>
        <w:t>in</w:t>
      </w:r>
      <w:r w:rsidR="00F40CD9">
        <w:rPr>
          <w:rFonts w:ascii="Arial" w:hAnsi="Arial" w:cs="Arial"/>
          <w:szCs w:val="22"/>
          <w:lang w:val="es-ES"/>
        </w:rPr>
        <w:t>teriores en el sentido de las agujas del reloj partiendo del lado superior.</w:t>
      </w:r>
    </w:p>
    <w:p w:rsidR="00D744DD" w:rsidRDefault="00D744DD" w:rsidP="00DC6A48">
      <w:pPr>
        <w:ind w:firstLine="0"/>
        <w:rPr>
          <w:rFonts w:ascii="Arial" w:hAnsi="Arial" w:cs="Arial"/>
          <w:szCs w:val="22"/>
          <w:lang w:val="es-ES"/>
        </w:rPr>
      </w:pPr>
    </w:p>
    <w:p w:rsidR="00DE5985" w:rsidRPr="00375516" w:rsidRDefault="00DE5985" w:rsidP="00DC6A48">
      <w:pPr>
        <w:ind w:firstLine="0"/>
        <w:rPr>
          <w:rFonts w:ascii="Arial" w:hAnsi="Arial" w:cs="Arial"/>
          <w:b/>
          <w:i/>
          <w:szCs w:val="22"/>
          <w:u w:val="single"/>
          <w:lang w:val="es-ES"/>
        </w:rPr>
      </w:pPr>
      <w:r>
        <w:rPr>
          <w:rFonts w:ascii="Arial" w:hAnsi="Arial" w:cs="Arial"/>
          <w:szCs w:val="22"/>
          <w:lang w:val="es-ES"/>
        </w:rPr>
        <w:tab/>
      </w:r>
      <w:r w:rsidRPr="00375516">
        <w:rPr>
          <w:rFonts w:ascii="Arial" w:hAnsi="Arial" w:cs="Arial"/>
          <w:b/>
          <w:i/>
          <w:szCs w:val="22"/>
          <w:u w:val="single"/>
          <w:lang w:val="es-ES"/>
        </w:rPr>
        <w:t>¡Apliquémoslo</w:t>
      </w:r>
      <w:r w:rsidR="00375516" w:rsidRPr="00375516">
        <w:rPr>
          <w:rFonts w:ascii="Arial" w:hAnsi="Arial" w:cs="Arial"/>
          <w:b/>
          <w:i/>
          <w:szCs w:val="22"/>
          <w:u w:val="single"/>
          <w:lang w:val="es-ES"/>
        </w:rPr>
        <w:t xml:space="preserve"> realizando la práctica </w:t>
      </w:r>
      <w:proofErr w:type="gramStart"/>
      <w:r w:rsidR="00375516" w:rsidRPr="00375516">
        <w:rPr>
          <w:rFonts w:ascii="Arial" w:hAnsi="Arial" w:cs="Arial"/>
          <w:b/>
          <w:i/>
          <w:szCs w:val="22"/>
          <w:u w:val="single"/>
          <w:lang w:val="es-ES"/>
        </w:rPr>
        <w:t>9.10.</w:t>
      </w:r>
      <w:r w:rsidRPr="00375516">
        <w:rPr>
          <w:rFonts w:ascii="Arial" w:hAnsi="Arial" w:cs="Arial"/>
          <w:b/>
          <w:i/>
          <w:szCs w:val="22"/>
          <w:u w:val="single"/>
          <w:lang w:val="es-ES"/>
        </w:rPr>
        <w:t>!</w:t>
      </w:r>
      <w:proofErr w:type="gramEnd"/>
    </w:p>
    <w:p w:rsidR="00DE5985" w:rsidRDefault="00DE5985" w:rsidP="00DC6A48">
      <w:pPr>
        <w:ind w:firstLine="0"/>
        <w:rPr>
          <w:rFonts w:ascii="Arial" w:hAnsi="Arial" w:cs="Arial"/>
          <w:szCs w:val="22"/>
          <w:lang w:val="es-ES"/>
        </w:rPr>
      </w:pPr>
    </w:p>
    <w:p w:rsidR="00375516" w:rsidRDefault="00375516" w:rsidP="00DC6A48">
      <w:pPr>
        <w:ind w:firstLine="0"/>
        <w:rPr>
          <w:rFonts w:ascii="Arial" w:hAnsi="Arial" w:cs="Arial"/>
          <w:szCs w:val="22"/>
          <w:lang w:val="es-ES"/>
        </w:rPr>
      </w:pPr>
    </w:p>
    <w:p w:rsidR="00A3088C" w:rsidRPr="003B4278" w:rsidRDefault="00A3088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BORDES REDONDEADOS</w:t>
      </w:r>
    </w:p>
    <w:p w:rsidR="00A3088C" w:rsidRDefault="00A3088C" w:rsidP="00DC6A48">
      <w:pPr>
        <w:ind w:firstLine="0"/>
        <w:rPr>
          <w:rFonts w:ascii="Arial" w:hAnsi="Arial" w:cs="Arial"/>
          <w:szCs w:val="22"/>
          <w:lang w:val="es-ES"/>
        </w:rPr>
      </w:pPr>
    </w:p>
    <w:p w:rsidR="00A3088C" w:rsidRDefault="00A3088C" w:rsidP="00DC6A48">
      <w:pPr>
        <w:ind w:firstLine="0"/>
        <w:rPr>
          <w:rFonts w:ascii="Arial" w:hAnsi="Arial" w:cs="Arial"/>
          <w:szCs w:val="22"/>
          <w:lang w:val="es-ES"/>
        </w:rPr>
      </w:pPr>
      <w:r>
        <w:rPr>
          <w:rFonts w:ascii="Arial" w:hAnsi="Arial" w:cs="Arial"/>
          <w:szCs w:val="22"/>
          <w:lang w:val="es-ES"/>
        </w:rPr>
        <w:tab/>
        <w:t xml:space="preserve">La propiedad </w:t>
      </w:r>
      <w:proofErr w:type="spellStart"/>
      <w:r w:rsidRPr="002E464A">
        <w:rPr>
          <w:rFonts w:ascii="Arial" w:hAnsi="Arial" w:cs="Arial"/>
          <w:b/>
          <w:szCs w:val="22"/>
          <w:lang w:val="es-ES"/>
        </w:rPr>
        <w:t>border-radius</w:t>
      </w:r>
      <w:proofErr w:type="spellEnd"/>
      <w:r>
        <w:rPr>
          <w:rFonts w:ascii="Arial" w:hAnsi="Arial" w:cs="Arial"/>
          <w:szCs w:val="22"/>
          <w:lang w:val="es-ES"/>
        </w:rPr>
        <w:t xml:space="preserve"> permite formatear contenedores con bordes redondeados. Su sintaxis es:</w:t>
      </w:r>
    </w:p>
    <w:p w:rsidR="00A3088C" w:rsidRDefault="00A3088C" w:rsidP="00DC6A48">
      <w:pPr>
        <w:ind w:firstLine="0"/>
        <w:rPr>
          <w:rFonts w:ascii="Arial" w:hAnsi="Arial" w:cs="Arial"/>
          <w:szCs w:val="22"/>
          <w:lang w:val="es-ES"/>
        </w:rPr>
      </w:pPr>
    </w:p>
    <w:p w:rsidR="00A3088C" w:rsidRPr="002E464A" w:rsidRDefault="002E464A" w:rsidP="002E464A">
      <w:pPr>
        <w:ind w:firstLine="0"/>
        <w:jc w:val="center"/>
        <w:rPr>
          <w:rFonts w:ascii="Arial" w:hAnsi="Arial" w:cs="Arial"/>
          <w:b/>
          <w:szCs w:val="22"/>
          <w:lang w:val="es-ES"/>
        </w:rPr>
      </w:pPr>
      <w:proofErr w:type="spellStart"/>
      <w:r>
        <w:rPr>
          <w:rFonts w:ascii="Arial" w:hAnsi="Arial" w:cs="Arial"/>
          <w:b/>
          <w:szCs w:val="22"/>
          <w:lang w:val="es-ES"/>
        </w:rPr>
        <w:t>b</w:t>
      </w:r>
      <w:r w:rsidR="00A3088C" w:rsidRPr="002E464A">
        <w:rPr>
          <w:rFonts w:ascii="Arial" w:hAnsi="Arial" w:cs="Arial"/>
          <w:b/>
          <w:szCs w:val="22"/>
          <w:lang w:val="es-ES"/>
        </w:rPr>
        <w:t>order-radius</w:t>
      </w:r>
      <w:proofErr w:type="spellEnd"/>
      <w:r w:rsidR="00A3088C" w:rsidRPr="002E464A">
        <w:rPr>
          <w:rFonts w:ascii="Arial" w:hAnsi="Arial" w:cs="Arial"/>
          <w:b/>
          <w:szCs w:val="22"/>
          <w:lang w:val="es-ES"/>
        </w:rPr>
        <w:t>: x y;</w:t>
      </w:r>
    </w:p>
    <w:p w:rsidR="00A3088C" w:rsidRDefault="00A3088C" w:rsidP="00DC6A48">
      <w:pPr>
        <w:ind w:firstLine="0"/>
        <w:rPr>
          <w:rFonts w:ascii="Arial" w:hAnsi="Arial" w:cs="Arial"/>
          <w:szCs w:val="22"/>
          <w:lang w:val="es-ES"/>
        </w:rPr>
      </w:pPr>
    </w:p>
    <w:p w:rsidR="00A3088C" w:rsidRDefault="00A3088C" w:rsidP="00DC6A48">
      <w:pPr>
        <w:ind w:firstLine="0"/>
        <w:rPr>
          <w:rFonts w:ascii="Arial" w:hAnsi="Arial" w:cs="Arial"/>
          <w:szCs w:val="22"/>
          <w:lang w:val="es-ES"/>
        </w:rPr>
      </w:pPr>
      <w:r>
        <w:rPr>
          <w:rFonts w:ascii="Arial" w:hAnsi="Arial" w:cs="Arial"/>
          <w:szCs w:val="22"/>
          <w:lang w:val="es-ES"/>
        </w:rPr>
        <w:tab/>
        <w:t>A tener en cuenta:</w:t>
      </w:r>
    </w:p>
    <w:p w:rsidR="00A3088C" w:rsidRDefault="002E464A" w:rsidP="00290974">
      <w:pPr>
        <w:numPr>
          <w:ilvl w:val="0"/>
          <w:numId w:val="12"/>
        </w:numPr>
        <w:tabs>
          <w:tab w:val="clear" w:pos="720"/>
          <w:tab w:val="num" w:pos="993"/>
        </w:tabs>
        <w:ind w:left="993" w:hanging="284"/>
        <w:rPr>
          <w:rFonts w:ascii="Arial" w:hAnsi="Arial" w:cs="Arial"/>
          <w:szCs w:val="22"/>
          <w:lang w:val="es-ES"/>
        </w:rPr>
      </w:pPr>
      <w:r w:rsidRPr="002E464A">
        <w:rPr>
          <w:rFonts w:ascii="Arial" w:hAnsi="Arial" w:cs="Arial"/>
          <w:b/>
          <w:szCs w:val="22"/>
          <w:lang w:val="es-ES"/>
        </w:rPr>
        <w:t>X</w:t>
      </w:r>
      <w:r>
        <w:rPr>
          <w:rFonts w:ascii="Arial" w:hAnsi="Arial" w:cs="Arial"/>
          <w:szCs w:val="22"/>
          <w:lang w:val="es-ES"/>
        </w:rPr>
        <w:t xml:space="preserve"> e </w:t>
      </w:r>
      <w:r w:rsidRPr="002E464A">
        <w:rPr>
          <w:rFonts w:ascii="Arial" w:hAnsi="Arial" w:cs="Arial"/>
          <w:b/>
          <w:szCs w:val="22"/>
          <w:lang w:val="es-ES"/>
        </w:rPr>
        <w:t>Y</w:t>
      </w:r>
      <w:r w:rsidR="00A3088C">
        <w:rPr>
          <w:rFonts w:ascii="Arial" w:hAnsi="Arial" w:cs="Arial"/>
          <w:szCs w:val="22"/>
          <w:lang w:val="es-ES"/>
        </w:rPr>
        <w:t xml:space="preserve"> pueden ser un valor o un porcentaje.</w:t>
      </w:r>
    </w:p>
    <w:p w:rsidR="00A3088C"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Los valores de </w:t>
      </w:r>
      <w:r w:rsidRPr="002E464A">
        <w:rPr>
          <w:rFonts w:ascii="Arial" w:hAnsi="Arial" w:cs="Arial"/>
          <w:b/>
          <w:szCs w:val="22"/>
          <w:lang w:val="es-ES"/>
        </w:rPr>
        <w:t>X</w:t>
      </w:r>
      <w:r>
        <w:rPr>
          <w:rFonts w:ascii="Arial" w:hAnsi="Arial" w:cs="Arial"/>
          <w:szCs w:val="22"/>
          <w:lang w:val="es-ES"/>
        </w:rPr>
        <w:t xml:space="preserve"> e </w:t>
      </w:r>
      <w:r w:rsidRPr="002E464A">
        <w:rPr>
          <w:rFonts w:ascii="Arial" w:hAnsi="Arial" w:cs="Arial"/>
          <w:b/>
          <w:szCs w:val="22"/>
          <w:lang w:val="es-ES"/>
        </w:rPr>
        <w:t>Y</w:t>
      </w:r>
      <w:r w:rsidR="00A3088C">
        <w:rPr>
          <w:rFonts w:ascii="Arial" w:hAnsi="Arial" w:cs="Arial"/>
          <w:szCs w:val="22"/>
          <w:lang w:val="es-ES"/>
        </w:rPr>
        <w:t xml:space="preserve"> determinan los radios horizontal y vertical de un cuarto de elipse, lo cual provocará la curvatura de la esquina.</w:t>
      </w:r>
    </w:p>
    <w:p w:rsidR="00A3088C" w:rsidRDefault="00A3088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 posible indicar un único </w:t>
      </w:r>
      <w:r w:rsidR="002E464A">
        <w:rPr>
          <w:rFonts w:ascii="Arial" w:hAnsi="Arial" w:cs="Arial"/>
          <w:szCs w:val="22"/>
          <w:lang w:val="es-ES"/>
        </w:rPr>
        <w:t xml:space="preserve">valor. En ese caso el valor de </w:t>
      </w:r>
      <w:r w:rsidR="002E464A" w:rsidRPr="002E464A">
        <w:rPr>
          <w:rFonts w:ascii="Arial" w:hAnsi="Arial" w:cs="Arial"/>
          <w:b/>
          <w:szCs w:val="22"/>
          <w:lang w:val="es-ES"/>
        </w:rPr>
        <w:t xml:space="preserve">X </w:t>
      </w:r>
      <w:r w:rsidR="002E464A">
        <w:rPr>
          <w:rFonts w:ascii="Arial" w:hAnsi="Arial" w:cs="Arial"/>
          <w:szCs w:val="22"/>
          <w:lang w:val="es-ES"/>
        </w:rPr>
        <w:t xml:space="preserve">será igual al valor de </w:t>
      </w:r>
      <w:r w:rsidR="002E464A" w:rsidRPr="002E464A">
        <w:rPr>
          <w:rFonts w:ascii="Arial" w:hAnsi="Arial" w:cs="Arial"/>
          <w:b/>
          <w:szCs w:val="22"/>
          <w:lang w:val="es-ES"/>
        </w:rPr>
        <w:t>Y</w:t>
      </w:r>
      <w:r>
        <w:rPr>
          <w:rFonts w:ascii="Arial" w:hAnsi="Arial" w:cs="Arial"/>
          <w:szCs w:val="22"/>
          <w:lang w:val="es-ES"/>
        </w:rPr>
        <w:t>.</w:t>
      </w:r>
    </w:p>
    <w:p w:rsidR="001555CA" w:rsidRDefault="001555C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Como en otras propiedades </w:t>
      </w:r>
      <w:proofErr w:type="spellStart"/>
      <w:r>
        <w:rPr>
          <w:rFonts w:ascii="Arial" w:hAnsi="Arial" w:cs="Arial"/>
          <w:b/>
          <w:szCs w:val="22"/>
          <w:lang w:val="es-ES"/>
        </w:rPr>
        <w:t>border-radius</w:t>
      </w:r>
      <w:proofErr w:type="spellEnd"/>
      <w:r>
        <w:rPr>
          <w:rFonts w:ascii="Arial" w:hAnsi="Arial" w:cs="Arial"/>
          <w:szCs w:val="22"/>
          <w:lang w:val="es-ES"/>
        </w:rPr>
        <w:t xml:space="preserve"> especifica las cuatro esquinas pero podemos especificar el borde redondeado de una sola esquina del contenedor usando respectivamente </w:t>
      </w:r>
      <w:proofErr w:type="spellStart"/>
      <w:r>
        <w:rPr>
          <w:rFonts w:ascii="Arial" w:hAnsi="Arial" w:cs="Arial"/>
          <w:szCs w:val="22"/>
          <w:lang w:val="es-ES"/>
        </w:rPr>
        <w:t>border</w:t>
      </w:r>
      <w:proofErr w:type="spellEnd"/>
      <w:r>
        <w:rPr>
          <w:rFonts w:ascii="Arial" w:hAnsi="Arial" w:cs="Arial"/>
          <w:szCs w:val="22"/>
          <w:lang w:val="es-ES"/>
        </w:rPr>
        <w:t>-top-</w:t>
      </w:r>
      <w:proofErr w:type="spellStart"/>
      <w:r>
        <w:rPr>
          <w:rFonts w:ascii="Arial" w:hAnsi="Arial" w:cs="Arial"/>
          <w:szCs w:val="22"/>
          <w:lang w:val="es-ES"/>
        </w:rPr>
        <w:t>right</w:t>
      </w:r>
      <w:proofErr w:type="spellEnd"/>
      <w:r>
        <w:rPr>
          <w:rFonts w:ascii="Arial" w:hAnsi="Arial" w:cs="Arial"/>
          <w:szCs w:val="22"/>
          <w:lang w:val="es-ES"/>
        </w:rPr>
        <w:t>-</w:t>
      </w:r>
      <w:proofErr w:type="spellStart"/>
      <w:r>
        <w:rPr>
          <w:rFonts w:ascii="Arial" w:hAnsi="Arial" w:cs="Arial"/>
          <w:szCs w:val="22"/>
          <w:lang w:val="es-ES"/>
        </w:rPr>
        <w:t>radius</w:t>
      </w:r>
      <w:proofErr w:type="spellEnd"/>
      <w:r>
        <w:rPr>
          <w:rFonts w:ascii="Arial" w:hAnsi="Arial" w:cs="Arial"/>
          <w:szCs w:val="22"/>
          <w:lang w:val="es-ES"/>
        </w:rPr>
        <w:t xml:space="preserve">, </w:t>
      </w:r>
      <w:proofErr w:type="spellStart"/>
      <w:r>
        <w:rPr>
          <w:rFonts w:ascii="Arial" w:hAnsi="Arial" w:cs="Arial"/>
          <w:szCs w:val="22"/>
          <w:lang w:val="es-ES"/>
        </w:rPr>
        <w:t>border-bottom-right-radius</w:t>
      </w:r>
      <w:proofErr w:type="spellEnd"/>
      <w:r>
        <w:rPr>
          <w:rFonts w:ascii="Arial" w:hAnsi="Arial" w:cs="Arial"/>
          <w:szCs w:val="22"/>
          <w:lang w:val="es-ES"/>
        </w:rPr>
        <w:t xml:space="preserve">, </w:t>
      </w:r>
      <w:proofErr w:type="spellStart"/>
      <w:r>
        <w:rPr>
          <w:rFonts w:ascii="Arial" w:hAnsi="Arial" w:cs="Arial"/>
          <w:szCs w:val="22"/>
          <w:lang w:val="es-ES"/>
        </w:rPr>
        <w:t>border-bottom-left-radius</w:t>
      </w:r>
      <w:proofErr w:type="spellEnd"/>
      <w:r>
        <w:rPr>
          <w:rFonts w:ascii="Arial" w:hAnsi="Arial" w:cs="Arial"/>
          <w:szCs w:val="22"/>
          <w:lang w:val="es-ES"/>
        </w:rPr>
        <w:t xml:space="preserve"> y </w:t>
      </w:r>
      <w:proofErr w:type="spellStart"/>
      <w:r>
        <w:rPr>
          <w:rFonts w:ascii="Arial" w:hAnsi="Arial" w:cs="Arial"/>
          <w:szCs w:val="22"/>
          <w:lang w:val="es-ES"/>
        </w:rPr>
        <w:t>border</w:t>
      </w:r>
      <w:proofErr w:type="spellEnd"/>
      <w:r>
        <w:rPr>
          <w:rFonts w:ascii="Arial" w:hAnsi="Arial" w:cs="Arial"/>
          <w:szCs w:val="22"/>
          <w:lang w:val="es-ES"/>
        </w:rPr>
        <w:t>-top-</w:t>
      </w:r>
      <w:proofErr w:type="spellStart"/>
      <w:r>
        <w:rPr>
          <w:rFonts w:ascii="Arial" w:hAnsi="Arial" w:cs="Arial"/>
          <w:szCs w:val="22"/>
          <w:lang w:val="es-ES"/>
        </w:rPr>
        <w:t>left</w:t>
      </w:r>
      <w:proofErr w:type="spellEnd"/>
      <w:r>
        <w:rPr>
          <w:rFonts w:ascii="Arial" w:hAnsi="Arial" w:cs="Arial"/>
          <w:szCs w:val="22"/>
          <w:lang w:val="es-ES"/>
        </w:rPr>
        <w:t>-</w:t>
      </w:r>
      <w:proofErr w:type="spellStart"/>
      <w:r>
        <w:rPr>
          <w:rFonts w:ascii="Arial" w:hAnsi="Arial" w:cs="Arial"/>
          <w:szCs w:val="22"/>
          <w:lang w:val="es-ES"/>
        </w:rPr>
        <w:t>radius</w:t>
      </w:r>
      <w:proofErr w:type="spellEnd"/>
      <w:r>
        <w:rPr>
          <w:rFonts w:ascii="Arial" w:hAnsi="Arial" w:cs="Arial"/>
          <w:szCs w:val="22"/>
          <w:lang w:val="es-ES"/>
        </w:rPr>
        <w:t>.</w:t>
      </w:r>
    </w:p>
    <w:p w:rsidR="001555CA" w:rsidRDefault="001555C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También es posible definir el borde redondeado para cada esquina a partir de una escritura abreviada que se lee, como de costumbre, según el sentido de las agujas del reloj comenzando por la parte superior.</w:t>
      </w:r>
    </w:p>
    <w:p w:rsidR="001555CA" w:rsidRDefault="001555CA" w:rsidP="001555CA">
      <w:pPr>
        <w:rPr>
          <w:rFonts w:ascii="Arial" w:hAnsi="Arial" w:cs="Arial"/>
          <w:szCs w:val="22"/>
          <w:lang w:val="es-ES"/>
        </w:rPr>
      </w:pPr>
    </w:p>
    <w:p w:rsidR="001555CA" w:rsidRDefault="001555CA" w:rsidP="001555CA">
      <w:pPr>
        <w:rPr>
          <w:rFonts w:ascii="Arial" w:hAnsi="Arial" w:cs="Arial"/>
          <w:szCs w:val="22"/>
          <w:lang w:val="es-ES"/>
        </w:rPr>
      </w:pPr>
      <w:r w:rsidRPr="00375516">
        <w:rPr>
          <w:rFonts w:ascii="Arial" w:hAnsi="Arial" w:cs="Arial"/>
          <w:b/>
          <w:i/>
          <w:szCs w:val="22"/>
          <w:u w:val="single"/>
          <w:lang w:val="es-ES"/>
        </w:rPr>
        <w:t>Para poner los bordes redondeados de la parte derecha de nuestr</w:t>
      </w:r>
      <w:r w:rsidR="00375516" w:rsidRPr="00375516">
        <w:rPr>
          <w:rFonts w:ascii="Arial" w:hAnsi="Arial" w:cs="Arial"/>
          <w:b/>
          <w:i/>
          <w:szCs w:val="22"/>
          <w:u w:val="single"/>
          <w:lang w:val="es-ES"/>
        </w:rPr>
        <w:t>o contenedor &lt;div&gt; realice la práctica 9.11.</w:t>
      </w:r>
    </w:p>
    <w:p w:rsidR="001555CA" w:rsidRDefault="001555CA" w:rsidP="001555CA">
      <w:pPr>
        <w:rPr>
          <w:rFonts w:ascii="Arial" w:hAnsi="Arial" w:cs="Arial"/>
          <w:szCs w:val="22"/>
          <w:lang w:val="es-ES"/>
        </w:rPr>
      </w:pPr>
    </w:p>
    <w:p w:rsidR="007331C2" w:rsidRDefault="007331C2" w:rsidP="001555CA">
      <w:pPr>
        <w:rPr>
          <w:rFonts w:ascii="Arial" w:hAnsi="Arial" w:cs="Arial"/>
          <w:szCs w:val="22"/>
          <w:lang w:val="es-ES"/>
        </w:rPr>
      </w:pPr>
    </w:p>
    <w:p w:rsidR="000C46A5" w:rsidRDefault="00682BB9" w:rsidP="001555CA">
      <w:pPr>
        <w:rPr>
          <w:rFonts w:ascii="Arial" w:hAnsi="Arial" w:cs="Arial"/>
          <w:szCs w:val="22"/>
          <w:lang w:val="es-ES"/>
        </w:rPr>
      </w:pPr>
      <w:r>
        <w:rPr>
          <w:rFonts w:ascii="Arial" w:hAnsi="Arial" w:cs="Arial"/>
          <w:szCs w:val="22"/>
          <w:lang w:val="es-ES"/>
        </w:rPr>
        <w:t xml:space="preserve">Con referencia a los bordes simplemente dejaremos aquí anotado que existe la propiedad </w:t>
      </w:r>
      <w:proofErr w:type="spellStart"/>
      <w:r w:rsidRPr="00682BB9">
        <w:rPr>
          <w:rFonts w:ascii="Arial" w:hAnsi="Arial" w:cs="Arial"/>
          <w:b/>
          <w:szCs w:val="22"/>
          <w:lang w:val="es-ES"/>
        </w:rPr>
        <w:t>border-image</w:t>
      </w:r>
      <w:proofErr w:type="spellEnd"/>
      <w:r>
        <w:rPr>
          <w:rFonts w:ascii="Arial" w:hAnsi="Arial" w:cs="Arial"/>
          <w:szCs w:val="22"/>
          <w:lang w:val="es-ES"/>
        </w:rPr>
        <w:t xml:space="preserve"> que permite asignar una imagen como borde de un contenedor.</w:t>
      </w:r>
    </w:p>
    <w:p w:rsidR="00D744DD" w:rsidRDefault="00D744DD" w:rsidP="00DC6A48">
      <w:pPr>
        <w:ind w:firstLine="0"/>
        <w:rPr>
          <w:rFonts w:ascii="Arial" w:hAnsi="Arial" w:cs="Arial"/>
          <w:szCs w:val="22"/>
          <w:lang w:val="es-ES"/>
        </w:rPr>
      </w:pPr>
    </w:p>
    <w:p w:rsidR="007331C2" w:rsidRDefault="007331C2">
      <w:pPr>
        <w:ind w:firstLine="0"/>
        <w:jc w:val="left"/>
        <w:rPr>
          <w:rFonts w:ascii="Arial" w:hAnsi="Arial" w:cs="Arial"/>
          <w:szCs w:val="22"/>
          <w:lang w:val="es-ES"/>
        </w:rPr>
      </w:pPr>
      <w:r>
        <w:rPr>
          <w:rFonts w:ascii="Arial" w:hAnsi="Arial" w:cs="Arial"/>
          <w:szCs w:val="22"/>
          <w:lang w:val="es-ES"/>
        </w:rPr>
        <w:br w:type="page"/>
      </w:r>
    </w:p>
    <w:p w:rsidR="00FE335A" w:rsidRPr="003B4278" w:rsidRDefault="00FE335A"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EFECTO SOMBREADO SOBRE UN ELEMENTO CAJA</w:t>
      </w:r>
    </w:p>
    <w:p w:rsidR="001555CA" w:rsidRDefault="001555CA" w:rsidP="00DC6A48">
      <w:pPr>
        <w:ind w:firstLine="0"/>
        <w:rPr>
          <w:rFonts w:ascii="Arial" w:hAnsi="Arial" w:cs="Arial"/>
          <w:szCs w:val="22"/>
          <w:lang w:val="es-ES"/>
        </w:rPr>
      </w:pPr>
    </w:p>
    <w:p w:rsidR="002E464A" w:rsidRDefault="002E464A" w:rsidP="002E464A">
      <w:pPr>
        <w:ind w:firstLine="0"/>
        <w:rPr>
          <w:rFonts w:ascii="Arial" w:hAnsi="Arial" w:cs="Arial"/>
          <w:szCs w:val="22"/>
          <w:lang w:val="es-ES"/>
        </w:rPr>
      </w:pPr>
      <w:r>
        <w:rPr>
          <w:rFonts w:ascii="Arial" w:hAnsi="Arial" w:cs="Arial"/>
          <w:szCs w:val="22"/>
          <w:lang w:val="es-ES"/>
        </w:rPr>
        <w:tab/>
        <w:t xml:space="preserve">La propiedad </w:t>
      </w:r>
      <w:r w:rsidRPr="002E464A">
        <w:rPr>
          <w:rFonts w:ascii="Arial" w:hAnsi="Arial" w:cs="Arial"/>
          <w:b/>
          <w:szCs w:val="22"/>
          <w:lang w:val="es-ES"/>
        </w:rPr>
        <w:t>bo</w:t>
      </w:r>
      <w:r>
        <w:rPr>
          <w:rFonts w:ascii="Arial" w:hAnsi="Arial" w:cs="Arial"/>
          <w:b/>
          <w:szCs w:val="22"/>
          <w:lang w:val="es-ES"/>
        </w:rPr>
        <w:t>x-</w:t>
      </w:r>
      <w:proofErr w:type="spellStart"/>
      <w:r>
        <w:rPr>
          <w:rFonts w:ascii="Arial" w:hAnsi="Arial" w:cs="Arial"/>
          <w:b/>
          <w:szCs w:val="22"/>
          <w:lang w:val="es-ES"/>
        </w:rPr>
        <w:t>shadow</w:t>
      </w:r>
      <w:proofErr w:type="spellEnd"/>
      <w:r>
        <w:rPr>
          <w:rFonts w:ascii="Arial" w:hAnsi="Arial" w:cs="Arial"/>
          <w:szCs w:val="22"/>
          <w:lang w:val="es-ES"/>
        </w:rPr>
        <w:t xml:space="preserve"> añade sombra a un elemento de caja. Su sintaxis es:</w:t>
      </w:r>
    </w:p>
    <w:p w:rsidR="002E464A" w:rsidRDefault="002E464A" w:rsidP="002E464A">
      <w:pPr>
        <w:ind w:firstLine="0"/>
        <w:rPr>
          <w:rFonts w:ascii="Arial" w:hAnsi="Arial" w:cs="Arial"/>
          <w:szCs w:val="22"/>
          <w:lang w:val="es-ES"/>
        </w:rPr>
      </w:pPr>
    </w:p>
    <w:p w:rsidR="002E464A" w:rsidRPr="002E464A" w:rsidRDefault="002E464A" w:rsidP="000C46A5">
      <w:pPr>
        <w:ind w:firstLine="0"/>
        <w:jc w:val="center"/>
        <w:rPr>
          <w:rFonts w:ascii="Arial" w:hAnsi="Arial" w:cs="Arial"/>
          <w:b/>
          <w:szCs w:val="22"/>
          <w:lang w:val="es-ES"/>
        </w:rPr>
      </w:pPr>
      <w:proofErr w:type="gramStart"/>
      <w:r>
        <w:rPr>
          <w:rFonts w:ascii="Arial" w:hAnsi="Arial" w:cs="Arial"/>
          <w:b/>
          <w:szCs w:val="22"/>
          <w:lang w:val="es-ES"/>
        </w:rPr>
        <w:t>box</w:t>
      </w:r>
      <w:r w:rsidRPr="002E464A">
        <w:rPr>
          <w:rFonts w:ascii="Arial" w:hAnsi="Arial" w:cs="Arial"/>
          <w:b/>
          <w:szCs w:val="22"/>
          <w:lang w:val="es-ES"/>
        </w:rPr>
        <w:t>-</w:t>
      </w:r>
      <w:proofErr w:type="spellStart"/>
      <w:r>
        <w:rPr>
          <w:rFonts w:ascii="Arial" w:hAnsi="Arial" w:cs="Arial"/>
          <w:b/>
          <w:szCs w:val="22"/>
          <w:lang w:val="es-ES"/>
        </w:rPr>
        <w:t>shadow</w:t>
      </w:r>
      <w:proofErr w:type="spellEnd"/>
      <w:proofErr w:type="gramEnd"/>
      <w:r w:rsidRPr="002E464A">
        <w:rPr>
          <w:rFonts w:ascii="Arial" w:hAnsi="Arial" w:cs="Arial"/>
          <w:b/>
          <w:szCs w:val="22"/>
          <w:lang w:val="es-ES"/>
        </w:rPr>
        <w:t>: x y</w:t>
      </w:r>
      <w:r>
        <w:rPr>
          <w:rFonts w:ascii="Arial" w:hAnsi="Arial" w:cs="Arial"/>
          <w:b/>
          <w:szCs w:val="22"/>
          <w:lang w:val="es-ES"/>
        </w:rPr>
        <w:t xml:space="preserve"> z color</w:t>
      </w:r>
      <w:r w:rsidR="00C06F00">
        <w:rPr>
          <w:rFonts w:ascii="Arial" w:hAnsi="Arial" w:cs="Arial"/>
          <w:b/>
          <w:szCs w:val="22"/>
          <w:lang w:val="es-ES"/>
        </w:rPr>
        <w:t xml:space="preserve"> </w:t>
      </w:r>
      <w:proofErr w:type="spellStart"/>
      <w:r w:rsidR="00C06F00">
        <w:rPr>
          <w:rFonts w:ascii="Arial" w:hAnsi="Arial" w:cs="Arial"/>
          <w:b/>
          <w:szCs w:val="22"/>
          <w:lang w:val="es-ES"/>
        </w:rPr>
        <w:t>inset</w:t>
      </w:r>
      <w:proofErr w:type="spellEnd"/>
      <w:r w:rsidRPr="002E464A">
        <w:rPr>
          <w:rFonts w:ascii="Arial" w:hAnsi="Arial" w:cs="Arial"/>
          <w:b/>
          <w:szCs w:val="22"/>
          <w:lang w:val="es-ES"/>
        </w:rPr>
        <w:t>;</w:t>
      </w:r>
    </w:p>
    <w:p w:rsidR="002E464A" w:rsidRDefault="002E464A" w:rsidP="002E464A">
      <w:pPr>
        <w:ind w:firstLine="0"/>
        <w:rPr>
          <w:rFonts w:ascii="Arial" w:hAnsi="Arial" w:cs="Arial"/>
          <w:szCs w:val="22"/>
          <w:lang w:val="es-ES"/>
        </w:rPr>
      </w:pPr>
    </w:p>
    <w:p w:rsidR="002E464A" w:rsidRDefault="002E464A" w:rsidP="002E464A">
      <w:pPr>
        <w:ind w:firstLine="0"/>
        <w:rPr>
          <w:rFonts w:ascii="Arial" w:hAnsi="Arial" w:cs="Arial"/>
          <w:szCs w:val="22"/>
          <w:lang w:val="es-ES"/>
        </w:rPr>
      </w:pPr>
      <w:r>
        <w:rPr>
          <w:rFonts w:ascii="Arial" w:hAnsi="Arial" w:cs="Arial"/>
          <w:szCs w:val="22"/>
          <w:lang w:val="es-ES"/>
        </w:rPr>
        <w:tab/>
        <w:t>A tener en cuenta:</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sidRPr="002E464A">
        <w:rPr>
          <w:rFonts w:ascii="Arial" w:hAnsi="Arial" w:cs="Arial"/>
          <w:b/>
          <w:szCs w:val="22"/>
          <w:lang w:val="es-ES"/>
        </w:rPr>
        <w:t>X</w:t>
      </w:r>
      <w:r>
        <w:rPr>
          <w:rFonts w:ascii="Arial" w:hAnsi="Arial" w:cs="Arial"/>
          <w:szCs w:val="22"/>
          <w:lang w:val="es-ES"/>
        </w:rPr>
        <w:t xml:space="preserve">  es el margen de sombra hacia la derecha.</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sidRPr="002E464A">
        <w:rPr>
          <w:rFonts w:ascii="Arial" w:hAnsi="Arial" w:cs="Arial"/>
          <w:b/>
          <w:szCs w:val="22"/>
          <w:lang w:val="es-ES"/>
        </w:rPr>
        <w:t>Y</w:t>
      </w:r>
      <w:r>
        <w:rPr>
          <w:rFonts w:ascii="Arial" w:hAnsi="Arial" w:cs="Arial"/>
          <w:szCs w:val="22"/>
          <w:lang w:val="es-ES"/>
        </w:rPr>
        <w:t xml:space="preserve"> es el margen de sombra hacia abajo.</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Z</w:t>
      </w:r>
      <w:r>
        <w:rPr>
          <w:rFonts w:ascii="Arial" w:hAnsi="Arial" w:cs="Arial"/>
          <w:szCs w:val="22"/>
          <w:lang w:val="es-ES"/>
        </w:rPr>
        <w:t xml:space="preserve"> es la intensidad de degradado o desenfocado. (Opcional con valor por defecto 0).</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Color</w:t>
      </w:r>
      <w:r>
        <w:rPr>
          <w:rFonts w:ascii="Arial" w:hAnsi="Arial" w:cs="Arial"/>
          <w:szCs w:val="22"/>
          <w:lang w:val="es-ES"/>
        </w:rPr>
        <w:t xml:space="preserve"> es el color de la sombra.</w:t>
      </w:r>
    </w:p>
    <w:p w:rsidR="00C06F00" w:rsidRDefault="00C06F00"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Inset</w:t>
      </w:r>
      <w:proofErr w:type="spellEnd"/>
      <w:r>
        <w:rPr>
          <w:rFonts w:ascii="Arial" w:hAnsi="Arial" w:cs="Arial"/>
          <w:b/>
          <w:szCs w:val="22"/>
          <w:lang w:val="es-ES"/>
        </w:rPr>
        <w:t>.</w:t>
      </w:r>
      <w:r>
        <w:rPr>
          <w:rFonts w:ascii="Arial" w:hAnsi="Arial" w:cs="Arial"/>
          <w:szCs w:val="22"/>
          <w:lang w:val="es-ES"/>
        </w:rPr>
        <w:t xml:space="preserve"> Indica que la sombra sea interna.</w:t>
      </w:r>
    </w:p>
    <w:p w:rsidR="002E464A" w:rsidRDefault="002E464A"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Los parámetros </w:t>
      </w:r>
      <w:r w:rsidRPr="007E36E7">
        <w:rPr>
          <w:rFonts w:ascii="Arial" w:hAnsi="Arial" w:cs="Arial"/>
          <w:b/>
          <w:szCs w:val="22"/>
          <w:lang w:val="es-ES"/>
        </w:rPr>
        <w:t>X</w:t>
      </w:r>
      <w:r>
        <w:rPr>
          <w:rFonts w:ascii="Arial" w:hAnsi="Arial" w:cs="Arial"/>
          <w:szCs w:val="22"/>
          <w:lang w:val="es-ES"/>
        </w:rPr>
        <w:t xml:space="preserve"> e </w:t>
      </w:r>
      <w:r w:rsidRPr="007E36E7">
        <w:rPr>
          <w:rFonts w:ascii="Arial" w:hAnsi="Arial" w:cs="Arial"/>
          <w:b/>
          <w:szCs w:val="22"/>
          <w:lang w:val="es-ES"/>
        </w:rPr>
        <w:t>Y</w:t>
      </w:r>
      <w:r>
        <w:rPr>
          <w:rFonts w:ascii="Arial" w:hAnsi="Arial" w:cs="Arial"/>
          <w:szCs w:val="22"/>
          <w:lang w:val="es-ES"/>
        </w:rPr>
        <w:t xml:space="preserve"> admiten valores negativos. En este caso la sombra se desplaza </w:t>
      </w:r>
      <w:r w:rsidR="007E36E7">
        <w:rPr>
          <w:rFonts w:ascii="Arial" w:hAnsi="Arial" w:cs="Arial"/>
          <w:szCs w:val="22"/>
          <w:lang w:val="es-ES"/>
        </w:rPr>
        <w:t>hacia</w:t>
      </w:r>
      <w:r>
        <w:rPr>
          <w:rFonts w:ascii="Arial" w:hAnsi="Arial" w:cs="Arial"/>
          <w:szCs w:val="22"/>
          <w:lang w:val="es-ES"/>
        </w:rPr>
        <w:t xml:space="preserve"> la izquierda y hacia arriba.</w:t>
      </w:r>
    </w:p>
    <w:p w:rsidR="00852BC8" w:rsidRDefault="00852BC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 importante tener en cuenta que la sombra se aplica sobre la caja del elemento, no sobre su borde por lo que la sombra no afecta al tamaño de la caja.</w:t>
      </w:r>
    </w:p>
    <w:p w:rsidR="001555CA" w:rsidRDefault="001555CA" w:rsidP="00DC6A48">
      <w:pPr>
        <w:ind w:firstLine="0"/>
        <w:rPr>
          <w:rFonts w:ascii="Arial" w:hAnsi="Arial" w:cs="Arial"/>
          <w:szCs w:val="22"/>
          <w:lang w:val="es-ES"/>
        </w:rPr>
      </w:pPr>
    </w:p>
    <w:p w:rsidR="000C46A5" w:rsidRPr="00375516" w:rsidRDefault="000C46A5" w:rsidP="00DC6A48">
      <w:pPr>
        <w:ind w:firstLine="0"/>
        <w:rPr>
          <w:rFonts w:ascii="Arial" w:hAnsi="Arial" w:cs="Arial"/>
          <w:b/>
          <w:i/>
          <w:szCs w:val="22"/>
          <w:u w:val="single"/>
          <w:lang w:val="es-ES"/>
        </w:rPr>
      </w:pPr>
      <w:r>
        <w:rPr>
          <w:rFonts w:ascii="Arial" w:hAnsi="Arial" w:cs="Arial"/>
          <w:szCs w:val="22"/>
          <w:lang w:val="es-ES"/>
        </w:rPr>
        <w:tab/>
      </w:r>
      <w:r w:rsidRPr="00375516">
        <w:rPr>
          <w:rFonts w:ascii="Arial" w:hAnsi="Arial" w:cs="Arial"/>
          <w:b/>
          <w:i/>
          <w:szCs w:val="22"/>
          <w:u w:val="single"/>
          <w:lang w:val="es-ES"/>
        </w:rPr>
        <w:t>¡Vayamos a la práctica y pongamos sombra al contenedor &lt;div&gt; del &lt;</w:t>
      </w:r>
      <w:proofErr w:type="spellStart"/>
      <w:r w:rsidRPr="00375516">
        <w:rPr>
          <w:rFonts w:ascii="Arial" w:hAnsi="Arial" w:cs="Arial"/>
          <w:b/>
          <w:i/>
          <w:szCs w:val="22"/>
          <w:u w:val="single"/>
          <w:lang w:val="es-ES"/>
        </w:rPr>
        <w:t>header</w:t>
      </w:r>
      <w:proofErr w:type="spellEnd"/>
      <w:r w:rsidRPr="00375516">
        <w:rPr>
          <w:rFonts w:ascii="Arial" w:hAnsi="Arial" w:cs="Arial"/>
          <w:b/>
          <w:i/>
          <w:szCs w:val="22"/>
          <w:u w:val="single"/>
          <w:lang w:val="es-ES"/>
        </w:rPr>
        <w:t>&gt;</w:t>
      </w:r>
      <w:r w:rsidR="00375516" w:rsidRPr="00375516">
        <w:rPr>
          <w:rFonts w:ascii="Arial" w:hAnsi="Arial" w:cs="Arial"/>
          <w:b/>
          <w:i/>
          <w:szCs w:val="22"/>
          <w:u w:val="single"/>
          <w:lang w:val="es-ES"/>
        </w:rPr>
        <w:t xml:space="preserve"> realizando la práctica 9.12</w:t>
      </w:r>
      <w:r w:rsidRPr="00375516">
        <w:rPr>
          <w:rFonts w:ascii="Arial" w:hAnsi="Arial" w:cs="Arial"/>
          <w:b/>
          <w:i/>
          <w:szCs w:val="22"/>
          <w:u w:val="single"/>
          <w:lang w:val="es-ES"/>
        </w:rPr>
        <w:t>!</w:t>
      </w:r>
    </w:p>
    <w:p w:rsidR="00FE1B83" w:rsidRDefault="00FE1B83" w:rsidP="00375516">
      <w:pPr>
        <w:ind w:firstLine="0"/>
        <w:jc w:val="left"/>
        <w:rPr>
          <w:rFonts w:ascii="Arial" w:hAnsi="Arial" w:cs="Arial"/>
          <w:szCs w:val="22"/>
          <w:lang w:val="es-ES"/>
        </w:rPr>
      </w:pPr>
    </w:p>
    <w:p w:rsidR="00375516" w:rsidRDefault="00375516" w:rsidP="00375516">
      <w:pPr>
        <w:ind w:firstLine="0"/>
        <w:jc w:val="left"/>
        <w:rPr>
          <w:rFonts w:ascii="Arial" w:hAnsi="Arial" w:cs="Arial"/>
          <w:szCs w:val="22"/>
          <w:lang w:val="es-ES"/>
        </w:rPr>
      </w:pPr>
    </w:p>
    <w:p w:rsidR="00375516" w:rsidRDefault="00375516" w:rsidP="00375516">
      <w:pPr>
        <w:ind w:firstLine="0"/>
        <w:jc w:val="left"/>
        <w:rPr>
          <w:rFonts w:ascii="Arial" w:hAnsi="Arial" w:cs="Arial"/>
          <w:szCs w:val="22"/>
          <w:lang w:val="es-ES"/>
        </w:rPr>
      </w:pPr>
    </w:p>
    <w:p w:rsidR="00CD60C9" w:rsidRPr="003B4278" w:rsidRDefault="00CD60C9"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&lt;NAV&gt;</w:t>
      </w:r>
    </w:p>
    <w:p w:rsidR="00FE1B83" w:rsidRDefault="00FE1B83" w:rsidP="00DC6A48">
      <w:pPr>
        <w:ind w:firstLine="0"/>
        <w:rPr>
          <w:rFonts w:ascii="Arial" w:hAnsi="Arial" w:cs="Arial"/>
          <w:szCs w:val="22"/>
          <w:lang w:val="es-ES"/>
        </w:rPr>
      </w:pPr>
    </w:p>
    <w:p w:rsidR="00B8432E" w:rsidRDefault="00955ACE" w:rsidP="00DC6A48">
      <w:pPr>
        <w:ind w:firstLine="0"/>
        <w:rPr>
          <w:rFonts w:ascii="Arial" w:hAnsi="Arial" w:cs="Arial"/>
          <w:szCs w:val="22"/>
          <w:lang w:val="es-ES"/>
        </w:rPr>
      </w:pPr>
      <w:r>
        <w:rPr>
          <w:rFonts w:ascii="Arial" w:hAnsi="Arial" w:cs="Arial"/>
          <w:noProof/>
          <w:szCs w:val="22"/>
          <w:lang w:val="es-ES"/>
        </w:rPr>
        <w:drawing>
          <wp:anchor distT="0" distB="0" distL="114300" distR="114300" simplePos="0" relativeHeight="251738624" behindDoc="0" locked="0" layoutInCell="1" allowOverlap="1" wp14:anchorId="1079297A" wp14:editId="1338DD5A">
            <wp:simplePos x="0" y="0"/>
            <wp:positionH relativeFrom="margin">
              <wp:posOffset>3810</wp:posOffset>
            </wp:positionH>
            <wp:positionV relativeFrom="paragraph">
              <wp:posOffset>457835</wp:posOffset>
            </wp:positionV>
            <wp:extent cx="6115050" cy="333375"/>
            <wp:effectExtent l="38100" t="38100" r="95250" b="104775"/>
            <wp:wrapTopAndBottom/>
            <wp:docPr id="30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final de nav.png"/>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6115050" cy="333375"/>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D60C9">
        <w:rPr>
          <w:rFonts w:ascii="Arial" w:hAnsi="Arial" w:cs="Arial"/>
          <w:szCs w:val="22"/>
          <w:lang w:val="es-ES"/>
        </w:rPr>
        <w:tab/>
      </w:r>
      <w:r>
        <w:rPr>
          <w:rFonts w:ascii="Arial" w:hAnsi="Arial" w:cs="Arial"/>
          <w:szCs w:val="22"/>
          <w:lang w:val="es-ES"/>
        </w:rPr>
        <w:t>En</w:t>
      </w:r>
      <w:r w:rsidR="00B8432E">
        <w:rPr>
          <w:rFonts w:ascii="Arial" w:hAnsi="Arial" w:cs="Arial"/>
          <w:szCs w:val="22"/>
          <w:lang w:val="es-ES"/>
        </w:rPr>
        <w:t xml:space="preserve"> nuestra zona de navegación utilizaremos un fondo negro</w:t>
      </w:r>
      <w:r>
        <w:rPr>
          <w:rFonts w:ascii="Arial" w:hAnsi="Arial" w:cs="Arial"/>
          <w:szCs w:val="22"/>
          <w:lang w:val="es-ES"/>
        </w:rPr>
        <w:t xml:space="preserve"> sobre el colocaremos los enlaces</w:t>
      </w:r>
      <w:r w:rsidR="00B8432E">
        <w:rPr>
          <w:rFonts w:ascii="Arial" w:hAnsi="Arial" w:cs="Arial"/>
          <w:szCs w:val="22"/>
          <w:lang w:val="es-ES"/>
        </w:rPr>
        <w:t xml:space="preserve"> tal y como se ve en la siguiente imagen.</w:t>
      </w:r>
    </w:p>
    <w:p w:rsidR="00CD60C9" w:rsidRDefault="00CD60C9" w:rsidP="00DC6A48">
      <w:pPr>
        <w:ind w:firstLine="0"/>
        <w:rPr>
          <w:rFonts w:ascii="Arial" w:hAnsi="Arial" w:cs="Arial"/>
          <w:szCs w:val="22"/>
          <w:lang w:val="es-ES"/>
        </w:rPr>
      </w:pPr>
    </w:p>
    <w:p w:rsidR="00FE1B83" w:rsidRPr="00220CE7" w:rsidRDefault="00955ACE"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Para ello</w:t>
      </w:r>
      <w:r w:rsidR="00220CE7" w:rsidRPr="00220CE7">
        <w:rPr>
          <w:rFonts w:ascii="Arial" w:hAnsi="Arial" w:cs="Arial"/>
          <w:b/>
          <w:i/>
          <w:szCs w:val="22"/>
          <w:u w:val="single"/>
          <w:lang w:val="es-ES"/>
        </w:rPr>
        <w:t xml:space="preserve"> realice la práctica 9.13.</w:t>
      </w:r>
    </w:p>
    <w:p w:rsidR="002E0FE8" w:rsidRDefault="002E0FE8" w:rsidP="00DC6A48">
      <w:pPr>
        <w:ind w:firstLine="0"/>
        <w:rPr>
          <w:rFonts w:ascii="Arial" w:hAnsi="Arial" w:cs="Arial"/>
          <w:szCs w:val="22"/>
          <w:lang w:val="es-ES"/>
        </w:rPr>
      </w:pPr>
    </w:p>
    <w:p w:rsidR="00220CE7" w:rsidRDefault="00220CE7" w:rsidP="00DC6A48">
      <w:pPr>
        <w:ind w:firstLine="0"/>
        <w:rPr>
          <w:rFonts w:ascii="Arial" w:hAnsi="Arial" w:cs="Arial"/>
          <w:szCs w:val="22"/>
          <w:lang w:val="es-ES"/>
        </w:rPr>
      </w:pPr>
    </w:p>
    <w:p w:rsidR="00E7532C" w:rsidRPr="003B4278" w:rsidRDefault="00482092"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DESPEJAR</w:t>
      </w:r>
    </w:p>
    <w:p w:rsidR="00482092" w:rsidRDefault="00482092" w:rsidP="00DC6A48">
      <w:pPr>
        <w:ind w:firstLine="0"/>
        <w:rPr>
          <w:rFonts w:ascii="Arial" w:hAnsi="Arial" w:cs="Arial"/>
          <w:szCs w:val="22"/>
          <w:lang w:val="es-ES"/>
        </w:rPr>
      </w:pPr>
    </w:p>
    <w:p w:rsidR="00482092" w:rsidRDefault="00482092" w:rsidP="00482092">
      <w:pPr>
        <w:ind w:firstLine="0"/>
        <w:rPr>
          <w:rFonts w:ascii="Arial" w:hAnsi="Arial" w:cs="Arial"/>
          <w:szCs w:val="22"/>
          <w:lang w:val="es-ES"/>
        </w:rPr>
      </w:pPr>
      <w:r>
        <w:rPr>
          <w:rFonts w:ascii="Arial" w:hAnsi="Arial" w:cs="Arial"/>
          <w:szCs w:val="22"/>
          <w:lang w:val="es-ES"/>
        </w:rPr>
        <w:tab/>
        <w:t xml:space="preserve">La propiedad </w:t>
      </w:r>
      <w:r w:rsidR="00134AD6">
        <w:rPr>
          <w:rFonts w:ascii="Arial" w:hAnsi="Arial" w:cs="Arial"/>
          <w:szCs w:val="22"/>
          <w:lang w:val="es-ES"/>
        </w:rPr>
        <w:t>“</w:t>
      </w:r>
      <w:proofErr w:type="spellStart"/>
      <w:r w:rsidRPr="00134AD6">
        <w:rPr>
          <w:rFonts w:ascii="Arial" w:hAnsi="Arial" w:cs="Arial"/>
          <w:b/>
          <w:szCs w:val="22"/>
          <w:lang w:val="es-ES"/>
        </w:rPr>
        <w:t>clear</w:t>
      </w:r>
      <w:proofErr w:type="spellEnd"/>
      <w:r w:rsidR="00134AD6">
        <w:rPr>
          <w:rFonts w:ascii="Arial" w:hAnsi="Arial" w:cs="Arial"/>
          <w:szCs w:val="22"/>
          <w:lang w:val="es-ES"/>
        </w:rPr>
        <w:t>”</w:t>
      </w:r>
      <w:r>
        <w:rPr>
          <w:rFonts w:ascii="Arial" w:hAnsi="Arial" w:cs="Arial"/>
          <w:szCs w:val="22"/>
          <w:lang w:val="es-ES"/>
        </w:rPr>
        <w:t xml:space="preserve"> anula el efecto introducido por la propiedad </w:t>
      </w:r>
      <w:r w:rsidR="00134AD6">
        <w:rPr>
          <w:rFonts w:ascii="Arial" w:hAnsi="Arial" w:cs="Arial"/>
          <w:szCs w:val="22"/>
          <w:lang w:val="es-ES"/>
        </w:rPr>
        <w:t>“</w:t>
      </w:r>
      <w:proofErr w:type="spellStart"/>
      <w:r w:rsidRPr="00134AD6">
        <w:rPr>
          <w:rFonts w:ascii="Arial" w:hAnsi="Arial" w:cs="Arial"/>
          <w:b/>
          <w:szCs w:val="22"/>
          <w:lang w:val="es-ES"/>
        </w:rPr>
        <w:t>float</w:t>
      </w:r>
      <w:proofErr w:type="spellEnd"/>
      <w:r w:rsidR="00134AD6">
        <w:rPr>
          <w:rFonts w:ascii="Arial" w:hAnsi="Arial" w:cs="Arial"/>
          <w:szCs w:val="22"/>
          <w:lang w:val="es-ES"/>
        </w:rPr>
        <w:t>”</w:t>
      </w:r>
      <w:r>
        <w:rPr>
          <w:rFonts w:ascii="Arial" w:hAnsi="Arial" w:cs="Arial"/>
          <w:szCs w:val="22"/>
          <w:lang w:val="es-ES"/>
        </w:rPr>
        <w:t>. Su sintaxis es:</w:t>
      </w:r>
      <w:r w:rsidRPr="00482092">
        <w:rPr>
          <w:rFonts w:ascii="Arial" w:hAnsi="Arial" w:cs="Arial"/>
          <w:szCs w:val="22"/>
          <w:lang w:val="es-ES"/>
        </w:rPr>
        <w:t xml:space="preserve"> </w:t>
      </w:r>
    </w:p>
    <w:p w:rsidR="00482092" w:rsidRDefault="00482092" w:rsidP="00482092">
      <w:pPr>
        <w:ind w:firstLine="0"/>
        <w:rPr>
          <w:rFonts w:ascii="Arial" w:hAnsi="Arial" w:cs="Arial"/>
          <w:szCs w:val="22"/>
          <w:lang w:val="es-ES"/>
        </w:rPr>
      </w:pPr>
    </w:p>
    <w:p w:rsidR="00482092" w:rsidRPr="002E464A" w:rsidRDefault="00482092" w:rsidP="00482092">
      <w:pPr>
        <w:ind w:firstLine="0"/>
        <w:jc w:val="center"/>
        <w:rPr>
          <w:rFonts w:ascii="Arial" w:hAnsi="Arial" w:cs="Arial"/>
          <w:b/>
          <w:szCs w:val="22"/>
          <w:lang w:val="es-ES"/>
        </w:rPr>
      </w:pPr>
      <w:proofErr w:type="spellStart"/>
      <w:r>
        <w:rPr>
          <w:rFonts w:ascii="Arial" w:hAnsi="Arial" w:cs="Arial"/>
          <w:b/>
          <w:szCs w:val="22"/>
          <w:lang w:val="es-ES"/>
        </w:rPr>
        <w:t>clear</w:t>
      </w:r>
      <w:proofErr w:type="spellEnd"/>
      <w:r w:rsidRPr="002E464A">
        <w:rPr>
          <w:rFonts w:ascii="Arial" w:hAnsi="Arial" w:cs="Arial"/>
          <w:b/>
          <w:szCs w:val="22"/>
          <w:lang w:val="es-ES"/>
        </w:rPr>
        <w:t xml:space="preserve">: </w:t>
      </w:r>
      <w:proofErr w:type="spellStart"/>
      <w:r>
        <w:rPr>
          <w:rFonts w:ascii="Arial" w:hAnsi="Arial" w:cs="Arial"/>
          <w:b/>
          <w:szCs w:val="22"/>
          <w:lang w:val="es-ES"/>
        </w:rPr>
        <w:t>right</w:t>
      </w:r>
      <w:proofErr w:type="spellEnd"/>
      <w:r>
        <w:rPr>
          <w:rFonts w:ascii="Arial" w:hAnsi="Arial" w:cs="Arial"/>
          <w:b/>
          <w:szCs w:val="22"/>
          <w:lang w:val="es-ES"/>
        </w:rPr>
        <w:t xml:space="preserve"> / </w:t>
      </w:r>
      <w:proofErr w:type="spellStart"/>
      <w:r>
        <w:rPr>
          <w:rFonts w:ascii="Arial" w:hAnsi="Arial" w:cs="Arial"/>
          <w:b/>
          <w:szCs w:val="22"/>
          <w:lang w:val="es-ES"/>
        </w:rPr>
        <w:t>left</w:t>
      </w:r>
      <w:proofErr w:type="spellEnd"/>
      <w:r>
        <w:rPr>
          <w:rFonts w:ascii="Arial" w:hAnsi="Arial" w:cs="Arial"/>
          <w:b/>
          <w:szCs w:val="22"/>
          <w:lang w:val="es-ES"/>
        </w:rPr>
        <w:t xml:space="preserve"> / </w:t>
      </w:r>
      <w:proofErr w:type="spellStart"/>
      <w:r>
        <w:rPr>
          <w:rFonts w:ascii="Arial" w:hAnsi="Arial" w:cs="Arial"/>
          <w:b/>
          <w:szCs w:val="22"/>
          <w:lang w:val="es-ES"/>
        </w:rPr>
        <w:t>both</w:t>
      </w:r>
      <w:proofErr w:type="spellEnd"/>
      <w:r>
        <w:rPr>
          <w:rFonts w:ascii="Arial" w:hAnsi="Arial" w:cs="Arial"/>
          <w:b/>
          <w:szCs w:val="22"/>
          <w:lang w:val="es-ES"/>
        </w:rPr>
        <w:t xml:space="preserve"> /</w:t>
      </w:r>
      <w:proofErr w:type="spellStart"/>
      <w:r>
        <w:rPr>
          <w:rFonts w:ascii="Arial" w:hAnsi="Arial" w:cs="Arial"/>
          <w:b/>
          <w:szCs w:val="22"/>
          <w:lang w:val="es-ES"/>
        </w:rPr>
        <w:t>none</w:t>
      </w:r>
      <w:proofErr w:type="spellEnd"/>
      <w:r w:rsidRPr="002E464A">
        <w:rPr>
          <w:rFonts w:ascii="Arial" w:hAnsi="Arial" w:cs="Arial"/>
          <w:b/>
          <w:szCs w:val="22"/>
          <w:lang w:val="es-ES"/>
        </w:rPr>
        <w:t>;</w:t>
      </w:r>
    </w:p>
    <w:p w:rsidR="00482092" w:rsidRDefault="00482092" w:rsidP="00482092">
      <w:pPr>
        <w:ind w:firstLine="0"/>
        <w:rPr>
          <w:rFonts w:ascii="Arial" w:hAnsi="Arial" w:cs="Arial"/>
          <w:szCs w:val="22"/>
          <w:lang w:val="es-ES"/>
        </w:rPr>
      </w:pPr>
    </w:p>
    <w:p w:rsidR="00482092" w:rsidRDefault="00482092" w:rsidP="00482092">
      <w:pPr>
        <w:ind w:firstLine="0"/>
        <w:rPr>
          <w:rFonts w:ascii="Arial" w:hAnsi="Arial" w:cs="Arial"/>
          <w:szCs w:val="22"/>
          <w:lang w:val="es-ES"/>
        </w:rPr>
      </w:pPr>
      <w:r>
        <w:rPr>
          <w:rFonts w:ascii="Arial" w:hAnsi="Arial" w:cs="Arial"/>
          <w:szCs w:val="22"/>
          <w:lang w:val="es-ES"/>
        </w:rPr>
        <w:tab/>
        <w:t>A tener en cuenta:</w:t>
      </w:r>
    </w:p>
    <w:p w:rsidR="00482092" w:rsidRDefault="00482092"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Right</w:t>
      </w:r>
      <w:proofErr w:type="spellEnd"/>
      <w:r>
        <w:rPr>
          <w:rFonts w:ascii="Arial" w:hAnsi="Arial" w:cs="Arial"/>
          <w:szCs w:val="22"/>
          <w:lang w:val="es-ES"/>
        </w:rPr>
        <w:t xml:space="preserve"> anula los elementos flotantes a la derecha.</w:t>
      </w:r>
    </w:p>
    <w:p w:rsidR="00482092" w:rsidRDefault="00482092"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Left</w:t>
      </w:r>
      <w:proofErr w:type="spellEnd"/>
      <w:r>
        <w:rPr>
          <w:rFonts w:ascii="Arial" w:hAnsi="Arial" w:cs="Arial"/>
          <w:szCs w:val="22"/>
          <w:lang w:val="es-ES"/>
        </w:rPr>
        <w:t xml:space="preserve"> anula los elementos flotantes a la izquierda.</w:t>
      </w:r>
    </w:p>
    <w:p w:rsidR="00482092" w:rsidRDefault="00482092"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both</w:t>
      </w:r>
      <w:proofErr w:type="spellEnd"/>
      <w:r>
        <w:rPr>
          <w:rFonts w:ascii="Arial" w:hAnsi="Arial" w:cs="Arial"/>
          <w:szCs w:val="22"/>
          <w:lang w:val="es-ES"/>
        </w:rPr>
        <w:t xml:space="preserve"> anula los elementos flotantes a ambos lados.</w:t>
      </w:r>
    </w:p>
    <w:p w:rsidR="00482092" w:rsidRDefault="00482092"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None</w:t>
      </w:r>
      <w:proofErr w:type="spellEnd"/>
      <w:r>
        <w:rPr>
          <w:rFonts w:ascii="Arial" w:hAnsi="Arial" w:cs="Arial"/>
          <w:szCs w:val="22"/>
          <w:lang w:val="es-ES"/>
        </w:rPr>
        <w:t xml:space="preserve"> anula los elementos flotantes.</w:t>
      </w:r>
    </w:p>
    <w:p w:rsidR="00482092" w:rsidRDefault="00482092" w:rsidP="00DC6A48">
      <w:pPr>
        <w:ind w:firstLine="0"/>
        <w:rPr>
          <w:rFonts w:ascii="Arial" w:hAnsi="Arial" w:cs="Arial"/>
          <w:szCs w:val="22"/>
          <w:lang w:val="es-ES"/>
        </w:rPr>
      </w:pPr>
    </w:p>
    <w:p w:rsidR="002E0FE8" w:rsidRPr="00220CE7" w:rsidRDefault="002E0FE8"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¡Apliquémoslo</w:t>
      </w:r>
      <w:r w:rsidR="00220CE7" w:rsidRPr="00220CE7">
        <w:rPr>
          <w:rFonts w:ascii="Arial" w:hAnsi="Arial" w:cs="Arial"/>
          <w:b/>
          <w:i/>
          <w:szCs w:val="22"/>
          <w:u w:val="single"/>
          <w:lang w:val="es-ES"/>
        </w:rPr>
        <w:t xml:space="preserve"> realizando la práctica </w:t>
      </w:r>
      <w:proofErr w:type="gramStart"/>
      <w:r w:rsidR="00220CE7" w:rsidRPr="00220CE7">
        <w:rPr>
          <w:rFonts w:ascii="Arial" w:hAnsi="Arial" w:cs="Arial"/>
          <w:b/>
          <w:i/>
          <w:szCs w:val="22"/>
          <w:u w:val="single"/>
          <w:lang w:val="es-ES"/>
        </w:rPr>
        <w:t>9.14.</w:t>
      </w:r>
      <w:r w:rsidRPr="00220CE7">
        <w:rPr>
          <w:rFonts w:ascii="Arial" w:hAnsi="Arial" w:cs="Arial"/>
          <w:b/>
          <w:i/>
          <w:szCs w:val="22"/>
          <w:u w:val="single"/>
          <w:lang w:val="es-ES"/>
        </w:rPr>
        <w:t>!</w:t>
      </w:r>
      <w:proofErr w:type="gramEnd"/>
    </w:p>
    <w:p w:rsidR="00DE11FE" w:rsidRDefault="00DE11FE" w:rsidP="00DC6A48">
      <w:pPr>
        <w:ind w:firstLine="0"/>
        <w:rPr>
          <w:rFonts w:ascii="Arial" w:hAnsi="Arial" w:cs="Arial"/>
          <w:szCs w:val="22"/>
          <w:lang w:val="es-ES"/>
        </w:rPr>
      </w:pPr>
    </w:p>
    <w:p w:rsidR="007331C2" w:rsidRDefault="007331C2">
      <w:pPr>
        <w:ind w:firstLine="0"/>
        <w:jc w:val="left"/>
        <w:rPr>
          <w:rFonts w:ascii="Arial" w:hAnsi="Arial" w:cs="Arial"/>
          <w:szCs w:val="22"/>
          <w:lang w:val="es-ES"/>
        </w:rPr>
      </w:pPr>
      <w:r>
        <w:rPr>
          <w:rFonts w:ascii="Arial" w:hAnsi="Arial" w:cs="Arial"/>
          <w:szCs w:val="22"/>
          <w:lang w:val="es-ES"/>
        </w:rPr>
        <w:br w:type="page"/>
      </w:r>
    </w:p>
    <w:p w:rsidR="00DE11FE" w:rsidRPr="003B4278" w:rsidRDefault="00B2627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 xml:space="preserve">VISUALIZAR </w:t>
      </w:r>
      <w:r w:rsidR="00DE11FE" w:rsidRPr="003B4278">
        <w:rPr>
          <w:rFonts w:ascii="Arial" w:hAnsi="Arial" w:cs="Arial"/>
          <w:lang w:val="es-ES_tradnl"/>
        </w:rPr>
        <w:t>ELEMENTOS EN BLOQUE O EN LÍNEA</w:t>
      </w:r>
    </w:p>
    <w:p w:rsidR="006642FF" w:rsidRPr="007331C2" w:rsidRDefault="006642FF" w:rsidP="00DC6A48">
      <w:pPr>
        <w:ind w:firstLine="0"/>
        <w:rPr>
          <w:rFonts w:ascii="Arial" w:hAnsi="Arial" w:cs="Arial"/>
          <w:sz w:val="18"/>
          <w:szCs w:val="22"/>
          <w:lang w:val="es-ES"/>
        </w:rPr>
      </w:pPr>
    </w:p>
    <w:p w:rsidR="00991605" w:rsidRDefault="00B2627D" w:rsidP="00205F42">
      <w:pPr>
        <w:ind w:firstLine="0"/>
        <w:rPr>
          <w:rFonts w:ascii="Arial" w:hAnsi="Arial" w:cs="Arial"/>
          <w:szCs w:val="22"/>
          <w:lang w:val="es-ES"/>
        </w:rPr>
      </w:pPr>
      <w:r>
        <w:rPr>
          <w:rFonts w:ascii="Arial" w:hAnsi="Arial" w:cs="Arial"/>
          <w:szCs w:val="22"/>
          <w:lang w:val="es-ES"/>
        </w:rPr>
        <w:tab/>
      </w:r>
      <w:r w:rsidR="00991605">
        <w:rPr>
          <w:rFonts w:ascii="Arial" w:hAnsi="Arial" w:cs="Arial"/>
          <w:szCs w:val="22"/>
          <w:lang w:val="es-ES"/>
        </w:rPr>
        <w:t>Vamos a dar formato a los elementos &lt;</w:t>
      </w:r>
      <w:r w:rsidR="00991605" w:rsidRPr="00991605">
        <w:rPr>
          <w:rFonts w:ascii="Arial" w:hAnsi="Arial" w:cs="Arial"/>
          <w:b/>
          <w:szCs w:val="22"/>
          <w:lang w:val="es-ES"/>
        </w:rPr>
        <w:t>li</w:t>
      </w:r>
      <w:r w:rsidR="00991605">
        <w:rPr>
          <w:rFonts w:ascii="Arial" w:hAnsi="Arial" w:cs="Arial"/>
          <w:szCs w:val="22"/>
          <w:lang w:val="es-ES"/>
        </w:rPr>
        <w:t>&gt; correspondientes a los enlaces de &lt;</w:t>
      </w:r>
      <w:proofErr w:type="spellStart"/>
      <w:r w:rsidR="00991605" w:rsidRPr="00991605">
        <w:rPr>
          <w:rFonts w:ascii="Arial" w:hAnsi="Arial" w:cs="Arial"/>
          <w:b/>
          <w:szCs w:val="22"/>
          <w:lang w:val="es-ES"/>
        </w:rPr>
        <w:t>nav</w:t>
      </w:r>
      <w:proofErr w:type="spellEnd"/>
      <w:r w:rsidR="00991605">
        <w:rPr>
          <w:rFonts w:ascii="Arial" w:hAnsi="Arial" w:cs="Arial"/>
          <w:szCs w:val="22"/>
          <w:lang w:val="es-ES"/>
        </w:rPr>
        <w:t>&gt;.</w:t>
      </w:r>
    </w:p>
    <w:p w:rsidR="00991605" w:rsidRPr="007331C2" w:rsidRDefault="00991605" w:rsidP="00205F42">
      <w:pPr>
        <w:ind w:firstLine="0"/>
        <w:rPr>
          <w:rFonts w:ascii="Arial" w:hAnsi="Arial" w:cs="Arial"/>
          <w:sz w:val="18"/>
          <w:szCs w:val="22"/>
          <w:lang w:val="es-ES"/>
        </w:rPr>
      </w:pPr>
    </w:p>
    <w:p w:rsidR="00205F42" w:rsidRDefault="00991605" w:rsidP="00205F42">
      <w:pPr>
        <w:ind w:firstLine="0"/>
        <w:rPr>
          <w:rFonts w:ascii="Arial" w:hAnsi="Arial" w:cs="Arial"/>
          <w:szCs w:val="22"/>
          <w:lang w:val="es-ES"/>
        </w:rPr>
      </w:pPr>
      <w:r>
        <w:rPr>
          <w:rFonts w:ascii="Arial" w:hAnsi="Arial" w:cs="Arial"/>
          <w:szCs w:val="22"/>
          <w:lang w:val="es-ES"/>
        </w:rPr>
        <w:tab/>
      </w:r>
      <w:r w:rsidR="00B2627D">
        <w:rPr>
          <w:rFonts w:ascii="Arial" w:hAnsi="Arial" w:cs="Arial"/>
          <w:szCs w:val="22"/>
          <w:lang w:val="es-ES"/>
        </w:rPr>
        <w:t>Los cuatro enlaces que tenem</w:t>
      </w:r>
      <w:r w:rsidR="007E36E7">
        <w:rPr>
          <w:rFonts w:ascii="Arial" w:hAnsi="Arial" w:cs="Arial"/>
          <w:szCs w:val="22"/>
          <w:lang w:val="es-ES"/>
        </w:rPr>
        <w:t>os están uno debajo de otro por</w:t>
      </w:r>
      <w:r w:rsidR="00B2627D">
        <w:rPr>
          <w:rFonts w:ascii="Arial" w:hAnsi="Arial" w:cs="Arial"/>
          <w:szCs w:val="22"/>
          <w:lang w:val="es-ES"/>
        </w:rPr>
        <w:t>que son elementos en bloque que como ya sabemos ocupan</w:t>
      </w:r>
      <w:r w:rsidR="00205F42">
        <w:rPr>
          <w:rFonts w:ascii="Arial" w:hAnsi="Arial" w:cs="Arial"/>
          <w:szCs w:val="22"/>
          <w:lang w:val="es-ES"/>
        </w:rPr>
        <w:t xml:space="preserve"> todo el espacio horizontalmente. Para que aparezcan en una sola línea uno detrás de otro debemos indicar que se comporten como elementos en línea. Esto lo podemos hacer con la propiedad “</w:t>
      </w:r>
      <w:proofErr w:type="spellStart"/>
      <w:r w:rsidR="00205F42" w:rsidRPr="00205F42">
        <w:rPr>
          <w:rFonts w:ascii="Arial" w:hAnsi="Arial" w:cs="Arial"/>
          <w:b/>
          <w:szCs w:val="22"/>
          <w:lang w:val="es-ES"/>
        </w:rPr>
        <w:t>display</w:t>
      </w:r>
      <w:proofErr w:type="spellEnd"/>
      <w:r w:rsidR="00205F42">
        <w:rPr>
          <w:rFonts w:ascii="Arial" w:hAnsi="Arial" w:cs="Arial"/>
          <w:szCs w:val="22"/>
          <w:lang w:val="es-ES"/>
        </w:rPr>
        <w:t>”. Su sintaxis es:</w:t>
      </w:r>
    </w:p>
    <w:p w:rsidR="00205F42" w:rsidRPr="007331C2" w:rsidRDefault="00205F42" w:rsidP="00205F42">
      <w:pPr>
        <w:ind w:firstLine="0"/>
        <w:rPr>
          <w:rFonts w:ascii="Arial" w:hAnsi="Arial" w:cs="Arial"/>
          <w:sz w:val="18"/>
          <w:szCs w:val="22"/>
          <w:lang w:val="es-ES"/>
        </w:rPr>
      </w:pPr>
    </w:p>
    <w:p w:rsidR="00205F42" w:rsidRPr="002E464A" w:rsidRDefault="00205F42" w:rsidP="00205F42">
      <w:pPr>
        <w:ind w:firstLine="0"/>
        <w:jc w:val="center"/>
        <w:rPr>
          <w:rFonts w:ascii="Arial" w:hAnsi="Arial" w:cs="Arial"/>
          <w:b/>
          <w:szCs w:val="22"/>
          <w:lang w:val="es-ES"/>
        </w:rPr>
      </w:pPr>
      <w:proofErr w:type="spellStart"/>
      <w:r>
        <w:rPr>
          <w:rFonts w:ascii="Arial" w:hAnsi="Arial" w:cs="Arial"/>
          <w:b/>
          <w:szCs w:val="22"/>
          <w:lang w:val="es-ES"/>
        </w:rPr>
        <w:t>display</w:t>
      </w:r>
      <w:proofErr w:type="spellEnd"/>
      <w:r w:rsidRPr="002E464A">
        <w:rPr>
          <w:rFonts w:ascii="Arial" w:hAnsi="Arial" w:cs="Arial"/>
          <w:b/>
          <w:szCs w:val="22"/>
          <w:lang w:val="es-ES"/>
        </w:rPr>
        <w:t xml:space="preserve">: </w:t>
      </w:r>
      <w:r>
        <w:rPr>
          <w:rFonts w:ascii="Arial" w:hAnsi="Arial" w:cs="Arial"/>
          <w:b/>
          <w:szCs w:val="22"/>
          <w:lang w:val="es-ES"/>
        </w:rPr>
        <w:t xml:space="preserve">block / </w:t>
      </w:r>
      <w:proofErr w:type="spellStart"/>
      <w:r>
        <w:rPr>
          <w:rFonts w:ascii="Arial" w:hAnsi="Arial" w:cs="Arial"/>
          <w:b/>
          <w:szCs w:val="22"/>
          <w:lang w:val="es-ES"/>
        </w:rPr>
        <w:t>inline</w:t>
      </w:r>
      <w:proofErr w:type="spellEnd"/>
      <w:r>
        <w:rPr>
          <w:rFonts w:ascii="Arial" w:hAnsi="Arial" w:cs="Arial"/>
          <w:b/>
          <w:szCs w:val="22"/>
          <w:lang w:val="es-ES"/>
        </w:rPr>
        <w:t xml:space="preserve"> / </w:t>
      </w:r>
      <w:proofErr w:type="spellStart"/>
      <w:r>
        <w:rPr>
          <w:rFonts w:ascii="Arial" w:hAnsi="Arial" w:cs="Arial"/>
          <w:b/>
          <w:szCs w:val="22"/>
          <w:lang w:val="es-ES"/>
        </w:rPr>
        <w:t>none</w:t>
      </w:r>
      <w:proofErr w:type="spellEnd"/>
      <w:r w:rsidRPr="002E464A">
        <w:rPr>
          <w:rFonts w:ascii="Arial" w:hAnsi="Arial" w:cs="Arial"/>
          <w:b/>
          <w:szCs w:val="22"/>
          <w:lang w:val="es-ES"/>
        </w:rPr>
        <w:t>;</w:t>
      </w:r>
    </w:p>
    <w:p w:rsidR="00205F42" w:rsidRPr="007331C2" w:rsidRDefault="00205F42" w:rsidP="00205F42">
      <w:pPr>
        <w:ind w:firstLine="0"/>
        <w:rPr>
          <w:rFonts w:ascii="Arial" w:hAnsi="Arial" w:cs="Arial"/>
          <w:sz w:val="18"/>
          <w:szCs w:val="22"/>
          <w:lang w:val="es-ES"/>
        </w:rPr>
      </w:pPr>
    </w:p>
    <w:p w:rsidR="00205F42" w:rsidRDefault="00205F42" w:rsidP="00205F42">
      <w:pPr>
        <w:ind w:firstLine="0"/>
        <w:rPr>
          <w:rFonts w:ascii="Arial" w:hAnsi="Arial" w:cs="Arial"/>
          <w:szCs w:val="22"/>
          <w:lang w:val="es-ES"/>
        </w:rPr>
      </w:pPr>
      <w:r>
        <w:rPr>
          <w:rFonts w:ascii="Arial" w:hAnsi="Arial" w:cs="Arial"/>
          <w:szCs w:val="22"/>
          <w:lang w:val="es-ES"/>
        </w:rPr>
        <w:tab/>
        <w:t>A tener en cuenta:</w:t>
      </w:r>
    </w:p>
    <w:p w:rsidR="00205F42" w:rsidRDefault="00205F42"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Block</w:t>
      </w:r>
      <w:r>
        <w:rPr>
          <w:rFonts w:ascii="Arial" w:hAnsi="Arial" w:cs="Arial"/>
          <w:szCs w:val="22"/>
          <w:lang w:val="es-ES"/>
        </w:rPr>
        <w:t xml:space="preserve"> redefine un elemento en línea como un elemento en bloque.</w:t>
      </w:r>
    </w:p>
    <w:p w:rsidR="00205F42" w:rsidRDefault="00205F42"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Inline</w:t>
      </w:r>
      <w:proofErr w:type="spellEnd"/>
      <w:r>
        <w:rPr>
          <w:rFonts w:ascii="Arial" w:hAnsi="Arial" w:cs="Arial"/>
          <w:szCs w:val="22"/>
          <w:lang w:val="es-ES"/>
        </w:rPr>
        <w:t xml:space="preserve"> redefine un elemento en bloque como un elemento en línea.</w:t>
      </w:r>
    </w:p>
    <w:p w:rsidR="00205F42" w:rsidRDefault="00205F42"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None</w:t>
      </w:r>
      <w:proofErr w:type="spellEnd"/>
      <w:r>
        <w:rPr>
          <w:rFonts w:ascii="Arial" w:hAnsi="Arial" w:cs="Arial"/>
          <w:szCs w:val="22"/>
          <w:lang w:val="es-ES"/>
        </w:rPr>
        <w:t xml:space="preserve"> define un elemento que no se va a mostrar y por lo tanto se retira del documento y de la visualización de la página. Es como si no existiera dicho elemento.</w:t>
      </w:r>
    </w:p>
    <w:p w:rsidR="00205F42" w:rsidRDefault="00205F42"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Esta propiedad es muy rica en posibilidades de presentación y se utiliza a menudo en hojas de estilo </w:t>
      </w:r>
      <w:r w:rsidRPr="00205F42">
        <w:rPr>
          <w:rFonts w:ascii="Arial" w:hAnsi="Arial" w:cs="Arial"/>
          <w:b/>
          <w:szCs w:val="22"/>
          <w:lang w:val="es-ES"/>
        </w:rPr>
        <w:t>CSS</w:t>
      </w:r>
      <w:r>
        <w:rPr>
          <w:rFonts w:ascii="Arial" w:hAnsi="Arial" w:cs="Arial"/>
          <w:szCs w:val="22"/>
          <w:lang w:val="es-ES"/>
        </w:rPr>
        <w:t xml:space="preserve"> complejas.</w:t>
      </w:r>
    </w:p>
    <w:p w:rsidR="002F6A89" w:rsidRPr="007331C2" w:rsidRDefault="002F6A89" w:rsidP="002F6A89">
      <w:pPr>
        <w:rPr>
          <w:rFonts w:ascii="Arial" w:hAnsi="Arial" w:cs="Arial"/>
          <w:sz w:val="18"/>
          <w:szCs w:val="22"/>
          <w:lang w:val="es-ES"/>
        </w:rPr>
      </w:pPr>
    </w:p>
    <w:p w:rsidR="002F6A89" w:rsidRDefault="002F6A89" w:rsidP="002F6A89">
      <w:pPr>
        <w:rPr>
          <w:rFonts w:ascii="Arial" w:hAnsi="Arial" w:cs="Arial"/>
          <w:szCs w:val="22"/>
          <w:lang w:val="es-ES"/>
        </w:rPr>
      </w:pPr>
      <w:r>
        <w:rPr>
          <w:rFonts w:ascii="Arial" w:hAnsi="Arial" w:cs="Arial"/>
          <w:szCs w:val="22"/>
          <w:lang w:val="es-ES"/>
        </w:rPr>
        <w:t xml:space="preserve">Si observa la hoja de estilos de </w:t>
      </w:r>
      <w:proofErr w:type="spellStart"/>
      <w:r>
        <w:rPr>
          <w:rFonts w:ascii="Arial" w:hAnsi="Arial" w:cs="Arial"/>
          <w:szCs w:val="22"/>
          <w:lang w:val="es-ES"/>
        </w:rPr>
        <w:t>reset</w:t>
      </w:r>
      <w:proofErr w:type="spellEnd"/>
      <w:r>
        <w:rPr>
          <w:rFonts w:ascii="Arial" w:hAnsi="Arial" w:cs="Arial"/>
          <w:szCs w:val="22"/>
          <w:lang w:val="es-ES"/>
        </w:rPr>
        <w:t xml:space="preserve"> verá que muchos elementos en bloque se les pone en línea o viceversa. ¡Compruébelo abriendo la hoja de estilos “</w:t>
      </w:r>
      <w:r w:rsidRPr="002F6A89">
        <w:rPr>
          <w:rFonts w:ascii="Arial" w:hAnsi="Arial" w:cs="Arial"/>
          <w:b/>
          <w:szCs w:val="22"/>
          <w:lang w:val="es-ES"/>
        </w:rPr>
        <w:t>reset.css</w:t>
      </w:r>
      <w:r>
        <w:rPr>
          <w:rFonts w:ascii="Arial" w:hAnsi="Arial" w:cs="Arial"/>
          <w:szCs w:val="22"/>
          <w:lang w:val="es-ES"/>
        </w:rPr>
        <w:t>”!</w:t>
      </w:r>
    </w:p>
    <w:p w:rsidR="00991605" w:rsidRPr="007331C2" w:rsidRDefault="00991605" w:rsidP="00DC6A48">
      <w:pPr>
        <w:ind w:firstLine="0"/>
        <w:rPr>
          <w:rFonts w:ascii="Arial" w:hAnsi="Arial" w:cs="Arial"/>
          <w:sz w:val="18"/>
          <w:szCs w:val="22"/>
          <w:lang w:val="es-ES"/>
        </w:rPr>
      </w:pPr>
    </w:p>
    <w:p w:rsidR="00991605" w:rsidRPr="00220CE7" w:rsidRDefault="00991605"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Para efectuar los cambios</w:t>
      </w:r>
      <w:r w:rsidR="002F6A89" w:rsidRPr="00220CE7">
        <w:rPr>
          <w:rFonts w:ascii="Arial" w:hAnsi="Arial" w:cs="Arial"/>
          <w:b/>
          <w:i/>
          <w:szCs w:val="22"/>
          <w:u w:val="single"/>
          <w:lang w:val="es-ES"/>
        </w:rPr>
        <w:t xml:space="preserve"> de formato en los elementos &lt;li&gt;</w:t>
      </w:r>
      <w:r w:rsidR="00220CE7" w:rsidRPr="00220CE7">
        <w:rPr>
          <w:rFonts w:ascii="Arial" w:hAnsi="Arial" w:cs="Arial"/>
          <w:b/>
          <w:i/>
          <w:szCs w:val="22"/>
          <w:u w:val="single"/>
          <w:lang w:val="es-ES"/>
        </w:rPr>
        <w:t xml:space="preserve"> realice la práctica 9.15.</w:t>
      </w:r>
    </w:p>
    <w:p w:rsidR="00B76B00" w:rsidRPr="007331C2" w:rsidRDefault="00B76B00" w:rsidP="00DC6A48">
      <w:pPr>
        <w:ind w:firstLine="0"/>
        <w:rPr>
          <w:rFonts w:ascii="Arial" w:hAnsi="Arial" w:cs="Arial"/>
          <w:sz w:val="18"/>
          <w:szCs w:val="22"/>
          <w:lang w:val="es-ES"/>
        </w:rPr>
      </w:pPr>
    </w:p>
    <w:p w:rsidR="0033284C" w:rsidRPr="007331C2" w:rsidRDefault="0033284C" w:rsidP="00DC6A48">
      <w:pPr>
        <w:ind w:firstLine="0"/>
        <w:rPr>
          <w:rFonts w:ascii="Arial" w:hAnsi="Arial" w:cs="Arial"/>
          <w:sz w:val="18"/>
          <w:szCs w:val="22"/>
          <w:lang w:val="es-ES"/>
        </w:rPr>
      </w:pPr>
    </w:p>
    <w:p w:rsidR="0033284C"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&lt;SECTION&gt;</w:t>
      </w:r>
    </w:p>
    <w:p w:rsidR="00B76B00" w:rsidRPr="007331C2" w:rsidRDefault="00B76B00" w:rsidP="00DC6A48">
      <w:pPr>
        <w:ind w:firstLine="0"/>
        <w:rPr>
          <w:rFonts w:ascii="Arial" w:hAnsi="Arial" w:cs="Arial"/>
          <w:sz w:val="18"/>
          <w:szCs w:val="22"/>
          <w:lang w:val="es-ES"/>
        </w:rPr>
      </w:pPr>
    </w:p>
    <w:p w:rsidR="002F6A89" w:rsidRDefault="0033284C" w:rsidP="00DC6A48">
      <w:pPr>
        <w:ind w:firstLine="0"/>
        <w:rPr>
          <w:rFonts w:ascii="Arial" w:hAnsi="Arial" w:cs="Arial"/>
          <w:szCs w:val="22"/>
          <w:lang w:val="es-ES"/>
        </w:rPr>
      </w:pPr>
      <w:r>
        <w:rPr>
          <w:rFonts w:ascii="Arial" w:hAnsi="Arial" w:cs="Arial"/>
          <w:noProof/>
          <w:szCs w:val="22"/>
          <w:lang w:val="es-ES"/>
        </w:rPr>
        <w:drawing>
          <wp:anchor distT="0" distB="0" distL="114300" distR="114300" simplePos="0" relativeHeight="251739648" behindDoc="0" locked="0" layoutInCell="1" allowOverlap="1" wp14:anchorId="12484D0C" wp14:editId="7AC08725">
            <wp:simplePos x="0" y="0"/>
            <wp:positionH relativeFrom="column">
              <wp:posOffset>13335</wp:posOffset>
            </wp:positionH>
            <wp:positionV relativeFrom="paragraph">
              <wp:posOffset>745490</wp:posOffset>
            </wp:positionV>
            <wp:extent cx="6102350" cy="3348990"/>
            <wp:effectExtent l="38100" t="38100" r="88900" b="99060"/>
            <wp:wrapTopAndBottom/>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2350" cy="3348990"/>
                    </a:xfrm>
                    <a:prstGeom prst="rect">
                      <a:avLst/>
                    </a:prstGeom>
                    <a:noFill/>
                    <a:ln>
                      <a:noFill/>
                    </a:ln>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2F6A89">
        <w:rPr>
          <w:rFonts w:ascii="Arial" w:hAnsi="Arial" w:cs="Arial"/>
          <w:szCs w:val="22"/>
          <w:lang w:val="es-ES"/>
        </w:rPr>
        <w:tab/>
      </w:r>
      <w:r>
        <w:rPr>
          <w:rFonts w:ascii="Arial" w:hAnsi="Arial" w:cs="Arial"/>
          <w:szCs w:val="22"/>
          <w:lang w:val="es-ES"/>
        </w:rPr>
        <w:t>Vamos a maquetar el cuerpo principal de nuestra web</w:t>
      </w:r>
      <w:r w:rsidR="00EC7F8A">
        <w:rPr>
          <w:rFonts w:ascii="Arial" w:hAnsi="Arial" w:cs="Arial"/>
          <w:szCs w:val="22"/>
          <w:lang w:val="es-ES"/>
        </w:rPr>
        <w:t xml:space="preserve"> que está indicado bajo la etiqueta &lt;</w:t>
      </w:r>
      <w:proofErr w:type="spellStart"/>
      <w:r w:rsidR="00EC7F8A" w:rsidRPr="00EC7F8A">
        <w:rPr>
          <w:rFonts w:ascii="Arial" w:hAnsi="Arial" w:cs="Arial"/>
          <w:b/>
          <w:szCs w:val="22"/>
          <w:lang w:val="es-ES"/>
        </w:rPr>
        <w:t>section</w:t>
      </w:r>
      <w:proofErr w:type="spellEnd"/>
      <w:r w:rsidR="00EC7F8A">
        <w:rPr>
          <w:rFonts w:ascii="Arial" w:hAnsi="Arial" w:cs="Arial"/>
          <w:szCs w:val="22"/>
          <w:lang w:val="es-ES"/>
        </w:rPr>
        <w:t>&gt;</w:t>
      </w:r>
      <w:r>
        <w:rPr>
          <w:rFonts w:ascii="Arial" w:hAnsi="Arial" w:cs="Arial"/>
          <w:szCs w:val="22"/>
          <w:lang w:val="es-ES"/>
        </w:rPr>
        <w:t xml:space="preserve">. Muchas de las propiedades de </w:t>
      </w:r>
      <w:r w:rsidRPr="0033284C">
        <w:rPr>
          <w:rFonts w:ascii="Arial" w:hAnsi="Arial" w:cs="Arial"/>
          <w:b/>
          <w:szCs w:val="22"/>
          <w:lang w:val="es-ES"/>
        </w:rPr>
        <w:t>CSS</w:t>
      </w:r>
      <w:r>
        <w:rPr>
          <w:rFonts w:ascii="Arial" w:hAnsi="Arial" w:cs="Arial"/>
          <w:szCs w:val="22"/>
          <w:lang w:val="es-ES"/>
        </w:rPr>
        <w:t xml:space="preserve"> que manejaremos ya las hemos aprendido pero veremos alguna nueva. Al terminar este proceso la web tendrá un aspecto parecido al de la siguiente imagen:</w:t>
      </w:r>
    </w:p>
    <w:p w:rsidR="00991605" w:rsidRPr="00220CE7" w:rsidRDefault="00EC7F8A" w:rsidP="00DC6A48">
      <w:pPr>
        <w:ind w:firstLine="0"/>
        <w:rPr>
          <w:rFonts w:ascii="Arial" w:hAnsi="Arial" w:cs="Arial"/>
          <w:b/>
          <w:i/>
          <w:szCs w:val="22"/>
          <w:u w:val="single"/>
          <w:lang w:val="es-ES"/>
        </w:rPr>
      </w:pPr>
      <w:r>
        <w:rPr>
          <w:rFonts w:ascii="Arial" w:hAnsi="Arial" w:cs="Arial"/>
          <w:szCs w:val="22"/>
          <w:lang w:val="es-ES"/>
        </w:rPr>
        <w:tab/>
      </w:r>
      <w:r w:rsidRPr="00220CE7">
        <w:rPr>
          <w:rFonts w:ascii="Arial" w:hAnsi="Arial" w:cs="Arial"/>
          <w:b/>
          <w:i/>
          <w:szCs w:val="22"/>
          <w:u w:val="single"/>
          <w:lang w:val="es-ES"/>
        </w:rPr>
        <w:t xml:space="preserve">Abordemos el formateo </w:t>
      </w:r>
      <w:r w:rsidR="00220CE7" w:rsidRPr="00220CE7">
        <w:rPr>
          <w:rFonts w:ascii="Arial" w:hAnsi="Arial" w:cs="Arial"/>
          <w:b/>
          <w:i/>
          <w:szCs w:val="22"/>
          <w:u w:val="single"/>
          <w:lang w:val="es-ES"/>
        </w:rPr>
        <w:t>realizando la práctica 9.16.</w:t>
      </w:r>
    </w:p>
    <w:p w:rsidR="004171CD"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lastRenderedPageBreak/>
        <w:t>FORMATEANDO LOS ELEMENTOS &lt;ARTICLE&gt;</w:t>
      </w:r>
    </w:p>
    <w:p w:rsidR="004171CD" w:rsidRDefault="004171CD" w:rsidP="00DC6A48">
      <w:pPr>
        <w:ind w:firstLine="0"/>
        <w:rPr>
          <w:rFonts w:ascii="Arial" w:hAnsi="Arial" w:cs="Arial"/>
          <w:szCs w:val="22"/>
          <w:lang w:val="es-ES"/>
        </w:rPr>
      </w:pPr>
    </w:p>
    <w:p w:rsidR="008A1518" w:rsidRDefault="00400E8A" w:rsidP="00DC6A48">
      <w:pPr>
        <w:ind w:firstLine="0"/>
        <w:rPr>
          <w:rFonts w:ascii="Arial" w:hAnsi="Arial" w:cs="Arial"/>
          <w:szCs w:val="22"/>
          <w:lang w:val="es-ES"/>
        </w:rPr>
      </w:pPr>
      <w:r>
        <w:rPr>
          <w:rFonts w:ascii="Arial" w:hAnsi="Arial" w:cs="Arial"/>
          <w:szCs w:val="22"/>
          <w:lang w:val="es-ES"/>
        </w:rPr>
        <w:tab/>
      </w:r>
      <w:r w:rsidR="008B48B2">
        <w:rPr>
          <w:rFonts w:ascii="Arial" w:hAnsi="Arial" w:cs="Arial"/>
          <w:szCs w:val="22"/>
          <w:lang w:val="es-ES"/>
        </w:rPr>
        <w:t>Los elementos &lt;</w:t>
      </w:r>
      <w:proofErr w:type="spellStart"/>
      <w:r w:rsidR="008B48B2" w:rsidRPr="008B48B2">
        <w:rPr>
          <w:rFonts w:ascii="Arial" w:hAnsi="Arial" w:cs="Arial"/>
          <w:b/>
          <w:szCs w:val="22"/>
          <w:lang w:val="es-ES"/>
        </w:rPr>
        <w:t>article</w:t>
      </w:r>
      <w:proofErr w:type="spellEnd"/>
      <w:r w:rsidR="008B48B2">
        <w:rPr>
          <w:rFonts w:ascii="Arial" w:hAnsi="Arial" w:cs="Arial"/>
          <w:szCs w:val="22"/>
          <w:lang w:val="es-ES"/>
        </w:rPr>
        <w:t>&gt; los vamos a colocar horizontalmente como si se tratara de celdas de una tabla. Para ello vamos a utilizar un valor de la propiedad “</w:t>
      </w:r>
      <w:proofErr w:type="spellStart"/>
      <w:r w:rsidR="008B48B2" w:rsidRPr="008B48B2">
        <w:rPr>
          <w:rFonts w:ascii="Arial" w:hAnsi="Arial" w:cs="Arial"/>
          <w:b/>
          <w:szCs w:val="22"/>
          <w:lang w:val="es-ES"/>
        </w:rPr>
        <w:t>display</w:t>
      </w:r>
      <w:proofErr w:type="spellEnd"/>
      <w:r w:rsidR="008B48B2">
        <w:rPr>
          <w:rFonts w:ascii="Arial" w:hAnsi="Arial" w:cs="Arial"/>
          <w:szCs w:val="22"/>
          <w:lang w:val="es-ES"/>
        </w:rPr>
        <w:t>” que no comentamos en su momento y</w:t>
      </w:r>
      <w:r w:rsidR="008A1518">
        <w:rPr>
          <w:rFonts w:ascii="Arial" w:hAnsi="Arial" w:cs="Arial"/>
          <w:szCs w:val="22"/>
          <w:lang w:val="es-ES"/>
        </w:rPr>
        <w:t xml:space="preserve"> que estudiaremos más adelante.</w:t>
      </w:r>
    </w:p>
    <w:p w:rsidR="008A1518" w:rsidRDefault="008A1518" w:rsidP="00DC6A48">
      <w:pPr>
        <w:ind w:firstLine="0"/>
        <w:rPr>
          <w:rFonts w:ascii="Arial" w:hAnsi="Arial" w:cs="Arial"/>
          <w:szCs w:val="22"/>
          <w:lang w:val="es-ES"/>
        </w:rPr>
      </w:pPr>
    </w:p>
    <w:p w:rsidR="004171CD" w:rsidRPr="008A1518" w:rsidRDefault="008A1518" w:rsidP="00DC6A48">
      <w:pPr>
        <w:ind w:firstLine="0"/>
        <w:rPr>
          <w:rFonts w:ascii="Arial" w:hAnsi="Arial" w:cs="Arial"/>
          <w:b/>
          <w:i/>
          <w:szCs w:val="22"/>
          <w:u w:val="single"/>
          <w:lang w:val="es-ES"/>
        </w:rPr>
      </w:pPr>
      <w:r>
        <w:rPr>
          <w:rFonts w:ascii="Arial" w:hAnsi="Arial" w:cs="Arial"/>
          <w:szCs w:val="22"/>
          <w:lang w:val="es-ES"/>
        </w:rPr>
        <w:tab/>
      </w:r>
      <w:r w:rsidRPr="008A1518">
        <w:rPr>
          <w:rFonts w:ascii="Arial" w:hAnsi="Arial" w:cs="Arial"/>
          <w:b/>
          <w:i/>
          <w:szCs w:val="22"/>
          <w:u w:val="single"/>
          <w:lang w:val="es-ES"/>
        </w:rPr>
        <w:t>Para ello realice ahora la práctica 9.17.</w:t>
      </w:r>
    </w:p>
    <w:p w:rsidR="00EC7F8A" w:rsidRDefault="00EC7F8A" w:rsidP="00DC6A48">
      <w:pPr>
        <w:ind w:firstLine="0"/>
        <w:rPr>
          <w:rFonts w:ascii="Arial" w:hAnsi="Arial" w:cs="Arial"/>
          <w:szCs w:val="22"/>
          <w:lang w:val="es-ES"/>
        </w:rPr>
      </w:pPr>
    </w:p>
    <w:p w:rsidR="00EC7F8A" w:rsidRDefault="00EC7F8A" w:rsidP="00DC6A48">
      <w:pPr>
        <w:ind w:firstLine="0"/>
        <w:rPr>
          <w:rFonts w:ascii="Arial" w:hAnsi="Arial" w:cs="Arial"/>
          <w:szCs w:val="22"/>
          <w:lang w:val="es-ES"/>
        </w:rPr>
      </w:pPr>
    </w:p>
    <w:p w:rsidR="00297CA1" w:rsidRPr="003B4278" w:rsidRDefault="00297CA1"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DAR FORMATO AL ELEMENTO &lt;ASIDE&gt;</w:t>
      </w:r>
    </w:p>
    <w:p w:rsidR="00297CA1" w:rsidRDefault="00297CA1" w:rsidP="00DC6A48">
      <w:pPr>
        <w:ind w:firstLine="0"/>
        <w:rPr>
          <w:rFonts w:ascii="Arial" w:hAnsi="Arial" w:cs="Arial"/>
          <w:szCs w:val="22"/>
          <w:lang w:val="es-ES"/>
        </w:rPr>
      </w:pPr>
    </w:p>
    <w:p w:rsidR="00297CA1" w:rsidRDefault="00297CA1" w:rsidP="00DC6A48">
      <w:pPr>
        <w:ind w:firstLine="0"/>
        <w:rPr>
          <w:rFonts w:ascii="Arial" w:hAnsi="Arial" w:cs="Arial"/>
          <w:szCs w:val="22"/>
          <w:lang w:val="es-ES"/>
        </w:rPr>
      </w:pPr>
      <w:r>
        <w:rPr>
          <w:rFonts w:ascii="Arial" w:hAnsi="Arial" w:cs="Arial"/>
          <w:szCs w:val="22"/>
          <w:lang w:val="es-ES"/>
        </w:rPr>
        <w:tab/>
        <w:t>Aunque el elemento &lt;</w:t>
      </w:r>
      <w:proofErr w:type="spellStart"/>
      <w:r w:rsidRPr="00C034DD">
        <w:rPr>
          <w:rFonts w:ascii="Arial" w:hAnsi="Arial" w:cs="Arial"/>
          <w:b/>
          <w:szCs w:val="22"/>
          <w:lang w:val="es-ES"/>
        </w:rPr>
        <w:t>aside</w:t>
      </w:r>
      <w:proofErr w:type="spellEnd"/>
      <w:r>
        <w:rPr>
          <w:rFonts w:ascii="Arial" w:hAnsi="Arial" w:cs="Arial"/>
          <w:szCs w:val="22"/>
          <w:lang w:val="es-ES"/>
        </w:rPr>
        <w:t>&gt; puede situarse en cualquier parte de una página web, en la mayoría de los casos se utiliza para las barras laterales, como es nuestro caso.</w:t>
      </w:r>
    </w:p>
    <w:p w:rsidR="00FC1513" w:rsidRDefault="00FC1513" w:rsidP="00DC6A48">
      <w:pPr>
        <w:ind w:firstLine="0"/>
        <w:rPr>
          <w:rFonts w:ascii="Arial" w:hAnsi="Arial" w:cs="Arial"/>
          <w:szCs w:val="22"/>
          <w:lang w:val="es-ES"/>
        </w:rPr>
      </w:pPr>
    </w:p>
    <w:p w:rsidR="00FC1513" w:rsidRPr="00FC1513" w:rsidRDefault="00FC1513" w:rsidP="00DC6A48">
      <w:pPr>
        <w:ind w:firstLine="0"/>
        <w:rPr>
          <w:rFonts w:ascii="Arial" w:hAnsi="Arial" w:cs="Arial"/>
          <w:b/>
          <w:i/>
          <w:szCs w:val="22"/>
          <w:u w:val="single"/>
          <w:lang w:val="es-ES"/>
        </w:rPr>
      </w:pPr>
      <w:r>
        <w:rPr>
          <w:rFonts w:ascii="Arial" w:hAnsi="Arial" w:cs="Arial"/>
          <w:szCs w:val="22"/>
          <w:lang w:val="es-ES"/>
        </w:rPr>
        <w:tab/>
      </w:r>
      <w:r w:rsidRPr="00FC1513">
        <w:rPr>
          <w:rFonts w:ascii="Arial" w:hAnsi="Arial" w:cs="Arial"/>
          <w:b/>
          <w:i/>
          <w:szCs w:val="22"/>
          <w:u w:val="single"/>
          <w:lang w:val="es-ES"/>
        </w:rPr>
        <w:t>Realice la práctica 9.18.</w:t>
      </w:r>
    </w:p>
    <w:p w:rsidR="00E0672E" w:rsidRDefault="00E0672E" w:rsidP="00DC6A48">
      <w:pPr>
        <w:ind w:firstLine="0"/>
        <w:rPr>
          <w:rFonts w:ascii="Arial" w:hAnsi="Arial" w:cs="Arial"/>
          <w:szCs w:val="22"/>
          <w:lang w:val="es-ES"/>
        </w:rPr>
      </w:pPr>
    </w:p>
    <w:p w:rsidR="00D45EA8" w:rsidRDefault="00D45EA8" w:rsidP="00DC6A48">
      <w:pPr>
        <w:ind w:firstLine="0"/>
        <w:rPr>
          <w:rFonts w:ascii="Arial" w:hAnsi="Arial" w:cs="Arial"/>
          <w:szCs w:val="22"/>
          <w:lang w:val="es-ES"/>
        </w:rPr>
      </w:pPr>
    </w:p>
    <w:p w:rsidR="00E0672E" w:rsidRPr="003B4278" w:rsidRDefault="00D45EA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FORMATEANDO EL ELEMENTO &lt;FOOTER&gt;</w:t>
      </w:r>
    </w:p>
    <w:p w:rsidR="00E0672E" w:rsidRDefault="00E0672E" w:rsidP="00DC6A48">
      <w:pPr>
        <w:ind w:firstLine="0"/>
        <w:rPr>
          <w:rFonts w:ascii="Arial" w:hAnsi="Arial" w:cs="Arial"/>
          <w:szCs w:val="22"/>
          <w:lang w:val="es-ES"/>
        </w:rPr>
      </w:pPr>
      <w:r>
        <w:rPr>
          <w:rFonts w:ascii="Arial" w:hAnsi="Arial" w:cs="Arial"/>
          <w:szCs w:val="22"/>
          <w:lang w:val="es-ES"/>
        </w:rPr>
        <w:t xml:space="preserve"> </w:t>
      </w:r>
    </w:p>
    <w:p w:rsidR="00FC1513" w:rsidRDefault="00D45EA8" w:rsidP="00DC6A48">
      <w:pPr>
        <w:ind w:firstLine="0"/>
        <w:rPr>
          <w:rFonts w:ascii="Arial" w:hAnsi="Arial" w:cs="Arial"/>
          <w:szCs w:val="22"/>
          <w:lang w:val="es-ES"/>
        </w:rPr>
      </w:pPr>
      <w:r>
        <w:rPr>
          <w:rFonts w:ascii="Arial" w:hAnsi="Arial" w:cs="Arial"/>
          <w:szCs w:val="22"/>
          <w:lang w:val="es-ES"/>
        </w:rPr>
        <w:tab/>
        <w:t xml:space="preserve">Con todo lo que hemos practicado hasta ahora dar formato al pie de página </w:t>
      </w:r>
      <w:r w:rsidR="00FC1513">
        <w:rPr>
          <w:rFonts w:ascii="Arial" w:hAnsi="Arial" w:cs="Arial"/>
          <w:szCs w:val="22"/>
          <w:lang w:val="es-ES"/>
        </w:rPr>
        <w:t xml:space="preserve">va a resultarnos muy sencillo. </w:t>
      </w:r>
      <w:r w:rsidR="00FC1513" w:rsidRPr="00FC1513">
        <w:rPr>
          <w:rFonts w:ascii="Arial" w:hAnsi="Arial" w:cs="Arial"/>
          <w:b/>
          <w:szCs w:val="22"/>
          <w:lang w:val="es-ES"/>
        </w:rPr>
        <w:t>Realice para ello la práctica 9.19.</w:t>
      </w:r>
    </w:p>
    <w:p w:rsidR="00D45EA8" w:rsidRDefault="00D45EA8" w:rsidP="00DC6A48">
      <w:pPr>
        <w:ind w:firstLine="0"/>
        <w:rPr>
          <w:rFonts w:ascii="Arial" w:hAnsi="Arial" w:cs="Arial"/>
          <w:szCs w:val="22"/>
          <w:lang w:val="es-ES"/>
        </w:rPr>
      </w:pPr>
    </w:p>
    <w:p w:rsidR="00D45EA8" w:rsidRDefault="00FC1513" w:rsidP="00DC6A48">
      <w:pPr>
        <w:ind w:firstLine="0"/>
        <w:rPr>
          <w:rFonts w:ascii="Arial" w:hAnsi="Arial" w:cs="Arial"/>
          <w:szCs w:val="22"/>
          <w:lang w:val="es-ES"/>
        </w:rPr>
      </w:pPr>
      <w:r>
        <w:rPr>
          <w:rFonts w:ascii="Arial" w:hAnsi="Arial" w:cs="Arial"/>
          <w:szCs w:val="22"/>
          <w:lang w:val="es-ES"/>
        </w:rPr>
        <w:tab/>
        <w:t>Con esta última práctic</w:t>
      </w:r>
      <w:r w:rsidR="00FC281F">
        <w:rPr>
          <w:rFonts w:ascii="Arial" w:hAnsi="Arial" w:cs="Arial"/>
          <w:szCs w:val="22"/>
          <w:lang w:val="es-ES"/>
        </w:rPr>
        <w:t>a hemos terminado de dar formato a nuestra página web. Aún podemos realizar algunas mejoras y cambios que iremos viendo en lo que queda de curso.</w:t>
      </w:r>
    </w:p>
    <w:p w:rsidR="00FC1513" w:rsidRDefault="00FC1513" w:rsidP="00DC6A48">
      <w:pPr>
        <w:ind w:firstLine="0"/>
        <w:rPr>
          <w:rFonts w:ascii="Arial" w:hAnsi="Arial" w:cs="Arial"/>
          <w:szCs w:val="22"/>
          <w:lang w:val="es-ES"/>
        </w:rPr>
      </w:pPr>
    </w:p>
    <w:p w:rsidR="00FC1513" w:rsidRPr="00F268F2" w:rsidRDefault="005875AB" w:rsidP="00FC1513">
      <w:pPr>
        <w:rPr>
          <w:b/>
          <w:i/>
          <w:u w:val="single"/>
        </w:rPr>
      </w:pPr>
      <w:r w:rsidRPr="005875AB">
        <w:rPr>
          <w:rFonts w:ascii="Arial" w:hAnsi="Arial" w:cs="Arial"/>
          <w:b/>
          <w:i/>
          <w:szCs w:val="22"/>
          <w:u w:val="single"/>
          <w:lang w:val="es-ES"/>
        </w:rPr>
        <w:t>Por a</w:t>
      </w:r>
      <w:r w:rsidR="00FC1513" w:rsidRPr="005875AB">
        <w:rPr>
          <w:rFonts w:ascii="Arial" w:hAnsi="Arial" w:cs="Arial"/>
          <w:b/>
          <w:i/>
          <w:szCs w:val="22"/>
          <w:u w:val="single"/>
          <w:lang w:val="es-ES"/>
        </w:rPr>
        <w:t xml:space="preserve">hora </w:t>
      </w:r>
      <w:r w:rsidRPr="005875AB">
        <w:rPr>
          <w:rFonts w:ascii="Arial" w:hAnsi="Arial" w:cs="Arial"/>
          <w:b/>
          <w:i/>
          <w:szCs w:val="22"/>
          <w:u w:val="single"/>
          <w:lang w:val="es-ES"/>
        </w:rPr>
        <w:t>p</w:t>
      </w:r>
      <w:r w:rsidR="00FC1513" w:rsidRPr="005875AB">
        <w:rPr>
          <w:b/>
          <w:i/>
          <w:u w:val="single"/>
        </w:rPr>
        <w:t>ara</w:t>
      </w:r>
      <w:r>
        <w:rPr>
          <w:b/>
          <w:i/>
          <w:u w:val="single"/>
        </w:rPr>
        <w:t xml:space="preserve"> terminar de dominar esta parte del</w:t>
      </w:r>
      <w:r w:rsidR="00FC1513" w:rsidRPr="00F268F2">
        <w:rPr>
          <w:b/>
          <w:i/>
          <w:u w:val="single"/>
        </w:rPr>
        <w:t xml:space="preserve"> tema realic</w:t>
      </w:r>
      <w:r w:rsidR="00FC1513">
        <w:rPr>
          <w:b/>
          <w:i/>
          <w:u w:val="single"/>
        </w:rPr>
        <w:t xml:space="preserve">e la </w:t>
      </w:r>
      <w:r>
        <w:rPr>
          <w:b/>
          <w:i/>
          <w:u w:val="single"/>
        </w:rPr>
        <w:t xml:space="preserve">primera </w:t>
      </w:r>
      <w:r w:rsidR="00FC1513">
        <w:rPr>
          <w:b/>
          <w:i/>
          <w:u w:val="single"/>
        </w:rPr>
        <w:t>ejercitación del capítulo</w:t>
      </w:r>
      <w:r w:rsidR="00FC1513" w:rsidRPr="00F268F2">
        <w:rPr>
          <w:b/>
          <w:i/>
          <w:u w:val="single"/>
        </w:rPr>
        <w:t xml:space="preserve"> </w:t>
      </w:r>
      <w:r>
        <w:rPr>
          <w:b/>
          <w:i/>
          <w:u w:val="single"/>
        </w:rPr>
        <w:t>9</w:t>
      </w:r>
      <w:r w:rsidR="00FC1513" w:rsidRPr="00F268F2">
        <w:rPr>
          <w:b/>
          <w:i/>
          <w:u w:val="single"/>
        </w:rPr>
        <w:t>.</w:t>
      </w:r>
    </w:p>
    <w:p w:rsidR="00FC281F" w:rsidRDefault="00FC281F" w:rsidP="00DC6A48">
      <w:pPr>
        <w:ind w:firstLine="0"/>
        <w:rPr>
          <w:rFonts w:ascii="Arial" w:hAnsi="Arial" w:cs="Arial"/>
          <w:szCs w:val="22"/>
          <w:lang w:val="es-ES"/>
        </w:rPr>
      </w:pPr>
    </w:p>
    <w:p w:rsidR="00B33156" w:rsidRDefault="00B33156" w:rsidP="00B33156">
      <w:pPr>
        <w:tabs>
          <w:tab w:val="left" w:leader="underscore" w:pos="9639"/>
        </w:tabs>
        <w:ind w:firstLine="0"/>
        <w:rPr>
          <w:rFonts w:ascii="Arial" w:hAnsi="Arial" w:cs="Arial"/>
          <w:szCs w:val="22"/>
          <w:lang w:val="es-ES"/>
        </w:rPr>
      </w:pPr>
    </w:p>
    <w:p w:rsidR="00B33156" w:rsidRPr="003B4278" w:rsidRDefault="003B4278"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POSICIONAMIENTO DE ELEMENTOS HTML CON CSS</w:t>
      </w:r>
    </w:p>
    <w:p w:rsidR="00B33156" w:rsidRDefault="00B33156" w:rsidP="00B33156">
      <w:pPr>
        <w:tabs>
          <w:tab w:val="left" w:leader="underscore" w:pos="9639"/>
        </w:tabs>
        <w:ind w:firstLine="0"/>
        <w:rPr>
          <w:rFonts w:ascii="Arial" w:hAnsi="Arial" w:cs="Arial"/>
          <w:szCs w:val="22"/>
          <w:lang w:val="es-ES"/>
        </w:rPr>
      </w:pPr>
    </w:p>
    <w:p w:rsidR="00B33156" w:rsidRDefault="007653A9" w:rsidP="007653A9">
      <w:pPr>
        <w:ind w:firstLine="0"/>
        <w:rPr>
          <w:rFonts w:ascii="Arial" w:hAnsi="Arial" w:cs="Arial"/>
          <w:szCs w:val="22"/>
          <w:lang w:val="es-ES"/>
        </w:rPr>
      </w:pPr>
      <w:r>
        <w:rPr>
          <w:rFonts w:ascii="Arial" w:hAnsi="Arial" w:cs="Arial"/>
          <w:szCs w:val="22"/>
          <w:lang w:val="es-ES"/>
        </w:rPr>
        <w:tab/>
        <w:t xml:space="preserve">Las hojas de estilo </w:t>
      </w:r>
      <w:r w:rsidRPr="00A95013">
        <w:rPr>
          <w:rFonts w:ascii="Arial" w:hAnsi="Arial" w:cs="Arial"/>
          <w:b/>
          <w:szCs w:val="22"/>
          <w:lang w:val="es-ES"/>
        </w:rPr>
        <w:t>CSS</w:t>
      </w:r>
      <w:r>
        <w:rPr>
          <w:rFonts w:ascii="Arial" w:hAnsi="Arial" w:cs="Arial"/>
          <w:szCs w:val="22"/>
          <w:lang w:val="es-ES"/>
        </w:rPr>
        <w:t xml:space="preserve"> </w:t>
      </w:r>
      <w:r w:rsidR="00A95013">
        <w:rPr>
          <w:rFonts w:ascii="Arial" w:hAnsi="Arial" w:cs="Arial"/>
          <w:szCs w:val="22"/>
          <w:lang w:val="es-ES"/>
        </w:rPr>
        <w:t>proporcionan</w:t>
      </w:r>
      <w:r>
        <w:rPr>
          <w:rFonts w:ascii="Arial" w:hAnsi="Arial" w:cs="Arial"/>
          <w:szCs w:val="22"/>
          <w:lang w:val="es-ES"/>
        </w:rPr>
        <w:t xml:space="preserve"> las herramientas adecuadas para posicionar con una precisión de pixel, cualquier elemento de un documento </w:t>
      </w:r>
      <w:r w:rsidRPr="00A95013">
        <w:rPr>
          <w:rFonts w:ascii="Arial" w:hAnsi="Arial" w:cs="Arial"/>
          <w:b/>
          <w:szCs w:val="22"/>
          <w:lang w:val="es-ES"/>
        </w:rPr>
        <w:t>HTML</w:t>
      </w:r>
      <w:r>
        <w:rPr>
          <w:rFonts w:ascii="Arial" w:hAnsi="Arial" w:cs="Arial"/>
          <w:szCs w:val="22"/>
          <w:lang w:val="es-ES"/>
        </w:rPr>
        <w:t xml:space="preserve">. </w:t>
      </w:r>
      <w:r w:rsidR="00A95013">
        <w:rPr>
          <w:rFonts w:ascii="Arial" w:hAnsi="Arial" w:cs="Arial"/>
          <w:szCs w:val="22"/>
          <w:lang w:val="es-ES"/>
        </w:rPr>
        <w:t>Aplicando la propiedad “</w:t>
      </w:r>
      <w:r w:rsidR="00A95013" w:rsidRPr="00A95013">
        <w:rPr>
          <w:rFonts w:ascii="Arial" w:hAnsi="Arial" w:cs="Arial"/>
          <w:b/>
          <w:szCs w:val="22"/>
          <w:lang w:val="es-ES"/>
        </w:rPr>
        <w:t>position</w:t>
      </w:r>
      <w:r w:rsidR="00A95013">
        <w:rPr>
          <w:rFonts w:ascii="Arial" w:hAnsi="Arial" w:cs="Arial"/>
          <w:szCs w:val="22"/>
          <w:lang w:val="es-ES"/>
        </w:rPr>
        <w:t>”, u</w:t>
      </w:r>
      <w:r>
        <w:rPr>
          <w:rFonts w:ascii="Arial" w:hAnsi="Arial" w:cs="Arial"/>
          <w:szCs w:val="22"/>
          <w:lang w:val="es-ES"/>
        </w:rPr>
        <w:t>n elemento puede posicionarse de cuatro formas:</w:t>
      </w:r>
    </w:p>
    <w:p w:rsidR="007653A9" w:rsidRDefault="007653A9" w:rsidP="007653A9">
      <w:pPr>
        <w:ind w:firstLine="0"/>
        <w:rPr>
          <w:rFonts w:ascii="Arial" w:hAnsi="Arial" w:cs="Arial"/>
          <w:szCs w:val="22"/>
          <w:lang w:val="es-ES"/>
        </w:rPr>
      </w:pPr>
    </w:p>
    <w:p w:rsidR="007653A9" w:rsidRDefault="007653A9" w:rsidP="007653A9">
      <w:pPr>
        <w:ind w:firstLine="0"/>
        <w:rPr>
          <w:rFonts w:ascii="Arial" w:hAnsi="Arial" w:cs="Arial"/>
          <w:szCs w:val="22"/>
          <w:lang w:val="es-ES"/>
        </w:rPr>
      </w:pPr>
      <w:r>
        <w:rPr>
          <w:rFonts w:ascii="Arial" w:hAnsi="Arial" w:cs="Arial"/>
          <w:szCs w:val="22"/>
          <w:lang w:val="es-ES"/>
        </w:rPr>
        <w:tab/>
      </w:r>
      <w:r w:rsidR="00A95013">
        <w:rPr>
          <w:rFonts w:ascii="Arial" w:hAnsi="Arial" w:cs="Arial"/>
          <w:szCs w:val="22"/>
          <w:lang w:val="es-ES"/>
        </w:rPr>
        <w:t xml:space="preserve">A.- </w:t>
      </w:r>
      <w:r w:rsidRPr="00A95013">
        <w:rPr>
          <w:rFonts w:ascii="Arial" w:hAnsi="Arial" w:cs="Arial"/>
          <w:b/>
          <w:szCs w:val="22"/>
          <w:u w:val="single"/>
          <w:lang w:val="es-ES"/>
        </w:rPr>
        <w:t>Posicionamiento estático</w:t>
      </w:r>
      <w:r>
        <w:rPr>
          <w:rFonts w:ascii="Arial" w:hAnsi="Arial" w:cs="Arial"/>
          <w:szCs w:val="22"/>
          <w:lang w:val="es-ES"/>
        </w:rPr>
        <w:t>: Es el posicionamiento normal del elemento.</w:t>
      </w:r>
      <w:r w:rsidR="00A95013">
        <w:rPr>
          <w:rFonts w:ascii="Arial" w:hAnsi="Arial" w:cs="Arial"/>
          <w:szCs w:val="22"/>
          <w:lang w:val="es-ES"/>
        </w:rPr>
        <w:t xml:space="preserve"> La sintaxis es:</w:t>
      </w:r>
    </w:p>
    <w:p w:rsidR="00A95013" w:rsidRDefault="00A95013" w:rsidP="007653A9">
      <w:pPr>
        <w:ind w:firstLine="0"/>
        <w:rPr>
          <w:rFonts w:ascii="Arial" w:hAnsi="Arial" w:cs="Arial"/>
          <w:szCs w:val="22"/>
          <w:lang w:val="es-ES"/>
        </w:rPr>
      </w:pPr>
    </w:p>
    <w:p w:rsidR="00A95013" w:rsidRPr="00A95013" w:rsidRDefault="00A95013" w:rsidP="00A95013">
      <w:pPr>
        <w:ind w:firstLine="0"/>
        <w:jc w:val="center"/>
        <w:rPr>
          <w:rFonts w:ascii="Arial" w:hAnsi="Arial" w:cs="Arial"/>
          <w:b/>
          <w:szCs w:val="22"/>
          <w:lang w:val="es-ES"/>
        </w:rPr>
      </w:pPr>
      <w:r>
        <w:rPr>
          <w:rFonts w:ascii="Arial" w:hAnsi="Arial" w:cs="Arial"/>
          <w:b/>
          <w:szCs w:val="22"/>
          <w:lang w:val="es-ES"/>
        </w:rPr>
        <w:t>p</w:t>
      </w:r>
      <w:r w:rsidRPr="00A95013">
        <w:rPr>
          <w:rFonts w:ascii="Arial" w:hAnsi="Arial" w:cs="Arial"/>
          <w:b/>
          <w:szCs w:val="22"/>
          <w:lang w:val="es-ES"/>
        </w:rPr>
        <w:t xml:space="preserve">osition: </w:t>
      </w:r>
      <w:proofErr w:type="spellStart"/>
      <w:r w:rsidRPr="00A95013">
        <w:rPr>
          <w:rFonts w:ascii="Arial" w:hAnsi="Arial" w:cs="Arial"/>
          <w:b/>
          <w:szCs w:val="22"/>
          <w:lang w:val="es-ES"/>
        </w:rPr>
        <w:t>static</w:t>
      </w:r>
      <w:proofErr w:type="spellEnd"/>
      <w:r w:rsidRPr="00A95013">
        <w:rPr>
          <w:rFonts w:ascii="Arial" w:hAnsi="Arial" w:cs="Arial"/>
          <w:b/>
          <w:szCs w:val="22"/>
          <w:lang w:val="es-ES"/>
        </w:rPr>
        <w:t>;</w:t>
      </w:r>
    </w:p>
    <w:p w:rsidR="00A95013" w:rsidRDefault="00A95013" w:rsidP="007653A9">
      <w:pPr>
        <w:ind w:firstLine="0"/>
        <w:rPr>
          <w:rFonts w:ascii="Arial" w:hAnsi="Arial" w:cs="Arial"/>
          <w:szCs w:val="22"/>
          <w:lang w:val="es-ES"/>
        </w:rPr>
      </w:pPr>
    </w:p>
    <w:p w:rsidR="00A95013" w:rsidRDefault="00A95013" w:rsidP="007653A9">
      <w:pPr>
        <w:ind w:firstLine="0"/>
        <w:rPr>
          <w:rFonts w:ascii="Arial" w:hAnsi="Arial" w:cs="Arial"/>
          <w:szCs w:val="22"/>
          <w:lang w:val="es-ES"/>
        </w:rPr>
      </w:pPr>
      <w:r>
        <w:rPr>
          <w:rFonts w:ascii="Arial" w:hAnsi="Arial" w:cs="Arial"/>
          <w:szCs w:val="22"/>
          <w:lang w:val="es-ES"/>
        </w:rPr>
        <w:tab/>
        <w:t>A tener en cuenta:</w:t>
      </w:r>
    </w:p>
    <w:p w:rsidR="005C3A6E" w:rsidRPr="00A95013" w:rsidRDefault="00A95013"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szCs w:val="22"/>
          <w:lang w:val="es-ES"/>
        </w:rPr>
        <w:t>El diseñador no tiene el control.</w:t>
      </w:r>
    </w:p>
    <w:p w:rsidR="00A95013" w:rsidRPr="00A95013" w:rsidRDefault="00A95013"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szCs w:val="22"/>
          <w:lang w:val="es-ES"/>
        </w:rPr>
        <w:t>El elemento no puede posicionarse ni reposicionarse.</w:t>
      </w:r>
    </w:p>
    <w:p w:rsidR="00A95013" w:rsidRPr="00A95013" w:rsidRDefault="00A95013" w:rsidP="00290974">
      <w:pPr>
        <w:numPr>
          <w:ilvl w:val="0"/>
          <w:numId w:val="12"/>
        </w:numPr>
        <w:tabs>
          <w:tab w:val="clear" w:pos="720"/>
          <w:tab w:val="num" w:pos="993"/>
        </w:tabs>
        <w:ind w:left="993" w:hanging="284"/>
        <w:rPr>
          <w:rFonts w:ascii="Arial" w:hAnsi="Arial" w:cs="Arial"/>
          <w:b/>
          <w:szCs w:val="22"/>
          <w:lang w:val="es-ES"/>
        </w:rPr>
      </w:pPr>
      <w:r>
        <w:rPr>
          <w:rFonts w:ascii="Arial" w:hAnsi="Arial" w:cs="Arial"/>
          <w:szCs w:val="22"/>
          <w:lang w:val="es-ES"/>
        </w:rPr>
        <w:t>La visibilidad, propiedad que veremos más adelante, no puede modificarse.</w:t>
      </w:r>
    </w:p>
    <w:p w:rsidR="00A95013" w:rsidRDefault="00A95013" w:rsidP="00A95013">
      <w:pPr>
        <w:rPr>
          <w:rFonts w:ascii="Arial" w:hAnsi="Arial" w:cs="Arial"/>
          <w:szCs w:val="22"/>
          <w:lang w:val="es-ES"/>
        </w:rPr>
      </w:pPr>
    </w:p>
    <w:p w:rsidR="00A95013" w:rsidRDefault="00A95013" w:rsidP="00A95013">
      <w:pPr>
        <w:rPr>
          <w:rFonts w:ascii="Arial" w:hAnsi="Arial" w:cs="Arial"/>
          <w:szCs w:val="22"/>
          <w:lang w:val="es-ES"/>
        </w:rPr>
      </w:pPr>
      <w:r>
        <w:rPr>
          <w:rFonts w:ascii="Arial" w:hAnsi="Arial" w:cs="Arial"/>
          <w:szCs w:val="22"/>
          <w:lang w:val="es-ES"/>
        </w:rPr>
        <w:t xml:space="preserve">B.- </w:t>
      </w:r>
      <w:r w:rsidRPr="000A4788">
        <w:rPr>
          <w:rFonts w:ascii="Arial" w:hAnsi="Arial" w:cs="Arial"/>
          <w:b/>
          <w:szCs w:val="22"/>
          <w:u w:val="single"/>
          <w:lang w:val="es-ES"/>
        </w:rPr>
        <w:t>Posicionamiento relativo</w:t>
      </w:r>
      <w:r>
        <w:rPr>
          <w:rFonts w:ascii="Arial" w:hAnsi="Arial" w:cs="Arial"/>
          <w:szCs w:val="22"/>
          <w:lang w:val="es-ES"/>
        </w:rPr>
        <w:t>: Es el posicionamiento de un elemento respecto a su posición normal o estática. Su sintaxis es:</w:t>
      </w:r>
    </w:p>
    <w:p w:rsidR="00A95013" w:rsidRDefault="00A95013" w:rsidP="00A95013">
      <w:pPr>
        <w:rPr>
          <w:rFonts w:ascii="Arial" w:hAnsi="Arial" w:cs="Arial"/>
          <w:szCs w:val="22"/>
          <w:lang w:val="es-ES"/>
        </w:rPr>
      </w:pPr>
    </w:p>
    <w:p w:rsidR="00A95013"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00D74A3D">
        <w:rPr>
          <w:rFonts w:ascii="Arial" w:hAnsi="Arial" w:cs="Arial"/>
          <w:b/>
          <w:szCs w:val="22"/>
          <w:lang w:val="es-ES"/>
        </w:rPr>
        <w:t>p</w:t>
      </w:r>
      <w:r w:rsidR="00A95013" w:rsidRPr="000A4788">
        <w:rPr>
          <w:rFonts w:ascii="Arial" w:hAnsi="Arial" w:cs="Arial"/>
          <w:b/>
          <w:szCs w:val="22"/>
          <w:lang w:val="es-ES"/>
        </w:rPr>
        <w:t xml:space="preserve">osition: </w:t>
      </w:r>
      <w:proofErr w:type="spellStart"/>
      <w:r w:rsidR="00A95013" w:rsidRPr="000A4788">
        <w:rPr>
          <w:rFonts w:ascii="Arial" w:hAnsi="Arial" w:cs="Arial"/>
          <w:b/>
          <w:szCs w:val="22"/>
          <w:lang w:val="es-ES"/>
        </w:rPr>
        <w:t>relative</w:t>
      </w:r>
      <w:proofErr w:type="spellEnd"/>
      <w:r w:rsidR="00A95013" w:rsidRPr="000A4788">
        <w:rPr>
          <w:rFonts w:ascii="Arial" w:hAnsi="Arial" w:cs="Arial"/>
          <w:b/>
          <w:szCs w:val="22"/>
          <w:lang w:val="es-ES"/>
        </w:rPr>
        <w:t>;</w:t>
      </w:r>
      <w:r w:rsidRPr="000A4788">
        <w:rPr>
          <w:rFonts w:ascii="Arial" w:hAnsi="Arial" w:cs="Arial"/>
          <w:b/>
          <w:szCs w:val="22"/>
          <w:lang w:val="es-ES"/>
        </w:rPr>
        <w:tab/>
      </w:r>
      <w:proofErr w:type="spellStart"/>
      <w:r w:rsidRPr="000A4788">
        <w:rPr>
          <w:rFonts w:ascii="Arial" w:hAnsi="Arial" w:cs="Arial"/>
          <w:b/>
          <w:szCs w:val="22"/>
          <w:lang w:val="es-ES"/>
        </w:rPr>
        <w:t>left</w:t>
      </w:r>
      <w:proofErr w:type="spellEnd"/>
      <w:r w:rsidRPr="000A4788">
        <w:rPr>
          <w:rFonts w:ascii="Arial" w:hAnsi="Arial" w:cs="Arial"/>
          <w:b/>
          <w:szCs w:val="22"/>
          <w:lang w:val="es-ES"/>
        </w:rPr>
        <w:t xml:space="preserve">: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0A4788"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 xml:space="preserve">Top: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0A4788"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proofErr w:type="spellStart"/>
      <w:r w:rsidRPr="000A4788">
        <w:rPr>
          <w:rFonts w:ascii="Arial" w:hAnsi="Arial" w:cs="Arial"/>
          <w:b/>
          <w:szCs w:val="22"/>
          <w:lang w:val="es-ES"/>
        </w:rPr>
        <w:t>Right</w:t>
      </w:r>
      <w:proofErr w:type="spellEnd"/>
      <w:r w:rsidRPr="000A4788">
        <w:rPr>
          <w:rFonts w:ascii="Arial" w:hAnsi="Arial" w:cs="Arial"/>
          <w:b/>
          <w:szCs w:val="22"/>
          <w:lang w:val="es-ES"/>
        </w:rPr>
        <w:t xml:space="preserve">: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0A4788" w:rsidRPr="000A4788" w:rsidRDefault="000A4788" w:rsidP="00A9501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proofErr w:type="spellStart"/>
      <w:r w:rsidRPr="000A4788">
        <w:rPr>
          <w:rFonts w:ascii="Arial" w:hAnsi="Arial" w:cs="Arial"/>
          <w:b/>
          <w:szCs w:val="22"/>
          <w:lang w:val="es-ES"/>
        </w:rPr>
        <w:t>Bottom</w:t>
      </w:r>
      <w:proofErr w:type="spellEnd"/>
      <w:r w:rsidRPr="000A4788">
        <w:rPr>
          <w:rFonts w:ascii="Arial" w:hAnsi="Arial" w:cs="Arial"/>
          <w:b/>
          <w:szCs w:val="22"/>
          <w:lang w:val="es-ES"/>
        </w:rPr>
        <w:t xml:space="preserve">: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0A4788" w:rsidRDefault="000A4788" w:rsidP="00A95013">
      <w:pPr>
        <w:rPr>
          <w:rFonts w:ascii="Arial" w:hAnsi="Arial" w:cs="Arial"/>
          <w:szCs w:val="22"/>
          <w:lang w:val="es-ES"/>
        </w:rPr>
      </w:pPr>
    </w:p>
    <w:p w:rsidR="000A4788" w:rsidRDefault="000A4788" w:rsidP="00A95013">
      <w:pPr>
        <w:rPr>
          <w:rFonts w:ascii="Arial" w:hAnsi="Arial" w:cs="Arial"/>
          <w:szCs w:val="22"/>
          <w:lang w:val="es-ES"/>
        </w:rPr>
      </w:pPr>
      <w:r>
        <w:rPr>
          <w:rFonts w:ascii="Arial" w:hAnsi="Arial" w:cs="Arial"/>
          <w:szCs w:val="22"/>
          <w:lang w:val="es-ES"/>
        </w:rPr>
        <w:lastRenderedPageBreak/>
        <w:t>A tener en cuenta:</w:t>
      </w:r>
    </w:p>
    <w:p w:rsidR="000A4788" w:rsidRDefault="000A478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elemento permanece en el flujo de los datos aunque está, en cierta medida, descentrado respecto a su posición normal.</w:t>
      </w:r>
    </w:p>
    <w:p w:rsidR="000A4788" w:rsidRDefault="000A478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posición se define mediante las coordenadas (</w:t>
      </w:r>
      <w:proofErr w:type="spellStart"/>
      <w:r w:rsidRPr="004C5DC3">
        <w:rPr>
          <w:rFonts w:ascii="Arial" w:hAnsi="Arial" w:cs="Arial"/>
          <w:b/>
          <w:szCs w:val="22"/>
          <w:lang w:val="es-ES"/>
        </w:rPr>
        <w:t>x,y</w:t>
      </w:r>
      <w:proofErr w:type="spellEnd"/>
      <w:r>
        <w:rPr>
          <w:rFonts w:ascii="Arial" w:hAnsi="Arial" w:cs="Arial"/>
          <w:szCs w:val="22"/>
          <w:lang w:val="es-ES"/>
        </w:rPr>
        <w:t>) donde:</w:t>
      </w:r>
    </w:p>
    <w:p w:rsidR="000A4788" w:rsidRDefault="000A4788" w:rsidP="00290974">
      <w:pPr>
        <w:numPr>
          <w:ilvl w:val="1"/>
          <w:numId w:val="12"/>
        </w:numPr>
        <w:rPr>
          <w:rFonts w:ascii="Arial" w:hAnsi="Arial" w:cs="Arial"/>
          <w:szCs w:val="22"/>
          <w:lang w:val="es-ES"/>
        </w:rPr>
      </w:pPr>
      <w:r w:rsidRPr="008763C4">
        <w:rPr>
          <w:rFonts w:ascii="Arial" w:hAnsi="Arial" w:cs="Arial"/>
          <w:b/>
          <w:szCs w:val="22"/>
          <w:lang w:val="es-ES"/>
        </w:rPr>
        <w:t xml:space="preserve">X </w:t>
      </w:r>
      <w:r>
        <w:rPr>
          <w:rFonts w:ascii="Arial" w:hAnsi="Arial" w:cs="Arial"/>
          <w:szCs w:val="22"/>
          <w:lang w:val="es-ES"/>
        </w:rPr>
        <w:t>es la distancia respecto al borde izquierdo del elemento padre o de la ventana del navegador (eje horizontal). De esta manera:</w:t>
      </w:r>
    </w:p>
    <w:p w:rsidR="000A4788" w:rsidRDefault="000A4788" w:rsidP="00290974">
      <w:pPr>
        <w:numPr>
          <w:ilvl w:val="2"/>
          <w:numId w:val="12"/>
        </w:numPr>
        <w:rPr>
          <w:rFonts w:ascii="Arial" w:hAnsi="Arial" w:cs="Arial"/>
          <w:szCs w:val="22"/>
          <w:lang w:val="es-ES"/>
        </w:rPr>
      </w:pPr>
      <w:r>
        <w:rPr>
          <w:rFonts w:ascii="Arial" w:hAnsi="Arial" w:cs="Arial"/>
          <w:szCs w:val="22"/>
          <w:lang w:val="es-ES"/>
        </w:rPr>
        <w:t>“</w:t>
      </w:r>
      <w:proofErr w:type="spellStart"/>
      <w:r w:rsidRPr="008763C4">
        <w:rPr>
          <w:rFonts w:ascii="Arial" w:hAnsi="Arial" w:cs="Arial"/>
          <w:b/>
          <w:szCs w:val="22"/>
          <w:lang w:val="es-ES"/>
        </w:rPr>
        <w:t>left</w:t>
      </w:r>
      <w:proofErr w:type="spellEnd"/>
      <w:r>
        <w:rPr>
          <w:rFonts w:ascii="Arial" w:hAnsi="Arial" w:cs="Arial"/>
          <w:szCs w:val="22"/>
          <w:lang w:val="es-ES"/>
        </w:rPr>
        <w:t>” determina la distancia entre la parte izquierda del elemento y el borde izquierdo de la página.</w:t>
      </w:r>
    </w:p>
    <w:p w:rsidR="000A4788" w:rsidRDefault="000A4788" w:rsidP="00290974">
      <w:pPr>
        <w:numPr>
          <w:ilvl w:val="2"/>
          <w:numId w:val="12"/>
        </w:numPr>
        <w:rPr>
          <w:rFonts w:ascii="Arial" w:hAnsi="Arial" w:cs="Arial"/>
          <w:szCs w:val="22"/>
          <w:lang w:val="es-ES"/>
        </w:rPr>
      </w:pPr>
      <w:r>
        <w:rPr>
          <w:rFonts w:ascii="Arial" w:hAnsi="Arial" w:cs="Arial"/>
          <w:szCs w:val="22"/>
          <w:lang w:val="es-ES"/>
        </w:rPr>
        <w:t>“</w:t>
      </w:r>
      <w:proofErr w:type="spellStart"/>
      <w:r w:rsidRPr="008763C4">
        <w:rPr>
          <w:rFonts w:ascii="Arial" w:hAnsi="Arial" w:cs="Arial"/>
          <w:b/>
          <w:szCs w:val="22"/>
          <w:lang w:val="es-ES"/>
        </w:rPr>
        <w:t>right</w:t>
      </w:r>
      <w:proofErr w:type="spellEnd"/>
      <w:r>
        <w:rPr>
          <w:rFonts w:ascii="Arial" w:hAnsi="Arial" w:cs="Arial"/>
          <w:szCs w:val="22"/>
          <w:lang w:val="es-ES"/>
        </w:rPr>
        <w:t>” determina la distancia entre la parte derecha del elemento y el borde derecho de la página.</w:t>
      </w:r>
    </w:p>
    <w:p w:rsidR="008763C4" w:rsidRDefault="008763C4" w:rsidP="00290974">
      <w:pPr>
        <w:numPr>
          <w:ilvl w:val="1"/>
          <w:numId w:val="12"/>
        </w:numPr>
        <w:rPr>
          <w:rFonts w:ascii="Arial" w:hAnsi="Arial" w:cs="Arial"/>
          <w:szCs w:val="22"/>
          <w:lang w:val="es-ES"/>
        </w:rPr>
      </w:pPr>
      <w:r w:rsidRPr="005379FC">
        <w:rPr>
          <w:rFonts w:ascii="Arial" w:hAnsi="Arial" w:cs="Arial"/>
          <w:b/>
          <w:szCs w:val="22"/>
          <w:lang w:val="es-ES"/>
        </w:rPr>
        <w:t>Y</w:t>
      </w:r>
      <w:r>
        <w:rPr>
          <w:rFonts w:ascii="Arial" w:hAnsi="Arial" w:cs="Arial"/>
          <w:szCs w:val="22"/>
          <w:lang w:val="es-ES"/>
        </w:rPr>
        <w:t xml:space="preserve"> es la distancia respecto al borde superior del elemento padre o de la ventana del navegador (eje vertical). De este modo:</w:t>
      </w:r>
    </w:p>
    <w:p w:rsidR="008763C4" w:rsidRDefault="008763C4" w:rsidP="00290974">
      <w:pPr>
        <w:numPr>
          <w:ilvl w:val="2"/>
          <w:numId w:val="12"/>
        </w:numPr>
        <w:rPr>
          <w:rFonts w:ascii="Arial" w:hAnsi="Arial" w:cs="Arial"/>
          <w:szCs w:val="22"/>
          <w:lang w:val="es-ES"/>
        </w:rPr>
      </w:pPr>
      <w:r>
        <w:rPr>
          <w:rFonts w:ascii="Arial" w:hAnsi="Arial" w:cs="Arial"/>
          <w:szCs w:val="22"/>
          <w:lang w:val="es-ES"/>
        </w:rPr>
        <w:t>“</w:t>
      </w:r>
      <w:r w:rsidRPr="005379FC">
        <w:rPr>
          <w:rFonts w:ascii="Arial" w:hAnsi="Arial" w:cs="Arial"/>
          <w:b/>
          <w:szCs w:val="22"/>
          <w:lang w:val="es-ES"/>
        </w:rPr>
        <w:t>top</w:t>
      </w:r>
      <w:r>
        <w:rPr>
          <w:rFonts w:ascii="Arial" w:hAnsi="Arial" w:cs="Arial"/>
          <w:szCs w:val="22"/>
          <w:lang w:val="es-ES"/>
        </w:rPr>
        <w:t>” determina la distancia entre el borde superior del elemento y el borde superior de la página.</w:t>
      </w:r>
    </w:p>
    <w:p w:rsidR="008763C4" w:rsidRDefault="008763C4" w:rsidP="00290974">
      <w:pPr>
        <w:numPr>
          <w:ilvl w:val="2"/>
          <w:numId w:val="12"/>
        </w:numPr>
        <w:rPr>
          <w:rFonts w:ascii="Arial" w:hAnsi="Arial" w:cs="Arial"/>
          <w:szCs w:val="22"/>
          <w:lang w:val="es-ES"/>
        </w:rPr>
      </w:pPr>
      <w:r>
        <w:rPr>
          <w:rFonts w:ascii="Arial" w:hAnsi="Arial" w:cs="Arial"/>
          <w:szCs w:val="22"/>
          <w:lang w:val="es-ES"/>
        </w:rPr>
        <w:t>“</w:t>
      </w:r>
      <w:proofErr w:type="spellStart"/>
      <w:r w:rsidRPr="005379FC">
        <w:rPr>
          <w:rFonts w:ascii="Arial" w:hAnsi="Arial" w:cs="Arial"/>
          <w:b/>
          <w:szCs w:val="22"/>
          <w:lang w:val="es-ES"/>
        </w:rPr>
        <w:t>bottom</w:t>
      </w:r>
      <w:proofErr w:type="spellEnd"/>
      <w:r>
        <w:rPr>
          <w:rFonts w:ascii="Arial" w:hAnsi="Arial" w:cs="Arial"/>
          <w:szCs w:val="22"/>
          <w:lang w:val="es-ES"/>
        </w:rPr>
        <w:t>” determina la distancia entre el borde inferior del elemento y el borde inferior de la página.</w:t>
      </w:r>
    </w:p>
    <w:p w:rsidR="008763C4" w:rsidRDefault="008763C4"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Basta con indicar  una sola especificación en el eje horizontal (</w:t>
      </w:r>
      <w:r w:rsidR="005379FC">
        <w:rPr>
          <w:rFonts w:ascii="Arial" w:hAnsi="Arial" w:cs="Arial"/>
          <w:szCs w:val="22"/>
          <w:lang w:val="es-ES"/>
        </w:rPr>
        <w:t>“</w:t>
      </w:r>
      <w:proofErr w:type="spellStart"/>
      <w:r w:rsidRPr="005379FC">
        <w:rPr>
          <w:rFonts w:ascii="Arial" w:hAnsi="Arial" w:cs="Arial"/>
          <w:b/>
          <w:szCs w:val="22"/>
          <w:lang w:val="es-ES"/>
        </w:rPr>
        <w:t>left</w:t>
      </w:r>
      <w:proofErr w:type="spellEnd"/>
      <w:r w:rsidR="005379FC">
        <w:rPr>
          <w:rFonts w:ascii="Arial" w:hAnsi="Arial" w:cs="Arial"/>
          <w:szCs w:val="22"/>
          <w:lang w:val="es-ES"/>
        </w:rPr>
        <w:t>”</w:t>
      </w:r>
      <w:r>
        <w:rPr>
          <w:rFonts w:ascii="Arial" w:hAnsi="Arial" w:cs="Arial"/>
          <w:szCs w:val="22"/>
          <w:lang w:val="es-ES"/>
        </w:rPr>
        <w:t xml:space="preserve"> o </w:t>
      </w:r>
      <w:r w:rsidR="005379FC">
        <w:rPr>
          <w:rFonts w:ascii="Arial" w:hAnsi="Arial" w:cs="Arial"/>
          <w:szCs w:val="22"/>
          <w:lang w:val="es-ES"/>
        </w:rPr>
        <w:t>“</w:t>
      </w:r>
      <w:proofErr w:type="spellStart"/>
      <w:r w:rsidRPr="005379FC">
        <w:rPr>
          <w:rFonts w:ascii="Arial" w:hAnsi="Arial" w:cs="Arial"/>
          <w:b/>
          <w:szCs w:val="22"/>
          <w:lang w:val="es-ES"/>
        </w:rPr>
        <w:t>right</w:t>
      </w:r>
      <w:proofErr w:type="spellEnd"/>
      <w:r w:rsidR="005379FC">
        <w:rPr>
          <w:rFonts w:ascii="Arial" w:hAnsi="Arial" w:cs="Arial"/>
          <w:szCs w:val="22"/>
          <w:lang w:val="es-ES"/>
        </w:rPr>
        <w:t>”</w:t>
      </w:r>
      <w:r>
        <w:rPr>
          <w:rFonts w:ascii="Arial" w:hAnsi="Arial" w:cs="Arial"/>
          <w:szCs w:val="22"/>
          <w:lang w:val="es-ES"/>
        </w:rPr>
        <w:t>) y otra sobre el eje vertical (“</w:t>
      </w:r>
      <w:r w:rsidRPr="005379FC">
        <w:rPr>
          <w:rFonts w:ascii="Arial" w:hAnsi="Arial" w:cs="Arial"/>
          <w:b/>
          <w:szCs w:val="22"/>
          <w:lang w:val="es-ES"/>
        </w:rPr>
        <w:t>top</w:t>
      </w:r>
      <w:r>
        <w:rPr>
          <w:rFonts w:ascii="Arial" w:hAnsi="Arial" w:cs="Arial"/>
          <w:szCs w:val="22"/>
          <w:lang w:val="es-ES"/>
        </w:rPr>
        <w:t>” o “</w:t>
      </w:r>
      <w:proofErr w:type="spellStart"/>
      <w:r w:rsidRPr="005379FC">
        <w:rPr>
          <w:rFonts w:ascii="Arial" w:hAnsi="Arial" w:cs="Arial"/>
          <w:b/>
          <w:szCs w:val="22"/>
          <w:lang w:val="es-ES"/>
        </w:rPr>
        <w:t>bottom</w:t>
      </w:r>
      <w:proofErr w:type="spellEnd"/>
      <w:r>
        <w:rPr>
          <w:rFonts w:ascii="Arial" w:hAnsi="Arial" w:cs="Arial"/>
          <w:szCs w:val="22"/>
          <w:lang w:val="es-ES"/>
        </w:rPr>
        <w:t>”).</w:t>
      </w:r>
    </w:p>
    <w:p w:rsidR="000A4788" w:rsidRPr="007331C2" w:rsidRDefault="000A4788" w:rsidP="00A95013">
      <w:pPr>
        <w:rPr>
          <w:rFonts w:ascii="Arial" w:hAnsi="Arial" w:cs="Arial"/>
          <w:sz w:val="18"/>
          <w:szCs w:val="22"/>
          <w:lang w:val="es-ES"/>
        </w:rPr>
      </w:pPr>
    </w:p>
    <w:p w:rsidR="005C3A6E" w:rsidRPr="007331C2" w:rsidRDefault="005C3A6E" w:rsidP="004C5DC3">
      <w:pPr>
        <w:ind w:firstLine="0"/>
        <w:rPr>
          <w:rFonts w:ascii="Arial" w:hAnsi="Arial" w:cs="Arial"/>
          <w:sz w:val="18"/>
          <w:szCs w:val="22"/>
          <w:lang w:val="es-ES"/>
        </w:rPr>
      </w:pPr>
    </w:p>
    <w:p w:rsidR="004C5DC3" w:rsidRDefault="004C5DC3" w:rsidP="004C5DC3">
      <w:pPr>
        <w:rPr>
          <w:rFonts w:ascii="Arial" w:hAnsi="Arial" w:cs="Arial"/>
          <w:szCs w:val="22"/>
          <w:lang w:val="es-ES"/>
        </w:rPr>
      </w:pPr>
      <w:r>
        <w:rPr>
          <w:rFonts w:ascii="Arial" w:hAnsi="Arial" w:cs="Arial"/>
          <w:szCs w:val="22"/>
          <w:lang w:val="es-ES"/>
        </w:rPr>
        <w:t xml:space="preserve">C.- </w:t>
      </w:r>
      <w:r>
        <w:rPr>
          <w:rFonts w:ascii="Arial" w:hAnsi="Arial" w:cs="Arial"/>
          <w:b/>
          <w:szCs w:val="22"/>
          <w:u w:val="single"/>
          <w:lang w:val="es-ES"/>
        </w:rPr>
        <w:t>Posicionamiento absoluto</w:t>
      </w:r>
      <w:r>
        <w:rPr>
          <w:rFonts w:ascii="Arial" w:hAnsi="Arial" w:cs="Arial"/>
          <w:szCs w:val="22"/>
          <w:lang w:val="es-ES"/>
        </w:rPr>
        <w:t>: El posicionamiento absoluto crea un elemento independiente del resto del documento. Su sintaxis es:</w:t>
      </w:r>
    </w:p>
    <w:p w:rsidR="004C5DC3" w:rsidRDefault="004C5DC3" w:rsidP="004C5DC3">
      <w:pPr>
        <w:rPr>
          <w:rFonts w:ascii="Arial" w:hAnsi="Arial" w:cs="Arial"/>
          <w:szCs w:val="22"/>
          <w:lang w:val="es-ES"/>
        </w:rPr>
      </w:pP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00D74A3D">
        <w:rPr>
          <w:rFonts w:ascii="Arial" w:hAnsi="Arial" w:cs="Arial"/>
          <w:b/>
          <w:szCs w:val="22"/>
          <w:lang w:val="es-ES"/>
        </w:rPr>
        <w:t>p</w:t>
      </w:r>
      <w:r w:rsidRPr="000A4788">
        <w:rPr>
          <w:rFonts w:ascii="Arial" w:hAnsi="Arial" w:cs="Arial"/>
          <w:b/>
          <w:szCs w:val="22"/>
          <w:lang w:val="es-ES"/>
        </w:rPr>
        <w:t>osition:</w:t>
      </w:r>
      <w:r>
        <w:rPr>
          <w:rFonts w:ascii="Arial" w:hAnsi="Arial" w:cs="Arial"/>
          <w:b/>
          <w:szCs w:val="22"/>
          <w:lang w:val="es-ES"/>
        </w:rPr>
        <w:t xml:space="preserve"> </w:t>
      </w:r>
      <w:proofErr w:type="spellStart"/>
      <w:r>
        <w:rPr>
          <w:rFonts w:ascii="Arial" w:hAnsi="Arial" w:cs="Arial"/>
          <w:b/>
          <w:szCs w:val="22"/>
          <w:lang w:val="es-ES"/>
        </w:rPr>
        <w:t>absolute</w:t>
      </w:r>
      <w:proofErr w:type="spellEnd"/>
      <w:r w:rsidRPr="000A4788">
        <w:rPr>
          <w:rFonts w:ascii="Arial" w:hAnsi="Arial" w:cs="Arial"/>
          <w:b/>
          <w:szCs w:val="22"/>
          <w:lang w:val="es-ES"/>
        </w:rPr>
        <w:t>;</w:t>
      </w:r>
      <w:r w:rsidRPr="000A4788">
        <w:rPr>
          <w:rFonts w:ascii="Arial" w:hAnsi="Arial" w:cs="Arial"/>
          <w:b/>
          <w:szCs w:val="22"/>
          <w:lang w:val="es-ES"/>
        </w:rPr>
        <w:tab/>
      </w:r>
      <w:proofErr w:type="spellStart"/>
      <w:r w:rsidRPr="000A4788">
        <w:rPr>
          <w:rFonts w:ascii="Arial" w:hAnsi="Arial" w:cs="Arial"/>
          <w:b/>
          <w:szCs w:val="22"/>
          <w:lang w:val="es-ES"/>
        </w:rPr>
        <w:t>left</w:t>
      </w:r>
      <w:proofErr w:type="spellEnd"/>
      <w:r w:rsidRPr="000A4788">
        <w:rPr>
          <w:rFonts w:ascii="Arial" w:hAnsi="Arial" w:cs="Arial"/>
          <w:b/>
          <w:szCs w:val="22"/>
          <w:lang w:val="es-ES"/>
        </w:rPr>
        <w:t xml:space="preserve">: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t xml:space="preserve">Top: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proofErr w:type="spellStart"/>
      <w:r w:rsidRPr="000A4788">
        <w:rPr>
          <w:rFonts w:ascii="Arial" w:hAnsi="Arial" w:cs="Arial"/>
          <w:b/>
          <w:szCs w:val="22"/>
          <w:lang w:val="es-ES"/>
        </w:rPr>
        <w:t>Right</w:t>
      </w:r>
      <w:proofErr w:type="spellEnd"/>
      <w:r w:rsidRPr="000A4788">
        <w:rPr>
          <w:rFonts w:ascii="Arial" w:hAnsi="Arial" w:cs="Arial"/>
          <w:b/>
          <w:szCs w:val="22"/>
          <w:lang w:val="es-ES"/>
        </w:rPr>
        <w:t xml:space="preserve">: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4C5DC3" w:rsidRPr="000A4788" w:rsidRDefault="004C5DC3" w:rsidP="004C5DC3">
      <w:pPr>
        <w:rPr>
          <w:rFonts w:ascii="Arial" w:hAnsi="Arial" w:cs="Arial"/>
          <w:b/>
          <w:szCs w:val="22"/>
          <w:lang w:val="es-ES"/>
        </w:rPr>
      </w:pP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r w:rsidRPr="000A4788">
        <w:rPr>
          <w:rFonts w:ascii="Arial" w:hAnsi="Arial" w:cs="Arial"/>
          <w:b/>
          <w:szCs w:val="22"/>
          <w:lang w:val="es-ES"/>
        </w:rPr>
        <w:tab/>
      </w:r>
      <w:proofErr w:type="spellStart"/>
      <w:r w:rsidRPr="000A4788">
        <w:rPr>
          <w:rFonts w:ascii="Arial" w:hAnsi="Arial" w:cs="Arial"/>
          <w:b/>
          <w:szCs w:val="22"/>
          <w:lang w:val="es-ES"/>
        </w:rPr>
        <w:t>Bottom</w:t>
      </w:r>
      <w:proofErr w:type="spellEnd"/>
      <w:r w:rsidRPr="000A4788">
        <w:rPr>
          <w:rFonts w:ascii="Arial" w:hAnsi="Arial" w:cs="Arial"/>
          <w:b/>
          <w:szCs w:val="22"/>
          <w:lang w:val="es-ES"/>
        </w:rPr>
        <w:t xml:space="preserve">: valor </w:t>
      </w:r>
      <w:proofErr w:type="spellStart"/>
      <w:r w:rsidRPr="000A4788">
        <w:rPr>
          <w:rFonts w:ascii="Arial" w:hAnsi="Arial" w:cs="Arial"/>
          <w:b/>
          <w:szCs w:val="22"/>
          <w:lang w:val="es-ES"/>
        </w:rPr>
        <w:t>ó</w:t>
      </w:r>
      <w:proofErr w:type="spellEnd"/>
      <w:r w:rsidRPr="000A4788">
        <w:rPr>
          <w:rFonts w:ascii="Arial" w:hAnsi="Arial" w:cs="Arial"/>
          <w:b/>
          <w:szCs w:val="22"/>
          <w:lang w:val="es-ES"/>
        </w:rPr>
        <w:t xml:space="preserve"> %;</w:t>
      </w:r>
    </w:p>
    <w:p w:rsidR="004C5DC3" w:rsidRDefault="004C5DC3" w:rsidP="004C5DC3">
      <w:pPr>
        <w:rPr>
          <w:rFonts w:ascii="Arial" w:hAnsi="Arial" w:cs="Arial"/>
          <w:szCs w:val="22"/>
          <w:lang w:val="es-ES"/>
        </w:rPr>
      </w:pPr>
    </w:p>
    <w:p w:rsidR="004C5DC3" w:rsidRDefault="004C5DC3" w:rsidP="004C5DC3">
      <w:pPr>
        <w:rPr>
          <w:rFonts w:ascii="Arial" w:hAnsi="Arial" w:cs="Arial"/>
          <w:szCs w:val="22"/>
          <w:lang w:val="es-ES"/>
        </w:rPr>
      </w:pPr>
      <w:r>
        <w:rPr>
          <w:rFonts w:ascii="Arial" w:hAnsi="Arial" w:cs="Arial"/>
          <w:szCs w:val="22"/>
          <w:lang w:val="es-ES"/>
        </w:rPr>
        <w:t>A tener en cuenta:</w:t>
      </w:r>
    </w:p>
    <w:p w:rsidR="004C5DC3" w:rsidRDefault="004C5DC3"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elemento se retira del flujo normal y se posiciona en el lugar exacto definido por el diseñador.</w:t>
      </w:r>
    </w:p>
    <w:p w:rsidR="004C5DC3" w:rsidRDefault="004C5DC3"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La posición se define mediante las coordenadas (</w:t>
      </w:r>
      <w:proofErr w:type="spellStart"/>
      <w:r w:rsidRPr="004C5DC3">
        <w:rPr>
          <w:rFonts w:ascii="Arial" w:hAnsi="Arial" w:cs="Arial"/>
          <w:b/>
          <w:szCs w:val="22"/>
          <w:lang w:val="es-ES"/>
        </w:rPr>
        <w:t>x,y</w:t>
      </w:r>
      <w:proofErr w:type="spellEnd"/>
      <w:r>
        <w:rPr>
          <w:rFonts w:ascii="Arial" w:hAnsi="Arial" w:cs="Arial"/>
          <w:szCs w:val="22"/>
          <w:lang w:val="es-ES"/>
        </w:rPr>
        <w:t>) donde:</w:t>
      </w:r>
    </w:p>
    <w:p w:rsidR="004C5DC3" w:rsidRDefault="004C5DC3" w:rsidP="00290974">
      <w:pPr>
        <w:numPr>
          <w:ilvl w:val="1"/>
          <w:numId w:val="12"/>
        </w:numPr>
        <w:rPr>
          <w:rFonts w:ascii="Arial" w:hAnsi="Arial" w:cs="Arial"/>
          <w:szCs w:val="22"/>
          <w:lang w:val="es-ES"/>
        </w:rPr>
      </w:pPr>
      <w:r w:rsidRPr="008763C4">
        <w:rPr>
          <w:rFonts w:ascii="Arial" w:hAnsi="Arial" w:cs="Arial"/>
          <w:b/>
          <w:szCs w:val="22"/>
          <w:lang w:val="es-ES"/>
        </w:rPr>
        <w:t xml:space="preserve">X </w:t>
      </w:r>
      <w:r>
        <w:rPr>
          <w:rFonts w:ascii="Arial" w:hAnsi="Arial" w:cs="Arial"/>
          <w:szCs w:val="22"/>
          <w:lang w:val="es-ES"/>
        </w:rPr>
        <w:t>es la distancia respecto al borde izquierdo del elemento padre o de la ventana del navegador (eje horizontal). De esta manera:</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proofErr w:type="spellStart"/>
      <w:r w:rsidRPr="008763C4">
        <w:rPr>
          <w:rFonts w:ascii="Arial" w:hAnsi="Arial" w:cs="Arial"/>
          <w:b/>
          <w:szCs w:val="22"/>
          <w:lang w:val="es-ES"/>
        </w:rPr>
        <w:t>left</w:t>
      </w:r>
      <w:proofErr w:type="spellEnd"/>
      <w:r>
        <w:rPr>
          <w:rFonts w:ascii="Arial" w:hAnsi="Arial" w:cs="Arial"/>
          <w:szCs w:val="22"/>
          <w:lang w:val="es-ES"/>
        </w:rPr>
        <w:t>” determina la distancia entre la parte izquierda del elemento y el borde izquierdo de la página.</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proofErr w:type="spellStart"/>
      <w:r w:rsidRPr="008763C4">
        <w:rPr>
          <w:rFonts w:ascii="Arial" w:hAnsi="Arial" w:cs="Arial"/>
          <w:b/>
          <w:szCs w:val="22"/>
          <w:lang w:val="es-ES"/>
        </w:rPr>
        <w:t>right</w:t>
      </w:r>
      <w:proofErr w:type="spellEnd"/>
      <w:r>
        <w:rPr>
          <w:rFonts w:ascii="Arial" w:hAnsi="Arial" w:cs="Arial"/>
          <w:szCs w:val="22"/>
          <w:lang w:val="es-ES"/>
        </w:rPr>
        <w:t>” determina la distancia entre la parte derecha del elemento y el borde derecho de la página.</w:t>
      </w:r>
    </w:p>
    <w:p w:rsidR="004C5DC3" w:rsidRDefault="004C5DC3" w:rsidP="00290974">
      <w:pPr>
        <w:numPr>
          <w:ilvl w:val="1"/>
          <w:numId w:val="12"/>
        </w:numPr>
        <w:rPr>
          <w:rFonts w:ascii="Arial" w:hAnsi="Arial" w:cs="Arial"/>
          <w:szCs w:val="22"/>
          <w:lang w:val="es-ES"/>
        </w:rPr>
      </w:pPr>
      <w:r w:rsidRPr="005379FC">
        <w:rPr>
          <w:rFonts w:ascii="Arial" w:hAnsi="Arial" w:cs="Arial"/>
          <w:b/>
          <w:szCs w:val="22"/>
          <w:lang w:val="es-ES"/>
        </w:rPr>
        <w:t>Y</w:t>
      </w:r>
      <w:r>
        <w:rPr>
          <w:rFonts w:ascii="Arial" w:hAnsi="Arial" w:cs="Arial"/>
          <w:szCs w:val="22"/>
          <w:lang w:val="es-ES"/>
        </w:rPr>
        <w:t xml:space="preserve"> es la distancia respecto al borde superior del elemento padre o de la ventana del navegador (eje vertical). De este modo:</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r w:rsidRPr="005379FC">
        <w:rPr>
          <w:rFonts w:ascii="Arial" w:hAnsi="Arial" w:cs="Arial"/>
          <w:b/>
          <w:szCs w:val="22"/>
          <w:lang w:val="es-ES"/>
        </w:rPr>
        <w:t>top</w:t>
      </w:r>
      <w:r>
        <w:rPr>
          <w:rFonts w:ascii="Arial" w:hAnsi="Arial" w:cs="Arial"/>
          <w:szCs w:val="22"/>
          <w:lang w:val="es-ES"/>
        </w:rPr>
        <w:t>” determina la distancia entre el borde superior del elemento y el borde superior de la página.</w:t>
      </w:r>
    </w:p>
    <w:p w:rsidR="004C5DC3" w:rsidRDefault="004C5DC3" w:rsidP="00290974">
      <w:pPr>
        <w:numPr>
          <w:ilvl w:val="2"/>
          <w:numId w:val="12"/>
        </w:numPr>
        <w:rPr>
          <w:rFonts w:ascii="Arial" w:hAnsi="Arial" w:cs="Arial"/>
          <w:szCs w:val="22"/>
          <w:lang w:val="es-ES"/>
        </w:rPr>
      </w:pPr>
      <w:r>
        <w:rPr>
          <w:rFonts w:ascii="Arial" w:hAnsi="Arial" w:cs="Arial"/>
          <w:szCs w:val="22"/>
          <w:lang w:val="es-ES"/>
        </w:rPr>
        <w:t>“</w:t>
      </w:r>
      <w:proofErr w:type="spellStart"/>
      <w:r w:rsidRPr="005379FC">
        <w:rPr>
          <w:rFonts w:ascii="Arial" w:hAnsi="Arial" w:cs="Arial"/>
          <w:b/>
          <w:szCs w:val="22"/>
          <w:lang w:val="es-ES"/>
        </w:rPr>
        <w:t>bottom</w:t>
      </w:r>
      <w:proofErr w:type="spellEnd"/>
      <w:r>
        <w:rPr>
          <w:rFonts w:ascii="Arial" w:hAnsi="Arial" w:cs="Arial"/>
          <w:szCs w:val="22"/>
          <w:lang w:val="es-ES"/>
        </w:rPr>
        <w:t>” determina la distancia entre el borde inferior del elemento y el borde inferior de la página.</w:t>
      </w:r>
    </w:p>
    <w:p w:rsidR="004C5DC3" w:rsidRDefault="004C5DC3"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Basta con indicar  una sola especificación en el eje horizontal (“</w:t>
      </w:r>
      <w:proofErr w:type="spellStart"/>
      <w:r w:rsidRPr="005379FC">
        <w:rPr>
          <w:rFonts w:ascii="Arial" w:hAnsi="Arial" w:cs="Arial"/>
          <w:b/>
          <w:szCs w:val="22"/>
          <w:lang w:val="es-ES"/>
        </w:rPr>
        <w:t>left</w:t>
      </w:r>
      <w:proofErr w:type="spellEnd"/>
      <w:r>
        <w:rPr>
          <w:rFonts w:ascii="Arial" w:hAnsi="Arial" w:cs="Arial"/>
          <w:szCs w:val="22"/>
          <w:lang w:val="es-ES"/>
        </w:rPr>
        <w:t>” o “</w:t>
      </w:r>
      <w:proofErr w:type="spellStart"/>
      <w:r w:rsidRPr="005379FC">
        <w:rPr>
          <w:rFonts w:ascii="Arial" w:hAnsi="Arial" w:cs="Arial"/>
          <w:b/>
          <w:szCs w:val="22"/>
          <w:lang w:val="es-ES"/>
        </w:rPr>
        <w:t>right</w:t>
      </w:r>
      <w:proofErr w:type="spellEnd"/>
      <w:r>
        <w:rPr>
          <w:rFonts w:ascii="Arial" w:hAnsi="Arial" w:cs="Arial"/>
          <w:szCs w:val="22"/>
          <w:lang w:val="es-ES"/>
        </w:rPr>
        <w:t>”) y otra sobre el eje vertical (“</w:t>
      </w:r>
      <w:r w:rsidRPr="005379FC">
        <w:rPr>
          <w:rFonts w:ascii="Arial" w:hAnsi="Arial" w:cs="Arial"/>
          <w:b/>
          <w:szCs w:val="22"/>
          <w:lang w:val="es-ES"/>
        </w:rPr>
        <w:t>top</w:t>
      </w:r>
      <w:r>
        <w:rPr>
          <w:rFonts w:ascii="Arial" w:hAnsi="Arial" w:cs="Arial"/>
          <w:szCs w:val="22"/>
          <w:lang w:val="es-ES"/>
        </w:rPr>
        <w:t>” o “</w:t>
      </w:r>
      <w:proofErr w:type="spellStart"/>
      <w:r w:rsidRPr="005379FC">
        <w:rPr>
          <w:rFonts w:ascii="Arial" w:hAnsi="Arial" w:cs="Arial"/>
          <w:b/>
          <w:szCs w:val="22"/>
          <w:lang w:val="es-ES"/>
        </w:rPr>
        <w:t>bottom</w:t>
      </w:r>
      <w:proofErr w:type="spellEnd"/>
      <w:r>
        <w:rPr>
          <w:rFonts w:ascii="Arial" w:hAnsi="Arial" w:cs="Arial"/>
          <w:szCs w:val="22"/>
          <w:lang w:val="es-ES"/>
        </w:rPr>
        <w:t>”).</w:t>
      </w:r>
    </w:p>
    <w:p w:rsidR="00A829DC" w:rsidRDefault="00A829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El posicionamiento absoluto tiene el riesgo de no mostrar correctamente la página en resoluciones de pantalla diferentes a la utilizada en tiempo de diseño puesto que los elementos que se hayan </w:t>
      </w:r>
      <w:r w:rsidR="001E6F4D">
        <w:rPr>
          <w:rFonts w:ascii="Arial" w:hAnsi="Arial" w:cs="Arial"/>
          <w:szCs w:val="22"/>
          <w:lang w:val="es-ES"/>
        </w:rPr>
        <w:t>posicionado</w:t>
      </w:r>
      <w:r>
        <w:rPr>
          <w:rFonts w:ascii="Arial" w:hAnsi="Arial" w:cs="Arial"/>
          <w:szCs w:val="22"/>
          <w:lang w:val="es-ES"/>
        </w:rPr>
        <w:t xml:space="preserve"> mediante esta propiedad pueden superponerse sobre los elementos del flujo normal de la página.</w:t>
      </w:r>
    </w:p>
    <w:p w:rsidR="00A829DC" w:rsidRDefault="00A829D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Conviene recordar que los navegadores agregan por defecto un </w:t>
      </w:r>
      <w:r w:rsidR="001E6F4D">
        <w:rPr>
          <w:rFonts w:ascii="Arial" w:hAnsi="Arial" w:cs="Arial"/>
          <w:szCs w:val="22"/>
          <w:lang w:val="es-ES"/>
        </w:rPr>
        <w:t>margen</w:t>
      </w:r>
      <w:r>
        <w:rPr>
          <w:rFonts w:ascii="Arial" w:hAnsi="Arial" w:cs="Arial"/>
          <w:szCs w:val="22"/>
          <w:lang w:val="es-ES"/>
        </w:rPr>
        <w:t xml:space="preserve"> al cuerpo de la página </w:t>
      </w:r>
      <w:r w:rsidRPr="001E6F4D">
        <w:rPr>
          <w:rFonts w:ascii="Arial" w:hAnsi="Arial" w:cs="Arial"/>
          <w:b/>
          <w:szCs w:val="22"/>
          <w:lang w:val="es-ES"/>
        </w:rPr>
        <w:t>HTML</w:t>
      </w:r>
      <w:r>
        <w:rPr>
          <w:rFonts w:ascii="Arial" w:hAnsi="Arial" w:cs="Arial"/>
          <w:szCs w:val="22"/>
          <w:lang w:val="es-ES"/>
        </w:rPr>
        <w:t xml:space="preserve"> y que este margen por defe</w:t>
      </w:r>
      <w:r w:rsidR="001E6F4D">
        <w:rPr>
          <w:rFonts w:ascii="Arial" w:hAnsi="Arial" w:cs="Arial"/>
          <w:szCs w:val="22"/>
          <w:lang w:val="es-ES"/>
        </w:rPr>
        <w:t>c</w:t>
      </w:r>
      <w:r>
        <w:rPr>
          <w:rFonts w:ascii="Arial" w:hAnsi="Arial" w:cs="Arial"/>
          <w:szCs w:val="22"/>
          <w:lang w:val="es-ES"/>
        </w:rPr>
        <w:t>to varía de un navegador a otro. Por ello es prudente, e caso de usar posicionamiento absoluto, especificar los márgenes de la etiqueta &lt;</w:t>
      </w:r>
      <w:proofErr w:type="spellStart"/>
      <w:r w:rsidRPr="001E6F4D">
        <w:rPr>
          <w:rFonts w:ascii="Arial" w:hAnsi="Arial" w:cs="Arial"/>
          <w:b/>
          <w:szCs w:val="22"/>
          <w:lang w:val="es-ES"/>
        </w:rPr>
        <w:t>body</w:t>
      </w:r>
      <w:proofErr w:type="spellEnd"/>
      <w:r>
        <w:rPr>
          <w:rFonts w:ascii="Arial" w:hAnsi="Arial" w:cs="Arial"/>
          <w:szCs w:val="22"/>
          <w:lang w:val="es-ES"/>
        </w:rPr>
        <w:t>&gt;.</w:t>
      </w:r>
    </w:p>
    <w:p w:rsidR="001E6F4D" w:rsidRDefault="001E6F4D" w:rsidP="001E6F4D">
      <w:pPr>
        <w:rPr>
          <w:rFonts w:ascii="Arial" w:hAnsi="Arial" w:cs="Arial"/>
          <w:szCs w:val="22"/>
          <w:lang w:val="es-ES"/>
        </w:rPr>
      </w:pPr>
      <w:r>
        <w:rPr>
          <w:rFonts w:ascii="Arial" w:hAnsi="Arial" w:cs="Arial"/>
          <w:szCs w:val="22"/>
          <w:lang w:val="es-ES"/>
        </w:rPr>
        <w:lastRenderedPageBreak/>
        <w:t xml:space="preserve">D.- </w:t>
      </w:r>
      <w:r>
        <w:rPr>
          <w:rFonts w:ascii="Arial" w:hAnsi="Arial" w:cs="Arial"/>
          <w:b/>
          <w:szCs w:val="22"/>
          <w:u w:val="single"/>
          <w:lang w:val="es-ES"/>
        </w:rPr>
        <w:t>Posicionamiento fij</w:t>
      </w:r>
      <w:r w:rsidRPr="000A4788">
        <w:rPr>
          <w:rFonts w:ascii="Arial" w:hAnsi="Arial" w:cs="Arial"/>
          <w:b/>
          <w:szCs w:val="22"/>
          <w:u w:val="single"/>
          <w:lang w:val="es-ES"/>
        </w:rPr>
        <w:t>o</w:t>
      </w:r>
      <w:r w:rsidR="00D74A3D">
        <w:rPr>
          <w:rFonts w:ascii="Arial" w:hAnsi="Arial" w:cs="Arial"/>
          <w:szCs w:val="22"/>
          <w:lang w:val="es-ES"/>
        </w:rPr>
        <w:t>: E</w:t>
      </w:r>
      <w:r>
        <w:rPr>
          <w:rFonts w:ascii="Arial" w:hAnsi="Arial" w:cs="Arial"/>
          <w:szCs w:val="22"/>
          <w:lang w:val="es-ES"/>
        </w:rPr>
        <w:t xml:space="preserve">l posicionamiento fijo </w:t>
      </w:r>
      <w:r w:rsidR="00D74A3D">
        <w:rPr>
          <w:rFonts w:ascii="Arial" w:hAnsi="Arial" w:cs="Arial"/>
          <w:szCs w:val="22"/>
          <w:lang w:val="es-ES"/>
        </w:rPr>
        <w:t xml:space="preserve">crea </w:t>
      </w:r>
      <w:r>
        <w:rPr>
          <w:rFonts w:ascii="Arial" w:hAnsi="Arial" w:cs="Arial"/>
          <w:szCs w:val="22"/>
          <w:lang w:val="es-ES"/>
        </w:rPr>
        <w:t xml:space="preserve">un elemento </w:t>
      </w:r>
      <w:r w:rsidR="00D74A3D">
        <w:rPr>
          <w:rFonts w:ascii="Arial" w:hAnsi="Arial" w:cs="Arial"/>
          <w:szCs w:val="22"/>
          <w:lang w:val="es-ES"/>
        </w:rPr>
        <w:t>independiente del que se puede definir su posición exacta</w:t>
      </w:r>
      <w:r w:rsidR="00D15AA6">
        <w:rPr>
          <w:rFonts w:ascii="Arial" w:hAnsi="Arial" w:cs="Arial"/>
          <w:szCs w:val="22"/>
          <w:lang w:val="es-ES"/>
        </w:rPr>
        <w:t xml:space="preserve"> en relación a la ventana del navegador</w:t>
      </w:r>
      <w:r>
        <w:rPr>
          <w:rFonts w:ascii="Arial" w:hAnsi="Arial" w:cs="Arial"/>
          <w:szCs w:val="22"/>
          <w:lang w:val="es-ES"/>
        </w:rPr>
        <w:t>. Su sintaxis es:</w:t>
      </w:r>
    </w:p>
    <w:p w:rsidR="001E6F4D" w:rsidRDefault="001E6F4D" w:rsidP="001E6F4D">
      <w:pPr>
        <w:rPr>
          <w:rFonts w:ascii="Arial" w:hAnsi="Arial" w:cs="Arial"/>
          <w:szCs w:val="22"/>
          <w:lang w:val="es-ES"/>
        </w:rPr>
      </w:pPr>
    </w:p>
    <w:p w:rsidR="001E6F4D" w:rsidRPr="000A4788" w:rsidRDefault="00D74A3D" w:rsidP="00D74A3D">
      <w:pPr>
        <w:ind w:firstLine="0"/>
        <w:jc w:val="center"/>
        <w:rPr>
          <w:rFonts w:ascii="Arial" w:hAnsi="Arial" w:cs="Arial"/>
          <w:b/>
          <w:szCs w:val="22"/>
          <w:lang w:val="es-ES"/>
        </w:rPr>
      </w:pPr>
      <w:r>
        <w:rPr>
          <w:rFonts w:ascii="Arial" w:hAnsi="Arial" w:cs="Arial"/>
          <w:b/>
          <w:szCs w:val="22"/>
          <w:lang w:val="es-ES"/>
        </w:rPr>
        <w:t>p</w:t>
      </w:r>
      <w:r w:rsidR="001E6F4D" w:rsidRPr="000A4788">
        <w:rPr>
          <w:rFonts w:ascii="Arial" w:hAnsi="Arial" w:cs="Arial"/>
          <w:b/>
          <w:szCs w:val="22"/>
          <w:lang w:val="es-ES"/>
        </w:rPr>
        <w:t>osition:</w:t>
      </w:r>
      <w:r>
        <w:rPr>
          <w:rFonts w:ascii="Arial" w:hAnsi="Arial" w:cs="Arial"/>
          <w:b/>
          <w:szCs w:val="22"/>
          <w:lang w:val="es-ES"/>
        </w:rPr>
        <w:t xml:space="preserve"> </w:t>
      </w:r>
      <w:proofErr w:type="spellStart"/>
      <w:r>
        <w:rPr>
          <w:rFonts w:ascii="Arial" w:hAnsi="Arial" w:cs="Arial"/>
          <w:b/>
          <w:szCs w:val="22"/>
          <w:lang w:val="es-ES"/>
        </w:rPr>
        <w:t>fixed</w:t>
      </w:r>
      <w:proofErr w:type="spellEnd"/>
      <w:r w:rsidR="001E6F4D" w:rsidRPr="000A4788">
        <w:rPr>
          <w:rFonts w:ascii="Arial" w:hAnsi="Arial" w:cs="Arial"/>
          <w:b/>
          <w:szCs w:val="22"/>
          <w:lang w:val="es-ES"/>
        </w:rPr>
        <w:t>;</w:t>
      </w:r>
    </w:p>
    <w:p w:rsidR="001E6F4D" w:rsidRDefault="001E6F4D" w:rsidP="001E6F4D">
      <w:pPr>
        <w:rPr>
          <w:rFonts w:ascii="Arial" w:hAnsi="Arial" w:cs="Arial"/>
          <w:szCs w:val="22"/>
          <w:lang w:val="es-ES"/>
        </w:rPr>
      </w:pPr>
    </w:p>
    <w:p w:rsidR="005875AB" w:rsidRPr="005875AB" w:rsidRDefault="005875AB" w:rsidP="004C5DC3">
      <w:pPr>
        <w:ind w:firstLine="0"/>
        <w:rPr>
          <w:rFonts w:ascii="Arial" w:hAnsi="Arial" w:cs="Arial"/>
          <w:b/>
          <w:i/>
          <w:szCs w:val="22"/>
          <w:u w:val="single"/>
          <w:lang w:val="es-ES"/>
        </w:rPr>
      </w:pPr>
      <w:r w:rsidRPr="007331C2">
        <w:rPr>
          <w:rFonts w:ascii="Arial" w:hAnsi="Arial" w:cs="Arial"/>
          <w:szCs w:val="22"/>
          <w:lang w:val="es-ES"/>
        </w:rPr>
        <w:tab/>
      </w:r>
      <w:r w:rsidRPr="005875AB">
        <w:rPr>
          <w:rFonts w:ascii="Arial" w:hAnsi="Arial" w:cs="Arial"/>
          <w:b/>
          <w:i/>
          <w:szCs w:val="22"/>
          <w:u w:val="single"/>
          <w:lang w:val="es-ES"/>
        </w:rPr>
        <w:t>Para ver el funcionamiento de esta propiedad realice la práctica 9.20.</w:t>
      </w:r>
    </w:p>
    <w:p w:rsidR="005875AB" w:rsidRDefault="005875AB" w:rsidP="004C5DC3">
      <w:pPr>
        <w:ind w:firstLine="0"/>
        <w:rPr>
          <w:rFonts w:ascii="Arial" w:hAnsi="Arial" w:cs="Arial"/>
          <w:szCs w:val="22"/>
          <w:lang w:val="es-ES"/>
        </w:rPr>
      </w:pPr>
    </w:p>
    <w:p w:rsidR="007331C2" w:rsidRDefault="007331C2" w:rsidP="004C5DC3">
      <w:pPr>
        <w:ind w:firstLine="0"/>
        <w:rPr>
          <w:rFonts w:ascii="Arial" w:hAnsi="Arial" w:cs="Arial"/>
          <w:szCs w:val="22"/>
          <w:lang w:val="es-ES"/>
        </w:rPr>
      </w:pPr>
    </w:p>
    <w:p w:rsidR="00D74A3D" w:rsidRPr="003B4278" w:rsidRDefault="00D74A3D"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SUPERPOSICIÓN</w:t>
      </w:r>
    </w:p>
    <w:p w:rsidR="00D74A3D" w:rsidRDefault="00D74A3D" w:rsidP="004C5DC3">
      <w:pPr>
        <w:ind w:firstLine="0"/>
        <w:rPr>
          <w:rFonts w:ascii="Arial" w:hAnsi="Arial" w:cs="Arial"/>
          <w:szCs w:val="22"/>
          <w:lang w:val="es-ES"/>
        </w:rPr>
      </w:pPr>
    </w:p>
    <w:p w:rsidR="00D74A3D" w:rsidRDefault="009B54C8" w:rsidP="004C5DC3">
      <w:pPr>
        <w:ind w:firstLine="0"/>
        <w:rPr>
          <w:rFonts w:ascii="Arial" w:hAnsi="Arial" w:cs="Arial"/>
          <w:szCs w:val="22"/>
          <w:lang w:val="es-ES"/>
        </w:rPr>
      </w:pPr>
      <w:r>
        <w:rPr>
          <w:rFonts w:ascii="Arial" w:hAnsi="Arial" w:cs="Arial"/>
          <w:szCs w:val="22"/>
          <w:lang w:val="es-ES"/>
        </w:rPr>
        <w:tab/>
        <w:t>La propiedad “</w:t>
      </w:r>
      <w:r w:rsidRPr="00C64D58">
        <w:rPr>
          <w:rFonts w:ascii="Arial" w:hAnsi="Arial" w:cs="Arial"/>
          <w:b/>
          <w:szCs w:val="22"/>
          <w:lang w:val="es-ES"/>
        </w:rPr>
        <w:t>z-</w:t>
      </w:r>
      <w:proofErr w:type="spellStart"/>
      <w:r w:rsidRPr="00C64D58">
        <w:rPr>
          <w:rFonts w:ascii="Arial" w:hAnsi="Arial" w:cs="Arial"/>
          <w:b/>
          <w:szCs w:val="22"/>
          <w:lang w:val="es-ES"/>
        </w:rPr>
        <w:t>index</w:t>
      </w:r>
      <w:proofErr w:type="spellEnd"/>
      <w:r>
        <w:rPr>
          <w:rFonts w:ascii="Arial" w:hAnsi="Arial" w:cs="Arial"/>
          <w:szCs w:val="22"/>
          <w:lang w:val="es-ES"/>
        </w:rPr>
        <w:t>” permite posicionar los elementos unos por encima o por debajo de otros: Su sintaxis es:</w:t>
      </w:r>
    </w:p>
    <w:p w:rsidR="009B54C8" w:rsidRDefault="009B54C8" w:rsidP="004C5DC3">
      <w:pPr>
        <w:ind w:firstLine="0"/>
        <w:rPr>
          <w:rFonts w:ascii="Arial" w:hAnsi="Arial" w:cs="Arial"/>
          <w:szCs w:val="22"/>
          <w:lang w:val="es-ES"/>
        </w:rPr>
      </w:pPr>
    </w:p>
    <w:p w:rsidR="009B54C8" w:rsidRPr="00C64D58" w:rsidRDefault="009B54C8" w:rsidP="00C64D58">
      <w:pPr>
        <w:ind w:firstLine="0"/>
        <w:jc w:val="center"/>
        <w:rPr>
          <w:rFonts w:ascii="Arial" w:hAnsi="Arial" w:cs="Arial"/>
          <w:b/>
          <w:szCs w:val="22"/>
          <w:lang w:val="es-ES"/>
        </w:rPr>
      </w:pPr>
      <w:r w:rsidRPr="00C64D58">
        <w:rPr>
          <w:rFonts w:ascii="Arial" w:hAnsi="Arial" w:cs="Arial"/>
          <w:b/>
          <w:szCs w:val="22"/>
          <w:lang w:val="es-ES"/>
        </w:rPr>
        <w:t>z-</w:t>
      </w:r>
      <w:proofErr w:type="spellStart"/>
      <w:r w:rsidRPr="00C64D58">
        <w:rPr>
          <w:rFonts w:ascii="Arial" w:hAnsi="Arial" w:cs="Arial"/>
          <w:b/>
          <w:szCs w:val="22"/>
          <w:lang w:val="es-ES"/>
        </w:rPr>
        <w:t>index</w:t>
      </w:r>
      <w:proofErr w:type="spellEnd"/>
      <w:r w:rsidRPr="00C64D58">
        <w:rPr>
          <w:rFonts w:ascii="Arial" w:hAnsi="Arial" w:cs="Arial"/>
          <w:b/>
          <w:szCs w:val="22"/>
          <w:lang w:val="es-ES"/>
        </w:rPr>
        <w:t>: nº entero positivo;</w:t>
      </w:r>
    </w:p>
    <w:p w:rsidR="009B54C8" w:rsidRDefault="009B54C8" w:rsidP="004C5DC3">
      <w:pPr>
        <w:ind w:firstLine="0"/>
        <w:rPr>
          <w:rFonts w:ascii="Arial" w:hAnsi="Arial" w:cs="Arial"/>
          <w:szCs w:val="22"/>
          <w:lang w:val="es-ES"/>
        </w:rPr>
      </w:pPr>
    </w:p>
    <w:p w:rsidR="009B54C8" w:rsidRDefault="009B54C8" w:rsidP="004C5DC3">
      <w:pPr>
        <w:ind w:firstLine="0"/>
        <w:rPr>
          <w:rFonts w:ascii="Arial" w:hAnsi="Arial" w:cs="Arial"/>
          <w:szCs w:val="22"/>
          <w:lang w:val="es-ES"/>
        </w:rPr>
      </w:pPr>
      <w:r>
        <w:rPr>
          <w:rFonts w:ascii="Arial" w:hAnsi="Arial" w:cs="Arial"/>
          <w:szCs w:val="22"/>
          <w:lang w:val="es-ES"/>
        </w:rPr>
        <w:tab/>
        <w:t>A tener en cuenta:</w:t>
      </w:r>
    </w:p>
    <w:p w:rsidR="009B54C8" w:rsidRDefault="009B54C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Si un elemento tiene la propiedad “</w:t>
      </w:r>
      <w:r w:rsidRPr="00C64D58">
        <w:rPr>
          <w:rFonts w:ascii="Arial" w:hAnsi="Arial" w:cs="Arial"/>
          <w:b/>
          <w:szCs w:val="22"/>
          <w:lang w:val="es-ES"/>
        </w:rPr>
        <w:t>z-</w:t>
      </w:r>
      <w:proofErr w:type="spellStart"/>
      <w:r w:rsidRPr="00C64D58">
        <w:rPr>
          <w:rFonts w:ascii="Arial" w:hAnsi="Arial" w:cs="Arial"/>
          <w:b/>
          <w:szCs w:val="22"/>
          <w:lang w:val="es-ES"/>
        </w:rPr>
        <w:t>index</w:t>
      </w:r>
      <w:proofErr w:type="spellEnd"/>
      <w:r w:rsidRPr="00C64D58">
        <w:rPr>
          <w:rFonts w:ascii="Arial" w:hAnsi="Arial" w:cs="Arial"/>
          <w:b/>
          <w:szCs w:val="22"/>
          <w:lang w:val="es-ES"/>
        </w:rPr>
        <w:t>: 2;</w:t>
      </w:r>
      <w:r>
        <w:rPr>
          <w:rFonts w:ascii="Arial" w:hAnsi="Arial" w:cs="Arial"/>
          <w:szCs w:val="22"/>
          <w:lang w:val="es-ES"/>
        </w:rPr>
        <w:t>” aparecerá por delante de otro elemento que tenga la propiedad “</w:t>
      </w:r>
      <w:r w:rsidRPr="00C64D58">
        <w:rPr>
          <w:rFonts w:ascii="Arial" w:hAnsi="Arial" w:cs="Arial"/>
          <w:b/>
          <w:szCs w:val="22"/>
          <w:lang w:val="es-ES"/>
        </w:rPr>
        <w:t>z-</w:t>
      </w:r>
      <w:proofErr w:type="spellStart"/>
      <w:r w:rsidRPr="00C64D58">
        <w:rPr>
          <w:rFonts w:ascii="Arial" w:hAnsi="Arial" w:cs="Arial"/>
          <w:b/>
          <w:szCs w:val="22"/>
          <w:lang w:val="es-ES"/>
        </w:rPr>
        <w:t>index</w:t>
      </w:r>
      <w:proofErr w:type="spellEnd"/>
      <w:r w:rsidRPr="00C64D58">
        <w:rPr>
          <w:rFonts w:ascii="Arial" w:hAnsi="Arial" w:cs="Arial"/>
          <w:b/>
          <w:szCs w:val="22"/>
          <w:lang w:val="es-ES"/>
        </w:rPr>
        <w:t>: 1;</w:t>
      </w:r>
      <w:r>
        <w:rPr>
          <w:rFonts w:ascii="Arial" w:hAnsi="Arial" w:cs="Arial"/>
          <w:szCs w:val="22"/>
          <w:lang w:val="es-ES"/>
        </w:rPr>
        <w:t>”.</w:t>
      </w:r>
    </w:p>
    <w:p w:rsidR="009B54C8" w:rsidRDefault="009B54C8"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propiedad solo funciona con un posicionamiento absoluto de los elementos.</w:t>
      </w:r>
    </w:p>
    <w:p w:rsidR="00B93B40" w:rsidRDefault="00B93B40" w:rsidP="004C5DC3">
      <w:pPr>
        <w:ind w:firstLine="0"/>
        <w:rPr>
          <w:rFonts w:ascii="Arial" w:hAnsi="Arial" w:cs="Arial"/>
          <w:szCs w:val="22"/>
          <w:lang w:val="es-ES"/>
        </w:rPr>
      </w:pPr>
    </w:p>
    <w:p w:rsidR="00C64D58" w:rsidRPr="001A16E1" w:rsidRDefault="001A16E1" w:rsidP="004C5DC3">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ilustrar esta propiedad realice la práctica 9.21.</w:t>
      </w:r>
    </w:p>
    <w:p w:rsidR="00C64D58" w:rsidRDefault="00C64D58" w:rsidP="004C5DC3">
      <w:pPr>
        <w:ind w:firstLine="0"/>
        <w:rPr>
          <w:rFonts w:ascii="Arial" w:hAnsi="Arial" w:cs="Arial"/>
          <w:szCs w:val="22"/>
          <w:lang w:val="es-ES"/>
        </w:rPr>
      </w:pPr>
    </w:p>
    <w:p w:rsidR="00B93B40" w:rsidRDefault="00B93B40" w:rsidP="004C5DC3">
      <w:pPr>
        <w:ind w:firstLine="0"/>
        <w:rPr>
          <w:rFonts w:ascii="Arial" w:hAnsi="Arial" w:cs="Arial"/>
          <w:szCs w:val="22"/>
          <w:lang w:val="es-ES"/>
        </w:rPr>
      </w:pPr>
    </w:p>
    <w:p w:rsidR="007331C2" w:rsidRDefault="007331C2" w:rsidP="004C5DC3">
      <w:pPr>
        <w:ind w:firstLine="0"/>
        <w:rPr>
          <w:rFonts w:ascii="Arial" w:hAnsi="Arial" w:cs="Arial"/>
          <w:szCs w:val="22"/>
          <w:lang w:val="es-ES"/>
        </w:rPr>
      </w:pPr>
    </w:p>
    <w:p w:rsidR="00C6192F" w:rsidRPr="003B4278" w:rsidRDefault="00C6192F"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DESBORDAMIENTO</w:t>
      </w:r>
    </w:p>
    <w:p w:rsidR="00C6192F" w:rsidRDefault="00C6192F" w:rsidP="004C5DC3">
      <w:pPr>
        <w:ind w:firstLine="0"/>
        <w:rPr>
          <w:rFonts w:ascii="Arial" w:hAnsi="Arial" w:cs="Arial"/>
          <w:szCs w:val="22"/>
          <w:lang w:val="es-ES"/>
        </w:rPr>
      </w:pPr>
    </w:p>
    <w:p w:rsidR="00C6192F" w:rsidRDefault="00C6192F" w:rsidP="004C5DC3">
      <w:pPr>
        <w:ind w:firstLine="0"/>
        <w:rPr>
          <w:rFonts w:ascii="Arial" w:hAnsi="Arial" w:cs="Arial"/>
          <w:szCs w:val="22"/>
          <w:lang w:val="es-ES"/>
        </w:rPr>
      </w:pPr>
      <w:r>
        <w:rPr>
          <w:rFonts w:ascii="Arial" w:hAnsi="Arial" w:cs="Arial"/>
          <w:szCs w:val="22"/>
          <w:lang w:val="es-ES"/>
        </w:rPr>
        <w:tab/>
        <w:t>La propiedad “</w:t>
      </w:r>
      <w:proofErr w:type="spellStart"/>
      <w:r w:rsidRPr="00C6192F">
        <w:rPr>
          <w:rFonts w:ascii="Arial" w:hAnsi="Arial" w:cs="Arial"/>
          <w:b/>
          <w:szCs w:val="22"/>
          <w:lang w:val="es-ES"/>
        </w:rPr>
        <w:t>overflow</w:t>
      </w:r>
      <w:proofErr w:type="spellEnd"/>
      <w:r>
        <w:rPr>
          <w:rFonts w:ascii="Arial" w:hAnsi="Arial" w:cs="Arial"/>
          <w:szCs w:val="22"/>
          <w:lang w:val="es-ES"/>
        </w:rPr>
        <w:t>” determina lo que debe hacer el navegador cuando un elemento es más grande que el elemento padre que lo contiene. Su sintaxis es:</w:t>
      </w:r>
    </w:p>
    <w:p w:rsidR="00C6192F" w:rsidRDefault="00C6192F" w:rsidP="00C6192F">
      <w:pPr>
        <w:ind w:firstLine="0"/>
        <w:rPr>
          <w:rFonts w:ascii="Arial" w:hAnsi="Arial" w:cs="Arial"/>
          <w:szCs w:val="22"/>
          <w:lang w:val="es-ES"/>
        </w:rPr>
      </w:pPr>
    </w:p>
    <w:p w:rsidR="00C6192F" w:rsidRPr="00C64D58" w:rsidRDefault="00C6192F" w:rsidP="00C6192F">
      <w:pPr>
        <w:ind w:firstLine="0"/>
        <w:jc w:val="center"/>
        <w:rPr>
          <w:rFonts w:ascii="Arial" w:hAnsi="Arial" w:cs="Arial"/>
          <w:b/>
          <w:szCs w:val="22"/>
          <w:lang w:val="es-ES"/>
        </w:rPr>
      </w:pPr>
      <w:proofErr w:type="spellStart"/>
      <w:r>
        <w:rPr>
          <w:rFonts w:ascii="Arial" w:hAnsi="Arial" w:cs="Arial"/>
          <w:b/>
          <w:szCs w:val="22"/>
          <w:lang w:val="es-ES"/>
        </w:rPr>
        <w:t>overflow</w:t>
      </w:r>
      <w:proofErr w:type="spellEnd"/>
      <w:r w:rsidRPr="00C64D58">
        <w:rPr>
          <w:rFonts w:ascii="Arial" w:hAnsi="Arial" w:cs="Arial"/>
          <w:b/>
          <w:szCs w:val="22"/>
          <w:lang w:val="es-ES"/>
        </w:rPr>
        <w:t xml:space="preserve">: </w:t>
      </w:r>
      <w:proofErr w:type="spellStart"/>
      <w:r>
        <w:rPr>
          <w:rFonts w:ascii="Arial" w:hAnsi="Arial" w:cs="Arial"/>
          <w:b/>
          <w:szCs w:val="22"/>
          <w:lang w:val="es-ES"/>
        </w:rPr>
        <w:t>hidden</w:t>
      </w:r>
      <w:proofErr w:type="spellEnd"/>
      <w:r>
        <w:rPr>
          <w:rFonts w:ascii="Arial" w:hAnsi="Arial" w:cs="Arial"/>
          <w:b/>
          <w:szCs w:val="22"/>
          <w:lang w:val="es-ES"/>
        </w:rPr>
        <w:t xml:space="preserve"> / </w:t>
      </w:r>
      <w:proofErr w:type="spellStart"/>
      <w:r>
        <w:rPr>
          <w:rFonts w:ascii="Arial" w:hAnsi="Arial" w:cs="Arial"/>
          <w:b/>
          <w:szCs w:val="22"/>
          <w:lang w:val="es-ES"/>
        </w:rPr>
        <w:t>scroll</w:t>
      </w:r>
      <w:proofErr w:type="spellEnd"/>
      <w:r>
        <w:rPr>
          <w:rFonts w:ascii="Arial" w:hAnsi="Arial" w:cs="Arial"/>
          <w:b/>
          <w:szCs w:val="22"/>
          <w:lang w:val="es-ES"/>
        </w:rPr>
        <w:t xml:space="preserve"> / visible / auto</w:t>
      </w:r>
      <w:r w:rsidRPr="00C64D58">
        <w:rPr>
          <w:rFonts w:ascii="Arial" w:hAnsi="Arial" w:cs="Arial"/>
          <w:b/>
          <w:szCs w:val="22"/>
          <w:lang w:val="es-ES"/>
        </w:rPr>
        <w:t>;</w:t>
      </w:r>
    </w:p>
    <w:p w:rsidR="00C6192F" w:rsidRDefault="00C6192F" w:rsidP="00C6192F">
      <w:pPr>
        <w:ind w:firstLine="0"/>
        <w:rPr>
          <w:rFonts w:ascii="Arial" w:hAnsi="Arial" w:cs="Arial"/>
          <w:szCs w:val="22"/>
          <w:lang w:val="es-ES"/>
        </w:rPr>
      </w:pPr>
    </w:p>
    <w:p w:rsidR="00C6192F" w:rsidRDefault="00C6192F" w:rsidP="00C6192F">
      <w:pPr>
        <w:ind w:firstLine="0"/>
        <w:rPr>
          <w:rFonts w:ascii="Arial" w:hAnsi="Arial" w:cs="Arial"/>
          <w:szCs w:val="22"/>
          <w:lang w:val="es-ES"/>
        </w:rPr>
      </w:pPr>
      <w:r>
        <w:rPr>
          <w:rFonts w:ascii="Arial" w:hAnsi="Arial" w:cs="Arial"/>
          <w:szCs w:val="22"/>
          <w:lang w:val="es-ES"/>
        </w:rPr>
        <w:tab/>
        <w:t>A tener en cuenta:</w:t>
      </w:r>
    </w:p>
    <w:p w:rsidR="00C6192F" w:rsidRDefault="00C619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proofErr w:type="spellStart"/>
      <w:r w:rsidRPr="0006772F">
        <w:rPr>
          <w:rFonts w:ascii="Arial" w:hAnsi="Arial" w:cs="Arial"/>
          <w:b/>
          <w:szCs w:val="22"/>
          <w:lang w:val="es-ES"/>
        </w:rPr>
        <w:t>hidden</w:t>
      </w:r>
      <w:proofErr w:type="spellEnd"/>
      <w:r>
        <w:rPr>
          <w:rFonts w:ascii="Arial" w:hAnsi="Arial" w:cs="Arial"/>
          <w:szCs w:val="22"/>
          <w:lang w:val="es-ES"/>
        </w:rPr>
        <w:t>”, la parte que desborda se oculta, sin posibilidad de verla ni acceder a ella.</w:t>
      </w:r>
    </w:p>
    <w:p w:rsidR="00C6192F" w:rsidRDefault="00C619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proofErr w:type="spellStart"/>
      <w:r w:rsidRPr="0006772F">
        <w:rPr>
          <w:rFonts w:ascii="Arial" w:hAnsi="Arial" w:cs="Arial"/>
          <w:b/>
          <w:szCs w:val="22"/>
          <w:lang w:val="es-ES"/>
        </w:rPr>
        <w:t>scroll</w:t>
      </w:r>
      <w:proofErr w:type="spellEnd"/>
      <w:r>
        <w:rPr>
          <w:rFonts w:ascii="Arial" w:hAnsi="Arial" w:cs="Arial"/>
          <w:szCs w:val="22"/>
          <w:lang w:val="es-ES"/>
        </w:rPr>
        <w:t xml:space="preserve">”, la parte que desborda se oculta, pero </w:t>
      </w:r>
      <w:r w:rsidR="0006772F">
        <w:rPr>
          <w:rFonts w:ascii="Arial" w:hAnsi="Arial" w:cs="Arial"/>
          <w:szCs w:val="22"/>
          <w:lang w:val="es-ES"/>
        </w:rPr>
        <w:t>aparecen barras de desplazamiento para acceder a ella.</w:t>
      </w:r>
    </w:p>
    <w:p w:rsidR="0006772F" w:rsidRDefault="000677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06772F">
        <w:rPr>
          <w:rFonts w:ascii="Arial" w:hAnsi="Arial" w:cs="Arial"/>
          <w:b/>
          <w:szCs w:val="22"/>
          <w:lang w:val="es-ES"/>
        </w:rPr>
        <w:t>visible</w:t>
      </w:r>
      <w:r>
        <w:rPr>
          <w:rFonts w:ascii="Arial" w:hAnsi="Arial" w:cs="Arial"/>
          <w:szCs w:val="22"/>
          <w:lang w:val="es-ES"/>
        </w:rPr>
        <w:t>”, la parte que desborda se muestra, ignorando las especificaciones del elemento padre que lo contiene.</w:t>
      </w:r>
    </w:p>
    <w:p w:rsidR="0006772F" w:rsidRDefault="000677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Con el valor “</w:t>
      </w:r>
      <w:r w:rsidRPr="0006772F">
        <w:rPr>
          <w:rFonts w:ascii="Arial" w:hAnsi="Arial" w:cs="Arial"/>
          <w:b/>
          <w:szCs w:val="22"/>
          <w:lang w:val="es-ES"/>
        </w:rPr>
        <w:t>auto</w:t>
      </w:r>
      <w:r>
        <w:rPr>
          <w:rFonts w:ascii="Arial" w:hAnsi="Arial" w:cs="Arial"/>
          <w:szCs w:val="22"/>
          <w:lang w:val="es-ES"/>
        </w:rPr>
        <w:t>”, se deja la gestión al navegador.</w:t>
      </w:r>
    </w:p>
    <w:p w:rsidR="0006772F" w:rsidRDefault="0006772F" w:rsidP="0006772F">
      <w:pPr>
        <w:rPr>
          <w:rFonts w:ascii="Arial" w:hAnsi="Arial" w:cs="Arial"/>
          <w:szCs w:val="22"/>
          <w:lang w:val="es-ES"/>
        </w:rPr>
      </w:pPr>
    </w:p>
    <w:p w:rsidR="0006772F" w:rsidRPr="001A16E1" w:rsidRDefault="001A16E1" w:rsidP="00683FD0">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 xml:space="preserve">¡Veamos un ejemplo realizando la práctica </w:t>
      </w:r>
      <w:proofErr w:type="gramStart"/>
      <w:r w:rsidRPr="001A16E1">
        <w:rPr>
          <w:rFonts w:ascii="Arial" w:hAnsi="Arial" w:cs="Arial"/>
          <w:b/>
          <w:i/>
          <w:szCs w:val="22"/>
          <w:u w:val="single"/>
          <w:lang w:val="es-ES"/>
        </w:rPr>
        <w:t>9.22.!</w:t>
      </w:r>
      <w:proofErr w:type="gramEnd"/>
    </w:p>
    <w:p w:rsidR="002D44CB" w:rsidRDefault="002D44CB" w:rsidP="00683FD0">
      <w:pPr>
        <w:ind w:firstLine="0"/>
        <w:rPr>
          <w:rFonts w:ascii="Arial" w:hAnsi="Arial" w:cs="Arial"/>
          <w:szCs w:val="22"/>
          <w:lang w:val="es-ES"/>
        </w:rPr>
      </w:pPr>
    </w:p>
    <w:p w:rsidR="001A16E1" w:rsidRDefault="001A16E1" w:rsidP="0006772F">
      <w:pPr>
        <w:ind w:firstLine="0"/>
        <w:rPr>
          <w:rFonts w:ascii="Arial" w:hAnsi="Arial" w:cs="Arial"/>
          <w:szCs w:val="22"/>
          <w:lang w:val="es-ES"/>
        </w:rPr>
      </w:pPr>
    </w:p>
    <w:p w:rsidR="0006772F" w:rsidRDefault="0006772F" w:rsidP="0006772F">
      <w:pPr>
        <w:ind w:firstLine="0"/>
        <w:rPr>
          <w:rFonts w:ascii="Arial" w:hAnsi="Arial" w:cs="Arial"/>
          <w:szCs w:val="22"/>
          <w:lang w:val="es-ES"/>
        </w:rPr>
      </w:pPr>
    </w:p>
    <w:p w:rsidR="0006772F" w:rsidRPr="003B4278" w:rsidRDefault="0006772F"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RECORTE</w:t>
      </w:r>
    </w:p>
    <w:p w:rsidR="0006772F" w:rsidRDefault="0006772F" w:rsidP="0006772F">
      <w:pPr>
        <w:ind w:firstLine="0"/>
        <w:rPr>
          <w:rFonts w:ascii="Arial" w:hAnsi="Arial" w:cs="Arial"/>
          <w:szCs w:val="22"/>
          <w:lang w:val="es-ES"/>
        </w:rPr>
      </w:pPr>
    </w:p>
    <w:p w:rsidR="005D1867" w:rsidRDefault="005D1867" w:rsidP="005D1867">
      <w:pPr>
        <w:ind w:firstLine="0"/>
        <w:rPr>
          <w:rFonts w:ascii="Arial" w:hAnsi="Arial" w:cs="Arial"/>
          <w:szCs w:val="22"/>
          <w:lang w:val="es-ES"/>
        </w:rPr>
      </w:pPr>
      <w:r>
        <w:rPr>
          <w:rFonts w:ascii="Arial" w:hAnsi="Arial" w:cs="Arial"/>
          <w:szCs w:val="22"/>
          <w:lang w:val="es-ES"/>
        </w:rPr>
        <w:tab/>
        <w:t>La propiedad “</w:t>
      </w:r>
      <w:r w:rsidRPr="00073C17">
        <w:rPr>
          <w:rFonts w:ascii="Arial" w:hAnsi="Arial" w:cs="Arial"/>
          <w:b/>
          <w:szCs w:val="22"/>
          <w:lang w:val="es-ES"/>
        </w:rPr>
        <w:t>clip</w:t>
      </w:r>
      <w:r>
        <w:rPr>
          <w:rFonts w:ascii="Arial" w:hAnsi="Arial" w:cs="Arial"/>
          <w:szCs w:val="22"/>
          <w:lang w:val="es-ES"/>
        </w:rPr>
        <w:t>” determina la parte visible del elemento, generalmente una imagen.</w:t>
      </w:r>
      <w:r w:rsidRPr="005D1867">
        <w:rPr>
          <w:rFonts w:ascii="Arial" w:hAnsi="Arial" w:cs="Arial"/>
          <w:szCs w:val="22"/>
          <w:lang w:val="es-ES"/>
        </w:rPr>
        <w:t xml:space="preserve"> </w:t>
      </w:r>
      <w:r>
        <w:rPr>
          <w:rFonts w:ascii="Arial" w:hAnsi="Arial" w:cs="Arial"/>
          <w:szCs w:val="22"/>
          <w:lang w:val="es-ES"/>
        </w:rPr>
        <w:t>Su sintaxis es:</w:t>
      </w:r>
    </w:p>
    <w:p w:rsidR="005D1867" w:rsidRDefault="005D1867" w:rsidP="005D1867">
      <w:pPr>
        <w:ind w:firstLine="0"/>
        <w:rPr>
          <w:rFonts w:ascii="Arial" w:hAnsi="Arial" w:cs="Arial"/>
          <w:szCs w:val="22"/>
          <w:lang w:val="es-ES"/>
        </w:rPr>
      </w:pPr>
    </w:p>
    <w:p w:rsidR="005D1867" w:rsidRPr="00C64D58" w:rsidRDefault="005D1867" w:rsidP="005D1867">
      <w:pPr>
        <w:ind w:firstLine="0"/>
        <w:jc w:val="center"/>
        <w:rPr>
          <w:rFonts w:ascii="Arial" w:hAnsi="Arial" w:cs="Arial"/>
          <w:b/>
          <w:szCs w:val="22"/>
          <w:lang w:val="es-ES"/>
        </w:rPr>
      </w:pPr>
      <w:r>
        <w:rPr>
          <w:rFonts w:ascii="Arial" w:hAnsi="Arial" w:cs="Arial"/>
          <w:b/>
          <w:szCs w:val="22"/>
          <w:lang w:val="es-ES"/>
        </w:rPr>
        <w:t>clip</w:t>
      </w:r>
      <w:r w:rsidRPr="00C64D58">
        <w:rPr>
          <w:rFonts w:ascii="Arial" w:hAnsi="Arial" w:cs="Arial"/>
          <w:b/>
          <w:szCs w:val="22"/>
          <w:lang w:val="es-ES"/>
        </w:rPr>
        <w:t xml:space="preserve">: </w:t>
      </w:r>
      <w:proofErr w:type="spellStart"/>
      <w:r>
        <w:rPr>
          <w:rFonts w:ascii="Arial" w:hAnsi="Arial" w:cs="Arial"/>
          <w:b/>
          <w:szCs w:val="22"/>
          <w:lang w:val="es-ES"/>
        </w:rPr>
        <w:t>rect</w:t>
      </w:r>
      <w:proofErr w:type="spellEnd"/>
      <w:r>
        <w:rPr>
          <w:rFonts w:ascii="Arial" w:hAnsi="Arial" w:cs="Arial"/>
          <w:b/>
          <w:szCs w:val="22"/>
          <w:lang w:val="es-ES"/>
        </w:rPr>
        <w:t xml:space="preserve"> (</w:t>
      </w:r>
      <w:proofErr w:type="spellStart"/>
      <w:r>
        <w:rPr>
          <w:rFonts w:ascii="Arial" w:hAnsi="Arial" w:cs="Arial"/>
          <w:b/>
          <w:szCs w:val="22"/>
          <w:lang w:val="es-ES"/>
        </w:rPr>
        <w:t>sup_izquierda</w:t>
      </w:r>
      <w:proofErr w:type="spellEnd"/>
      <w:r>
        <w:rPr>
          <w:rFonts w:ascii="Arial" w:hAnsi="Arial" w:cs="Arial"/>
          <w:b/>
          <w:szCs w:val="22"/>
          <w:lang w:val="es-ES"/>
        </w:rPr>
        <w:t xml:space="preserve"> </w:t>
      </w:r>
      <w:proofErr w:type="spellStart"/>
      <w:r>
        <w:rPr>
          <w:rFonts w:ascii="Arial" w:hAnsi="Arial" w:cs="Arial"/>
          <w:b/>
          <w:szCs w:val="22"/>
          <w:lang w:val="es-ES"/>
        </w:rPr>
        <w:t>sup_derecha</w:t>
      </w:r>
      <w:proofErr w:type="spellEnd"/>
      <w:r>
        <w:rPr>
          <w:rFonts w:ascii="Arial" w:hAnsi="Arial" w:cs="Arial"/>
          <w:b/>
          <w:szCs w:val="22"/>
          <w:lang w:val="es-ES"/>
        </w:rPr>
        <w:t xml:space="preserve"> </w:t>
      </w:r>
      <w:proofErr w:type="spellStart"/>
      <w:r>
        <w:rPr>
          <w:rFonts w:ascii="Arial" w:hAnsi="Arial" w:cs="Arial"/>
          <w:b/>
          <w:szCs w:val="22"/>
          <w:lang w:val="es-ES"/>
        </w:rPr>
        <w:t>inf_derecha</w:t>
      </w:r>
      <w:proofErr w:type="spellEnd"/>
      <w:r>
        <w:rPr>
          <w:rFonts w:ascii="Arial" w:hAnsi="Arial" w:cs="Arial"/>
          <w:b/>
          <w:szCs w:val="22"/>
          <w:lang w:val="es-ES"/>
        </w:rPr>
        <w:t xml:space="preserve"> </w:t>
      </w:r>
      <w:proofErr w:type="spellStart"/>
      <w:r>
        <w:rPr>
          <w:rFonts w:ascii="Arial" w:hAnsi="Arial" w:cs="Arial"/>
          <w:b/>
          <w:szCs w:val="22"/>
          <w:lang w:val="es-ES"/>
        </w:rPr>
        <w:t>inf_izquierda</w:t>
      </w:r>
      <w:proofErr w:type="spellEnd"/>
      <w:r>
        <w:rPr>
          <w:rFonts w:ascii="Arial" w:hAnsi="Arial" w:cs="Arial"/>
          <w:b/>
          <w:szCs w:val="22"/>
          <w:lang w:val="es-ES"/>
        </w:rPr>
        <w:t xml:space="preserve"> / auto</w:t>
      </w:r>
      <w:r w:rsidRPr="00C64D58">
        <w:rPr>
          <w:rFonts w:ascii="Arial" w:hAnsi="Arial" w:cs="Arial"/>
          <w:b/>
          <w:szCs w:val="22"/>
          <w:lang w:val="es-ES"/>
        </w:rPr>
        <w:t>;</w:t>
      </w:r>
    </w:p>
    <w:p w:rsidR="005D1867" w:rsidRDefault="005D1867" w:rsidP="005D1867">
      <w:pPr>
        <w:ind w:firstLine="0"/>
        <w:rPr>
          <w:rFonts w:ascii="Arial" w:hAnsi="Arial" w:cs="Arial"/>
          <w:szCs w:val="22"/>
          <w:lang w:val="es-ES"/>
        </w:rPr>
      </w:pPr>
    </w:p>
    <w:p w:rsidR="005D1867" w:rsidRDefault="005D1867" w:rsidP="005D1867">
      <w:pPr>
        <w:ind w:firstLine="0"/>
        <w:rPr>
          <w:rFonts w:ascii="Arial" w:hAnsi="Arial" w:cs="Arial"/>
          <w:szCs w:val="22"/>
          <w:lang w:val="es-ES"/>
        </w:rPr>
      </w:pPr>
      <w:r>
        <w:rPr>
          <w:rFonts w:ascii="Arial" w:hAnsi="Arial" w:cs="Arial"/>
          <w:szCs w:val="22"/>
          <w:lang w:val="es-ES"/>
        </w:rPr>
        <w:tab/>
        <w:t>A tener en cuenta:</w:t>
      </w:r>
    </w:p>
    <w:p w:rsidR="00073C17" w:rsidRDefault="00073C1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lastRenderedPageBreak/>
        <w:t>Las coordenadas del rectángulo recortado vienen dadas por las esquinas superior izquierda, superior derecha, inferior derecha e inferior izquierda respecto de la imagen inicial.</w:t>
      </w:r>
    </w:p>
    <w:p w:rsidR="00073C17" w:rsidRDefault="00073C1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Se recomienda incluir el elemento que se quiere recortar dentro de una etiqueta &lt;</w:t>
      </w:r>
      <w:r w:rsidRPr="00073C17">
        <w:rPr>
          <w:rFonts w:ascii="Arial" w:hAnsi="Arial" w:cs="Arial"/>
          <w:b/>
          <w:szCs w:val="22"/>
          <w:lang w:val="es-ES"/>
        </w:rPr>
        <w:t>div</w:t>
      </w:r>
      <w:r>
        <w:rPr>
          <w:rFonts w:ascii="Arial" w:hAnsi="Arial" w:cs="Arial"/>
          <w:szCs w:val="22"/>
          <w:lang w:val="es-ES"/>
        </w:rPr>
        <w:t>&gt; o &lt;</w:t>
      </w:r>
      <w:proofErr w:type="spellStart"/>
      <w:r w:rsidRPr="00073C17">
        <w:rPr>
          <w:rFonts w:ascii="Arial" w:hAnsi="Arial" w:cs="Arial"/>
          <w:b/>
          <w:szCs w:val="22"/>
          <w:lang w:val="es-ES"/>
        </w:rPr>
        <w:t>span</w:t>
      </w:r>
      <w:proofErr w:type="spellEnd"/>
      <w:r>
        <w:rPr>
          <w:rFonts w:ascii="Arial" w:hAnsi="Arial" w:cs="Arial"/>
          <w:szCs w:val="22"/>
          <w:lang w:val="es-ES"/>
        </w:rPr>
        <w:t>&gt;.</w:t>
      </w:r>
    </w:p>
    <w:p w:rsidR="00073C17" w:rsidRDefault="00073C17"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Solamente funciona con un posicionamiento absoluto del elemento.</w:t>
      </w:r>
    </w:p>
    <w:p w:rsidR="00073C17" w:rsidRDefault="00073C17" w:rsidP="0085113C">
      <w:pPr>
        <w:ind w:firstLine="0"/>
        <w:rPr>
          <w:rFonts w:ascii="Arial" w:hAnsi="Arial" w:cs="Arial"/>
          <w:szCs w:val="22"/>
          <w:lang w:val="es-ES"/>
        </w:rPr>
      </w:pPr>
    </w:p>
    <w:p w:rsidR="0085113C" w:rsidRPr="001A16E1" w:rsidRDefault="001A16E1" w:rsidP="0085113C">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su funcionamiento realice la práctica 9.23.</w:t>
      </w:r>
    </w:p>
    <w:p w:rsidR="0085113C" w:rsidRDefault="0085113C" w:rsidP="0085113C">
      <w:pPr>
        <w:ind w:firstLine="0"/>
        <w:rPr>
          <w:rFonts w:ascii="Arial" w:hAnsi="Arial" w:cs="Arial"/>
          <w:szCs w:val="22"/>
          <w:lang w:val="es-ES"/>
        </w:rPr>
      </w:pPr>
    </w:p>
    <w:p w:rsidR="0006772F" w:rsidRDefault="0006772F" w:rsidP="0006772F">
      <w:pPr>
        <w:ind w:firstLine="0"/>
        <w:rPr>
          <w:rFonts w:ascii="Arial" w:hAnsi="Arial" w:cs="Arial"/>
          <w:szCs w:val="22"/>
          <w:lang w:val="es-ES"/>
        </w:rPr>
      </w:pPr>
    </w:p>
    <w:p w:rsidR="00D74A3D" w:rsidRPr="003B4278" w:rsidRDefault="0085113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VISIBILIDAD</w:t>
      </w:r>
    </w:p>
    <w:p w:rsidR="0085113C" w:rsidRDefault="0085113C" w:rsidP="004C5DC3">
      <w:pPr>
        <w:ind w:firstLine="0"/>
        <w:rPr>
          <w:rFonts w:ascii="Arial" w:hAnsi="Arial" w:cs="Arial"/>
          <w:szCs w:val="22"/>
          <w:lang w:val="es-ES"/>
        </w:rPr>
      </w:pPr>
    </w:p>
    <w:p w:rsidR="0085113C" w:rsidRDefault="0085113C" w:rsidP="0085113C">
      <w:pPr>
        <w:ind w:firstLine="0"/>
        <w:rPr>
          <w:rFonts w:ascii="Arial" w:hAnsi="Arial" w:cs="Arial"/>
          <w:szCs w:val="22"/>
          <w:lang w:val="es-ES"/>
        </w:rPr>
      </w:pPr>
      <w:r>
        <w:rPr>
          <w:rFonts w:ascii="Arial" w:hAnsi="Arial" w:cs="Arial"/>
          <w:szCs w:val="22"/>
          <w:lang w:val="es-ES"/>
        </w:rPr>
        <w:tab/>
        <w:t>La propiedad “</w:t>
      </w:r>
      <w:proofErr w:type="spellStart"/>
      <w:r>
        <w:rPr>
          <w:rFonts w:ascii="Arial" w:hAnsi="Arial" w:cs="Arial"/>
          <w:b/>
          <w:szCs w:val="22"/>
          <w:lang w:val="es-ES"/>
        </w:rPr>
        <w:t>visibility</w:t>
      </w:r>
      <w:proofErr w:type="spellEnd"/>
      <w:r>
        <w:rPr>
          <w:rFonts w:ascii="Arial" w:hAnsi="Arial" w:cs="Arial"/>
          <w:szCs w:val="22"/>
          <w:lang w:val="es-ES"/>
        </w:rPr>
        <w:t>” determina si un elemento se está visible u oculto.</w:t>
      </w:r>
      <w:r w:rsidRPr="005D1867">
        <w:rPr>
          <w:rFonts w:ascii="Arial" w:hAnsi="Arial" w:cs="Arial"/>
          <w:szCs w:val="22"/>
          <w:lang w:val="es-ES"/>
        </w:rPr>
        <w:t xml:space="preserve"> </w:t>
      </w:r>
      <w:r>
        <w:rPr>
          <w:rFonts w:ascii="Arial" w:hAnsi="Arial" w:cs="Arial"/>
          <w:szCs w:val="22"/>
          <w:lang w:val="es-ES"/>
        </w:rPr>
        <w:t>Su sintaxis es:</w:t>
      </w:r>
    </w:p>
    <w:p w:rsidR="0085113C" w:rsidRDefault="0085113C" w:rsidP="0085113C">
      <w:pPr>
        <w:ind w:firstLine="0"/>
        <w:rPr>
          <w:rFonts w:ascii="Arial" w:hAnsi="Arial" w:cs="Arial"/>
          <w:szCs w:val="22"/>
          <w:lang w:val="es-ES"/>
        </w:rPr>
      </w:pPr>
    </w:p>
    <w:p w:rsidR="0085113C" w:rsidRPr="00C64D58" w:rsidRDefault="0085113C" w:rsidP="0085113C">
      <w:pPr>
        <w:ind w:firstLine="0"/>
        <w:jc w:val="center"/>
        <w:rPr>
          <w:rFonts w:ascii="Arial" w:hAnsi="Arial" w:cs="Arial"/>
          <w:b/>
          <w:szCs w:val="22"/>
          <w:lang w:val="es-ES"/>
        </w:rPr>
      </w:pPr>
      <w:proofErr w:type="spellStart"/>
      <w:r>
        <w:rPr>
          <w:rFonts w:ascii="Arial" w:hAnsi="Arial" w:cs="Arial"/>
          <w:b/>
          <w:szCs w:val="22"/>
          <w:lang w:val="es-ES"/>
        </w:rPr>
        <w:t>visibility</w:t>
      </w:r>
      <w:proofErr w:type="spellEnd"/>
      <w:r w:rsidRPr="00C64D58">
        <w:rPr>
          <w:rFonts w:ascii="Arial" w:hAnsi="Arial" w:cs="Arial"/>
          <w:b/>
          <w:szCs w:val="22"/>
          <w:lang w:val="es-ES"/>
        </w:rPr>
        <w:t xml:space="preserve">: </w:t>
      </w:r>
      <w:r>
        <w:rPr>
          <w:rFonts w:ascii="Arial" w:hAnsi="Arial" w:cs="Arial"/>
          <w:b/>
          <w:szCs w:val="22"/>
          <w:lang w:val="es-ES"/>
        </w:rPr>
        <w:t xml:space="preserve">visible / </w:t>
      </w:r>
      <w:proofErr w:type="spellStart"/>
      <w:r>
        <w:rPr>
          <w:rFonts w:ascii="Arial" w:hAnsi="Arial" w:cs="Arial"/>
          <w:b/>
          <w:szCs w:val="22"/>
          <w:lang w:val="es-ES"/>
        </w:rPr>
        <w:t>hidden</w:t>
      </w:r>
      <w:proofErr w:type="spellEnd"/>
      <w:r w:rsidRPr="00C64D58">
        <w:rPr>
          <w:rFonts w:ascii="Arial" w:hAnsi="Arial" w:cs="Arial"/>
          <w:b/>
          <w:szCs w:val="22"/>
          <w:lang w:val="es-ES"/>
        </w:rPr>
        <w:t>;</w:t>
      </w:r>
    </w:p>
    <w:p w:rsidR="0085113C" w:rsidRDefault="0085113C" w:rsidP="0085113C">
      <w:pPr>
        <w:ind w:firstLine="0"/>
        <w:rPr>
          <w:rFonts w:ascii="Arial" w:hAnsi="Arial" w:cs="Arial"/>
          <w:szCs w:val="22"/>
          <w:lang w:val="es-ES"/>
        </w:rPr>
      </w:pPr>
    </w:p>
    <w:p w:rsidR="0085113C" w:rsidRDefault="0085113C" w:rsidP="0085113C">
      <w:pPr>
        <w:ind w:firstLine="0"/>
        <w:rPr>
          <w:rFonts w:ascii="Arial" w:hAnsi="Arial" w:cs="Arial"/>
          <w:szCs w:val="22"/>
          <w:lang w:val="es-ES"/>
        </w:rPr>
      </w:pPr>
      <w:r>
        <w:rPr>
          <w:rFonts w:ascii="Arial" w:hAnsi="Arial" w:cs="Arial"/>
          <w:szCs w:val="22"/>
          <w:lang w:val="es-ES"/>
        </w:rPr>
        <w:tab/>
        <w:t>A tener en cuenta:</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valor “</w:t>
      </w:r>
      <w:r w:rsidRPr="00557690">
        <w:rPr>
          <w:rFonts w:ascii="Arial" w:hAnsi="Arial" w:cs="Arial"/>
          <w:b/>
          <w:szCs w:val="22"/>
          <w:lang w:val="es-ES"/>
        </w:rPr>
        <w:t>visible</w:t>
      </w:r>
      <w:r>
        <w:rPr>
          <w:rFonts w:ascii="Arial" w:hAnsi="Arial" w:cs="Arial"/>
          <w:szCs w:val="22"/>
          <w:lang w:val="es-ES"/>
        </w:rPr>
        <w:t>” muestra el elemento.</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El valor “</w:t>
      </w:r>
      <w:proofErr w:type="spellStart"/>
      <w:r w:rsidRPr="00557690">
        <w:rPr>
          <w:rFonts w:ascii="Arial" w:hAnsi="Arial" w:cs="Arial"/>
          <w:b/>
          <w:szCs w:val="22"/>
          <w:lang w:val="es-ES"/>
        </w:rPr>
        <w:t>hidden</w:t>
      </w:r>
      <w:proofErr w:type="spellEnd"/>
      <w:r>
        <w:rPr>
          <w:rFonts w:ascii="Arial" w:hAnsi="Arial" w:cs="Arial"/>
          <w:szCs w:val="22"/>
          <w:lang w:val="es-ES"/>
        </w:rPr>
        <w:t>” oculta el elemento.</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Si se establece el valor “</w:t>
      </w:r>
      <w:proofErr w:type="spellStart"/>
      <w:r w:rsidRPr="00557690">
        <w:rPr>
          <w:rFonts w:ascii="Arial" w:hAnsi="Arial" w:cs="Arial"/>
          <w:b/>
          <w:szCs w:val="22"/>
          <w:lang w:val="es-ES"/>
        </w:rPr>
        <w:t>hidden</w:t>
      </w:r>
      <w:proofErr w:type="spellEnd"/>
      <w:r>
        <w:rPr>
          <w:rFonts w:ascii="Arial" w:hAnsi="Arial" w:cs="Arial"/>
          <w:szCs w:val="22"/>
          <w:lang w:val="es-ES"/>
        </w:rPr>
        <w:t>” el elemento ocupa todavía su hueco en el documento y en consecuencia se muestra un rectángulo en blanco donde estuviera situado el elemento. Es decir se conserva el formato de página a pesar de la ausencia, aparente, del elemento, de tal manera que los demás elementos de la página conservan su posición relativa inicial.</w:t>
      </w:r>
    </w:p>
    <w:p w:rsidR="0085113C" w:rsidRDefault="0085113C"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No confundir el valor “</w:t>
      </w:r>
      <w:proofErr w:type="spellStart"/>
      <w:r w:rsidRPr="00557690">
        <w:rPr>
          <w:rFonts w:ascii="Arial" w:hAnsi="Arial" w:cs="Arial"/>
          <w:b/>
          <w:szCs w:val="22"/>
          <w:lang w:val="es-ES"/>
        </w:rPr>
        <w:t>hidden</w:t>
      </w:r>
      <w:proofErr w:type="spellEnd"/>
      <w:r>
        <w:rPr>
          <w:rFonts w:ascii="Arial" w:hAnsi="Arial" w:cs="Arial"/>
          <w:szCs w:val="22"/>
          <w:lang w:val="es-ES"/>
        </w:rPr>
        <w:t>” con la propiedad “</w:t>
      </w:r>
      <w:proofErr w:type="spellStart"/>
      <w:r w:rsidRPr="00557690">
        <w:rPr>
          <w:rFonts w:ascii="Arial" w:hAnsi="Arial" w:cs="Arial"/>
          <w:b/>
          <w:szCs w:val="22"/>
          <w:lang w:val="es-ES"/>
        </w:rPr>
        <w:t>display</w:t>
      </w:r>
      <w:proofErr w:type="spellEnd"/>
      <w:r w:rsidRPr="00557690">
        <w:rPr>
          <w:rFonts w:ascii="Arial" w:hAnsi="Arial" w:cs="Arial"/>
          <w:b/>
          <w:szCs w:val="22"/>
          <w:lang w:val="es-ES"/>
        </w:rPr>
        <w:t xml:space="preserve">: </w:t>
      </w:r>
      <w:proofErr w:type="spellStart"/>
      <w:r w:rsidRPr="00557690">
        <w:rPr>
          <w:rFonts w:ascii="Arial" w:hAnsi="Arial" w:cs="Arial"/>
          <w:b/>
          <w:szCs w:val="22"/>
          <w:lang w:val="es-ES"/>
        </w:rPr>
        <w:t>none</w:t>
      </w:r>
      <w:proofErr w:type="spellEnd"/>
      <w:r w:rsidRPr="00557690">
        <w:rPr>
          <w:rFonts w:ascii="Arial" w:hAnsi="Arial" w:cs="Arial"/>
          <w:b/>
          <w:szCs w:val="22"/>
          <w:lang w:val="es-ES"/>
        </w:rPr>
        <w:t>;</w:t>
      </w:r>
      <w:r>
        <w:rPr>
          <w:rFonts w:ascii="Arial" w:hAnsi="Arial" w:cs="Arial"/>
          <w:szCs w:val="22"/>
          <w:lang w:val="es-ES"/>
        </w:rPr>
        <w:t>” que elimina por completo el elemento de la página y no se reserva sitio alguno.</w:t>
      </w:r>
    </w:p>
    <w:p w:rsidR="00557690" w:rsidRDefault="00557690" w:rsidP="0085113C">
      <w:pPr>
        <w:ind w:firstLine="0"/>
        <w:rPr>
          <w:rFonts w:ascii="Arial" w:hAnsi="Arial" w:cs="Arial"/>
          <w:szCs w:val="22"/>
          <w:lang w:val="es-ES"/>
        </w:rPr>
      </w:pPr>
    </w:p>
    <w:p w:rsidR="00BF7F94" w:rsidRPr="001A16E1" w:rsidRDefault="00BF7F94" w:rsidP="0085113C">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el ef</w:t>
      </w:r>
      <w:r w:rsidR="001A16E1" w:rsidRPr="001A16E1">
        <w:rPr>
          <w:rFonts w:ascii="Arial" w:hAnsi="Arial" w:cs="Arial"/>
          <w:b/>
          <w:i/>
          <w:szCs w:val="22"/>
          <w:u w:val="single"/>
          <w:lang w:val="es-ES"/>
        </w:rPr>
        <w:t>ecto que produce esta propiedad realice la práctica 9.24.</w:t>
      </w:r>
    </w:p>
    <w:p w:rsidR="00557690" w:rsidRDefault="00557690" w:rsidP="0085113C">
      <w:pPr>
        <w:ind w:firstLine="0"/>
        <w:rPr>
          <w:rFonts w:ascii="Arial" w:hAnsi="Arial" w:cs="Arial"/>
          <w:szCs w:val="22"/>
          <w:lang w:val="es-ES"/>
        </w:rPr>
      </w:pPr>
    </w:p>
    <w:p w:rsidR="00557690" w:rsidRDefault="00557690" w:rsidP="0085113C">
      <w:pPr>
        <w:ind w:firstLine="0"/>
        <w:rPr>
          <w:rFonts w:ascii="Arial" w:hAnsi="Arial" w:cs="Arial"/>
          <w:szCs w:val="22"/>
          <w:lang w:val="es-ES"/>
        </w:rPr>
      </w:pPr>
    </w:p>
    <w:p w:rsidR="00557690" w:rsidRPr="003B4278" w:rsidRDefault="00557690"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CURSOR DEL RATÓN</w:t>
      </w:r>
    </w:p>
    <w:p w:rsidR="0085113C" w:rsidRDefault="0085113C" w:rsidP="004C5DC3">
      <w:pPr>
        <w:ind w:firstLine="0"/>
        <w:rPr>
          <w:rFonts w:ascii="Arial" w:hAnsi="Arial" w:cs="Arial"/>
          <w:szCs w:val="22"/>
          <w:lang w:val="es-ES"/>
        </w:rPr>
      </w:pPr>
    </w:p>
    <w:p w:rsidR="00287539" w:rsidRDefault="00287539" w:rsidP="004C5DC3">
      <w:pPr>
        <w:ind w:firstLine="0"/>
        <w:rPr>
          <w:rFonts w:ascii="Arial" w:hAnsi="Arial" w:cs="Arial"/>
          <w:szCs w:val="22"/>
          <w:lang w:val="es-ES"/>
        </w:rPr>
      </w:pPr>
      <w:r>
        <w:rPr>
          <w:rFonts w:ascii="Arial" w:hAnsi="Arial" w:cs="Arial"/>
          <w:szCs w:val="22"/>
          <w:lang w:val="es-ES"/>
        </w:rPr>
        <w:tab/>
        <w:t>La propiedad “</w:t>
      </w:r>
      <w:r w:rsidRPr="006B3E51">
        <w:rPr>
          <w:rFonts w:ascii="Arial" w:hAnsi="Arial" w:cs="Arial"/>
          <w:b/>
          <w:szCs w:val="22"/>
          <w:lang w:val="es-ES"/>
        </w:rPr>
        <w:t>cursor</w:t>
      </w:r>
      <w:r>
        <w:rPr>
          <w:rFonts w:ascii="Arial" w:hAnsi="Arial" w:cs="Arial"/>
          <w:szCs w:val="22"/>
          <w:lang w:val="es-ES"/>
        </w:rPr>
        <w:t>” permite modificar el cursor del ratón. Su sintaxis es:</w:t>
      </w:r>
    </w:p>
    <w:p w:rsidR="00287539" w:rsidRDefault="00287539" w:rsidP="004C5DC3">
      <w:pPr>
        <w:ind w:firstLine="0"/>
        <w:rPr>
          <w:rFonts w:ascii="Arial" w:hAnsi="Arial" w:cs="Arial"/>
          <w:szCs w:val="22"/>
          <w:lang w:val="es-ES"/>
        </w:rPr>
      </w:pPr>
    </w:p>
    <w:p w:rsidR="00287539" w:rsidRPr="00AC50BE" w:rsidRDefault="006B3E51" w:rsidP="00AC50BE">
      <w:pPr>
        <w:ind w:firstLine="0"/>
        <w:jc w:val="center"/>
        <w:rPr>
          <w:rFonts w:ascii="Arial" w:hAnsi="Arial" w:cs="Arial"/>
          <w:b/>
          <w:szCs w:val="22"/>
          <w:lang w:val="es-ES"/>
        </w:rPr>
      </w:pPr>
      <w:r>
        <w:rPr>
          <w:rFonts w:ascii="Arial" w:hAnsi="Arial" w:cs="Arial"/>
          <w:b/>
          <w:szCs w:val="22"/>
          <w:lang w:val="es-ES"/>
        </w:rPr>
        <w:t>c</w:t>
      </w:r>
      <w:r w:rsidR="00287539" w:rsidRPr="00AC50BE">
        <w:rPr>
          <w:rFonts w:ascii="Arial" w:hAnsi="Arial" w:cs="Arial"/>
          <w:b/>
          <w:szCs w:val="22"/>
          <w:lang w:val="es-ES"/>
        </w:rPr>
        <w:t>ursor: palabra clave;</w:t>
      </w:r>
    </w:p>
    <w:p w:rsidR="007A6112" w:rsidRDefault="007A6112" w:rsidP="004C5DC3">
      <w:pPr>
        <w:ind w:firstLine="0"/>
        <w:rPr>
          <w:rFonts w:ascii="Arial" w:hAnsi="Arial" w:cs="Arial"/>
          <w:szCs w:val="22"/>
          <w:lang w:val="es-ES"/>
        </w:rPr>
      </w:pPr>
    </w:p>
    <w:p w:rsidR="00287539" w:rsidRDefault="00287539" w:rsidP="004C5DC3">
      <w:pPr>
        <w:ind w:firstLine="0"/>
        <w:rPr>
          <w:rFonts w:ascii="Arial" w:hAnsi="Arial" w:cs="Arial"/>
          <w:szCs w:val="22"/>
          <w:lang w:val="es-ES"/>
        </w:rPr>
      </w:pPr>
      <w:r>
        <w:rPr>
          <w:rFonts w:ascii="Arial" w:hAnsi="Arial" w:cs="Arial"/>
          <w:szCs w:val="22"/>
          <w:lang w:val="es-ES"/>
        </w:rPr>
        <w:tab/>
        <w:t>Las distintas palabras clave son:</w:t>
      </w:r>
    </w:p>
    <w:p w:rsidR="007A6112" w:rsidRDefault="007A6112" w:rsidP="004C5DC3">
      <w:pPr>
        <w:ind w:firstLine="0"/>
        <w:rPr>
          <w:rFonts w:ascii="Arial" w:hAnsi="Arial" w:cs="Arial"/>
          <w:szCs w:val="22"/>
          <w:lang w:val="es-ES"/>
        </w:rPr>
      </w:pPr>
    </w:p>
    <w:tbl>
      <w:tblPr>
        <w:tblW w:w="4911" w:type="pct"/>
        <w:tblBorders>
          <w:top w:val="single" w:sz="6" w:space="0" w:color="C3C3C3"/>
          <w:left w:val="single" w:sz="6" w:space="0" w:color="C3C3C3"/>
          <w:bottom w:val="single" w:sz="6" w:space="0" w:color="C3C3C3"/>
          <w:right w:val="single" w:sz="6" w:space="0" w:color="C3C3C3"/>
        </w:tblBorders>
        <w:shd w:val="clear" w:color="auto" w:fill="FFFFFF"/>
        <w:tblCellMar>
          <w:top w:w="15" w:type="dxa"/>
          <w:left w:w="15" w:type="dxa"/>
          <w:bottom w:w="15" w:type="dxa"/>
          <w:right w:w="15" w:type="dxa"/>
        </w:tblCellMar>
        <w:tblLook w:val="04A0" w:firstRow="1" w:lastRow="0" w:firstColumn="1" w:lastColumn="0" w:noHBand="0" w:noVBand="1"/>
      </w:tblPr>
      <w:tblGrid>
        <w:gridCol w:w="1945"/>
        <w:gridCol w:w="7581"/>
      </w:tblGrid>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AC50BE" w:rsidRDefault="0022335B" w:rsidP="00566717">
            <w:pPr>
              <w:ind w:firstLine="0"/>
              <w:jc w:val="left"/>
              <w:rPr>
                <w:rFonts w:ascii="Verdana" w:hAnsi="Verdana"/>
                <w:color w:val="000000"/>
                <w:sz w:val="18"/>
                <w:szCs w:val="18"/>
              </w:rPr>
            </w:pPr>
            <w:r w:rsidRPr="00AC50BE">
              <w:rPr>
                <w:rFonts w:ascii="Verdana" w:hAnsi="Verdana"/>
                <w:iCs/>
                <w:color w:val="000000"/>
                <w:sz w:val="18"/>
                <w:szCs w:val="18"/>
              </w:rPr>
              <w:t>URL</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287539" w:rsidP="00566717">
            <w:pPr>
              <w:ind w:firstLine="0"/>
              <w:jc w:val="left"/>
              <w:rPr>
                <w:rFonts w:ascii="Verdana" w:hAnsi="Verdana"/>
                <w:color w:val="000000"/>
                <w:sz w:val="18"/>
                <w:szCs w:val="18"/>
              </w:rPr>
            </w:pPr>
            <w:r>
              <w:rPr>
                <w:rFonts w:ascii="Verdana" w:hAnsi="Verdana"/>
                <w:color w:val="000000"/>
                <w:sz w:val="18"/>
                <w:szCs w:val="18"/>
              </w:rPr>
              <w:t>Especifica un archivo donde se encuentra la imagen que se desea usar como cursor. El archivo de imagen especificado en la URL debe tener el formato .</w:t>
            </w:r>
            <w:proofErr w:type="spellStart"/>
            <w:r>
              <w:rPr>
                <w:rFonts w:ascii="Verdana" w:hAnsi="Verdana"/>
                <w:color w:val="000000"/>
                <w:sz w:val="18"/>
                <w:szCs w:val="18"/>
              </w:rPr>
              <w:t>cur</w:t>
            </w:r>
            <w:proofErr w:type="spellEnd"/>
            <w:r>
              <w:rPr>
                <w:rFonts w:ascii="Verdana" w:hAnsi="Verdana"/>
                <w:color w:val="000000"/>
                <w:sz w:val="18"/>
                <w:szCs w:val="18"/>
              </w:rPr>
              <w:t xml:space="preserve"> o .</w:t>
            </w:r>
            <w:proofErr w:type="spellStart"/>
            <w:r>
              <w:rPr>
                <w:rFonts w:ascii="Verdana" w:hAnsi="Verdana"/>
                <w:color w:val="000000"/>
                <w:sz w:val="18"/>
                <w:szCs w:val="18"/>
              </w:rPr>
              <w:t>ani</w:t>
            </w:r>
            <w:proofErr w:type="spellEnd"/>
            <w:r w:rsidR="0022335B" w:rsidRPr="00BD4931">
              <w:rPr>
                <w:rFonts w:ascii="Verdana" w:hAnsi="Verdana"/>
                <w:color w:val="000000"/>
                <w:sz w:val="18"/>
                <w:szCs w:val="18"/>
              </w:rPr>
              <w:t xml:space="preserve">. </w:t>
            </w:r>
            <w:r w:rsidR="0022335B" w:rsidRPr="00BD4931">
              <w:rPr>
                <w:rFonts w:ascii="Verdana" w:hAnsi="Verdana"/>
                <w:b/>
                <w:bCs/>
                <w:color w:val="000000"/>
                <w:sz w:val="18"/>
                <w:szCs w:val="18"/>
              </w:rPr>
              <w:t>Nota:</w:t>
            </w:r>
            <w:r w:rsidR="0022335B" w:rsidRPr="00BD4931">
              <w:rPr>
                <w:rFonts w:ascii="Verdana" w:hAnsi="Verdana"/>
                <w:color w:val="000000"/>
                <w:sz w:val="18"/>
                <w:szCs w:val="18"/>
              </w:rPr>
              <w:t xml:space="preserve"> </w:t>
            </w:r>
            <w:r>
              <w:rPr>
                <w:rFonts w:ascii="Verdana" w:hAnsi="Verdana"/>
                <w:color w:val="000000"/>
                <w:sz w:val="18"/>
                <w:szCs w:val="18"/>
              </w:rPr>
              <w:t>Se pueden indicar varios cursores separados por comas. En este caso e</w:t>
            </w:r>
            <w:r w:rsidR="0022335B" w:rsidRPr="00BD4931">
              <w:rPr>
                <w:rFonts w:ascii="Verdana" w:hAnsi="Verdana"/>
                <w:color w:val="000000"/>
                <w:sz w:val="18"/>
                <w:szCs w:val="18"/>
              </w:rPr>
              <w:t>specifique siempre un cursor</w:t>
            </w:r>
            <w:r>
              <w:rPr>
                <w:rFonts w:ascii="Verdana" w:hAnsi="Verdana"/>
                <w:color w:val="000000"/>
                <w:sz w:val="18"/>
                <w:szCs w:val="18"/>
              </w:rPr>
              <w:t xml:space="preserve"> genérico al final de la lista por si </w:t>
            </w:r>
            <w:r w:rsidR="0022335B" w:rsidRPr="00BD4931">
              <w:rPr>
                <w:rFonts w:ascii="Verdana" w:hAnsi="Verdana"/>
                <w:color w:val="000000"/>
                <w:sz w:val="18"/>
                <w:szCs w:val="18"/>
              </w:rPr>
              <w:t xml:space="preserve">ninguno de los cursores definidos </w:t>
            </w:r>
            <w:r>
              <w:rPr>
                <w:rFonts w:ascii="Verdana" w:hAnsi="Verdana"/>
                <w:color w:val="000000"/>
                <w:sz w:val="18"/>
                <w:szCs w:val="18"/>
              </w:rPr>
              <w:t xml:space="preserve">por </w:t>
            </w:r>
            <w:r w:rsidR="0022335B" w:rsidRPr="00BD4931">
              <w:rPr>
                <w:rFonts w:ascii="Verdana" w:hAnsi="Verdana"/>
                <w:color w:val="000000"/>
                <w:sz w:val="18"/>
                <w:szCs w:val="18"/>
              </w:rPr>
              <w:t>URL se pueden utilizar</w:t>
            </w:r>
            <w:r>
              <w:rPr>
                <w:rFonts w:ascii="Verdana" w:hAnsi="Verdana"/>
                <w:color w:val="000000"/>
                <w:sz w:val="18"/>
                <w:szCs w:val="18"/>
              </w:rPr>
              <w:t>.</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auto</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El navegador establece</w:t>
            </w:r>
            <w:r w:rsidR="00287539">
              <w:rPr>
                <w:rFonts w:ascii="Verdana" w:hAnsi="Verdana"/>
                <w:color w:val="000000"/>
                <w:sz w:val="18"/>
                <w:szCs w:val="18"/>
              </w:rPr>
              <w:t xml:space="preserve"> el</w:t>
            </w:r>
            <w:r w:rsidRPr="00BD4931">
              <w:rPr>
                <w:rFonts w:ascii="Verdana" w:hAnsi="Verdana"/>
                <w:color w:val="000000"/>
                <w:sz w:val="18"/>
                <w:szCs w:val="18"/>
              </w:rPr>
              <w:t xml:space="preserve"> cursor</w:t>
            </w:r>
            <w:r w:rsidR="00287539">
              <w:rPr>
                <w:rFonts w:ascii="Verdana" w:hAnsi="Verdana"/>
                <w:color w:val="000000"/>
                <w:sz w:val="18"/>
                <w:szCs w:val="18"/>
              </w:rPr>
              <w:t xml:space="preserve"> según el contexto. Es la opción predeterminada.</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C50BE" w:rsidP="00566717">
            <w:pPr>
              <w:ind w:firstLine="0"/>
              <w:jc w:val="left"/>
              <w:rPr>
                <w:rFonts w:ascii="Verdana" w:hAnsi="Verdana"/>
                <w:color w:val="000000"/>
                <w:sz w:val="18"/>
                <w:szCs w:val="18"/>
              </w:rPr>
            </w:pPr>
            <w:proofErr w:type="spellStart"/>
            <w:r>
              <w:rPr>
                <w:rFonts w:ascii="Verdana" w:hAnsi="Verdana"/>
                <w:color w:val="000000"/>
                <w:sz w:val="18"/>
                <w:szCs w:val="18"/>
              </w:rPr>
              <w:t>c</w:t>
            </w:r>
            <w:r w:rsidR="0022335B" w:rsidRPr="00BD4931">
              <w:rPr>
                <w:rFonts w:ascii="Verdana" w:hAnsi="Verdana"/>
                <w:color w:val="000000"/>
                <w:sz w:val="18"/>
                <w:szCs w:val="18"/>
              </w:rPr>
              <w:t>rosshair</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8F7B80"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2720" behindDoc="0" locked="0" layoutInCell="1" allowOverlap="1" wp14:anchorId="37F63617" wp14:editId="7B85CF38">
                  <wp:simplePos x="0" y="0"/>
                  <wp:positionH relativeFrom="column">
                    <wp:posOffset>1591310</wp:posOffset>
                  </wp:positionH>
                  <wp:positionV relativeFrom="paragraph">
                    <wp:posOffset>-10795</wp:posOffset>
                  </wp:positionV>
                  <wp:extent cx="143510" cy="128270"/>
                  <wp:effectExtent l="0" t="0" r="8890" b="5080"/>
                  <wp:wrapSquare wrapText="bothSides"/>
                  <wp:docPr id="3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crosshair.png"/>
                          <pic:cNvPicPr/>
                        </pic:nvPicPr>
                        <pic:blipFill>
                          <a:blip r:embed="rId13">
                            <a:extLst>
                              <a:ext uri="{28A0092B-C50C-407E-A947-70E740481C1C}">
                                <a14:useLocalDpi xmlns:a14="http://schemas.microsoft.com/office/drawing/2010/main" val="0"/>
                              </a:ext>
                            </a:extLst>
                          </a:blip>
                          <a:stretch>
                            <a:fillRect/>
                          </a:stretch>
                        </pic:blipFill>
                        <pic:spPr>
                          <a:xfrm>
                            <a:off x="0" y="0"/>
                            <a:ext cx="143510" cy="128270"/>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22335B" w:rsidRPr="00BD4931">
              <w:rPr>
                <w:rFonts w:ascii="Verdana" w:hAnsi="Verdana"/>
                <w:color w:val="000000"/>
                <w:sz w:val="18"/>
                <w:szCs w:val="18"/>
              </w:rPr>
              <w:t>ursor en forma de cruz</w:t>
            </w:r>
            <w:r w:rsidR="00155175">
              <w:rPr>
                <w:rFonts w:ascii="Verdana" w:hAnsi="Verdana"/>
                <w:color w:val="000000"/>
                <w:sz w:val="18"/>
                <w:szCs w:val="18"/>
              </w:rPr>
              <w:t>.</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default</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155175" w:rsidP="00566717">
            <w:pPr>
              <w:ind w:firstLine="0"/>
              <w:jc w:val="left"/>
              <w:rPr>
                <w:rFonts w:ascii="Verdana" w:hAnsi="Verdana"/>
                <w:color w:val="000000"/>
                <w:sz w:val="18"/>
                <w:szCs w:val="18"/>
              </w:rPr>
            </w:pPr>
            <w:r>
              <w:rPr>
                <w:rFonts w:ascii="Verdana" w:hAnsi="Verdana"/>
                <w:color w:val="000000"/>
                <w:sz w:val="18"/>
                <w:szCs w:val="18"/>
              </w:rPr>
              <w:t>C</w:t>
            </w:r>
            <w:r w:rsidR="0022335B" w:rsidRPr="00BD4931">
              <w:rPr>
                <w:rFonts w:ascii="Verdana" w:hAnsi="Verdana"/>
                <w:color w:val="000000"/>
                <w:sz w:val="18"/>
                <w:szCs w:val="18"/>
              </w:rPr>
              <w:t>ursor por defecto</w:t>
            </w:r>
            <w:r>
              <w:rPr>
                <w:rFonts w:ascii="Verdana" w:hAnsi="Verdana"/>
                <w:color w:val="000000"/>
                <w:sz w:val="18"/>
                <w:szCs w:val="18"/>
              </w:rPr>
              <w:t xml:space="preserve"> del sistema operativo.</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e-</w:t>
            </w:r>
            <w:proofErr w:type="spellStart"/>
            <w:r w:rsidRPr="00BD4931">
              <w:rPr>
                <w:rFonts w:ascii="Verdana" w:hAnsi="Verdana"/>
                <w:color w:val="000000"/>
                <w:sz w:val="18"/>
                <w:szCs w:val="18"/>
              </w:rPr>
              <w:t>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8F7B80"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3744" behindDoc="0" locked="0" layoutInCell="1" allowOverlap="1" wp14:anchorId="576B8064" wp14:editId="52296F7E">
                  <wp:simplePos x="0" y="0"/>
                  <wp:positionH relativeFrom="column">
                    <wp:posOffset>1971040</wp:posOffset>
                  </wp:positionH>
                  <wp:positionV relativeFrom="paragraph">
                    <wp:posOffset>3175</wp:posOffset>
                  </wp:positionV>
                  <wp:extent cx="215900" cy="151130"/>
                  <wp:effectExtent l="0" t="0" r="0" b="1270"/>
                  <wp:wrapSquare wrapText="bothSides"/>
                  <wp:docPr id="3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e-resize y w-resize.png"/>
                          <pic:cNvPicPr/>
                        </pic:nvPicPr>
                        <pic:blipFill>
                          <a:blip r:embed="rId14">
                            <a:extLst>
                              <a:ext uri="{28A0092B-C50C-407E-A947-70E740481C1C}">
                                <a14:useLocalDpi xmlns:a14="http://schemas.microsoft.com/office/drawing/2010/main" val="0"/>
                              </a:ext>
                            </a:extLst>
                          </a:blip>
                          <a:stretch>
                            <a:fillRect/>
                          </a:stretch>
                        </pic:blipFill>
                        <pic:spPr>
                          <a:xfrm>
                            <a:off x="0" y="0"/>
                            <a:ext cx="215900" cy="151130"/>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Cursor apuntando hacia el este.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542ABD" w:rsidP="00566717">
            <w:pPr>
              <w:ind w:firstLine="0"/>
              <w:jc w:val="left"/>
              <w:rPr>
                <w:rFonts w:ascii="Verdana" w:hAnsi="Verdana"/>
                <w:color w:val="000000"/>
                <w:sz w:val="18"/>
                <w:szCs w:val="18"/>
              </w:rPr>
            </w:pPr>
            <w:proofErr w:type="spellStart"/>
            <w:r>
              <w:rPr>
                <w:rFonts w:ascii="Verdana" w:hAnsi="Verdana"/>
                <w:color w:val="000000"/>
                <w:sz w:val="18"/>
                <w:szCs w:val="18"/>
              </w:rPr>
              <w:t>h</w:t>
            </w:r>
            <w:r w:rsidR="0022335B" w:rsidRPr="00BD4931">
              <w:rPr>
                <w:rFonts w:ascii="Verdana" w:hAnsi="Verdana"/>
                <w:color w:val="000000"/>
                <w:sz w:val="18"/>
                <w:szCs w:val="18"/>
              </w:rPr>
              <w:t>elp</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4768" behindDoc="0" locked="0" layoutInCell="1" allowOverlap="1" wp14:anchorId="1AA71595" wp14:editId="16F3C2AF">
                  <wp:simplePos x="0" y="0"/>
                  <wp:positionH relativeFrom="column">
                    <wp:posOffset>969645</wp:posOffset>
                  </wp:positionH>
                  <wp:positionV relativeFrom="paragraph">
                    <wp:posOffset>155575</wp:posOffset>
                  </wp:positionV>
                  <wp:extent cx="180975" cy="205105"/>
                  <wp:effectExtent l="0" t="0" r="9525" b="4445"/>
                  <wp:wrapSquare wrapText="bothSides"/>
                  <wp:docPr id="3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help.png"/>
                          <pic:cNvPicPr/>
                        </pic:nvPicPr>
                        <pic:blipFill>
                          <a:blip r:embed="rId15">
                            <a:extLst>
                              <a:ext uri="{28A0092B-C50C-407E-A947-70E740481C1C}">
                                <a14:useLocalDpi xmlns:a14="http://schemas.microsoft.com/office/drawing/2010/main" val="0"/>
                              </a:ext>
                            </a:extLst>
                          </a:blip>
                          <a:stretch>
                            <a:fillRect/>
                          </a:stretch>
                        </pic:blipFill>
                        <pic:spPr>
                          <a:xfrm>
                            <a:off x="0" y="0"/>
                            <a:ext cx="180975" cy="20510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lang w:val="es-ES"/>
              </w:rPr>
              <w:drawing>
                <wp:anchor distT="0" distB="0" distL="114300" distR="114300" simplePos="0" relativeHeight="251745792" behindDoc="0" locked="0" layoutInCell="1" allowOverlap="1" wp14:anchorId="208066FA" wp14:editId="78FB4F85">
                  <wp:simplePos x="0" y="0"/>
                  <wp:positionH relativeFrom="column">
                    <wp:posOffset>1278255</wp:posOffset>
                  </wp:positionH>
                  <wp:positionV relativeFrom="paragraph">
                    <wp:posOffset>160020</wp:posOffset>
                  </wp:positionV>
                  <wp:extent cx="215900" cy="183515"/>
                  <wp:effectExtent l="0" t="0" r="0" b="6985"/>
                  <wp:wrapSquare wrapText="bothSides"/>
                  <wp:docPr id="3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help2.png"/>
                          <pic:cNvPicPr/>
                        </pic:nvPicPr>
                        <pic:blipFill>
                          <a:blip r:embed="rId16">
                            <a:extLst>
                              <a:ext uri="{28A0092B-C50C-407E-A947-70E740481C1C}">
                                <a14:useLocalDpi xmlns:a14="http://schemas.microsoft.com/office/drawing/2010/main" val="0"/>
                              </a:ext>
                            </a:extLst>
                          </a:blip>
                          <a:stretch>
                            <a:fillRect/>
                          </a:stretch>
                        </pic:blipFill>
                        <pic:spPr>
                          <a:xfrm>
                            <a:off x="0" y="0"/>
                            <a:ext cx="215900" cy="183515"/>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El cursor indica que hay ayuda disponible</w:t>
            </w:r>
            <w:r w:rsidR="00155175">
              <w:rPr>
                <w:rFonts w:ascii="Verdana" w:hAnsi="Verdana"/>
                <w:color w:val="000000"/>
                <w:sz w:val="18"/>
                <w:szCs w:val="18"/>
              </w:rPr>
              <w:t>. A menudo se muestra con un signo de interrogación.</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542ABD" w:rsidP="00566717">
            <w:pPr>
              <w:ind w:firstLine="0"/>
              <w:jc w:val="left"/>
              <w:rPr>
                <w:rFonts w:ascii="Verdana" w:hAnsi="Verdana"/>
                <w:color w:val="000000"/>
                <w:sz w:val="18"/>
                <w:szCs w:val="18"/>
              </w:rPr>
            </w:pPr>
            <w:proofErr w:type="spellStart"/>
            <w:r>
              <w:rPr>
                <w:rFonts w:ascii="Verdana" w:hAnsi="Verdana"/>
                <w:color w:val="000000"/>
                <w:sz w:val="18"/>
                <w:szCs w:val="18"/>
              </w:rPr>
              <w:t>m</w:t>
            </w:r>
            <w:r w:rsidR="0022335B" w:rsidRPr="00BD4931">
              <w:rPr>
                <w:rFonts w:ascii="Verdana" w:hAnsi="Verdana"/>
                <w:color w:val="000000"/>
                <w:sz w:val="18"/>
                <w:szCs w:val="18"/>
              </w:rPr>
              <w:t>ove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5279" behindDoc="0" locked="0" layoutInCell="1" allowOverlap="1" wp14:anchorId="5C26A530" wp14:editId="519C16A7">
                  <wp:simplePos x="0" y="0"/>
                  <wp:positionH relativeFrom="column">
                    <wp:posOffset>3000375</wp:posOffset>
                  </wp:positionH>
                  <wp:positionV relativeFrom="paragraph">
                    <wp:posOffset>1270</wp:posOffset>
                  </wp:positionV>
                  <wp:extent cx="197485" cy="225425"/>
                  <wp:effectExtent l="0" t="0" r="0" b="3175"/>
                  <wp:wrapSquare wrapText="bothSides"/>
                  <wp:docPr id="32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move.png"/>
                          <pic:cNvPicPr/>
                        </pic:nvPicPr>
                        <pic:blipFill>
                          <a:blip r:embed="rId17">
                            <a:extLst>
                              <a:ext uri="{28A0092B-C50C-407E-A947-70E740481C1C}">
                                <a14:useLocalDpi xmlns:a14="http://schemas.microsoft.com/office/drawing/2010/main" val="0"/>
                              </a:ext>
                            </a:extLst>
                          </a:blip>
                          <a:stretch>
                            <a:fillRect/>
                          </a:stretch>
                        </pic:blipFill>
                        <pic:spPr>
                          <a:xfrm>
                            <a:off x="0" y="0"/>
                            <a:ext cx="197485" cy="225425"/>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 xml:space="preserve">El cursor indica </w:t>
            </w:r>
            <w:r w:rsidR="00155175">
              <w:rPr>
                <w:rFonts w:ascii="Verdana" w:hAnsi="Verdana"/>
                <w:color w:val="000000"/>
                <w:sz w:val="18"/>
                <w:szCs w:val="18"/>
              </w:rPr>
              <w:t>un objeto que se puede trasladar.</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lastRenderedPageBreak/>
              <w:t>n-</w:t>
            </w:r>
            <w:proofErr w:type="spellStart"/>
            <w:r w:rsidRPr="00BD4931">
              <w:rPr>
                <w:rFonts w:ascii="Verdana" w:hAnsi="Verdana"/>
                <w:color w:val="000000"/>
                <w:sz w:val="18"/>
                <w:szCs w:val="18"/>
              </w:rPr>
              <w:t>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7840" behindDoc="0" locked="0" layoutInCell="1" allowOverlap="1" wp14:anchorId="6C1DD3F1" wp14:editId="4F58A522">
                  <wp:simplePos x="0" y="0"/>
                  <wp:positionH relativeFrom="column">
                    <wp:posOffset>2026920</wp:posOffset>
                  </wp:positionH>
                  <wp:positionV relativeFrom="paragraph">
                    <wp:posOffset>-1270</wp:posOffset>
                  </wp:positionV>
                  <wp:extent cx="156845" cy="215900"/>
                  <wp:effectExtent l="0" t="0" r="0" b="0"/>
                  <wp:wrapSquare wrapText="bothSides"/>
                  <wp:docPr id="3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resize y s-resize.png"/>
                          <pic:cNvPicPr/>
                        </pic:nvPicPr>
                        <pic:blipFill>
                          <a:blip r:embed="rId18">
                            <a:extLst>
                              <a:ext uri="{28A0092B-C50C-407E-A947-70E740481C1C}">
                                <a14:useLocalDpi xmlns:a14="http://schemas.microsoft.com/office/drawing/2010/main" val="0"/>
                              </a:ext>
                            </a:extLst>
                          </a:blip>
                          <a:stretch>
                            <a:fillRect/>
                          </a:stretch>
                        </pic:blipFill>
                        <pic:spPr>
                          <a:xfrm>
                            <a:off x="0" y="0"/>
                            <a:ext cx="156845" cy="215900"/>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22335B" w:rsidRPr="00BD4931">
              <w:rPr>
                <w:rFonts w:ascii="Verdana" w:hAnsi="Verdana"/>
                <w:color w:val="000000"/>
                <w:sz w:val="18"/>
                <w:szCs w:val="18"/>
              </w:rPr>
              <w:t xml:space="preserve">ursor </w:t>
            </w:r>
            <w:r w:rsidR="00155175">
              <w:rPr>
                <w:rFonts w:ascii="Verdana" w:hAnsi="Verdana"/>
                <w:color w:val="000000"/>
                <w:sz w:val="18"/>
                <w:szCs w:val="18"/>
              </w:rPr>
              <w:t>apuntando hacia el norte.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155175" w:rsidP="00566717">
            <w:pPr>
              <w:ind w:firstLine="0"/>
              <w:jc w:val="left"/>
              <w:rPr>
                <w:rFonts w:ascii="Verdana" w:hAnsi="Verdana"/>
                <w:color w:val="000000"/>
                <w:sz w:val="18"/>
                <w:szCs w:val="18"/>
              </w:rPr>
            </w:pPr>
            <w:proofErr w:type="spellStart"/>
            <w:r>
              <w:rPr>
                <w:rFonts w:ascii="Verdana" w:hAnsi="Verdana"/>
                <w:color w:val="000000"/>
                <w:sz w:val="18"/>
                <w:szCs w:val="18"/>
              </w:rPr>
              <w:t>n</w:t>
            </w:r>
            <w:r w:rsidR="0022335B" w:rsidRPr="00BD4931">
              <w:rPr>
                <w:rFonts w:ascii="Verdana" w:hAnsi="Verdana"/>
                <w:color w:val="000000"/>
                <w:sz w:val="18"/>
                <w:szCs w:val="18"/>
              </w:rPr>
              <w:t>e-resize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8864" behindDoc="0" locked="0" layoutInCell="1" allowOverlap="1" wp14:anchorId="16C3E870" wp14:editId="74B8D76B">
                  <wp:simplePos x="0" y="0"/>
                  <wp:positionH relativeFrom="column">
                    <wp:posOffset>2193925</wp:posOffset>
                  </wp:positionH>
                  <wp:positionV relativeFrom="paragraph">
                    <wp:posOffset>-4445</wp:posOffset>
                  </wp:positionV>
                  <wp:extent cx="179705" cy="173355"/>
                  <wp:effectExtent l="0" t="0" r="0" b="0"/>
                  <wp:wrapSquare wrapText="bothSides"/>
                  <wp:docPr id="3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e-resize y sw-resize.png"/>
                          <pic:cNvPicPr/>
                        </pic:nvPicPr>
                        <pic:blipFill>
                          <a:blip r:embed="rId19">
                            <a:extLst>
                              <a:ext uri="{28A0092B-C50C-407E-A947-70E740481C1C}">
                                <a14:useLocalDpi xmlns:a14="http://schemas.microsoft.com/office/drawing/2010/main" val="0"/>
                              </a:ext>
                            </a:extLst>
                          </a:blip>
                          <a:stretch>
                            <a:fillRect/>
                          </a:stretch>
                        </pic:blipFill>
                        <pic:spPr>
                          <a:xfrm>
                            <a:off x="0" y="0"/>
                            <a:ext cx="179705" cy="173355"/>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155175" w:rsidRPr="00BD4931">
              <w:rPr>
                <w:rFonts w:ascii="Verdana" w:hAnsi="Verdana"/>
                <w:color w:val="000000"/>
                <w:sz w:val="18"/>
                <w:szCs w:val="18"/>
              </w:rPr>
              <w:t xml:space="preserve">ursor </w:t>
            </w:r>
            <w:r w:rsidR="00155175">
              <w:rPr>
                <w:rFonts w:ascii="Verdana" w:hAnsi="Verdana"/>
                <w:color w:val="000000"/>
                <w:sz w:val="18"/>
                <w:szCs w:val="18"/>
              </w:rPr>
              <w:t>apuntando hacia el noreste.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proofErr w:type="spellStart"/>
            <w:r w:rsidRPr="00BD4931">
              <w:rPr>
                <w:rFonts w:ascii="Verdana" w:hAnsi="Verdana"/>
                <w:color w:val="000000"/>
                <w:sz w:val="18"/>
                <w:szCs w:val="18"/>
              </w:rPr>
              <w:t>nw-resize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49888" behindDoc="0" locked="0" layoutInCell="1" allowOverlap="1" wp14:anchorId="722D0FB1" wp14:editId="45BFE1D3">
                  <wp:simplePos x="0" y="0"/>
                  <wp:positionH relativeFrom="column">
                    <wp:posOffset>2381885</wp:posOffset>
                  </wp:positionH>
                  <wp:positionV relativeFrom="paragraph">
                    <wp:posOffset>-2540</wp:posOffset>
                  </wp:positionV>
                  <wp:extent cx="215900" cy="163195"/>
                  <wp:effectExtent l="0" t="0" r="0" b="8255"/>
                  <wp:wrapSquare wrapText="bothSides"/>
                  <wp:docPr id="3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w-resize y se-resize.png"/>
                          <pic:cNvPicPr/>
                        </pic:nvPicPr>
                        <pic:blipFill>
                          <a:blip r:embed="rId20">
                            <a:extLst>
                              <a:ext uri="{28A0092B-C50C-407E-A947-70E740481C1C}">
                                <a14:useLocalDpi xmlns:a14="http://schemas.microsoft.com/office/drawing/2010/main" val="0"/>
                              </a:ext>
                            </a:extLst>
                          </a:blip>
                          <a:stretch>
                            <a:fillRect/>
                          </a:stretch>
                        </pic:blipFill>
                        <pic:spPr>
                          <a:xfrm>
                            <a:off x="0" y="0"/>
                            <a:ext cx="215900" cy="163195"/>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C</w:t>
            </w:r>
            <w:r w:rsidR="00155175" w:rsidRPr="00BD4931">
              <w:rPr>
                <w:rFonts w:ascii="Verdana" w:hAnsi="Verdana"/>
                <w:color w:val="000000"/>
                <w:sz w:val="18"/>
                <w:szCs w:val="18"/>
              </w:rPr>
              <w:t xml:space="preserve">ursor </w:t>
            </w:r>
            <w:r w:rsidR="00155175">
              <w:rPr>
                <w:rFonts w:ascii="Verdana" w:hAnsi="Verdana"/>
                <w:color w:val="000000"/>
                <w:sz w:val="18"/>
                <w:szCs w:val="18"/>
              </w:rPr>
              <w:t>apuntando hacia el noroeste.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542ABD" w:rsidP="00566717">
            <w:pPr>
              <w:ind w:firstLine="0"/>
              <w:jc w:val="left"/>
              <w:rPr>
                <w:rFonts w:ascii="Verdana" w:hAnsi="Verdana"/>
                <w:color w:val="000000"/>
                <w:sz w:val="18"/>
                <w:szCs w:val="18"/>
              </w:rPr>
            </w:pPr>
            <w:r>
              <w:rPr>
                <w:rFonts w:ascii="Verdana" w:hAnsi="Verdana"/>
                <w:color w:val="000000"/>
                <w:sz w:val="18"/>
                <w:szCs w:val="18"/>
              </w:rPr>
              <w:t>p</w:t>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Pr>
                <w:rFonts w:ascii="Verdana" w:hAnsi="Verdana"/>
                <w:vanish/>
                <w:color w:val="000000"/>
                <w:sz w:val="18"/>
                <w:szCs w:val="18"/>
              </w:rPr>
              <w:pgNum/>
            </w:r>
            <w:r w:rsidR="0022335B" w:rsidRPr="00BD4931">
              <w:rPr>
                <w:rFonts w:ascii="Verdana" w:hAnsi="Verdana"/>
                <w:color w:val="000000"/>
                <w:sz w:val="18"/>
                <w:szCs w:val="18"/>
              </w:rPr>
              <w:t>ointer</w:t>
            </w:r>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0912" behindDoc="0" locked="0" layoutInCell="1" allowOverlap="1" wp14:anchorId="6D474479" wp14:editId="621ADA94">
                  <wp:simplePos x="0" y="0"/>
                  <wp:positionH relativeFrom="column">
                    <wp:posOffset>2954020</wp:posOffset>
                  </wp:positionH>
                  <wp:positionV relativeFrom="paragraph">
                    <wp:posOffset>3175</wp:posOffset>
                  </wp:positionV>
                  <wp:extent cx="179705" cy="186055"/>
                  <wp:effectExtent l="0" t="0" r="0" b="4445"/>
                  <wp:wrapSquare wrapText="bothSides"/>
                  <wp:docPr id="3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pointer.png"/>
                          <pic:cNvPicPr/>
                        </pic:nvPicPr>
                        <pic:blipFill>
                          <a:blip r:embed="rId21">
                            <a:extLst>
                              <a:ext uri="{28A0092B-C50C-407E-A947-70E740481C1C}">
                                <a14:useLocalDpi xmlns:a14="http://schemas.microsoft.com/office/drawing/2010/main" val="0"/>
                              </a:ext>
                            </a:extLst>
                          </a:blip>
                          <a:stretch>
                            <a:fillRect/>
                          </a:stretch>
                        </pic:blipFill>
                        <pic:spPr>
                          <a:xfrm>
                            <a:off x="0" y="0"/>
                            <a:ext cx="179705" cy="186055"/>
                          </a:xfrm>
                          <a:prstGeom prst="rect">
                            <a:avLst/>
                          </a:prstGeom>
                        </pic:spPr>
                      </pic:pic>
                    </a:graphicData>
                  </a:graphic>
                  <wp14:sizeRelH relativeFrom="page">
                    <wp14:pctWidth>0</wp14:pctWidth>
                  </wp14:sizeRelH>
                  <wp14:sizeRelV relativeFrom="page">
                    <wp14:pctHeight>0</wp14:pctHeight>
                  </wp14:sizeRelV>
                </wp:anchor>
              </w:drawing>
            </w:r>
            <w:r w:rsidR="00155175">
              <w:rPr>
                <w:rFonts w:ascii="Verdana" w:hAnsi="Verdana"/>
                <w:color w:val="000000"/>
                <w:sz w:val="18"/>
                <w:szCs w:val="18"/>
              </w:rPr>
              <w:t>El cursor presenta un dedo que indica un enlace.</w:t>
            </w:r>
            <w:r w:rsidR="00566717">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65236" w:rsidP="00566717">
            <w:pPr>
              <w:ind w:firstLine="0"/>
              <w:jc w:val="left"/>
              <w:rPr>
                <w:rFonts w:ascii="Verdana" w:hAnsi="Verdana"/>
                <w:color w:val="000000"/>
                <w:sz w:val="18"/>
                <w:szCs w:val="18"/>
              </w:rPr>
            </w:pPr>
            <w:proofErr w:type="spellStart"/>
            <w:r>
              <w:rPr>
                <w:rFonts w:ascii="Verdana" w:hAnsi="Verdana"/>
                <w:color w:val="000000"/>
                <w:sz w:val="18"/>
                <w:szCs w:val="18"/>
              </w:rPr>
              <w:t>p</w:t>
            </w:r>
            <w:r w:rsidR="0022335B" w:rsidRPr="00BD4931">
              <w:rPr>
                <w:rFonts w:ascii="Verdana" w:hAnsi="Verdana"/>
                <w:color w:val="000000"/>
                <w:sz w:val="18"/>
                <w:szCs w:val="18"/>
              </w:rPr>
              <w:t>rogress</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1936" behindDoc="0" locked="0" layoutInCell="1" allowOverlap="1" wp14:anchorId="3B404CF0" wp14:editId="2CD45F9E">
                  <wp:simplePos x="0" y="0"/>
                  <wp:positionH relativeFrom="column">
                    <wp:posOffset>4235450</wp:posOffset>
                  </wp:positionH>
                  <wp:positionV relativeFrom="paragraph">
                    <wp:posOffset>168910</wp:posOffset>
                  </wp:positionV>
                  <wp:extent cx="215900" cy="183515"/>
                  <wp:effectExtent l="0" t="0" r="0" b="6985"/>
                  <wp:wrapSquare wrapText="bothSides"/>
                  <wp:docPr id="33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progress2.png"/>
                          <pic:cNvPicPr/>
                        </pic:nvPicPr>
                        <pic:blipFill>
                          <a:blip r:embed="rId22">
                            <a:extLst>
                              <a:ext uri="{28A0092B-C50C-407E-A947-70E740481C1C}">
                                <a14:useLocalDpi xmlns:a14="http://schemas.microsoft.com/office/drawing/2010/main" val="0"/>
                              </a:ext>
                            </a:extLst>
                          </a:blip>
                          <a:stretch>
                            <a:fillRect/>
                          </a:stretch>
                        </pic:blipFill>
                        <pic:spPr>
                          <a:xfrm>
                            <a:off x="0" y="0"/>
                            <a:ext cx="215900" cy="183515"/>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lang w:val="es-ES"/>
              </w:rPr>
              <w:drawing>
                <wp:anchor distT="0" distB="0" distL="114300" distR="114300" simplePos="0" relativeHeight="251752960" behindDoc="0" locked="0" layoutInCell="1" allowOverlap="1" wp14:anchorId="6A64EE5D" wp14:editId="3D1947F1">
                  <wp:simplePos x="0" y="0"/>
                  <wp:positionH relativeFrom="column">
                    <wp:posOffset>4482465</wp:posOffset>
                  </wp:positionH>
                  <wp:positionV relativeFrom="paragraph">
                    <wp:posOffset>151130</wp:posOffset>
                  </wp:positionV>
                  <wp:extent cx="179705" cy="219710"/>
                  <wp:effectExtent l="0" t="0" r="0" b="8890"/>
                  <wp:wrapSquare wrapText="bothSides"/>
                  <wp:docPr id="33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progress.png"/>
                          <pic:cNvPicPr/>
                        </pic:nvPicPr>
                        <pic:blipFill>
                          <a:blip r:embed="rId23">
                            <a:extLst>
                              <a:ext uri="{28A0092B-C50C-407E-A947-70E740481C1C}">
                                <a14:useLocalDpi xmlns:a14="http://schemas.microsoft.com/office/drawing/2010/main" val="0"/>
                              </a:ext>
                            </a:extLst>
                          </a:blip>
                          <a:stretch>
                            <a:fillRect/>
                          </a:stretch>
                        </pic:blipFill>
                        <pic:spPr>
                          <a:xfrm>
                            <a:off x="0" y="0"/>
                            <a:ext cx="179705" cy="219710"/>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El cursor indica que el programa está ocupado</w:t>
            </w:r>
            <w:r w:rsidR="00155175">
              <w:rPr>
                <w:rFonts w:ascii="Verdana" w:hAnsi="Verdana"/>
                <w:color w:val="000000"/>
                <w:sz w:val="18"/>
                <w:szCs w:val="18"/>
              </w:rPr>
              <w:t xml:space="preserve">, </w:t>
            </w:r>
            <w:r w:rsidR="0022335B" w:rsidRPr="00BD4931">
              <w:rPr>
                <w:rFonts w:ascii="Verdana" w:hAnsi="Verdana"/>
                <w:color w:val="000000"/>
                <w:sz w:val="18"/>
                <w:szCs w:val="18"/>
              </w:rPr>
              <w:t>en curso</w:t>
            </w:r>
            <w:r w:rsidR="00155175">
              <w:rPr>
                <w:rFonts w:ascii="Verdana" w:hAnsi="Verdana"/>
                <w:color w:val="000000"/>
                <w:sz w:val="18"/>
                <w:szCs w:val="18"/>
              </w:rPr>
              <w:t xml:space="preserve">, pero se puede seguir trabajando. Normalmente se muestra </w:t>
            </w:r>
            <w:r w:rsidR="00AC50BE">
              <w:rPr>
                <w:rFonts w:ascii="Verdana" w:hAnsi="Verdana"/>
                <w:color w:val="000000"/>
                <w:sz w:val="18"/>
                <w:szCs w:val="18"/>
              </w:rPr>
              <w:t>una flecha con un reloj de arena.</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s-</w:t>
            </w:r>
            <w:proofErr w:type="spellStart"/>
            <w:r w:rsidRPr="00BD4931">
              <w:rPr>
                <w:rFonts w:ascii="Verdana" w:hAnsi="Verdana"/>
                <w:color w:val="000000"/>
                <w:sz w:val="18"/>
                <w:szCs w:val="18"/>
              </w:rPr>
              <w:t>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3984" behindDoc="0" locked="0" layoutInCell="1" allowOverlap="1" wp14:anchorId="0DE9C072" wp14:editId="5B888B5C">
                  <wp:simplePos x="0" y="0"/>
                  <wp:positionH relativeFrom="column">
                    <wp:posOffset>1889125</wp:posOffset>
                  </wp:positionH>
                  <wp:positionV relativeFrom="paragraph">
                    <wp:posOffset>0</wp:posOffset>
                  </wp:positionV>
                  <wp:extent cx="157141" cy="216000"/>
                  <wp:effectExtent l="0" t="0" r="0" b="0"/>
                  <wp:wrapSquare wrapText="bothSides"/>
                  <wp:docPr id="33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resize y s-resize.png"/>
                          <pic:cNvPicPr/>
                        </pic:nvPicPr>
                        <pic:blipFill>
                          <a:blip r:embed="rId18">
                            <a:extLst>
                              <a:ext uri="{28A0092B-C50C-407E-A947-70E740481C1C}">
                                <a14:useLocalDpi xmlns:a14="http://schemas.microsoft.com/office/drawing/2010/main" val="0"/>
                              </a:ext>
                            </a:extLst>
                          </a:blip>
                          <a:stretch>
                            <a:fillRect/>
                          </a:stretch>
                        </pic:blipFill>
                        <pic:spPr>
                          <a:xfrm>
                            <a:off x="0" y="0"/>
                            <a:ext cx="157141" cy="216000"/>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sur.</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se-</w:t>
            </w:r>
            <w:proofErr w:type="spellStart"/>
            <w:r w:rsidRPr="00BD4931">
              <w:rPr>
                <w:rFonts w:ascii="Verdana" w:hAnsi="Verdana"/>
                <w:color w:val="000000"/>
                <w:sz w:val="18"/>
                <w:szCs w:val="18"/>
              </w:rPr>
              <w:t>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5008" behindDoc="0" locked="0" layoutInCell="1" allowOverlap="1" wp14:anchorId="2057403C" wp14:editId="4E480248">
                  <wp:simplePos x="0" y="0"/>
                  <wp:positionH relativeFrom="column">
                    <wp:posOffset>2143760</wp:posOffset>
                  </wp:positionH>
                  <wp:positionV relativeFrom="paragraph">
                    <wp:posOffset>-6350</wp:posOffset>
                  </wp:positionV>
                  <wp:extent cx="215900" cy="163195"/>
                  <wp:effectExtent l="0" t="0" r="0" b="8255"/>
                  <wp:wrapSquare wrapText="bothSides"/>
                  <wp:docPr id="33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w-resize y se-resize.png"/>
                          <pic:cNvPicPr/>
                        </pic:nvPicPr>
                        <pic:blipFill>
                          <a:blip r:embed="rId20">
                            <a:extLst>
                              <a:ext uri="{28A0092B-C50C-407E-A947-70E740481C1C}">
                                <a14:useLocalDpi xmlns:a14="http://schemas.microsoft.com/office/drawing/2010/main" val="0"/>
                              </a:ext>
                            </a:extLst>
                          </a:blip>
                          <a:stretch>
                            <a:fillRect/>
                          </a:stretch>
                        </pic:blipFill>
                        <pic:spPr>
                          <a:xfrm>
                            <a:off x="0" y="0"/>
                            <a:ext cx="215900" cy="163195"/>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sureste.</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proofErr w:type="spellStart"/>
            <w:r w:rsidRPr="00BD4931">
              <w:rPr>
                <w:rFonts w:ascii="Verdana" w:hAnsi="Verdana"/>
                <w:color w:val="000000"/>
                <w:sz w:val="18"/>
                <w:szCs w:val="18"/>
              </w:rPr>
              <w:t>sw-resize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6032" behindDoc="0" locked="0" layoutInCell="1" allowOverlap="1" wp14:anchorId="3B8C5EBF" wp14:editId="131B9005">
                  <wp:simplePos x="0" y="0"/>
                  <wp:positionH relativeFrom="column">
                    <wp:posOffset>2210435</wp:posOffset>
                  </wp:positionH>
                  <wp:positionV relativeFrom="paragraph">
                    <wp:posOffset>-5080</wp:posOffset>
                  </wp:positionV>
                  <wp:extent cx="179705" cy="173355"/>
                  <wp:effectExtent l="0" t="0" r="0" b="0"/>
                  <wp:wrapSquare wrapText="bothSides"/>
                  <wp:docPr id="33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e-resize y sw-resize.png"/>
                          <pic:cNvPicPr/>
                        </pic:nvPicPr>
                        <pic:blipFill>
                          <a:blip r:embed="rId19">
                            <a:extLst>
                              <a:ext uri="{28A0092B-C50C-407E-A947-70E740481C1C}">
                                <a14:useLocalDpi xmlns:a14="http://schemas.microsoft.com/office/drawing/2010/main" val="0"/>
                              </a:ext>
                            </a:extLst>
                          </a:blip>
                          <a:stretch>
                            <a:fillRect/>
                          </a:stretch>
                        </pic:blipFill>
                        <pic:spPr>
                          <a:xfrm>
                            <a:off x="0" y="0"/>
                            <a:ext cx="179705" cy="173355"/>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suroeste.</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proofErr w:type="spellStart"/>
            <w:r w:rsidRPr="00BD4931">
              <w:rPr>
                <w:rFonts w:ascii="Verdana" w:hAnsi="Verdana"/>
                <w:color w:val="000000"/>
                <w:sz w:val="18"/>
                <w:szCs w:val="18"/>
              </w:rPr>
              <w:t>text</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7056" behindDoc="0" locked="0" layoutInCell="1" allowOverlap="1" wp14:anchorId="2370BFFF" wp14:editId="37826B9C">
                  <wp:simplePos x="0" y="0"/>
                  <wp:positionH relativeFrom="column">
                    <wp:posOffset>3477895</wp:posOffset>
                  </wp:positionH>
                  <wp:positionV relativeFrom="paragraph">
                    <wp:posOffset>-3175</wp:posOffset>
                  </wp:positionV>
                  <wp:extent cx="179705" cy="157480"/>
                  <wp:effectExtent l="0" t="0" r="0" b="0"/>
                  <wp:wrapSquare wrapText="bothSides"/>
                  <wp:docPr id="33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text.png"/>
                          <pic:cNvPicPr/>
                        </pic:nvPicPr>
                        <pic:blipFill>
                          <a:blip r:embed="rId24">
                            <a:extLst>
                              <a:ext uri="{28A0092B-C50C-407E-A947-70E740481C1C}">
                                <a14:useLocalDpi xmlns:a14="http://schemas.microsoft.com/office/drawing/2010/main" val="0"/>
                              </a:ext>
                            </a:extLst>
                          </a:blip>
                          <a:stretch>
                            <a:fillRect/>
                          </a:stretch>
                        </pic:blipFill>
                        <pic:spPr>
                          <a:xfrm>
                            <a:off x="0" y="0"/>
                            <a:ext cx="179705" cy="157480"/>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 xml:space="preserve">El cursor indica </w:t>
            </w:r>
            <w:r w:rsidR="00AC50BE">
              <w:rPr>
                <w:rFonts w:ascii="Verdana" w:hAnsi="Verdana"/>
                <w:color w:val="000000"/>
                <w:sz w:val="18"/>
                <w:szCs w:val="18"/>
              </w:rPr>
              <w:t xml:space="preserve">que es posible escribir o seleccionar texto. </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22335B" w:rsidP="00566717">
            <w:pPr>
              <w:ind w:firstLine="0"/>
              <w:jc w:val="left"/>
              <w:rPr>
                <w:rFonts w:ascii="Verdana" w:hAnsi="Verdana"/>
                <w:color w:val="000000"/>
                <w:sz w:val="18"/>
                <w:szCs w:val="18"/>
              </w:rPr>
            </w:pPr>
            <w:r w:rsidRPr="00BD4931">
              <w:rPr>
                <w:rFonts w:ascii="Verdana" w:hAnsi="Verdana"/>
                <w:color w:val="000000"/>
                <w:sz w:val="18"/>
                <w:szCs w:val="18"/>
              </w:rPr>
              <w:t>w-</w:t>
            </w:r>
            <w:proofErr w:type="spellStart"/>
            <w:r w:rsidRPr="00BD4931">
              <w:rPr>
                <w:rFonts w:ascii="Verdana" w:hAnsi="Verdana"/>
                <w:color w:val="000000"/>
                <w:sz w:val="18"/>
                <w:szCs w:val="18"/>
              </w:rPr>
              <w:t>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8080" behindDoc="0" locked="0" layoutInCell="1" allowOverlap="1" wp14:anchorId="21670E93" wp14:editId="09A6DB26">
                  <wp:simplePos x="0" y="0"/>
                  <wp:positionH relativeFrom="column">
                    <wp:posOffset>2037715</wp:posOffset>
                  </wp:positionH>
                  <wp:positionV relativeFrom="paragraph">
                    <wp:posOffset>-7620</wp:posOffset>
                  </wp:positionV>
                  <wp:extent cx="215900" cy="151130"/>
                  <wp:effectExtent l="0" t="0" r="0" b="1270"/>
                  <wp:wrapSquare wrapText="bothSides"/>
                  <wp:docPr id="33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e-resize y w-resize.png"/>
                          <pic:cNvPicPr/>
                        </pic:nvPicPr>
                        <pic:blipFill>
                          <a:blip r:embed="rId14">
                            <a:extLst>
                              <a:ext uri="{28A0092B-C50C-407E-A947-70E740481C1C}">
                                <a14:useLocalDpi xmlns:a14="http://schemas.microsoft.com/office/drawing/2010/main" val="0"/>
                              </a:ext>
                            </a:extLst>
                          </a:blip>
                          <a:stretch>
                            <a:fillRect/>
                          </a:stretch>
                        </pic:blipFill>
                        <pic:spPr>
                          <a:xfrm>
                            <a:off x="0" y="0"/>
                            <a:ext cx="215900" cy="151130"/>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Cursor apuntando hacia el oeste.</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65236" w:rsidP="00566717">
            <w:pPr>
              <w:ind w:firstLine="0"/>
              <w:jc w:val="left"/>
              <w:rPr>
                <w:rFonts w:ascii="Verdana" w:hAnsi="Verdana"/>
                <w:color w:val="000000"/>
                <w:sz w:val="18"/>
                <w:szCs w:val="18"/>
              </w:rPr>
            </w:pPr>
            <w:proofErr w:type="spellStart"/>
            <w:r>
              <w:rPr>
                <w:rFonts w:ascii="Verdana" w:hAnsi="Verdana"/>
                <w:color w:val="000000"/>
                <w:sz w:val="18"/>
                <w:szCs w:val="18"/>
              </w:rPr>
              <w:t>w</w:t>
            </w:r>
            <w:r w:rsidR="0022335B" w:rsidRPr="00BD4931">
              <w:rPr>
                <w:rFonts w:ascii="Verdana" w:hAnsi="Verdana"/>
                <w:color w:val="000000"/>
                <w:sz w:val="18"/>
                <w:szCs w:val="18"/>
              </w:rPr>
              <w:t>ait</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59104" behindDoc="0" locked="0" layoutInCell="1" allowOverlap="1" wp14:anchorId="6131E7B1" wp14:editId="5292558E">
                  <wp:simplePos x="0" y="0"/>
                  <wp:positionH relativeFrom="column">
                    <wp:posOffset>4100830</wp:posOffset>
                  </wp:positionH>
                  <wp:positionV relativeFrom="paragraph">
                    <wp:posOffset>175260</wp:posOffset>
                  </wp:positionV>
                  <wp:extent cx="193773" cy="216000"/>
                  <wp:effectExtent l="0" t="0" r="0" b="0"/>
                  <wp:wrapSquare wrapText="bothSides"/>
                  <wp:docPr id="33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wait.png"/>
                          <pic:cNvPicPr/>
                        </pic:nvPicPr>
                        <pic:blipFill>
                          <a:blip r:embed="rId25">
                            <a:extLst>
                              <a:ext uri="{28A0092B-C50C-407E-A947-70E740481C1C}">
                                <a14:useLocalDpi xmlns:a14="http://schemas.microsoft.com/office/drawing/2010/main" val="0"/>
                              </a:ext>
                            </a:extLst>
                          </a:blip>
                          <a:stretch>
                            <a:fillRect/>
                          </a:stretch>
                        </pic:blipFill>
                        <pic:spPr>
                          <a:xfrm>
                            <a:off x="0" y="0"/>
                            <a:ext cx="193773" cy="2160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noProof/>
                <w:color w:val="000000"/>
                <w:sz w:val="18"/>
                <w:szCs w:val="18"/>
                <w:lang w:val="es-ES"/>
              </w:rPr>
              <w:drawing>
                <wp:anchor distT="0" distB="0" distL="114300" distR="114300" simplePos="0" relativeHeight="251760128" behindDoc="0" locked="0" layoutInCell="1" allowOverlap="1" wp14:anchorId="52E903C6" wp14:editId="50429EF1">
                  <wp:simplePos x="0" y="0"/>
                  <wp:positionH relativeFrom="column">
                    <wp:posOffset>3858260</wp:posOffset>
                  </wp:positionH>
                  <wp:positionV relativeFrom="paragraph">
                    <wp:posOffset>142240</wp:posOffset>
                  </wp:positionV>
                  <wp:extent cx="163569" cy="252000"/>
                  <wp:effectExtent l="0" t="0" r="8255" b="0"/>
                  <wp:wrapSquare wrapText="bothSides"/>
                  <wp:docPr id="33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wait2.png"/>
                          <pic:cNvPicPr/>
                        </pic:nvPicPr>
                        <pic:blipFill>
                          <a:blip r:embed="rId26">
                            <a:extLst>
                              <a:ext uri="{28A0092B-C50C-407E-A947-70E740481C1C}">
                                <a14:useLocalDpi xmlns:a14="http://schemas.microsoft.com/office/drawing/2010/main" val="0"/>
                              </a:ext>
                            </a:extLst>
                          </a:blip>
                          <a:stretch>
                            <a:fillRect/>
                          </a:stretch>
                        </pic:blipFill>
                        <pic:spPr>
                          <a:xfrm>
                            <a:off x="0" y="0"/>
                            <a:ext cx="163569" cy="252000"/>
                          </a:xfrm>
                          <a:prstGeom prst="rect">
                            <a:avLst/>
                          </a:prstGeom>
                        </pic:spPr>
                      </pic:pic>
                    </a:graphicData>
                  </a:graphic>
                  <wp14:sizeRelH relativeFrom="page">
                    <wp14:pctWidth>0</wp14:pctWidth>
                  </wp14:sizeRelH>
                  <wp14:sizeRelV relativeFrom="page">
                    <wp14:pctHeight>0</wp14:pctHeight>
                  </wp14:sizeRelV>
                </wp:anchor>
              </w:drawing>
            </w:r>
            <w:r w:rsidR="0022335B" w:rsidRPr="00BD4931">
              <w:rPr>
                <w:rFonts w:ascii="Verdana" w:hAnsi="Verdana"/>
                <w:color w:val="000000"/>
                <w:sz w:val="18"/>
                <w:szCs w:val="18"/>
              </w:rPr>
              <w:t>El cursor indica que el programa está ocupado</w:t>
            </w:r>
            <w:r w:rsidR="00AC50BE">
              <w:rPr>
                <w:rFonts w:ascii="Verdana" w:hAnsi="Verdana"/>
                <w:color w:val="000000"/>
                <w:sz w:val="18"/>
                <w:szCs w:val="18"/>
              </w:rPr>
              <w:t xml:space="preserve"> y debemos esperar.</w:t>
            </w:r>
            <w:r w:rsidR="003E0286">
              <w:rPr>
                <w:rFonts w:ascii="Verdana" w:hAnsi="Verdana"/>
                <w:color w:val="000000"/>
                <w:sz w:val="18"/>
                <w:szCs w:val="18"/>
              </w:rPr>
              <w:t xml:space="preserve"> Suele representarse con un reloj de arena o un círculo dando vueltas.</w:t>
            </w:r>
            <w:r w:rsidR="008F7B80">
              <w:rPr>
                <w:rFonts w:ascii="Verdana" w:hAnsi="Verdana"/>
                <w:color w:val="000000"/>
                <w:sz w:val="18"/>
                <w:szCs w:val="18"/>
              </w:rPr>
              <w:t xml:space="preserve"> </w:t>
            </w:r>
          </w:p>
        </w:tc>
      </w:tr>
      <w:tr w:rsidR="0022335B"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22335B" w:rsidRPr="00BD4931" w:rsidRDefault="00A65236" w:rsidP="00566717">
            <w:pPr>
              <w:ind w:firstLine="0"/>
              <w:jc w:val="left"/>
              <w:rPr>
                <w:rFonts w:ascii="Verdana" w:hAnsi="Verdana"/>
                <w:color w:val="000000"/>
                <w:sz w:val="18"/>
                <w:szCs w:val="18"/>
              </w:rPr>
            </w:pPr>
            <w:proofErr w:type="spellStart"/>
            <w:r>
              <w:rPr>
                <w:rFonts w:ascii="Verdana" w:hAnsi="Verdana"/>
                <w:color w:val="000000"/>
                <w:sz w:val="18"/>
                <w:szCs w:val="18"/>
              </w:rPr>
              <w:t>n</w:t>
            </w:r>
            <w:r w:rsidR="00AC50BE">
              <w:rPr>
                <w:rFonts w:ascii="Verdana" w:hAnsi="Verdana"/>
                <w:color w:val="000000"/>
                <w:sz w:val="18"/>
                <w:szCs w:val="18"/>
              </w:rPr>
              <w:t>ot-allowed</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22335B" w:rsidRPr="00BD4931" w:rsidRDefault="00371DF6" w:rsidP="00566717">
            <w:pPr>
              <w:ind w:firstLine="0"/>
              <w:jc w:val="left"/>
              <w:rPr>
                <w:rFonts w:ascii="Verdana" w:hAnsi="Verdana"/>
                <w:color w:val="000000"/>
                <w:sz w:val="18"/>
                <w:szCs w:val="18"/>
              </w:rPr>
            </w:pPr>
            <w:r>
              <w:rPr>
                <w:rFonts w:ascii="Verdana" w:hAnsi="Verdana"/>
                <w:noProof/>
                <w:color w:val="000000"/>
                <w:sz w:val="18"/>
                <w:szCs w:val="18"/>
                <w:lang w:val="es-ES"/>
              </w:rPr>
              <w:drawing>
                <wp:anchor distT="0" distB="0" distL="114300" distR="114300" simplePos="0" relativeHeight="251761152" behindDoc="0" locked="0" layoutInCell="1" allowOverlap="1" wp14:anchorId="26D85F7D" wp14:editId="55D41361">
                  <wp:simplePos x="0" y="0"/>
                  <wp:positionH relativeFrom="column">
                    <wp:posOffset>2560955</wp:posOffset>
                  </wp:positionH>
                  <wp:positionV relativeFrom="paragraph">
                    <wp:posOffset>-6350</wp:posOffset>
                  </wp:positionV>
                  <wp:extent cx="207010" cy="215900"/>
                  <wp:effectExtent l="0" t="0" r="2540" b="0"/>
                  <wp:wrapSquare wrapText="bothSides"/>
                  <wp:docPr id="34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r no-drop.png"/>
                          <pic:cNvPicPr/>
                        </pic:nvPicPr>
                        <pic:blipFill>
                          <a:blip r:embed="rId27">
                            <a:extLst>
                              <a:ext uri="{28A0092B-C50C-407E-A947-70E740481C1C}">
                                <a14:useLocalDpi xmlns:a14="http://schemas.microsoft.com/office/drawing/2010/main" val="0"/>
                              </a:ext>
                            </a:extLst>
                          </a:blip>
                          <a:stretch>
                            <a:fillRect/>
                          </a:stretch>
                        </pic:blipFill>
                        <pic:spPr>
                          <a:xfrm>
                            <a:off x="0" y="0"/>
                            <a:ext cx="207010" cy="215900"/>
                          </a:xfrm>
                          <a:prstGeom prst="rect">
                            <a:avLst/>
                          </a:prstGeom>
                        </pic:spPr>
                      </pic:pic>
                    </a:graphicData>
                  </a:graphic>
                  <wp14:sizeRelH relativeFrom="page">
                    <wp14:pctWidth>0</wp14:pctWidth>
                  </wp14:sizeRelH>
                  <wp14:sizeRelV relativeFrom="page">
                    <wp14:pctHeight>0</wp14:pctHeight>
                  </wp14:sizeRelV>
                </wp:anchor>
              </w:drawing>
            </w:r>
            <w:r w:rsidR="00AC50BE">
              <w:rPr>
                <w:rFonts w:ascii="Verdana" w:hAnsi="Verdana"/>
                <w:color w:val="000000"/>
                <w:sz w:val="18"/>
                <w:szCs w:val="18"/>
              </w:rPr>
              <w:t>El cursor muestra una señal de prohibido.</w:t>
            </w:r>
          </w:p>
        </w:tc>
      </w:tr>
      <w:tr w:rsidR="00AC50BE"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AC50BE" w:rsidRDefault="00A65236" w:rsidP="00566717">
            <w:pPr>
              <w:ind w:firstLine="0"/>
              <w:jc w:val="left"/>
              <w:rPr>
                <w:rFonts w:ascii="Verdana" w:hAnsi="Verdana"/>
                <w:color w:val="000000"/>
                <w:sz w:val="18"/>
                <w:szCs w:val="18"/>
              </w:rPr>
            </w:pPr>
            <w:r>
              <w:rPr>
                <w:rFonts w:ascii="Verdana" w:hAnsi="Verdana"/>
                <w:color w:val="000000"/>
                <w:sz w:val="18"/>
                <w:szCs w:val="18"/>
              </w:rPr>
              <w:t>n</w:t>
            </w:r>
            <w:r w:rsidR="00AC50BE">
              <w:rPr>
                <w:rFonts w:ascii="Verdana" w:hAnsi="Verdana"/>
                <w:color w:val="000000"/>
                <w:sz w:val="18"/>
                <w:szCs w:val="18"/>
              </w:rPr>
              <w:t>o-</w:t>
            </w:r>
            <w:proofErr w:type="spellStart"/>
            <w:r w:rsidR="00AC50BE">
              <w:rPr>
                <w:rFonts w:ascii="Verdana" w:hAnsi="Verdana"/>
                <w:color w:val="000000"/>
                <w:sz w:val="18"/>
                <w:szCs w:val="18"/>
              </w:rPr>
              <w:t>drop</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AC50BE" w:rsidRDefault="00AC50BE" w:rsidP="00566717">
            <w:pPr>
              <w:ind w:firstLine="0"/>
              <w:jc w:val="left"/>
              <w:rPr>
                <w:rFonts w:ascii="Verdana" w:hAnsi="Verdana"/>
                <w:color w:val="000000"/>
                <w:sz w:val="18"/>
                <w:szCs w:val="18"/>
              </w:rPr>
            </w:pPr>
            <w:r>
              <w:rPr>
                <w:rFonts w:ascii="Verdana" w:hAnsi="Verdana"/>
                <w:color w:val="000000"/>
                <w:sz w:val="18"/>
                <w:szCs w:val="18"/>
              </w:rPr>
              <w:t>El cursor tiene forma de mano con un dedo desplegado y una señal de prohibido.</w:t>
            </w:r>
          </w:p>
        </w:tc>
      </w:tr>
      <w:tr w:rsidR="00AC50BE"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AC50BE" w:rsidRDefault="00A65236" w:rsidP="00566717">
            <w:pPr>
              <w:ind w:firstLine="0"/>
              <w:jc w:val="left"/>
              <w:rPr>
                <w:rFonts w:ascii="Verdana" w:hAnsi="Verdana"/>
                <w:color w:val="000000"/>
                <w:sz w:val="18"/>
                <w:szCs w:val="18"/>
              </w:rPr>
            </w:pPr>
            <w:r>
              <w:rPr>
                <w:rFonts w:ascii="Verdana" w:hAnsi="Verdana"/>
                <w:color w:val="000000"/>
                <w:sz w:val="18"/>
                <w:szCs w:val="18"/>
              </w:rPr>
              <w:t>c</w:t>
            </w:r>
            <w:r w:rsidR="00AC50BE">
              <w:rPr>
                <w:rFonts w:ascii="Verdana" w:hAnsi="Verdana"/>
                <w:color w:val="000000"/>
                <w:sz w:val="18"/>
                <w:szCs w:val="18"/>
              </w:rPr>
              <w:t>ol-</w:t>
            </w:r>
            <w:proofErr w:type="spellStart"/>
            <w:r w:rsidR="00AC50BE">
              <w:rPr>
                <w:rFonts w:ascii="Verdana" w:hAnsi="Verdana"/>
                <w:color w:val="000000"/>
                <w:sz w:val="18"/>
                <w:szCs w:val="18"/>
              </w:rPr>
              <w:t>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AC50BE" w:rsidRDefault="00AC50BE" w:rsidP="00566717">
            <w:pPr>
              <w:ind w:firstLine="0"/>
              <w:jc w:val="left"/>
              <w:rPr>
                <w:rFonts w:ascii="Verdana" w:hAnsi="Verdana"/>
                <w:color w:val="000000"/>
                <w:sz w:val="18"/>
                <w:szCs w:val="18"/>
              </w:rPr>
            </w:pPr>
            <w:r>
              <w:rPr>
                <w:rFonts w:ascii="Verdana" w:hAnsi="Verdana"/>
                <w:color w:val="000000"/>
                <w:sz w:val="18"/>
                <w:szCs w:val="18"/>
              </w:rPr>
              <w:t>Cursor compuesto por dos trazos verticales con una flecha a cada lado.</w:t>
            </w:r>
          </w:p>
        </w:tc>
      </w:tr>
      <w:tr w:rsidR="00AC50BE" w:rsidRPr="00BD4931" w:rsidTr="00566717">
        <w:tc>
          <w:tcPr>
            <w:tcW w:w="885" w:type="pct"/>
            <w:tcBorders>
              <w:top w:val="single" w:sz="6" w:space="0" w:color="C3C3C3"/>
              <w:left w:val="single" w:sz="6" w:space="0" w:color="C3C3C3"/>
              <w:bottom w:val="single" w:sz="6" w:space="0" w:color="C3C3C3"/>
              <w:right w:val="single" w:sz="6" w:space="0" w:color="C3C3C3"/>
            </w:tcBorders>
            <w:shd w:val="clear" w:color="auto" w:fill="FFFFFF"/>
            <w:tcMar>
              <w:top w:w="45" w:type="dxa"/>
              <w:left w:w="45" w:type="dxa"/>
              <w:bottom w:w="45" w:type="dxa"/>
              <w:right w:w="45" w:type="dxa"/>
            </w:tcMar>
            <w:vAlign w:val="center"/>
          </w:tcPr>
          <w:p w:rsidR="00AC50BE" w:rsidRDefault="00A65236" w:rsidP="00566717">
            <w:pPr>
              <w:ind w:firstLine="0"/>
              <w:jc w:val="left"/>
              <w:rPr>
                <w:rFonts w:ascii="Verdana" w:hAnsi="Verdana"/>
                <w:color w:val="000000"/>
                <w:sz w:val="18"/>
                <w:szCs w:val="18"/>
              </w:rPr>
            </w:pPr>
            <w:proofErr w:type="spellStart"/>
            <w:r>
              <w:rPr>
                <w:rFonts w:ascii="Verdana" w:hAnsi="Verdana"/>
                <w:color w:val="000000"/>
                <w:sz w:val="18"/>
                <w:szCs w:val="18"/>
              </w:rPr>
              <w:t>r</w:t>
            </w:r>
            <w:r w:rsidR="00AC50BE">
              <w:rPr>
                <w:rFonts w:ascii="Verdana" w:hAnsi="Verdana"/>
                <w:color w:val="000000"/>
                <w:sz w:val="18"/>
                <w:szCs w:val="18"/>
              </w:rPr>
              <w:t>ow-resize</w:t>
            </w:r>
            <w:proofErr w:type="spellEnd"/>
          </w:p>
        </w:tc>
        <w:tc>
          <w:tcPr>
            <w:tcW w:w="3448" w:type="pct"/>
            <w:tcBorders>
              <w:top w:val="single" w:sz="6" w:space="0" w:color="C3C3C3"/>
              <w:left w:val="single" w:sz="6" w:space="0" w:color="C3C3C3"/>
              <w:bottom w:val="single" w:sz="6" w:space="0" w:color="C3C3C3"/>
              <w:right w:val="single" w:sz="6" w:space="0" w:color="C3C3C3"/>
            </w:tcBorders>
            <w:shd w:val="clear" w:color="auto" w:fill="FFFFFF"/>
            <w:vAlign w:val="center"/>
          </w:tcPr>
          <w:p w:rsidR="00AC50BE" w:rsidRDefault="00AC50BE" w:rsidP="00566717">
            <w:pPr>
              <w:ind w:firstLine="0"/>
              <w:jc w:val="left"/>
              <w:rPr>
                <w:rFonts w:ascii="Verdana" w:hAnsi="Verdana"/>
                <w:color w:val="000000"/>
                <w:sz w:val="18"/>
                <w:szCs w:val="18"/>
              </w:rPr>
            </w:pPr>
            <w:r>
              <w:rPr>
                <w:rFonts w:ascii="Verdana" w:hAnsi="Verdana"/>
                <w:color w:val="000000"/>
                <w:sz w:val="18"/>
                <w:szCs w:val="18"/>
              </w:rPr>
              <w:t>Cursor compuesto por trazos horizontales.</w:t>
            </w:r>
          </w:p>
        </w:tc>
      </w:tr>
    </w:tbl>
    <w:p w:rsidR="007A6112" w:rsidRDefault="007A6112" w:rsidP="004C5DC3">
      <w:pPr>
        <w:ind w:firstLine="0"/>
        <w:rPr>
          <w:rFonts w:ascii="Arial" w:hAnsi="Arial" w:cs="Arial"/>
          <w:szCs w:val="22"/>
          <w:lang w:val="es-ES"/>
        </w:rPr>
      </w:pPr>
    </w:p>
    <w:p w:rsidR="007A6112" w:rsidRPr="001A16E1" w:rsidRDefault="00A65236" w:rsidP="004C5DC3">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el funcionamiento de esta prop</w:t>
      </w:r>
      <w:r w:rsidR="001A16E1" w:rsidRPr="001A16E1">
        <w:rPr>
          <w:rFonts w:ascii="Arial" w:hAnsi="Arial" w:cs="Arial"/>
          <w:b/>
          <w:i/>
          <w:szCs w:val="22"/>
          <w:u w:val="single"/>
          <w:lang w:val="es-ES"/>
        </w:rPr>
        <w:t>iedad realice la práctica 9.25.</w:t>
      </w:r>
    </w:p>
    <w:p w:rsidR="00A65236" w:rsidRDefault="00A65236" w:rsidP="004C5DC3">
      <w:pPr>
        <w:ind w:firstLine="0"/>
        <w:rPr>
          <w:rFonts w:ascii="Arial" w:hAnsi="Arial" w:cs="Arial"/>
          <w:szCs w:val="22"/>
          <w:lang w:val="es-ES"/>
        </w:rPr>
      </w:pPr>
    </w:p>
    <w:p w:rsidR="00A65236" w:rsidRDefault="00A65236" w:rsidP="004C5DC3">
      <w:pPr>
        <w:ind w:firstLine="0"/>
        <w:rPr>
          <w:rFonts w:ascii="Arial" w:hAnsi="Arial" w:cs="Arial"/>
          <w:szCs w:val="22"/>
          <w:lang w:val="es-ES"/>
        </w:rPr>
      </w:pPr>
    </w:p>
    <w:p w:rsidR="00A65236" w:rsidRPr="003B4278" w:rsidRDefault="003359EC" w:rsidP="003B4278">
      <w:pPr>
        <w:pStyle w:val="TITULO2"/>
        <w:pBdr>
          <w:bottom w:val="single" w:sz="4" w:space="1" w:color="auto"/>
        </w:pBdr>
        <w:jc w:val="both"/>
        <w:rPr>
          <w:rFonts w:ascii="Arial" w:hAnsi="Arial" w:cs="Arial"/>
          <w:lang w:val="es-ES_tradnl"/>
        </w:rPr>
      </w:pPr>
      <w:r w:rsidRPr="003B4278">
        <w:rPr>
          <w:rFonts w:ascii="Arial" w:hAnsi="Arial" w:cs="Arial"/>
          <w:lang w:val="es-ES_tradnl"/>
        </w:rPr>
        <w:t>COLUMNAS PERIODÍSTICAS</w:t>
      </w:r>
    </w:p>
    <w:p w:rsidR="007A6112" w:rsidRDefault="007A6112" w:rsidP="004C5DC3">
      <w:pPr>
        <w:ind w:firstLine="0"/>
        <w:rPr>
          <w:rFonts w:ascii="Arial" w:hAnsi="Arial" w:cs="Arial"/>
          <w:szCs w:val="22"/>
          <w:lang w:val="es-ES"/>
        </w:rPr>
      </w:pPr>
    </w:p>
    <w:p w:rsidR="003359EC" w:rsidRDefault="003359EC" w:rsidP="004C5DC3">
      <w:pPr>
        <w:ind w:firstLine="0"/>
        <w:rPr>
          <w:rFonts w:ascii="Arial" w:hAnsi="Arial" w:cs="Arial"/>
          <w:szCs w:val="22"/>
          <w:lang w:val="es-ES"/>
        </w:rPr>
      </w:pPr>
      <w:r>
        <w:rPr>
          <w:rFonts w:ascii="Arial" w:hAnsi="Arial" w:cs="Arial"/>
          <w:szCs w:val="22"/>
          <w:lang w:val="es-ES"/>
        </w:rPr>
        <w:tab/>
        <w:t>La propiedad “</w:t>
      </w:r>
      <w:proofErr w:type="spellStart"/>
      <w:r w:rsidRPr="009F0A23">
        <w:rPr>
          <w:rFonts w:ascii="Arial" w:hAnsi="Arial" w:cs="Arial"/>
          <w:b/>
          <w:szCs w:val="22"/>
          <w:lang w:val="es-ES"/>
        </w:rPr>
        <w:t>column-count</w:t>
      </w:r>
      <w:proofErr w:type="spellEnd"/>
      <w:r>
        <w:rPr>
          <w:rFonts w:ascii="Arial" w:hAnsi="Arial" w:cs="Arial"/>
          <w:szCs w:val="22"/>
          <w:lang w:val="es-ES"/>
        </w:rPr>
        <w:t>” permite pr</w:t>
      </w:r>
      <w:r w:rsidR="009F0A23">
        <w:rPr>
          <w:rFonts w:ascii="Arial" w:hAnsi="Arial" w:cs="Arial"/>
          <w:szCs w:val="22"/>
          <w:lang w:val="es-ES"/>
        </w:rPr>
        <w:t xml:space="preserve">esentar contenido en columnas de estilo periodístico. Su sintaxis es: </w:t>
      </w:r>
    </w:p>
    <w:p w:rsidR="009F0A23" w:rsidRDefault="009F0A23" w:rsidP="004C5DC3">
      <w:pPr>
        <w:ind w:firstLine="0"/>
        <w:rPr>
          <w:rFonts w:ascii="Arial" w:hAnsi="Arial" w:cs="Arial"/>
          <w:szCs w:val="22"/>
          <w:lang w:val="es-ES"/>
        </w:rPr>
      </w:pP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w:t>
      </w:r>
      <w:proofErr w:type="spellStart"/>
      <w:r w:rsidRPr="009F0A23">
        <w:rPr>
          <w:rFonts w:ascii="Arial" w:hAnsi="Arial" w:cs="Arial"/>
          <w:b/>
          <w:szCs w:val="22"/>
          <w:lang w:val="es-ES"/>
        </w:rPr>
        <w:t>moz-column-count</w:t>
      </w:r>
      <w:proofErr w:type="spellEnd"/>
      <w:r w:rsidRPr="009F0A23">
        <w:rPr>
          <w:rFonts w:ascii="Arial" w:hAnsi="Arial" w:cs="Arial"/>
          <w:b/>
          <w:szCs w:val="22"/>
          <w:lang w:val="es-ES"/>
        </w:rPr>
        <w:t>: valor entero que determina el nº de columnas.</w:t>
      </w: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w:t>
      </w:r>
      <w:proofErr w:type="spellStart"/>
      <w:r w:rsidRPr="009F0A23">
        <w:rPr>
          <w:rFonts w:ascii="Arial" w:hAnsi="Arial" w:cs="Arial"/>
          <w:b/>
          <w:szCs w:val="22"/>
          <w:lang w:val="es-ES"/>
        </w:rPr>
        <w:t>moz-column-width</w:t>
      </w:r>
      <w:proofErr w:type="spellEnd"/>
      <w:r w:rsidRPr="009F0A23">
        <w:rPr>
          <w:rFonts w:ascii="Arial" w:hAnsi="Arial" w:cs="Arial"/>
          <w:b/>
          <w:szCs w:val="22"/>
          <w:lang w:val="es-ES"/>
        </w:rPr>
        <w:t>: valor del ancho de cada columna. (Es opcional).</w:t>
      </w: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w:t>
      </w:r>
      <w:proofErr w:type="spellStart"/>
      <w:r w:rsidRPr="009F0A23">
        <w:rPr>
          <w:rFonts w:ascii="Arial" w:hAnsi="Arial" w:cs="Arial"/>
          <w:b/>
          <w:szCs w:val="22"/>
          <w:lang w:val="es-ES"/>
        </w:rPr>
        <w:t>moz</w:t>
      </w:r>
      <w:proofErr w:type="spellEnd"/>
      <w:r w:rsidRPr="009F0A23">
        <w:rPr>
          <w:rFonts w:ascii="Arial" w:hAnsi="Arial" w:cs="Arial"/>
          <w:b/>
          <w:szCs w:val="22"/>
          <w:lang w:val="es-ES"/>
        </w:rPr>
        <w:t>-</w:t>
      </w:r>
      <w:proofErr w:type="spellStart"/>
      <w:r w:rsidRPr="009F0A23">
        <w:rPr>
          <w:rFonts w:ascii="Arial" w:hAnsi="Arial" w:cs="Arial"/>
          <w:b/>
          <w:szCs w:val="22"/>
          <w:lang w:val="es-ES"/>
        </w:rPr>
        <w:t>column</w:t>
      </w:r>
      <w:proofErr w:type="spellEnd"/>
      <w:r w:rsidRPr="009F0A23">
        <w:rPr>
          <w:rFonts w:ascii="Arial" w:hAnsi="Arial" w:cs="Arial"/>
          <w:b/>
          <w:szCs w:val="22"/>
          <w:lang w:val="es-ES"/>
        </w:rPr>
        <w:t>-gap: valor del espacio entre columnas.</w:t>
      </w:r>
    </w:p>
    <w:p w:rsidR="009F0A23" w:rsidRPr="009F0A23" w:rsidRDefault="009F0A23" w:rsidP="009F0A23">
      <w:pPr>
        <w:ind w:firstLine="0"/>
        <w:jc w:val="center"/>
        <w:rPr>
          <w:rFonts w:ascii="Arial" w:hAnsi="Arial" w:cs="Arial"/>
          <w:b/>
          <w:szCs w:val="22"/>
          <w:lang w:val="es-ES"/>
        </w:rPr>
      </w:pPr>
      <w:r w:rsidRPr="009F0A23">
        <w:rPr>
          <w:rFonts w:ascii="Arial" w:hAnsi="Arial" w:cs="Arial"/>
          <w:b/>
          <w:szCs w:val="22"/>
          <w:lang w:val="es-ES"/>
        </w:rPr>
        <w:t>-</w:t>
      </w:r>
      <w:proofErr w:type="spellStart"/>
      <w:r w:rsidRPr="009F0A23">
        <w:rPr>
          <w:rFonts w:ascii="Arial" w:hAnsi="Arial" w:cs="Arial"/>
          <w:b/>
          <w:szCs w:val="22"/>
          <w:lang w:val="es-ES"/>
        </w:rPr>
        <w:t>moz</w:t>
      </w:r>
      <w:proofErr w:type="spellEnd"/>
      <w:r w:rsidRPr="009F0A23">
        <w:rPr>
          <w:rFonts w:ascii="Arial" w:hAnsi="Arial" w:cs="Arial"/>
          <w:b/>
          <w:szCs w:val="22"/>
          <w:lang w:val="es-ES"/>
        </w:rPr>
        <w:t>-</w:t>
      </w:r>
      <w:proofErr w:type="spellStart"/>
      <w:r w:rsidRPr="009F0A23">
        <w:rPr>
          <w:rFonts w:ascii="Arial" w:hAnsi="Arial" w:cs="Arial"/>
          <w:b/>
          <w:szCs w:val="22"/>
          <w:lang w:val="es-ES"/>
        </w:rPr>
        <w:t>column</w:t>
      </w:r>
      <w:proofErr w:type="spellEnd"/>
      <w:r w:rsidRPr="009F0A23">
        <w:rPr>
          <w:rFonts w:ascii="Arial" w:hAnsi="Arial" w:cs="Arial"/>
          <w:b/>
          <w:szCs w:val="22"/>
          <w:lang w:val="es-ES"/>
        </w:rPr>
        <w:t>-rule: Define el borde entre las columnas.</w:t>
      </w:r>
    </w:p>
    <w:p w:rsidR="009F0A23" w:rsidRDefault="009F0A23" w:rsidP="004C5DC3">
      <w:pPr>
        <w:ind w:firstLine="0"/>
        <w:rPr>
          <w:rFonts w:ascii="Arial" w:hAnsi="Arial" w:cs="Arial"/>
          <w:szCs w:val="22"/>
          <w:lang w:val="es-ES"/>
        </w:rPr>
      </w:pPr>
    </w:p>
    <w:p w:rsidR="009F0A23" w:rsidRPr="001A16E1" w:rsidRDefault="001A16E1" w:rsidP="004C5DC3">
      <w:pPr>
        <w:ind w:firstLine="0"/>
        <w:rPr>
          <w:rFonts w:ascii="Arial" w:hAnsi="Arial" w:cs="Arial"/>
          <w:b/>
          <w:i/>
          <w:szCs w:val="22"/>
          <w:u w:val="single"/>
          <w:lang w:val="es-ES"/>
        </w:rPr>
      </w:pPr>
      <w:r>
        <w:rPr>
          <w:rFonts w:ascii="Arial" w:hAnsi="Arial" w:cs="Arial"/>
          <w:szCs w:val="22"/>
          <w:lang w:val="es-ES"/>
        </w:rPr>
        <w:tab/>
      </w:r>
      <w:r w:rsidRPr="001A16E1">
        <w:rPr>
          <w:rFonts w:ascii="Arial" w:hAnsi="Arial" w:cs="Arial"/>
          <w:b/>
          <w:i/>
          <w:szCs w:val="22"/>
          <w:u w:val="single"/>
          <w:lang w:val="es-ES"/>
        </w:rPr>
        <w:t>Para ver su funcionamiento realice la práctica 9.26.</w:t>
      </w:r>
    </w:p>
    <w:p w:rsidR="00320C31" w:rsidRDefault="00320C31" w:rsidP="004C5DC3">
      <w:pPr>
        <w:ind w:firstLine="0"/>
        <w:rPr>
          <w:rFonts w:ascii="Arial" w:hAnsi="Arial" w:cs="Arial"/>
          <w:szCs w:val="22"/>
          <w:lang w:val="es-ES"/>
        </w:rPr>
      </w:pPr>
    </w:p>
    <w:p w:rsidR="00B96462" w:rsidRDefault="00B96462" w:rsidP="00E779D4">
      <w:pPr>
        <w:ind w:firstLine="0"/>
        <w:rPr>
          <w:rFonts w:ascii="Arial" w:hAnsi="Arial" w:cs="Arial"/>
          <w:szCs w:val="22"/>
          <w:lang w:val="es-ES"/>
        </w:rPr>
      </w:pPr>
    </w:p>
    <w:p w:rsidR="007E5D41" w:rsidRDefault="007E5D41" w:rsidP="00E779D4">
      <w:pPr>
        <w:ind w:firstLine="0"/>
        <w:rPr>
          <w:rFonts w:ascii="Arial" w:hAnsi="Arial" w:cs="Arial"/>
          <w:szCs w:val="22"/>
          <w:lang w:val="es-ES"/>
        </w:rPr>
      </w:pPr>
    </w:p>
    <w:p w:rsidR="00E844D5" w:rsidRDefault="00E844D5">
      <w:pPr>
        <w:ind w:firstLine="0"/>
        <w:jc w:val="left"/>
        <w:rPr>
          <w:rFonts w:ascii="Arial" w:hAnsi="Arial" w:cs="Arial"/>
          <w:szCs w:val="22"/>
          <w:lang w:val="es-ES"/>
        </w:rPr>
      </w:pPr>
      <w:r>
        <w:rPr>
          <w:rFonts w:ascii="Arial" w:hAnsi="Arial" w:cs="Arial"/>
          <w:szCs w:val="22"/>
          <w:lang w:val="es-ES"/>
        </w:rPr>
        <w:br w:type="page"/>
      </w:r>
    </w:p>
    <w:p w:rsidR="00E844D5" w:rsidRPr="00572BAA" w:rsidRDefault="00E844D5" w:rsidP="00572BAA">
      <w:pPr>
        <w:pStyle w:val="TITULO1"/>
        <w:rPr>
          <w:lang w:val="es-ES_tradnl"/>
        </w:rPr>
      </w:pPr>
      <w:r w:rsidRPr="00572BAA">
        <w:rPr>
          <w:lang w:val="es-ES_tradnl"/>
        </w:rPr>
        <w:lastRenderedPageBreak/>
        <w:t xml:space="preserve">CAPÍTULO </w:t>
      </w:r>
      <w:r w:rsidR="00572BAA">
        <w:rPr>
          <w:lang w:val="es-ES_tradnl"/>
        </w:rPr>
        <w:t>10</w:t>
      </w:r>
      <w:r w:rsidRPr="00572BAA">
        <w:rPr>
          <w:lang w:val="es-ES_tradnl"/>
        </w:rPr>
        <w:t>.- PSEUDOCLASES EN CSS</w:t>
      </w:r>
    </w:p>
    <w:p w:rsidR="007E5D41" w:rsidRDefault="007E5D41" w:rsidP="00DC6A48">
      <w:pPr>
        <w:ind w:firstLine="0"/>
        <w:rPr>
          <w:rFonts w:ascii="Arial" w:hAnsi="Arial" w:cs="Arial"/>
          <w:szCs w:val="22"/>
          <w:lang w:val="es-ES"/>
        </w:rPr>
      </w:pPr>
    </w:p>
    <w:p w:rsidR="007E5D41" w:rsidRDefault="007E5D41" w:rsidP="00DC6A48">
      <w:pPr>
        <w:ind w:firstLine="0"/>
        <w:rPr>
          <w:rFonts w:ascii="Arial" w:hAnsi="Arial" w:cs="Arial"/>
          <w:szCs w:val="22"/>
          <w:lang w:val="es-ES"/>
        </w:rPr>
      </w:pPr>
    </w:p>
    <w:p w:rsidR="007E5D41" w:rsidRDefault="007E5D41" w:rsidP="00DC6A48">
      <w:pPr>
        <w:ind w:firstLine="0"/>
        <w:rPr>
          <w:rFonts w:ascii="Arial" w:hAnsi="Arial" w:cs="Arial"/>
          <w:szCs w:val="22"/>
          <w:lang w:val="es-ES"/>
        </w:rPr>
      </w:pPr>
    </w:p>
    <w:p w:rsidR="007E36E7" w:rsidRPr="004C7EA2" w:rsidRDefault="00782885" w:rsidP="004C7EA2">
      <w:pPr>
        <w:pStyle w:val="TITULO2"/>
        <w:pBdr>
          <w:bottom w:val="single" w:sz="4" w:space="1" w:color="auto"/>
        </w:pBdr>
        <w:jc w:val="both"/>
        <w:rPr>
          <w:rFonts w:ascii="Arial" w:hAnsi="Arial" w:cs="Arial"/>
          <w:lang w:val="es-ES_tradnl"/>
        </w:rPr>
      </w:pPr>
      <w:r w:rsidRPr="004C7EA2">
        <w:rPr>
          <w:rFonts w:ascii="Arial" w:hAnsi="Arial" w:cs="Arial"/>
          <w:lang w:val="es-ES_tradnl"/>
        </w:rPr>
        <w:t xml:space="preserve"> </w:t>
      </w:r>
      <w:r w:rsidR="004C7EA2" w:rsidRPr="004C7EA2">
        <w:rPr>
          <w:rFonts w:ascii="Arial" w:hAnsi="Arial" w:cs="Arial"/>
          <w:lang w:val="es-ES_tradnl"/>
        </w:rPr>
        <w:t>¿QUÉ</w:t>
      </w:r>
      <w:r w:rsidR="00DA4C2A" w:rsidRPr="004C7EA2">
        <w:rPr>
          <w:rFonts w:ascii="Arial" w:hAnsi="Arial" w:cs="Arial"/>
          <w:lang w:val="es-ES_tradnl"/>
        </w:rPr>
        <w:t xml:space="preserve"> ES UNA P</w:t>
      </w:r>
      <w:r w:rsidR="004C7EA2" w:rsidRPr="004C7EA2">
        <w:rPr>
          <w:rFonts w:ascii="Arial" w:hAnsi="Arial" w:cs="Arial"/>
          <w:lang w:val="es-ES_tradnl"/>
        </w:rPr>
        <w:t>SEUDOCLASE?</w:t>
      </w:r>
    </w:p>
    <w:p w:rsidR="004C7EA2" w:rsidRDefault="004C7EA2" w:rsidP="00DC6A48">
      <w:pPr>
        <w:ind w:firstLine="0"/>
        <w:rPr>
          <w:rFonts w:ascii="Arial" w:hAnsi="Arial" w:cs="Arial"/>
          <w:szCs w:val="22"/>
          <w:lang w:val="es-ES"/>
        </w:rPr>
      </w:pPr>
    </w:p>
    <w:p w:rsidR="005D6341" w:rsidRDefault="004C7EA2" w:rsidP="00DC6A48">
      <w:pPr>
        <w:ind w:firstLine="0"/>
        <w:rPr>
          <w:rFonts w:ascii="Arial" w:hAnsi="Arial" w:cs="Arial"/>
          <w:szCs w:val="22"/>
          <w:lang w:val="es-ES"/>
        </w:rPr>
      </w:pPr>
      <w:r>
        <w:rPr>
          <w:rFonts w:ascii="Arial" w:hAnsi="Arial" w:cs="Arial"/>
          <w:szCs w:val="22"/>
          <w:lang w:val="es-ES"/>
        </w:rPr>
        <w:tab/>
        <w:t>Hasta el momento, para declarar los estilos en las hojas de estilo, hemos utilizado sobre todo selectores de etiqueta y en pocas ocasiones</w:t>
      </w:r>
      <w:r w:rsidR="005D6341">
        <w:rPr>
          <w:rFonts w:ascii="Arial" w:hAnsi="Arial" w:cs="Arial"/>
          <w:szCs w:val="22"/>
          <w:lang w:val="es-ES"/>
        </w:rPr>
        <w:t xml:space="preserve"> selectores de clase, (s</w:t>
      </w:r>
      <w:r>
        <w:rPr>
          <w:rFonts w:ascii="Arial" w:hAnsi="Arial" w:cs="Arial"/>
          <w:szCs w:val="22"/>
          <w:lang w:val="es-ES"/>
        </w:rPr>
        <w:t>i es necesario recuerde es</w:t>
      </w:r>
      <w:r w:rsidR="005D6341">
        <w:rPr>
          <w:rFonts w:ascii="Arial" w:hAnsi="Arial" w:cs="Arial"/>
          <w:szCs w:val="22"/>
          <w:lang w:val="es-ES"/>
        </w:rPr>
        <w:t xml:space="preserve">tos conceptos explicados en el capítulo 4), pero </w:t>
      </w:r>
      <w:r w:rsidR="005D6341" w:rsidRPr="00676E3A">
        <w:rPr>
          <w:rFonts w:ascii="Arial" w:hAnsi="Arial" w:cs="Arial"/>
          <w:b/>
          <w:szCs w:val="22"/>
          <w:lang w:val="es-ES"/>
        </w:rPr>
        <w:t>CSS</w:t>
      </w:r>
      <w:r w:rsidR="005D6341">
        <w:rPr>
          <w:rFonts w:ascii="Arial" w:hAnsi="Arial" w:cs="Arial"/>
          <w:szCs w:val="22"/>
          <w:lang w:val="es-ES"/>
        </w:rPr>
        <w:t xml:space="preserve"> nos permite aplicar estilos a elementos de un documento </w:t>
      </w:r>
      <w:r w:rsidR="005D6341" w:rsidRPr="00676E3A">
        <w:rPr>
          <w:rFonts w:ascii="Arial" w:hAnsi="Arial" w:cs="Arial"/>
          <w:b/>
          <w:szCs w:val="22"/>
          <w:lang w:val="es-ES"/>
        </w:rPr>
        <w:t>HTML</w:t>
      </w:r>
      <w:r w:rsidR="005D6341">
        <w:rPr>
          <w:rFonts w:ascii="Arial" w:hAnsi="Arial" w:cs="Arial"/>
          <w:szCs w:val="22"/>
          <w:lang w:val="es-ES"/>
        </w:rPr>
        <w:t xml:space="preserve"> que no podemos especificar a través de una etiqueta o de una clase como, por ejemplo, un determinado enlace o la primera letra de un párrafo.</w:t>
      </w:r>
      <w:r w:rsidR="00676E3A">
        <w:rPr>
          <w:rFonts w:ascii="Arial" w:hAnsi="Arial" w:cs="Arial"/>
          <w:szCs w:val="22"/>
          <w:lang w:val="es-ES"/>
        </w:rPr>
        <w:t xml:space="preserve"> </w:t>
      </w:r>
      <w:r w:rsidR="005D6341">
        <w:rPr>
          <w:rFonts w:ascii="Arial" w:hAnsi="Arial" w:cs="Arial"/>
          <w:szCs w:val="22"/>
          <w:lang w:val="es-ES"/>
        </w:rPr>
        <w:t xml:space="preserve">Para referenciar esos elementos más específicos, que luego indicaremos, utilizamos </w:t>
      </w:r>
      <w:proofErr w:type="spellStart"/>
      <w:r w:rsidR="005D6341">
        <w:rPr>
          <w:rFonts w:ascii="Arial" w:hAnsi="Arial" w:cs="Arial"/>
          <w:szCs w:val="22"/>
          <w:lang w:val="es-ES"/>
        </w:rPr>
        <w:t>pseudoclases</w:t>
      </w:r>
      <w:proofErr w:type="spellEnd"/>
      <w:r w:rsidR="005D6341">
        <w:rPr>
          <w:rFonts w:ascii="Arial" w:hAnsi="Arial" w:cs="Arial"/>
          <w:szCs w:val="22"/>
          <w:lang w:val="es-ES"/>
        </w:rPr>
        <w:t>.</w:t>
      </w:r>
    </w:p>
    <w:p w:rsidR="00676E3A" w:rsidRDefault="00676E3A" w:rsidP="00DC6A48">
      <w:pPr>
        <w:ind w:firstLine="0"/>
        <w:rPr>
          <w:rFonts w:ascii="Arial" w:hAnsi="Arial" w:cs="Arial"/>
          <w:szCs w:val="22"/>
          <w:lang w:val="es-ES"/>
        </w:rPr>
      </w:pPr>
    </w:p>
    <w:p w:rsidR="00676E3A" w:rsidRDefault="00676E3A" w:rsidP="00DC6A48">
      <w:pPr>
        <w:ind w:firstLine="0"/>
        <w:rPr>
          <w:rFonts w:ascii="Arial" w:hAnsi="Arial" w:cs="Arial"/>
          <w:szCs w:val="22"/>
          <w:lang w:val="es-ES"/>
        </w:rPr>
      </w:pPr>
      <w:r>
        <w:rPr>
          <w:rFonts w:ascii="Arial" w:hAnsi="Arial" w:cs="Arial"/>
          <w:szCs w:val="22"/>
          <w:lang w:val="es-ES"/>
        </w:rPr>
        <w:tab/>
        <w:t xml:space="preserve">Una </w:t>
      </w:r>
      <w:proofErr w:type="spellStart"/>
      <w:r>
        <w:rPr>
          <w:rFonts w:ascii="Arial" w:hAnsi="Arial" w:cs="Arial"/>
          <w:szCs w:val="22"/>
          <w:lang w:val="es-ES"/>
        </w:rPr>
        <w:t>pseudoclase</w:t>
      </w:r>
      <w:proofErr w:type="spellEnd"/>
      <w:r>
        <w:rPr>
          <w:rFonts w:ascii="Arial" w:hAnsi="Arial" w:cs="Arial"/>
          <w:szCs w:val="22"/>
          <w:lang w:val="es-ES"/>
        </w:rPr>
        <w:t xml:space="preserve"> permite tener en cuenta diferentes condiciones o eventos a la hora de definir un estilo para una etiqueta </w:t>
      </w:r>
      <w:r w:rsidRPr="00676E3A">
        <w:rPr>
          <w:rFonts w:ascii="Arial" w:hAnsi="Arial" w:cs="Arial"/>
          <w:b/>
          <w:szCs w:val="22"/>
          <w:lang w:val="es-ES"/>
        </w:rPr>
        <w:t>HTML</w:t>
      </w:r>
      <w:r>
        <w:rPr>
          <w:rFonts w:ascii="Arial" w:hAnsi="Arial" w:cs="Arial"/>
          <w:szCs w:val="22"/>
          <w:lang w:val="es-ES"/>
        </w:rPr>
        <w:t>.</w:t>
      </w:r>
    </w:p>
    <w:p w:rsidR="005D6341" w:rsidRDefault="005D6341" w:rsidP="00DC6A48">
      <w:pPr>
        <w:ind w:firstLine="0"/>
        <w:rPr>
          <w:rFonts w:ascii="Arial" w:hAnsi="Arial" w:cs="Arial"/>
          <w:szCs w:val="22"/>
          <w:lang w:val="es-ES"/>
        </w:rPr>
      </w:pPr>
    </w:p>
    <w:p w:rsidR="005D6341" w:rsidRDefault="005D6341" w:rsidP="00DC6A48">
      <w:pPr>
        <w:ind w:firstLine="0"/>
        <w:rPr>
          <w:rFonts w:ascii="Arial" w:hAnsi="Arial" w:cs="Arial"/>
          <w:szCs w:val="22"/>
          <w:lang w:val="es-ES"/>
        </w:rPr>
      </w:pPr>
      <w:r>
        <w:rPr>
          <w:rFonts w:ascii="Arial" w:hAnsi="Arial" w:cs="Arial"/>
          <w:szCs w:val="22"/>
          <w:lang w:val="es-ES"/>
        </w:rPr>
        <w:tab/>
        <w:t>L</w:t>
      </w:r>
      <w:r w:rsidR="008A1D7A">
        <w:rPr>
          <w:rFonts w:ascii="Arial" w:hAnsi="Arial" w:cs="Arial"/>
          <w:szCs w:val="22"/>
          <w:lang w:val="es-ES"/>
        </w:rPr>
        <w:t xml:space="preserve">a sintaxis de las </w:t>
      </w:r>
      <w:proofErr w:type="spellStart"/>
      <w:r w:rsidR="008A1D7A">
        <w:rPr>
          <w:rFonts w:ascii="Arial" w:hAnsi="Arial" w:cs="Arial"/>
          <w:szCs w:val="22"/>
          <w:lang w:val="es-ES"/>
        </w:rPr>
        <w:t>psuedoclases</w:t>
      </w:r>
      <w:proofErr w:type="spellEnd"/>
      <w:r w:rsidR="008A1D7A">
        <w:rPr>
          <w:rFonts w:ascii="Arial" w:hAnsi="Arial" w:cs="Arial"/>
          <w:szCs w:val="22"/>
          <w:lang w:val="es-ES"/>
        </w:rPr>
        <w:t xml:space="preserve"> es:</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b/>
          <w:szCs w:val="22"/>
          <w:lang w:val="es-ES"/>
        </w:rPr>
      </w:pPr>
      <w:r w:rsidRPr="008A1D7A">
        <w:rPr>
          <w:rFonts w:ascii="Arial" w:hAnsi="Arial" w:cs="Arial"/>
          <w:b/>
          <w:szCs w:val="22"/>
          <w:lang w:val="es-ES"/>
        </w:rPr>
        <w:tab/>
      </w:r>
      <w:r w:rsidRPr="008A1D7A">
        <w:rPr>
          <w:rFonts w:ascii="Arial" w:hAnsi="Arial" w:cs="Arial"/>
          <w:b/>
          <w:szCs w:val="22"/>
          <w:lang w:val="es-ES"/>
        </w:rPr>
        <w:tab/>
      </w:r>
      <w:r w:rsidRPr="008A1D7A">
        <w:rPr>
          <w:rFonts w:ascii="Arial" w:hAnsi="Arial" w:cs="Arial"/>
          <w:b/>
          <w:szCs w:val="22"/>
          <w:lang w:val="es-ES"/>
        </w:rPr>
        <w:tab/>
      </w:r>
      <w:proofErr w:type="spellStart"/>
      <w:r w:rsidRPr="008A1D7A">
        <w:rPr>
          <w:rFonts w:ascii="Arial" w:hAnsi="Arial" w:cs="Arial"/>
          <w:b/>
          <w:szCs w:val="22"/>
          <w:lang w:val="es-ES"/>
        </w:rPr>
        <w:t>Selector:pseudoclases</w:t>
      </w:r>
      <w:proofErr w:type="spellEnd"/>
      <w:r>
        <w:rPr>
          <w:rFonts w:ascii="Arial" w:hAnsi="Arial" w:cs="Arial"/>
          <w:b/>
          <w:szCs w:val="22"/>
          <w:lang w:val="es-ES"/>
        </w:rPr>
        <w:tab/>
      </w:r>
      <w:r w:rsidRPr="008A1D7A">
        <w:rPr>
          <w:rFonts w:ascii="Arial" w:hAnsi="Arial" w:cs="Arial"/>
          <w:b/>
          <w:szCs w:val="22"/>
          <w:lang w:val="es-ES"/>
        </w:rPr>
        <w:t xml:space="preserve">{ </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sidRPr="008A1D7A">
        <w:rPr>
          <w:rFonts w:ascii="Arial" w:hAnsi="Arial" w:cs="Arial"/>
          <w:b/>
          <w:szCs w:val="22"/>
          <w:lang w:val="es-ES"/>
        </w:rPr>
        <w:t>declaraciones de estilo</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w:t>
      </w:r>
    </w:p>
    <w:p w:rsidR="008A1D7A" w:rsidRP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sidRPr="008A1D7A">
        <w:rPr>
          <w:rFonts w:ascii="Arial" w:hAnsi="Arial" w:cs="Arial"/>
          <w:b/>
          <w:szCs w:val="22"/>
          <w:lang w:val="es-ES"/>
        </w:rPr>
        <w:t>}</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r>
        <w:rPr>
          <w:rFonts w:ascii="Arial" w:hAnsi="Arial" w:cs="Arial"/>
          <w:szCs w:val="22"/>
          <w:lang w:val="es-ES"/>
        </w:rPr>
        <w:tab/>
        <w:t xml:space="preserve">Las </w:t>
      </w:r>
      <w:proofErr w:type="spellStart"/>
      <w:r>
        <w:rPr>
          <w:rFonts w:ascii="Arial" w:hAnsi="Arial" w:cs="Arial"/>
          <w:szCs w:val="22"/>
          <w:lang w:val="es-ES"/>
        </w:rPr>
        <w:t>pseudoclases</w:t>
      </w:r>
      <w:proofErr w:type="spellEnd"/>
      <w:r>
        <w:rPr>
          <w:rFonts w:ascii="Arial" w:hAnsi="Arial" w:cs="Arial"/>
          <w:szCs w:val="22"/>
          <w:lang w:val="es-ES"/>
        </w:rPr>
        <w:t xml:space="preserve"> también se pueden utilizar con las clases. En ese caso su sintaxis sería:</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b/>
          <w:szCs w:val="22"/>
          <w:lang w:val="es-ES"/>
        </w:rPr>
      </w:pPr>
      <w:r w:rsidRPr="008A1D7A">
        <w:rPr>
          <w:rFonts w:ascii="Arial" w:hAnsi="Arial" w:cs="Arial"/>
          <w:b/>
          <w:szCs w:val="22"/>
          <w:lang w:val="es-ES"/>
        </w:rPr>
        <w:tab/>
      </w:r>
      <w:r w:rsidRPr="008A1D7A">
        <w:rPr>
          <w:rFonts w:ascii="Arial" w:hAnsi="Arial" w:cs="Arial"/>
          <w:b/>
          <w:szCs w:val="22"/>
          <w:lang w:val="es-ES"/>
        </w:rPr>
        <w:tab/>
      </w:r>
      <w:r w:rsidRPr="008A1D7A">
        <w:rPr>
          <w:rFonts w:ascii="Arial" w:hAnsi="Arial" w:cs="Arial"/>
          <w:b/>
          <w:szCs w:val="22"/>
          <w:lang w:val="es-ES"/>
        </w:rPr>
        <w:tab/>
      </w:r>
      <w:proofErr w:type="spellStart"/>
      <w:r w:rsidRPr="008A1D7A">
        <w:rPr>
          <w:rFonts w:ascii="Arial" w:hAnsi="Arial" w:cs="Arial"/>
          <w:b/>
          <w:szCs w:val="22"/>
          <w:lang w:val="es-ES"/>
        </w:rPr>
        <w:t>Selector.clase:pseudoclase</w:t>
      </w:r>
      <w:proofErr w:type="spellEnd"/>
      <w:r>
        <w:rPr>
          <w:rFonts w:ascii="Arial" w:hAnsi="Arial" w:cs="Arial"/>
          <w:b/>
          <w:szCs w:val="22"/>
          <w:lang w:val="es-ES"/>
        </w:rPr>
        <w:t xml:space="preserve"> </w:t>
      </w:r>
      <w:r w:rsidRPr="008A1D7A">
        <w:rPr>
          <w:rFonts w:ascii="Arial" w:hAnsi="Arial" w:cs="Arial"/>
          <w:b/>
          <w:szCs w:val="22"/>
          <w:lang w:val="es-ES"/>
        </w:rPr>
        <w:t>{</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r w:rsidRPr="008A1D7A">
        <w:rPr>
          <w:rFonts w:ascii="Arial" w:hAnsi="Arial" w:cs="Arial"/>
          <w:b/>
          <w:szCs w:val="22"/>
          <w:lang w:val="es-ES"/>
        </w:rPr>
        <w:t>declaraciones de estilo</w:t>
      </w:r>
    </w:p>
    <w:p w:rsid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r>
        <w:rPr>
          <w:rFonts w:ascii="Arial" w:hAnsi="Arial" w:cs="Arial"/>
          <w:b/>
          <w:szCs w:val="22"/>
          <w:lang w:val="es-ES"/>
        </w:rPr>
        <w:tab/>
        <w:t xml:space="preserve">   …</w:t>
      </w:r>
    </w:p>
    <w:p w:rsidR="008A1D7A" w:rsidRPr="008A1D7A" w:rsidRDefault="008A1D7A" w:rsidP="00DC6A48">
      <w:pPr>
        <w:ind w:firstLine="0"/>
        <w:rPr>
          <w:rFonts w:ascii="Arial" w:hAnsi="Arial" w:cs="Arial"/>
          <w:b/>
          <w:szCs w:val="22"/>
          <w:lang w:val="es-ES"/>
        </w:rPr>
      </w:pP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r>
      <w:r>
        <w:rPr>
          <w:rFonts w:ascii="Arial" w:hAnsi="Arial" w:cs="Arial"/>
          <w:b/>
          <w:szCs w:val="22"/>
          <w:lang w:val="es-ES"/>
        </w:rPr>
        <w:tab/>
        <w:t xml:space="preserve">  </w:t>
      </w:r>
      <w:r w:rsidRPr="008A1D7A">
        <w:rPr>
          <w:rFonts w:ascii="Arial" w:hAnsi="Arial" w:cs="Arial"/>
          <w:b/>
          <w:szCs w:val="22"/>
          <w:lang w:val="es-ES"/>
        </w:rPr>
        <w:t xml:space="preserve"> }</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r>
        <w:rPr>
          <w:rFonts w:ascii="Arial" w:hAnsi="Arial" w:cs="Arial"/>
          <w:szCs w:val="22"/>
          <w:lang w:val="es-ES"/>
        </w:rPr>
        <w:tab/>
        <w:t xml:space="preserve">¡Veamos y practiquemos con las </w:t>
      </w:r>
      <w:proofErr w:type="spellStart"/>
      <w:r>
        <w:rPr>
          <w:rFonts w:ascii="Arial" w:hAnsi="Arial" w:cs="Arial"/>
          <w:szCs w:val="22"/>
          <w:lang w:val="es-ES"/>
        </w:rPr>
        <w:t>pseudoclases</w:t>
      </w:r>
      <w:proofErr w:type="spellEnd"/>
      <w:r>
        <w:rPr>
          <w:rFonts w:ascii="Arial" w:hAnsi="Arial" w:cs="Arial"/>
          <w:szCs w:val="22"/>
          <w:lang w:val="es-ES"/>
        </w:rPr>
        <w:t>!</w:t>
      </w:r>
    </w:p>
    <w:p w:rsidR="008A1D7A" w:rsidRDefault="008A1D7A"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p>
    <w:p w:rsidR="008A1D7A" w:rsidRPr="008A1D7A" w:rsidRDefault="008A1D7A" w:rsidP="008A1D7A">
      <w:pPr>
        <w:pStyle w:val="TITULO2"/>
        <w:pBdr>
          <w:bottom w:val="single" w:sz="4" w:space="1" w:color="auto"/>
        </w:pBdr>
        <w:jc w:val="both"/>
        <w:rPr>
          <w:rFonts w:ascii="Arial" w:hAnsi="Arial" w:cs="Arial"/>
          <w:lang w:val="es-ES_tradnl"/>
        </w:rPr>
      </w:pPr>
      <w:r w:rsidRPr="008A1D7A">
        <w:rPr>
          <w:rFonts w:ascii="Arial" w:hAnsi="Arial" w:cs="Arial"/>
          <w:lang w:val="es-ES_tradnl"/>
        </w:rPr>
        <w:t>PSEUDOCLASES DE ENLACE</w:t>
      </w:r>
    </w:p>
    <w:p w:rsidR="004C7EA2" w:rsidRDefault="004C7EA2" w:rsidP="00DC6A48">
      <w:pPr>
        <w:ind w:firstLine="0"/>
        <w:rPr>
          <w:rFonts w:ascii="Arial" w:hAnsi="Arial" w:cs="Arial"/>
          <w:szCs w:val="22"/>
          <w:lang w:val="es-ES"/>
        </w:rPr>
      </w:pPr>
    </w:p>
    <w:p w:rsidR="008A1D7A" w:rsidRDefault="008A1D7A" w:rsidP="00DC6A48">
      <w:pPr>
        <w:ind w:firstLine="0"/>
        <w:rPr>
          <w:rFonts w:ascii="Arial" w:hAnsi="Arial" w:cs="Arial"/>
          <w:szCs w:val="22"/>
          <w:lang w:val="es-ES"/>
        </w:rPr>
      </w:pPr>
      <w:r>
        <w:rPr>
          <w:rFonts w:ascii="Arial" w:hAnsi="Arial" w:cs="Arial"/>
          <w:szCs w:val="22"/>
          <w:lang w:val="es-ES"/>
        </w:rPr>
        <w:tab/>
        <w:t>Los enlaces que indicamos con la etiqueta &lt;</w:t>
      </w:r>
      <w:r w:rsidRPr="008A1D7A">
        <w:rPr>
          <w:rFonts w:ascii="Arial" w:hAnsi="Arial" w:cs="Arial"/>
          <w:b/>
          <w:szCs w:val="22"/>
          <w:lang w:val="es-ES"/>
        </w:rPr>
        <w:t>a</w:t>
      </w:r>
      <w:r w:rsidR="00676E3A">
        <w:rPr>
          <w:rFonts w:ascii="Arial" w:hAnsi="Arial" w:cs="Arial"/>
          <w:szCs w:val="22"/>
          <w:lang w:val="es-ES"/>
        </w:rPr>
        <w:t>&gt; pueden tener diferentes</w:t>
      </w:r>
      <w:r>
        <w:rPr>
          <w:rFonts w:ascii="Arial" w:hAnsi="Arial" w:cs="Arial"/>
          <w:szCs w:val="22"/>
          <w:lang w:val="es-ES"/>
        </w:rPr>
        <w:t xml:space="preserve"> estados</w:t>
      </w:r>
      <w:r w:rsidR="00676E3A">
        <w:rPr>
          <w:rFonts w:ascii="Arial" w:hAnsi="Arial" w:cs="Arial"/>
          <w:szCs w:val="22"/>
          <w:lang w:val="es-ES"/>
        </w:rPr>
        <w:t xml:space="preserve"> y podemos asignar estilos diferentes, dependiendo del estado en que se encuent</w:t>
      </w:r>
      <w:r w:rsidR="00FF0B25">
        <w:rPr>
          <w:rFonts w:ascii="Arial" w:hAnsi="Arial" w:cs="Arial"/>
          <w:szCs w:val="22"/>
          <w:lang w:val="es-ES"/>
        </w:rPr>
        <w:t xml:space="preserve">re, utilizando las siguientes </w:t>
      </w:r>
      <w:proofErr w:type="spellStart"/>
      <w:r w:rsidR="00FF0B25">
        <w:rPr>
          <w:rFonts w:ascii="Arial" w:hAnsi="Arial" w:cs="Arial"/>
          <w:szCs w:val="22"/>
          <w:lang w:val="es-ES"/>
        </w:rPr>
        <w:t>p</w:t>
      </w:r>
      <w:r w:rsidR="00676E3A">
        <w:rPr>
          <w:rFonts w:ascii="Arial" w:hAnsi="Arial" w:cs="Arial"/>
          <w:szCs w:val="22"/>
          <w:lang w:val="es-ES"/>
        </w:rPr>
        <w:t>seudoclases</w:t>
      </w:r>
      <w:proofErr w:type="spellEnd"/>
      <w:r>
        <w:rPr>
          <w:rFonts w:ascii="Arial" w:hAnsi="Arial" w:cs="Arial"/>
          <w:szCs w:val="22"/>
          <w:lang w:val="es-ES"/>
        </w:rPr>
        <w:t>:</w:t>
      </w:r>
    </w:p>
    <w:p w:rsidR="008A1D7A" w:rsidRDefault="008A1D7A" w:rsidP="00DC6A48">
      <w:pPr>
        <w:ind w:firstLine="0"/>
        <w:rPr>
          <w:rFonts w:ascii="Arial" w:hAnsi="Arial" w:cs="Arial"/>
          <w:szCs w:val="22"/>
          <w:lang w:val="es-ES"/>
        </w:rPr>
      </w:pPr>
      <w:r>
        <w:rPr>
          <w:rFonts w:ascii="Arial" w:hAnsi="Arial" w:cs="Arial"/>
          <w:szCs w:val="22"/>
          <w:lang w:val="es-ES"/>
        </w:rPr>
        <w:tab/>
      </w:r>
    </w:p>
    <w:p w:rsidR="008A1D7A" w:rsidRDefault="008A1D7A" w:rsidP="00DC6A48">
      <w:pPr>
        <w:ind w:firstLine="0"/>
        <w:rPr>
          <w:rFonts w:ascii="Arial" w:hAnsi="Arial" w:cs="Arial"/>
          <w:szCs w:val="22"/>
          <w:lang w:val="es-ES"/>
        </w:rPr>
      </w:pPr>
      <w:r>
        <w:rPr>
          <w:rFonts w:ascii="Arial" w:hAnsi="Arial" w:cs="Arial"/>
          <w:szCs w:val="22"/>
          <w:lang w:val="es-ES"/>
        </w:rPr>
        <w:tab/>
      </w:r>
      <w:r w:rsidR="00E228A9" w:rsidRPr="00FE3C9F">
        <w:rPr>
          <w:rFonts w:ascii="Arial" w:hAnsi="Arial" w:cs="Arial"/>
          <w:b/>
          <w:szCs w:val="22"/>
          <w:lang w:val="es-ES"/>
        </w:rPr>
        <w:t>A</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a:link</w:t>
      </w:r>
      <w:r w:rsidR="00676E3A">
        <w:rPr>
          <w:rFonts w:ascii="Arial" w:hAnsi="Arial" w:cs="Arial"/>
          <w:szCs w:val="22"/>
          <w:lang w:val="es-ES"/>
        </w:rPr>
        <w:t>. Permite definir la apariencia de un enlace que aún no se ha seleccionado o visitado.</w:t>
      </w:r>
    </w:p>
    <w:p w:rsidR="00FF168D" w:rsidRDefault="00FF168D" w:rsidP="00DC6A48">
      <w:pPr>
        <w:ind w:firstLine="0"/>
        <w:rPr>
          <w:rFonts w:ascii="Arial" w:hAnsi="Arial" w:cs="Arial"/>
          <w:szCs w:val="22"/>
          <w:lang w:val="es-ES"/>
        </w:rPr>
      </w:pPr>
    </w:p>
    <w:p w:rsidR="00E228A9" w:rsidRDefault="00676E3A" w:rsidP="00E228A9">
      <w:pPr>
        <w:ind w:firstLine="0"/>
        <w:rPr>
          <w:rFonts w:ascii="Arial" w:hAnsi="Arial" w:cs="Arial"/>
          <w:szCs w:val="22"/>
          <w:lang w:val="es-ES"/>
        </w:rPr>
      </w:pPr>
      <w:r>
        <w:rPr>
          <w:rFonts w:ascii="Arial" w:hAnsi="Arial" w:cs="Arial"/>
          <w:szCs w:val="22"/>
          <w:lang w:val="es-ES"/>
        </w:rPr>
        <w:tab/>
      </w:r>
      <w:r w:rsidR="00E228A9" w:rsidRPr="00FE3C9F">
        <w:rPr>
          <w:rFonts w:ascii="Arial" w:hAnsi="Arial" w:cs="Arial"/>
          <w:b/>
          <w:szCs w:val="22"/>
          <w:lang w:val="es-ES"/>
        </w:rPr>
        <w:t>B</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w:t>
      </w:r>
      <w:proofErr w:type="gramStart"/>
      <w:r w:rsidRPr="00E228A9">
        <w:rPr>
          <w:rFonts w:ascii="Arial" w:hAnsi="Arial" w:cs="Arial"/>
          <w:b/>
          <w:szCs w:val="22"/>
          <w:lang w:val="es-ES"/>
        </w:rPr>
        <w:t>:visited</w:t>
      </w:r>
      <w:proofErr w:type="gramEnd"/>
      <w:r>
        <w:rPr>
          <w:rFonts w:ascii="Arial" w:hAnsi="Arial" w:cs="Arial"/>
          <w:szCs w:val="22"/>
          <w:lang w:val="es-ES"/>
        </w:rPr>
        <w:t xml:space="preserve">. Permite definir la apariencia </w:t>
      </w:r>
      <w:r w:rsidR="00E81C2F">
        <w:rPr>
          <w:rFonts w:ascii="Arial" w:hAnsi="Arial" w:cs="Arial"/>
          <w:szCs w:val="22"/>
          <w:lang w:val="es-ES"/>
        </w:rPr>
        <w:t>de enlaces que dirigen a páginas que el usuario ya ha visita</w:t>
      </w:r>
      <w:r w:rsidR="00334069">
        <w:rPr>
          <w:rFonts w:ascii="Arial" w:hAnsi="Arial" w:cs="Arial"/>
          <w:szCs w:val="22"/>
          <w:lang w:val="es-ES"/>
        </w:rPr>
        <w:t xml:space="preserve">do. </w:t>
      </w:r>
      <w:r w:rsidR="00334069" w:rsidRPr="00334069">
        <w:rPr>
          <w:rFonts w:ascii="Arial" w:hAnsi="Arial" w:cs="Arial"/>
          <w:b/>
          <w:i/>
          <w:szCs w:val="22"/>
          <w:u w:val="single"/>
          <w:lang w:val="es-ES"/>
        </w:rPr>
        <w:t>¡Veamos un ejemplo práctico realizando la práctica 10.1!</w:t>
      </w:r>
    </w:p>
    <w:p w:rsidR="00FF168D" w:rsidRDefault="00FF168D" w:rsidP="00DC6A48">
      <w:pPr>
        <w:ind w:firstLine="0"/>
        <w:rPr>
          <w:rFonts w:ascii="Arial" w:hAnsi="Arial" w:cs="Arial"/>
          <w:szCs w:val="22"/>
          <w:lang w:val="es-ES"/>
        </w:rPr>
      </w:pPr>
    </w:p>
    <w:p w:rsidR="00E81C2F" w:rsidRDefault="00E81C2F" w:rsidP="00DC6A48">
      <w:pPr>
        <w:ind w:firstLine="0"/>
        <w:rPr>
          <w:rFonts w:ascii="Arial" w:hAnsi="Arial" w:cs="Arial"/>
          <w:szCs w:val="22"/>
          <w:lang w:val="es-ES"/>
        </w:rPr>
      </w:pPr>
      <w:r>
        <w:rPr>
          <w:rFonts w:ascii="Arial" w:hAnsi="Arial" w:cs="Arial"/>
          <w:szCs w:val="22"/>
          <w:lang w:val="es-ES"/>
        </w:rPr>
        <w:tab/>
      </w:r>
      <w:r w:rsidR="00E228A9" w:rsidRPr="00FE3C9F">
        <w:rPr>
          <w:rFonts w:ascii="Arial" w:hAnsi="Arial" w:cs="Arial"/>
          <w:b/>
          <w:szCs w:val="22"/>
          <w:lang w:val="es-ES"/>
        </w:rPr>
        <w:t>C</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w:t>
      </w:r>
      <w:proofErr w:type="gramStart"/>
      <w:r w:rsidRPr="00E228A9">
        <w:rPr>
          <w:rFonts w:ascii="Arial" w:hAnsi="Arial" w:cs="Arial"/>
          <w:b/>
          <w:szCs w:val="22"/>
          <w:lang w:val="es-ES"/>
        </w:rPr>
        <w:t>:hover</w:t>
      </w:r>
      <w:proofErr w:type="gramEnd"/>
      <w:r>
        <w:rPr>
          <w:rFonts w:ascii="Arial" w:hAnsi="Arial" w:cs="Arial"/>
          <w:szCs w:val="22"/>
          <w:lang w:val="es-ES"/>
        </w:rPr>
        <w:t>. Permite definir la apariencia de un enlace en el momento que se pasa el ratón sobre él.</w:t>
      </w:r>
      <w:r w:rsidR="00DF1144">
        <w:rPr>
          <w:rFonts w:ascii="Arial" w:hAnsi="Arial" w:cs="Arial"/>
          <w:szCs w:val="22"/>
          <w:lang w:val="es-ES"/>
        </w:rPr>
        <w:t xml:space="preserve"> </w:t>
      </w:r>
      <w:r w:rsidR="00DF1144" w:rsidRPr="00334069">
        <w:rPr>
          <w:rFonts w:ascii="Arial" w:hAnsi="Arial" w:cs="Arial"/>
          <w:b/>
          <w:i/>
          <w:szCs w:val="22"/>
          <w:u w:val="single"/>
          <w:lang w:val="es-ES"/>
        </w:rPr>
        <w:t>¡Veamos có</w:t>
      </w:r>
      <w:r w:rsidR="00FF168D" w:rsidRPr="00334069">
        <w:rPr>
          <w:rFonts w:ascii="Arial" w:hAnsi="Arial" w:cs="Arial"/>
          <w:b/>
          <w:i/>
          <w:szCs w:val="22"/>
          <w:u w:val="single"/>
          <w:lang w:val="es-ES"/>
        </w:rPr>
        <w:t>mo</w:t>
      </w:r>
      <w:r w:rsidR="00DF1144" w:rsidRPr="00334069">
        <w:rPr>
          <w:rFonts w:ascii="Arial" w:hAnsi="Arial" w:cs="Arial"/>
          <w:b/>
          <w:i/>
          <w:szCs w:val="22"/>
          <w:u w:val="single"/>
          <w:lang w:val="es-ES"/>
        </w:rPr>
        <w:t xml:space="preserve"> </w:t>
      </w:r>
      <w:r w:rsidR="00FF168D" w:rsidRPr="00334069">
        <w:rPr>
          <w:rFonts w:ascii="Arial" w:hAnsi="Arial" w:cs="Arial"/>
          <w:b/>
          <w:i/>
          <w:szCs w:val="22"/>
          <w:u w:val="single"/>
          <w:lang w:val="es-ES"/>
        </w:rPr>
        <w:t>funciona</w:t>
      </w:r>
      <w:r w:rsidR="00334069" w:rsidRPr="00334069">
        <w:rPr>
          <w:rFonts w:ascii="Arial" w:hAnsi="Arial" w:cs="Arial"/>
          <w:b/>
          <w:i/>
          <w:szCs w:val="22"/>
          <w:u w:val="single"/>
          <w:lang w:val="es-ES"/>
        </w:rPr>
        <w:t xml:space="preserve"> realizando la práctica 10.2</w:t>
      </w:r>
      <w:r w:rsidR="00FF168D" w:rsidRPr="00334069">
        <w:rPr>
          <w:rFonts w:ascii="Arial" w:hAnsi="Arial" w:cs="Arial"/>
          <w:b/>
          <w:i/>
          <w:szCs w:val="22"/>
          <w:u w:val="single"/>
          <w:lang w:val="es-ES"/>
        </w:rPr>
        <w:t>!</w:t>
      </w:r>
    </w:p>
    <w:p w:rsidR="00FF168D" w:rsidRDefault="00FF168D" w:rsidP="00DC6A48">
      <w:pPr>
        <w:ind w:firstLine="0"/>
        <w:rPr>
          <w:rFonts w:ascii="Arial" w:hAnsi="Arial" w:cs="Arial"/>
          <w:szCs w:val="22"/>
          <w:lang w:val="es-ES"/>
        </w:rPr>
      </w:pPr>
    </w:p>
    <w:p w:rsidR="00E81C2F" w:rsidRPr="00334069" w:rsidRDefault="00E81C2F" w:rsidP="00DC6A48">
      <w:pPr>
        <w:ind w:firstLine="0"/>
        <w:rPr>
          <w:rFonts w:ascii="Arial" w:hAnsi="Arial" w:cs="Arial"/>
          <w:b/>
          <w:i/>
          <w:szCs w:val="22"/>
          <w:u w:val="single"/>
          <w:lang w:val="es-ES"/>
        </w:rPr>
      </w:pPr>
      <w:r>
        <w:rPr>
          <w:rFonts w:ascii="Arial" w:hAnsi="Arial" w:cs="Arial"/>
          <w:szCs w:val="22"/>
          <w:lang w:val="es-ES"/>
        </w:rPr>
        <w:tab/>
      </w:r>
      <w:r w:rsidR="00E228A9" w:rsidRPr="00FE3C9F">
        <w:rPr>
          <w:rFonts w:ascii="Arial" w:hAnsi="Arial" w:cs="Arial"/>
          <w:b/>
          <w:szCs w:val="22"/>
          <w:lang w:val="es-ES"/>
        </w:rPr>
        <w:t>D</w:t>
      </w:r>
      <w:r w:rsidRPr="00FE3C9F">
        <w:rPr>
          <w:rFonts w:ascii="Arial" w:hAnsi="Arial" w:cs="Arial"/>
          <w:b/>
          <w:szCs w:val="22"/>
          <w:lang w:val="es-ES"/>
        </w:rPr>
        <w:t>.-</w:t>
      </w:r>
      <w:r>
        <w:rPr>
          <w:rFonts w:ascii="Arial" w:hAnsi="Arial" w:cs="Arial"/>
          <w:szCs w:val="22"/>
          <w:lang w:val="es-ES"/>
        </w:rPr>
        <w:t xml:space="preserve"> </w:t>
      </w:r>
      <w:r w:rsidRPr="00E228A9">
        <w:rPr>
          <w:rFonts w:ascii="Arial" w:hAnsi="Arial" w:cs="Arial"/>
          <w:b/>
          <w:szCs w:val="22"/>
          <w:lang w:val="es-ES"/>
        </w:rPr>
        <w:t>a</w:t>
      </w:r>
      <w:proofErr w:type="gramStart"/>
      <w:r w:rsidRPr="00E228A9">
        <w:rPr>
          <w:rFonts w:ascii="Arial" w:hAnsi="Arial" w:cs="Arial"/>
          <w:b/>
          <w:szCs w:val="22"/>
          <w:lang w:val="es-ES"/>
        </w:rPr>
        <w:t>:active</w:t>
      </w:r>
      <w:proofErr w:type="gramEnd"/>
      <w:r>
        <w:rPr>
          <w:rFonts w:ascii="Arial" w:hAnsi="Arial" w:cs="Arial"/>
          <w:szCs w:val="22"/>
          <w:lang w:val="es-ES"/>
        </w:rPr>
        <w:t>. Permite definir la apariencia de un enlace en el momento preciso en que se hace clic sobre él.</w:t>
      </w:r>
      <w:r w:rsidR="006366CB">
        <w:rPr>
          <w:rFonts w:ascii="Arial" w:hAnsi="Arial" w:cs="Arial"/>
          <w:szCs w:val="22"/>
          <w:lang w:val="es-ES"/>
        </w:rPr>
        <w:t xml:space="preserve"> </w:t>
      </w:r>
      <w:r w:rsidR="00334069" w:rsidRPr="00334069">
        <w:rPr>
          <w:rFonts w:ascii="Arial" w:hAnsi="Arial" w:cs="Arial"/>
          <w:b/>
          <w:i/>
          <w:szCs w:val="22"/>
          <w:u w:val="single"/>
          <w:lang w:val="es-ES"/>
        </w:rPr>
        <w:t>Un ejemplo de su uso podría ser como en la práctica 10.3…</w:t>
      </w:r>
    </w:p>
    <w:p w:rsidR="00E81C2F" w:rsidRDefault="00E81C2F" w:rsidP="00DC6A48">
      <w:pPr>
        <w:ind w:firstLine="0"/>
        <w:rPr>
          <w:rFonts w:ascii="Arial" w:hAnsi="Arial" w:cs="Arial"/>
          <w:szCs w:val="22"/>
          <w:lang w:val="es-ES"/>
        </w:rPr>
      </w:pPr>
      <w:r>
        <w:rPr>
          <w:rFonts w:ascii="Arial" w:hAnsi="Arial" w:cs="Arial"/>
          <w:szCs w:val="22"/>
          <w:lang w:val="es-ES"/>
        </w:rPr>
        <w:lastRenderedPageBreak/>
        <w:tab/>
        <w:t>A tener en cuenta:</w:t>
      </w:r>
    </w:p>
    <w:p w:rsidR="00E81C2F" w:rsidRDefault="00E81C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La </w:t>
      </w:r>
      <w:proofErr w:type="spellStart"/>
      <w:r>
        <w:rPr>
          <w:rFonts w:ascii="Arial" w:hAnsi="Arial" w:cs="Arial"/>
          <w:szCs w:val="22"/>
          <w:lang w:val="es-ES"/>
        </w:rPr>
        <w:t>pseudoclase</w:t>
      </w:r>
      <w:proofErr w:type="spellEnd"/>
      <w:r>
        <w:rPr>
          <w:rFonts w:ascii="Arial" w:hAnsi="Arial" w:cs="Arial"/>
          <w:szCs w:val="22"/>
          <w:lang w:val="es-ES"/>
        </w:rPr>
        <w:t xml:space="preserve"> </w:t>
      </w:r>
      <w:r w:rsidRPr="00D21C1D">
        <w:rPr>
          <w:rFonts w:ascii="Arial" w:hAnsi="Arial" w:cs="Arial"/>
          <w:b/>
          <w:szCs w:val="22"/>
          <w:lang w:val="es-ES"/>
        </w:rPr>
        <w:t>:active</w:t>
      </w:r>
      <w:r>
        <w:rPr>
          <w:rFonts w:ascii="Arial" w:hAnsi="Arial" w:cs="Arial"/>
          <w:szCs w:val="22"/>
          <w:lang w:val="es-ES"/>
        </w:rPr>
        <w:t xml:space="preserve"> se utiliza, generalmente, de forma conjunta con </w:t>
      </w:r>
      <w:r w:rsidRPr="00D21C1D">
        <w:rPr>
          <w:rFonts w:ascii="Arial" w:hAnsi="Arial" w:cs="Arial"/>
          <w:b/>
          <w:szCs w:val="22"/>
          <w:lang w:val="es-ES"/>
        </w:rPr>
        <w:t>:</w:t>
      </w:r>
      <w:proofErr w:type="spellStart"/>
      <w:r w:rsidRPr="00D21C1D">
        <w:rPr>
          <w:rFonts w:ascii="Arial" w:hAnsi="Arial" w:cs="Arial"/>
          <w:b/>
          <w:szCs w:val="22"/>
          <w:lang w:val="es-ES"/>
        </w:rPr>
        <w:t>visited</w:t>
      </w:r>
      <w:proofErr w:type="spellEnd"/>
      <w:r>
        <w:rPr>
          <w:rFonts w:ascii="Arial" w:hAnsi="Arial" w:cs="Arial"/>
          <w:szCs w:val="22"/>
          <w:lang w:val="es-ES"/>
        </w:rPr>
        <w:t xml:space="preserve">, </w:t>
      </w:r>
      <w:r w:rsidRPr="00D21C1D">
        <w:rPr>
          <w:rFonts w:ascii="Arial" w:hAnsi="Arial" w:cs="Arial"/>
          <w:b/>
          <w:szCs w:val="22"/>
          <w:lang w:val="es-ES"/>
        </w:rPr>
        <w:t>:</w:t>
      </w:r>
      <w:proofErr w:type="spellStart"/>
      <w:r w:rsidRPr="00D21C1D">
        <w:rPr>
          <w:rFonts w:ascii="Arial" w:hAnsi="Arial" w:cs="Arial"/>
          <w:b/>
          <w:szCs w:val="22"/>
          <w:lang w:val="es-ES"/>
        </w:rPr>
        <w:t>hover</w:t>
      </w:r>
      <w:proofErr w:type="spellEnd"/>
      <w:r>
        <w:rPr>
          <w:rFonts w:ascii="Arial" w:hAnsi="Arial" w:cs="Arial"/>
          <w:szCs w:val="22"/>
          <w:lang w:val="es-ES"/>
        </w:rPr>
        <w:t xml:space="preserve">, y </w:t>
      </w:r>
      <w:r w:rsidRPr="00D21C1D">
        <w:rPr>
          <w:rFonts w:ascii="Arial" w:hAnsi="Arial" w:cs="Arial"/>
          <w:b/>
          <w:szCs w:val="22"/>
          <w:lang w:val="es-ES"/>
        </w:rPr>
        <w:t>:link</w:t>
      </w:r>
      <w:r>
        <w:rPr>
          <w:rFonts w:ascii="Arial" w:hAnsi="Arial" w:cs="Arial"/>
          <w:szCs w:val="22"/>
          <w:lang w:val="es-ES"/>
        </w:rPr>
        <w:t>.</w:t>
      </w:r>
    </w:p>
    <w:p w:rsidR="00E81C2F" w:rsidRDefault="00E81C2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Para o</w:t>
      </w:r>
      <w:r w:rsidR="00046A8B">
        <w:rPr>
          <w:rFonts w:ascii="Arial" w:hAnsi="Arial" w:cs="Arial"/>
          <w:szCs w:val="22"/>
          <w:lang w:val="es-ES"/>
        </w:rPr>
        <w:t xml:space="preserve">btener un resultado correcto es indispensable enunciar las apariencias para los enlaces en el orden siguiente: </w:t>
      </w:r>
      <w:r w:rsidR="00046A8B" w:rsidRPr="00D21C1D">
        <w:rPr>
          <w:rFonts w:ascii="Arial" w:hAnsi="Arial" w:cs="Arial"/>
          <w:b/>
          <w:szCs w:val="22"/>
          <w:lang w:val="es-ES"/>
        </w:rPr>
        <w:t>:link</w:t>
      </w:r>
      <w:r w:rsidR="00046A8B">
        <w:rPr>
          <w:rFonts w:ascii="Arial" w:hAnsi="Arial" w:cs="Arial"/>
          <w:szCs w:val="22"/>
          <w:lang w:val="es-ES"/>
        </w:rPr>
        <w:t xml:space="preserve">, </w:t>
      </w:r>
      <w:r w:rsidR="00046A8B" w:rsidRPr="00D21C1D">
        <w:rPr>
          <w:rFonts w:ascii="Arial" w:hAnsi="Arial" w:cs="Arial"/>
          <w:b/>
          <w:szCs w:val="22"/>
          <w:lang w:val="es-ES"/>
        </w:rPr>
        <w:t>:</w:t>
      </w:r>
      <w:proofErr w:type="spellStart"/>
      <w:r w:rsidR="00046A8B" w:rsidRPr="00D21C1D">
        <w:rPr>
          <w:rFonts w:ascii="Arial" w:hAnsi="Arial" w:cs="Arial"/>
          <w:b/>
          <w:szCs w:val="22"/>
          <w:lang w:val="es-ES"/>
        </w:rPr>
        <w:t>visited</w:t>
      </w:r>
      <w:proofErr w:type="spellEnd"/>
      <w:r w:rsidR="00046A8B">
        <w:rPr>
          <w:rFonts w:ascii="Arial" w:hAnsi="Arial" w:cs="Arial"/>
          <w:szCs w:val="22"/>
          <w:lang w:val="es-ES"/>
        </w:rPr>
        <w:t xml:space="preserve">, </w:t>
      </w:r>
      <w:r w:rsidR="00046A8B" w:rsidRPr="00D21C1D">
        <w:rPr>
          <w:rFonts w:ascii="Arial" w:hAnsi="Arial" w:cs="Arial"/>
          <w:b/>
          <w:szCs w:val="22"/>
          <w:lang w:val="es-ES"/>
        </w:rPr>
        <w:t>:</w:t>
      </w:r>
      <w:proofErr w:type="spellStart"/>
      <w:r w:rsidR="00046A8B" w:rsidRPr="00D21C1D">
        <w:rPr>
          <w:rFonts w:ascii="Arial" w:hAnsi="Arial" w:cs="Arial"/>
          <w:b/>
          <w:szCs w:val="22"/>
          <w:lang w:val="es-ES"/>
        </w:rPr>
        <w:t>hover</w:t>
      </w:r>
      <w:proofErr w:type="spellEnd"/>
      <w:r w:rsidR="00046A8B">
        <w:rPr>
          <w:rFonts w:ascii="Arial" w:hAnsi="Arial" w:cs="Arial"/>
          <w:szCs w:val="22"/>
          <w:lang w:val="es-ES"/>
        </w:rPr>
        <w:t xml:space="preserve"> y </w:t>
      </w:r>
      <w:r w:rsidR="00046A8B" w:rsidRPr="00D21C1D">
        <w:rPr>
          <w:rFonts w:ascii="Arial" w:hAnsi="Arial" w:cs="Arial"/>
          <w:b/>
          <w:szCs w:val="22"/>
          <w:lang w:val="es-ES"/>
        </w:rPr>
        <w:t>:active</w:t>
      </w:r>
      <w:r w:rsidR="00046A8B">
        <w:rPr>
          <w:rFonts w:ascii="Arial" w:hAnsi="Arial" w:cs="Arial"/>
          <w:szCs w:val="22"/>
          <w:lang w:val="es-ES"/>
        </w:rPr>
        <w:t>.</w:t>
      </w:r>
    </w:p>
    <w:p w:rsidR="00046A8B" w:rsidRDefault="00046A8B"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 xml:space="preserve">La </w:t>
      </w:r>
      <w:proofErr w:type="spellStart"/>
      <w:r>
        <w:rPr>
          <w:rFonts w:ascii="Arial" w:hAnsi="Arial" w:cs="Arial"/>
          <w:szCs w:val="22"/>
          <w:lang w:val="es-ES"/>
        </w:rPr>
        <w:t>pseudoclase</w:t>
      </w:r>
      <w:proofErr w:type="spellEnd"/>
      <w:r>
        <w:rPr>
          <w:rFonts w:ascii="Arial" w:hAnsi="Arial" w:cs="Arial"/>
          <w:szCs w:val="22"/>
          <w:lang w:val="es-ES"/>
        </w:rPr>
        <w:t xml:space="preserve"> </w:t>
      </w:r>
      <w:r w:rsidRPr="00D21C1D">
        <w:rPr>
          <w:rFonts w:ascii="Arial" w:hAnsi="Arial" w:cs="Arial"/>
          <w:b/>
          <w:szCs w:val="22"/>
          <w:lang w:val="es-ES"/>
        </w:rPr>
        <w:t>:</w:t>
      </w:r>
      <w:proofErr w:type="spellStart"/>
      <w:r w:rsidRPr="00D21C1D">
        <w:rPr>
          <w:rFonts w:ascii="Arial" w:hAnsi="Arial" w:cs="Arial"/>
          <w:b/>
          <w:szCs w:val="22"/>
          <w:lang w:val="es-ES"/>
        </w:rPr>
        <w:t>hover</w:t>
      </w:r>
      <w:proofErr w:type="spellEnd"/>
      <w:r>
        <w:rPr>
          <w:rFonts w:ascii="Arial" w:hAnsi="Arial" w:cs="Arial"/>
          <w:szCs w:val="22"/>
          <w:lang w:val="es-ES"/>
        </w:rPr>
        <w:t xml:space="preserve"> puede utilizarse con otras etiquetas </w:t>
      </w:r>
      <w:r w:rsidRPr="00D21C1D">
        <w:rPr>
          <w:rFonts w:ascii="Arial" w:hAnsi="Arial" w:cs="Arial"/>
          <w:b/>
          <w:szCs w:val="22"/>
          <w:lang w:val="es-ES"/>
        </w:rPr>
        <w:t>HTML</w:t>
      </w:r>
      <w:r w:rsidR="006366CB">
        <w:rPr>
          <w:rFonts w:ascii="Arial" w:hAnsi="Arial" w:cs="Arial"/>
          <w:szCs w:val="22"/>
          <w:lang w:val="es-ES"/>
        </w:rPr>
        <w:t xml:space="preserve"> además de con los enlaces como ya hemos visto al utilizarlo con la etiqueta &lt;</w:t>
      </w:r>
      <w:r w:rsidR="006366CB" w:rsidRPr="00D21C1D">
        <w:rPr>
          <w:rFonts w:ascii="Arial" w:hAnsi="Arial" w:cs="Arial"/>
          <w:b/>
          <w:szCs w:val="22"/>
          <w:lang w:val="es-ES"/>
        </w:rPr>
        <w:t>li</w:t>
      </w:r>
      <w:r w:rsidR="006366CB">
        <w:rPr>
          <w:rFonts w:ascii="Arial" w:hAnsi="Arial" w:cs="Arial"/>
          <w:szCs w:val="22"/>
          <w:lang w:val="es-ES"/>
        </w:rPr>
        <w:t>&gt;.</w:t>
      </w:r>
    </w:p>
    <w:p w:rsidR="00610727" w:rsidRPr="00610727" w:rsidRDefault="00610727" w:rsidP="00610727">
      <w:pPr>
        <w:ind w:left="1425" w:firstLine="0"/>
        <w:rPr>
          <w:rFonts w:ascii="Arial" w:hAnsi="Arial" w:cs="Arial"/>
          <w:szCs w:val="22"/>
          <w:lang w:val="es-ES"/>
        </w:rPr>
      </w:pPr>
    </w:p>
    <w:p w:rsidR="006366CB" w:rsidRDefault="00610727" w:rsidP="00610727">
      <w:pPr>
        <w:ind w:firstLine="0"/>
        <w:rPr>
          <w:rFonts w:ascii="Arial" w:hAnsi="Arial" w:cs="Arial"/>
          <w:szCs w:val="22"/>
          <w:lang w:val="es-ES"/>
        </w:rPr>
      </w:pPr>
      <w:r>
        <w:rPr>
          <w:rFonts w:ascii="Arial" w:hAnsi="Arial" w:cs="Arial"/>
          <w:szCs w:val="22"/>
          <w:lang w:val="es-ES"/>
        </w:rPr>
        <w:tab/>
        <w:t>Llegados a este punto, e</w:t>
      </w:r>
      <w:r w:rsidR="006366CB" w:rsidRPr="00610727">
        <w:rPr>
          <w:rFonts w:ascii="Arial" w:hAnsi="Arial" w:cs="Arial"/>
          <w:szCs w:val="22"/>
          <w:lang w:val="es-ES"/>
        </w:rPr>
        <w:t>s necesario hacer una reflexión sobre el subrayado de los enlaces. Hasta ahora, en todas nuestras páginas de ejemplos y ejercicios hemos eliminado todos los subrayados de enlaces con la propiedad “</w:t>
      </w:r>
      <w:proofErr w:type="spellStart"/>
      <w:r w:rsidR="006366CB" w:rsidRPr="00610727">
        <w:rPr>
          <w:rFonts w:ascii="Arial" w:hAnsi="Arial" w:cs="Arial"/>
          <w:b/>
          <w:szCs w:val="22"/>
          <w:lang w:val="es-ES"/>
        </w:rPr>
        <w:t>text-decoration</w:t>
      </w:r>
      <w:proofErr w:type="spellEnd"/>
      <w:r w:rsidR="006366CB" w:rsidRPr="00610727">
        <w:rPr>
          <w:rFonts w:ascii="Arial" w:hAnsi="Arial" w:cs="Arial"/>
          <w:b/>
          <w:szCs w:val="22"/>
          <w:lang w:val="es-ES"/>
        </w:rPr>
        <w:t xml:space="preserve">: </w:t>
      </w:r>
      <w:proofErr w:type="spellStart"/>
      <w:r w:rsidR="006366CB" w:rsidRPr="00610727">
        <w:rPr>
          <w:rFonts w:ascii="Arial" w:hAnsi="Arial" w:cs="Arial"/>
          <w:b/>
          <w:szCs w:val="22"/>
          <w:lang w:val="es-ES"/>
        </w:rPr>
        <w:t>none</w:t>
      </w:r>
      <w:proofErr w:type="spellEnd"/>
      <w:r w:rsidR="006366CB" w:rsidRPr="00610727">
        <w:rPr>
          <w:rFonts w:ascii="Arial" w:hAnsi="Arial" w:cs="Arial"/>
          <w:szCs w:val="22"/>
          <w:lang w:val="es-ES"/>
        </w:rPr>
        <w:t>”. Debemos tener cuidado con esta práctica ya que los usuarios de internet están acostumbrados al subrayado azul de los enlaces de las páginas web</w:t>
      </w:r>
      <w:r w:rsidRPr="00610727">
        <w:rPr>
          <w:rFonts w:ascii="Arial" w:hAnsi="Arial" w:cs="Arial"/>
          <w:szCs w:val="22"/>
          <w:lang w:val="es-ES"/>
        </w:rPr>
        <w:t xml:space="preserve"> y saben que pueden hacer clic en ellos. Si quitamos dicho subrayado existe la posibilidad de confundir a los usuarios y disminuir la usabilidad de la web. </w:t>
      </w:r>
      <w:r>
        <w:rPr>
          <w:rFonts w:ascii="Arial" w:hAnsi="Arial" w:cs="Arial"/>
          <w:szCs w:val="22"/>
          <w:lang w:val="es-ES"/>
        </w:rPr>
        <w:t>El</w:t>
      </w:r>
      <w:r w:rsidRPr="00610727">
        <w:rPr>
          <w:rFonts w:ascii="Arial" w:hAnsi="Arial" w:cs="Arial"/>
          <w:szCs w:val="22"/>
          <w:lang w:val="es-ES"/>
        </w:rPr>
        <w:t xml:space="preserve"> uso de las </w:t>
      </w:r>
      <w:proofErr w:type="spellStart"/>
      <w:r w:rsidRPr="00610727">
        <w:rPr>
          <w:rFonts w:ascii="Arial" w:hAnsi="Arial" w:cs="Arial"/>
          <w:szCs w:val="22"/>
          <w:lang w:val="es-ES"/>
        </w:rPr>
        <w:t>pseudoclases</w:t>
      </w:r>
      <w:proofErr w:type="spellEnd"/>
      <w:r w:rsidRPr="00610727">
        <w:rPr>
          <w:rFonts w:ascii="Arial" w:hAnsi="Arial" w:cs="Arial"/>
          <w:szCs w:val="22"/>
          <w:lang w:val="es-ES"/>
        </w:rPr>
        <w:t xml:space="preserve"> </w:t>
      </w:r>
      <w:r w:rsidR="00545FE1">
        <w:rPr>
          <w:rFonts w:ascii="Arial" w:hAnsi="Arial" w:cs="Arial"/>
          <w:szCs w:val="22"/>
          <w:lang w:val="es-ES"/>
        </w:rPr>
        <w:t xml:space="preserve">de enlace </w:t>
      </w:r>
      <w:proofErr w:type="gramStart"/>
      <w:r w:rsidR="00545FE1">
        <w:rPr>
          <w:rFonts w:ascii="Arial" w:hAnsi="Arial" w:cs="Arial"/>
          <w:szCs w:val="22"/>
          <w:lang w:val="es-ES"/>
        </w:rPr>
        <w:t>ayudará</w:t>
      </w:r>
      <w:r w:rsidRPr="00610727">
        <w:rPr>
          <w:rFonts w:ascii="Arial" w:hAnsi="Arial" w:cs="Arial"/>
          <w:szCs w:val="22"/>
          <w:lang w:val="es-ES"/>
        </w:rPr>
        <w:t>n</w:t>
      </w:r>
      <w:proofErr w:type="gramEnd"/>
      <w:r w:rsidRPr="00610727">
        <w:rPr>
          <w:rFonts w:ascii="Arial" w:hAnsi="Arial" w:cs="Arial"/>
          <w:szCs w:val="22"/>
          <w:lang w:val="es-ES"/>
        </w:rPr>
        <w:t xml:space="preserve"> en este cometido.</w:t>
      </w:r>
    </w:p>
    <w:p w:rsidR="00334069" w:rsidRDefault="00334069" w:rsidP="00610727">
      <w:pPr>
        <w:ind w:firstLine="0"/>
        <w:rPr>
          <w:rFonts w:ascii="Arial" w:hAnsi="Arial" w:cs="Arial"/>
          <w:szCs w:val="22"/>
          <w:lang w:val="es-ES"/>
        </w:rPr>
      </w:pPr>
    </w:p>
    <w:p w:rsidR="00334069" w:rsidRPr="00334069" w:rsidRDefault="00334069" w:rsidP="00610727">
      <w:pPr>
        <w:ind w:firstLine="0"/>
        <w:rPr>
          <w:rFonts w:ascii="Arial" w:hAnsi="Arial" w:cs="Arial"/>
          <w:b/>
          <w:i/>
          <w:szCs w:val="22"/>
          <w:u w:val="single"/>
          <w:lang w:val="es-ES"/>
        </w:rPr>
      </w:pPr>
      <w:r>
        <w:rPr>
          <w:rFonts w:ascii="Arial" w:hAnsi="Arial" w:cs="Arial"/>
          <w:szCs w:val="22"/>
          <w:lang w:val="es-ES"/>
        </w:rPr>
        <w:tab/>
      </w:r>
      <w:r w:rsidRPr="00334069">
        <w:rPr>
          <w:rFonts w:ascii="Arial" w:hAnsi="Arial" w:cs="Arial"/>
          <w:b/>
          <w:i/>
          <w:szCs w:val="22"/>
          <w:u w:val="single"/>
          <w:lang w:val="es-ES"/>
        </w:rPr>
        <w:t xml:space="preserve">Realice ahora la primera parte de la ejercitación del tema 10. </w:t>
      </w:r>
    </w:p>
    <w:p w:rsidR="00334069" w:rsidRDefault="00334069" w:rsidP="00610727">
      <w:pPr>
        <w:ind w:firstLine="0"/>
        <w:rPr>
          <w:rFonts w:ascii="Arial" w:hAnsi="Arial" w:cs="Arial"/>
          <w:szCs w:val="22"/>
          <w:lang w:val="es-ES"/>
        </w:rPr>
      </w:pPr>
    </w:p>
    <w:p w:rsidR="00FC38A2" w:rsidRDefault="00FC38A2">
      <w:pPr>
        <w:ind w:firstLine="0"/>
        <w:jc w:val="left"/>
        <w:rPr>
          <w:rFonts w:ascii="Arial" w:hAnsi="Arial" w:cs="Arial"/>
          <w:szCs w:val="22"/>
          <w:lang w:val="es-ES"/>
        </w:rPr>
      </w:pPr>
    </w:p>
    <w:p w:rsidR="004A54E3" w:rsidRPr="008A1D7A" w:rsidRDefault="004A54E3" w:rsidP="004A54E3">
      <w:pPr>
        <w:pStyle w:val="TITULO2"/>
        <w:pBdr>
          <w:bottom w:val="single" w:sz="4" w:space="1" w:color="auto"/>
        </w:pBdr>
        <w:jc w:val="both"/>
        <w:rPr>
          <w:rFonts w:ascii="Arial" w:hAnsi="Arial" w:cs="Arial"/>
          <w:lang w:val="es-ES_tradnl"/>
        </w:rPr>
      </w:pPr>
      <w:r>
        <w:rPr>
          <w:rFonts w:ascii="Arial" w:hAnsi="Arial" w:cs="Arial"/>
          <w:lang w:val="es-ES_tradnl"/>
        </w:rPr>
        <w:t>PSEUDOCLASES DE PÁRRAFO</w:t>
      </w:r>
    </w:p>
    <w:p w:rsidR="004A54E3" w:rsidRDefault="004A54E3" w:rsidP="006239DE">
      <w:pPr>
        <w:ind w:firstLine="0"/>
        <w:rPr>
          <w:rFonts w:ascii="Arial" w:hAnsi="Arial" w:cs="Arial"/>
          <w:szCs w:val="22"/>
          <w:lang w:val="es-ES"/>
        </w:rPr>
      </w:pPr>
    </w:p>
    <w:p w:rsidR="004A54E3"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A.-</w:t>
      </w:r>
      <w:r>
        <w:rPr>
          <w:rFonts w:ascii="Arial" w:hAnsi="Arial" w:cs="Arial"/>
          <w:szCs w:val="22"/>
          <w:lang w:val="es-ES"/>
        </w:rPr>
        <w:t xml:space="preserve"> </w:t>
      </w:r>
      <w:r w:rsidRPr="000868F5">
        <w:rPr>
          <w:rFonts w:ascii="Arial" w:hAnsi="Arial" w:cs="Arial"/>
          <w:b/>
          <w:szCs w:val="22"/>
          <w:lang w:val="es-ES"/>
        </w:rPr>
        <w:t>:</w:t>
      </w:r>
      <w:proofErr w:type="spellStart"/>
      <w:r w:rsidRPr="000868F5">
        <w:rPr>
          <w:rFonts w:ascii="Arial" w:hAnsi="Arial" w:cs="Arial"/>
          <w:b/>
          <w:szCs w:val="22"/>
          <w:lang w:val="es-ES"/>
        </w:rPr>
        <w:t>first-letter</w:t>
      </w:r>
      <w:proofErr w:type="spellEnd"/>
      <w:r>
        <w:rPr>
          <w:rFonts w:ascii="Arial" w:hAnsi="Arial" w:cs="Arial"/>
          <w:szCs w:val="22"/>
          <w:lang w:val="es-ES"/>
        </w:rPr>
        <w:t>. Permite definir la apariencia de la primera (y solo de la primera) letra de un párrafo. Se logra un efecto de letra capital.</w:t>
      </w:r>
      <w:r w:rsidR="00D21C1D">
        <w:rPr>
          <w:rFonts w:ascii="Arial" w:hAnsi="Arial" w:cs="Arial"/>
          <w:szCs w:val="22"/>
          <w:lang w:val="es-ES"/>
        </w:rPr>
        <w:t xml:space="preserve"> </w:t>
      </w:r>
      <w:r w:rsidR="00D21C1D" w:rsidRPr="00334069">
        <w:rPr>
          <w:rFonts w:ascii="Arial" w:hAnsi="Arial" w:cs="Arial"/>
          <w:b/>
          <w:i/>
          <w:szCs w:val="22"/>
          <w:u w:val="single"/>
          <w:lang w:val="es-ES"/>
        </w:rPr>
        <w:t>¡Veamos un ejemplo</w:t>
      </w:r>
      <w:r w:rsidR="00334069" w:rsidRPr="00334069">
        <w:rPr>
          <w:rFonts w:ascii="Arial" w:hAnsi="Arial" w:cs="Arial"/>
          <w:b/>
          <w:i/>
          <w:szCs w:val="22"/>
          <w:u w:val="single"/>
          <w:lang w:val="es-ES"/>
        </w:rPr>
        <w:t xml:space="preserve"> realizando la práctica 10.4</w:t>
      </w:r>
      <w:r w:rsidR="00D21C1D" w:rsidRPr="00334069">
        <w:rPr>
          <w:rFonts w:ascii="Arial" w:hAnsi="Arial" w:cs="Arial"/>
          <w:b/>
          <w:i/>
          <w:szCs w:val="22"/>
          <w:u w:val="single"/>
          <w:lang w:val="es-ES"/>
        </w:rPr>
        <w:t>!</w:t>
      </w:r>
    </w:p>
    <w:p w:rsidR="002552F4" w:rsidRDefault="002552F4"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B.</w:t>
      </w:r>
      <w:proofErr w:type="gramStart"/>
      <w:r w:rsidRPr="00FE3C9F">
        <w:rPr>
          <w:rFonts w:ascii="Arial" w:hAnsi="Arial" w:cs="Arial"/>
          <w:b/>
          <w:szCs w:val="22"/>
          <w:lang w:val="es-ES"/>
        </w:rPr>
        <w:t>-</w:t>
      </w:r>
      <w:r>
        <w:rPr>
          <w:rFonts w:ascii="Arial" w:hAnsi="Arial" w:cs="Arial"/>
          <w:szCs w:val="22"/>
          <w:lang w:val="es-ES"/>
        </w:rPr>
        <w:t xml:space="preserve"> </w:t>
      </w:r>
      <w:r w:rsidRPr="000868F5">
        <w:rPr>
          <w:rFonts w:ascii="Arial" w:hAnsi="Arial" w:cs="Arial"/>
          <w:b/>
          <w:szCs w:val="22"/>
          <w:lang w:val="es-ES"/>
        </w:rPr>
        <w:t>:</w:t>
      </w:r>
      <w:proofErr w:type="spellStart"/>
      <w:proofErr w:type="gramEnd"/>
      <w:r w:rsidRPr="000868F5">
        <w:rPr>
          <w:rFonts w:ascii="Arial" w:hAnsi="Arial" w:cs="Arial"/>
          <w:b/>
          <w:szCs w:val="22"/>
          <w:lang w:val="es-ES"/>
        </w:rPr>
        <w:t>first</w:t>
      </w:r>
      <w:proofErr w:type="spellEnd"/>
      <w:r w:rsidRPr="000868F5">
        <w:rPr>
          <w:rFonts w:ascii="Arial" w:hAnsi="Arial" w:cs="Arial"/>
          <w:b/>
          <w:szCs w:val="22"/>
          <w:lang w:val="es-ES"/>
        </w:rPr>
        <w:t>-line</w:t>
      </w:r>
      <w:r>
        <w:rPr>
          <w:rFonts w:ascii="Arial" w:hAnsi="Arial" w:cs="Arial"/>
          <w:szCs w:val="22"/>
          <w:lang w:val="es-ES"/>
        </w:rPr>
        <w:t>. Permite definir la apariencia de la primera (y solo de la primera) línea de un párrafo.</w:t>
      </w:r>
      <w:r w:rsidR="005D5A95">
        <w:rPr>
          <w:rFonts w:ascii="Arial" w:hAnsi="Arial" w:cs="Arial"/>
          <w:szCs w:val="22"/>
          <w:lang w:val="es-ES"/>
        </w:rPr>
        <w:t xml:space="preserve"> </w:t>
      </w:r>
      <w:r w:rsidR="005D5A95" w:rsidRPr="00334069">
        <w:rPr>
          <w:rFonts w:ascii="Arial" w:hAnsi="Arial" w:cs="Arial"/>
          <w:b/>
          <w:i/>
          <w:szCs w:val="22"/>
          <w:u w:val="single"/>
          <w:lang w:val="es-ES"/>
        </w:rPr>
        <w:t>¡Vayamos al ejemplo</w:t>
      </w:r>
      <w:r w:rsidR="00334069" w:rsidRPr="00334069">
        <w:rPr>
          <w:rFonts w:ascii="Arial" w:hAnsi="Arial" w:cs="Arial"/>
          <w:b/>
          <w:i/>
          <w:szCs w:val="22"/>
          <w:u w:val="single"/>
          <w:lang w:val="es-ES"/>
        </w:rPr>
        <w:t xml:space="preserve"> realizando la práctica 10.5</w:t>
      </w:r>
      <w:r w:rsidR="005D5A95" w:rsidRPr="00334069">
        <w:rPr>
          <w:rFonts w:ascii="Arial" w:hAnsi="Arial" w:cs="Arial"/>
          <w:b/>
          <w:i/>
          <w:szCs w:val="22"/>
          <w:u w:val="single"/>
          <w:lang w:val="es-ES"/>
        </w:rPr>
        <w:t>!</w:t>
      </w:r>
    </w:p>
    <w:p w:rsidR="005D5A95" w:rsidRDefault="005D5A95"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p>
    <w:p w:rsidR="00452B09" w:rsidRPr="000868F5" w:rsidRDefault="00452B09" w:rsidP="000868F5">
      <w:pPr>
        <w:pStyle w:val="TITULO2"/>
        <w:pBdr>
          <w:bottom w:val="single" w:sz="4" w:space="1" w:color="auto"/>
        </w:pBdr>
        <w:jc w:val="both"/>
        <w:rPr>
          <w:rFonts w:ascii="Arial" w:hAnsi="Arial" w:cs="Arial"/>
          <w:lang w:val="es-ES_tradnl"/>
        </w:rPr>
      </w:pPr>
      <w:r w:rsidRPr="000868F5">
        <w:rPr>
          <w:rFonts w:ascii="Arial" w:hAnsi="Arial" w:cs="Arial"/>
          <w:lang w:val="es-ES_tradnl"/>
        </w:rPr>
        <w:t>PSEUDOCLASES PARA INSERTAR CONTENIDO</w:t>
      </w:r>
    </w:p>
    <w:p w:rsidR="00452B09" w:rsidRDefault="00452B09"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A.-</w:t>
      </w:r>
      <w:r>
        <w:rPr>
          <w:rFonts w:ascii="Arial" w:hAnsi="Arial" w:cs="Arial"/>
          <w:szCs w:val="22"/>
          <w:lang w:val="es-ES"/>
        </w:rPr>
        <w:t xml:space="preserve"> </w:t>
      </w:r>
      <w:r w:rsidRPr="000868F5">
        <w:rPr>
          <w:rFonts w:ascii="Arial" w:hAnsi="Arial" w:cs="Arial"/>
          <w:b/>
          <w:szCs w:val="22"/>
          <w:lang w:val="es-ES"/>
        </w:rPr>
        <w:t>:</w:t>
      </w:r>
      <w:proofErr w:type="spellStart"/>
      <w:r w:rsidRPr="000868F5">
        <w:rPr>
          <w:rFonts w:ascii="Arial" w:hAnsi="Arial" w:cs="Arial"/>
          <w:b/>
          <w:szCs w:val="22"/>
          <w:lang w:val="es-ES"/>
        </w:rPr>
        <w:t>before</w:t>
      </w:r>
      <w:proofErr w:type="spellEnd"/>
      <w:r>
        <w:rPr>
          <w:rFonts w:ascii="Arial" w:hAnsi="Arial" w:cs="Arial"/>
          <w:szCs w:val="22"/>
          <w:lang w:val="es-ES"/>
        </w:rPr>
        <w:t xml:space="preserve">. Asociada a la propiedad </w:t>
      </w:r>
      <w:r w:rsidR="00FE3C9F">
        <w:rPr>
          <w:rFonts w:ascii="Arial" w:hAnsi="Arial" w:cs="Arial"/>
          <w:szCs w:val="22"/>
          <w:lang w:val="es-ES"/>
        </w:rPr>
        <w:t>“</w:t>
      </w:r>
      <w:proofErr w:type="spellStart"/>
      <w:r w:rsidRPr="00FE3C9F">
        <w:rPr>
          <w:rFonts w:ascii="Arial" w:hAnsi="Arial" w:cs="Arial"/>
          <w:b/>
          <w:szCs w:val="22"/>
          <w:lang w:val="es-ES"/>
        </w:rPr>
        <w:t>content</w:t>
      </w:r>
      <w:proofErr w:type="spellEnd"/>
      <w:r w:rsidR="00FE3C9F">
        <w:rPr>
          <w:rFonts w:ascii="Arial" w:hAnsi="Arial" w:cs="Arial"/>
          <w:szCs w:val="22"/>
          <w:lang w:val="es-ES"/>
        </w:rPr>
        <w:t>”</w:t>
      </w:r>
      <w:r>
        <w:rPr>
          <w:rFonts w:ascii="Arial" w:hAnsi="Arial" w:cs="Arial"/>
          <w:szCs w:val="22"/>
          <w:lang w:val="es-ES"/>
        </w:rPr>
        <w:t>, permite insertar un contenido antes de un elemento.</w:t>
      </w:r>
      <w:r w:rsidR="00D71C02">
        <w:rPr>
          <w:rFonts w:ascii="Arial" w:hAnsi="Arial" w:cs="Arial"/>
          <w:szCs w:val="22"/>
          <w:lang w:val="es-ES"/>
        </w:rPr>
        <w:t xml:space="preserve"> </w:t>
      </w:r>
      <w:r w:rsidR="00D71C02" w:rsidRPr="00D20422">
        <w:rPr>
          <w:rFonts w:ascii="Arial" w:hAnsi="Arial" w:cs="Arial"/>
          <w:b/>
          <w:i/>
          <w:szCs w:val="22"/>
          <w:u w:val="single"/>
          <w:lang w:val="es-ES"/>
        </w:rPr>
        <w:t>¡Vayamos a la práctica</w:t>
      </w:r>
      <w:r w:rsidR="00D20422" w:rsidRPr="00D20422">
        <w:rPr>
          <w:rFonts w:ascii="Arial" w:hAnsi="Arial" w:cs="Arial"/>
          <w:b/>
          <w:i/>
          <w:szCs w:val="22"/>
          <w:u w:val="single"/>
          <w:lang w:val="es-ES"/>
        </w:rPr>
        <w:t xml:space="preserve"> realizando la 10.6</w:t>
      </w:r>
      <w:r w:rsidR="00D71C02" w:rsidRPr="00D20422">
        <w:rPr>
          <w:rFonts w:ascii="Arial" w:hAnsi="Arial" w:cs="Arial"/>
          <w:b/>
          <w:i/>
          <w:szCs w:val="22"/>
          <w:u w:val="single"/>
          <w:lang w:val="es-ES"/>
        </w:rPr>
        <w:t>!</w:t>
      </w:r>
    </w:p>
    <w:p w:rsidR="00D71C02" w:rsidRDefault="00D71C02" w:rsidP="006239DE">
      <w:pPr>
        <w:ind w:firstLine="0"/>
        <w:rPr>
          <w:rFonts w:ascii="Arial" w:hAnsi="Arial" w:cs="Arial"/>
          <w:szCs w:val="22"/>
          <w:lang w:val="es-ES"/>
        </w:rPr>
      </w:pPr>
    </w:p>
    <w:p w:rsidR="00452B09" w:rsidRDefault="00452B09" w:rsidP="006239DE">
      <w:pPr>
        <w:ind w:firstLine="0"/>
        <w:rPr>
          <w:rFonts w:ascii="Arial" w:hAnsi="Arial" w:cs="Arial"/>
          <w:szCs w:val="22"/>
          <w:lang w:val="es-ES"/>
        </w:rPr>
      </w:pPr>
      <w:r>
        <w:rPr>
          <w:rFonts w:ascii="Arial" w:hAnsi="Arial" w:cs="Arial"/>
          <w:szCs w:val="22"/>
          <w:lang w:val="es-ES"/>
        </w:rPr>
        <w:tab/>
      </w:r>
      <w:r w:rsidRPr="00FE3C9F">
        <w:rPr>
          <w:rFonts w:ascii="Arial" w:hAnsi="Arial" w:cs="Arial"/>
          <w:b/>
          <w:szCs w:val="22"/>
          <w:lang w:val="es-ES"/>
        </w:rPr>
        <w:t>B.</w:t>
      </w:r>
      <w:proofErr w:type="gramStart"/>
      <w:r w:rsidRPr="00FE3C9F">
        <w:rPr>
          <w:rFonts w:ascii="Arial" w:hAnsi="Arial" w:cs="Arial"/>
          <w:b/>
          <w:szCs w:val="22"/>
          <w:lang w:val="es-ES"/>
        </w:rPr>
        <w:t>-</w:t>
      </w:r>
      <w:r>
        <w:rPr>
          <w:rFonts w:ascii="Arial" w:hAnsi="Arial" w:cs="Arial"/>
          <w:szCs w:val="22"/>
          <w:lang w:val="es-ES"/>
        </w:rPr>
        <w:t xml:space="preserve"> </w:t>
      </w:r>
      <w:r w:rsidRPr="000868F5">
        <w:rPr>
          <w:rFonts w:ascii="Arial" w:hAnsi="Arial" w:cs="Arial"/>
          <w:b/>
          <w:szCs w:val="22"/>
          <w:lang w:val="es-ES"/>
        </w:rPr>
        <w:t>:</w:t>
      </w:r>
      <w:proofErr w:type="spellStart"/>
      <w:proofErr w:type="gramEnd"/>
      <w:r w:rsidRPr="000868F5">
        <w:rPr>
          <w:rFonts w:ascii="Arial" w:hAnsi="Arial" w:cs="Arial"/>
          <w:b/>
          <w:szCs w:val="22"/>
          <w:lang w:val="es-ES"/>
        </w:rPr>
        <w:t>after</w:t>
      </w:r>
      <w:proofErr w:type="spellEnd"/>
      <w:r>
        <w:rPr>
          <w:rFonts w:ascii="Arial" w:hAnsi="Arial" w:cs="Arial"/>
          <w:szCs w:val="22"/>
          <w:lang w:val="es-ES"/>
        </w:rPr>
        <w:t xml:space="preserve">. Asociada a la propiedad </w:t>
      </w:r>
      <w:r w:rsidR="00AA6EC2">
        <w:rPr>
          <w:rFonts w:ascii="Arial" w:hAnsi="Arial" w:cs="Arial"/>
          <w:szCs w:val="22"/>
          <w:lang w:val="es-ES"/>
        </w:rPr>
        <w:t>“</w:t>
      </w:r>
      <w:proofErr w:type="spellStart"/>
      <w:r w:rsidR="00740FA6" w:rsidRPr="00FE3C9F">
        <w:rPr>
          <w:rFonts w:ascii="Arial" w:hAnsi="Arial" w:cs="Arial"/>
          <w:b/>
          <w:szCs w:val="22"/>
          <w:lang w:val="es-ES"/>
        </w:rPr>
        <w:t>content</w:t>
      </w:r>
      <w:proofErr w:type="spellEnd"/>
      <w:r w:rsidR="00AA6EC2">
        <w:rPr>
          <w:rFonts w:ascii="Arial" w:hAnsi="Arial" w:cs="Arial"/>
          <w:szCs w:val="22"/>
          <w:lang w:val="es-ES"/>
        </w:rPr>
        <w:t>”</w:t>
      </w:r>
      <w:r w:rsidR="00740FA6">
        <w:rPr>
          <w:rFonts w:ascii="Arial" w:hAnsi="Arial" w:cs="Arial"/>
          <w:szCs w:val="22"/>
          <w:lang w:val="es-ES"/>
        </w:rPr>
        <w:t>, permite insertar un contenido después de un elemento.</w:t>
      </w:r>
      <w:r w:rsidR="00D71C02">
        <w:rPr>
          <w:rFonts w:ascii="Arial" w:hAnsi="Arial" w:cs="Arial"/>
          <w:szCs w:val="22"/>
          <w:lang w:val="es-ES"/>
        </w:rPr>
        <w:t xml:space="preserve"> </w:t>
      </w:r>
      <w:r w:rsidR="00D71C02" w:rsidRPr="00D20422">
        <w:rPr>
          <w:rFonts w:ascii="Arial" w:hAnsi="Arial" w:cs="Arial"/>
          <w:b/>
          <w:i/>
          <w:szCs w:val="22"/>
          <w:u w:val="single"/>
          <w:lang w:val="es-ES"/>
        </w:rPr>
        <w:t>¿Lo probamos</w:t>
      </w:r>
      <w:r w:rsidR="00D20422" w:rsidRPr="00D20422">
        <w:rPr>
          <w:rFonts w:ascii="Arial" w:hAnsi="Arial" w:cs="Arial"/>
          <w:b/>
          <w:i/>
          <w:szCs w:val="22"/>
          <w:u w:val="single"/>
          <w:lang w:val="es-ES"/>
        </w:rPr>
        <w:t xml:space="preserve"> realizando la práctica 10.7</w:t>
      </w:r>
      <w:r w:rsidR="00D71C02" w:rsidRPr="00D20422">
        <w:rPr>
          <w:rFonts w:ascii="Arial" w:hAnsi="Arial" w:cs="Arial"/>
          <w:b/>
          <w:i/>
          <w:szCs w:val="22"/>
          <w:u w:val="single"/>
          <w:lang w:val="es-ES"/>
        </w:rPr>
        <w:t>?</w:t>
      </w:r>
    </w:p>
    <w:p w:rsidR="001C3AE3" w:rsidRDefault="001C3AE3">
      <w:pPr>
        <w:ind w:firstLine="0"/>
        <w:jc w:val="left"/>
        <w:rPr>
          <w:rFonts w:ascii="Arial" w:hAnsi="Arial" w:cs="Arial"/>
          <w:szCs w:val="22"/>
          <w:lang w:val="es-ES"/>
        </w:rPr>
      </w:pPr>
    </w:p>
    <w:p w:rsidR="00534C11" w:rsidRDefault="00534C11">
      <w:pPr>
        <w:ind w:firstLine="0"/>
        <w:jc w:val="left"/>
        <w:rPr>
          <w:rFonts w:ascii="Arial" w:hAnsi="Arial" w:cs="Arial"/>
          <w:szCs w:val="22"/>
          <w:lang w:val="es-ES"/>
        </w:rPr>
      </w:pPr>
    </w:p>
    <w:p w:rsidR="00740FA6" w:rsidRPr="00D21C1D" w:rsidRDefault="00740FA6" w:rsidP="00D21C1D">
      <w:pPr>
        <w:pStyle w:val="TITULO2"/>
        <w:pBdr>
          <w:bottom w:val="single" w:sz="4" w:space="1" w:color="auto"/>
        </w:pBdr>
        <w:jc w:val="both"/>
        <w:rPr>
          <w:rFonts w:ascii="Arial" w:hAnsi="Arial" w:cs="Arial"/>
          <w:lang w:val="es-ES_tradnl"/>
        </w:rPr>
      </w:pPr>
      <w:r w:rsidRPr="00D21C1D">
        <w:rPr>
          <w:rFonts w:ascii="Arial" w:hAnsi="Arial" w:cs="Arial"/>
          <w:lang w:val="es-ES_tradnl"/>
        </w:rPr>
        <w:t>PSEUDOCLASES DE SELECCIÓN</w:t>
      </w:r>
    </w:p>
    <w:p w:rsidR="00740FA6" w:rsidRDefault="00740FA6" w:rsidP="006239DE">
      <w:pPr>
        <w:ind w:firstLine="0"/>
        <w:rPr>
          <w:rFonts w:ascii="Arial" w:hAnsi="Arial" w:cs="Arial"/>
          <w:szCs w:val="22"/>
          <w:lang w:val="es-ES"/>
        </w:rPr>
      </w:pPr>
    </w:p>
    <w:p w:rsidR="005A30F7" w:rsidRDefault="00C05295" w:rsidP="006239DE">
      <w:pPr>
        <w:ind w:firstLine="0"/>
        <w:rPr>
          <w:rFonts w:ascii="Arial" w:hAnsi="Arial" w:cs="Arial"/>
          <w:szCs w:val="22"/>
          <w:lang w:val="es-ES"/>
        </w:rPr>
      </w:pPr>
      <w:r>
        <w:rPr>
          <w:rFonts w:ascii="Arial" w:hAnsi="Arial" w:cs="Arial"/>
          <w:szCs w:val="22"/>
          <w:lang w:val="es-ES"/>
        </w:rPr>
        <w:tab/>
        <w:t xml:space="preserve">Además de las </w:t>
      </w:r>
      <w:proofErr w:type="spellStart"/>
      <w:r>
        <w:rPr>
          <w:rFonts w:ascii="Arial" w:hAnsi="Arial" w:cs="Arial"/>
          <w:szCs w:val="22"/>
          <w:lang w:val="es-ES"/>
        </w:rPr>
        <w:t>ps</w:t>
      </w:r>
      <w:r w:rsidR="00702352">
        <w:rPr>
          <w:rFonts w:ascii="Arial" w:hAnsi="Arial" w:cs="Arial"/>
          <w:szCs w:val="22"/>
          <w:lang w:val="es-ES"/>
        </w:rPr>
        <w:t>eudoclases</w:t>
      </w:r>
      <w:proofErr w:type="spellEnd"/>
      <w:r w:rsidR="00702352">
        <w:rPr>
          <w:rFonts w:ascii="Arial" w:hAnsi="Arial" w:cs="Arial"/>
          <w:szCs w:val="22"/>
          <w:lang w:val="es-ES"/>
        </w:rPr>
        <w:t xml:space="preserve"> que hemos utilizado en los pasos anteriores existen otras </w:t>
      </w:r>
      <w:proofErr w:type="spellStart"/>
      <w:r w:rsidR="00702352">
        <w:rPr>
          <w:rFonts w:ascii="Arial" w:hAnsi="Arial" w:cs="Arial"/>
          <w:szCs w:val="22"/>
          <w:lang w:val="es-ES"/>
        </w:rPr>
        <w:t>pseudoclases</w:t>
      </w:r>
      <w:proofErr w:type="spellEnd"/>
      <w:r w:rsidR="00702352">
        <w:rPr>
          <w:rFonts w:ascii="Arial" w:hAnsi="Arial" w:cs="Arial"/>
          <w:szCs w:val="22"/>
          <w:lang w:val="es-ES"/>
        </w:rPr>
        <w:t xml:space="preserve"> </w:t>
      </w:r>
      <w:r w:rsidR="005A30F7">
        <w:rPr>
          <w:rFonts w:ascii="Arial" w:hAnsi="Arial" w:cs="Arial"/>
          <w:szCs w:val="22"/>
          <w:lang w:val="es-ES"/>
        </w:rPr>
        <w:t xml:space="preserve">que nos permiten indicar elementos </w:t>
      </w:r>
      <w:r w:rsidR="005A30F7">
        <w:rPr>
          <w:rFonts w:ascii="Arial" w:hAnsi="Arial" w:cs="Arial"/>
          <w:b/>
          <w:szCs w:val="22"/>
          <w:lang w:val="es-ES"/>
        </w:rPr>
        <w:t>HTML</w:t>
      </w:r>
      <w:r w:rsidR="005A30F7">
        <w:rPr>
          <w:rFonts w:ascii="Arial" w:hAnsi="Arial" w:cs="Arial"/>
          <w:szCs w:val="22"/>
          <w:lang w:val="es-ES"/>
        </w:rPr>
        <w:t xml:space="preserve"> dependiendo de la posición que ocupen dentro de la página web, padres o hijos, y en relación con sus elementos hermanos. Recordar el concepto de “</w:t>
      </w:r>
      <w:r w:rsidR="005A30F7" w:rsidRPr="005A30F7">
        <w:rPr>
          <w:rFonts w:ascii="Arial" w:hAnsi="Arial" w:cs="Arial"/>
          <w:b/>
          <w:szCs w:val="22"/>
          <w:lang w:val="es-ES"/>
        </w:rPr>
        <w:t>herencia</w:t>
      </w:r>
      <w:r w:rsidR="005A30F7">
        <w:rPr>
          <w:rFonts w:ascii="Arial" w:hAnsi="Arial" w:cs="Arial"/>
          <w:szCs w:val="22"/>
          <w:lang w:val="es-ES"/>
        </w:rPr>
        <w:t>” que aprendimos en temas anteriores</w:t>
      </w:r>
      <w:r w:rsidR="005A30F7" w:rsidRPr="005A30F7">
        <w:rPr>
          <w:rFonts w:ascii="Arial" w:hAnsi="Arial" w:cs="Arial"/>
          <w:szCs w:val="22"/>
          <w:lang w:val="es-ES"/>
        </w:rPr>
        <w:t xml:space="preserve"> </w:t>
      </w:r>
      <w:r w:rsidR="005A30F7">
        <w:rPr>
          <w:rFonts w:ascii="Arial" w:hAnsi="Arial" w:cs="Arial"/>
          <w:szCs w:val="22"/>
          <w:lang w:val="es-ES"/>
        </w:rPr>
        <w:t xml:space="preserve">nos ayudará a entender estas </w:t>
      </w:r>
      <w:proofErr w:type="spellStart"/>
      <w:r w:rsidR="005A30F7">
        <w:rPr>
          <w:rFonts w:ascii="Arial" w:hAnsi="Arial" w:cs="Arial"/>
          <w:szCs w:val="22"/>
          <w:lang w:val="es-ES"/>
        </w:rPr>
        <w:t>pseudoclases</w:t>
      </w:r>
      <w:proofErr w:type="spellEnd"/>
      <w:r w:rsidR="005A30F7">
        <w:rPr>
          <w:rFonts w:ascii="Arial" w:hAnsi="Arial" w:cs="Arial"/>
          <w:szCs w:val="22"/>
          <w:lang w:val="es-ES"/>
        </w:rPr>
        <w:t xml:space="preserve">. Las llamadas </w:t>
      </w:r>
      <w:proofErr w:type="spellStart"/>
      <w:r w:rsidR="005A30F7">
        <w:rPr>
          <w:rFonts w:ascii="Arial" w:hAnsi="Arial" w:cs="Arial"/>
          <w:szCs w:val="22"/>
          <w:lang w:val="es-ES"/>
        </w:rPr>
        <w:t>pseudoclases</w:t>
      </w:r>
      <w:proofErr w:type="spellEnd"/>
      <w:r w:rsidR="005A30F7">
        <w:rPr>
          <w:rFonts w:ascii="Arial" w:hAnsi="Arial" w:cs="Arial"/>
          <w:szCs w:val="22"/>
          <w:lang w:val="es-ES"/>
        </w:rPr>
        <w:t xml:space="preserve"> de selección son:</w:t>
      </w:r>
    </w:p>
    <w:p w:rsidR="00C05295" w:rsidRDefault="005A30F7" w:rsidP="006239DE">
      <w:pPr>
        <w:ind w:firstLine="0"/>
        <w:rPr>
          <w:rFonts w:ascii="Arial" w:hAnsi="Arial" w:cs="Arial"/>
          <w:szCs w:val="22"/>
          <w:lang w:val="es-ES"/>
        </w:rPr>
      </w:pPr>
      <w:r>
        <w:rPr>
          <w:rFonts w:ascii="Arial" w:hAnsi="Arial" w:cs="Arial"/>
          <w:szCs w:val="22"/>
          <w:lang w:val="es-ES"/>
        </w:rPr>
        <w:t xml:space="preserve"> </w:t>
      </w:r>
    </w:p>
    <w:tbl>
      <w:tblPr>
        <w:tblStyle w:val="Tablaconcuadrcula"/>
        <w:tblW w:w="0" w:type="auto"/>
        <w:tblLook w:val="04A0" w:firstRow="1" w:lastRow="0" w:firstColumn="1" w:lastColumn="0" w:noHBand="0" w:noVBand="1"/>
      </w:tblPr>
      <w:tblGrid>
        <w:gridCol w:w="2660"/>
        <w:gridCol w:w="7119"/>
      </w:tblGrid>
      <w:tr w:rsidR="00740FA6" w:rsidTr="00740FA6">
        <w:tc>
          <w:tcPr>
            <w:tcW w:w="2660" w:type="dxa"/>
          </w:tcPr>
          <w:p w:rsidR="00740FA6" w:rsidRPr="005A30F7" w:rsidRDefault="00740FA6"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root</w:t>
            </w:r>
            <w:proofErr w:type="spellEnd"/>
          </w:p>
        </w:tc>
        <w:tc>
          <w:tcPr>
            <w:tcW w:w="7119" w:type="dxa"/>
          </w:tcPr>
          <w:p w:rsidR="00740FA6" w:rsidRDefault="00740FA6" w:rsidP="006239DE">
            <w:pPr>
              <w:ind w:firstLine="0"/>
              <w:rPr>
                <w:rFonts w:ascii="Arial" w:hAnsi="Arial" w:cs="Arial"/>
                <w:szCs w:val="22"/>
                <w:lang w:val="es-ES"/>
              </w:rPr>
            </w:pPr>
            <w:r>
              <w:rPr>
                <w:rFonts w:ascii="Arial" w:hAnsi="Arial" w:cs="Arial"/>
                <w:szCs w:val="22"/>
                <w:lang w:val="es-ES"/>
              </w:rPr>
              <w:t xml:space="preserve">Representa el elemento raíz o el elemento en el nivel más alto del documento. Por ejemplo, en </w:t>
            </w:r>
            <w:r w:rsidRPr="00D21C1D">
              <w:rPr>
                <w:rFonts w:ascii="Arial" w:hAnsi="Arial" w:cs="Arial"/>
                <w:b/>
                <w:szCs w:val="22"/>
                <w:lang w:val="es-ES"/>
              </w:rPr>
              <w:t>HTML5</w:t>
            </w:r>
            <w:r>
              <w:rPr>
                <w:rFonts w:ascii="Arial" w:hAnsi="Arial" w:cs="Arial"/>
                <w:szCs w:val="22"/>
                <w:lang w:val="es-ES"/>
              </w:rPr>
              <w:t>, la etiqueta &lt;</w:t>
            </w:r>
            <w:proofErr w:type="spellStart"/>
            <w:r w:rsidRPr="00D21C1D">
              <w:rPr>
                <w:rFonts w:ascii="Arial" w:hAnsi="Arial" w:cs="Arial"/>
                <w:b/>
                <w:szCs w:val="22"/>
                <w:lang w:val="es-ES"/>
              </w:rPr>
              <w:t>html</w:t>
            </w:r>
            <w:proofErr w:type="spellEnd"/>
            <w:r>
              <w:rPr>
                <w:rFonts w:ascii="Arial" w:hAnsi="Arial" w:cs="Arial"/>
                <w:szCs w:val="22"/>
                <w:lang w:val="es-ES"/>
              </w:rPr>
              <w:t>&gt;.</w:t>
            </w:r>
          </w:p>
        </w:tc>
      </w:tr>
      <w:tr w:rsidR="00740FA6" w:rsidTr="00740FA6">
        <w:tc>
          <w:tcPr>
            <w:tcW w:w="2660" w:type="dxa"/>
          </w:tcPr>
          <w:p w:rsidR="00740FA6" w:rsidRPr="005A30F7" w:rsidRDefault="00740FA6"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empty</w:t>
            </w:r>
            <w:proofErr w:type="spellEnd"/>
          </w:p>
        </w:tc>
        <w:tc>
          <w:tcPr>
            <w:tcW w:w="7119" w:type="dxa"/>
          </w:tcPr>
          <w:p w:rsidR="00740FA6" w:rsidRDefault="00740FA6" w:rsidP="006239DE">
            <w:pPr>
              <w:ind w:firstLine="0"/>
              <w:rPr>
                <w:rFonts w:ascii="Arial" w:hAnsi="Arial" w:cs="Arial"/>
                <w:szCs w:val="22"/>
                <w:lang w:val="es-ES"/>
              </w:rPr>
            </w:pPr>
            <w:r>
              <w:rPr>
                <w:rFonts w:ascii="Arial" w:hAnsi="Arial" w:cs="Arial"/>
                <w:szCs w:val="22"/>
                <w:lang w:val="es-ES"/>
              </w:rPr>
              <w:t>Corresponde a los elementos vacíos y que no tienen hijos.</w:t>
            </w:r>
          </w:p>
        </w:tc>
      </w:tr>
      <w:tr w:rsidR="00740FA6" w:rsidTr="00740FA6">
        <w:tc>
          <w:tcPr>
            <w:tcW w:w="2660" w:type="dxa"/>
          </w:tcPr>
          <w:p w:rsidR="00740FA6" w:rsidRPr="005A30F7" w:rsidRDefault="00740FA6"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only-child</w:t>
            </w:r>
            <w:proofErr w:type="spellEnd"/>
          </w:p>
        </w:tc>
        <w:tc>
          <w:tcPr>
            <w:tcW w:w="7119" w:type="dxa"/>
          </w:tcPr>
          <w:p w:rsidR="00740FA6" w:rsidRDefault="00740FA6" w:rsidP="006239DE">
            <w:pPr>
              <w:ind w:firstLine="0"/>
              <w:rPr>
                <w:rFonts w:ascii="Arial" w:hAnsi="Arial" w:cs="Arial"/>
                <w:szCs w:val="22"/>
                <w:lang w:val="es-ES"/>
              </w:rPr>
            </w:pPr>
            <w:r>
              <w:rPr>
                <w:rFonts w:ascii="Arial" w:hAnsi="Arial" w:cs="Arial"/>
                <w:szCs w:val="22"/>
                <w:lang w:val="es-ES"/>
              </w:rPr>
              <w:t xml:space="preserve">Devuelve </w:t>
            </w:r>
            <w:r w:rsidR="00A61310">
              <w:rPr>
                <w:rFonts w:ascii="Arial" w:hAnsi="Arial" w:cs="Arial"/>
                <w:szCs w:val="22"/>
                <w:lang w:val="es-ES"/>
              </w:rPr>
              <w:t>el hijo único. Este elemento no tiene elementos hermanos.</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first-child</w:t>
            </w:r>
            <w:proofErr w:type="spellEnd"/>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Selecciona el primer elemento hijo.</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last-child</w:t>
            </w:r>
            <w:proofErr w:type="spellEnd"/>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Selecciona el último elemento hijo.</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nth-child</w:t>
            </w:r>
            <w:proofErr w:type="spellEnd"/>
            <w:r w:rsidRPr="005A30F7">
              <w:rPr>
                <w:rFonts w:ascii="Arial" w:hAnsi="Arial" w:cs="Arial"/>
                <w:b/>
                <w:szCs w:val="22"/>
                <w:lang w:val="es-ES"/>
              </w:rPr>
              <w:t>(n)</w:t>
            </w:r>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 xml:space="preserve">Designa e enésimo elemento hijo, donde n es un número o bien las </w:t>
            </w:r>
            <w:r>
              <w:rPr>
                <w:rFonts w:ascii="Arial" w:hAnsi="Arial" w:cs="Arial"/>
                <w:szCs w:val="22"/>
                <w:lang w:val="es-ES"/>
              </w:rPr>
              <w:lastRenderedPageBreak/>
              <w:t>palabras clave “</w:t>
            </w:r>
            <w:proofErr w:type="spellStart"/>
            <w:r w:rsidRPr="00D21C1D">
              <w:rPr>
                <w:rFonts w:ascii="Arial" w:hAnsi="Arial" w:cs="Arial"/>
                <w:b/>
                <w:szCs w:val="22"/>
                <w:lang w:val="es-ES"/>
              </w:rPr>
              <w:t>even</w:t>
            </w:r>
            <w:proofErr w:type="spellEnd"/>
            <w:r>
              <w:rPr>
                <w:rFonts w:ascii="Arial" w:hAnsi="Arial" w:cs="Arial"/>
                <w:szCs w:val="22"/>
                <w:lang w:val="es-ES"/>
              </w:rPr>
              <w:t>” (pares) y “</w:t>
            </w:r>
            <w:proofErr w:type="spellStart"/>
            <w:r w:rsidRPr="00D21C1D">
              <w:rPr>
                <w:rFonts w:ascii="Arial" w:hAnsi="Arial" w:cs="Arial"/>
                <w:b/>
                <w:szCs w:val="22"/>
                <w:lang w:val="es-ES"/>
              </w:rPr>
              <w:t>odd</w:t>
            </w:r>
            <w:proofErr w:type="spellEnd"/>
            <w:r>
              <w:rPr>
                <w:rFonts w:ascii="Arial" w:hAnsi="Arial" w:cs="Arial"/>
                <w:szCs w:val="22"/>
                <w:lang w:val="es-ES"/>
              </w:rPr>
              <w:t>” (impares).</w:t>
            </w:r>
          </w:p>
        </w:tc>
      </w:tr>
      <w:tr w:rsidR="00740FA6" w:rsidTr="00740FA6">
        <w:tc>
          <w:tcPr>
            <w:tcW w:w="2660" w:type="dxa"/>
          </w:tcPr>
          <w:p w:rsidR="00740FA6" w:rsidRPr="005A30F7" w:rsidRDefault="00A61310" w:rsidP="006239DE">
            <w:pPr>
              <w:ind w:firstLine="0"/>
              <w:rPr>
                <w:rFonts w:ascii="Arial" w:hAnsi="Arial" w:cs="Arial"/>
                <w:b/>
                <w:szCs w:val="22"/>
                <w:lang w:val="es-ES"/>
              </w:rPr>
            </w:pPr>
            <w:r w:rsidRPr="005A30F7">
              <w:rPr>
                <w:rFonts w:ascii="Arial" w:hAnsi="Arial" w:cs="Arial"/>
                <w:b/>
                <w:szCs w:val="22"/>
                <w:lang w:val="es-ES"/>
              </w:rPr>
              <w:lastRenderedPageBreak/>
              <w:t>:</w:t>
            </w:r>
            <w:proofErr w:type="spellStart"/>
            <w:r w:rsidRPr="005A30F7">
              <w:rPr>
                <w:rFonts w:ascii="Arial" w:hAnsi="Arial" w:cs="Arial"/>
                <w:b/>
                <w:szCs w:val="22"/>
                <w:lang w:val="es-ES"/>
              </w:rPr>
              <w:t>nth-last-child</w:t>
            </w:r>
            <w:proofErr w:type="spellEnd"/>
            <w:r w:rsidRPr="005A30F7">
              <w:rPr>
                <w:rFonts w:ascii="Arial" w:hAnsi="Arial" w:cs="Arial"/>
                <w:b/>
                <w:szCs w:val="22"/>
                <w:lang w:val="es-ES"/>
              </w:rPr>
              <w:t>(n)</w:t>
            </w:r>
          </w:p>
        </w:tc>
        <w:tc>
          <w:tcPr>
            <w:tcW w:w="7119" w:type="dxa"/>
          </w:tcPr>
          <w:p w:rsidR="00740FA6" w:rsidRDefault="00A61310" w:rsidP="006239DE">
            <w:pPr>
              <w:ind w:firstLine="0"/>
              <w:rPr>
                <w:rFonts w:ascii="Arial" w:hAnsi="Arial" w:cs="Arial"/>
                <w:szCs w:val="22"/>
                <w:lang w:val="es-ES"/>
              </w:rPr>
            </w:pPr>
            <w:r>
              <w:rPr>
                <w:rFonts w:ascii="Arial" w:hAnsi="Arial" w:cs="Arial"/>
                <w:szCs w:val="22"/>
                <w:lang w:val="es-ES"/>
              </w:rPr>
              <w:t>Selecciona el enésimo hijo a partir del último elemento.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only</w:t>
            </w:r>
            <w:proofErr w:type="spellEnd"/>
            <w:r w:rsidRPr="005A30F7">
              <w:rPr>
                <w:rFonts w:ascii="Arial" w:hAnsi="Arial" w:cs="Arial"/>
                <w:b/>
                <w:szCs w:val="22"/>
                <w:lang w:val="es-ES"/>
              </w:rPr>
              <w:t>-of-</w:t>
            </w:r>
            <w:proofErr w:type="spellStart"/>
            <w:r w:rsidRPr="005A30F7">
              <w:rPr>
                <w:rFonts w:ascii="Arial" w:hAnsi="Arial" w:cs="Arial"/>
                <w:b/>
                <w:szCs w:val="22"/>
                <w:lang w:val="es-ES"/>
              </w:rPr>
              <w:t>type</w:t>
            </w:r>
            <w:proofErr w:type="spellEnd"/>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Devuelve el único elemento de este tipo.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first</w:t>
            </w:r>
            <w:proofErr w:type="spellEnd"/>
            <w:r w:rsidRPr="005A30F7">
              <w:rPr>
                <w:rFonts w:ascii="Arial" w:hAnsi="Arial" w:cs="Arial"/>
                <w:b/>
                <w:szCs w:val="22"/>
                <w:lang w:val="es-ES"/>
              </w:rPr>
              <w:t>-of-</w:t>
            </w:r>
            <w:proofErr w:type="spellStart"/>
            <w:r w:rsidRPr="005A30F7">
              <w:rPr>
                <w:rFonts w:ascii="Arial" w:hAnsi="Arial" w:cs="Arial"/>
                <w:b/>
                <w:szCs w:val="22"/>
                <w:lang w:val="es-ES"/>
              </w:rPr>
              <w:t>type</w:t>
            </w:r>
            <w:proofErr w:type="spellEnd"/>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Representa el primer elemento de este tipo.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last</w:t>
            </w:r>
            <w:proofErr w:type="spellEnd"/>
            <w:r w:rsidRPr="005A30F7">
              <w:rPr>
                <w:rFonts w:ascii="Arial" w:hAnsi="Arial" w:cs="Arial"/>
                <w:b/>
                <w:szCs w:val="22"/>
                <w:lang w:val="es-ES"/>
              </w:rPr>
              <w:t>-of-</w:t>
            </w:r>
            <w:proofErr w:type="spellStart"/>
            <w:r w:rsidRPr="005A30F7">
              <w:rPr>
                <w:rFonts w:ascii="Arial" w:hAnsi="Arial" w:cs="Arial"/>
                <w:b/>
                <w:szCs w:val="22"/>
                <w:lang w:val="es-ES"/>
              </w:rPr>
              <w:t>type</w:t>
            </w:r>
            <w:proofErr w:type="spellEnd"/>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Representa el último elemento de este tipo.</w:t>
            </w:r>
          </w:p>
        </w:tc>
      </w:tr>
      <w:tr w:rsidR="00A61310" w:rsidTr="00740FA6">
        <w:tc>
          <w:tcPr>
            <w:tcW w:w="2660" w:type="dxa"/>
          </w:tcPr>
          <w:p w:rsidR="00A61310" w:rsidRPr="005A30F7" w:rsidRDefault="00A61310" w:rsidP="006239DE">
            <w:pPr>
              <w:ind w:firstLine="0"/>
              <w:rPr>
                <w:rFonts w:ascii="Arial" w:hAnsi="Arial" w:cs="Arial"/>
                <w:b/>
                <w:szCs w:val="22"/>
                <w:lang w:val="es-ES"/>
              </w:rPr>
            </w:pPr>
            <w:r w:rsidRPr="005A30F7">
              <w:rPr>
                <w:rFonts w:ascii="Arial" w:hAnsi="Arial" w:cs="Arial"/>
                <w:b/>
                <w:szCs w:val="22"/>
                <w:lang w:val="es-ES"/>
              </w:rPr>
              <w:t>:</w:t>
            </w:r>
            <w:proofErr w:type="spellStart"/>
            <w:r w:rsidRPr="005A30F7">
              <w:rPr>
                <w:rFonts w:ascii="Arial" w:hAnsi="Arial" w:cs="Arial"/>
                <w:b/>
                <w:szCs w:val="22"/>
                <w:lang w:val="es-ES"/>
              </w:rPr>
              <w:t>nth</w:t>
            </w:r>
            <w:proofErr w:type="spellEnd"/>
            <w:r w:rsidRPr="005A30F7">
              <w:rPr>
                <w:rFonts w:ascii="Arial" w:hAnsi="Arial" w:cs="Arial"/>
                <w:b/>
                <w:szCs w:val="22"/>
                <w:lang w:val="es-ES"/>
              </w:rPr>
              <w:t>-of-</w:t>
            </w:r>
            <w:proofErr w:type="spellStart"/>
            <w:r w:rsidRPr="005A30F7">
              <w:rPr>
                <w:rFonts w:ascii="Arial" w:hAnsi="Arial" w:cs="Arial"/>
                <w:b/>
                <w:szCs w:val="22"/>
                <w:lang w:val="es-ES"/>
              </w:rPr>
              <w:t>type</w:t>
            </w:r>
            <w:proofErr w:type="spellEnd"/>
            <w:r w:rsidRPr="005A30F7">
              <w:rPr>
                <w:rFonts w:ascii="Arial" w:hAnsi="Arial" w:cs="Arial"/>
                <w:b/>
                <w:szCs w:val="22"/>
                <w:lang w:val="es-ES"/>
              </w:rPr>
              <w:t>(n)</w:t>
            </w:r>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Designa al enésimo elemento de este tipo, donde n es un número o bien las palabras claves “</w:t>
            </w:r>
            <w:proofErr w:type="spellStart"/>
            <w:r w:rsidRPr="00D21C1D">
              <w:rPr>
                <w:rFonts w:ascii="Arial" w:hAnsi="Arial" w:cs="Arial"/>
                <w:b/>
                <w:szCs w:val="22"/>
                <w:lang w:val="es-ES"/>
              </w:rPr>
              <w:t>even</w:t>
            </w:r>
            <w:proofErr w:type="spellEnd"/>
            <w:r>
              <w:rPr>
                <w:rFonts w:ascii="Arial" w:hAnsi="Arial" w:cs="Arial"/>
                <w:szCs w:val="22"/>
                <w:lang w:val="es-ES"/>
              </w:rPr>
              <w:t>” (pares) y “</w:t>
            </w:r>
            <w:proofErr w:type="spellStart"/>
            <w:r w:rsidRPr="00D21C1D">
              <w:rPr>
                <w:rFonts w:ascii="Arial" w:hAnsi="Arial" w:cs="Arial"/>
                <w:b/>
                <w:szCs w:val="22"/>
                <w:lang w:val="es-ES"/>
              </w:rPr>
              <w:t>odd</w:t>
            </w:r>
            <w:proofErr w:type="spellEnd"/>
            <w:r>
              <w:rPr>
                <w:rFonts w:ascii="Arial" w:hAnsi="Arial" w:cs="Arial"/>
                <w:szCs w:val="22"/>
                <w:lang w:val="es-ES"/>
              </w:rPr>
              <w:t>” (impares).</w:t>
            </w:r>
          </w:p>
        </w:tc>
      </w:tr>
      <w:tr w:rsidR="00A61310" w:rsidTr="00740FA6">
        <w:tc>
          <w:tcPr>
            <w:tcW w:w="2660" w:type="dxa"/>
          </w:tcPr>
          <w:p w:rsidR="00A61310" w:rsidRPr="00703073" w:rsidRDefault="00A61310" w:rsidP="006239DE">
            <w:pPr>
              <w:ind w:firstLine="0"/>
              <w:rPr>
                <w:rFonts w:ascii="Arial" w:hAnsi="Arial" w:cs="Arial"/>
                <w:b/>
                <w:szCs w:val="22"/>
                <w:lang w:val="en-US"/>
              </w:rPr>
            </w:pPr>
            <w:r w:rsidRPr="00703073">
              <w:rPr>
                <w:rFonts w:ascii="Arial" w:hAnsi="Arial" w:cs="Arial"/>
                <w:b/>
                <w:szCs w:val="22"/>
                <w:lang w:val="en-US"/>
              </w:rPr>
              <w:t>:nth-last-of-type(n)</w:t>
            </w:r>
          </w:p>
        </w:tc>
        <w:tc>
          <w:tcPr>
            <w:tcW w:w="7119" w:type="dxa"/>
          </w:tcPr>
          <w:p w:rsidR="00A61310" w:rsidRDefault="00A61310" w:rsidP="006239DE">
            <w:pPr>
              <w:ind w:firstLine="0"/>
              <w:rPr>
                <w:rFonts w:ascii="Arial" w:hAnsi="Arial" w:cs="Arial"/>
                <w:szCs w:val="22"/>
                <w:lang w:val="es-ES"/>
              </w:rPr>
            </w:pPr>
            <w:r>
              <w:rPr>
                <w:rFonts w:ascii="Arial" w:hAnsi="Arial" w:cs="Arial"/>
                <w:szCs w:val="22"/>
                <w:lang w:val="es-ES"/>
              </w:rPr>
              <w:t>Selecciona el enésimo elemento de este tipo partiendo del último elemento.</w:t>
            </w:r>
          </w:p>
        </w:tc>
      </w:tr>
      <w:tr w:rsidR="00DF649D" w:rsidTr="00740FA6">
        <w:tc>
          <w:tcPr>
            <w:tcW w:w="2660" w:type="dxa"/>
          </w:tcPr>
          <w:p w:rsidR="00DF649D" w:rsidRPr="005A30F7" w:rsidRDefault="00DF649D" w:rsidP="006239DE">
            <w:pPr>
              <w:ind w:firstLine="0"/>
              <w:rPr>
                <w:rFonts w:ascii="Arial" w:hAnsi="Arial" w:cs="Arial"/>
                <w:b/>
                <w:szCs w:val="22"/>
                <w:lang w:val="es-ES"/>
              </w:rPr>
            </w:pPr>
            <w:proofErr w:type="spellStart"/>
            <w:r>
              <w:rPr>
                <w:rFonts w:ascii="Arial" w:hAnsi="Arial" w:cs="Arial"/>
                <w:b/>
                <w:szCs w:val="22"/>
                <w:lang w:val="es-ES"/>
              </w:rPr>
              <w:t>not</w:t>
            </w:r>
            <w:proofErr w:type="spellEnd"/>
            <w:r>
              <w:rPr>
                <w:rFonts w:ascii="Arial" w:hAnsi="Arial" w:cs="Arial"/>
                <w:b/>
                <w:szCs w:val="22"/>
                <w:lang w:val="es-ES"/>
              </w:rPr>
              <w:t>()</w:t>
            </w:r>
          </w:p>
        </w:tc>
        <w:tc>
          <w:tcPr>
            <w:tcW w:w="7119" w:type="dxa"/>
          </w:tcPr>
          <w:p w:rsidR="00DF649D" w:rsidRDefault="00DF649D" w:rsidP="006239DE">
            <w:pPr>
              <w:ind w:firstLine="0"/>
              <w:rPr>
                <w:rFonts w:ascii="Arial" w:hAnsi="Arial" w:cs="Arial"/>
                <w:szCs w:val="22"/>
                <w:lang w:val="es-ES"/>
              </w:rPr>
            </w:pPr>
            <w:r>
              <w:rPr>
                <w:rFonts w:ascii="Arial" w:hAnsi="Arial" w:cs="Arial"/>
                <w:szCs w:val="22"/>
                <w:lang w:val="es-ES"/>
              </w:rPr>
              <w:t>Selecciona todos los elementos excepto el indicado entre paréntesis.</w:t>
            </w:r>
          </w:p>
        </w:tc>
      </w:tr>
    </w:tbl>
    <w:p w:rsidR="00740FA6" w:rsidRDefault="00740FA6" w:rsidP="006239DE">
      <w:pPr>
        <w:ind w:firstLine="0"/>
        <w:rPr>
          <w:rFonts w:ascii="Arial" w:hAnsi="Arial" w:cs="Arial"/>
          <w:szCs w:val="22"/>
          <w:lang w:val="es-ES"/>
        </w:rPr>
      </w:pPr>
    </w:p>
    <w:p w:rsidR="005A30F7" w:rsidRPr="00D20422" w:rsidRDefault="005A30F7" w:rsidP="006239DE">
      <w:pPr>
        <w:ind w:firstLine="0"/>
        <w:rPr>
          <w:rFonts w:ascii="Arial" w:hAnsi="Arial" w:cs="Arial"/>
          <w:b/>
          <w:i/>
          <w:szCs w:val="22"/>
          <w:u w:val="single"/>
          <w:lang w:val="es-ES"/>
        </w:rPr>
      </w:pPr>
      <w:r>
        <w:rPr>
          <w:rFonts w:ascii="Arial" w:hAnsi="Arial" w:cs="Arial"/>
          <w:szCs w:val="22"/>
          <w:lang w:val="es-ES"/>
        </w:rPr>
        <w:tab/>
      </w:r>
      <w:r w:rsidRPr="00D20422">
        <w:rPr>
          <w:rFonts w:ascii="Arial" w:hAnsi="Arial" w:cs="Arial"/>
          <w:b/>
          <w:i/>
          <w:szCs w:val="22"/>
          <w:u w:val="single"/>
          <w:lang w:val="es-ES"/>
        </w:rPr>
        <w:t>¡Veamos algunos ejemplos en la práctica</w:t>
      </w:r>
      <w:r w:rsidR="00D20422" w:rsidRPr="00D20422">
        <w:rPr>
          <w:rFonts w:ascii="Arial" w:hAnsi="Arial" w:cs="Arial"/>
          <w:b/>
          <w:i/>
          <w:szCs w:val="22"/>
          <w:u w:val="single"/>
          <w:lang w:val="es-ES"/>
        </w:rPr>
        <w:t xml:space="preserve"> 10.8</w:t>
      </w:r>
      <w:r w:rsidRPr="00D20422">
        <w:rPr>
          <w:rFonts w:ascii="Arial" w:hAnsi="Arial" w:cs="Arial"/>
          <w:b/>
          <w:i/>
          <w:szCs w:val="22"/>
          <w:u w:val="single"/>
          <w:lang w:val="es-ES"/>
        </w:rPr>
        <w:t>!</w:t>
      </w:r>
    </w:p>
    <w:p w:rsidR="005A30F7" w:rsidRDefault="005A30F7" w:rsidP="006239DE">
      <w:pPr>
        <w:ind w:firstLine="0"/>
        <w:rPr>
          <w:rFonts w:ascii="Arial" w:hAnsi="Arial" w:cs="Arial"/>
          <w:szCs w:val="22"/>
          <w:lang w:val="es-ES"/>
        </w:rPr>
      </w:pPr>
    </w:p>
    <w:p w:rsidR="00FC38A2" w:rsidRDefault="00FC38A2" w:rsidP="00FC38A2">
      <w:pPr>
        <w:ind w:firstLine="0"/>
        <w:rPr>
          <w:rFonts w:ascii="Arial" w:hAnsi="Arial" w:cs="Arial"/>
          <w:szCs w:val="22"/>
          <w:lang w:val="es-ES"/>
        </w:rPr>
      </w:pPr>
    </w:p>
    <w:p w:rsidR="00A61310" w:rsidRPr="00D21C1D" w:rsidRDefault="00A61310" w:rsidP="00D21C1D">
      <w:pPr>
        <w:pStyle w:val="TITULO2"/>
        <w:pBdr>
          <w:bottom w:val="single" w:sz="4" w:space="1" w:color="auto"/>
        </w:pBdr>
        <w:jc w:val="both"/>
        <w:rPr>
          <w:rFonts w:ascii="Arial" w:hAnsi="Arial" w:cs="Arial"/>
          <w:lang w:val="es-ES_tradnl"/>
        </w:rPr>
      </w:pPr>
      <w:r w:rsidRPr="00D21C1D">
        <w:rPr>
          <w:rFonts w:ascii="Arial" w:hAnsi="Arial" w:cs="Arial"/>
          <w:lang w:val="es-ES_tradnl"/>
        </w:rPr>
        <w:t>SELECTORES DE ATRIBUTOS</w:t>
      </w:r>
    </w:p>
    <w:p w:rsidR="00D21C1D" w:rsidRDefault="00D21C1D" w:rsidP="00DC6A48">
      <w:pPr>
        <w:ind w:firstLine="0"/>
        <w:rPr>
          <w:rFonts w:ascii="Arial" w:hAnsi="Arial" w:cs="Arial"/>
          <w:szCs w:val="22"/>
          <w:lang w:val="es-ES"/>
        </w:rPr>
      </w:pPr>
    </w:p>
    <w:p w:rsidR="00894CF6" w:rsidRDefault="00894CF6" w:rsidP="00DC6A48">
      <w:pPr>
        <w:ind w:firstLine="0"/>
      </w:pPr>
      <w:r>
        <w:rPr>
          <w:rFonts w:ascii="Arial" w:hAnsi="Arial" w:cs="Arial"/>
          <w:szCs w:val="22"/>
          <w:lang w:val="es-ES"/>
        </w:rPr>
        <w:tab/>
        <w:t xml:space="preserve">Ya conocemos </w:t>
      </w:r>
      <w:r>
        <w:t xml:space="preserve">que las etiquetas en </w:t>
      </w:r>
      <w:r w:rsidRPr="00703073">
        <w:rPr>
          <w:rStyle w:val="AcrnimoHTML"/>
          <w:b/>
          <w:lang w:val="es-ES"/>
        </w:rPr>
        <w:t>HTML</w:t>
      </w:r>
      <w:r>
        <w:t xml:space="preserve"> pueden tener atributos tales como: “</w:t>
      </w:r>
      <w:proofErr w:type="spellStart"/>
      <w:r w:rsidRPr="006A0553">
        <w:rPr>
          <w:b/>
        </w:rPr>
        <w:t>alt</w:t>
      </w:r>
      <w:proofErr w:type="spellEnd"/>
      <w:r>
        <w:t>”, “</w:t>
      </w:r>
      <w:proofErr w:type="spellStart"/>
      <w:r w:rsidRPr="006A0553">
        <w:rPr>
          <w:b/>
        </w:rPr>
        <w:t>title</w:t>
      </w:r>
      <w:proofErr w:type="spellEnd"/>
      <w:r>
        <w:t>”, “</w:t>
      </w:r>
      <w:proofErr w:type="spellStart"/>
      <w:r w:rsidRPr="006A0553">
        <w:rPr>
          <w:b/>
        </w:rPr>
        <w:t>href</w:t>
      </w:r>
      <w:proofErr w:type="spellEnd"/>
      <w:r>
        <w:t xml:space="preserve">”, etc… Pues bien </w:t>
      </w:r>
      <w:r w:rsidR="006A0553">
        <w:t>l</w:t>
      </w:r>
      <w:r>
        <w:t xml:space="preserve">os llamados </w:t>
      </w:r>
      <w:r w:rsidR="006A0553">
        <w:t>“</w:t>
      </w:r>
      <w:r w:rsidRPr="006A0553">
        <w:rPr>
          <w:b/>
        </w:rPr>
        <w:t>selectores de atributo</w:t>
      </w:r>
      <w:r w:rsidR="006A0553">
        <w:t xml:space="preserve">”, aprovechan dichos atributos para convertirlos en selectores </w:t>
      </w:r>
      <w:r w:rsidR="006A0553" w:rsidRPr="006A0553">
        <w:rPr>
          <w:b/>
        </w:rPr>
        <w:t>CSS</w:t>
      </w:r>
      <w:r w:rsidR="006A0553">
        <w:t xml:space="preserve"> y así poder aplicar un estilo a los elementos que tienen dichos atributos. Esto nos librará de</w:t>
      </w:r>
      <w:r>
        <w:t xml:space="preserve"> poner clases e identificadores a muchas etiquetas </w:t>
      </w:r>
      <w:r w:rsidRPr="006A0553">
        <w:rPr>
          <w:b/>
        </w:rPr>
        <w:t>HTML</w:t>
      </w:r>
      <w:r>
        <w:t>.</w:t>
      </w:r>
    </w:p>
    <w:p w:rsidR="006A0553" w:rsidRDefault="006A0553" w:rsidP="00DC6A48">
      <w:pPr>
        <w:ind w:firstLine="0"/>
      </w:pPr>
    </w:p>
    <w:p w:rsidR="006A0553" w:rsidRDefault="006A0553" w:rsidP="00DC6A48">
      <w:pPr>
        <w:ind w:firstLine="0"/>
      </w:pPr>
      <w:r>
        <w:tab/>
        <w:t>Los selectores de atributos son:</w:t>
      </w:r>
    </w:p>
    <w:p w:rsidR="006A0553" w:rsidRDefault="006A0553" w:rsidP="00DC6A48">
      <w:pPr>
        <w:ind w:firstLine="0"/>
        <w:rPr>
          <w:rFonts w:ascii="Arial" w:hAnsi="Arial" w:cs="Arial"/>
          <w:szCs w:val="22"/>
          <w:lang w:val="es-ES"/>
        </w:rPr>
      </w:pPr>
    </w:p>
    <w:tbl>
      <w:tblPr>
        <w:tblStyle w:val="Tablaconcuadrcula"/>
        <w:tblW w:w="0" w:type="auto"/>
        <w:tblLook w:val="04A0" w:firstRow="1" w:lastRow="0" w:firstColumn="1" w:lastColumn="0" w:noHBand="0" w:noVBand="1"/>
      </w:tblPr>
      <w:tblGrid>
        <w:gridCol w:w="3150"/>
        <w:gridCol w:w="6705"/>
      </w:tblGrid>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A61310" w:rsidRPr="00925A18">
              <w:rPr>
                <w:rFonts w:ascii="Arial" w:hAnsi="Arial" w:cs="Arial"/>
                <w:b/>
                <w:szCs w:val="22"/>
                <w:lang w:val="es-ES"/>
              </w:rPr>
              <w:t>[atr</w:t>
            </w:r>
            <w:r w:rsidR="006A0553" w:rsidRPr="00925A18">
              <w:rPr>
                <w:rFonts w:ascii="Arial" w:hAnsi="Arial" w:cs="Arial"/>
                <w:b/>
                <w:szCs w:val="22"/>
                <w:lang w:val="es-ES"/>
              </w:rPr>
              <w:t>ibuto</w:t>
            </w:r>
            <w:r w:rsidR="00A61310" w:rsidRPr="00925A18">
              <w:rPr>
                <w:rFonts w:ascii="Arial" w:hAnsi="Arial" w:cs="Arial"/>
                <w:b/>
                <w:szCs w:val="22"/>
                <w:lang w:val="es-ES"/>
              </w:rPr>
              <w:t>]</w:t>
            </w:r>
          </w:p>
        </w:tc>
        <w:tc>
          <w:tcPr>
            <w:tcW w:w="7119" w:type="dxa"/>
          </w:tcPr>
          <w:p w:rsidR="00A61310" w:rsidRDefault="006A0553" w:rsidP="006A0553">
            <w:pPr>
              <w:ind w:firstLine="0"/>
              <w:rPr>
                <w:rFonts w:ascii="Arial" w:hAnsi="Arial" w:cs="Arial"/>
                <w:szCs w:val="22"/>
                <w:lang w:val="es-ES"/>
              </w:rPr>
            </w:pPr>
            <w:r>
              <w:rPr>
                <w:rFonts w:ascii="Arial" w:hAnsi="Arial" w:cs="Arial"/>
                <w:szCs w:val="22"/>
                <w:lang w:val="es-ES"/>
              </w:rPr>
              <w:t>Los estilos se aplicarán a todas las etiquetas que tengan ese atributo</w:t>
            </w:r>
            <w:r w:rsidR="009A0BA7">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A61310" w:rsidRPr="00925A18">
              <w:rPr>
                <w:rFonts w:ascii="Arial" w:hAnsi="Arial" w:cs="Arial"/>
                <w:b/>
                <w:szCs w:val="22"/>
                <w:lang w:val="es-ES"/>
              </w:rPr>
              <w:t>[atr</w:t>
            </w:r>
            <w:r w:rsidR="006A0553" w:rsidRPr="00925A18">
              <w:rPr>
                <w:rFonts w:ascii="Arial" w:hAnsi="Arial" w:cs="Arial"/>
                <w:b/>
                <w:szCs w:val="22"/>
                <w:lang w:val="es-ES"/>
              </w:rPr>
              <w:t>ibuto</w:t>
            </w:r>
            <w:r w:rsidR="00A61310" w:rsidRPr="00925A18">
              <w:rPr>
                <w:rFonts w:ascii="Arial" w:hAnsi="Arial" w:cs="Arial"/>
                <w:b/>
                <w:szCs w:val="22"/>
                <w:lang w:val="es-ES"/>
              </w:rPr>
              <w:t>=”valor”]</w:t>
            </w:r>
          </w:p>
        </w:tc>
        <w:tc>
          <w:tcPr>
            <w:tcW w:w="7119" w:type="dxa"/>
          </w:tcPr>
          <w:p w:rsidR="00A61310" w:rsidRDefault="00F87CE1" w:rsidP="00F87CE1">
            <w:pPr>
              <w:ind w:firstLine="0"/>
              <w:rPr>
                <w:rFonts w:ascii="Arial" w:hAnsi="Arial" w:cs="Arial"/>
                <w:szCs w:val="22"/>
                <w:lang w:val="es-ES"/>
              </w:rPr>
            </w:pPr>
            <w:r>
              <w:rPr>
                <w:rFonts w:ascii="Arial" w:hAnsi="Arial" w:cs="Arial"/>
                <w:szCs w:val="22"/>
                <w:lang w:val="es-ES"/>
              </w:rPr>
              <w:t xml:space="preserve">Los estilos se aplicarán a todas las etiquetas que tengan ese atributo con ese </w:t>
            </w:r>
            <w:r w:rsidR="009A0BA7">
              <w:rPr>
                <w:rFonts w:ascii="Arial" w:hAnsi="Arial" w:cs="Arial"/>
                <w:szCs w:val="22"/>
                <w:lang w:val="es-ES"/>
              </w:rPr>
              <w:t>“</w:t>
            </w:r>
            <w:r w:rsidR="009A0BA7" w:rsidRPr="007D33D9">
              <w:rPr>
                <w:rFonts w:ascii="Arial" w:hAnsi="Arial" w:cs="Arial"/>
                <w:b/>
                <w:szCs w:val="22"/>
                <w:lang w:val="es-ES"/>
              </w:rPr>
              <w:t>valor</w:t>
            </w:r>
            <w:r w:rsidR="009A0BA7">
              <w:rPr>
                <w:rFonts w:ascii="Arial" w:hAnsi="Arial" w:cs="Arial"/>
                <w:szCs w:val="22"/>
                <w:lang w:val="es-ES"/>
              </w:rPr>
              <w:t>”</w:t>
            </w:r>
            <w:r w:rsidR="00A61310">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A61310" w:rsidRPr="00925A18">
              <w:rPr>
                <w:rFonts w:ascii="Arial" w:hAnsi="Arial" w:cs="Arial"/>
                <w:b/>
                <w:szCs w:val="22"/>
                <w:lang w:val="es-ES"/>
              </w:rPr>
              <w:t>[atr</w:t>
            </w:r>
            <w:r w:rsidR="00F87CE1" w:rsidRPr="00925A18">
              <w:rPr>
                <w:rFonts w:ascii="Arial" w:hAnsi="Arial" w:cs="Arial"/>
                <w:b/>
                <w:szCs w:val="22"/>
                <w:lang w:val="es-ES"/>
              </w:rPr>
              <w:t>ibuto</w:t>
            </w:r>
            <w:r w:rsidR="009A0BA7" w:rsidRPr="00925A18">
              <w:rPr>
                <w:rFonts w:ascii="Arial" w:hAnsi="Arial" w:cs="Arial"/>
                <w:b/>
                <w:szCs w:val="22"/>
                <w:lang w:val="es-ES"/>
              </w:rPr>
              <w:t>~</w:t>
            </w:r>
            <w:r w:rsidR="00A61310" w:rsidRPr="00925A18">
              <w:rPr>
                <w:rFonts w:ascii="Arial" w:hAnsi="Arial" w:cs="Arial"/>
                <w:b/>
                <w:szCs w:val="22"/>
                <w:lang w:val="es-ES"/>
              </w:rPr>
              <w:t>=”valor”]</w:t>
            </w:r>
          </w:p>
        </w:tc>
        <w:tc>
          <w:tcPr>
            <w:tcW w:w="7119" w:type="dxa"/>
          </w:tcPr>
          <w:p w:rsidR="00A61310" w:rsidRDefault="00F87CE1" w:rsidP="009A0BA7">
            <w:pPr>
              <w:ind w:firstLine="0"/>
              <w:rPr>
                <w:rFonts w:ascii="Arial" w:hAnsi="Arial" w:cs="Arial"/>
                <w:szCs w:val="22"/>
                <w:lang w:val="es-ES"/>
              </w:rPr>
            </w:pPr>
            <w:r>
              <w:rPr>
                <w:rFonts w:ascii="Arial" w:hAnsi="Arial" w:cs="Arial"/>
                <w:szCs w:val="22"/>
                <w:lang w:val="es-ES"/>
              </w:rPr>
              <w:t xml:space="preserve">Los estilos se aplicarán a las etiquetas que tengan ese atributo y que uno de sus valores separados por espacios sea el </w:t>
            </w:r>
            <w:r w:rsidR="009A0BA7">
              <w:rPr>
                <w:rFonts w:ascii="Arial" w:hAnsi="Arial" w:cs="Arial"/>
                <w:szCs w:val="22"/>
                <w:lang w:val="es-ES"/>
              </w:rPr>
              <w:t>“</w:t>
            </w:r>
            <w:r w:rsidR="00A61310" w:rsidRPr="007D33D9">
              <w:rPr>
                <w:rFonts w:ascii="Arial" w:hAnsi="Arial" w:cs="Arial"/>
                <w:b/>
                <w:szCs w:val="22"/>
                <w:lang w:val="es-ES"/>
              </w:rPr>
              <w:t>valor</w:t>
            </w:r>
            <w:r w:rsidR="009A0BA7">
              <w:rPr>
                <w:rFonts w:ascii="Arial" w:hAnsi="Arial" w:cs="Arial"/>
                <w:szCs w:val="22"/>
                <w:lang w:val="es-ES"/>
              </w:rPr>
              <w:t>”</w:t>
            </w:r>
            <w:r w:rsidR="00A61310">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E1092A" w:rsidRPr="00925A18">
              <w:rPr>
                <w:rFonts w:ascii="Arial" w:hAnsi="Arial" w:cs="Arial"/>
                <w:b/>
                <w:szCs w:val="22"/>
                <w:lang w:val="es-ES"/>
              </w:rPr>
              <w:t>[atr</w:t>
            </w:r>
            <w:r w:rsidR="00F87CE1" w:rsidRPr="00925A18">
              <w:rPr>
                <w:rFonts w:ascii="Arial" w:hAnsi="Arial" w:cs="Arial"/>
                <w:b/>
                <w:szCs w:val="22"/>
                <w:lang w:val="es-ES"/>
              </w:rPr>
              <w:t>ibuto</w:t>
            </w:r>
            <w:r w:rsidR="00E1092A" w:rsidRPr="00925A18">
              <w:rPr>
                <w:rFonts w:ascii="Arial" w:hAnsi="Arial" w:cs="Arial"/>
                <w:b/>
                <w:szCs w:val="22"/>
                <w:lang w:val="es-ES"/>
              </w:rPr>
              <w:t>|=”valor”]</w:t>
            </w:r>
          </w:p>
        </w:tc>
        <w:tc>
          <w:tcPr>
            <w:tcW w:w="7119" w:type="dxa"/>
          </w:tcPr>
          <w:p w:rsidR="00A61310" w:rsidRDefault="007D33D9" w:rsidP="007D33D9">
            <w:pPr>
              <w:ind w:firstLine="0"/>
              <w:rPr>
                <w:rFonts w:ascii="Arial" w:hAnsi="Arial" w:cs="Arial"/>
                <w:szCs w:val="22"/>
                <w:lang w:val="es-ES"/>
              </w:rPr>
            </w:pPr>
            <w:r>
              <w:rPr>
                <w:rFonts w:ascii="Arial" w:hAnsi="Arial" w:cs="Arial"/>
                <w:szCs w:val="22"/>
                <w:lang w:val="es-ES"/>
              </w:rPr>
              <w:t>Selecciona los elementos que tienen establecido un atr</w:t>
            </w:r>
            <w:r w:rsidR="00E1092A">
              <w:rPr>
                <w:rFonts w:ascii="Arial" w:hAnsi="Arial" w:cs="Arial"/>
                <w:szCs w:val="22"/>
                <w:lang w:val="es-ES"/>
              </w:rPr>
              <w:t>ibuto</w:t>
            </w:r>
            <w:r>
              <w:rPr>
                <w:rFonts w:ascii="Arial" w:hAnsi="Arial" w:cs="Arial"/>
                <w:szCs w:val="22"/>
                <w:lang w:val="es-ES"/>
              </w:rPr>
              <w:t xml:space="preserve"> llamado</w:t>
            </w:r>
            <w:r w:rsidR="00E1092A">
              <w:rPr>
                <w:rFonts w:ascii="Arial" w:hAnsi="Arial" w:cs="Arial"/>
                <w:szCs w:val="22"/>
                <w:lang w:val="es-ES"/>
              </w:rPr>
              <w:t xml:space="preserve"> “</w:t>
            </w:r>
            <w:r w:rsidR="00E1092A" w:rsidRPr="007D33D9">
              <w:rPr>
                <w:rFonts w:ascii="Arial" w:hAnsi="Arial" w:cs="Arial"/>
                <w:b/>
                <w:szCs w:val="22"/>
                <w:lang w:val="es-ES"/>
              </w:rPr>
              <w:t>atr</w:t>
            </w:r>
            <w:r w:rsidR="00F87CE1">
              <w:rPr>
                <w:rFonts w:ascii="Arial" w:hAnsi="Arial" w:cs="Arial"/>
                <w:b/>
                <w:szCs w:val="22"/>
                <w:lang w:val="es-ES"/>
              </w:rPr>
              <w:t>ibuto</w:t>
            </w:r>
            <w:r w:rsidR="00E1092A">
              <w:rPr>
                <w:rFonts w:ascii="Arial" w:hAnsi="Arial" w:cs="Arial"/>
                <w:szCs w:val="22"/>
                <w:lang w:val="es-ES"/>
              </w:rPr>
              <w:t>”</w:t>
            </w:r>
            <w:r>
              <w:rPr>
                <w:rFonts w:ascii="Arial" w:hAnsi="Arial" w:cs="Arial"/>
                <w:szCs w:val="22"/>
                <w:lang w:val="es-ES"/>
              </w:rPr>
              <w:t xml:space="preserve"> que</w:t>
            </w:r>
            <w:r w:rsidR="00E1092A">
              <w:rPr>
                <w:rFonts w:ascii="Arial" w:hAnsi="Arial" w:cs="Arial"/>
                <w:szCs w:val="22"/>
                <w:lang w:val="es-ES"/>
              </w:rPr>
              <w:t xml:space="preserve"> contenga una lista de valores separados por guiones</w:t>
            </w:r>
            <w:r>
              <w:rPr>
                <w:rFonts w:ascii="Arial" w:hAnsi="Arial" w:cs="Arial"/>
                <w:szCs w:val="22"/>
                <w:lang w:val="es-ES"/>
              </w:rPr>
              <w:t xml:space="preserve">, pero que </w:t>
            </w:r>
            <w:r w:rsidR="00E1092A">
              <w:rPr>
                <w:rFonts w:ascii="Arial" w:hAnsi="Arial" w:cs="Arial"/>
                <w:szCs w:val="22"/>
                <w:lang w:val="es-ES"/>
              </w:rPr>
              <w:t>com</w:t>
            </w:r>
            <w:r>
              <w:rPr>
                <w:rFonts w:ascii="Arial" w:hAnsi="Arial" w:cs="Arial"/>
                <w:szCs w:val="22"/>
                <w:lang w:val="es-ES"/>
              </w:rPr>
              <w:t>i</w:t>
            </w:r>
            <w:r w:rsidR="00E1092A">
              <w:rPr>
                <w:rFonts w:ascii="Arial" w:hAnsi="Arial" w:cs="Arial"/>
                <w:szCs w:val="22"/>
                <w:lang w:val="es-ES"/>
              </w:rPr>
              <w:t xml:space="preserve">enza por </w:t>
            </w:r>
            <w:r>
              <w:rPr>
                <w:rFonts w:ascii="Arial" w:hAnsi="Arial" w:cs="Arial"/>
                <w:szCs w:val="22"/>
                <w:lang w:val="es-ES"/>
              </w:rPr>
              <w:t>“</w:t>
            </w:r>
            <w:r w:rsidR="00E1092A" w:rsidRPr="007D33D9">
              <w:rPr>
                <w:rFonts w:ascii="Arial" w:hAnsi="Arial" w:cs="Arial"/>
                <w:b/>
                <w:szCs w:val="22"/>
                <w:lang w:val="es-ES"/>
              </w:rPr>
              <w:t>valor</w:t>
            </w:r>
            <w:r>
              <w:rPr>
                <w:rFonts w:ascii="Arial" w:hAnsi="Arial" w:cs="Arial"/>
                <w:szCs w:val="22"/>
                <w:lang w:val="es-ES"/>
              </w:rPr>
              <w:t>”</w:t>
            </w:r>
            <w:r w:rsidR="00E1092A">
              <w:rPr>
                <w:rFonts w:ascii="Arial" w:hAnsi="Arial" w:cs="Arial"/>
                <w:szCs w:val="22"/>
                <w:lang w:val="es-ES"/>
              </w:rPr>
              <w:t>.</w:t>
            </w:r>
          </w:p>
        </w:tc>
      </w:tr>
      <w:tr w:rsidR="00A61310" w:rsidTr="00A61310">
        <w:tc>
          <w:tcPr>
            <w:tcW w:w="2660" w:type="dxa"/>
          </w:tcPr>
          <w:p w:rsidR="00A61310"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E1092A" w:rsidRPr="00925A18">
              <w:rPr>
                <w:rFonts w:ascii="Arial" w:hAnsi="Arial" w:cs="Arial"/>
                <w:b/>
                <w:szCs w:val="22"/>
                <w:lang w:val="es-ES"/>
              </w:rPr>
              <w:t>[atr</w:t>
            </w:r>
            <w:r w:rsidRPr="00925A18">
              <w:rPr>
                <w:rFonts w:ascii="Arial" w:hAnsi="Arial" w:cs="Arial"/>
                <w:b/>
                <w:szCs w:val="22"/>
                <w:lang w:val="es-ES"/>
              </w:rPr>
              <w:t>ibuto</w:t>
            </w:r>
            <w:r w:rsidR="00E1092A" w:rsidRPr="00925A18">
              <w:rPr>
                <w:rFonts w:ascii="Arial" w:hAnsi="Arial" w:cs="Arial"/>
                <w:b/>
                <w:szCs w:val="22"/>
                <w:lang w:val="es-ES"/>
              </w:rPr>
              <w:t>^=”valor”]</w:t>
            </w:r>
          </w:p>
        </w:tc>
        <w:tc>
          <w:tcPr>
            <w:tcW w:w="7119" w:type="dxa"/>
          </w:tcPr>
          <w:p w:rsidR="00A61310" w:rsidRDefault="0018740B" w:rsidP="0018740B">
            <w:pPr>
              <w:ind w:firstLine="0"/>
              <w:rPr>
                <w:rFonts w:ascii="Arial" w:hAnsi="Arial" w:cs="Arial"/>
                <w:szCs w:val="22"/>
                <w:lang w:val="es-ES"/>
              </w:rPr>
            </w:pPr>
            <w:r>
              <w:rPr>
                <w:rFonts w:ascii="Arial" w:hAnsi="Arial" w:cs="Arial"/>
                <w:szCs w:val="22"/>
                <w:lang w:val="es-ES"/>
              </w:rPr>
              <w:t xml:space="preserve">Los estilos se aplicarán a todos los </w:t>
            </w:r>
            <w:r w:rsidR="00E1092A">
              <w:rPr>
                <w:rFonts w:ascii="Arial" w:hAnsi="Arial" w:cs="Arial"/>
                <w:szCs w:val="22"/>
                <w:lang w:val="es-ES"/>
              </w:rPr>
              <w:t>elemento</w:t>
            </w:r>
            <w:r>
              <w:rPr>
                <w:rFonts w:ascii="Arial" w:hAnsi="Arial" w:cs="Arial"/>
                <w:szCs w:val="22"/>
                <w:lang w:val="es-ES"/>
              </w:rPr>
              <w:t>s que tengan ese atributo y cuyo valor comienza por la cadena de texto indicada</w:t>
            </w:r>
            <w:r w:rsidR="00E1092A">
              <w:rPr>
                <w:rFonts w:ascii="Arial" w:hAnsi="Arial" w:cs="Arial"/>
                <w:szCs w:val="22"/>
                <w:lang w:val="es-ES"/>
              </w:rPr>
              <w:t xml:space="preserve"> en</w:t>
            </w:r>
            <w:r>
              <w:rPr>
                <w:rFonts w:ascii="Arial" w:hAnsi="Arial" w:cs="Arial"/>
                <w:szCs w:val="22"/>
                <w:lang w:val="es-ES"/>
              </w:rPr>
              <w:t xml:space="preserve"> “</w:t>
            </w:r>
            <w:r w:rsidRPr="0018740B">
              <w:rPr>
                <w:rFonts w:ascii="Arial" w:hAnsi="Arial" w:cs="Arial"/>
                <w:b/>
                <w:szCs w:val="22"/>
                <w:lang w:val="es-ES"/>
              </w:rPr>
              <w:t>valor</w:t>
            </w:r>
            <w:r>
              <w:rPr>
                <w:rFonts w:ascii="Arial" w:hAnsi="Arial" w:cs="Arial"/>
                <w:szCs w:val="22"/>
                <w:lang w:val="es-ES"/>
              </w:rPr>
              <w:t>”</w:t>
            </w:r>
            <w:r w:rsidR="00E1092A">
              <w:rPr>
                <w:rFonts w:ascii="Arial" w:hAnsi="Arial" w:cs="Arial"/>
                <w:szCs w:val="22"/>
                <w:lang w:val="es-ES"/>
              </w:rPr>
              <w:t>.</w:t>
            </w:r>
          </w:p>
        </w:tc>
      </w:tr>
      <w:tr w:rsidR="00E1092A" w:rsidTr="00A61310">
        <w:tc>
          <w:tcPr>
            <w:tcW w:w="2660" w:type="dxa"/>
          </w:tcPr>
          <w:p w:rsidR="00E1092A" w:rsidRPr="00925A18" w:rsidRDefault="0018740B" w:rsidP="00DC6A48">
            <w:pPr>
              <w:ind w:firstLine="0"/>
              <w:rPr>
                <w:rFonts w:ascii="Arial" w:hAnsi="Arial" w:cs="Arial"/>
                <w:b/>
                <w:szCs w:val="22"/>
                <w:lang w:val="es-ES"/>
              </w:rPr>
            </w:pPr>
            <w:r w:rsidRPr="00925A18">
              <w:rPr>
                <w:rFonts w:ascii="Arial" w:hAnsi="Arial" w:cs="Arial"/>
                <w:b/>
                <w:szCs w:val="22"/>
                <w:lang w:val="es-ES"/>
              </w:rPr>
              <w:t>elemento</w:t>
            </w:r>
            <w:r w:rsidR="00E1092A" w:rsidRPr="00925A18">
              <w:rPr>
                <w:rFonts w:ascii="Arial" w:hAnsi="Arial" w:cs="Arial"/>
                <w:b/>
                <w:szCs w:val="22"/>
                <w:lang w:val="es-ES"/>
              </w:rPr>
              <w:t>[atr</w:t>
            </w:r>
            <w:r w:rsidRPr="00925A18">
              <w:rPr>
                <w:rFonts w:ascii="Arial" w:hAnsi="Arial" w:cs="Arial"/>
                <w:b/>
                <w:szCs w:val="22"/>
                <w:lang w:val="es-ES"/>
              </w:rPr>
              <w:t>ibuto</w:t>
            </w:r>
            <w:r w:rsidR="00E1092A" w:rsidRPr="00925A18">
              <w:rPr>
                <w:rFonts w:ascii="Arial" w:hAnsi="Arial" w:cs="Arial"/>
                <w:b/>
                <w:szCs w:val="22"/>
                <w:lang w:val="es-ES"/>
              </w:rPr>
              <w:t>$=”valor”]</w:t>
            </w:r>
          </w:p>
        </w:tc>
        <w:tc>
          <w:tcPr>
            <w:tcW w:w="7119" w:type="dxa"/>
          </w:tcPr>
          <w:p w:rsidR="00E1092A" w:rsidRDefault="0018740B" w:rsidP="00DC6A48">
            <w:pPr>
              <w:ind w:firstLine="0"/>
              <w:rPr>
                <w:rFonts w:ascii="Arial" w:hAnsi="Arial" w:cs="Arial"/>
                <w:szCs w:val="22"/>
                <w:lang w:val="es-ES"/>
              </w:rPr>
            </w:pPr>
            <w:r>
              <w:rPr>
                <w:rFonts w:ascii="Arial" w:hAnsi="Arial" w:cs="Arial"/>
                <w:szCs w:val="22"/>
                <w:lang w:val="es-ES"/>
              </w:rPr>
              <w:t>Los estilos se aplicarán a todos los elementos que tengan ese atributo y cuyo valor termina por la cadena de texto indicada en “</w:t>
            </w:r>
            <w:r w:rsidRPr="0018740B">
              <w:rPr>
                <w:rFonts w:ascii="Arial" w:hAnsi="Arial" w:cs="Arial"/>
                <w:b/>
                <w:szCs w:val="22"/>
                <w:lang w:val="es-ES"/>
              </w:rPr>
              <w:t>valor</w:t>
            </w:r>
            <w:r>
              <w:rPr>
                <w:rFonts w:ascii="Arial" w:hAnsi="Arial" w:cs="Arial"/>
                <w:szCs w:val="22"/>
                <w:lang w:val="es-ES"/>
              </w:rPr>
              <w:t>”.</w:t>
            </w:r>
          </w:p>
        </w:tc>
      </w:tr>
      <w:tr w:rsidR="00E1092A" w:rsidTr="00A61310">
        <w:tc>
          <w:tcPr>
            <w:tcW w:w="2660" w:type="dxa"/>
          </w:tcPr>
          <w:p w:rsidR="00E1092A" w:rsidRPr="00925A18" w:rsidRDefault="008C1A9C" w:rsidP="00DC6A48">
            <w:pPr>
              <w:ind w:firstLine="0"/>
              <w:rPr>
                <w:rFonts w:ascii="Arial" w:hAnsi="Arial" w:cs="Arial"/>
                <w:b/>
                <w:szCs w:val="22"/>
                <w:lang w:val="es-ES"/>
              </w:rPr>
            </w:pPr>
            <w:r w:rsidRPr="00925A18">
              <w:rPr>
                <w:rFonts w:ascii="Arial" w:hAnsi="Arial" w:cs="Arial"/>
                <w:b/>
                <w:szCs w:val="22"/>
                <w:lang w:val="es-ES"/>
              </w:rPr>
              <w:t>elemento[atributo*</w:t>
            </w:r>
            <w:r w:rsidR="00E1092A" w:rsidRPr="00925A18">
              <w:rPr>
                <w:rFonts w:ascii="Arial" w:hAnsi="Arial" w:cs="Arial"/>
                <w:b/>
                <w:szCs w:val="22"/>
                <w:lang w:val="es-ES"/>
              </w:rPr>
              <w:t>=”valor”]</w:t>
            </w:r>
          </w:p>
        </w:tc>
        <w:tc>
          <w:tcPr>
            <w:tcW w:w="7119" w:type="dxa"/>
          </w:tcPr>
          <w:p w:rsidR="00E1092A" w:rsidRDefault="008C1A9C" w:rsidP="00DC6A48">
            <w:pPr>
              <w:ind w:firstLine="0"/>
              <w:rPr>
                <w:rFonts w:ascii="Arial" w:hAnsi="Arial" w:cs="Arial"/>
                <w:szCs w:val="22"/>
                <w:lang w:val="es-ES"/>
              </w:rPr>
            </w:pPr>
            <w:r>
              <w:rPr>
                <w:rFonts w:ascii="Arial" w:hAnsi="Arial" w:cs="Arial"/>
                <w:szCs w:val="22"/>
                <w:lang w:val="es-ES"/>
              </w:rPr>
              <w:t>Los estilos se aplicarán a todos los elementos que disponen de ese atributo y cuyo valor contiene la cadena de texto indicada en “</w:t>
            </w:r>
            <w:r w:rsidRPr="008C1A9C">
              <w:rPr>
                <w:rFonts w:ascii="Arial" w:hAnsi="Arial" w:cs="Arial"/>
                <w:b/>
                <w:szCs w:val="22"/>
                <w:lang w:val="es-ES"/>
              </w:rPr>
              <w:t>valor</w:t>
            </w:r>
            <w:r>
              <w:rPr>
                <w:rFonts w:ascii="Arial" w:hAnsi="Arial" w:cs="Arial"/>
                <w:szCs w:val="22"/>
                <w:lang w:val="es-ES"/>
              </w:rPr>
              <w:t>”.</w:t>
            </w:r>
          </w:p>
        </w:tc>
      </w:tr>
    </w:tbl>
    <w:p w:rsidR="00A61310" w:rsidRDefault="00A61310" w:rsidP="00DC6A48">
      <w:pPr>
        <w:ind w:firstLine="0"/>
        <w:rPr>
          <w:rFonts w:ascii="Arial" w:hAnsi="Arial" w:cs="Arial"/>
          <w:szCs w:val="22"/>
          <w:lang w:val="es-ES"/>
        </w:rPr>
      </w:pPr>
    </w:p>
    <w:p w:rsidR="00545FE1" w:rsidRPr="00D20422" w:rsidRDefault="00A267E8" w:rsidP="00DC6A48">
      <w:pPr>
        <w:ind w:firstLine="0"/>
        <w:rPr>
          <w:rFonts w:ascii="Arial" w:hAnsi="Arial" w:cs="Arial"/>
          <w:b/>
          <w:i/>
          <w:szCs w:val="22"/>
          <w:u w:val="single"/>
          <w:lang w:val="es-ES"/>
        </w:rPr>
      </w:pPr>
      <w:r>
        <w:rPr>
          <w:rFonts w:ascii="Arial" w:hAnsi="Arial" w:cs="Arial"/>
          <w:szCs w:val="22"/>
          <w:lang w:val="es-ES"/>
        </w:rPr>
        <w:tab/>
      </w:r>
      <w:r w:rsidRPr="00D20422">
        <w:rPr>
          <w:rFonts w:ascii="Arial" w:hAnsi="Arial" w:cs="Arial"/>
          <w:b/>
          <w:i/>
          <w:szCs w:val="22"/>
          <w:u w:val="single"/>
          <w:lang w:val="es-ES"/>
        </w:rPr>
        <w:t>Para ver un ejemplo de este tipo de selector</w:t>
      </w:r>
      <w:r w:rsidR="00D20422" w:rsidRPr="00D20422">
        <w:rPr>
          <w:rFonts w:ascii="Arial" w:hAnsi="Arial" w:cs="Arial"/>
          <w:b/>
          <w:i/>
          <w:szCs w:val="22"/>
          <w:u w:val="single"/>
          <w:lang w:val="es-ES"/>
        </w:rPr>
        <w:t>es realice la práctica 10.9</w:t>
      </w:r>
    </w:p>
    <w:p w:rsidR="00D20422" w:rsidRDefault="00D20422">
      <w:pPr>
        <w:ind w:firstLine="0"/>
        <w:jc w:val="left"/>
        <w:rPr>
          <w:rFonts w:ascii="Arial" w:hAnsi="Arial" w:cs="Arial"/>
          <w:szCs w:val="22"/>
          <w:lang w:val="es-ES"/>
        </w:rPr>
      </w:pPr>
    </w:p>
    <w:p w:rsidR="00D20422" w:rsidRDefault="00D20422">
      <w:pPr>
        <w:ind w:firstLine="0"/>
        <w:jc w:val="left"/>
        <w:rPr>
          <w:rFonts w:ascii="Arial" w:hAnsi="Arial" w:cs="Arial"/>
          <w:szCs w:val="22"/>
          <w:lang w:val="es-ES"/>
        </w:rPr>
      </w:pPr>
    </w:p>
    <w:p w:rsidR="00D20422" w:rsidRDefault="00D20422">
      <w:pPr>
        <w:ind w:firstLine="0"/>
        <w:jc w:val="left"/>
        <w:rPr>
          <w:rFonts w:ascii="Arial" w:hAnsi="Arial" w:cs="Arial"/>
          <w:b/>
          <w:i/>
          <w:szCs w:val="22"/>
          <w:u w:val="single"/>
          <w:lang w:val="es-ES"/>
        </w:rPr>
      </w:pPr>
      <w:r>
        <w:rPr>
          <w:rFonts w:ascii="Arial" w:hAnsi="Arial" w:cs="Arial"/>
          <w:szCs w:val="22"/>
          <w:lang w:val="es-ES"/>
        </w:rPr>
        <w:tab/>
      </w:r>
      <w:r w:rsidRPr="00D20422">
        <w:rPr>
          <w:rFonts w:ascii="Arial" w:hAnsi="Arial" w:cs="Arial"/>
          <w:b/>
          <w:i/>
          <w:szCs w:val="22"/>
          <w:u w:val="single"/>
          <w:lang w:val="es-ES"/>
        </w:rPr>
        <w:t>A continuación realice la segunda parte de la ejercitación del capítulo 10.</w:t>
      </w:r>
    </w:p>
    <w:p w:rsidR="00D20422" w:rsidRDefault="00D20422">
      <w:pPr>
        <w:ind w:firstLine="0"/>
        <w:jc w:val="left"/>
        <w:rPr>
          <w:rFonts w:ascii="Arial" w:hAnsi="Arial" w:cs="Arial"/>
          <w:b/>
          <w:i/>
          <w:szCs w:val="22"/>
          <w:u w:val="single"/>
          <w:lang w:val="es-ES"/>
        </w:rPr>
      </w:pPr>
    </w:p>
    <w:p w:rsidR="00F136B5" w:rsidRPr="00D20422" w:rsidRDefault="00F136B5">
      <w:pPr>
        <w:ind w:firstLine="0"/>
        <w:jc w:val="left"/>
        <w:rPr>
          <w:rFonts w:ascii="Arial" w:hAnsi="Arial" w:cs="Arial"/>
          <w:b/>
          <w:i/>
          <w:szCs w:val="22"/>
          <w:u w:val="single"/>
          <w:lang w:val="es-ES"/>
        </w:rPr>
      </w:pPr>
    </w:p>
    <w:p w:rsidR="00FE3C9F" w:rsidRDefault="00FE3C9F">
      <w:pPr>
        <w:ind w:firstLine="0"/>
        <w:jc w:val="left"/>
        <w:rPr>
          <w:rFonts w:ascii="Arial" w:hAnsi="Arial" w:cs="Arial"/>
          <w:szCs w:val="22"/>
          <w:lang w:val="es-ES"/>
        </w:rPr>
      </w:pPr>
      <w:r>
        <w:rPr>
          <w:rFonts w:ascii="Arial" w:hAnsi="Arial" w:cs="Arial"/>
          <w:szCs w:val="22"/>
          <w:lang w:val="es-ES"/>
        </w:rPr>
        <w:br w:type="page"/>
      </w:r>
    </w:p>
    <w:p w:rsidR="00FE3C9F" w:rsidRPr="00572BAA" w:rsidRDefault="00FE3C9F" w:rsidP="00FE3C9F">
      <w:pPr>
        <w:pStyle w:val="TITULO1"/>
        <w:rPr>
          <w:lang w:val="es-ES_tradnl"/>
        </w:rPr>
      </w:pPr>
      <w:r w:rsidRPr="00572BAA">
        <w:rPr>
          <w:lang w:val="es-ES_tradnl"/>
        </w:rPr>
        <w:lastRenderedPageBreak/>
        <w:t xml:space="preserve">CAPÍTULO </w:t>
      </w:r>
      <w:r>
        <w:rPr>
          <w:lang w:val="es-ES_tradnl"/>
        </w:rPr>
        <w:t>11</w:t>
      </w:r>
      <w:r w:rsidRPr="00572BAA">
        <w:rPr>
          <w:lang w:val="es-ES_tradnl"/>
        </w:rPr>
        <w:t xml:space="preserve">.- </w:t>
      </w:r>
      <w:r>
        <w:rPr>
          <w:lang w:val="es-ES_tradnl"/>
        </w:rPr>
        <w:t>FORMULARIOS</w:t>
      </w:r>
      <w:r w:rsidR="001A69CD">
        <w:rPr>
          <w:lang w:val="es-ES_tradnl"/>
        </w:rPr>
        <w:t xml:space="preserve"> CON HTML</w:t>
      </w:r>
    </w:p>
    <w:p w:rsidR="00FE3C9F" w:rsidRDefault="00FE3C9F" w:rsidP="00822E65">
      <w:pPr>
        <w:ind w:firstLine="0"/>
        <w:rPr>
          <w:rFonts w:ascii="Arial" w:hAnsi="Arial" w:cs="Arial"/>
          <w:szCs w:val="22"/>
          <w:lang w:val="es-ES"/>
        </w:rPr>
      </w:pPr>
    </w:p>
    <w:p w:rsidR="00CD33E7" w:rsidRDefault="00CD33E7" w:rsidP="00DC6A48">
      <w:pPr>
        <w:ind w:firstLine="0"/>
        <w:rPr>
          <w:rFonts w:ascii="Arial" w:hAnsi="Arial" w:cs="Arial"/>
          <w:szCs w:val="22"/>
          <w:lang w:val="es-ES"/>
        </w:rPr>
      </w:pPr>
    </w:p>
    <w:p w:rsidR="00911429" w:rsidRDefault="00E369EC" w:rsidP="00DC6A48">
      <w:pPr>
        <w:ind w:firstLine="0"/>
        <w:rPr>
          <w:rFonts w:ascii="Arial" w:hAnsi="Arial" w:cs="Arial"/>
          <w:szCs w:val="22"/>
          <w:lang w:val="es-ES"/>
        </w:rPr>
      </w:pPr>
      <w:r>
        <w:rPr>
          <w:rFonts w:ascii="Arial" w:hAnsi="Arial" w:cs="Arial"/>
          <w:szCs w:val="22"/>
          <w:lang w:val="es-ES"/>
        </w:rPr>
        <w:tab/>
        <w:t>Los formular</w:t>
      </w:r>
      <w:r w:rsidR="002E55A2">
        <w:rPr>
          <w:rFonts w:ascii="Arial" w:hAnsi="Arial" w:cs="Arial"/>
          <w:szCs w:val="22"/>
          <w:lang w:val="es-ES"/>
        </w:rPr>
        <w:t>ios ocupan un lugar relevante</w:t>
      </w:r>
      <w:r>
        <w:rPr>
          <w:rFonts w:ascii="Arial" w:hAnsi="Arial" w:cs="Arial"/>
          <w:szCs w:val="22"/>
          <w:lang w:val="es-ES"/>
        </w:rPr>
        <w:t xml:space="preserve"> en el diseño y explotación de una aplicación o un sitio web. Nos sirven para recibir de vuelta la información que proviene directamente de los visitantes de nuestra web.</w:t>
      </w:r>
    </w:p>
    <w:p w:rsidR="00911429" w:rsidRDefault="00911429" w:rsidP="00DC6A48">
      <w:pPr>
        <w:ind w:firstLine="0"/>
        <w:rPr>
          <w:rFonts w:ascii="Arial" w:hAnsi="Arial" w:cs="Arial"/>
          <w:szCs w:val="22"/>
          <w:lang w:val="es-ES"/>
        </w:rPr>
      </w:pPr>
    </w:p>
    <w:p w:rsidR="00BD3548" w:rsidRDefault="00911429" w:rsidP="00CE1089">
      <w:pPr>
        <w:ind w:firstLine="0"/>
        <w:jc w:val="left"/>
        <w:rPr>
          <w:rFonts w:ascii="Arial" w:hAnsi="Arial" w:cs="Arial"/>
          <w:szCs w:val="22"/>
          <w:lang w:val="es-ES"/>
        </w:rPr>
      </w:pPr>
      <w:r>
        <w:rPr>
          <w:rFonts w:ascii="Arial" w:hAnsi="Arial" w:cs="Arial"/>
          <w:szCs w:val="22"/>
          <w:lang w:val="es-ES"/>
        </w:rPr>
        <w:tab/>
      </w:r>
      <w:r w:rsidRPr="00911429">
        <w:rPr>
          <w:rFonts w:ascii="Arial" w:hAnsi="Arial" w:cs="Arial"/>
          <w:b/>
          <w:szCs w:val="22"/>
          <w:lang w:val="es-ES"/>
        </w:rPr>
        <w:t>HTML5</w:t>
      </w:r>
      <w:r>
        <w:rPr>
          <w:rFonts w:ascii="Arial" w:hAnsi="Arial" w:cs="Arial"/>
          <w:szCs w:val="22"/>
          <w:lang w:val="es-ES"/>
        </w:rPr>
        <w:t xml:space="preserve"> ha supuesto enormes mejoras en el tratamiento de los formularios convirtiendo en sencillas tareas que antes necesitaban de lenguajes de programación como </w:t>
      </w:r>
      <w:r w:rsidR="00CE1089">
        <w:rPr>
          <w:rFonts w:ascii="Arial" w:hAnsi="Arial" w:cs="Arial"/>
          <w:b/>
          <w:szCs w:val="22"/>
          <w:lang w:val="es-ES"/>
        </w:rPr>
        <w:t>J</w:t>
      </w:r>
      <w:r w:rsidR="006339EB">
        <w:rPr>
          <w:rFonts w:ascii="Arial" w:hAnsi="Arial" w:cs="Arial"/>
          <w:b/>
          <w:szCs w:val="22"/>
          <w:lang w:val="es-ES"/>
        </w:rPr>
        <w:t>avaS</w:t>
      </w:r>
      <w:r w:rsidRPr="00CE1089">
        <w:rPr>
          <w:rFonts w:ascii="Arial" w:hAnsi="Arial" w:cs="Arial"/>
          <w:b/>
          <w:szCs w:val="22"/>
          <w:lang w:val="es-ES"/>
        </w:rPr>
        <w:t>cript</w:t>
      </w:r>
      <w:r>
        <w:rPr>
          <w:rFonts w:ascii="Arial" w:hAnsi="Arial" w:cs="Arial"/>
          <w:szCs w:val="22"/>
          <w:lang w:val="es-ES"/>
        </w:rPr>
        <w:t>.</w:t>
      </w:r>
    </w:p>
    <w:p w:rsidR="00911429" w:rsidRDefault="00911429" w:rsidP="00DC6A48">
      <w:pPr>
        <w:ind w:firstLine="0"/>
        <w:rPr>
          <w:rFonts w:ascii="Arial" w:hAnsi="Arial" w:cs="Arial"/>
          <w:szCs w:val="22"/>
          <w:lang w:val="es-ES"/>
        </w:rPr>
      </w:pPr>
    </w:p>
    <w:p w:rsidR="00911429" w:rsidRDefault="00911429" w:rsidP="00DC6A48">
      <w:pPr>
        <w:ind w:firstLine="0"/>
        <w:rPr>
          <w:rFonts w:ascii="Arial" w:hAnsi="Arial" w:cs="Arial"/>
          <w:szCs w:val="22"/>
          <w:lang w:val="es-ES"/>
        </w:rPr>
      </w:pPr>
      <w:r>
        <w:rPr>
          <w:rFonts w:ascii="Arial" w:hAnsi="Arial" w:cs="Arial"/>
          <w:szCs w:val="22"/>
          <w:lang w:val="es-ES"/>
        </w:rPr>
        <w:tab/>
        <w:t xml:space="preserve">El propósito último de los formularios es el procesamiento automático de los datos escritos por los usuarios. Para esta tarea será </w:t>
      </w:r>
      <w:r w:rsidR="00CE1089">
        <w:rPr>
          <w:rFonts w:ascii="Arial" w:hAnsi="Arial" w:cs="Arial"/>
          <w:szCs w:val="22"/>
          <w:lang w:val="es-ES"/>
        </w:rPr>
        <w:t xml:space="preserve">preciso usar lenguajes de programación de gestión de bases de datos como </w:t>
      </w:r>
      <w:r w:rsidR="00CE1089" w:rsidRPr="00CE1089">
        <w:rPr>
          <w:rFonts w:ascii="Arial" w:hAnsi="Arial" w:cs="Arial"/>
          <w:b/>
          <w:szCs w:val="22"/>
          <w:lang w:val="es-ES"/>
        </w:rPr>
        <w:t>PHP</w:t>
      </w:r>
      <w:r w:rsidR="00CE1089">
        <w:rPr>
          <w:rFonts w:ascii="Arial" w:hAnsi="Arial" w:cs="Arial"/>
          <w:szCs w:val="22"/>
          <w:lang w:val="es-ES"/>
        </w:rPr>
        <w:t xml:space="preserve"> o </w:t>
      </w:r>
      <w:proofErr w:type="spellStart"/>
      <w:r w:rsidR="00CE1089" w:rsidRPr="00CE1089">
        <w:rPr>
          <w:rFonts w:ascii="Arial" w:hAnsi="Arial" w:cs="Arial"/>
          <w:b/>
          <w:szCs w:val="22"/>
          <w:lang w:val="es-ES"/>
        </w:rPr>
        <w:t>MySQL</w:t>
      </w:r>
      <w:proofErr w:type="spellEnd"/>
      <w:r w:rsidR="00CE1089">
        <w:rPr>
          <w:rFonts w:ascii="Arial" w:hAnsi="Arial" w:cs="Arial"/>
          <w:szCs w:val="22"/>
          <w:lang w:val="es-ES"/>
        </w:rPr>
        <w:t xml:space="preserve"> que estudiará más adelante en nuestro curso de “</w:t>
      </w:r>
      <w:r w:rsidR="00CE1089" w:rsidRPr="00CE1089">
        <w:rPr>
          <w:rFonts w:ascii="Arial" w:hAnsi="Arial" w:cs="Arial"/>
          <w:b/>
          <w:szCs w:val="22"/>
          <w:lang w:val="es-ES"/>
        </w:rPr>
        <w:t>Creación y Edición de Páginas Web</w:t>
      </w:r>
      <w:r w:rsidR="00CE1089">
        <w:rPr>
          <w:rFonts w:ascii="Arial" w:hAnsi="Arial" w:cs="Arial"/>
          <w:szCs w:val="22"/>
          <w:lang w:val="es-ES"/>
        </w:rPr>
        <w:t>”.</w:t>
      </w:r>
    </w:p>
    <w:p w:rsidR="00CE1089" w:rsidRDefault="00CE1089" w:rsidP="00DC6A48">
      <w:pPr>
        <w:ind w:firstLine="0"/>
        <w:rPr>
          <w:rFonts w:ascii="Arial" w:hAnsi="Arial" w:cs="Arial"/>
          <w:szCs w:val="22"/>
          <w:lang w:val="es-ES"/>
        </w:rPr>
      </w:pPr>
    </w:p>
    <w:p w:rsidR="00CE1089" w:rsidRDefault="00CE1089" w:rsidP="00DC6A48">
      <w:pPr>
        <w:ind w:firstLine="0"/>
        <w:rPr>
          <w:rFonts w:ascii="Arial" w:hAnsi="Arial" w:cs="Arial"/>
          <w:szCs w:val="22"/>
          <w:lang w:val="es-ES"/>
        </w:rPr>
      </w:pPr>
    </w:p>
    <w:p w:rsidR="00CE1089" w:rsidRDefault="001A69CD" w:rsidP="00CE1089">
      <w:pPr>
        <w:pStyle w:val="TITULO2"/>
        <w:pBdr>
          <w:bottom w:val="single" w:sz="4" w:space="1" w:color="auto"/>
        </w:pBdr>
        <w:jc w:val="both"/>
        <w:rPr>
          <w:rFonts w:ascii="Arial" w:hAnsi="Arial" w:cs="Arial"/>
          <w:lang w:val="es-ES_tradnl"/>
        </w:rPr>
      </w:pPr>
      <w:r>
        <w:rPr>
          <w:rFonts w:ascii="Arial" w:hAnsi="Arial" w:cs="Arial"/>
          <w:lang w:val="es-ES_tradnl"/>
        </w:rPr>
        <w:t xml:space="preserve">FORMULARIOS: </w:t>
      </w:r>
      <w:r w:rsidR="00CE1089" w:rsidRPr="00CE1089">
        <w:rPr>
          <w:rFonts w:ascii="Arial" w:hAnsi="Arial" w:cs="Arial"/>
          <w:lang w:val="es-ES_tradnl"/>
        </w:rPr>
        <w:t>DECLARAR UN FORMULARIO</w:t>
      </w:r>
    </w:p>
    <w:p w:rsidR="00CE1089" w:rsidRDefault="00CE1089" w:rsidP="00CE1089"/>
    <w:p w:rsidR="00925A18" w:rsidRDefault="00925A18" w:rsidP="00CE1089">
      <w:r>
        <w:t>La etiqueta &lt;</w:t>
      </w:r>
      <w:proofErr w:type="spellStart"/>
      <w:r w:rsidRPr="0036563D">
        <w:rPr>
          <w:b/>
        </w:rPr>
        <w:t>form</w:t>
      </w:r>
      <w:proofErr w:type="spellEnd"/>
      <w:r>
        <w:t>&gt; no muestra nada en la web. Tiene como única función indicar al navegador que a continuación se va a mostrar un formulario. Engloba el resto de etiquetas y elementos que constituyen el formulario.</w:t>
      </w:r>
    </w:p>
    <w:p w:rsidR="00925A18" w:rsidRDefault="00925A18" w:rsidP="00CE1089"/>
    <w:p w:rsidR="00925A18" w:rsidRDefault="00925A18" w:rsidP="00CE1089">
      <w:r>
        <w:t>Los atributos de la etiqueta &lt;</w:t>
      </w:r>
      <w:proofErr w:type="spellStart"/>
      <w:r w:rsidRPr="0036563D">
        <w:rPr>
          <w:b/>
        </w:rPr>
        <w:t>form</w:t>
      </w:r>
      <w:proofErr w:type="spellEnd"/>
      <w:r>
        <w:t>&gt; son:</w:t>
      </w:r>
    </w:p>
    <w:p w:rsidR="00925A18" w:rsidRDefault="00925A18" w:rsidP="00CE1089"/>
    <w:p w:rsidR="00925A18" w:rsidRPr="00925A18" w:rsidRDefault="00925A18"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Name</w:t>
      </w:r>
      <w:proofErr w:type="spellEnd"/>
      <w:r>
        <w:rPr>
          <w:rFonts w:ascii="Arial" w:hAnsi="Arial" w:cs="Arial"/>
          <w:szCs w:val="22"/>
          <w:lang w:val="es-ES"/>
        </w:rPr>
        <w:t>. Asigna un nombre al formulario.</w:t>
      </w:r>
    </w:p>
    <w:p w:rsidR="00925A18" w:rsidRDefault="00925A18"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Action</w:t>
      </w:r>
      <w:proofErr w:type="spellEnd"/>
      <w:r>
        <w:rPr>
          <w:rFonts w:ascii="Arial" w:hAnsi="Arial" w:cs="Arial"/>
          <w:szCs w:val="22"/>
          <w:lang w:val="es-ES"/>
        </w:rPr>
        <w:t>.</w:t>
      </w:r>
      <w:r w:rsidR="00780E9F">
        <w:rPr>
          <w:rFonts w:ascii="Arial" w:hAnsi="Arial" w:cs="Arial"/>
          <w:szCs w:val="22"/>
          <w:lang w:val="es-ES"/>
        </w:rPr>
        <w:t xml:space="preserve"> Le indica al navegador la acción que vamos a realizar con los datos introducidos en el formulario. </w:t>
      </w:r>
      <w:r w:rsidR="006339EB">
        <w:rPr>
          <w:rFonts w:ascii="Arial" w:hAnsi="Arial" w:cs="Arial"/>
          <w:szCs w:val="22"/>
          <w:lang w:val="es-ES"/>
        </w:rPr>
        <w:t xml:space="preserve">Para el </w:t>
      </w:r>
      <w:r w:rsidR="006339EB" w:rsidRPr="006339EB">
        <w:rPr>
          <w:rFonts w:ascii="Arial" w:hAnsi="Arial" w:cs="Arial"/>
          <w:b/>
          <w:szCs w:val="22"/>
          <w:lang w:val="es-ES"/>
        </w:rPr>
        <w:t>W3C</w:t>
      </w:r>
      <w:r w:rsidR="006339EB">
        <w:rPr>
          <w:rFonts w:ascii="Arial" w:hAnsi="Arial" w:cs="Arial"/>
          <w:szCs w:val="22"/>
          <w:lang w:val="es-ES"/>
        </w:rPr>
        <w:t xml:space="preserve"> la presencia de este atributo es obligatoria. </w:t>
      </w:r>
      <w:r w:rsidR="00780E9F">
        <w:rPr>
          <w:rFonts w:ascii="Arial" w:hAnsi="Arial" w:cs="Arial"/>
          <w:szCs w:val="22"/>
          <w:lang w:val="es-ES"/>
        </w:rPr>
        <w:t>Pueden ser:</w:t>
      </w:r>
    </w:p>
    <w:p w:rsidR="00780E9F" w:rsidRDefault="00780E9F" w:rsidP="00290974">
      <w:pPr>
        <w:numPr>
          <w:ilvl w:val="1"/>
          <w:numId w:val="12"/>
        </w:numPr>
        <w:rPr>
          <w:rFonts w:ascii="Arial" w:hAnsi="Arial" w:cs="Arial"/>
          <w:szCs w:val="22"/>
          <w:lang w:val="es-ES"/>
        </w:rPr>
      </w:pPr>
      <w:r>
        <w:rPr>
          <w:rFonts w:ascii="Arial" w:hAnsi="Arial" w:cs="Arial"/>
          <w:szCs w:val="22"/>
          <w:lang w:val="es-ES"/>
        </w:rPr>
        <w:t xml:space="preserve">Llamar a un programa de procesamiento de datos como veremos en el curso del lenguaje </w:t>
      </w:r>
      <w:r w:rsidRPr="0036563D">
        <w:rPr>
          <w:rFonts w:ascii="Arial" w:hAnsi="Arial" w:cs="Arial"/>
          <w:b/>
          <w:szCs w:val="22"/>
          <w:lang w:val="es-ES"/>
        </w:rPr>
        <w:t>PHP</w:t>
      </w:r>
      <w:r>
        <w:rPr>
          <w:rFonts w:ascii="Arial" w:hAnsi="Arial" w:cs="Arial"/>
          <w:szCs w:val="22"/>
          <w:lang w:val="es-ES"/>
        </w:rPr>
        <w:t xml:space="preserve">. </w:t>
      </w:r>
      <w:r w:rsidR="0036563D">
        <w:rPr>
          <w:rFonts w:ascii="Arial" w:hAnsi="Arial" w:cs="Arial"/>
          <w:szCs w:val="22"/>
          <w:lang w:val="es-ES"/>
        </w:rPr>
        <w:t xml:space="preserve">Por ejemplo la etiqueta podría ser como: </w:t>
      </w:r>
      <w:r w:rsidR="0036563D" w:rsidRPr="0036563D">
        <w:rPr>
          <w:rFonts w:ascii="Arial" w:hAnsi="Arial" w:cs="Arial"/>
          <w:b/>
          <w:szCs w:val="22"/>
          <w:lang w:val="es-ES"/>
        </w:rPr>
        <w:t>&lt;</w:t>
      </w:r>
      <w:proofErr w:type="spellStart"/>
      <w:r w:rsidR="0036563D" w:rsidRPr="0036563D">
        <w:rPr>
          <w:rFonts w:ascii="Arial" w:hAnsi="Arial" w:cs="Arial"/>
          <w:b/>
          <w:szCs w:val="22"/>
          <w:lang w:val="es-ES"/>
        </w:rPr>
        <w:t>form</w:t>
      </w:r>
      <w:proofErr w:type="spellEnd"/>
      <w:r w:rsidR="0036563D" w:rsidRPr="0036563D">
        <w:rPr>
          <w:rFonts w:ascii="Arial" w:hAnsi="Arial" w:cs="Arial"/>
          <w:b/>
          <w:szCs w:val="22"/>
          <w:lang w:val="es-ES"/>
        </w:rPr>
        <w:t xml:space="preserve"> </w:t>
      </w:r>
      <w:proofErr w:type="spellStart"/>
      <w:r w:rsidR="0036563D" w:rsidRPr="0036563D">
        <w:rPr>
          <w:rFonts w:ascii="Arial" w:hAnsi="Arial" w:cs="Arial"/>
          <w:b/>
          <w:szCs w:val="22"/>
          <w:lang w:val="es-ES"/>
        </w:rPr>
        <w:t>action</w:t>
      </w:r>
      <w:proofErr w:type="spellEnd"/>
      <w:r w:rsidR="0036563D" w:rsidRPr="0036563D">
        <w:rPr>
          <w:rFonts w:ascii="Arial" w:hAnsi="Arial" w:cs="Arial"/>
          <w:b/>
          <w:szCs w:val="22"/>
          <w:lang w:val="es-ES"/>
        </w:rPr>
        <w:t>=</w:t>
      </w:r>
      <w:r w:rsidR="00D16748">
        <w:rPr>
          <w:rFonts w:ascii="Arial" w:hAnsi="Arial" w:cs="Arial"/>
          <w:b/>
          <w:szCs w:val="22"/>
          <w:lang w:val="es-ES"/>
        </w:rPr>
        <w:t>”</w:t>
      </w:r>
      <w:r w:rsidR="0036563D" w:rsidRPr="0036563D">
        <w:rPr>
          <w:rFonts w:ascii="Arial" w:hAnsi="Arial" w:cs="Arial"/>
          <w:b/>
          <w:szCs w:val="22"/>
          <w:lang w:val="es-ES"/>
        </w:rPr>
        <w:t>http://servidor/datos.php</w:t>
      </w:r>
      <w:r w:rsidR="00D16748">
        <w:rPr>
          <w:rFonts w:ascii="Arial" w:hAnsi="Arial" w:cs="Arial"/>
          <w:b/>
          <w:szCs w:val="22"/>
          <w:lang w:val="es-ES"/>
        </w:rPr>
        <w:t>”</w:t>
      </w:r>
      <w:r w:rsidR="0036563D" w:rsidRPr="0036563D">
        <w:rPr>
          <w:rFonts w:ascii="Arial" w:hAnsi="Arial" w:cs="Arial"/>
          <w:b/>
          <w:szCs w:val="22"/>
          <w:lang w:val="es-ES"/>
        </w:rPr>
        <w:t>&gt;</w:t>
      </w:r>
      <w:r w:rsidR="0036563D">
        <w:rPr>
          <w:rFonts w:ascii="Arial" w:hAnsi="Arial" w:cs="Arial"/>
          <w:szCs w:val="22"/>
          <w:lang w:val="es-ES"/>
        </w:rPr>
        <w:t>.</w:t>
      </w:r>
    </w:p>
    <w:p w:rsidR="0036563D" w:rsidRDefault="00062D4C" w:rsidP="00290974">
      <w:pPr>
        <w:numPr>
          <w:ilvl w:val="1"/>
          <w:numId w:val="12"/>
        </w:numPr>
        <w:rPr>
          <w:rFonts w:ascii="Arial" w:hAnsi="Arial" w:cs="Arial"/>
          <w:szCs w:val="22"/>
          <w:lang w:val="es-ES"/>
        </w:rPr>
      </w:pPr>
      <w:r>
        <w:rPr>
          <w:rFonts w:ascii="Arial" w:hAnsi="Arial" w:cs="Arial"/>
          <w:szCs w:val="22"/>
          <w:lang w:val="es-ES"/>
        </w:rPr>
        <w:t>Llamar al programa cliente de correo instalado en el ordenador del usuario para e</w:t>
      </w:r>
      <w:r w:rsidR="0036563D">
        <w:rPr>
          <w:rFonts w:ascii="Arial" w:hAnsi="Arial" w:cs="Arial"/>
          <w:szCs w:val="22"/>
          <w:lang w:val="es-ES"/>
        </w:rPr>
        <w:t xml:space="preserve">nviar los datos recogidos en el formulario </w:t>
      </w:r>
      <w:r w:rsidR="006339EB">
        <w:rPr>
          <w:rFonts w:ascii="Arial" w:hAnsi="Arial" w:cs="Arial"/>
          <w:szCs w:val="22"/>
          <w:lang w:val="es-ES"/>
        </w:rPr>
        <w:t>a un</w:t>
      </w:r>
      <w:r w:rsidR="0036563D">
        <w:rPr>
          <w:rFonts w:ascii="Arial" w:hAnsi="Arial" w:cs="Arial"/>
          <w:szCs w:val="22"/>
          <w:lang w:val="es-ES"/>
        </w:rPr>
        <w:t xml:space="preserve"> correo electrónico. </w:t>
      </w:r>
      <w:r w:rsidR="006339EB">
        <w:rPr>
          <w:rFonts w:ascii="Arial" w:hAnsi="Arial" w:cs="Arial"/>
          <w:szCs w:val="22"/>
          <w:lang w:val="es-ES"/>
        </w:rPr>
        <w:t>En este caso la etiqueta quedaría como:</w:t>
      </w:r>
      <w:r w:rsidR="0036563D">
        <w:rPr>
          <w:rFonts w:ascii="Arial" w:hAnsi="Arial" w:cs="Arial"/>
          <w:szCs w:val="22"/>
          <w:lang w:val="es-ES"/>
        </w:rPr>
        <w:t xml:space="preserve"> </w:t>
      </w:r>
      <w:r w:rsidR="0036563D" w:rsidRPr="0036563D">
        <w:rPr>
          <w:rFonts w:ascii="Arial" w:hAnsi="Arial" w:cs="Arial"/>
          <w:b/>
          <w:szCs w:val="22"/>
          <w:lang w:val="es-ES"/>
        </w:rPr>
        <w:t>&lt;</w:t>
      </w:r>
      <w:proofErr w:type="spellStart"/>
      <w:r w:rsidR="0036563D" w:rsidRPr="0036563D">
        <w:rPr>
          <w:rFonts w:ascii="Arial" w:hAnsi="Arial" w:cs="Arial"/>
          <w:b/>
          <w:szCs w:val="22"/>
          <w:lang w:val="es-ES"/>
        </w:rPr>
        <w:t>form</w:t>
      </w:r>
      <w:proofErr w:type="spellEnd"/>
      <w:r w:rsidR="0036563D" w:rsidRPr="0036563D">
        <w:rPr>
          <w:rFonts w:ascii="Arial" w:hAnsi="Arial" w:cs="Arial"/>
          <w:b/>
          <w:szCs w:val="22"/>
          <w:lang w:val="es-ES"/>
        </w:rPr>
        <w:t xml:space="preserve"> </w:t>
      </w:r>
      <w:proofErr w:type="spellStart"/>
      <w:r w:rsidR="0036563D" w:rsidRPr="0036563D">
        <w:rPr>
          <w:rFonts w:ascii="Arial" w:hAnsi="Arial" w:cs="Arial"/>
          <w:b/>
          <w:szCs w:val="22"/>
          <w:lang w:val="es-ES"/>
        </w:rPr>
        <w:t>action</w:t>
      </w:r>
      <w:proofErr w:type="spellEnd"/>
      <w:r w:rsidR="0036563D" w:rsidRPr="0036563D">
        <w:rPr>
          <w:rFonts w:ascii="Arial" w:hAnsi="Arial" w:cs="Arial"/>
          <w:b/>
          <w:szCs w:val="22"/>
          <w:lang w:val="es-ES"/>
        </w:rPr>
        <w:t>=</w:t>
      </w:r>
      <w:r w:rsidR="00D16748">
        <w:rPr>
          <w:rFonts w:ascii="Arial" w:hAnsi="Arial" w:cs="Arial"/>
          <w:b/>
          <w:szCs w:val="22"/>
          <w:lang w:val="es-ES"/>
        </w:rPr>
        <w:t>”</w:t>
      </w:r>
      <w:r w:rsidR="0036563D" w:rsidRPr="0036563D">
        <w:rPr>
          <w:rFonts w:ascii="Arial" w:hAnsi="Arial" w:cs="Arial"/>
          <w:b/>
          <w:szCs w:val="22"/>
          <w:lang w:val="es-ES"/>
        </w:rPr>
        <w:t>mailto:info@academiafrayluis.es</w:t>
      </w:r>
      <w:r w:rsidR="00D16748">
        <w:rPr>
          <w:rFonts w:ascii="Arial" w:hAnsi="Arial" w:cs="Arial"/>
          <w:b/>
          <w:szCs w:val="22"/>
          <w:lang w:val="es-ES"/>
        </w:rPr>
        <w:t>”</w:t>
      </w:r>
      <w:r w:rsidR="0036563D" w:rsidRPr="0036563D">
        <w:rPr>
          <w:rFonts w:ascii="Arial" w:hAnsi="Arial" w:cs="Arial"/>
          <w:b/>
          <w:szCs w:val="22"/>
          <w:lang w:val="es-ES"/>
        </w:rPr>
        <w:t>&gt;</w:t>
      </w:r>
      <w:r w:rsidR="0036563D">
        <w:rPr>
          <w:rFonts w:ascii="Arial" w:hAnsi="Arial" w:cs="Arial"/>
          <w:szCs w:val="22"/>
          <w:lang w:val="es-ES"/>
        </w:rPr>
        <w:t>.</w:t>
      </w:r>
    </w:p>
    <w:p w:rsidR="0036563D" w:rsidRPr="00925A18" w:rsidRDefault="006339EB" w:rsidP="00290974">
      <w:pPr>
        <w:numPr>
          <w:ilvl w:val="1"/>
          <w:numId w:val="12"/>
        </w:numPr>
        <w:rPr>
          <w:rFonts w:ascii="Arial" w:hAnsi="Arial" w:cs="Arial"/>
          <w:szCs w:val="22"/>
          <w:lang w:val="es-ES"/>
        </w:rPr>
      </w:pPr>
      <w:r>
        <w:rPr>
          <w:rFonts w:ascii="Arial" w:hAnsi="Arial" w:cs="Arial"/>
          <w:szCs w:val="22"/>
          <w:lang w:val="es-ES"/>
        </w:rPr>
        <w:t xml:space="preserve">Procesar internamente los datos del formulario mediante </w:t>
      </w:r>
      <w:r w:rsidRPr="006339EB">
        <w:rPr>
          <w:rFonts w:ascii="Arial" w:hAnsi="Arial" w:cs="Arial"/>
          <w:b/>
          <w:szCs w:val="22"/>
          <w:lang w:val="es-ES"/>
        </w:rPr>
        <w:t>JavaScript</w:t>
      </w:r>
      <w:r>
        <w:rPr>
          <w:rFonts w:ascii="Arial" w:hAnsi="Arial" w:cs="Arial"/>
          <w:szCs w:val="22"/>
          <w:lang w:val="es-ES"/>
        </w:rPr>
        <w:t>. En este caso el atributo “</w:t>
      </w:r>
      <w:proofErr w:type="spellStart"/>
      <w:r w:rsidRPr="006339EB">
        <w:rPr>
          <w:rFonts w:ascii="Arial" w:hAnsi="Arial" w:cs="Arial"/>
          <w:b/>
          <w:szCs w:val="22"/>
          <w:lang w:val="es-ES"/>
        </w:rPr>
        <w:t>action</w:t>
      </w:r>
      <w:proofErr w:type="spellEnd"/>
      <w:r>
        <w:rPr>
          <w:rFonts w:ascii="Arial" w:hAnsi="Arial" w:cs="Arial"/>
          <w:szCs w:val="22"/>
          <w:lang w:val="es-ES"/>
        </w:rPr>
        <w:t xml:space="preserve">” quedaría vacío como: </w:t>
      </w:r>
      <w:r w:rsidRPr="006339EB">
        <w:rPr>
          <w:rFonts w:ascii="Arial" w:hAnsi="Arial" w:cs="Arial"/>
          <w:b/>
          <w:szCs w:val="22"/>
          <w:lang w:val="es-ES"/>
        </w:rPr>
        <w:t>&lt;</w:t>
      </w:r>
      <w:proofErr w:type="spellStart"/>
      <w:r w:rsidRPr="006339EB">
        <w:rPr>
          <w:rFonts w:ascii="Arial" w:hAnsi="Arial" w:cs="Arial"/>
          <w:b/>
          <w:szCs w:val="22"/>
          <w:lang w:val="es-ES"/>
        </w:rPr>
        <w:t>form</w:t>
      </w:r>
      <w:proofErr w:type="spellEnd"/>
      <w:r w:rsidRPr="006339EB">
        <w:rPr>
          <w:rFonts w:ascii="Arial" w:hAnsi="Arial" w:cs="Arial"/>
          <w:b/>
          <w:szCs w:val="22"/>
          <w:lang w:val="es-ES"/>
        </w:rPr>
        <w:t xml:space="preserve"> </w:t>
      </w:r>
      <w:proofErr w:type="spellStart"/>
      <w:r w:rsidRPr="006339EB">
        <w:rPr>
          <w:rFonts w:ascii="Arial" w:hAnsi="Arial" w:cs="Arial"/>
          <w:b/>
          <w:szCs w:val="22"/>
          <w:lang w:val="es-ES"/>
        </w:rPr>
        <w:t>action</w:t>
      </w:r>
      <w:proofErr w:type="spellEnd"/>
      <w:r w:rsidRPr="006339EB">
        <w:rPr>
          <w:rFonts w:ascii="Arial" w:hAnsi="Arial" w:cs="Arial"/>
          <w:b/>
          <w:szCs w:val="22"/>
          <w:lang w:val="es-ES"/>
        </w:rPr>
        <w:t>=””&gt;</w:t>
      </w:r>
      <w:r>
        <w:rPr>
          <w:rFonts w:ascii="Arial" w:hAnsi="Arial" w:cs="Arial"/>
          <w:szCs w:val="22"/>
          <w:lang w:val="es-ES"/>
        </w:rPr>
        <w:t>.</w:t>
      </w:r>
    </w:p>
    <w:p w:rsidR="00925A18" w:rsidRPr="00925A18" w:rsidRDefault="00925A18"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Enctype</w:t>
      </w:r>
      <w:proofErr w:type="spellEnd"/>
      <w:r w:rsidR="0036563D">
        <w:rPr>
          <w:rFonts w:ascii="Arial" w:hAnsi="Arial" w:cs="Arial"/>
          <w:szCs w:val="22"/>
          <w:lang w:val="es-ES"/>
        </w:rPr>
        <w:t xml:space="preserve">. </w:t>
      </w:r>
      <w:r w:rsidR="006339EB">
        <w:rPr>
          <w:rFonts w:ascii="Arial" w:hAnsi="Arial" w:cs="Arial"/>
          <w:szCs w:val="22"/>
          <w:lang w:val="es-ES"/>
        </w:rPr>
        <w:t xml:space="preserve">Especifica el formato informático, (mime </w:t>
      </w:r>
      <w:proofErr w:type="spellStart"/>
      <w:r w:rsidR="006339EB">
        <w:rPr>
          <w:rFonts w:ascii="Arial" w:hAnsi="Arial" w:cs="Arial"/>
          <w:szCs w:val="22"/>
          <w:lang w:val="es-ES"/>
        </w:rPr>
        <w:t>type</w:t>
      </w:r>
      <w:proofErr w:type="spellEnd"/>
      <w:r w:rsidR="006339EB">
        <w:rPr>
          <w:rFonts w:ascii="Arial" w:hAnsi="Arial" w:cs="Arial"/>
          <w:szCs w:val="22"/>
          <w:lang w:val="es-ES"/>
        </w:rPr>
        <w:t>), en que se transmitirán los datos del formulario.</w:t>
      </w:r>
    </w:p>
    <w:p w:rsidR="00925A18" w:rsidRDefault="00925A18"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Method</w:t>
      </w:r>
      <w:proofErr w:type="spellEnd"/>
      <w:r w:rsidR="0036563D">
        <w:rPr>
          <w:rFonts w:ascii="Arial" w:hAnsi="Arial" w:cs="Arial"/>
          <w:szCs w:val="22"/>
          <w:lang w:val="es-ES"/>
        </w:rPr>
        <w:t xml:space="preserve">. </w:t>
      </w:r>
      <w:r w:rsidR="006339EB">
        <w:rPr>
          <w:rFonts w:ascii="Arial" w:hAnsi="Arial" w:cs="Arial"/>
          <w:szCs w:val="22"/>
          <w:lang w:val="es-ES"/>
        </w:rPr>
        <w:t xml:space="preserve">Especifica el método de transmisión de los datos recogidos en el formulario. Puede ser </w:t>
      </w:r>
      <w:r w:rsidR="006339EB" w:rsidRPr="006339EB">
        <w:rPr>
          <w:rFonts w:ascii="Arial" w:hAnsi="Arial" w:cs="Arial"/>
          <w:b/>
          <w:szCs w:val="22"/>
          <w:lang w:val="es-ES"/>
        </w:rPr>
        <w:t>GET</w:t>
      </w:r>
      <w:r w:rsidR="006339EB">
        <w:rPr>
          <w:rFonts w:ascii="Arial" w:hAnsi="Arial" w:cs="Arial"/>
          <w:szCs w:val="22"/>
          <w:lang w:val="es-ES"/>
        </w:rPr>
        <w:t xml:space="preserve"> o </w:t>
      </w:r>
      <w:r w:rsidR="006339EB" w:rsidRPr="006339EB">
        <w:rPr>
          <w:rFonts w:ascii="Arial" w:hAnsi="Arial" w:cs="Arial"/>
          <w:b/>
          <w:szCs w:val="22"/>
          <w:lang w:val="es-ES"/>
        </w:rPr>
        <w:t>POST</w:t>
      </w:r>
      <w:r w:rsidR="006339EB">
        <w:rPr>
          <w:rFonts w:ascii="Arial" w:hAnsi="Arial" w:cs="Arial"/>
          <w:szCs w:val="22"/>
          <w:lang w:val="es-ES"/>
        </w:rPr>
        <w:t xml:space="preserve">. En la práctica </w:t>
      </w:r>
      <w:r w:rsidR="003659D5">
        <w:rPr>
          <w:rFonts w:ascii="Arial" w:hAnsi="Arial" w:cs="Arial"/>
          <w:szCs w:val="22"/>
          <w:lang w:val="es-ES"/>
        </w:rPr>
        <w:t>s</w:t>
      </w:r>
      <w:r w:rsidR="006339EB">
        <w:rPr>
          <w:rFonts w:ascii="Arial" w:hAnsi="Arial" w:cs="Arial"/>
          <w:szCs w:val="22"/>
          <w:lang w:val="es-ES"/>
        </w:rPr>
        <w:t xml:space="preserve">e utiliza </w:t>
      </w:r>
      <w:r w:rsidR="003659D5">
        <w:rPr>
          <w:rFonts w:ascii="Arial" w:hAnsi="Arial" w:cs="Arial"/>
          <w:szCs w:val="22"/>
          <w:lang w:val="es-ES"/>
        </w:rPr>
        <w:t xml:space="preserve">más </w:t>
      </w:r>
      <w:r w:rsidR="006339EB">
        <w:rPr>
          <w:rFonts w:ascii="Arial" w:hAnsi="Arial" w:cs="Arial"/>
          <w:szCs w:val="22"/>
          <w:lang w:val="es-ES"/>
        </w:rPr>
        <w:t>este último.</w:t>
      </w:r>
    </w:p>
    <w:p w:rsidR="006339EB" w:rsidRDefault="006339EB" w:rsidP="006339EB">
      <w:pPr>
        <w:rPr>
          <w:rFonts w:ascii="Arial" w:hAnsi="Arial" w:cs="Arial"/>
          <w:szCs w:val="22"/>
          <w:lang w:val="es-ES"/>
        </w:rPr>
      </w:pPr>
    </w:p>
    <w:p w:rsidR="006339EB" w:rsidRPr="00BE7860" w:rsidRDefault="006339EB" w:rsidP="006339EB">
      <w:pPr>
        <w:ind w:firstLine="0"/>
        <w:rPr>
          <w:rFonts w:ascii="Arial" w:hAnsi="Arial" w:cs="Arial"/>
          <w:b/>
          <w:i/>
          <w:szCs w:val="22"/>
          <w:u w:val="single"/>
          <w:lang w:val="es-ES"/>
        </w:rPr>
      </w:pPr>
      <w:r>
        <w:rPr>
          <w:rFonts w:ascii="Arial" w:hAnsi="Arial" w:cs="Arial"/>
          <w:szCs w:val="22"/>
          <w:lang w:val="es-ES"/>
        </w:rPr>
        <w:tab/>
      </w:r>
      <w:r w:rsidRPr="00BE7860">
        <w:rPr>
          <w:rFonts w:ascii="Arial" w:hAnsi="Arial" w:cs="Arial"/>
          <w:b/>
          <w:i/>
          <w:szCs w:val="22"/>
          <w:u w:val="single"/>
          <w:lang w:val="es-ES"/>
        </w:rPr>
        <w:t>¡Vayamos a la práctica</w:t>
      </w:r>
      <w:r w:rsidR="00BE7860" w:rsidRPr="00BE7860">
        <w:rPr>
          <w:rFonts w:ascii="Arial" w:hAnsi="Arial" w:cs="Arial"/>
          <w:b/>
          <w:i/>
          <w:szCs w:val="22"/>
          <w:u w:val="single"/>
          <w:lang w:val="es-ES"/>
        </w:rPr>
        <w:t xml:space="preserve"> realizando la 11.1</w:t>
      </w:r>
      <w:r w:rsidRPr="00BE7860">
        <w:rPr>
          <w:rFonts w:ascii="Arial" w:hAnsi="Arial" w:cs="Arial"/>
          <w:b/>
          <w:i/>
          <w:szCs w:val="22"/>
          <w:u w:val="single"/>
          <w:lang w:val="es-ES"/>
        </w:rPr>
        <w:t>!</w:t>
      </w:r>
    </w:p>
    <w:p w:rsidR="006339EB" w:rsidRDefault="006339EB" w:rsidP="006339EB">
      <w:pPr>
        <w:ind w:firstLine="0"/>
        <w:rPr>
          <w:rFonts w:ascii="Arial" w:hAnsi="Arial" w:cs="Arial"/>
          <w:szCs w:val="22"/>
          <w:lang w:val="es-ES"/>
        </w:rPr>
      </w:pPr>
    </w:p>
    <w:p w:rsidR="00492E95" w:rsidRDefault="00492E95">
      <w:pPr>
        <w:ind w:firstLine="0"/>
        <w:jc w:val="left"/>
        <w:rPr>
          <w:rFonts w:ascii="Arial" w:hAnsi="Arial" w:cs="Arial"/>
          <w:szCs w:val="22"/>
          <w:lang w:val="es-ES"/>
        </w:rPr>
      </w:pPr>
    </w:p>
    <w:p w:rsidR="00492E95" w:rsidRPr="00D81F59" w:rsidRDefault="00D13A72" w:rsidP="00D81F59">
      <w:pPr>
        <w:pStyle w:val="TITULO2"/>
        <w:pBdr>
          <w:bottom w:val="single" w:sz="4" w:space="1" w:color="auto"/>
        </w:pBdr>
        <w:jc w:val="both"/>
        <w:rPr>
          <w:rFonts w:ascii="Arial" w:hAnsi="Arial" w:cs="Arial"/>
          <w:lang w:val="es-ES_tradnl"/>
        </w:rPr>
      </w:pPr>
      <w:r>
        <w:rPr>
          <w:rFonts w:ascii="Arial" w:hAnsi="Arial" w:cs="Arial"/>
          <w:lang w:val="es-ES_tradnl"/>
        </w:rPr>
        <w:t>FORMULARIOS: CAMPO</w:t>
      </w:r>
      <w:r w:rsidR="00492E95" w:rsidRPr="00D81F59">
        <w:rPr>
          <w:rFonts w:ascii="Arial" w:hAnsi="Arial" w:cs="Arial"/>
          <w:lang w:val="es-ES_tradnl"/>
        </w:rPr>
        <w:t xml:space="preserve"> DE TEXTO</w:t>
      </w:r>
    </w:p>
    <w:p w:rsidR="00492E95" w:rsidRDefault="00492E95" w:rsidP="006339EB">
      <w:pPr>
        <w:ind w:firstLine="0"/>
        <w:rPr>
          <w:rFonts w:ascii="Arial" w:hAnsi="Arial" w:cs="Arial"/>
          <w:szCs w:val="22"/>
          <w:lang w:val="es-ES"/>
        </w:rPr>
      </w:pPr>
    </w:p>
    <w:p w:rsidR="00492E95" w:rsidRDefault="00D81F59" w:rsidP="006339EB">
      <w:pPr>
        <w:ind w:firstLine="0"/>
        <w:rPr>
          <w:rFonts w:ascii="Arial" w:hAnsi="Arial" w:cs="Arial"/>
          <w:szCs w:val="22"/>
          <w:lang w:val="es-ES"/>
        </w:rPr>
      </w:pPr>
      <w:r>
        <w:rPr>
          <w:rFonts w:ascii="Arial" w:hAnsi="Arial" w:cs="Arial"/>
          <w:szCs w:val="22"/>
          <w:lang w:val="es-ES"/>
        </w:rPr>
        <w:tab/>
      </w:r>
      <w:r w:rsidR="001A69CD">
        <w:rPr>
          <w:rFonts w:ascii="Arial" w:hAnsi="Arial" w:cs="Arial"/>
          <w:szCs w:val="22"/>
          <w:lang w:val="es-ES"/>
        </w:rPr>
        <w:t>La etiqueta &lt;</w:t>
      </w:r>
      <w:r w:rsidR="001A69CD" w:rsidRPr="001A69CD">
        <w:rPr>
          <w:rFonts w:ascii="Arial" w:hAnsi="Arial" w:cs="Arial"/>
          <w:b/>
          <w:szCs w:val="22"/>
          <w:lang w:val="es-ES"/>
        </w:rPr>
        <w:t>input</w:t>
      </w:r>
      <w:r w:rsidR="001A69CD">
        <w:rPr>
          <w:rFonts w:ascii="Arial" w:hAnsi="Arial" w:cs="Arial"/>
          <w:szCs w:val="22"/>
          <w:lang w:val="es-ES"/>
        </w:rPr>
        <w:t xml:space="preserve">&gt; genera un campo de texto que permite introducir datos tanto alfabéticos como numéricos. No tiene etiqueta de cierre aunque se acepta la sintaxis de </w:t>
      </w:r>
      <w:r w:rsidR="001A69CD" w:rsidRPr="00BB7B2A">
        <w:rPr>
          <w:rFonts w:ascii="Arial" w:hAnsi="Arial" w:cs="Arial"/>
          <w:b/>
          <w:szCs w:val="22"/>
          <w:lang w:val="es-ES"/>
        </w:rPr>
        <w:t>XHTML</w:t>
      </w:r>
      <w:r w:rsidR="001A69CD">
        <w:rPr>
          <w:rFonts w:ascii="Arial" w:hAnsi="Arial" w:cs="Arial"/>
          <w:szCs w:val="22"/>
          <w:lang w:val="es-ES"/>
        </w:rPr>
        <w:t xml:space="preserve"> &lt;</w:t>
      </w:r>
      <w:r w:rsidR="001A69CD" w:rsidRPr="001A69CD">
        <w:rPr>
          <w:rFonts w:ascii="Arial" w:hAnsi="Arial" w:cs="Arial"/>
          <w:b/>
          <w:szCs w:val="22"/>
          <w:lang w:val="es-ES"/>
        </w:rPr>
        <w:t>input /</w:t>
      </w:r>
      <w:r w:rsidR="001A69CD">
        <w:rPr>
          <w:rFonts w:ascii="Arial" w:hAnsi="Arial" w:cs="Arial"/>
          <w:szCs w:val="22"/>
          <w:lang w:val="es-ES"/>
        </w:rPr>
        <w:t>&gt;.</w:t>
      </w:r>
    </w:p>
    <w:p w:rsidR="001A69CD" w:rsidRDefault="001A69CD" w:rsidP="006339EB">
      <w:pPr>
        <w:ind w:firstLine="0"/>
        <w:rPr>
          <w:rFonts w:ascii="Arial" w:hAnsi="Arial" w:cs="Arial"/>
          <w:szCs w:val="22"/>
          <w:lang w:val="es-ES"/>
        </w:rPr>
      </w:pPr>
    </w:p>
    <w:p w:rsidR="001A69CD" w:rsidRDefault="001A69CD" w:rsidP="001A69CD">
      <w:r>
        <w:t>Los atributos de la etiqueta &lt;</w:t>
      </w:r>
      <w:r>
        <w:rPr>
          <w:b/>
        </w:rPr>
        <w:t>input</w:t>
      </w:r>
      <w:r>
        <w:t>&gt; son:</w:t>
      </w:r>
    </w:p>
    <w:p w:rsidR="001A69CD" w:rsidRDefault="001A69CD" w:rsidP="001A69CD"/>
    <w:p w:rsidR="00D25EE0" w:rsidRPr="00D25EE0" w:rsidRDefault="00D25EE0" w:rsidP="00290974">
      <w:pPr>
        <w:numPr>
          <w:ilvl w:val="0"/>
          <w:numId w:val="12"/>
        </w:numPr>
        <w:tabs>
          <w:tab w:val="clear" w:pos="720"/>
          <w:tab w:val="num" w:pos="993"/>
        </w:tabs>
        <w:ind w:left="993" w:hanging="284"/>
        <w:rPr>
          <w:rFonts w:ascii="Arial" w:hAnsi="Arial" w:cs="Arial"/>
          <w:szCs w:val="22"/>
          <w:lang w:val="es-ES"/>
        </w:rPr>
      </w:pPr>
      <w:proofErr w:type="spellStart"/>
      <w:r w:rsidRPr="00D25EE0">
        <w:rPr>
          <w:rFonts w:ascii="Arial" w:hAnsi="Arial" w:cs="Arial"/>
          <w:b/>
          <w:szCs w:val="22"/>
          <w:lang w:val="es-ES"/>
        </w:rPr>
        <w:lastRenderedPageBreak/>
        <w:t>Type</w:t>
      </w:r>
      <w:proofErr w:type="spellEnd"/>
      <w:r>
        <w:rPr>
          <w:rFonts w:ascii="Arial" w:hAnsi="Arial" w:cs="Arial"/>
          <w:szCs w:val="22"/>
          <w:lang w:val="es-ES"/>
        </w:rPr>
        <w:t>. Especifica el tipo de dato que se va a almacenar en el campo de texto. Este atributo tiene bastantes valores que estudiaremos en este capítulo.</w:t>
      </w:r>
    </w:p>
    <w:p w:rsidR="001A69CD" w:rsidRDefault="001A69CD"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Name</w:t>
      </w:r>
      <w:proofErr w:type="spellEnd"/>
      <w:r>
        <w:rPr>
          <w:rFonts w:ascii="Arial" w:hAnsi="Arial" w:cs="Arial"/>
          <w:szCs w:val="22"/>
          <w:lang w:val="es-ES"/>
        </w:rPr>
        <w:t>. Asigna un nombre único para este elemento.</w:t>
      </w:r>
    </w:p>
    <w:p w:rsidR="001A69CD" w:rsidRDefault="001A69CD"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Size</w:t>
      </w:r>
      <w:proofErr w:type="spellEnd"/>
      <w:r w:rsidRPr="001A69CD">
        <w:rPr>
          <w:rFonts w:ascii="Arial" w:hAnsi="Arial" w:cs="Arial"/>
          <w:szCs w:val="22"/>
          <w:lang w:val="es-ES"/>
        </w:rPr>
        <w:t>.</w:t>
      </w:r>
      <w:r>
        <w:rPr>
          <w:rFonts w:ascii="Arial" w:hAnsi="Arial" w:cs="Arial"/>
          <w:szCs w:val="22"/>
          <w:lang w:val="es-ES"/>
        </w:rPr>
        <w:t xml:space="preserve"> Indica el número de caracteres visibles del campo de texto y por tanto la longitud del campo. Su valor por defecto es 20 pero, aunque no se vean, el usuario puede introducir tantos caracteres como quiera.</w:t>
      </w:r>
    </w:p>
    <w:p w:rsidR="001A69CD" w:rsidRDefault="001A69CD"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Maxlength</w:t>
      </w:r>
      <w:proofErr w:type="spellEnd"/>
      <w:r w:rsidRPr="001A69CD">
        <w:rPr>
          <w:rFonts w:ascii="Arial" w:hAnsi="Arial" w:cs="Arial"/>
          <w:szCs w:val="22"/>
          <w:lang w:val="es-ES"/>
        </w:rPr>
        <w:t>.</w:t>
      </w:r>
      <w:r>
        <w:rPr>
          <w:rFonts w:ascii="Arial" w:hAnsi="Arial" w:cs="Arial"/>
          <w:szCs w:val="22"/>
          <w:lang w:val="es-ES"/>
        </w:rPr>
        <w:t xml:space="preserve"> </w:t>
      </w:r>
      <w:r w:rsidR="00D01970">
        <w:rPr>
          <w:rFonts w:ascii="Arial" w:hAnsi="Arial" w:cs="Arial"/>
          <w:szCs w:val="22"/>
          <w:lang w:val="es-ES"/>
        </w:rPr>
        <w:t>Determina el número máximo de caracteres que el usuario puede introducir en el campo.</w:t>
      </w:r>
    </w:p>
    <w:p w:rsidR="00D01970" w:rsidRDefault="00D01970"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Value</w:t>
      </w:r>
      <w:proofErr w:type="spellEnd"/>
      <w:r w:rsidRPr="00D01970">
        <w:rPr>
          <w:rFonts w:ascii="Arial" w:hAnsi="Arial" w:cs="Arial"/>
          <w:szCs w:val="22"/>
          <w:lang w:val="es-ES"/>
        </w:rPr>
        <w:t>.</w:t>
      </w:r>
      <w:r>
        <w:rPr>
          <w:rFonts w:ascii="Arial" w:hAnsi="Arial" w:cs="Arial"/>
          <w:szCs w:val="22"/>
          <w:lang w:val="es-ES"/>
        </w:rPr>
        <w:t xml:space="preserve"> Indica el valor por defecto del campo texto. Aparece como valor del campo de texto cuando se carga la página.</w:t>
      </w:r>
    </w:p>
    <w:p w:rsidR="00D01970" w:rsidRDefault="00D01970"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Readonly</w:t>
      </w:r>
      <w:proofErr w:type="spellEnd"/>
      <w:r w:rsidRPr="00D01970">
        <w:rPr>
          <w:rFonts w:ascii="Arial" w:hAnsi="Arial" w:cs="Arial"/>
          <w:szCs w:val="22"/>
          <w:lang w:val="es-ES"/>
        </w:rPr>
        <w:t>.</w:t>
      </w:r>
      <w:r>
        <w:rPr>
          <w:rFonts w:ascii="Arial" w:hAnsi="Arial" w:cs="Arial"/>
          <w:szCs w:val="22"/>
          <w:lang w:val="es-ES"/>
        </w:rPr>
        <w:t xml:space="preserve"> Indica que el usuario no puede modificar el valor por defecto definido en el atributo anterior.</w:t>
      </w:r>
    </w:p>
    <w:p w:rsidR="00D01970" w:rsidRDefault="00D01970"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Placeholder</w:t>
      </w:r>
      <w:proofErr w:type="spellEnd"/>
      <w:r w:rsidRPr="00D01970">
        <w:rPr>
          <w:rFonts w:ascii="Arial" w:hAnsi="Arial" w:cs="Arial"/>
          <w:szCs w:val="22"/>
          <w:lang w:val="es-ES"/>
        </w:rPr>
        <w:t>.</w:t>
      </w:r>
      <w:r>
        <w:rPr>
          <w:rFonts w:ascii="Arial" w:hAnsi="Arial" w:cs="Arial"/>
          <w:szCs w:val="22"/>
          <w:lang w:val="es-ES"/>
        </w:rPr>
        <w:t xml:space="preserve"> Permite incluir una sugerencia acerca del valor que se debe introducir en el campo. Esta sugerencia aparece de color gris en el campo tras cargar la página y desaparece cuando el usuario sitúa el foco en el elemento afectado.</w:t>
      </w:r>
    </w:p>
    <w:p w:rsidR="00D01970" w:rsidRDefault="00D01970"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Autofocus</w:t>
      </w:r>
      <w:r w:rsidRPr="00D01970">
        <w:rPr>
          <w:rFonts w:ascii="Arial" w:hAnsi="Arial" w:cs="Arial"/>
          <w:szCs w:val="22"/>
          <w:lang w:val="es-ES"/>
        </w:rPr>
        <w:t>.</w:t>
      </w:r>
      <w:r>
        <w:rPr>
          <w:rFonts w:ascii="Arial" w:hAnsi="Arial" w:cs="Arial"/>
          <w:szCs w:val="22"/>
          <w:lang w:val="es-ES"/>
        </w:rPr>
        <w:t xml:space="preserve"> Sitúa el foco sobre el campo una vez cargada la página.</w:t>
      </w:r>
    </w:p>
    <w:p w:rsidR="00D01970" w:rsidRDefault="00D01970"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Required</w:t>
      </w:r>
      <w:proofErr w:type="spellEnd"/>
      <w:r w:rsidRPr="00D01970">
        <w:rPr>
          <w:rFonts w:ascii="Arial" w:hAnsi="Arial" w:cs="Arial"/>
          <w:szCs w:val="22"/>
          <w:lang w:val="es-ES"/>
        </w:rPr>
        <w:t>.</w:t>
      </w:r>
      <w:r>
        <w:rPr>
          <w:rFonts w:ascii="Arial" w:hAnsi="Arial" w:cs="Arial"/>
          <w:szCs w:val="22"/>
          <w:lang w:val="es-ES"/>
        </w:rPr>
        <w:t xml:space="preserve"> Convierte al campo en obligatorio para poder enviar los datos recogidos en el formulario.</w:t>
      </w:r>
      <w:r w:rsidR="00DC39F5">
        <w:rPr>
          <w:rFonts w:ascii="Arial" w:hAnsi="Arial" w:cs="Arial"/>
          <w:szCs w:val="22"/>
          <w:lang w:val="es-ES"/>
        </w:rPr>
        <w:t xml:space="preserve"> El navegador muestra un bocadillo indicando que el campo se debe rellenar.</w:t>
      </w:r>
    </w:p>
    <w:p w:rsidR="00D01970" w:rsidRDefault="00D01970"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Pattern</w:t>
      </w:r>
      <w:proofErr w:type="spellEnd"/>
      <w:r w:rsidRPr="00D01970">
        <w:rPr>
          <w:rFonts w:ascii="Arial" w:hAnsi="Arial" w:cs="Arial"/>
          <w:szCs w:val="22"/>
          <w:lang w:val="es-ES"/>
        </w:rPr>
        <w:t>.</w:t>
      </w:r>
      <w:r>
        <w:rPr>
          <w:rFonts w:ascii="Arial" w:hAnsi="Arial" w:cs="Arial"/>
          <w:szCs w:val="22"/>
          <w:lang w:val="es-ES"/>
        </w:rPr>
        <w:t xml:space="preserve"> Se utiliza junto con JavaScript.</w:t>
      </w:r>
    </w:p>
    <w:p w:rsidR="00D01970" w:rsidRDefault="00D01970"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Height</w:t>
      </w:r>
      <w:proofErr w:type="spellEnd"/>
      <w:r w:rsidRPr="00D01970">
        <w:rPr>
          <w:rFonts w:ascii="Arial" w:hAnsi="Arial" w:cs="Arial"/>
          <w:szCs w:val="22"/>
          <w:lang w:val="es-ES"/>
        </w:rPr>
        <w:t>.</w:t>
      </w:r>
      <w:r>
        <w:rPr>
          <w:rFonts w:ascii="Arial" w:hAnsi="Arial" w:cs="Arial"/>
          <w:szCs w:val="22"/>
          <w:lang w:val="es-ES"/>
        </w:rPr>
        <w:t xml:space="preserve"> Indica la altura del campo en píxeles o porcentaje. Se puede reemplazar</w:t>
      </w:r>
      <w:r w:rsidR="00A86B56">
        <w:rPr>
          <w:rFonts w:ascii="Arial" w:hAnsi="Arial" w:cs="Arial"/>
          <w:szCs w:val="22"/>
          <w:lang w:val="es-ES"/>
        </w:rPr>
        <w:t xml:space="preserve"> por la propiedad </w:t>
      </w:r>
      <w:r w:rsidR="00A86B56" w:rsidRPr="00A86B56">
        <w:rPr>
          <w:rFonts w:ascii="Arial" w:hAnsi="Arial" w:cs="Arial"/>
          <w:b/>
          <w:szCs w:val="22"/>
          <w:lang w:val="es-ES"/>
        </w:rPr>
        <w:t>CSS</w:t>
      </w:r>
      <w:r w:rsidR="00A86B56">
        <w:rPr>
          <w:rFonts w:ascii="Arial" w:hAnsi="Arial" w:cs="Arial"/>
          <w:szCs w:val="22"/>
          <w:lang w:val="es-ES"/>
        </w:rPr>
        <w:t xml:space="preserve"> que ya conocemos.</w:t>
      </w:r>
    </w:p>
    <w:p w:rsidR="00A86B56" w:rsidRDefault="00A86B56"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Width</w:t>
      </w:r>
      <w:proofErr w:type="spellEnd"/>
      <w:r>
        <w:rPr>
          <w:rFonts w:ascii="Arial" w:hAnsi="Arial" w:cs="Arial"/>
          <w:szCs w:val="22"/>
          <w:lang w:val="es-ES"/>
        </w:rPr>
        <w:t>. Indica</w:t>
      </w:r>
      <w:r w:rsidRPr="00A86B56">
        <w:rPr>
          <w:rFonts w:ascii="Arial" w:hAnsi="Arial" w:cs="Arial"/>
          <w:szCs w:val="22"/>
          <w:lang w:val="es-ES"/>
        </w:rPr>
        <w:t xml:space="preserve"> </w:t>
      </w:r>
      <w:r>
        <w:rPr>
          <w:rFonts w:ascii="Arial" w:hAnsi="Arial" w:cs="Arial"/>
          <w:szCs w:val="22"/>
          <w:lang w:val="es-ES"/>
        </w:rPr>
        <w:t xml:space="preserve">la anchura del campo en píxeles o porcentaje. Se puede reemplazar por la propiedad </w:t>
      </w:r>
      <w:r w:rsidRPr="00A86B56">
        <w:rPr>
          <w:rFonts w:ascii="Arial" w:hAnsi="Arial" w:cs="Arial"/>
          <w:b/>
          <w:szCs w:val="22"/>
          <w:lang w:val="es-ES"/>
        </w:rPr>
        <w:t>CSS</w:t>
      </w:r>
      <w:r>
        <w:rPr>
          <w:rFonts w:ascii="Arial" w:hAnsi="Arial" w:cs="Arial"/>
          <w:szCs w:val="22"/>
          <w:lang w:val="es-ES"/>
        </w:rPr>
        <w:t xml:space="preserve"> que ya conocemos.</w:t>
      </w:r>
    </w:p>
    <w:p w:rsidR="00520C2C" w:rsidRDefault="00520C2C"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Autocomplete</w:t>
      </w:r>
      <w:r w:rsidRPr="00520C2C">
        <w:rPr>
          <w:rFonts w:ascii="Arial" w:hAnsi="Arial" w:cs="Arial"/>
          <w:szCs w:val="22"/>
          <w:lang w:val="es-ES"/>
        </w:rPr>
        <w:t>.</w:t>
      </w:r>
      <w:r>
        <w:rPr>
          <w:rFonts w:ascii="Arial" w:hAnsi="Arial" w:cs="Arial"/>
          <w:szCs w:val="22"/>
          <w:lang w:val="es-ES"/>
        </w:rPr>
        <w:t xml:space="preserve"> </w:t>
      </w:r>
      <w:r w:rsidR="00C74AB2">
        <w:rPr>
          <w:rFonts w:ascii="Arial" w:hAnsi="Arial" w:cs="Arial"/>
          <w:szCs w:val="22"/>
          <w:lang w:val="es-ES"/>
        </w:rPr>
        <w:t>Especifica si se activa o no la función autocompletar en el campo. Cuando esta función está activa el navegador recuerda lo introducido en el mismo campo anteriormente y lo ofrece mediante un menú desplegable ahorrando al usuario el tener que escribirlo de nuevo.</w:t>
      </w:r>
    </w:p>
    <w:p w:rsidR="00492E95" w:rsidRDefault="00492E95"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p>
    <w:p w:rsidR="00A86B56" w:rsidRPr="00BB7B2A" w:rsidRDefault="00A86B56" w:rsidP="00BB7B2A">
      <w:pPr>
        <w:pStyle w:val="TITULO2"/>
        <w:pBdr>
          <w:bottom w:val="single" w:sz="4" w:space="1" w:color="auto"/>
        </w:pBdr>
        <w:jc w:val="both"/>
        <w:rPr>
          <w:rFonts w:ascii="Arial" w:hAnsi="Arial" w:cs="Arial"/>
          <w:lang w:val="es-ES_tradnl"/>
        </w:rPr>
      </w:pPr>
      <w:r w:rsidRPr="00BB7B2A">
        <w:rPr>
          <w:rFonts w:ascii="Arial" w:hAnsi="Arial" w:cs="Arial"/>
          <w:lang w:val="es-ES_tradnl"/>
        </w:rPr>
        <w:t>FORMULARIOS: ETIQUETADO DE LOS CAMPOS.</w:t>
      </w:r>
    </w:p>
    <w:p w:rsidR="00A86B56" w:rsidRDefault="00A86B56"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r>
        <w:rPr>
          <w:rFonts w:ascii="Arial" w:hAnsi="Arial" w:cs="Arial"/>
          <w:szCs w:val="22"/>
          <w:lang w:val="es-ES"/>
        </w:rPr>
        <w:tab/>
        <w:t>La etiqueta &lt;</w:t>
      </w:r>
      <w:proofErr w:type="spellStart"/>
      <w:r w:rsidRPr="00D25EE0">
        <w:rPr>
          <w:rFonts w:ascii="Arial" w:hAnsi="Arial" w:cs="Arial"/>
          <w:b/>
          <w:szCs w:val="22"/>
          <w:lang w:val="es-ES"/>
        </w:rPr>
        <w:t>label</w:t>
      </w:r>
      <w:proofErr w:type="spellEnd"/>
      <w:r>
        <w:rPr>
          <w:rFonts w:ascii="Arial" w:hAnsi="Arial" w:cs="Arial"/>
          <w:szCs w:val="22"/>
          <w:lang w:val="es-ES"/>
        </w:rPr>
        <w:t>&gt; asocia a un campo de un formulario un título. El funcionamiento de esta etiqueta es el siguiente:</w:t>
      </w:r>
    </w:p>
    <w:p w:rsidR="009211A7" w:rsidRDefault="009211A7"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r>
        <w:rPr>
          <w:rFonts w:ascii="Arial" w:hAnsi="Arial" w:cs="Arial"/>
          <w:szCs w:val="22"/>
          <w:lang w:val="es-ES"/>
        </w:rPr>
        <w:tab/>
      </w:r>
      <w:r w:rsidRPr="009211A7">
        <w:rPr>
          <w:rFonts w:ascii="Arial" w:hAnsi="Arial" w:cs="Arial"/>
          <w:b/>
          <w:szCs w:val="22"/>
          <w:lang w:val="es-ES"/>
        </w:rPr>
        <w:t>A.-</w:t>
      </w:r>
      <w:r>
        <w:rPr>
          <w:rFonts w:ascii="Arial" w:hAnsi="Arial" w:cs="Arial"/>
          <w:szCs w:val="22"/>
          <w:lang w:val="es-ES"/>
        </w:rPr>
        <w:t xml:space="preserve"> En primer lugar el texto asignado como título de un campo de formulario debe situarse entre las etiquetas &lt;</w:t>
      </w:r>
      <w:proofErr w:type="spellStart"/>
      <w:r w:rsidRPr="009211A7">
        <w:rPr>
          <w:rFonts w:ascii="Arial" w:hAnsi="Arial" w:cs="Arial"/>
          <w:b/>
          <w:szCs w:val="22"/>
          <w:lang w:val="es-ES"/>
        </w:rPr>
        <w:t>label</w:t>
      </w:r>
      <w:proofErr w:type="spellEnd"/>
      <w:r>
        <w:rPr>
          <w:rFonts w:ascii="Arial" w:hAnsi="Arial" w:cs="Arial"/>
          <w:szCs w:val="22"/>
          <w:lang w:val="es-ES"/>
        </w:rPr>
        <w:t>&gt; … &lt;</w:t>
      </w:r>
      <w:r w:rsidRPr="009211A7">
        <w:rPr>
          <w:rFonts w:ascii="Arial" w:hAnsi="Arial" w:cs="Arial"/>
          <w:b/>
          <w:szCs w:val="22"/>
          <w:lang w:val="es-ES"/>
        </w:rPr>
        <w:t>/</w:t>
      </w:r>
      <w:proofErr w:type="spellStart"/>
      <w:r w:rsidRPr="009211A7">
        <w:rPr>
          <w:rFonts w:ascii="Arial" w:hAnsi="Arial" w:cs="Arial"/>
          <w:b/>
          <w:szCs w:val="22"/>
          <w:lang w:val="es-ES"/>
        </w:rPr>
        <w:t>label</w:t>
      </w:r>
      <w:proofErr w:type="spellEnd"/>
      <w:r>
        <w:rPr>
          <w:rFonts w:ascii="Arial" w:hAnsi="Arial" w:cs="Arial"/>
          <w:szCs w:val="22"/>
          <w:lang w:val="es-ES"/>
        </w:rPr>
        <w:t>&gt;. Por ejemplo:</w:t>
      </w:r>
    </w:p>
    <w:p w:rsidR="009211A7" w:rsidRDefault="009211A7" w:rsidP="006339EB">
      <w:pPr>
        <w:ind w:firstLine="0"/>
        <w:rPr>
          <w:rFonts w:ascii="Arial" w:hAnsi="Arial" w:cs="Arial"/>
          <w:szCs w:val="22"/>
          <w:lang w:val="es-ES"/>
        </w:rPr>
      </w:pPr>
    </w:p>
    <w:p w:rsidR="00A86B56" w:rsidRPr="009211A7" w:rsidRDefault="00A86B56" w:rsidP="006339EB">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w:t>
      </w:r>
      <w:proofErr w:type="spellStart"/>
      <w:r w:rsidRPr="009211A7">
        <w:rPr>
          <w:rFonts w:ascii="Arial" w:hAnsi="Arial" w:cs="Arial"/>
          <w:b/>
          <w:szCs w:val="22"/>
          <w:lang w:val="es-ES"/>
        </w:rPr>
        <w:t>label</w:t>
      </w:r>
      <w:proofErr w:type="spellEnd"/>
      <w:r w:rsidRPr="009211A7">
        <w:rPr>
          <w:rFonts w:ascii="Arial" w:hAnsi="Arial" w:cs="Arial"/>
          <w:b/>
          <w:szCs w:val="22"/>
          <w:lang w:val="es-ES"/>
        </w:rPr>
        <w:t>&gt;Nombre&lt;/</w:t>
      </w:r>
      <w:proofErr w:type="spellStart"/>
      <w:r w:rsidRPr="009211A7">
        <w:rPr>
          <w:rFonts w:ascii="Arial" w:hAnsi="Arial" w:cs="Arial"/>
          <w:b/>
          <w:szCs w:val="22"/>
          <w:lang w:val="es-ES"/>
        </w:rPr>
        <w:t>label</w:t>
      </w:r>
      <w:proofErr w:type="spellEnd"/>
      <w:r w:rsidRPr="009211A7">
        <w:rPr>
          <w:rFonts w:ascii="Arial" w:hAnsi="Arial" w:cs="Arial"/>
          <w:b/>
          <w:szCs w:val="22"/>
          <w:lang w:val="es-ES"/>
        </w:rPr>
        <w:t>&gt;</w:t>
      </w:r>
    </w:p>
    <w:p w:rsidR="009211A7" w:rsidRDefault="009211A7" w:rsidP="006339EB">
      <w:pPr>
        <w:ind w:firstLine="0"/>
        <w:rPr>
          <w:rFonts w:ascii="Arial" w:hAnsi="Arial" w:cs="Arial"/>
          <w:szCs w:val="22"/>
          <w:lang w:val="es-ES"/>
        </w:rPr>
      </w:pPr>
    </w:p>
    <w:p w:rsidR="00A86B56" w:rsidRDefault="00A86B56" w:rsidP="006339EB">
      <w:pPr>
        <w:ind w:firstLine="0"/>
        <w:rPr>
          <w:rFonts w:ascii="Arial" w:hAnsi="Arial" w:cs="Arial"/>
          <w:szCs w:val="22"/>
          <w:lang w:val="es-ES"/>
        </w:rPr>
      </w:pPr>
      <w:r>
        <w:rPr>
          <w:rFonts w:ascii="Arial" w:hAnsi="Arial" w:cs="Arial"/>
          <w:szCs w:val="22"/>
          <w:lang w:val="es-ES"/>
        </w:rPr>
        <w:tab/>
      </w:r>
      <w:r w:rsidRPr="009211A7">
        <w:rPr>
          <w:rFonts w:ascii="Arial" w:hAnsi="Arial" w:cs="Arial"/>
          <w:b/>
          <w:szCs w:val="22"/>
          <w:lang w:val="es-ES"/>
        </w:rPr>
        <w:t>B.-</w:t>
      </w:r>
      <w:r>
        <w:rPr>
          <w:rFonts w:ascii="Arial" w:hAnsi="Arial" w:cs="Arial"/>
          <w:szCs w:val="22"/>
          <w:lang w:val="es-ES"/>
        </w:rPr>
        <w:t xml:space="preserve"> Luego hay que asociar esta etiqueta </w:t>
      </w:r>
      <w:r w:rsidR="009211A7">
        <w:rPr>
          <w:rFonts w:ascii="Arial" w:hAnsi="Arial" w:cs="Arial"/>
          <w:szCs w:val="22"/>
          <w:lang w:val="es-ES"/>
        </w:rPr>
        <w:t>&lt;</w:t>
      </w:r>
      <w:proofErr w:type="spellStart"/>
      <w:r w:rsidRPr="009211A7">
        <w:rPr>
          <w:rFonts w:ascii="Arial" w:hAnsi="Arial" w:cs="Arial"/>
          <w:b/>
          <w:szCs w:val="22"/>
          <w:lang w:val="es-ES"/>
        </w:rPr>
        <w:t>label</w:t>
      </w:r>
      <w:proofErr w:type="spellEnd"/>
      <w:r w:rsidR="009211A7">
        <w:rPr>
          <w:rFonts w:ascii="Arial" w:hAnsi="Arial" w:cs="Arial"/>
          <w:szCs w:val="22"/>
          <w:lang w:val="es-ES"/>
        </w:rPr>
        <w:t>&gt;</w:t>
      </w:r>
      <w:r>
        <w:rPr>
          <w:rFonts w:ascii="Arial" w:hAnsi="Arial" w:cs="Arial"/>
          <w:szCs w:val="22"/>
          <w:lang w:val="es-ES"/>
        </w:rPr>
        <w:t xml:space="preserve"> a su correspondiente control. Para ello el campo del formulario debe definirse mediante un identificador de tipo “</w:t>
      </w:r>
      <w:r w:rsidRPr="009211A7">
        <w:rPr>
          <w:rFonts w:ascii="Arial" w:hAnsi="Arial" w:cs="Arial"/>
          <w:b/>
          <w:szCs w:val="22"/>
          <w:lang w:val="es-ES"/>
        </w:rPr>
        <w:t>id</w:t>
      </w:r>
      <w:r>
        <w:rPr>
          <w:rFonts w:ascii="Arial" w:hAnsi="Arial" w:cs="Arial"/>
          <w:szCs w:val="22"/>
          <w:lang w:val="es-ES"/>
        </w:rPr>
        <w:t>”.</w:t>
      </w:r>
    </w:p>
    <w:p w:rsidR="009211A7" w:rsidRDefault="009211A7" w:rsidP="006339EB">
      <w:pPr>
        <w:ind w:firstLine="0"/>
        <w:rPr>
          <w:rFonts w:ascii="Arial" w:hAnsi="Arial" w:cs="Arial"/>
          <w:szCs w:val="22"/>
          <w:lang w:val="es-ES"/>
        </w:rPr>
      </w:pPr>
    </w:p>
    <w:p w:rsidR="00A86B56" w:rsidRPr="009211A7" w:rsidRDefault="00A86B56" w:rsidP="006339EB">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w:t>
      </w:r>
      <w:proofErr w:type="spellStart"/>
      <w:r w:rsidRPr="009211A7">
        <w:rPr>
          <w:rFonts w:ascii="Arial" w:hAnsi="Arial" w:cs="Arial"/>
          <w:b/>
          <w:szCs w:val="22"/>
          <w:lang w:val="es-ES"/>
        </w:rPr>
        <w:t>label</w:t>
      </w:r>
      <w:proofErr w:type="spellEnd"/>
      <w:r w:rsidRPr="009211A7">
        <w:rPr>
          <w:rFonts w:ascii="Arial" w:hAnsi="Arial" w:cs="Arial"/>
          <w:b/>
          <w:szCs w:val="22"/>
          <w:lang w:val="es-ES"/>
        </w:rPr>
        <w:t>&gt;Nombre&lt;/</w:t>
      </w:r>
      <w:proofErr w:type="spellStart"/>
      <w:r w:rsidRPr="009211A7">
        <w:rPr>
          <w:rFonts w:ascii="Arial" w:hAnsi="Arial" w:cs="Arial"/>
          <w:b/>
          <w:szCs w:val="22"/>
          <w:lang w:val="es-ES"/>
        </w:rPr>
        <w:t>label</w:t>
      </w:r>
      <w:proofErr w:type="spellEnd"/>
      <w:r w:rsidRPr="009211A7">
        <w:rPr>
          <w:rFonts w:ascii="Arial" w:hAnsi="Arial" w:cs="Arial"/>
          <w:b/>
          <w:szCs w:val="22"/>
          <w:lang w:val="es-ES"/>
        </w:rPr>
        <w:t>&gt;</w:t>
      </w:r>
    </w:p>
    <w:p w:rsidR="00A86B56" w:rsidRPr="00B63A87" w:rsidRDefault="00A86B56" w:rsidP="006339EB">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r>
      <w:r w:rsidRPr="00B63A87">
        <w:rPr>
          <w:rFonts w:ascii="Arial" w:hAnsi="Arial" w:cs="Arial"/>
          <w:b/>
          <w:szCs w:val="22"/>
          <w:lang w:val="es-ES"/>
        </w:rPr>
        <w:t>&lt;</w:t>
      </w:r>
      <w:proofErr w:type="gramStart"/>
      <w:r w:rsidRPr="00B63A87">
        <w:rPr>
          <w:rFonts w:ascii="Arial" w:hAnsi="Arial" w:cs="Arial"/>
          <w:b/>
          <w:szCs w:val="22"/>
          <w:lang w:val="es-ES"/>
        </w:rPr>
        <w:t>input</w:t>
      </w:r>
      <w:proofErr w:type="gramEnd"/>
      <w:r w:rsidRPr="00B63A87">
        <w:rPr>
          <w:rFonts w:ascii="Arial" w:hAnsi="Arial" w:cs="Arial"/>
          <w:b/>
          <w:szCs w:val="22"/>
          <w:lang w:val="es-ES"/>
        </w:rPr>
        <w:t xml:space="preserve"> </w:t>
      </w:r>
      <w:proofErr w:type="spellStart"/>
      <w:r w:rsidRPr="00B63A87">
        <w:rPr>
          <w:rFonts w:ascii="Arial" w:hAnsi="Arial" w:cs="Arial"/>
          <w:b/>
          <w:szCs w:val="22"/>
          <w:lang w:val="es-ES"/>
        </w:rPr>
        <w:t>type</w:t>
      </w:r>
      <w:proofErr w:type="spellEnd"/>
      <w:r w:rsidRPr="00B63A87">
        <w:rPr>
          <w:rFonts w:ascii="Arial" w:hAnsi="Arial" w:cs="Arial"/>
          <w:b/>
          <w:szCs w:val="22"/>
          <w:lang w:val="es-ES"/>
        </w:rPr>
        <w:t>=”</w:t>
      </w:r>
      <w:proofErr w:type="spellStart"/>
      <w:r w:rsidRPr="00B63A87">
        <w:rPr>
          <w:rFonts w:ascii="Arial" w:hAnsi="Arial" w:cs="Arial"/>
          <w:b/>
          <w:szCs w:val="22"/>
          <w:lang w:val="es-ES"/>
        </w:rPr>
        <w:t>text</w:t>
      </w:r>
      <w:proofErr w:type="spellEnd"/>
      <w:r w:rsidRPr="00B63A87">
        <w:rPr>
          <w:rFonts w:ascii="Arial" w:hAnsi="Arial" w:cs="Arial"/>
          <w:b/>
          <w:szCs w:val="22"/>
          <w:lang w:val="es-ES"/>
        </w:rPr>
        <w:t>” id=”</w:t>
      </w:r>
      <w:r w:rsidR="00BB7B2A" w:rsidRPr="00B63A87">
        <w:rPr>
          <w:rFonts w:ascii="Arial" w:hAnsi="Arial" w:cs="Arial"/>
          <w:b/>
          <w:szCs w:val="22"/>
          <w:lang w:val="es-ES"/>
        </w:rPr>
        <w:t>nombre1”&gt;</w:t>
      </w:r>
    </w:p>
    <w:p w:rsidR="00534C11" w:rsidRPr="00B63A87" w:rsidRDefault="00534C11" w:rsidP="006339EB">
      <w:pPr>
        <w:ind w:firstLine="0"/>
        <w:rPr>
          <w:rFonts w:ascii="Arial" w:hAnsi="Arial" w:cs="Arial"/>
          <w:b/>
          <w:szCs w:val="22"/>
          <w:lang w:val="es-ES"/>
        </w:rPr>
      </w:pPr>
    </w:p>
    <w:p w:rsidR="00BB7B2A" w:rsidRDefault="00BB7B2A" w:rsidP="006339EB">
      <w:pPr>
        <w:ind w:firstLine="0"/>
        <w:rPr>
          <w:rFonts w:ascii="Arial" w:hAnsi="Arial" w:cs="Arial"/>
          <w:szCs w:val="22"/>
          <w:lang w:val="es-ES"/>
        </w:rPr>
      </w:pPr>
      <w:r w:rsidRPr="00B63A87">
        <w:rPr>
          <w:rFonts w:ascii="Arial" w:hAnsi="Arial" w:cs="Arial"/>
          <w:szCs w:val="22"/>
          <w:lang w:val="es-ES"/>
        </w:rPr>
        <w:tab/>
      </w:r>
      <w:r w:rsidRPr="009211A7">
        <w:rPr>
          <w:rFonts w:ascii="Arial" w:hAnsi="Arial" w:cs="Arial"/>
          <w:b/>
          <w:szCs w:val="22"/>
          <w:lang w:val="es-ES"/>
        </w:rPr>
        <w:t>C.-</w:t>
      </w:r>
      <w:r>
        <w:rPr>
          <w:rFonts w:ascii="Arial" w:hAnsi="Arial" w:cs="Arial"/>
          <w:szCs w:val="22"/>
          <w:lang w:val="es-ES"/>
        </w:rPr>
        <w:t xml:space="preserve"> El atributo “</w:t>
      </w:r>
      <w:proofErr w:type="spellStart"/>
      <w:r w:rsidRPr="009211A7">
        <w:rPr>
          <w:rFonts w:ascii="Arial" w:hAnsi="Arial" w:cs="Arial"/>
          <w:b/>
          <w:szCs w:val="22"/>
          <w:lang w:val="es-ES"/>
        </w:rPr>
        <w:t>for</w:t>
      </w:r>
      <w:proofErr w:type="spellEnd"/>
      <w:r w:rsidRPr="009211A7">
        <w:rPr>
          <w:rFonts w:ascii="Arial" w:hAnsi="Arial" w:cs="Arial"/>
          <w:b/>
          <w:szCs w:val="22"/>
          <w:lang w:val="es-ES"/>
        </w:rPr>
        <w:t>=”…”</w:t>
      </w:r>
      <w:r w:rsidR="009211A7">
        <w:rPr>
          <w:rFonts w:ascii="Arial" w:hAnsi="Arial" w:cs="Arial"/>
          <w:szCs w:val="22"/>
          <w:lang w:val="es-ES"/>
        </w:rPr>
        <w:t>”</w:t>
      </w:r>
      <w:r>
        <w:rPr>
          <w:rFonts w:ascii="Arial" w:hAnsi="Arial" w:cs="Arial"/>
          <w:szCs w:val="22"/>
          <w:lang w:val="es-ES"/>
        </w:rPr>
        <w:t xml:space="preserve"> dentro de la etiqueta &lt;</w:t>
      </w:r>
      <w:proofErr w:type="spellStart"/>
      <w:r w:rsidRPr="009211A7">
        <w:rPr>
          <w:rFonts w:ascii="Arial" w:hAnsi="Arial" w:cs="Arial"/>
          <w:b/>
          <w:szCs w:val="22"/>
          <w:lang w:val="es-ES"/>
        </w:rPr>
        <w:t>label</w:t>
      </w:r>
      <w:proofErr w:type="spellEnd"/>
      <w:r>
        <w:rPr>
          <w:rFonts w:ascii="Arial" w:hAnsi="Arial" w:cs="Arial"/>
          <w:szCs w:val="22"/>
          <w:lang w:val="es-ES"/>
        </w:rPr>
        <w:t>&gt; permite asociar directamente la etiqueta al campo haciendo referencia a ese identificador.</w:t>
      </w:r>
    </w:p>
    <w:p w:rsidR="009211A7" w:rsidRDefault="009211A7" w:rsidP="006339EB">
      <w:pPr>
        <w:ind w:firstLine="0"/>
        <w:rPr>
          <w:rFonts w:ascii="Arial" w:hAnsi="Arial" w:cs="Arial"/>
          <w:szCs w:val="22"/>
          <w:lang w:val="es-ES"/>
        </w:rPr>
      </w:pPr>
    </w:p>
    <w:p w:rsidR="00BB7B2A" w:rsidRPr="009211A7" w:rsidRDefault="00BB7B2A" w:rsidP="00BB7B2A">
      <w:pPr>
        <w:ind w:firstLine="0"/>
        <w:rPr>
          <w:rFonts w:ascii="Arial" w:hAnsi="Arial" w:cs="Arial"/>
          <w:b/>
          <w:szCs w:val="22"/>
          <w:lang w:val="es-E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t>&lt;</w:t>
      </w:r>
      <w:proofErr w:type="spellStart"/>
      <w:r w:rsidRPr="009211A7">
        <w:rPr>
          <w:rFonts w:ascii="Arial" w:hAnsi="Arial" w:cs="Arial"/>
          <w:b/>
          <w:szCs w:val="22"/>
          <w:lang w:val="es-ES"/>
        </w:rPr>
        <w:t>label</w:t>
      </w:r>
      <w:proofErr w:type="spellEnd"/>
      <w:r w:rsidR="009211A7" w:rsidRPr="009211A7">
        <w:rPr>
          <w:rFonts w:ascii="Arial" w:hAnsi="Arial" w:cs="Arial"/>
          <w:b/>
          <w:szCs w:val="22"/>
          <w:lang w:val="es-ES"/>
        </w:rPr>
        <w:t xml:space="preserve"> </w:t>
      </w:r>
      <w:proofErr w:type="spellStart"/>
      <w:r w:rsidRPr="009211A7">
        <w:rPr>
          <w:rFonts w:ascii="Arial" w:hAnsi="Arial" w:cs="Arial"/>
          <w:b/>
          <w:szCs w:val="22"/>
          <w:lang w:val="es-ES"/>
        </w:rPr>
        <w:t>for</w:t>
      </w:r>
      <w:proofErr w:type="spellEnd"/>
      <w:r w:rsidRPr="009211A7">
        <w:rPr>
          <w:rFonts w:ascii="Arial" w:hAnsi="Arial" w:cs="Arial"/>
          <w:b/>
          <w:szCs w:val="22"/>
          <w:lang w:val="es-ES"/>
        </w:rPr>
        <w:t>=”nombre1”&gt;Nombre&lt;/</w:t>
      </w:r>
      <w:proofErr w:type="spellStart"/>
      <w:r w:rsidRPr="009211A7">
        <w:rPr>
          <w:rFonts w:ascii="Arial" w:hAnsi="Arial" w:cs="Arial"/>
          <w:b/>
          <w:szCs w:val="22"/>
          <w:lang w:val="es-ES"/>
        </w:rPr>
        <w:t>label</w:t>
      </w:r>
      <w:proofErr w:type="spellEnd"/>
      <w:r w:rsidRPr="009211A7">
        <w:rPr>
          <w:rFonts w:ascii="Arial" w:hAnsi="Arial" w:cs="Arial"/>
          <w:b/>
          <w:szCs w:val="22"/>
          <w:lang w:val="es-ES"/>
        </w:rPr>
        <w:t>&gt;</w:t>
      </w:r>
    </w:p>
    <w:p w:rsidR="00BB7B2A" w:rsidRPr="00703073" w:rsidRDefault="00BB7B2A" w:rsidP="00BB7B2A">
      <w:pPr>
        <w:ind w:firstLine="0"/>
        <w:rPr>
          <w:rFonts w:ascii="Arial" w:hAnsi="Arial" w:cs="Arial"/>
          <w:b/>
          <w:szCs w:val="22"/>
          <w:lang w:val="en-US"/>
        </w:rPr>
      </w:pPr>
      <w:r w:rsidRPr="009211A7">
        <w:rPr>
          <w:rFonts w:ascii="Arial" w:hAnsi="Arial" w:cs="Arial"/>
          <w:b/>
          <w:szCs w:val="22"/>
          <w:lang w:val="es-ES"/>
        </w:rPr>
        <w:tab/>
      </w:r>
      <w:r w:rsidRPr="009211A7">
        <w:rPr>
          <w:rFonts w:ascii="Arial" w:hAnsi="Arial" w:cs="Arial"/>
          <w:b/>
          <w:szCs w:val="22"/>
          <w:lang w:val="es-ES"/>
        </w:rPr>
        <w:tab/>
      </w:r>
      <w:r w:rsidRPr="009211A7">
        <w:rPr>
          <w:rFonts w:ascii="Arial" w:hAnsi="Arial" w:cs="Arial"/>
          <w:b/>
          <w:szCs w:val="22"/>
          <w:lang w:val="es-ES"/>
        </w:rPr>
        <w:tab/>
      </w:r>
      <w:r w:rsidRPr="00703073">
        <w:rPr>
          <w:rFonts w:ascii="Arial" w:hAnsi="Arial" w:cs="Arial"/>
          <w:b/>
          <w:szCs w:val="22"/>
          <w:lang w:val="en-US"/>
        </w:rPr>
        <w:t>&lt;input type=”text” id=”nombre1”&gt;</w:t>
      </w:r>
    </w:p>
    <w:p w:rsidR="00BB7B2A" w:rsidRPr="00703073" w:rsidRDefault="00BB7B2A" w:rsidP="006339EB">
      <w:pPr>
        <w:ind w:firstLine="0"/>
        <w:rPr>
          <w:rFonts w:ascii="Arial" w:hAnsi="Arial" w:cs="Arial"/>
          <w:szCs w:val="22"/>
          <w:lang w:val="en-US"/>
        </w:rPr>
      </w:pPr>
    </w:p>
    <w:p w:rsidR="00D13A72" w:rsidRDefault="00D13A72" w:rsidP="006339EB">
      <w:pPr>
        <w:ind w:firstLine="0"/>
        <w:rPr>
          <w:rFonts w:ascii="Arial" w:hAnsi="Arial" w:cs="Arial"/>
          <w:szCs w:val="22"/>
          <w:lang w:val="es-ES"/>
        </w:rPr>
      </w:pPr>
      <w:r w:rsidRPr="00703073">
        <w:rPr>
          <w:rFonts w:ascii="Arial" w:hAnsi="Arial" w:cs="Arial"/>
          <w:szCs w:val="22"/>
          <w:lang w:val="en-US"/>
        </w:rPr>
        <w:tab/>
      </w:r>
      <w:r>
        <w:rPr>
          <w:rFonts w:ascii="Arial" w:hAnsi="Arial" w:cs="Arial"/>
          <w:szCs w:val="22"/>
          <w:lang w:val="es-ES"/>
        </w:rPr>
        <w:t xml:space="preserve">¡Vamos a crear nuestro primer campo del formulario! </w:t>
      </w:r>
      <w:r w:rsidRPr="00BE7860">
        <w:rPr>
          <w:rFonts w:ascii="Arial" w:hAnsi="Arial" w:cs="Arial"/>
          <w:b/>
          <w:i/>
          <w:szCs w:val="22"/>
          <w:u w:val="single"/>
          <w:lang w:val="es-ES"/>
        </w:rPr>
        <w:t>Para ello</w:t>
      </w:r>
      <w:r w:rsidR="00BE7860" w:rsidRPr="00BE7860">
        <w:rPr>
          <w:rFonts w:ascii="Arial" w:hAnsi="Arial" w:cs="Arial"/>
          <w:b/>
          <w:i/>
          <w:szCs w:val="22"/>
          <w:u w:val="single"/>
          <w:lang w:val="es-ES"/>
        </w:rPr>
        <w:t xml:space="preserve"> realice la práctica 11.2.</w:t>
      </w:r>
    </w:p>
    <w:p w:rsidR="00D92E1A" w:rsidRDefault="00D92E1A" w:rsidP="006339EB">
      <w:pPr>
        <w:ind w:firstLine="0"/>
        <w:rPr>
          <w:rFonts w:ascii="Arial" w:hAnsi="Arial" w:cs="Arial"/>
          <w:szCs w:val="22"/>
          <w:lang w:val="es-ES"/>
        </w:rPr>
      </w:pPr>
    </w:p>
    <w:p w:rsidR="00A800BD" w:rsidRPr="00A800BD" w:rsidRDefault="00A800BD" w:rsidP="00A800BD">
      <w:pPr>
        <w:pStyle w:val="TITULO2"/>
        <w:pBdr>
          <w:bottom w:val="single" w:sz="4" w:space="1" w:color="auto"/>
        </w:pBdr>
        <w:jc w:val="both"/>
        <w:rPr>
          <w:rFonts w:ascii="Arial" w:hAnsi="Arial" w:cs="Arial"/>
          <w:lang w:val="es-ES_tradnl"/>
        </w:rPr>
      </w:pPr>
      <w:r w:rsidRPr="00A800BD">
        <w:rPr>
          <w:rFonts w:ascii="Arial" w:hAnsi="Arial" w:cs="Arial"/>
          <w:lang w:val="es-ES_tradnl"/>
        </w:rPr>
        <w:lastRenderedPageBreak/>
        <w:t xml:space="preserve">CAMPO DE TEXTO PARA </w:t>
      </w:r>
      <w:r>
        <w:rPr>
          <w:rFonts w:ascii="Arial" w:hAnsi="Arial" w:cs="Arial"/>
          <w:lang w:val="es-ES_tradnl"/>
        </w:rPr>
        <w:t>DIRECCION DE CORREO ELECTRÓNICO</w:t>
      </w:r>
    </w:p>
    <w:p w:rsidR="00D13A72" w:rsidRDefault="00D13A72" w:rsidP="006339EB">
      <w:pPr>
        <w:ind w:firstLine="0"/>
        <w:rPr>
          <w:rFonts w:ascii="Arial" w:hAnsi="Arial" w:cs="Arial"/>
          <w:szCs w:val="22"/>
          <w:lang w:val="es-ES"/>
        </w:rPr>
      </w:pPr>
    </w:p>
    <w:p w:rsidR="00A800BD" w:rsidRDefault="00A800BD" w:rsidP="006339EB">
      <w:pPr>
        <w:ind w:firstLine="0"/>
        <w:rPr>
          <w:rFonts w:ascii="Arial" w:hAnsi="Arial" w:cs="Arial"/>
          <w:szCs w:val="22"/>
          <w:lang w:val="es-ES"/>
        </w:rPr>
      </w:pPr>
      <w:r>
        <w:rPr>
          <w:rFonts w:ascii="Arial" w:hAnsi="Arial" w:cs="Arial"/>
          <w:szCs w:val="22"/>
          <w:lang w:val="es-ES"/>
        </w:rPr>
        <w:tab/>
        <w:t>Utilizando el atributo “</w:t>
      </w:r>
      <w:proofErr w:type="spellStart"/>
      <w:r w:rsidRPr="00DC39F5">
        <w:rPr>
          <w:rFonts w:ascii="Arial" w:hAnsi="Arial" w:cs="Arial"/>
          <w:b/>
          <w:szCs w:val="22"/>
          <w:lang w:val="es-ES"/>
        </w:rPr>
        <w:t>type</w:t>
      </w:r>
      <w:proofErr w:type="spellEnd"/>
      <w:r w:rsidRPr="00DC39F5">
        <w:rPr>
          <w:rFonts w:ascii="Arial" w:hAnsi="Arial" w:cs="Arial"/>
          <w:b/>
          <w:szCs w:val="22"/>
          <w:lang w:val="es-ES"/>
        </w:rPr>
        <w:t>=”email”</w:t>
      </w:r>
      <w:r>
        <w:rPr>
          <w:rFonts w:ascii="Arial" w:hAnsi="Arial" w:cs="Arial"/>
          <w:szCs w:val="22"/>
          <w:lang w:val="es-ES"/>
        </w:rPr>
        <w:t>” en la etiqueta &lt;</w:t>
      </w:r>
      <w:r w:rsidRPr="00DC39F5">
        <w:rPr>
          <w:rFonts w:ascii="Arial" w:hAnsi="Arial" w:cs="Arial"/>
          <w:b/>
          <w:szCs w:val="22"/>
          <w:lang w:val="es-ES"/>
        </w:rPr>
        <w:t>input</w:t>
      </w:r>
      <w:r>
        <w:rPr>
          <w:rFonts w:ascii="Arial" w:hAnsi="Arial" w:cs="Arial"/>
          <w:szCs w:val="22"/>
          <w:lang w:val="es-ES"/>
        </w:rPr>
        <w:t>&gt; podemos pedir la dirección de correo electrónico al usuario de nuestra web.</w:t>
      </w:r>
      <w:r w:rsidR="00DC39F5">
        <w:rPr>
          <w:rFonts w:ascii="Arial" w:hAnsi="Arial" w:cs="Arial"/>
          <w:szCs w:val="22"/>
          <w:lang w:val="es-ES"/>
        </w:rPr>
        <w:t xml:space="preserve"> El navegador se encarga de comprobar o validar que el usuario introduzca correctamente, con su formato correspondiente, una dirección de correo electrónico.</w:t>
      </w:r>
      <w:r>
        <w:rPr>
          <w:rFonts w:ascii="Arial" w:hAnsi="Arial" w:cs="Arial"/>
          <w:szCs w:val="22"/>
          <w:lang w:val="es-ES"/>
        </w:rPr>
        <w:t xml:space="preserve"> </w:t>
      </w:r>
      <w:r w:rsidR="00DC39F5" w:rsidRPr="00BE7860">
        <w:rPr>
          <w:rFonts w:ascii="Arial" w:hAnsi="Arial" w:cs="Arial"/>
          <w:b/>
          <w:i/>
          <w:szCs w:val="22"/>
          <w:u w:val="single"/>
          <w:lang w:val="es-ES"/>
        </w:rPr>
        <w:t>¡Veámoslo en la práctica</w:t>
      </w:r>
      <w:r w:rsidR="00BE7860" w:rsidRPr="00BE7860">
        <w:rPr>
          <w:rFonts w:ascii="Arial" w:hAnsi="Arial" w:cs="Arial"/>
          <w:b/>
          <w:i/>
          <w:szCs w:val="22"/>
          <w:u w:val="single"/>
          <w:lang w:val="es-ES"/>
        </w:rPr>
        <w:t xml:space="preserve"> 11.3</w:t>
      </w:r>
      <w:r w:rsidR="00DC39F5" w:rsidRPr="00BE7860">
        <w:rPr>
          <w:rFonts w:ascii="Arial" w:hAnsi="Arial" w:cs="Arial"/>
          <w:b/>
          <w:i/>
          <w:szCs w:val="22"/>
          <w:u w:val="single"/>
          <w:lang w:val="es-ES"/>
        </w:rPr>
        <w:t>!</w:t>
      </w:r>
    </w:p>
    <w:p w:rsidR="00DC39F5" w:rsidRDefault="00DC39F5" w:rsidP="006339EB">
      <w:pPr>
        <w:ind w:firstLine="0"/>
        <w:rPr>
          <w:rFonts w:ascii="Arial" w:hAnsi="Arial" w:cs="Arial"/>
          <w:szCs w:val="22"/>
          <w:lang w:val="es-ES"/>
        </w:rPr>
      </w:pPr>
    </w:p>
    <w:p w:rsidR="00DC39F5" w:rsidRDefault="00DC39F5" w:rsidP="006339EB">
      <w:pPr>
        <w:ind w:firstLine="0"/>
        <w:rPr>
          <w:rFonts w:ascii="Arial" w:hAnsi="Arial" w:cs="Arial"/>
          <w:szCs w:val="22"/>
          <w:lang w:val="es-ES"/>
        </w:rPr>
      </w:pPr>
    </w:p>
    <w:p w:rsidR="00134723" w:rsidRPr="00134723" w:rsidRDefault="00134723" w:rsidP="00134723">
      <w:pPr>
        <w:pStyle w:val="TITULO2"/>
        <w:pBdr>
          <w:bottom w:val="single" w:sz="4" w:space="1" w:color="auto"/>
        </w:pBdr>
        <w:jc w:val="both"/>
        <w:rPr>
          <w:rFonts w:ascii="Arial" w:hAnsi="Arial" w:cs="Arial"/>
          <w:lang w:val="es-ES_tradnl"/>
        </w:rPr>
      </w:pPr>
      <w:r w:rsidRPr="00134723">
        <w:rPr>
          <w:rFonts w:ascii="Arial" w:hAnsi="Arial" w:cs="Arial"/>
          <w:lang w:val="es-ES_tradnl"/>
        </w:rPr>
        <w:t>CAMPO DE TEX</w:t>
      </w:r>
      <w:r>
        <w:rPr>
          <w:rFonts w:ascii="Arial" w:hAnsi="Arial" w:cs="Arial"/>
          <w:lang w:val="es-ES_tradnl"/>
        </w:rPr>
        <w:t>TO PARA DIRECCION WEB</w:t>
      </w:r>
    </w:p>
    <w:p w:rsidR="00A86B56" w:rsidRDefault="00A86B56" w:rsidP="006339EB">
      <w:pPr>
        <w:ind w:firstLine="0"/>
        <w:rPr>
          <w:rFonts w:ascii="Arial" w:hAnsi="Arial" w:cs="Arial"/>
          <w:szCs w:val="22"/>
          <w:lang w:val="es-ES"/>
        </w:rPr>
      </w:pPr>
    </w:p>
    <w:p w:rsidR="00134723" w:rsidRDefault="00134723" w:rsidP="006339EB">
      <w:pPr>
        <w:ind w:firstLine="0"/>
        <w:rPr>
          <w:rFonts w:ascii="Arial" w:hAnsi="Arial" w:cs="Arial"/>
          <w:szCs w:val="22"/>
          <w:lang w:val="es-ES"/>
        </w:rPr>
      </w:pPr>
      <w:r>
        <w:rPr>
          <w:rFonts w:ascii="Arial" w:hAnsi="Arial" w:cs="Arial"/>
          <w:szCs w:val="22"/>
          <w:lang w:val="es-ES"/>
        </w:rPr>
        <w:tab/>
        <w:t xml:space="preserve">Si lo que queremos es pedir una dirección web utilizaremos el atributo </w:t>
      </w:r>
      <w:r w:rsidR="00BB3E3B">
        <w:rPr>
          <w:rFonts w:ascii="Arial" w:hAnsi="Arial" w:cs="Arial"/>
          <w:szCs w:val="22"/>
          <w:lang w:val="es-ES"/>
        </w:rPr>
        <w:t>“</w:t>
      </w:r>
      <w:proofErr w:type="spellStart"/>
      <w:r w:rsidRPr="00BB3E3B">
        <w:rPr>
          <w:rFonts w:ascii="Arial" w:hAnsi="Arial" w:cs="Arial"/>
          <w:b/>
          <w:szCs w:val="22"/>
          <w:lang w:val="es-ES"/>
        </w:rPr>
        <w:t>type</w:t>
      </w:r>
      <w:proofErr w:type="spellEnd"/>
      <w:r w:rsidRPr="00BB3E3B">
        <w:rPr>
          <w:rFonts w:ascii="Arial" w:hAnsi="Arial" w:cs="Arial"/>
          <w:b/>
          <w:szCs w:val="22"/>
          <w:lang w:val="es-ES"/>
        </w:rPr>
        <w:t>=”</w:t>
      </w:r>
      <w:proofErr w:type="spellStart"/>
      <w:r w:rsidRPr="00BB3E3B">
        <w:rPr>
          <w:rFonts w:ascii="Arial" w:hAnsi="Arial" w:cs="Arial"/>
          <w:b/>
          <w:szCs w:val="22"/>
          <w:lang w:val="es-ES"/>
        </w:rPr>
        <w:t>url</w:t>
      </w:r>
      <w:proofErr w:type="spellEnd"/>
      <w:r w:rsidRPr="00BB3E3B">
        <w:rPr>
          <w:rFonts w:ascii="Arial" w:hAnsi="Arial" w:cs="Arial"/>
          <w:b/>
          <w:szCs w:val="22"/>
          <w:lang w:val="es-ES"/>
        </w:rPr>
        <w:t>”</w:t>
      </w:r>
      <w:r w:rsidR="00BB3E3B">
        <w:rPr>
          <w:rFonts w:ascii="Arial" w:hAnsi="Arial" w:cs="Arial"/>
          <w:szCs w:val="22"/>
          <w:lang w:val="es-ES"/>
        </w:rPr>
        <w:t>”. El navegador también se encarga de validar que la dirección web introducida sea correcta</w:t>
      </w:r>
      <w:r w:rsidR="00BB3E3B" w:rsidRPr="00BE7860">
        <w:rPr>
          <w:rFonts w:ascii="Arial" w:hAnsi="Arial" w:cs="Arial"/>
          <w:b/>
          <w:i/>
          <w:szCs w:val="22"/>
          <w:u w:val="single"/>
          <w:lang w:val="es-ES"/>
        </w:rPr>
        <w:t>. ¡Vayamos a la práctica</w:t>
      </w:r>
      <w:r w:rsidR="00BE7860" w:rsidRPr="00BE7860">
        <w:rPr>
          <w:rFonts w:ascii="Arial" w:hAnsi="Arial" w:cs="Arial"/>
          <w:b/>
          <w:i/>
          <w:szCs w:val="22"/>
          <w:u w:val="single"/>
          <w:lang w:val="es-ES"/>
        </w:rPr>
        <w:t xml:space="preserve"> 11.4</w:t>
      </w:r>
      <w:r w:rsidR="00BB3E3B" w:rsidRPr="00BE7860">
        <w:rPr>
          <w:rFonts w:ascii="Arial" w:hAnsi="Arial" w:cs="Arial"/>
          <w:b/>
          <w:i/>
          <w:szCs w:val="22"/>
          <w:u w:val="single"/>
          <w:lang w:val="es-ES"/>
        </w:rPr>
        <w:t>!</w:t>
      </w:r>
    </w:p>
    <w:p w:rsidR="00EC384C" w:rsidRDefault="00EC384C" w:rsidP="006339EB">
      <w:pPr>
        <w:ind w:firstLine="0"/>
        <w:rPr>
          <w:rFonts w:ascii="Arial" w:hAnsi="Arial" w:cs="Arial"/>
          <w:szCs w:val="22"/>
          <w:lang w:val="es-ES"/>
        </w:rPr>
      </w:pPr>
    </w:p>
    <w:p w:rsidR="00BE7860" w:rsidRDefault="00BE7860" w:rsidP="006339EB">
      <w:pPr>
        <w:ind w:firstLine="0"/>
        <w:rPr>
          <w:rFonts w:ascii="Arial" w:hAnsi="Arial" w:cs="Arial"/>
          <w:szCs w:val="22"/>
          <w:lang w:val="es-ES"/>
        </w:rPr>
      </w:pPr>
    </w:p>
    <w:p w:rsidR="00EC384C" w:rsidRPr="00EC384C" w:rsidRDefault="00EC384C" w:rsidP="00EC384C">
      <w:pPr>
        <w:pStyle w:val="TITULO2"/>
        <w:pBdr>
          <w:bottom w:val="single" w:sz="4" w:space="1" w:color="auto"/>
        </w:pBdr>
        <w:jc w:val="both"/>
        <w:rPr>
          <w:rFonts w:ascii="Arial" w:hAnsi="Arial" w:cs="Arial"/>
          <w:lang w:val="es-ES_tradnl"/>
        </w:rPr>
      </w:pPr>
      <w:r>
        <w:rPr>
          <w:rFonts w:ascii="Arial" w:hAnsi="Arial" w:cs="Arial"/>
          <w:lang w:val="es-ES_tradnl"/>
        </w:rPr>
        <w:t>BOTON DE ENVÍO</w:t>
      </w:r>
    </w:p>
    <w:p w:rsidR="00EC384C" w:rsidRDefault="00EC384C" w:rsidP="006339EB">
      <w:pPr>
        <w:ind w:firstLine="0"/>
        <w:rPr>
          <w:rFonts w:ascii="Arial" w:hAnsi="Arial" w:cs="Arial"/>
          <w:szCs w:val="22"/>
          <w:lang w:val="es-ES"/>
        </w:rPr>
      </w:pPr>
    </w:p>
    <w:p w:rsidR="00EC384C" w:rsidRDefault="00EC384C" w:rsidP="006339EB">
      <w:pPr>
        <w:ind w:firstLine="0"/>
        <w:rPr>
          <w:rFonts w:ascii="Arial" w:hAnsi="Arial" w:cs="Arial"/>
          <w:szCs w:val="22"/>
          <w:lang w:val="es-ES"/>
        </w:rPr>
      </w:pPr>
      <w:r>
        <w:rPr>
          <w:rFonts w:ascii="Arial" w:hAnsi="Arial" w:cs="Arial"/>
          <w:szCs w:val="22"/>
          <w:lang w:val="es-ES"/>
        </w:rPr>
        <w:tab/>
        <w:t>Hasta ahora hemos recogido los datos de nuestro visitante de nombre, apellidos, e-mail y web ¿Pero cómo le decimos al navegador que nos envíe los datos o que realice la acción que hemos indicado en la etiqueta &lt;</w:t>
      </w:r>
      <w:proofErr w:type="spellStart"/>
      <w:r w:rsidRPr="00EC384C">
        <w:rPr>
          <w:rFonts w:ascii="Arial" w:hAnsi="Arial" w:cs="Arial"/>
          <w:b/>
          <w:szCs w:val="22"/>
          <w:lang w:val="es-ES"/>
        </w:rPr>
        <w:t>form</w:t>
      </w:r>
      <w:proofErr w:type="spellEnd"/>
      <w:r>
        <w:rPr>
          <w:rFonts w:ascii="Arial" w:hAnsi="Arial" w:cs="Arial"/>
          <w:szCs w:val="22"/>
          <w:lang w:val="es-ES"/>
        </w:rPr>
        <w:t>&gt;? Para eso tenemos el atributo “</w:t>
      </w:r>
      <w:proofErr w:type="spellStart"/>
      <w:r w:rsidRPr="00062D4C">
        <w:rPr>
          <w:rFonts w:ascii="Arial" w:hAnsi="Arial" w:cs="Arial"/>
          <w:b/>
          <w:szCs w:val="22"/>
          <w:lang w:val="es-ES"/>
        </w:rPr>
        <w:t>type</w:t>
      </w:r>
      <w:proofErr w:type="spellEnd"/>
      <w:r w:rsidRPr="00062D4C">
        <w:rPr>
          <w:rFonts w:ascii="Arial" w:hAnsi="Arial" w:cs="Arial"/>
          <w:b/>
          <w:szCs w:val="22"/>
          <w:lang w:val="es-ES"/>
        </w:rPr>
        <w:t>=”</w:t>
      </w:r>
      <w:proofErr w:type="spellStart"/>
      <w:r w:rsidRPr="00062D4C">
        <w:rPr>
          <w:rFonts w:ascii="Arial" w:hAnsi="Arial" w:cs="Arial"/>
          <w:b/>
          <w:szCs w:val="22"/>
          <w:lang w:val="es-ES"/>
        </w:rPr>
        <w:t>submit</w:t>
      </w:r>
      <w:proofErr w:type="spellEnd"/>
      <w:r w:rsidRPr="00062D4C">
        <w:rPr>
          <w:rFonts w:ascii="Arial" w:hAnsi="Arial" w:cs="Arial"/>
          <w:b/>
          <w:szCs w:val="22"/>
          <w:lang w:val="es-ES"/>
        </w:rPr>
        <w:t>”</w:t>
      </w:r>
      <w:r>
        <w:rPr>
          <w:rFonts w:ascii="Arial" w:hAnsi="Arial" w:cs="Arial"/>
          <w:szCs w:val="22"/>
          <w:lang w:val="es-ES"/>
        </w:rPr>
        <w:t>”</w:t>
      </w:r>
      <w:r w:rsidR="001D2AD3">
        <w:rPr>
          <w:rFonts w:ascii="Arial" w:hAnsi="Arial" w:cs="Arial"/>
          <w:szCs w:val="22"/>
          <w:lang w:val="es-ES"/>
        </w:rPr>
        <w:t xml:space="preserve">. </w:t>
      </w:r>
      <w:r w:rsidR="001D2AD3" w:rsidRPr="00BE7860">
        <w:rPr>
          <w:rFonts w:ascii="Arial" w:hAnsi="Arial" w:cs="Arial"/>
          <w:b/>
          <w:i/>
          <w:szCs w:val="22"/>
          <w:u w:val="single"/>
          <w:lang w:val="es-ES"/>
        </w:rPr>
        <w:t>¡Veámoslo</w:t>
      </w:r>
      <w:r w:rsidR="00BE7860" w:rsidRPr="00BE7860">
        <w:rPr>
          <w:rFonts w:ascii="Arial" w:hAnsi="Arial" w:cs="Arial"/>
          <w:b/>
          <w:i/>
          <w:szCs w:val="22"/>
          <w:u w:val="single"/>
          <w:lang w:val="es-ES"/>
        </w:rPr>
        <w:t xml:space="preserve"> en la práctica 11.5</w:t>
      </w:r>
      <w:r w:rsidR="001D2AD3" w:rsidRPr="00BE7860">
        <w:rPr>
          <w:rFonts w:ascii="Arial" w:hAnsi="Arial" w:cs="Arial"/>
          <w:b/>
          <w:i/>
          <w:szCs w:val="22"/>
          <w:u w:val="single"/>
          <w:lang w:val="es-ES"/>
        </w:rPr>
        <w:t>!</w:t>
      </w:r>
    </w:p>
    <w:p w:rsidR="00925A18" w:rsidRDefault="00925A18" w:rsidP="00CE1089">
      <w:pPr>
        <w:rPr>
          <w:rFonts w:ascii="Arial" w:hAnsi="Arial" w:cs="Arial"/>
          <w:szCs w:val="22"/>
          <w:lang w:val="es-ES"/>
        </w:rPr>
      </w:pPr>
    </w:p>
    <w:p w:rsidR="00D94DAC" w:rsidRDefault="00D94DAC" w:rsidP="00CE1089"/>
    <w:p w:rsidR="00553452" w:rsidRPr="00553452" w:rsidRDefault="00553452" w:rsidP="00553452">
      <w:pPr>
        <w:pStyle w:val="TITULO2"/>
        <w:pBdr>
          <w:bottom w:val="single" w:sz="4" w:space="1" w:color="auto"/>
        </w:pBdr>
        <w:jc w:val="both"/>
        <w:rPr>
          <w:rFonts w:ascii="Arial" w:hAnsi="Arial" w:cs="Arial"/>
          <w:lang w:val="es-ES_tradnl"/>
        </w:rPr>
      </w:pPr>
      <w:r w:rsidRPr="00553452">
        <w:rPr>
          <w:rFonts w:ascii="Arial" w:hAnsi="Arial" w:cs="Arial"/>
          <w:lang w:val="es-ES_tradnl"/>
        </w:rPr>
        <w:t>CAMPO DE</w:t>
      </w:r>
      <w:r w:rsidR="00EC384C">
        <w:rPr>
          <w:rFonts w:ascii="Arial" w:hAnsi="Arial" w:cs="Arial"/>
          <w:lang w:val="es-ES_tradnl"/>
        </w:rPr>
        <w:t xml:space="preserve"> TEXTO DE BÚSQUEDA</w:t>
      </w:r>
    </w:p>
    <w:p w:rsidR="00553452" w:rsidRDefault="00553452" w:rsidP="00CE1089"/>
    <w:p w:rsidR="00553452" w:rsidRDefault="00553452" w:rsidP="00CE1089">
      <w:r>
        <w:t>Es muy habitual, en muchas de las páginas web que visitamos, encontrarnos con campos de búsqueda. Para ello podemos utilizar el atributo “</w:t>
      </w:r>
      <w:proofErr w:type="spellStart"/>
      <w:r w:rsidRPr="00553452">
        <w:rPr>
          <w:b/>
        </w:rPr>
        <w:t>type</w:t>
      </w:r>
      <w:proofErr w:type="spellEnd"/>
      <w:r w:rsidRPr="00553452">
        <w:rPr>
          <w:b/>
        </w:rPr>
        <w:t>=”</w:t>
      </w:r>
      <w:proofErr w:type="spellStart"/>
      <w:r w:rsidRPr="00553452">
        <w:rPr>
          <w:b/>
        </w:rPr>
        <w:t>search</w:t>
      </w:r>
      <w:proofErr w:type="spellEnd"/>
      <w:r w:rsidRPr="00553452">
        <w:rPr>
          <w:b/>
        </w:rPr>
        <w:t>”</w:t>
      </w:r>
      <w:r>
        <w:t xml:space="preserve">” </w:t>
      </w:r>
      <w:r w:rsidR="00463A8F" w:rsidRPr="00BE7860">
        <w:rPr>
          <w:rFonts w:ascii="Arial" w:hAnsi="Arial" w:cs="Arial"/>
          <w:b/>
          <w:i/>
          <w:szCs w:val="22"/>
          <w:u w:val="single"/>
          <w:lang w:val="es-ES"/>
        </w:rPr>
        <w:t>¡</w:t>
      </w:r>
      <w:r w:rsidR="00463A8F">
        <w:rPr>
          <w:rFonts w:ascii="Arial" w:hAnsi="Arial" w:cs="Arial"/>
          <w:b/>
          <w:i/>
          <w:szCs w:val="22"/>
          <w:u w:val="single"/>
          <w:lang w:val="es-ES"/>
        </w:rPr>
        <w:t xml:space="preserve">Tal como lo puede comprobar en </w:t>
      </w:r>
      <w:r w:rsidR="00463A8F" w:rsidRPr="00BE7860">
        <w:rPr>
          <w:rFonts w:ascii="Arial" w:hAnsi="Arial" w:cs="Arial"/>
          <w:b/>
          <w:i/>
          <w:szCs w:val="22"/>
          <w:u w:val="single"/>
          <w:lang w:val="es-ES"/>
        </w:rPr>
        <w:t>la práctica 11.</w:t>
      </w:r>
      <w:r w:rsidR="00463A8F">
        <w:rPr>
          <w:rFonts w:ascii="Arial" w:hAnsi="Arial" w:cs="Arial"/>
          <w:b/>
          <w:i/>
          <w:szCs w:val="22"/>
          <w:u w:val="single"/>
          <w:lang w:val="es-ES"/>
        </w:rPr>
        <w:t>6</w:t>
      </w:r>
      <w:r w:rsidR="00463A8F" w:rsidRPr="00BE7860">
        <w:rPr>
          <w:rFonts w:ascii="Arial" w:hAnsi="Arial" w:cs="Arial"/>
          <w:b/>
          <w:i/>
          <w:szCs w:val="22"/>
          <w:u w:val="single"/>
          <w:lang w:val="es-ES"/>
        </w:rPr>
        <w:t>!</w:t>
      </w:r>
    </w:p>
    <w:p w:rsidR="00274C8C" w:rsidRDefault="00274C8C" w:rsidP="00CE1089"/>
    <w:p w:rsidR="00553452" w:rsidRDefault="00553452" w:rsidP="00CE1089"/>
    <w:p w:rsidR="00274C8C" w:rsidRPr="00274C8C" w:rsidRDefault="00274C8C" w:rsidP="00274C8C">
      <w:pPr>
        <w:pStyle w:val="TITULO2"/>
        <w:pBdr>
          <w:bottom w:val="single" w:sz="4" w:space="1" w:color="auto"/>
        </w:pBdr>
        <w:jc w:val="both"/>
        <w:rPr>
          <w:rFonts w:ascii="Arial" w:hAnsi="Arial" w:cs="Arial"/>
          <w:lang w:val="es-ES_tradnl"/>
        </w:rPr>
      </w:pPr>
      <w:r w:rsidRPr="00274C8C">
        <w:rPr>
          <w:rFonts w:ascii="Arial" w:hAnsi="Arial" w:cs="Arial"/>
          <w:lang w:val="es-ES_tradnl"/>
        </w:rPr>
        <w:t>CAMPOS DE TRANS</w:t>
      </w:r>
      <w:r>
        <w:rPr>
          <w:rFonts w:ascii="Arial" w:hAnsi="Arial" w:cs="Arial"/>
          <w:lang w:val="es-ES_tradnl"/>
        </w:rPr>
        <w:t>FERENCIA DE ARCHIVOS</w:t>
      </w:r>
    </w:p>
    <w:p w:rsidR="00553452" w:rsidRDefault="00553452" w:rsidP="00CE1089"/>
    <w:p w:rsidR="00274C8C" w:rsidRDefault="00D97FFE" w:rsidP="00BB7B2A">
      <w:pPr>
        <w:ind w:firstLine="0"/>
      </w:pPr>
      <w:r>
        <w:tab/>
        <w:t>La etiqueta &lt;</w:t>
      </w:r>
      <w:r w:rsidRPr="009D7E51">
        <w:rPr>
          <w:b/>
        </w:rPr>
        <w:t xml:space="preserve">input </w:t>
      </w:r>
      <w:proofErr w:type="spellStart"/>
      <w:r w:rsidRPr="009D7E51">
        <w:rPr>
          <w:b/>
        </w:rPr>
        <w:t>type</w:t>
      </w:r>
      <w:proofErr w:type="spellEnd"/>
      <w:r w:rsidRPr="009D7E51">
        <w:rPr>
          <w:b/>
        </w:rPr>
        <w:t>=file</w:t>
      </w:r>
      <w:r>
        <w:t xml:space="preserve">&gt; permite transferir un archivo desde el ordenador del usuario que visita nuestra web hasta otro ordenador de tipo servidor. </w:t>
      </w:r>
      <w:r w:rsidRPr="00463A8F">
        <w:rPr>
          <w:b/>
          <w:i/>
          <w:u w:val="single"/>
        </w:rPr>
        <w:t>¡Vamos a probarlo</w:t>
      </w:r>
      <w:r w:rsidR="00463A8F" w:rsidRPr="00463A8F">
        <w:rPr>
          <w:b/>
          <w:i/>
          <w:u w:val="single"/>
        </w:rPr>
        <w:t xml:space="preserve"> realizando la práctica 11.7</w:t>
      </w:r>
      <w:r w:rsidRPr="00463A8F">
        <w:rPr>
          <w:b/>
          <w:i/>
          <w:u w:val="single"/>
        </w:rPr>
        <w:t>!</w:t>
      </w:r>
    </w:p>
    <w:p w:rsidR="00D97FFE" w:rsidRDefault="00D97FFE" w:rsidP="00BB7B2A">
      <w:pPr>
        <w:ind w:firstLine="0"/>
      </w:pPr>
    </w:p>
    <w:p w:rsidR="00943399" w:rsidRDefault="00943399" w:rsidP="00943399">
      <w:pPr>
        <w:ind w:firstLine="0"/>
        <w:rPr>
          <w:rFonts w:ascii="Arial" w:hAnsi="Arial" w:cs="Arial"/>
          <w:szCs w:val="22"/>
          <w:lang w:val="es-ES"/>
        </w:rPr>
      </w:pPr>
      <w:r>
        <w:rPr>
          <w:rFonts w:ascii="Arial" w:hAnsi="Arial" w:cs="Arial"/>
          <w:szCs w:val="22"/>
          <w:lang w:val="es-ES"/>
        </w:rPr>
        <w:tab/>
        <w:t>A tener en cuenta:</w:t>
      </w:r>
    </w:p>
    <w:p w:rsidR="00943399" w:rsidRPr="009D7E51" w:rsidRDefault="00943399"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Por supuesto pueden utilizarse los atributos habituales de la etiqueta &lt;</w:t>
      </w:r>
      <w:r w:rsidRPr="009D7E51">
        <w:rPr>
          <w:rFonts w:ascii="Arial" w:hAnsi="Arial" w:cs="Arial"/>
          <w:b/>
          <w:szCs w:val="22"/>
          <w:lang w:val="es-ES"/>
        </w:rPr>
        <w:t>input</w:t>
      </w:r>
      <w:r w:rsidRPr="009D7E51">
        <w:rPr>
          <w:rFonts w:ascii="Arial" w:hAnsi="Arial" w:cs="Arial"/>
          <w:szCs w:val="22"/>
          <w:lang w:val="es-ES"/>
        </w:rPr>
        <w:t>&gt;, pero hay que reseñar que el atributo “</w:t>
      </w:r>
      <w:proofErr w:type="spellStart"/>
      <w:r w:rsidRPr="009D7E51">
        <w:rPr>
          <w:rFonts w:ascii="Arial" w:hAnsi="Arial" w:cs="Arial"/>
          <w:b/>
          <w:szCs w:val="22"/>
          <w:lang w:val="es-ES"/>
        </w:rPr>
        <w:t>maxlength</w:t>
      </w:r>
      <w:proofErr w:type="spellEnd"/>
      <w:r w:rsidRPr="009D7E51">
        <w:rPr>
          <w:rFonts w:ascii="Arial" w:hAnsi="Arial" w:cs="Arial"/>
          <w:szCs w:val="22"/>
          <w:lang w:val="es-ES"/>
        </w:rPr>
        <w:t>” permite fijar el tamaño máximo del archivo a transferir.</w:t>
      </w:r>
    </w:p>
    <w:p w:rsidR="00943399" w:rsidRPr="009D7E51" w:rsidRDefault="009D7E51"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Como hemos visto en la declaración de la etiqueta &lt;</w:t>
      </w:r>
      <w:proofErr w:type="spellStart"/>
      <w:r w:rsidRPr="009D7E51">
        <w:rPr>
          <w:rFonts w:ascii="Arial" w:hAnsi="Arial" w:cs="Arial"/>
          <w:b/>
          <w:szCs w:val="22"/>
          <w:lang w:val="es-ES"/>
        </w:rPr>
        <w:t>form</w:t>
      </w:r>
      <w:proofErr w:type="spellEnd"/>
      <w:r w:rsidRPr="009D7E51">
        <w:rPr>
          <w:rFonts w:ascii="Arial" w:hAnsi="Arial" w:cs="Arial"/>
          <w:szCs w:val="22"/>
          <w:lang w:val="es-ES"/>
        </w:rPr>
        <w:t>&gt;, es preciso usar los atributos “</w:t>
      </w:r>
      <w:proofErr w:type="spellStart"/>
      <w:r w:rsidRPr="009D7E51">
        <w:rPr>
          <w:rFonts w:ascii="Arial" w:hAnsi="Arial" w:cs="Arial"/>
          <w:b/>
          <w:szCs w:val="22"/>
          <w:lang w:val="es-ES"/>
        </w:rPr>
        <w:t>method</w:t>
      </w:r>
      <w:proofErr w:type="spellEnd"/>
      <w:r w:rsidRPr="009D7E51">
        <w:rPr>
          <w:rFonts w:ascii="Arial" w:hAnsi="Arial" w:cs="Arial"/>
          <w:b/>
          <w:szCs w:val="22"/>
          <w:lang w:val="es-ES"/>
        </w:rPr>
        <w:t>=”post”</w:t>
      </w:r>
      <w:r w:rsidRPr="009D7E51">
        <w:rPr>
          <w:rFonts w:ascii="Arial" w:hAnsi="Arial" w:cs="Arial"/>
          <w:szCs w:val="22"/>
          <w:lang w:val="es-ES"/>
        </w:rPr>
        <w:t>” y “</w:t>
      </w:r>
      <w:proofErr w:type="spellStart"/>
      <w:r w:rsidRPr="009D7E51">
        <w:rPr>
          <w:rFonts w:ascii="Arial" w:hAnsi="Arial" w:cs="Arial"/>
          <w:b/>
          <w:szCs w:val="22"/>
          <w:lang w:val="es-ES"/>
        </w:rPr>
        <w:t>enctype</w:t>
      </w:r>
      <w:proofErr w:type="spellEnd"/>
      <w:r w:rsidRPr="009D7E51">
        <w:rPr>
          <w:rFonts w:ascii="Arial" w:hAnsi="Arial" w:cs="Arial"/>
          <w:b/>
          <w:szCs w:val="22"/>
          <w:lang w:val="es-ES"/>
        </w:rPr>
        <w:t>=”</w:t>
      </w:r>
      <w:proofErr w:type="spellStart"/>
      <w:r w:rsidRPr="009D7E51">
        <w:rPr>
          <w:rFonts w:ascii="Arial" w:hAnsi="Arial" w:cs="Arial"/>
          <w:b/>
          <w:szCs w:val="22"/>
          <w:lang w:val="es-ES"/>
        </w:rPr>
        <w:t>multipart</w:t>
      </w:r>
      <w:proofErr w:type="spellEnd"/>
      <w:r w:rsidRPr="009D7E51">
        <w:rPr>
          <w:rFonts w:ascii="Arial" w:hAnsi="Arial" w:cs="Arial"/>
          <w:b/>
          <w:szCs w:val="22"/>
          <w:lang w:val="es-ES"/>
        </w:rPr>
        <w:t>/</w:t>
      </w:r>
      <w:proofErr w:type="spellStart"/>
      <w:r w:rsidRPr="009D7E51">
        <w:rPr>
          <w:rFonts w:ascii="Arial" w:hAnsi="Arial" w:cs="Arial"/>
          <w:b/>
          <w:szCs w:val="22"/>
          <w:lang w:val="es-ES"/>
        </w:rPr>
        <w:t>form</w:t>
      </w:r>
      <w:proofErr w:type="spellEnd"/>
      <w:r w:rsidRPr="009D7E51">
        <w:rPr>
          <w:rFonts w:ascii="Arial" w:hAnsi="Arial" w:cs="Arial"/>
          <w:b/>
          <w:szCs w:val="22"/>
          <w:lang w:val="es-ES"/>
        </w:rPr>
        <w:t>-data”</w:t>
      </w:r>
      <w:r w:rsidRPr="009D7E51">
        <w:rPr>
          <w:rFonts w:ascii="Arial" w:hAnsi="Arial" w:cs="Arial"/>
          <w:szCs w:val="22"/>
          <w:lang w:val="es-ES"/>
        </w:rPr>
        <w:t>” según el formato correcto del archivo.</w:t>
      </w:r>
    </w:p>
    <w:p w:rsidR="009D7E51" w:rsidRPr="009D7E51" w:rsidRDefault="009D7E51"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Existe también el atributo “</w:t>
      </w:r>
      <w:proofErr w:type="spellStart"/>
      <w:r w:rsidRPr="009D7E51">
        <w:rPr>
          <w:rFonts w:ascii="Arial" w:hAnsi="Arial" w:cs="Arial"/>
          <w:b/>
          <w:szCs w:val="22"/>
          <w:lang w:val="es-ES"/>
        </w:rPr>
        <w:t>accept</w:t>
      </w:r>
      <w:proofErr w:type="spellEnd"/>
      <w:r w:rsidRPr="009D7E51">
        <w:rPr>
          <w:rFonts w:ascii="Arial" w:hAnsi="Arial" w:cs="Arial"/>
          <w:szCs w:val="22"/>
          <w:lang w:val="es-ES"/>
        </w:rPr>
        <w:t>” que permite limitar la transferencia a ciertos tipos de archivos concretos.</w:t>
      </w:r>
    </w:p>
    <w:p w:rsidR="009D7E51" w:rsidRDefault="009D7E51" w:rsidP="00290974">
      <w:pPr>
        <w:numPr>
          <w:ilvl w:val="0"/>
          <w:numId w:val="12"/>
        </w:numPr>
        <w:tabs>
          <w:tab w:val="clear" w:pos="720"/>
          <w:tab w:val="num" w:pos="993"/>
        </w:tabs>
        <w:ind w:left="993" w:hanging="284"/>
        <w:rPr>
          <w:rFonts w:ascii="Arial" w:hAnsi="Arial" w:cs="Arial"/>
          <w:szCs w:val="22"/>
          <w:lang w:val="es-ES"/>
        </w:rPr>
      </w:pPr>
      <w:r w:rsidRPr="009D7E51">
        <w:rPr>
          <w:rFonts w:ascii="Arial" w:hAnsi="Arial" w:cs="Arial"/>
          <w:szCs w:val="22"/>
          <w:lang w:val="es-ES"/>
        </w:rPr>
        <w:t xml:space="preserve">Observe que esta etiqueta no sirve más que para seleccionar el archivo que se quiere enviar. Para enviarlo realmente se necesita un programa en </w:t>
      </w:r>
      <w:r w:rsidRPr="009D7E51">
        <w:rPr>
          <w:rFonts w:ascii="Arial" w:hAnsi="Arial" w:cs="Arial"/>
          <w:b/>
          <w:szCs w:val="22"/>
          <w:lang w:val="es-ES"/>
        </w:rPr>
        <w:t>PHP</w:t>
      </w:r>
      <w:r w:rsidRPr="009D7E51">
        <w:rPr>
          <w:rFonts w:ascii="Arial" w:hAnsi="Arial" w:cs="Arial"/>
          <w:szCs w:val="22"/>
          <w:lang w:val="es-ES"/>
        </w:rPr>
        <w:t xml:space="preserve"> u otro lenguaje de programación.</w:t>
      </w:r>
    </w:p>
    <w:p w:rsidR="00463A8F" w:rsidRDefault="00463A8F">
      <w:pPr>
        <w:ind w:firstLine="0"/>
        <w:jc w:val="left"/>
        <w:rPr>
          <w:rFonts w:ascii="Arial" w:hAnsi="Arial" w:cs="Arial"/>
          <w:szCs w:val="22"/>
          <w:lang w:val="es-ES"/>
        </w:rPr>
      </w:pPr>
      <w:r>
        <w:rPr>
          <w:rFonts w:ascii="Arial" w:hAnsi="Arial" w:cs="Arial"/>
          <w:szCs w:val="22"/>
          <w:lang w:val="es-ES"/>
        </w:rPr>
        <w:br w:type="page"/>
      </w:r>
    </w:p>
    <w:p w:rsidR="00435653" w:rsidRPr="00435653" w:rsidRDefault="00435653" w:rsidP="00435653">
      <w:pPr>
        <w:pStyle w:val="TITULO2"/>
        <w:pBdr>
          <w:bottom w:val="single" w:sz="4" w:space="1" w:color="auto"/>
        </w:pBdr>
        <w:jc w:val="both"/>
        <w:rPr>
          <w:rFonts w:ascii="Arial" w:hAnsi="Arial" w:cs="Arial"/>
          <w:lang w:val="es-ES_tradnl"/>
        </w:rPr>
      </w:pPr>
      <w:r w:rsidRPr="00435653">
        <w:rPr>
          <w:rFonts w:ascii="Arial" w:hAnsi="Arial" w:cs="Arial"/>
          <w:lang w:val="es-ES_tradnl"/>
        </w:rPr>
        <w:lastRenderedPageBreak/>
        <w:t>CAMP</w:t>
      </w:r>
      <w:r>
        <w:rPr>
          <w:rFonts w:ascii="Arial" w:hAnsi="Arial" w:cs="Arial"/>
          <w:lang w:val="es-ES_tradnl"/>
        </w:rPr>
        <w:t>OS DE CONTRASEÑA</w:t>
      </w:r>
    </w:p>
    <w:p w:rsidR="00D97FFE" w:rsidRDefault="00D97FFE" w:rsidP="00BB7B2A">
      <w:pPr>
        <w:ind w:firstLine="0"/>
      </w:pPr>
    </w:p>
    <w:p w:rsidR="00435653" w:rsidRDefault="00435653" w:rsidP="00BB7B2A">
      <w:pPr>
        <w:ind w:firstLine="0"/>
      </w:pPr>
      <w:r>
        <w:tab/>
        <w:t>Se trata de un simple campo de texto</w:t>
      </w:r>
      <w:r w:rsidR="00A601A7">
        <w:t>, &lt;</w:t>
      </w:r>
      <w:r w:rsidR="00A601A7" w:rsidRPr="00A601A7">
        <w:rPr>
          <w:b/>
        </w:rPr>
        <w:t xml:space="preserve">input </w:t>
      </w:r>
      <w:proofErr w:type="spellStart"/>
      <w:r w:rsidR="00A601A7" w:rsidRPr="00A601A7">
        <w:rPr>
          <w:b/>
        </w:rPr>
        <w:t>type</w:t>
      </w:r>
      <w:proofErr w:type="spellEnd"/>
      <w:r w:rsidR="00A601A7" w:rsidRPr="00A601A7">
        <w:rPr>
          <w:b/>
        </w:rPr>
        <w:t>=”</w:t>
      </w:r>
      <w:proofErr w:type="spellStart"/>
      <w:r w:rsidR="00A601A7" w:rsidRPr="00A601A7">
        <w:rPr>
          <w:b/>
        </w:rPr>
        <w:t>password</w:t>
      </w:r>
      <w:proofErr w:type="spellEnd"/>
      <w:r w:rsidR="00A601A7" w:rsidRPr="00A601A7">
        <w:rPr>
          <w:b/>
        </w:rPr>
        <w:t>”</w:t>
      </w:r>
      <w:r w:rsidR="00A601A7">
        <w:t>&gt;,</w:t>
      </w:r>
      <w:r>
        <w:t xml:space="preserve"> en donde el texto introducido se sustituye, en la visualización, por puntos o asteriscos.</w:t>
      </w:r>
    </w:p>
    <w:p w:rsidR="00435653" w:rsidRDefault="00435653" w:rsidP="00BB7B2A">
      <w:pPr>
        <w:ind w:firstLine="0"/>
      </w:pPr>
    </w:p>
    <w:p w:rsidR="00435653" w:rsidRDefault="00435653" w:rsidP="00BB7B2A">
      <w:pPr>
        <w:ind w:firstLine="0"/>
      </w:pPr>
      <w:r>
        <w:tab/>
        <w:t>Este campo de contraseña no protege los datos ya que se transmiten sin cifrar. Únicamente protege de las personas que pudieran estar mirando la pantalla en el momento de escribir la contraseña.</w:t>
      </w:r>
      <w:r w:rsidR="00C54E05">
        <w:t xml:space="preserve"> </w:t>
      </w:r>
      <w:r w:rsidR="00C54E05" w:rsidRPr="00463A8F">
        <w:rPr>
          <w:b/>
          <w:i/>
          <w:u w:val="single"/>
        </w:rPr>
        <w:t>¡Veamos su funcionamiento</w:t>
      </w:r>
      <w:r w:rsidR="00463A8F" w:rsidRPr="00463A8F">
        <w:rPr>
          <w:b/>
          <w:i/>
          <w:u w:val="single"/>
        </w:rPr>
        <w:t xml:space="preserve"> en la práctica 11.8</w:t>
      </w:r>
      <w:r w:rsidR="00C54E05" w:rsidRPr="00463A8F">
        <w:rPr>
          <w:b/>
          <w:i/>
          <w:u w:val="single"/>
        </w:rPr>
        <w:t>!</w:t>
      </w:r>
    </w:p>
    <w:p w:rsidR="00C54E05" w:rsidRDefault="00C54E05" w:rsidP="00BB7B2A">
      <w:pPr>
        <w:ind w:firstLine="0"/>
      </w:pPr>
    </w:p>
    <w:p w:rsidR="00C54E05" w:rsidRDefault="00C54E05" w:rsidP="00BB7B2A">
      <w:pPr>
        <w:ind w:firstLine="0"/>
      </w:pPr>
    </w:p>
    <w:p w:rsidR="00A601A7" w:rsidRPr="00A601A7" w:rsidRDefault="00A601A7" w:rsidP="00A601A7">
      <w:pPr>
        <w:pStyle w:val="TITULO2"/>
        <w:pBdr>
          <w:bottom w:val="single" w:sz="4" w:space="1" w:color="auto"/>
        </w:pBdr>
        <w:jc w:val="both"/>
        <w:rPr>
          <w:rFonts w:ascii="Arial" w:hAnsi="Arial" w:cs="Arial"/>
          <w:lang w:val="es-ES_tradnl"/>
        </w:rPr>
      </w:pPr>
      <w:r>
        <w:rPr>
          <w:rFonts w:ascii="Arial" w:hAnsi="Arial" w:cs="Arial"/>
          <w:lang w:val="es-ES_tradnl"/>
        </w:rPr>
        <w:t>CAMPOS OCULTOS</w:t>
      </w:r>
    </w:p>
    <w:p w:rsidR="00274C8C" w:rsidRDefault="00274C8C" w:rsidP="00BB7B2A">
      <w:pPr>
        <w:ind w:firstLine="0"/>
      </w:pPr>
    </w:p>
    <w:p w:rsidR="00A601A7" w:rsidRDefault="00A601A7" w:rsidP="00BB7B2A">
      <w:pPr>
        <w:ind w:firstLine="0"/>
      </w:pPr>
      <w:r>
        <w:tab/>
        <w:t>Este tipo de campo, &lt;</w:t>
      </w:r>
      <w:r w:rsidRPr="00A601A7">
        <w:rPr>
          <w:b/>
        </w:rPr>
        <w:t xml:space="preserve">input </w:t>
      </w:r>
      <w:proofErr w:type="spellStart"/>
      <w:r w:rsidRPr="00A601A7">
        <w:rPr>
          <w:b/>
        </w:rPr>
        <w:t>type</w:t>
      </w:r>
      <w:proofErr w:type="spellEnd"/>
      <w:r w:rsidRPr="00A601A7">
        <w:rPr>
          <w:b/>
        </w:rPr>
        <w:t>=”</w:t>
      </w:r>
      <w:proofErr w:type="spellStart"/>
      <w:r>
        <w:rPr>
          <w:b/>
        </w:rPr>
        <w:t>hidden</w:t>
      </w:r>
      <w:proofErr w:type="spellEnd"/>
      <w:r w:rsidRPr="00A601A7">
        <w:rPr>
          <w:b/>
        </w:rPr>
        <w:t>”</w:t>
      </w:r>
      <w:r>
        <w:t xml:space="preserve">&gt;,  permite capturar datos que no estarán visibles al visitante de la página. Se utilizan junto con programas en </w:t>
      </w:r>
      <w:r w:rsidRPr="00A601A7">
        <w:rPr>
          <w:b/>
        </w:rPr>
        <w:t>JavaScript</w:t>
      </w:r>
      <w:r>
        <w:t xml:space="preserve"> o </w:t>
      </w:r>
      <w:r w:rsidRPr="00A601A7">
        <w:rPr>
          <w:b/>
        </w:rPr>
        <w:t>PHP</w:t>
      </w:r>
      <w:r>
        <w:t xml:space="preserve"> entre otros. Si escribimos su código veremos</w:t>
      </w:r>
      <w:r w:rsidR="00291C9D">
        <w:t xml:space="preserve"> que no aparecen en la web.</w:t>
      </w:r>
    </w:p>
    <w:p w:rsidR="00291C9D" w:rsidRDefault="00291C9D" w:rsidP="00BB7B2A">
      <w:pPr>
        <w:ind w:firstLine="0"/>
      </w:pPr>
    </w:p>
    <w:p w:rsidR="00291C9D" w:rsidRPr="00291C9D" w:rsidRDefault="00291C9D" w:rsidP="00BB7B2A">
      <w:pPr>
        <w:ind w:firstLine="0"/>
        <w:rPr>
          <w:b/>
          <w:i/>
          <w:u w:val="single"/>
        </w:rPr>
      </w:pPr>
      <w:r>
        <w:tab/>
      </w:r>
      <w:r w:rsidR="00463A8F" w:rsidRPr="00463A8F">
        <w:rPr>
          <w:b/>
          <w:i/>
          <w:u w:val="single"/>
        </w:rPr>
        <w:t>¡</w:t>
      </w:r>
      <w:r w:rsidRPr="00291C9D">
        <w:rPr>
          <w:b/>
          <w:i/>
          <w:u w:val="single"/>
        </w:rPr>
        <w:t>Compruébelo realizando la práctica 11.</w:t>
      </w:r>
      <w:r w:rsidR="00463A8F">
        <w:rPr>
          <w:b/>
          <w:i/>
          <w:u w:val="single"/>
        </w:rPr>
        <w:t>9!</w:t>
      </w:r>
    </w:p>
    <w:p w:rsidR="00A601A7" w:rsidRDefault="00A601A7" w:rsidP="00BB7B2A">
      <w:pPr>
        <w:ind w:firstLine="0"/>
      </w:pPr>
    </w:p>
    <w:p w:rsidR="006B6E93" w:rsidRDefault="006B6E93" w:rsidP="00BB7B2A">
      <w:pPr>
        <w:ind w:firstLine="0"/>
      </w:pPr>
    </w:p>
    <w:p w:rsidR="006B6E93" w:rsidRPr="006B6E93" w:rsidRDefault="00BE0D5F" w:rsidP="006B6E93">
      <w:pPr>
        <w:pStyle w:val="TITULO2"/>
        <w:pBdr>
          <w:bottom w:val="single" w:sz="4" w:space="1" w:color="auto"/>
        </w:pBdr>
        <w:jc w:val="both"/>
        <w:rPr>
          <w:rFonts w:ascii="Arial" w:hAnsi="Arial" w:cs="Arial"/>
          <w:lang w:val="es-ES_tradnl"/>
        </w:rPr>
      </w:pPr>
      <w:r>
        <w:rPr>
          <w:rFonts w:ascii="Arial" w:hAnsi="Arial" w:cs="Arial"/>
          <w:lang w:val="es-ES_tradnl"/>
        </w:rPr>
        <w:t>BOTON DE ANULACION</w:t>
      </w:r>
    </w:p>
    <w:p w:rsidR="006B6E93" w:rsidRDefault="006B6E93" w:rsidP="00BB7B2A">
      <w:pPr>
        <w:ind w:firstLine="0"/>
      </w:pPr>
    </w:p>
    <w:p w:rsidR="00274C8C" w:rsidRDefault="00503EF7" w:rsidP="00BB7B2A">
      <w:pPr>
        <w:ind w:firstLine="0"/>
      </w:pPr>
      <w:r>
        <w:tab/>
        <w:t>Este campo, &lt;</w:t>
      </w:r>
      <w:r w:rsidRPr="00503EF7">
        <w:rPr>
          <w:b/>
        </w:rPr>
        <w:t xml:space="preserve">input </w:t>
      </w:r>
      <w:proofErr w:type="spellStart"/>
      <w:r w:rsidRPr="00503EF7">
        <w:rPr>
          <w:b/>
        </w:rPr>
        <w:t>type</w:t>
      </w:r>
      <w:proofErr w:type="spellEnd"/>
      <w:r w:rsidRPr="00503EF7">
        <w:rPr>
          <w:b/>
        </w:rPr>
        <w:t>=”</w:t>
      </w:r>
      <w:proofErr w:type="spellStart"/>
      <w:r w:rsidRPr="00503EF7">
        <w:rPr>
          <w:b/>
        </w:rPr>
        <w:t>reset</w:t>
      </w:r>
      <w:proofErr w:type="spellEnd"/>
      <w:r w:rsidRPr="00503EF7">
        <w:rPr>
          <w:b/>
        </w:rPr>
        <w:t>”</w:t>
      </w:r>
      <w:r>
        <w:t xml:space="preserve">&gt;, genera un botón que borra todo lo que hayamos escrito en los diferentes campos del formulario. </w:t>
      </w:r>
      <w:r w:rsidRPr="00291C9D">
        <w:rPr>
          <w:b/>
          <w:i/>
          <w:u w:val="single"/>
        </w:rPr>
        <w:t>Como s</w:t>
      </w:r>
      <w:r w:rsidR="00291C9D" w:rsidRPr="00291C9D">
        <w:rPr>
          <w:b/>
          <w:i/>
          <w:u w:val="single"/>
        </w:rPr>
        <w:t>iemp</w:t>
      </w:r>
      <w:r w:rsidR="00463A8F">
        <w:rPr>
          <w:b/>
          <w:i/>
          <w:u w:val="single"/>
        </w:rPr>
        <w:t>re, veámoslo en la práctica 11.10</w:t>
      </w:r>
      <w:r w:rsidR="00291C9D" w:rsidRPr="00291C9D">
        <w:rPr>
          <w:b/>
          <w:i/>
          <w:u w:val="single"/>
        </w:rPr>
        <w:t>.</w:t>
      </w:r>
    </w:p>
    <w:p w:rsidR="00503EF7" w:rsidRDefault="00503EF7" w:rsidP="00BB7B2A">
      <w:pPr>
        <w:ind w:firstLine="0"/>
      </w:pPr>
    </w:p>
    <w:p w:rsidR="00503EF7" w:rsidRDefault="00503EF7" w:rsidP="00503EF7">
      <w:pPr>
        <w:ind w:firstLine="0"/>
        <w:rPr>
          <w:rFonts w:ascii="Arial" w:hAnsi="Arial" w:cs="Arial"/>
          <w:szCs w:val="22"/>
          <w:lang w:val="es-ES"/>
        </w:rPr>
      </w:pPr>
      <w:r>
        <w:rPr>
          <w:rFonts w:ascii="Arial" w:hAnsi="Arial" w:cs="Arial"/>
          <w:szCs w:val="22"/>
          <w:lang w:val="es-ES"/>
        </w:rPr>
        <w:tab/>
        <w:t>Como en otros casos, el texto “</w:t>
      </w:r>
      <w:r>
        <w:rPr>
          <w:rFonts w:ascii="Arial" w:hAnsi="Arial" w:cs="Arial"/>
          <w:b/>
          <w:szCs w:val="22"/>
          <w:lang w:val="es-ES"/>
        </w:rPr>
        <w:t>Restablecer</w:t>
      </w:r>
      <w:r>
        <w:rPr>
          <w:rFonts w:ascii="Arial" w:hAnsi="Arial" w:cs="Arial"/>
          <w:szCs w:val="22"/>
          <w:lang w:val="es-ES"/>
        </w:rPr>
        <w:t>” que muestra el botón, lo selecciona automáticamente el navegador, pero es posible cambiarlo utilizando el atributo “</w:t>
      </w:r>
      <w:proofErr w:type="spellStart"/>
      <w:r w:rsidRPr="00A54688">
        <w:rPr>
          <w:rFonts w:ascii="Arial" w:hAnsi="Arial" w:cs="Arial"/>
          <w:b/>
          <w:szCs w:val="22"/>
          <w:lang w:val="es-ES"/>
        </w:rPr>
        <w:t>value</w:t>
      </w:r>
      <w:proofErr w:type="spellEnd"/>
      <w:r>
        <w:rPr>
          <w:rFonts w:ascii="Arial" w:hAnsi="Arial" w:cs="Arial"/>
          <w:szCs w:val="22"/>
          <w:lang w:val="es-ES"/>
        </w:rPr>
        <w:t>” de la etiqueta &lt;</w:t>
      </w:r>
      <w:r w:rsidRPr="00A54688">
        <w:rPr>
          <w:rFonts w:ascii="Arial" w:hAnsi="Arial" w:cs="Arial"/>
          <w:b/>
          <w:szCs w:val="22"/>
          <w:lang w:val="es-ES"/>
        </w:rPr>
        <w:t>input</w:t>
      </w:r>
      <w:r>
        <w:rPr>
          <w:rFonts w:ascii="Arial" w:hAnsi="Arial" w:cs="Arial"/>
          <w:szCs w:val="22"/>
          <w:lang w:val="es-ES"/>
        </w:rPr>
        <w:t>&gt;.</w:t>
      </w:r>
    </w:p>
    <w:p w:rsidR="00503EF7" w:rsidRDefault="00503EF7" w:rsidP="00503EF7">
      <w:pPr>
        <w:ind w:firstLine="0"/>
        <w:rPr>
          <w:rFonts w:ascii="Arial" w:hAnsi="Arial" w:cs="Arial"/>
          <w:szCs w:val="22"/>
          <w:lang w:val="es-ES"/>
        </w:rPr>
      </w:pPr>
    </w:p>
    <w:p w:rsidR="00503EF7" w:rsidRDefault="00503EF7" w:rsidP="00503EF7">
      <w:pPr>
        <w:ind w:firstLine="0"/>
        <w:rPr>
          <w:rFonts w:ascii="Arial" w:hAnsi="Arial" w:cs="Arial"/>
          <w:szCs w:val="22"/>
          <w:lang w:val="es-ES"/>
        </w:rPr>
      </w:pPr>
    </w:p>
    <w:p w:rsidR="00782C36" w:rsidRPr="00782C36" w:rsidRDefault="00782C36" w:rsidP="00782C36">
      <w:pPr>
        <w:pStyle w:val="TITULO2"/>
        <w:pBdr>
          <w:bottom w:val="single" w:sz="4" w:space="1" w:color="auto"/>
        </w:pBdr>
        <w:jc w:val="both"/>
        <w:rPr>
          <w:rFonts w:ascii="Arial" w:hAnsi="Arial" w:cs="Arial"/>
          <w:lang w:val="es-ES_tradnl"/>
        </w:rPr>
      </w:pPr>
      <w:r w:rsidRPr="00782C36">
        <w:rPr>
          <w:rFonts w:ascii="Arial" w:hAnsi="Arial" w:cs="Arial"/>
          <w:lang w:val="es-ES_tradnl"/>
        </w:rPr>
        <w:t>CAMPO DE TE</w:t>
      </w:r>
      <w:r>
        <w:rPr>
          <w:rFonts w:ascii="Arial" w:hAnsi="Arial" w:cs="Arial"/>
          <w:lang w:val="es-ES_tradnl"/>
        </w:rPr>
        <w:t>XTO CON FORMATO NUMÉRICO</w:t>
      </w:r>
    </w:p>
    <w:p w:rsidR="00503EF7" w:rsidRDefault="00503EF7" w:rsidP="00BB7B2A">
      <w:pPr>
        <w:ind w:firstLine="0"/>
      </w:pPr>
    </w:p>
    <w:p w:rsidR="00503EF7" w:rsidRDefault="004E158C" w:rsidP="00BB7B2A">
      <w:pPr>
        <w:ind w:firstLine="0"/>
      </w:pPr>
      <w:r>
        <w:tab/>
        <w:t>La etiqueta &lt;</w:t>
      </w:r>
      <w:r w:rsidRPr="000760AF">
        <w:rPr>
          <w:b/>
        </w:rPr>
        <w:t xml:space="preserve">input </w:t>
      </w:r>
      <w:proofErr w:type="spellStart"/>
      <w:r w:rsidRPr="000760AF">
        <w:rPr>
          <w:b/>
        </w:rPr>
        <w:t>type</w:t>
      </w:r>
      <w:proofErr w:type="spellEnd"/>
      <w:r w:rsidRPr="000760AF">
        <w:rPr>
          <w:b/>
        </w:rPr>
        <w:t>=”</w:t>
      </w:r>
      <w:proofErr w:type="spellStart"/>
      <w:r w:rsidRPr="000760AF">
        <w:rPr>
          <w:b/>
        </w:rPr>
        <w:t>number</w:t>
      </w:r>
      <w:proofErr w:type="spellEnd"/>
      <w:r w:rsidRPr="000760AF">
        <w:rPr>
          <w:b/>
        </w:rPr>
        <w:t>”</w:t>
      </w:r>
      <w:r>
        <w:t>&gt; genera un campo de tipo numérico semejante a los controles numéricos típicos de Windows. Tiene el siguiente formato:</w:t>
      </w:r>
    </w:p>
    <w:p w:rsidR="004E158C" w:rsidRDefault="004E158C" w:rsidP="00BB7B2A">
      <w:pPr>
        <w:ind w:firstLine="0"/>
      </w:pPr>
    </w:p>
    <w:p w:rsidR="004E158C" w:rsidRPr="000760AF" w:rsidRDefault="004E158C" w:rsidP="00BB7B2A">
      <w:pPr>
        <w:ind w:firstLine="0"/>
        <w:rPr>
          <w:b/>
        </w:rPr>
      </w:pPr>
      <w:r>
        <w:tab/>
      </w:r>
      <w:r>
        <w:tab/>
      </w:r>
      <w:r w:rsidRPr="000760AF">
        <w:rPr>
          <w:b/>
        </w:rPr>
        <w:t xml:space="preserve">&lt;input </w:t>
      </w:r>
      <w:proofErr w:type="spellStart"/>
      <w:r w:rsidRPr="000760AF">
        <w:rPr>
          <w:b/>
        </w:rPr>
        <w:t>type</w:t>
      </w:r>
      <w:proofErr w:type="spellEnd"/>
      <w:r w:rsidRPr="000760AF">
        <w:rPr>
          <w:b/>
        </w:rPr>
        <w:t>="</w:t>
      </w:r>
      <w:proofErr w:type="spellStart"/>
      <w:r w:rsidRPr="000760AF">
        <w:rPr>
          <w:b/>
        </w:rPr>
        <w:t>number</w:t>
      </w:r>
      <w:proofErr w:type="spellEnd"/>
      <w:r w:rsidRPr="000760AF">
        <w:rPr>
          <w:b/>
        </w:rPr>
        <w:t xml:space="preserve">" </w:t>
      </w:r>
      <w:proofErr w:type="spellStart"/>
      <w:r w:rsidRPr="000760AF">
        <w:rPr>
          <w:b/>
        </w:rPr>
        <w:t>name</w:t>
      </w:r>
      <w:proofErr w:type="spellEnd"/>
      <w:r w:rsidRPr="000760AF">
        <w:rPr>
          <w:b/>
        </w:rPr>
        <w:t xml:space="preserve">="q" min="2" </w:t>
      </w:r>
      <w:proofErr w:type="spellStart"/>
      <w:r w:rsidRPr="000760AF">
        <w:rPr>
          <w:b/>
        </w:rPr>
        <w:t>max</w:t>
      </w:r>
      <w:proofErr w:type="spellEnd"/>
      <w:r w:rsidRPr="000760AF">
        <w:rPr>
          <w:b/>
        </w:rPr>
        <w:t xml:space="preserve">="10" </w:t>
      </w:r>
      <w:proofErr w:type="spellStart"/>
      <w:r w:rsidRPr="000760AF">
        <w:rPr>
          <w:b/>
        </w:rPr>
        <w:t>step</w:t>
      </w:r>
      <w:proofErr w:type="spellEnd"/>
      <w:r w:rsidRPr="000760AF">
        <w:rPr>
          <w:b/>
        </w:rPr>
        <w:t xml:space="preserve">="2" </w:t>
      </w:r>
      <w:proofErr w:type="spellStart"/>
      <w:r w:rsidRPr="000760AF">
        <w:rPr>
          <w:b/>
        </w:rPr>
        <w:t>value</w:t>
      </w:r>
      <w:proofErr w:type="spellEnd"/>
      <w:r w:rsidRPr="000760AF">
        <w:rPr>
          <w:b/>
        </w:rPr>
        <w:t>="2"</w:t>
      </w:r>
      <w:r w:rsidR="00CD7EB6">
        <w:rPr>
          <w:b/>
        </w:rPr>
        <w:t xml:space="preserve"> /</w:t>
      </w:r>
      <w:r w:rsidRPr="000760AF">
        <w:rPr>
          <w:b/>
        </w:rPr>
        <w:t>&gt;</w:t>
      </w:r>
    </w:p>
    <w:p w:rsidR="004E158C" w:rsidRDefault="004E158C" w:rsidP="00BB7B2A">
      <w:pPr>
        <w:ind w:firstLine="0"/>
      </w:pPr>
    </w:p>
    <w:p w:rsidR="004E158C" w:rsidRDefault="004E158C" w:rsidP="00BB7B2A">
      <w:pPr>
        <w:ind w:firstLine="0"/>
      </w:pPr>
      <w:r>
        <w:tab/>
        <w:t>Los atributos:</w:t>
      </w:r>
    </w:p>
    <w:p w:rsidR="004E158C" w:rsidRPr="004E158C" w:rsidRDefault="004E158C"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Min</w:t>
      </w:r>
      <w:r w:rsidRPr="004E158C">
        <w:rPr>
          <w:rFonts w:ascii="Arial" w:hAnsi="Arial" w:cs="Arial"/>
          <w:szCs w:val="22"/>
          <w:lang w:val="es-ES"/>
        </w:rPr>
        <w:t>. Indica el valor mínimo del contador.</w:t>
      </w:r>
    </w:p>
    <w:p w:rsidR="004E158C" w:rsidRDefault="004E158C"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Max</w:t>
      </w:r>
      <w:r w:rsidRPr="004E158C">
        <w:rPr>
          <w:rFonts w:ascii="Arial" w:hAnsi="Arial" w:cs="Arial"/>
          <w:szCs w:val="22"/>
          <w:lang w:val="es-ES"/>
        </w:rPr>
        <w:t>. Indica el valor máximo del contador.</w:t>
      </w:r>
    </w:p>
    <w:p w:rsidR="004E158C" w:rsidRDefault="004E158C" w:rsidP="00290974">
      <w:pPr>
        <w:numPr>
          <w:ilvl w:val="0"/>
          <w:numId w:val="12"/>
        </w:numPr>
        <w:tabs>
          <w:tab w:val="clear" w:pos="720"/>
          <w:tab w:val="num" w:pos="993"/>
        </w:tabs>
        <w:ind w:left="993" w:hanging="284"/>
        <w:rPr>
          <w:rFonts w:ascii="Arial" w:hAnsi="Arial" w:cs="Arial"/>
          <w:szCs w:val="22"/>
          <w:lang w:val="es-ES"/>
        </w:rPr>
      </w:pPr>
      <w:proofErr w:type="spellStart"/>
      <w:r w:rsidRPr="000760AF">
        <w:rPr>
          <w:rFonts w:ascii="Arial" w:hAnsi="Arial" w:cs="Arial"/>
          <w:b/>
          <w:szCs w:val="22"/>
          <w:lang w:val="es-ES"/>
        </w:rPr>
        <w:t>Step</w:t>
      </w:r>
      <w:proofErr w:type="spellEnd"/>
      <w:r>
        <w:rPr>
          <w:rFonts w:ascii="Arial" w:hAnsi="Arial" w:cs="Arial"/>
          <w:szCs w:val="22"/>
          <w:lang w:val="es-ES"/>
        </w:rPr>
        <w:t>. Determina el incremento del contador cada vez que se hace clic</w:t>
      </w:r>
      <w:r w:rsidR="000760AF">
        <w:rPr>
          <w:rFonts w:ascii="Arial" w:hAnsi="Arial" w:cs="Arial"/>
          <w:szCs w:val="22"/>
          <w:lang w:val="es-ES"/>
        </w:rPr>
        <w:t xml:space="preserve"> en las flechitas.</w:t>
      </w:r>
    </w:p>
    <w:p w:rsidR="000760AF" w:rsidRDefault="000760AF" w:rsidP="00290974">
      <w:pPr>
        <w:numPr>
          <w:ilvl w:val="0"/>
          <w:numId w:val="12"/>
        </w:numPr>
        <w:tabs>
          <w:tab w:val="clear" w:pos="720"/>
          <w:tab w:val="num" w:pos="993"/>
        </w:tabs>
        <w:ind w:left="993" w:hanging="284"/>
        <w:rPr>
          <w:rFonts w:ascii="Arial" w:hAnsi="Arial" w:cs="Arial"/>
          <w:szCs w:val="22"/>
          <w:lang w:val="es-ES"/>
        </w:rPr>
      </w:pPr>
      <w:proofErr w:type="spellStart"/>
      <w:r w:rsidRPr="000760AF">
        <w:rPr>
          <w:rFonts w:ascii="Arial" w:hAnsi="Arial" w:cs="Arial"/>
          <w:b/>
          <w:szCs w:val="22"/>
          <w:lang w:val="es-ES"/>
        </w:rPr>
        <w:t>Value</w:t>
      </w:r>
      <w:proofErr w:type="spellEnd"/>
      <w:r>
        <w:rPr>
          <w:rFonts w:ascii="Arial" w:hAnsi="Arial" w:cs="Arial"/>
          <w:szCs w:val="22"/>
          <w:lang w:val="es-ES"/>
        </w:rPr>
        <w:t>. Indica el valor inicial del contador.</w:t>
      </w:r>
    </w:p>
    <w:p w:rsidR="000760AF" w:rsidRDefault="000760AF" w:rsidP="000760AF">
      <w:pPr>
        <w:rPr>
          <w:rFonts w:ascii="Arial" w:hAnsi="Arial" w:cs="Arial"/>
          <w:szCs w:val="22"/>
          <w:lang w:val="es-ES"/>
        </w:rPr>
      </w:pPr>
    </w:p>
    <w:p w:rsidR="000760AF" w:rsidRPr="004E158C" w:rsidRDefault="000760AF" w:rsidP="000760AF">
      <w:pPr>
        <w:rPr>
          <w:rFonts w:ascii="Arial" w:hAnsi="Arial" w:cs="Arial"/>
          <w:szCs w:val="22"/>
          <w:lang w:val="es-ES"/>
        </w:rPr>
      </w:pPr>
      <w:r>
        <w:t>Esta etiqueta solo es reconocida por ahora en el navegador “</w:t>
      </w:r>
      <w:r w:rsidRPr="00DF2159">
        <w:rPr>
          <w:b/>
        </w:rPr>
        <w:t>Opera</w:t>
      </w:r>
      <w:r>
        <w:t xml:space="preserve">”. </w:t>
      </w:r>
      <w:r>
        <w:rPr>
          <w:rFonts w:ascii="Arial" w:hAnsi="Arial" w:cs="Arial"/>
          <w:szCs w:val="22"/>
          <w:lang w:val="es-ES"/>
        </w:rPr>
        <w:t>El resto de navegadores no la tienen en cuenta y simplemente incluyen un campo de texto normal y corriente que debe completarse manualmente.</w:t>
      </w:r>
    </w:p>
    <w:p w:rsidR="004E158C" w:rsidRDefault="004E158C" w:rsidP="00BB7B2A">
      <w:pPr>
        <w:ind w:firstLine="0"/>
      </w:pPr>
    </w:p>
    <w:p w:rsidR="003204A5" w:rsidRDefault="003204A5">
      <w:pPr>
        <w:ind w:firstLine="0"/>
        <w:jc w:val="left"/>
      </w:pPr>
      <w:r>
        <w:br w:type="page"/>
      </w:r>
    </w:p>
    <w:p w:rsidR="000760AF" w:rsidRPr="000760AF" w:rsidRDefault="000760AF" w:rsidP="000760AF">
      <w:pPr>
        <w:pStyle w:val="TITULO2"/>
        <w:pBdr>
          <w:bottom w:val="single" w:sz="4" w:space="1" w:color="auto"/>
        </w:pBdr>
        <w:jc w:val="both"/>
        <w:rPr>
          <w:rFonts w:ascii="Arial" w:hAnsi="Arial" w:cs="Arial"/>
          <w:lang w:val="es-ES_tradnl"/>
        </w:rPr>
      </w:pPr>
      <w:r w:rsidRPr="000760AF">
        <w:rPr>
          <w:rFonts w:ascii="Arial" w:hAnsi="Arial" w:cs="Arial"/>
          <w:lang w:val="es-ES_tradnl"/>
        </w:rPr>
        <w:lastRenderedPageBreak/>
        <w:t xml:space="preserve">CAMPO DE TEXTO CON FORMATO </w:t>
      </w:r>
      <w:r>
        <w:rPr>
          <w:rFonts w:ascii="Arial" w:hAnsi="Arial" w:cs="Arial"/>
          <w:lang w:val="es-ES_tradnl"/>
        </w:rPr>
        <w:t>DE FECHA</w:t>
      </w:r>
    </w:p>
    <w:p w:rsidR="00503EF7" w:rsidRDefault="00503EF7" w:rsidP="00BB7B2A">
      <w:pPr>
        <w:ind w:firstLine="0"/>
      </w:pPr>
    </w:p>
    <w:p w:rsidR="00503EF7" w:rsidRDefault="00C20DF0" w:rsidP="00BB7B2A">
      <w:pPr>
        <w:ind w:firstLine="0"/>
      </w:pPr>
      <w:r>
        <w:tab/>
        <w:t>Al igual que en el caso anterior las etiquetas &lt;</w:t>
      </w:r>
      <w:r w:rsidRPr="00DF2159">
        <w:rPr>
          <w:b/>
        </w:rPr>
        <w:t>input</w:t>
      </w:r>
      <w:r>
        <w:t>&gt;, “</w:t>
      </w:r>
      <w:proofErr w:type="spellStart"/>
      <w:r w:rsidRPr="00DF2159">
        <w:rPr>
          <w:b/>
        </w:rPr>
        <w:t>type</w:t>
      </w:r>
      <w:proofErr w:type="spellEnd"/>
      <w:r w:rsidRPr="00DF2159">
        <w:rPr>
          <w:b/>
        </w:rPr>
        <w:t>=”date”</w:t>
      </w:r>
      <w:r>
        <w:t>”, “</w:t>
      </w:r>
      <w:proofErr w:type="spellStart"/>
      <w:r w:rsidRPr="00DF2159">
        <w:rPr>
          <w:b/>
        </w:rPr>
        <w:t>type</w:t>
      </w:r>
      <w:proofErr w:type="spellEnd"/>
      <w:r w:rsidRPr="00DF2159">
        <w:rPr>
          <w:b/>
        </w:rPr>
        <w:t>=”</w:t>
      </w:r>
      <w:proofErr w:type="spellStart"/>
      <w:r w:rsidRPr="00DF2159">
        <w:rPr>
          <w:b/>
        </w:rPr>
        <w:t>month</w:t>
      </w:r>
      <w:proofErr w:type="spellEnd"/>
      <w:r w:rsidRPr="00DF2159">
        <w:rPr>
          <w:b/>
        </w:rPr>
        <w:t>”</w:t>
      </w:r>
      <w:r>
        <w:t>”, “</w:t>
      </w:r>
      <w:proofErr w:type="spellStart"/>
      <w:r w:rsidRPr="00DF2159">
        <w:rPr>
          <w:b/>
        </w:rPr>
        <w:t>type</w:t>
      </w:r>
      <w:proofErr w:type="spellEnd"/>
      <w:r w:rsidRPr="00DF2159">
        <w:rPr>
          <w:b/>
        </w:rPr>
        <w:t>=”</w:t>
      </w:r>
      <w:proofErr w:type="spellStart"/>
      <w:r w:rsidRPr="00DF2159">
        <w:rPr>
          <w:b/>
        </w:rPr>
        <w:t>week</w:t>
      </w:r>
      <w:proofErr w:type="spellEnd"/>
      <w:r w:rsidRPr="00DF2159">
        <w:rPr>
          <w:b/>
        </w:rPr>
        <w:t>”</w:t>
      </w:r>
      <w:r>
        <w:t>” y “</w:t>
      </w:r>
      <w:proofErr w:type="spellStart"/>
      <w:r w:rsidRPr="00DF2159">
        <w:rPr>
          <w:b/>
        </w:rPr>
        <w:t>type</w:t>
      </w:r>
      <w:proofErr w:type="spellEnd"/>
      <w:r w:rsidRPr="00DF2159">
        <w:rPr>
          <w:b/>
        </w:rPr>
        <w:t>=”time”</w:t>
      </w:r>
      <w:r>
        <w:t>” solo son reconocidas por el navegador “</w:t>
      </w:r>
      <w:r w:rsidRPr="00DF2159">
        <w:rPr>
          <w:b/>
        </w:rPr>
        <w:t>Opera</w:t>
      </w:r>
      <w:r>
        <w:t xml:space="preserve">” y </w:t>
      </w:r>
      <w:r w:rsidR="00DF2159">
        <w:t>muestran los típicos recuadros de fechas para</w:t>
      </w:r>
      <w:r w:rsidR="00195B3D">
        <w:t xml:space="preserve"> seleccionar un día determinado que podemos encontrar por ejemplo en las páginas webs de hoteles o reservas de vuelos.</w:t>
      </w:r>
    </w:p>
    <w:p w:rsidR="00503EF7" w:rsidRDefault="00503EF7" w:rsidP="00BB7B2A">
      <w:pPr>
        <w:ind w:firstLine="0"/>
      </w:pPr>
    </w:p>
    <w:p w:rsidR="00195B3D" w:rsidRDefault="00195B3D" w:rsidP="00BB7B2A">
      <w:pPr>
        <w:ind w:firstLine="0"/>
      </w:pPr>
    </w:p>
    <w:p w:rsidR="00195B3D" w:rsidRPr="00195B3D" w:rsidRDefault="00195B3D" w:rsidP="00195B3D">
      <w:pPr>
        <w:pStyle w:val="TITULO2"/>
        <w:pBdr>
          <w:bottom w:val="single" w:sz="4" w:space="1" w:color="auto"/>
        </w:pBdr>
        <w:jc w:val="both"/>
        <w:rPr>
          <w:rFonts w:ascii="Arial" w:hAnsi="Arial" w:cs="Arial"/>
          <w:lang w:val="es-ES_tradnl"/>
        </w:rPr>
      </w:pPr>
      <w:r w:rsidRPr="00195B3D">
        <w:rPr>
          <w:rFonts w:ascii="Arial" w:hAnsi="Arial" w:cs="Arial"/>
          <w:lang w:val="es-ES_tradnl"/>
        </w:rPr>
        <w:t>CAMP</w:t>
      </w:r>
      <w:r>
        <w:rPr>
          <w:rFonts w:ascii="Arial" w:hAnsi="Arial" w:cs="Arial"/>
          <w:lang w:val="es-ES_tradnl"/>
        </w:rPr>
        <w:t>O DE TEXTO DE COLOR</w:t>
      </w:r>
    </w:p>
    <w:p w:rsidR="00503EF7" w:rsidRDefault="00503EF7" w:rsidP="00BB7B2A">
      <w:pPr>
        <w:ind w:firstLine="0"/>
      </w:pPr>
    </w:p>
    <w:p w:rsidR="00195B3D" w:rsidRDefault="00195B3D" w:rsidP="00BB7B2A">
      <w:pPr>
        <w:ind w:firstLine="0"/>
      </w:pPr>
      <w:r>
        <w:tab/>
        <w:t>Y la etiqueta &lt;</w:t>
      </w:r>
      <w:r w:rsidRPr="00195B3D">
        <w:rPr>
          <w:b/>
        </w:rPr>
        <w:t xml:space="preserve">input </w:t>
      </w:r>
      <w:proofErr w:type="spellStart"/>
      <w:r w:rsidRPr="00195B3D">
        <w:rPr>
          <w:b/>
        </w:rPr>
        <w:t>type</w:t>
      </w:r>
      <w:proofErr w:type="spellEnd"/>
      <w:r w:rsidRPr="00195B3D">
        <w:rPr>
          <w:b/>
        </w:rPr>
        <w:t>=”color”</w:t>
      </w:r>
      <w:r>
        <w:t>&gt; permitirá escoger un color. A día de hoy no está aún implementada en ningún navegador.</w:t>
      </w:r>
    </w:p>
    <w:p w:rsidR="00195B3D" w:rsidRDefault="00195B3D" w:rsidP="00BB7B2A">
      <w:pPr>
        <w:ind w:firstLine="0"/>
      </w:pPr>
    </w:p>
    <w:p w:rsidR="003204A5" w:rsidRDefault="003204A5" w:rsidP="00BB7B2A">
      <w:pPr>
        <w:ind w:firstLine="0"/>
      </w:pPr>
    </w:p>
    <w:p w:rsidR="00DF002C" w:rsidRPr="00DF002C" w:rsidRDefault="00DF002C" w:rsidP="00DF002C">
      <w:pPr>
        <w:pStyle w:val="TITULO2"/>
        <w:pBdr>
          <w:bottom w:val="single" w:sz="4" w:space="1" w:color="auto"/>
        </w:pBdr>
        <w:jc w:val="both"/>
        <w:rPr>
          <w:rFonts w:ascii="Arial" w:hAnsi="Arial" w:cs="Arial"/>
          <w:lang w:val="es-ES_tradnl"/>
        </w:rPr>
      </w:pPr>
      <w:r w:rsidRPr="00DF002C">
        <w:rPr>
          <w:rFonts w:ascii="Arial" w:hAnsi="Arial" w:cs="Arial"/>
          <w:lang w:val="es-ES_tradnl"/>
        </w:rPr>
        <w:t>CAMP</w:t>
      </w:r>
      <w:r>
        <w:rPr>
          <w:rFonts w:ascii="Arial" w:hAnsi="Arial" w:cs="Arial"/>
          <w:lang w:val="es-ES_tradnl"/>
        </w:rPr>
        <w:t>O DE RANGO</w:t>
      </w:r>
    </w:p>
    <w:p w:rsidR="00503EF7" w:rsidRDefault="00503EF7" w:rsidP="00BB7B2A">
      <w:pPr>
        <w:ind w:firstLine="0"/>
      </w:pPr>
    </w:p>
    <w:p w:rsidR="00FB70C9" w:rsidRDefault="00CE0A01" w:rsidP="00FB70C9">
      <w:pPr>
        <w:ind w:firstLine="0"/>
      </w:pPr>
      <w:r>
        <w:tab/>
        <w:t>La etiqueta &lt;</w:t>
      </w:r>
      <w:r w:rsidRPr="00CD7EB6">
        <w:rPr>
          <w:b/>
        </w:rPr>
        <w:t xml:space="preserve">input </w:t>
      </w:r>
      <w:proofErr w:type="spellStart"/>
      <w:r w:rsidRPr="00CD7EB6">
        <w:rPr>
          <w:b/>
        </w:rPr>
        <w:t>type</w:t>
      </w:r>
      <w:proofErr w:type="spellEnd"/>
      <w:r w:rsidRPr="00CD7EB6">
        <w:rPr>
          <w:b/>
        </w:rPr>
        <w:t>=”</w:t>
      </w:r>
      <w:proofErr w:type="spellStart"/>
      <w:r w:rsidRPr="00CD7EB6">
        <w:rPr>
          <w:b/>
        </w:rPr>
        <w:t>range</w:t>
      </w:r>
      <w:proofErr w:type="spellEnd"/>
      <w:r w:rsidRPr="00CD7EB6">
        <w:rPr>
          <w:b/>
        </w:rPr>
        <w:t>”</w:t>
      </w:r>
      <w:r>
        <w:t>&gt; permite crear controles deslizantes</w:t>
      </w:r>
      <w:r w:rsidR="00FB70C9">
        <w:t xml:space="preserve"> iguales a los de Windows.</w:t>
      </w:r>
      <w:r w:rsidR="00FB70C9" w:rsidRPr="00FB70C9">
        <w:t xml:space="preserve"> </w:t>
      </w:r>
      <w:r w:rsidR="00FB70C9">
        <w:t>Tiene el siguiente formato:</w:t>
      </w:r>
    </w:p>
    <w:p w:rsidR="00FB70C9" w:rsidRDefault="00FB70C9" w:rsidP="00FB70C9">
      <w:pPr>
        <w:ind w:firstLine="0"/>
      </w:pPr>
    </w:p>
    <w:p w:rsidR="00FB70C9" w:rsidRPr="000760AF" w:rsidRDefault="00FB70C9" w:rsidP="00FB70C9">
      <w:pPr>
        <w:ind w:firstLine="0"/>
        <w:rPr>
          <w:b/>
        </w:rPr>
      </w:pPr>
      <w:r>
        <w:tab/>
      </w:r>
      <w:r>
        <w:tab/>
      </w:r>
      <w:r w:rsidR="003F7402">
        <w:rPr>
          <w:b/>
        </w:rPr>
        <w:t xml:space="preserve">&lt;input </w:t>
      </w:r>
      <w:proofErr w:type="spellStart"/>
      <w:r w:rsidR="003F7402">
        <w:rPr>
          <w:b/>
        </w:rPr>
        <w:t>type</w:t>
      </w:r>
      <w:proofErr w:type="spellEnd"/>
      <w:r w:rsidR="003F7402">
        <w:rPr>
          <w:b/>
        </w:rPr>
        <w:t>="</w:t>
      </w:r>
      <w:proofErr w:type="spellStart"/>
      <w:r w:rsidR="003F7402">
        <w:rPr>
          <w:b/>
        </w:rPr>
        <w:t>range</w:t>
      </w:r>
      <w:proofErr w:type="spellEnd"/>
      <w:r w:rsidR="003F7402">
        <w:rPr>
          <w:b/>
        </w:rPr>
        <w:t xml:space="preserve">" </w:t>
      </w:r>
      <w:proofErr w:type="spellStart"/>
      <w:r w:rsidR="003F7402">
        <w:rPr>
          <w:b/>
        </w:rPr>
        <w:t>name</w:t>
      </w:r>
      <w:proofErr w:type="spellEnd"/>
      <w:r w:rsidR="003F7402">
        <w:rPr>
          <w:b/>
        </w:rPr>
        <w:t>=”</w:t>
      </w:r>
      <w:proofErr w:type="spellStart"/>
      <w:r w:rsidR="003F7402">
        <w:rPr>
          <w:b/>
        </w:rPr>
        <w:t>deslizate</w:t>
      </w:r>
      <w:proofErr w:type="spellEnd"/>
      <w:r w:rsidR="003F7402">
        <w:rPr>
          <w:b/>
        </w:rPr>
        <w:t xml:space="preserve">" min="1" </w:t>
      </w:r>
      <w:proofErr w:type="spellStart"/>
      <w:r w:rsidR="003F7402">
        <w:rPr>
          <w:b/>
        </w:rPr>
        <w:t>max</w:t>
      </w:r>
      <w:proofErr w:type="spellEnd"/>
      <w:r w:rsidR="003F7402">
        <w:rPr>
          <w:b/>
        </w:rPr>
        <w:t xml:space="preserve">="5" </w:t>
      </w:r>
      <w:proofErr w:type="spellStart"/>
      <w:r w:rsidR="003F7402">
        <w:rPr>
          <w:b/>
        </w:rPr>
        <w:t>step</w:t>
      </w:r>
      <w:proofErr w:type="spellEnd"/>
      <w:r w:rsidR="003F7402">
        <w:rPr>
          <w:b/>
        </w:rPr>
        <w:t xml:space="preserve">="1" </w:t>
      </w:r>
      <w:proofErr w:type="spellStart"/>
      <w:r w:rsidR="003F7402">
        <w:rPr>
          <w:b/>
        </w:rPr>
        <w:t>value</w:t>
      </w:r>
      <w:proofErr w:type="spellEnd"/>
      <w:r w:rsidR="003F7402">
        <w:rPr>
          <w:b/>
        </w:rPr>
        <w:t>="3</w:t>
      </w:r>
      <w:r w:rsidRPr="000760AF">
        <w:rPr>
          <w:b/>
        </w:rPr>
        <w:t>"</w:t>
      </w:r>
      <w:r w:rsidR="00CD7EB6">
        <w:rPr>
          <w:b/>
        </w:rPr>
        <w:t xml:space="preserve"> /</w:t>
      </w:r>
      <w:r w:rsidRPr="000760AF">
        <w:rPr>
          <w:b/>
        </w:rPr>
        <w:t>&gt;</w:t>
      </w:r>
    </w:p>
    <w:p w:rsidR="00FB70C9" w:rsidRDefault="00FB70C9" w:rsidP="00FB70C9">
      <w:pPr>
        <w:ind w:firstLine="0"/>
      </w:pPr>
    </w:p>
    <w:p w:rsidR="00FB70C9" w:rsidRDefault="00FB70C9" w:rsidP="00FB70C9">
      <w:pPr>
        <w:ind w:firstLine="0"/>
      </w:pPr>
      <w:r>
        <w:tab/>
        <w:t>Los atributos:</w:t>
      </w:r>
    </w:p>
    <w:p w:rsidR="00FB70C9" w:rsidRPr="004E158C" w:rsidRDefault="00FB70C9"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Min</w:t>
      </w:r>
      <w:r w:rsidRPr="004E158C">
        <w:rPr>
          <w:rFonts w:ascii="Arial" w:hAnsi="Arial" w:cs="Arial"/>
          <w:szCs w:val="22"/>
          <w:lang w:val="es-ES"/>
        </w:rPr>
        <w:t>. Indica el valor mínimo del contador.</w:t>
      </w:r>
    </w:p>
    <w:p w:rsidR="00FB70C9" w:rsidRDefault="00FB70C9" w:rsidP="00290974">
      <w:pPr>
        <w:numPr>
          <w:ilvl w:val="0"/>
          <w:numId w:val="12"/>
        </w:numPr>
        <w:tabs>
          <w:tab w:val="clear" w:pos="720"/>
          <w:tab w:val="num" w:pos="993"/>
        </w:tabs>
        <w:ind w:left="993" w:hanging="284"/>
        <w:rPr>
          <w:rFonts w:ascii="Arial" w:hAnsi="Arial" w:cs="Arial"/>
          <w:szCs w:val="22"/>
          <w:lang w:val="es-ES"/>
        </w:rPr>
      </w:pPr>
      <w:r w:rsidRPr="000760AF">
        <w:rPr>
          <w:rFonts w:ascii="Arial" w:hAnsi="Arial" w:cs="Arial"/>
          <w:b/>
          <w:szCs w:val="22"/>
          <w:lang w:val="es-ES"/>
        </w:rPr>
        <w:t>Max</w:t>
      </w:r>
      <w:r w:rsidRPr="004E158C">
        <w:rPr>
          <w:rFonts w:ascii="Arial" w:hAnsi="Arial" w:cs="Arial"/>
          <w:szCs w:val="22"/>
          <w:lang w:val="es-ES"/>
        </w:rPr>
        <w:t>. Indica el valor máximo del contador.</w:t>
      </w:r>
    </w:p>
    <w:p w:rsidR="00FB70C9" w:rsidRDefault="00FB70C9" w:rsidP="00290974">
      <w:pPr>
        <w:numPr>
          <w:ilvl w:val="0"/>
          <w:numId w:val="12"/>
        </w:numPr>
        <w:tabs>
          <w:tab w:val="clear" w:pos="720"/>
          <w:tab w:val="num" w:pos="993"/>
        </w:tabs>
        <w:ind w:left="993" w:hanging="284"/>
        <w:rPr>
          <w:rFonts w:ascii="Arial" w:hAnsi="Arial" w:cs="Arial"/>
          <w:szCs w:val="22"/>
          <w:lang w:val="es-ES"/>
        </w:rPr>
      </w:pPr>
      <w:proofErr w:type="spellStart"/>
      <w:r w:rsidRPr="000760AF">
        <w:rPr>
          <w:rFonts w:ascii="Arial" w:hAnsi="Arial" w:cs="Arial"/>
          <w:b/>
          <w:szCs w:val="22"/>
          <w:lang w:val="es-ES"/>
        </w:rPr>
        <w:t>Step</w:t>
      </w:r>
      <w:proofErr w:type="spellEnd"/>
      <w:r w:rsidR="003F7402">
        <w:rPr>
          <w:rFonts w:ascii="Arial" w:hAnsi="Arial" w:cs="Arial"/>
          <w:szCs w:val="22"/>
          <w:lang w:val="es-ES"/>
        </w:rPr>
        <w:t>. Determina el paso de avance al deslizar la pestaña</w:t>
      </w:r>
      <w:r>
        <w:rPr>
          <w:rFonts w:ascii="Arial" w:hAnsi="Arial" w:cs="Arial"/>
          <w:szCs w:val="22"/>
          <w:lang w:val="es-ES"/>
        </w:rPr>
        <w:t>.</w:t>
      </w:r>
    </w:p>
    <w:p w:rsidR="00FB70C9" w:rsidRDefault="00FB70C9" w:rsidP="00290974">
      <w:pPr>
        <w:numPr>
          <w:ilvl w:val="0"/>
          <w:numId w:val="12"/>
        </w:numPr>
        <w:tabs>
          <w:tab w:val="clear" w:pos="720"/>
          <w:tab w:val="num" w:pos="993"/>
        </w:tabs>
        <w:ind w:left="993" w:hanging="284"/>
        <w:rPr>
          <w:rFonts w:ascii="Arial" w:hAnsi="Arial" w:cs="Arial"/>
          <w:szCs w:val="22"/>
          <w:lang w:val="es-ES"/>
        </w:rPr>
      </w:pPr>
      <w:proofErr w:type="spellStart"/>
      <w:r w:rsidRPr="000760AF">
        <w:rPr>
          <w:rFonts w:ascii="Arial" w:hAnsi="Arial" w:cs="Arial"/>
          <w:b/>
          <w:szCs w:val="22"/>
          <w:lang w:val="es-ES"/>
        </w:rPr>
        <w:t>Value</w:t>
      </w:r>
      <w:proofErr w:type="spellEnd"/>
      <w:r>
        <w:rPr>
          <w:rFonts w:ascii="Arial" w:hAnsi="Arial" w:cs="Arial"/>
          <w:szCs w:val="22"/>
          <w:lang w:val="es-ES"/>
        </w:rPr>
        <w:t>. Indica el valor inicial del contador.</w:t>
      </w:r>
    </w:p>
    <w:p w:rsidR="00FB70C9" w:rsidRDefault="00FB70C9" w:rsidP="00FB70C9">
      <w:pPr>
        <w:rPr>
          <w:rFonts w:ascii="Arial" w:hAnsi="Arial" w:cs="Arial"/>
          <w:szCs w:val="22"/>
          <w:lang w:val="es-ES"/>
        </w:rPr>
      </w:pPr>
    </w:p>
    <w:p w:rsidR="003F7402" w:rsidRPr="00291C9D" w:rsidRDefault="00291C9D" w:rsidP="00FB70C9">
      <w:pPr>
        <w:rPr>
          <w:rFonts w:ascii="Arial" w:hAnsi="Arial" w:cs="Arial"/>
          <w:b/>
          <w:i/>
          <w:szCs w:val="22"/>
          <w:u w:val="single"/>
          <w:lang w:val="es-ES"/>
        </w:rPr>
      </w:pPr>
      <w:r w:rsidRPr="00291C9D">
        <w:rPr>
          <w:rFonts w:ascii="Arial" w:hAnsi="Arial" w:cs="Arial"/>
          <w:b/>
          <w:i/>
          <w:szCs w:val="22"/>
          <w:u w:val="single"/>
          <w:lang w:val="es-ES"/>
        </w:rPr>
        <w:t>Para ver su funcion</w:t>
      </w:r>
      <w:r w:rsidR="00463A8F">
        <w:rPr>
          <w:rFonts w:ascii="Arial" w:hAnsi="Arial" w:cs="Arial"/>
          <w:b/>
          <w:i/>
          <w:szCs w:val="22"/>
          <w:u w:val="single"/>
          <w:lang w:val="es-ES"/>
        </w:rPr>
        <w:t>amiento realice la práctica 11.11</w:t>
      </w:r>
      <w:r w:rsidRPr="00291C9D">
        <w:rPr>
          <w:rFonts w:ascii="Arial" w:hAnsi="Arial" w:cs="Arial"/>
          <w:b/>
          <w:i/>
          <w:szCs w:val="22"/>
          <w:u w:val="single"/>
          <w:lang w:val="es-ES"/>
        </w:rPr>
        <w:t>.</w:t>
      </w:r>
    </w:p>
    <w:p w:rsidR="00FB70C9" w:rsidRDefault="00FB70C9" w:rsidP="00BB7B2A">
      <w:pPr>
        <w:ind w:firstLine="0"/>
      </w:pPr>
    </w:p>
    <w:p w:rsidR="00FB70C9" w:rsidRDefault="00FB70C9" w:rsidP="00BB7B2A">
      <w:pPr>
        <w:ind w:firstLine="0"/>
      </w:pPr>
    </w:p>
    <w:p w:rsidR="004D639F" w:rsidRPr="004D639F" w:rsidRDefault="004D639F" w:rsidP="004D639F">
      <w:pPr>
        <w:pStyle w:val="TITULO2"/>
        <w:pBdr>
          <w:bottom w:val="single" w:sz="4" w:space="1" w:color="auto"/>
        </w:pBdr>
        <w:jc w:val="both"/>
        <w:rPr>
          <w:rFonts w:ascii="Arial" w:hAnsi="Arial" w:cs="Arial"/>
          <w:lang w:val="es-ES_tradnl"/>
        </w:rPr>
      </w:pPr>
      <w:r>
        <w:rPr>
          <w:rFonts w:ascii="Arial" w:hAnsi="Arial" w:cs="Arial"/>
          <w:lang w:val="es-ES_tradnl"/>
        </w:rPr>
        <w:t>AREA DE TEXTO</w:t>
      </w:r>
    </w:p>
    <w:p w:rsidR="00FB70C9" w:rsidRDefault="00FB70C9" w:rsidP="00BB7B2A">
      <w:pPr>
        <w:ind w:firstLine="0"/>
      </w:pPr>
    </w:p>
    <w:p w:rsidR="004D639F" w:rsidRDefault="004D639F" w:rsidP="00BB7B2A">
      <w:pPr>
        <w:ind w:firstLine="0"/>
      </w:pPr>
      <w:r>
        <w:tab/>
        <w:t>En ocasiones es necesario proveer de un campo con suficiente espacio para que el usuario pueda escribir con más libertad. Es el caso de campos para comentarios, sugerencias, etc. En estos casos se utiliza la etiqueta &lt;</w:t>
      </w:r>
      <w:proofErr w:type="spellStart"/>
      <w:r w:rsidRPr="004D639F">
        <w:rPr>
          <w:b/>
        </w:rPr>
        <w:t>textarea</w:t>
      </w:r>
      <w:proofErr w:type="spellEnd"/>
      <w:r>
        <w:t>&gt; con su correspondiente cierre &lt;</w:t>
      </w:r>
      <w:r w:rsidR="002A5AE6">
        <w:rPr>
          <w:b/>
        </w:rPr>
        <w:t>/</w:t>
      </w:r>
      <w:proofErr w:type="spellStart"/>
      <w:r w:rsidR="002A5AE6">
        <w:rPr>
          <w:b/>
        </w:rPr>
        <w:t>tex</w:t>
      </w:r>
      <w:r w:rsidRPr="004D639F">
        <w:rPr>
          <w:b/>
        </w:rPr>
        <w:t>tarea</w:t>
      </w:r>
      <w:proofErr w:type="spellEnd"/>
      <w:r>
        <w:t>&gt;.</w:t>
      </w:r>
    </w:p>
    <w:p w:rsidR="004D639F" w:rsidRDefault="004D639F" w:rsidP="00BB7B2A">
      <w:pPr>
        <w:ind w:firstLine="0"/>
      </w:pPr>
    </w:p>
    <w:p w:rsidR="004D639F" w:rsidRDefault="004D639F" w:rsidP="004D639F">
      <w:r>
        <w:t>Los atributos de la etiqueta &lt;</w:t>
      </w:r>
      <w:proofErr w:type="spellStart"/>
      <w:r>
        <w:rPr>
          <w:b/>
        </w:rPr>
        <w:t>textarea</w:t>
      </w:r>
      <w:proofErr w:type="spellEnd"/>
      <w:r>
        <w:t>&gt; son:</w:t>
      </w:r>
    </w:p>
    <w:p w:rsidR="004D639F" w:rsidRDefault="004D639F" w:rsidP="004D639F"/>
    <w:p w:rsidR="004D639F" w:rsidRDefault="004D639F"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Name</w:t>
      </w:r>
      <w:proofErr w:type="spellEnd"/>
      <w:r>
        <w:rPr>
          <w:rFonts w:ascii="Arial" w:hAnsi="Arial" w:cs="Arial"/>
          <w:szCs w:val="22"/>
          <w:lang w:val="es-ES"/>
        </w:rPr>
        <w:t>. Asigna un nombre para este elemento.</w:t>
      </w:r>
    </w:p>
    <w:p w:rsidR="004D639F" w:rsidRDefault="004D639F"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Maxlength</w:t>
      </w:r>
      <w:proofErr w:type="spellEnd"/>
      <w:r w:rsidRPr="001A69CD">
        <w:rPr>
          <w:rFonts w:ascii="Arial" w:hAnsi="Arial" w:cs="Arial"/>
          <w:szCs w:val="22"/>
          <w:lang w:val="es-ES"/>
        </w:rPr>
        <w:t>.</w:t>
      </w:r>
      <w:r>
        <w:rPr>
          <w:rFonts w:ascii="Arial" w:hAnsi="Arial" w:cs="Arial"/>
          <w:szCs w:val="22"/>
          <w:lang w:val="es-ES"/>
        </w:rPr>
        <w:t xml:space="preserve"> Determina el número máximo de caracteres que el usuario puede introducir en el área de texto.</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Cols</w:t>
      </w:r>
      <w:r w:rsidRPr="004D639F">
        <w:rPr>
          <w:rFonts w:ascii="Arial" w:hAnsi="Arial" w:cs="Arial"/>
          <w:szCs w:val="22"/>
          <w:lang w:val="es-ES"/>
        </w:rPr>
        <w:t>.</w:t>
      </w:r>
      <w:r>
        <w:rPr>
          <w:rFonts w:ascii="Arial" w:hAnsi="Arial" w:cs="Arial"/>
          <w:szCs w:val="22"/>
          <w:lang w:val="es-ES"/>
        </w:rPr>
        <w:t xml:space="preserve"> Define el número de caracteres visibles en anchura para el área de texto. Puede reemplazarse por la propiedad </w:t>
      </w:r>
      <w:r w:rsidRPr="004D639F">
        <w:rPr>
          <w:rFonts w:ascii="Arial" w:hAnsi="Arial" w:cs="Arial"/>
          <w:b/>
          <w:szCs w:val="22"/>
          <w:lang w:val="es-ES"/>
        </w:rPr>
        <w:t>CSS</w:t>
      </w:r>
      <w:r>
        <w:rPr>
          <w:rFonts w:ascii="Arial" w:hAnsi="Arial" w:cs="Arial"/>
          <w:szCs w:val="22"/>
          <w:lang w:val="es-ES"/>
        </w:rPr>
        <w:t xml:space="preserve"> “</w:t>
      </w:r>
      <w:proofErr w:type="spellStart"/>
      <w:r w:rsidRPr="004D639F">
        <w:rPr>
          <w:rFonts w:ascii="Arial" w:hAnsi="Arial" w:cs="Arial"/>
          <w:b/>
          <w:szCs w:val="22"/>
          <w:lang w:val="es-ES"/>
        </w:rPr>
        <w:t>width</w:t>
      </w:r>
      <w:proofErr w:type="spellEnd"/>
      <w:r>
        <w:rPr>
          <w:rFonts w:ascii="Arial" w:hAnsi="Arial" w:cs="Arial"/>
          <w:szCs w:val="22"/>
          <w:lang w:val="es-ES"/>
        </w:rPr>
        <w:t>”.</w:t>
      </w:r>
    </w:p>
    <w:p w:rsidR="004D639F" w:rsidRDefault="004D639F"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Rows</w:t>
      </w:r>
      <w:proofErr w:type="spellEnd"/>
      <w:r w:rsidRPr="004D639F">
        <w:rPr>
          <w:rFonts w:ascii="Arial" w:hAnsi="Arial" w:cs="Arial"/>
          <w:szCs w:val="22"/>
          <w:lang w:val="es-ES"/>
        </w:rPr>
        <w:t>.</w:t>
      </w:r>
      <w:r>
        <w:rPr>
          <w:rFonts w:ascii="Arial" w:hAnsi="Arial" w:cs="Arial"/>
          <w:szCs w:val="22"/>
          <w:lang w:val="es-ES"/>
        </w:rPr>
        <w:t xml:space="preserve"> Define el número de caracteres visibles en altura para el área de texto. Puede reemplazarse por la propiedad </w:t>
      </w:r>
      <w:r w:rsidRPr="004D639F">
        <w:rPr>
          <w:rFonts w:ascii="Arial" w:hAnsi="Arial" w:cs="Arial"/>
          <w:b/>
          <w:szCs w:val="22"/>
          <w:lang w:val="es-ES"/>
        </w:rPr>
        <w:t>CSS</w:t>
      </w:r>
      <w:r>
        <w:rPr>
          <w:rFonts w:ascii="Arial" w:hAnsi="Arial" w:cs="Arial"/>
          <w:szCs w:val="22"/>
          <w:lang w:val="es-ES"/>
        </w:rPr>
        <w:t xml:space="preserve"> “</w:t>
      </w:r>
      <w:proofErr w:type="spellStart"/>
      <w:r>
        <w:rPr>
          <w:rFonts w:ascii="Arial" w:hAnsi="Arial" w:cs="Arial"/>
          <w:b/>
          <w:szCs w:val="22"/>
          <w:lang w:val="es-ES"/>
        </w:rPr>
        <w:t>height</w:t>
      </w:r>
      <w:proofErr w:type="spellEnd"/>
      <w:r>
        <w:rPr>
          <w:rFonts w:ascii="Arial" w:hAnsi="Arial" w:cs="Arial"/>
          <w:szCs w:val="22"/>
          <w:lang w:val="es-ES"/>
        </w:rPr>
        <w:t>”.</w:t>
      </w:r>
    </w:p>
    <w:p w:rsidR="004D639F" w:rsidRDefault="004D639F"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Readonly</w:t>
      </w:r>
      <w:proofErr w:type="spellEnd"/>
      <w:r w:rsidRPr="00D01970">
        <w:rPr>
          <w:rFonts w:ascii="Arial" w:hAnsi="Arial" w:cs="Arial"/>
          <w:szCs w:val="22"/>
          <w:lang w:val="es-ES"/>
        </w:rPr>
        <w:t>.</w:t>
      </w:r>
      <w:r>
        <w:rPr>
          <w:rFonts w:ascii="Arial" w:hAnsi="Arial" w:cs="Arial"/>
          <w:szCs w:val="22"/>
          <w:lang w:val="es-ES"/>
        </w:rPr>
        <w:t xml:space="preserve"> Indica que el usuario no puede modificar el valor por defecto definido en el área de texto.</w:t>
      </w:r>
    </w:p>
    <w:p w:rsidR="004D639F" w:rsidRDefault="004D639F"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Placeholder</w:t>
      </w:r>
      <w:proofErr w:type="spellEnd"/>
      <w:r w:rsidRPr="00D01970">
        <w:rPr>
          <w:rFonts w:ascii="Arial" w:hAnsi="Arial" w:cs="Arial"/>
          <w:szCs w:val="22"/>
          <w:lang w:val="es-ES"/>
        </w:rPr>
        <w:t>.</w:t>
      </w:r>
      <w:r>
        <w:rPr>
          <w:rFonts w:ascii="Arial" w:hAnsi="Arial" w:cs="Arial"/>
          <w:szCs w:val="22"/>
          <w:lang w:val="es-ES"/>
        </w:rPr>
        <w:t xml:space="preserve"> Permite incluir una sugerencia acerca del valor que se debe introducir en el campo. Esta sugerencia aparece de color gris en el campo tras cargar la página y desaparece cuando el usuario sitúa el foco en el elemento afectado.</w:t>
      </w:r>
    </w:p>
    <w:p w:rsidR="004D639F" w:rsidRDefault="004D639F" w:rsidP="00290974">
      <w:pPr>
        <w:numPr>
          <w:ilvl w:val="0"/>
          <w:numId w:val="12"/>
        </w:numPr>
        <w:tabs>
          <w:tab w:val="clear" w:pos="720"/>
          <w:tab w:val="num" w:pos="993"/>
        </w:tabs>
        <w:ind w:left="993" w:hanging="284"/>
        <w:rPr>
          <w:rFonts w:ascii="Arial" w:hAnsi="Arial" w:cs="Arial"/>
          <w:szCs w:val="22"/>
          <w:lang w:val="es-ES"/>
        </w:rPr>
      </w:pPr>
      <w:r>
        <w:rPr>
          <w:rFonts w:ascii="Arial" w:hAnsi="Arial" w:cs="Arial"/>
          <w:b/>
          <w:szCs w:val="22"/>
          <w:lang w:val="es-ES"/>
        </w:rPr>
        <w:t>Autofocus</w:t>
      </w:r>
      <w:r w:rsidRPr="00D01970">
        <w:rPr>
          <w:rFonts w:ascii="Arial" w:hAnsi="Arial" w:cs="Arial"/>
          <w:szCs w:val="22"/>
          <w:lang w:val="es-ES"/>
        </w:rPr>
        <w:t>.</w:t>
      </w:r>
      <w:r>
        <w:rPr>
          <w:rFonts w:ascii="Arial" w:hAnsi="Arial" w:cs="Arial"/>
          <w:szCs w:val="22"/>
          <w:lang w:val="es-ES"/>
        </w:rPr>
        <w:t xml:space="preserve"> Sitúa el foco sobre el campo una vez cargada la página.</w:t>
      </w:r>
    </w:p>
    <w:p w:rsidR="004D639F" w:rsidRDefault="004D639F"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Required</w:t>
      </w:r>
      <w:proofErr w:type="spellEnd"/>
      <w:r w:rsidRPr="00D01970">
        <w:rPr>
          <w:rFonts w:ascii="Arial" w:hAnsi="Arial" w:cs="Arial"/>
          <w:szCs w:val="22"/>
          <w:lang w:val="es-ES"/>
        </w:rPr>
        <w:t>.</w:t>
      </w:r>
      <w:r>
        <w:rPr>
          <w:rFonts w:ascii="Arial" w:hAnsi="Arial" w:cs="Arial"/>
          <w:szCs w:val="22"/>
          <w:lang w:val="es-ES"/>
        </w:rPr>
        <w:t xml:space="preserve"> Convierte al campo en obl</w:t>
      </w:r>
      <w:r w:rsidR="0000301B">
        <w:rPr>
          <w:rFonts w:ascii="Arial" w:hAnsi="Arial" w:cs="Arial"/>
          <w:szCs w:val="22"/>
          <w:lang w:val="es-ES"/>
        </w:rPr>
        <w:t>igatorio.</w:t>
      </w:r>
    </w:p>
    <w:p w:rsidR="004D639F" w:rsidRDefault="0000301B"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lastRenderedPageBreak/>
        <w:t>W</w:t>
      </w:r>
      <w:r w:rsidRPr="0000301B">
        <w:rPr>
          <w:rFonts w:ascii="Arial" w:hAnsi="Arial" w:cs="Arial"/>
          <w:b/>
          <w:szCs w:val="22"/>
          <w:lang w:val="es-ES"/>
        </w:rPr>
        <w:t>rap</w:t>
      </w:r>
      <w:proofErr w:type="spellEnd"/>
      <w:r w:rsidR="004D639F" w:rsidRPr="00D01970">
        <w:rPr>
          <w:rFonts w:ascii="Arial" w:hAnsi="Arial" w:cs="Arial"/>
          <w:szCs w:val="22"/>
          <w:lang w:val="es-ES"/>
        </w:rPr>
        <w:t>.</w:t>
      </w:r>
      <w:r w:rsidR="004D639F">
        <w:rPr>
          <w:rFonts w:ascii="Arial" w:hAnsi="Arial" w:cs="Arial"/>
          <w:szCs w:val="22"/>
          <w:lang w:val="es-ES"/>
        </w:rPr>
        <w:t xml:space="preserve"> </w:t>
      </w:r>
      <w:r>
        <w:rPr>
          <w:rFonts w:ascii="Arial" w:hAnsi="Arial" w:cs="Arial"/>
          <w:szCs w:val="22"/>
          <w:lang w:val="es-ES"/>
        </w:rPr>
        <w:t xml:space="preserve">Especifica la forma en que se gestionan los </w:t>
      </w:r>
      <w:r w:rsidR="00525BA8">
        <w:rPr>
          <w:rFonts w:ascii="Arial" w:hAnsi="Arial" w:cs="Arial"/>
          <w:szCs w:val="22"/>
          <w:lang w:val="es-ES"/>
        </w:rPr>
        <w:t>s</w:t>
      </w:r>
      <w:r>
        <w:rPr>
          <w:rFonts w:ascii="Arial" w:hAnsi="Arial" w:cs="Arial"/>
          <w:szCs w:val="22"/>
          <w:lang w:val="es-ES"/>
        </w:rPr>
        <w:t xml:space="preserve">altos automáticos de la línea de texto a la hora de enviar el contenido. Con </w:t>
      </w:r>
      <w:proofErr w:type="spellStart"/>
      <w:r w:rsidRPr="0000301B">
        <w:rPr>
          <w:rFonts w:ascii="Arial" w:hAnsi="Arial" w:cs="Arial"/>
          <w:b/>
          <w:szCs w:val="22"/>
          <w:lang w:val="es-ES"/>
        </w:rPr>
        <w:t>wrap</w:t>
      </w:r>
      <w:proofErr w:type="spellEnd"/>
      <w:r w:rsidRPr="0000301B">
        <w:rPr>
          <w:rFonts w:ascii="Arial" w:hAnsi="Arial" w:cs="Arial"/>
          <w:b/>
          <w:szCs w:val="22"/>
          <w:lang w:val="es-ES"/>
        </w:rPr>
        <w:t>=”</w:t>
      </w:r>
      <w:proofErr w:type="spellStart"/>
      <w:r w:rsidRPr="0000301B">
        <w:rPr>
          <w:rFonts w:ascii="Arial" w:hAnsi="Arial" w:cs="Arial"/>
          <w:b/>
          <w:szCs w:val="22"/>
          <w:lang w:val="es-ES"/>
        </w:rPr>
        <w:t>hard</w:t>
      </w:r>
      <w:proofErr w:type="spellEnd"/>
      <w:r w:rsidRPr="0000301B">
        <w:rPr>
          <w:rFonts w:ascii="Arial" w:hAnsi="Arial" w:cs="Arial"/>
          <w:b/>
          <w:szCs w:val="22"/>
          <w:lang w:val="es-ES"/>
        </w:rPr>
        <w:t>”</w:t>
      </w:r>
      <w:r>
        <w:rPr>
          <w:rFonts w:ascii="Arial" w:hAnsi="Arial" w:cs="Arial"/>
          <w:szCs w:val="22"/>
          <w:lang w:val="es-ES"/>
        </w:rPr>
        <w:t xml:space="preserve"> se inserta un carácter de salto de línea junto con el texto. Con </w:t>
      </w:r>
      <w:proofErr w:type="spellStart"/>
      <w:r w:rsidRPr="0000301B">
        <w:rPr>
          <w:rFonts w:ascii="Arial" w:hAnsi="Arial" w:cs="Arial"/>
          <w:b/>
          <w:szCs w:val="22"/>
          <w:lang w:val="es-ES"/>
        </w:rPr>
        <w:t>wrap</w:t>
      </w:r>
      <w:proofErr w:type="spellEnd"/>
      <w:r w:rsidRPr="0000301B">
        <w:rPr>
          <w:rFonts w:ascii="Arial" w:hAnsi="Arial" w:cs="Arial"/>
          <w:b/>
          <w:szCs w:val="22"/>
          <w:lang w:val="es-ES"/>
        </w:rPr>
        <w:t>=”</w:t>
      </w:r>
      <w:proofErr w:type="spellStart"/>
      <w:r w:rsidRPr="0000301B">
        <w:rPr>
          <w:rFonts w:ascii="Arial" w:hAnsi="Arial" w:cs="Arial"/>
          <w:b/>
          <w:szCs w:val="22"/>
          <w:lang w:val="es-ES"/>
        </w:rPr>
        <w:t>soft</w:t>
      </w:r>
      <w:proofErr w:type="spellEnd"/>
      <w:r w:rsidRPr="0000301B">
        <w:rPr>
          <w:rFonts w:ascii="Arial" w:hAnsi="Arial" w:cs="Arial"/>
          <w:b/>
          <w:szCs w:val="22"/>
          <w:lang w:val="es-ES"/>
        </w:rPr>
        <w:t>”</w:t>
      </w:r>
      <w:r>
        <w:rPr>
          <w:rFonts w:ascii="Arial" w:hAnsi="Arial" w:cs="Arial"/>
          <w:szCs w:val="22"/>
          <w:lang w:val="es-ES"/>
        </w:rPr>
        <w:t>, que es el valor por defecto, no se inserta ningún carácter de salto de línea a la hora de transmitir la información.</w:t>
      </w:r>
    </w:p>
    <w:p w:rsidR="004D639F" w:rsidRDefault="004D639F" w:rsidP="00BB7B2A">
      <w:pPr>
        <w:ind w:firstLine="0"/>
      </w:pPr>
    </w:p>
    <w:p w:rsidR="00FB70C9" w:rsidRDefault="004D639F" w:rsidP="00BB7B2A">
      <w:pPr>
        <w:ind w:firstLine="0"/>
      </w:pPr>
      <w:r>
        <w:tab/>
        <w:t>Es posible indicar un valor por defect</w:t>
      </w:r>
      <w:r w:rsidR="0000301B">
        <w:t>o en el área de texto pero no mediante el atributo “</w:t>
      </w:r>
      <w:proofErr w:type="spellStart"/>
      <w:r w:rsidR="0000301B" w:rsidRPr="0000301B">
        <w:rPr>
          <w:b/>
        </w:rPr>
        <w:t>value</w:t>
      </w:r>
      <w:proofErr w:type="spellEnd"/>
      <w:r w:rsidR="0000301B">
        <w:t>” como en otros tipos de campos sino directamente escribiendo el texto entre las etiquetas &lt;</w:t>
      </w:r>
      <w:proofErr w:type="spellStart"/>
      <w:r w:rsidR="0000301B" w:rsidRPr="0000301B">
        <w:rPr>
          <w:b/>
        </w:rPr>
        <w:t>textarea</w:t>
      </w:r>
      <w:proofErr w:type="spellEnd"/>
      <w:r w:rsidR="0000301B">
        <w:t>&gt;.</w:t>
      </w:r>
    </w:p>
    <w:p w:rsidR="0000301B" w:rsidRDefault="0000301B" w:rsidP="00BB7B2A">
      <w:pPr>
        <w:ind w:firstLine="0"/>
      </w:pPr>
    </w:p>
    <w:p w:rsidR="0000301B" w:rsidRPr="00291C9D" w:rsidRDefault="0000301B" w:rsidP="00BB7B2A">
      <w:pPr>
        <w:ind w:firstLine="0"/>
        <w:rPr>
          <w:b/>
          <w:i/>
          <w:u w:val="single"/>
        </w:rPr>
      </w:pPr>
      <w:r>
        <w:tab/>
      </w:r>
      <w:r w:rsidRPr="00291C9D">
        <w:rPr>
          <w:b/>
          <w:i/>
          <w:u w:val="single"/>
        </w:rPr>
        <w:t>¡Veámoslo en la práctica</w:t>
      </w:r>
      <w:r w:rsidR="00463A8F">
        <w:rPr>
          <w:b/>
          <w:i/>
          <w:u w:val="single"/>
        </w:rPr>
        <w:t xml:space="preserve"> 11.12</w:t>
      </w:r>
      <w:r w:rsidRPr="00291C9D">
        <w:rPr>
          <w:b/>
          <w:i/>
          <w:u w:val="single"/>
        </w:rPr>
        <w:t>!</w:t>
      </w:r>
    </w:p>
    <w:p w:rsidR="002E5029" w:rsidRDefault="002E5029" w:rsidP="00BB7B2A">
      <w:pPr>
        <w:ind w:firstLine="0"/>
      </w:pPr>
    </w:p>
    <w:p w:rsidR="003A16DB" w:rsidRDefault="003A16DB" w:rsidP="00BB7B2A">
      <w:pPr>
        <w:ind w:firstLine="0"/>
      </w:pPr>
    </w:p>
    <w:p w:rsidR="003A16DB" w:rsidRPr="003A16DB" w:rsidRDefault="003A16DB" w:rsidP="003A16DB">
      <w:pPr>
        <w:pStyle w:val="TITULO2"/>
        <w:pBdr>
          <w:bottom w:val="single" w:sz="4" w:space="1" w:color="auto"/>
        </w:pBdr>
        <w:jc w:val="both"/>
        <w:rPr>
          <w:rFonts w:ascii="Arial" w:hAnsi="Arial" w:cs="Arial"/>
          <w:lang w:val="es-ES_tradnl"/>
        </w:rPr>
      </w:pPr>
      <w:r w:rsidRPr="003A16DB">
        <w:rPr>
          <w:rFonts w:ascii="Arial" w:hAnsi="Arial" w:cs="Arial"/>
          <w:lang w:val="es-ES_tradnl"/>
        </w:rPr>
        <w:t>BOTON</w:t>
      </w:r>
      <w:r w:rsidR="009F434E">
        <w:rPr>
          <w:rFonts w:ascii="Arial" w:hAnsi="Arial" w:cs="Arial"/>
          <w:lang w:val="es-ES_tradnl"/>
        </w:rPr>
        <w:t>ES DE SELECCIÓN Ú</w:t>
      </w:r>
      <w:r>
        <w:rPr>
          <w:rFonts w:ascii="Arial" w:hAnsi="Arial" w:cs="Arial"/>
          <w:lang w:val="es-ES_tradnl"/>
        </w:rPr>
        <w:t>NICA – BOTONES DE OPCIÓN</w:t>
      </w:r>
    </w:p>
    <w:p w:rsidR="003A16DB" w:rsidRPr="003A16DB" w:rsidRDefault="003A16DB" w:rsidP="00BB7B2A">
      <w:pPr>
        <w:ind w:firstLine="0"/>
      </w:pPr>
    </w:p>
    <w:p w:rsidR="0000301B" w:rsidRDefault="007E7D47" w:rsidP="00BB7B2A">
      <w:pPr>
        <w:ind w:firstLine="0"/>
      </w:pPr>
      <w:r>
        <w:tab/>
        <w:t>También conocidos como botones de radio se pueden mostrar mediante la etiqueta &lt;</w:t>
      </w:r>
      <w:r w:rsidRPr="007E7D47">
        <w:rPr>
          <w:b/>
        </w:rPr>
        <w:t xml:space="preserve">input </w:t>
      </w:r>
      <w:proofErr w:type="spellStart"/>
      <w:r w:rsidRPr="007E7D47">
        <w:rPr>
          <w:b/>
        </w:rPr>
        <w:t>type</w:t>
      </w:r>
      <w:proofErr w:type="spellEnd"/>
      <w:r w:rsidRPr="007E7D47">
        <w:rPr>
          <w:b/>
        </w:rPr>
        <w:t>=”radio”</w:t>
      </w:r>
      <w:r>
        <w:t>&gt;. Tienen la particularidad de que son mutuamente excluyentes entre sí. Dicho de otro modo solo puede estar uno seleccionado. Tiene los siguientes atributos:</w:t>
      </w:r>
    </w:p>
    <w:p w:rsidR="007E7D47" w:rsidRDefault="007E7D47" w:rsidP="00BB7B2A">
      <w:pPr>
        <w:ind w:firstLine="0"/>
      </w:pPr>
    </w:p>
    <w:p w:rsidR="007E7D47" w:rsidRDefault="007E7D47"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Name</w:t>
      </w:r>
      <w:proofErr w:type="spellEnd"/>
      <w:r>
        <w:rPr>
          <w:rFonts w:ascii="Arial" w:hAnsi="Arial" w:cs="Arial"/>
          <w:szCs w:val="22"/>
          <w:lang w:val="es-ES"/>
        </w:rPr>
        <w:t>. Asigna un nombre para este elemento. Es obligatorio. Debe ser igual para todos los botones de radio.</w:t>
      </w:r>
    </w:p>
    <w:p w:rsidR="007E7D47" w:rsidRDefault="007E7D47"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Checked</w:t>
      </w:r>
      <w:proofErr w:type="spellEnd"/>
      <w:r w:rsidRPr="007E7D47">
        <w:rPr>
          <w:rFonts w:ascii="Arial" w:hAnsi="Arial" w:cs="Arial"/>
          <w:szCs w:val="22"/>
          <w:lang w:val="es-ES"/>
        </w:rPr>
        <w:t>.</w:t>
      </w:r>
      <w:r>
        <w:rPr>
          <w:rFonts w:ascii="Arial" w:hAnsi="Arial" w:cs="Arial"/>
          <w:szCs w:val="22"/>
          <w:lang w:val="es-ES"/>
        </w:rPr>
        <w:t xml:space="preserve"> Permite preseleccionar un botón de radio.</w:t>
      </w:r>
    </w:p>
    <w:p w:rsidR="007E7D47" w:rsidRDefault="007E7D47"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Value</w:t>
      </w:r>
      <w:proofErr w:type="spellEnd"/>
      <w:r w:rsidRPr="007E7D47">
        <w:rPr>
          <w:rFonts w:ascii="Arial" w:hAnsi="Arial" w:cs="Arial"/>
          <w:szCs w:val="22"/>
          <w:lang w:val="es-ES"/>
        </w:rPr>
        <w:t>.</w:t>
      </w:r>
      <w:r>
        <w:rPr>
          <w:rFonts w:ascii="Arial" w:hAnsi="Arial" w:cs="Arial"/>
          <w:szCs w:val="22"/>
          <w:lang w:val="es-ES"/>
        </w:rPr>
        <w:t xml:space="preserve"> Permite atribuir un valor a cada botón de radio lo que permitirá realizar algún procesamiento posterior.</w:t>
      </w:r>
    </w:p>
    <w:p w:rsidR="007E7D47" w:rsidRDefault="007E7D47" w:rsidP="00BB7B2A">
      <w:pPr>
        <w:ind w:firstLine="0"/>
      </w:pPr>
    </w:p>
    <w:p w:rsidR="007E7D47" w:rsidRPr="00463A8F" w:rsidRDefault="007E7D47" w:rsidP="00BB7B2A">
      <w:pPr>
        <w:ind w:firstLine="0"/>
        <w:rPr>
          <w:b/>
          <w:i/>
          <w:u w:val="single"/>
        </w:rPr>
      </w:pPr>
      <w:r>
        <w:tab/>
      </w:r>
      <w:r w:rsidRPr="00463A8F">
        <w:rPr>
          <w:b/>
          <w:i/>
          <w:u w:val="single"/>
        </w:rPr>
        <w:t>¡Veamos cómo funcionan</w:t>
      </w:r>
      <w:r w:rsidR="003C1803" w:rsidRPr="00463A8F">
        <w:rPr>
          <w:b/>
          <w:i/>
          <w:u w:val="single"/>
        </w:rPr>
        <w:t xml:space="preserve"> re</w:t>
      </w:r>
      <w:r w:rsidR="00463A8F" w:rsidRPr="00463A8F">
        <w:rPr>
          <w:b/>
          <w:i/>
          <w:u w:val="single"/>
        </w:rPr>
        <w:t>alizando la práctica 11.13</w:t>
      </w:r>
      <w:r w:rsidRPr="00463A8F">
        <w:rPr>
          <w:b/>
          <w:i/>
          <w:u w:val="single"/>
        </w:rPr>
        <w:t>!</w:t>
      </w:r>
    </w:p>
    <w:p w:rsidR="007E7D47" w:rsidRDefault="007E7D47" w:rsidP="00BB7B2A">
      <w:pPr>
        <w:ind w:firstLine="0"/>
      </w:pPr>
    </w:p>
    <w:p w:rsidR="007E7D47" w:rsidRDefault="007E7D47" w:rsidP="00BB7B2A">
      <w:pPr>
        <w:ind w:firstLine="0"/>
      </w:pPr>
    </w:p>
    <w:p w:rsidR="00BB7B2A" w:rsidRPr="009F434E" w:rsidRDefault="00BB7B2A" w:rsidP="009F434E">
      <w:pPr>
        <w:pStyle w:val="TITULO2"/>
        <w:pBdr>
          <w:bottom w:val="single" w:sz="4" w:space="1" w:color="auto"/>
        </w:pBdr>
        <w:jc w:val="both"/>
        <w:rPr>
          <w:rFonts w:ascii="Arial" w:hAnsi="Arial" w:cs="Arial"/>
          <w:lang w:val="es-ES_tradnl"/>
        </w:rPr>
      </w:pPr>
      <w:r w:rsidRPr="009F434E">
        <w:rPr>
          <w:rFonts w:ascii="Arial" w:hAnsi="Arial" w:cs="Arial"/>
          <w:lang w:val="es-ES_tradnl"/>
        </w:rPr>
        <w:t xml:space="preserve">BOTONES DE </w:t>
      </w:r>
      <w:r w:rsidR="009F434E">
        <w:rPr>
          <w:rFonts w:ascii="Arial" w:hAnsi="Arial" w:cs="Arial"/>
          <w:lang w:val="es-ES_tradnl"/>
        </w:rPr>
        <w:t>SELECCIÓN MÚLTIPLE – CASILLAS DE VERIFICACIÓN</w:t>
      </w:r>
    </w:p>
    <w:p w:rsidR="00A43E44" w:rsidRDefault="00A43E44" w:rsidP="00BB7B2A">
      <w:pPr>
        <w:ind w:firstLine="0"/>
      </w:pPr>
    </w:p>
    <w:p w:rsidR="005D333A" w:rsidRDefault="009F434E" w:rsidP="005D333A">
      <w:pPr>
        <w:ind w:firstLine="0"/>
      </w:pPr>
      <w:r>
        <w:tab/>
        <w:t xml:space="preserve">Si lo que queremos es seleccionar varias opciones a la vez utilizaremos los campos de tipo </w:t>
      </w:r>
      <w:proofErr w:type="spellStart"/>
      <w:r w:rsidRPr="00202DCE">
        <w:rPr>
          <w:b/>
        </w:rPr>
        <w:t>checkbox</w:t>
      </w:r>
      <w:proofErr w:type="spellEnd"/>
      <w:r w:rsidR="00202DCE">
        <w:t>,</w:t>
      </w:r>
      <w:r>
        <w:t xml:space="preserve"> &lt;</w:t>
      </w:r>
      <w:r w:rsidRPr="009F434E">
        <w:rPr>
          <w:b/>
        </w:rPr>
        <w:t xml:space="preserve">input </w:t>
      </w:r>
      <w:proofErr w:type="spellStart"/>
      <w:r w:rsidRPr="009F434E">
        <w:rPr>
          <w:b/>
        </w:rPr>
        <w:t>type</w:t>
      </w:r>
      <w:proofErr w:type="spellEnd"/>
      <w:r w:rsidRPr="009F434E">
        <w:rPr>
          <w:b/>
        </w:rPr>
        <w:t>=”</w:t>
      </w:r>
      <w:proofErr w:type="spellStart"/>
      <w:r w:rsidRPr="009F434E">
        <w:rPr>
          <w:b/>
        </w:rPr>
        <w:t>checkbox</w:t>
      </w:r>
      <w:proofErr w:type="spellEnd"/>
      <w:r w:rsidRPr="009F434E">
        <w:rPr>
          <w:b/>
        </w:rPr>
        <w:t>”</w:t>
      </w:r>
      <w:r>
        <w:t>&gt;, conocidas en el entorno Windows como “casillas de verificación”.</w:t>
      </w:r>
      <w:r w:rsidR="005D333A" w:rsidRPr="005D333A">
        <w:t xml:space="preserve"> </w:t>
      </w:r>
      <w:r w:rsidR="005D333A">
        <w:t>Tiene los siguientes atributos:</w:t>
      </w:r>
    </w:p>
    <w:p w:rsidR="005D333A" w:rsidRDefault="005D333A" w:rsidP="005D333A">
      <w:pPr>
        <w:ind w:firstLine="0"/>
      </w:pPr>
    </w:p>
    <w:p w:rsidR="005D333A" w:rsidRDefault="005D333A" w:rsidP="00290974">
      <w:pPr>
        <w:numPr>
          <w:ilvl w:val="0"/>
          <w:numId w:val="12"/>
        </w:numPr>
        <w:tabs>
          <w:tab w:val="clear" w:pos="720"/>
          <w:tab w:val="num" w:pos="993"/>
        </w:tabs>
        <w:ind w:left="993" w:hanging="284"/>
        <w:rPr>
          <w:rFonts w:ascii="Arial" w:hAnsi="Arial" w:cs="Arial"/>
          <w:szCs w:val="22"/>
          <w:lang w:val="es-ES"/>
        </w:rPr>
      </w:pPr>
      <w:proofErr w:type="spellStart"/>
      <w:r w:rsidRPr="0036563D">
        <w:rPr>
          <w:rFonts w:ascii="Arial" w:hAnsi="Arial" w:cs="Arial"/>
          <w:b/>
          <w:szCs w:val="22"/>
          <w:lang w:val="es-ES"/>
        </w:rPr>
        <w:t>Name</w:t>
      </w:r>
      <w:proofErr w:type="spellEnd"/>
      <w:r>
        <w:rPr>
          <w:rFonts w:ascii="Arial" w:hAnsi="Arial" w:cs="Arial"/>
          <w:szCs w:val="22"/>
          <w:lang w:val="es-ES"/>
        </w:rPr>
        <w:t>. Asigna un nombre para este elemento. Es ob</w:t>
      </w:r>
      <w:r w:rsidR="00202DCE">
        <w:rPr>
          <w:rFonts w:ascii="Arial" w:hAnsi="Arial" w:cs="Arial"/>
          <w:szCs w:val="22"/>
          <w:lang w:val="es-ES"/>
        </w:rPr>
        <w:t>ligatorio. No es necesario que el nombre sea el mismo para todas las casillas</w:t>
      </w:r>
      <w:r>
        <w:rPr>
          <w:rFonts w:ascii="Arial" w:hAnsi="Arial" w:cs="Arial"/>
          <w:szCs w:val="22"/>
          <w:lang w:val="es-ES"/>
        </w:rPr>
        <w:t>.</w:t>
      </w:r>
      <w:r w:rsidR="00202DCE">
        <w:rPr>
          <w:rFonts w:ascii="Arial" w:hAnsi="Arial" w:cs="Arial"/>
          <w:szCs w:val="22"/>
          <w:lang w:val="es-ES"/>
        </w:rPr>
        <w:t xml:space="preserve"> Si más adelante queremos utilizar las casillas en un programa de </w:t>
      </w:r>
      <w:r w:rsidR="00202DCE" w:rsidRPr="00202DCE">
        <w:rPr>
          <w:rFonts w:ascii="Arial" w:hAnsi="Arial" w:cs="Arial"/>
          <w:b/>
          <w:szCs w:val="22"/>
          <w:lang w:val="es-ES"/>
        </w:rPr>
        <w:t>PHP</w:t>
      </w:r>
      <w:r w:rsidR="00202DCE">
        <w:rPr>
          <w:rFonts w:ascii="Arial" w:hAnsi="Arial" w:cs="Arial"/>
          <w:szCs w:val="22"/>
          <w:lang w:val="es-ES"/>
        </w:rPr>
        <w:t xml:space="preserve"> o </w:t>
      </w:r>
      <w:r w:rsidR="00202DCE" w:rsidRPr="00202DCE">
        <w:rPr>
          <w:rFonts w:ascii="Arial" w:hAnsi="Arial" w:cs="Arial"/>
          <w:b/>
          <w:szCs w:val="22"/>
          <w:lang w:val="es-ES"/>
        </w:rPr>
        <w:t>JavaScript</w:t>
      </w:r>
      <w:r w:rsidR="00202DCE">
        <w:rPr>
          <w:rFonts w:ascii="Arial" w:hAnsi="Arial" w:cs="Arial"/>
          <w:szCs w:val="22"/>
          <w:lang w:val="es-ES"/>
        </w:rPr>
        <w:t xml:space="preserve"> tendremos que dar un nombre diferente a cada casilla.</w:t>
      </w:r>
    </w:p>
    <w:p w:rsidR="005D333A" w:rsidRDefault="005D333A"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Checked</w:t>
      </w:r>
      <w:proofErr w:type="spellEnd"/>
      <w:r w:rsidRPr="007E7D47">
        <w:rPr>
          <w:rFonts w:ascii="Arial" w:hAnsi="Arial" w:cs="Arial"/>
          <w:szCs w:val="22"/>
          <w:lang w:val="es-ES"/>
        </w:rPr>
        <w:t>.</w:t>
      </w:r>
      <w:r>
        <w:rPr>
          <w:rFonts w:ascii="Arial" w:hAnsi="Arial" w:cs="Arial"/>
          <w:szCs w:val="22"/>
          <w:lang w:val="es-ES"/>
        </w:rPr>
        <w:t xml:space="preserve"> Permite </w:t>
      </w:r>
      <w:r w:rsidR="00202DCE">
        <w:rPr>
          <w:rFonts w:ascii="Arial" w:hAnsi="Arial" w:cs="Arial"/>
          <w:szCs w:val="22"/>
          <w:lang w:val="es-ES"/>
        </w:rPr>
        <w:t>preseleccionar una casilla</w:t>
      </w:r>
      <w:r>
        <w:rPr>
          <w:rFonts w:ascii="Arial" w:hAnsi="Arial" w:cs="Arial"/>
          <w:szCs w:val="22"/>
          <w:lang w:val="es-ES"/>
        </w:rPr>
        <w:t>.</w:t>
      </w:r>
    </w:p>
    <w:p w:rsidR="005D333A" w:rsidRDefault="005D333A"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Value</w:t>
      </w:r>
      <w:proofErr w:type="spellEnd"/>
      <w:r w:rsidRPr="007E7D47">
        <w:rPr>
          <w:rFonts w:ascii="Arial" w:hAnsi="Arial" w:cs="Arial"/>
          <w:szCs w:val="22"/>
          <w:lang w:val="es-ES"/>
        </w:rPr>
        <w:t>.</w:t>
      </w:r>
      <w:r>
        <w:rPr>
          <w:rFonts w:ascii="Arial" w:hAnsi="Arial" w:cs="Arial"/>
          <w:szCs w:val="22"/>
          <w:lang w:val="es-ES"/>
        </w:rPr>
        <w:t xml:space="preserve"> Permite atribui</w:t>
      </w:r>
      <w:r w:rsidR="00202DCE">
        <w:rPr>
          <w:rFonts w:ascii="Arial" w:hAnsi="Arial" w:cs="Arial"/>
          <w:szCs w:val="22"/>
          <w:lang w:val="es-ES"/>
        </w:rPr>
        <w:t>r un valor a cada casilla</w:t>
      </w:r>
      <w:r>
        <w:rPr>
          <w:rFonts w:ascii="Arial" w:hAnsi="Arial" w:cs="Arial"/>
          <w:szCs w:val="22"/>
          <w:lang w:val="es-ES"/>
        </w:rPr>
        <w:t xml:space="preserve"> lo que permitirá realizar algún procesamiento posterior.</w:t>
      </w:r>
    </w:p>
    <w:p w:rsidR="005D333A" w:rsidRDefault="005D333A" w:rsidP="005D333A">
      <w:pPr>
        <w:ind w:firstLine="0"/>
      </w:pPr>
    </w:p>
    <w:p w:rsidR="005D333A" w:rsidRPr="003C1803" w:rsidRDefault="00202DCE" w:rsidP="005D333A">
      <w:pPr>
        <w:ind w:firstLine="0"/>
        <w:rPr>
          <w:b/>
          <w:i/>
          <w:u w:val="single"/>
        </w:rPr>
      </w:pPr>
      <w:r>
        <w:tab/>
      </w:r>
      <w:r w:rsidRPr="003C1803">
        <w:rPr>
          <w:b/>
          <w:i/>
          <w:u w:val="single"/>
        </w:rPr>
        <w:t>¡Veamos su funcionamiento</w:t>
      </w:r>
      <w:r w:rsidR="003C1803" w:rsidRPr="003C1803">
        <w:rPr>
          <w:b/>
          <w:i/>
          <w:u w:val="single"/>
        </w:rPr>
        <w:t xml:space="preserve"> realizando la </w:t>
      </w:r>
      <w:r w:rsidR="00463A8F">
        <w:rPr>
          <w:b/>
          <w:i/>
          <w:u w:val="single"/>
        </w:rPr>
        <w:t>práctica 11.14</w:t>
      </w:r>
      <w:r w:rsidR="005D333A" w:rsidRPr="003C1803">
        <w:rPr>
          <w:b/>
          <w:i/>
          <w:u w:val="single"/>
        </w:rPr>
        <w:t>!</w:t>
      </w:r>
    </w:p>
    <w:p w:rsidR="00603CA3" w:rsidRDefault="00603CA3" w:rsidP="005D333A">
      <w:pPr>
        <w:ind w:firstLine="0"/>
      </w:pPr>
    </w:p>
    <w:p w:rsidR="009F434E" w:rsidRDefault="009F434E" w:rsidP="00BB7B2A">
      <w:pPr>
        <w:ind w:firstLine="0"/>
      </w:pPr>
    </w:p>
    <w:p w:rsidR="00C95B29" w:rsidRPr="00C95B29" w:rsidRDefault="00C95B29" w:rsidP="00C95B29">
      <w:pPr>
        <w:pStyle w:val="TITULO2"/>
        <w:pBdr>
          <w:bottom w:val="single" w:sz="4" w:space="1" w:color="auto"/>
        </w:pBdr>
        <w:jc w:val="both"/>
        <w:rPr>
          <w:rFonts w:ascii="Arial" w:hAnsi="Arial" w:cs="Arial"/>
          <w:lang w:val="es-ES_tradnl"/>
        </w:rPr>
      </w:pPr>
      <w:r w:rsidRPr="00C95B29">
        <w:rPr>
          <w:rFonts w:ascii="Arial" w:hAnsi="Arial" w:cs="Arial"/>
          <w:lang w:val="es-ES_tradnl"/>
        </w:rPr>
        <w:t>LISTA DESPLEGABLE</w:t>
      </w:r>
    </w:p>
    <w:p w:rsidR="009F434E" w:rsidRDefault="009F434E" w:rsidP="00BB7B2A">
      <w:pPr>
        <w:ind w:firstLine="0"/>
      </w:pPr>
    </w:p>
    <w:p w:rsidR="00C95B29" w:rsidRDefault="00C95B29" w:rsidP="00C95B29">
      <w:pPr>
        <w:ind w:firstLine="0"/>
      </w:pPr>
      <w:r>
        <w:tab/>
        <w:t>La etiqueta &lt;</w:t>
      </w:r>
      <w:proofErr w:type="spellStart"/>
      <w:r w:rsidRPr="00C95B29">
        <w:rPr>
          <w:b/>
        </w:rPr>
        <w:t>select</w:t>
      </w:r>
      <w:proofErr w:type="spellEnd"/>
      <w:r>
        <w:t>&gt; indica al navegador el uso de una lista desplegable. Los elementos de la lista se introducen mediante etiquetas &lt;</w:t>
      </w:r>
      <w:proofErr w:type="spellStart"/>
      <w:r w:rsidRPr="00C95B29">
        <w:rPr>
          <w:b/>
        </w:rPr>
        <w:t>option</w:t>
      </w:r>
      <w:proofErr w:type="spellEnd"/>
      <w:r>
        <w:t>&gt;. Sus atributos son los siguientes:</w:t>
      </w:r>
    </w:p>
    <w:p w:rsidR="00C95B29" w:rsidRDefault="00C95B29" w:rsidP="00C95B29">
      <w:pPr>
        <w:ind w:firstLine="0"/>
      </w:pPr>
    </w:p>
    <w:p w:rsidR="00C95B29" w:rsidRDefault="00C95B29" w:rsidP="00290974">
      <w:pPr>
        <w:numPr>
          <w:ilvl w:val="0"/>
          <w:numId w:val="12"/>
        </w:numPr>
        <w:tabs>
          <w:tab w:val="clear" w:pos="720"/>
          <w:tab w:val="num" w:pos="993"/>
        </w:tabs>
        <w:ind w:left="993" w:hanging="284"/>
        <w:rPr>
          <w:rFonts w:ascii="Arial" w:hAnsi="Arial" w:cs="Arial"/>
          <w:szCs w:val="22"/>
          <w:lang w:val="es-ES"/>
        </w:rPr>
      </w:pPr>
      <w:proofErr w:type="spellStart"/>
      <w:r w:rsidRPr="00C95B29">
        <w:rPr>
          <w:rFonts w:ascii="Arial" w:hAnsi="Arial" w:cs="Arial"/>
          <w:b/>
          <w:szCs w:val="22"/>
          <w:lang w:val="es-ES"/>
        </w:rPr>
        <w:t>Name</w:t>
      </w:r>
      <w:proofErr w:type="spellEnd"/>
      <w:r w:rsidRPr="00C95B29">
        <w:rPr>
          <w:rFonts w:ascii="Arial" w:hAnsi="Arial" w:cs="Arial"/>
          <w:szCs w:val="22"/>
          <w:lang w:val="es-ES"/>
        </w:rPr>
        <w:t>. Define un nombre para la lista desplegable.</w:t>
      </w:r>
    </w:p>
    <w:p w:rsidR="00C95B29" w:rsidRPr="00C95B29" w:rsidRDefault="00C95B29"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Size</w:t>
      </w:r>
      <w:proofErr w:type="spellEnd"/>
      <w:r w:rsidRPr="00C95B29">
        <w:rPr>
          <w:rFonts w:ascii="Arial" w:hAnsi="Arial" w:cs="Arial"/>
          <w:szCs w:val="22"/>
          <w:lang w:val="es-ES"/>
        </w:rPr>
        <w:t xml:space="preserve">. </w:t>
      </w:r>
      <w:r>
        <w:rPr>
          <w:rFonts w:ascii="Arial" w:hAnsi="Arial" w:cs="Arial"/>
          <w:szCs w:val="22"/>
          <w:lang w:val="es-ES"/>
        </w:rPr>
        <w:t>Define el nº de elementos de la lista que serán visibles</w:t>
      </w:r>
      <w:r w:rsidRPr="00C95B29">
        <w:rPr>
          <w:rFonts w:ascii="Arial" w:hAnsi="Arial" w:cs="Arial"/>
          <w:szCs w:val="22"/>
          <w:lang w:val="es-ES"/>
        </w:rPr>
        <w:t>.</w:t>
      </w:r>
    </w:p>
    <w:p w:rsidR="00C95B29" w:rsidRDefault="00C95B29"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lastRenderedPageBreak/>
        <w:t>Multiple</w:t>
      </w:r>
      <w:proofErr w:type="spellEnd"/>
      <w:r w:rsidRPr="007E7D47">
        <w:rPr>
          <w:rFonts w:ascii="Arial" w:hAnsi="Arial" w:cs="Arial"/>
          <w:szCs w:val="22"/>
          <w:lang w:val="es-ES"/>
        </w:rPr>
        <w:t>.</w:t>
      </w:r>
      <w:r>
        <w:rPr>
          <w:rFonts w:ascii="Arial" w:hAnsi="Arial" w:cs="Arial"/>
          <w:szCs w:val="22"/>
          <w:lang w:val="es-ES"/>
        </w:rPr>
        <w:t xml:space="preserve"> Habitualmente, el usuario no puede seleccionar más de un elemento de la lista desplegable</w:t>
      </w:r>
      <w:r w:rsidR="00962E64">
        <w:rPr>
          <w:rFonts w:ascii="Arial" w:hAnsi="Arial" w:cs="Arial"/>
          <w:szCs w:val="22"/>
          <w:lang w:val="es-ES"/>
        </w:rPr>
        <w:t>. Este atributo permite seleccionar más de un elemento a la vez manteniendo pulsada la tecla “</w:t>
      </w:r>
      <w:proofErr w:type="spellStart"/>
      <w:r w:rsidR="00962E64" w:rsidRPr="00962E64">
        <w:rPr>
          <w:rFonts w:ascii="Arial" w:hAnsi="Arial" w:cs="Arial"/>
          <w:b/>
          <w:szCs w:val="22"/>
          <w:lang w:val="es-ES"/>
        </w:rPr>
        <w:t>Ctrl</w:t>
      </w:r>
      <w:proofErr w:type="spellEnd"/>
      <w:r w:rsidR="00962E64">
        <w:rPr>
          <w:rFonts w:ascii="Arial" w:hAnsi="Arial" w:cs="Arial"/>
          <w:szCs w:val="22"/>
          <w:lang w:val="es-ES"/>
        </w:rPr>
        <w:t>”.</w:t>
      </w:r>
    </w:p>
    <w:p w:rsidR="00962E64" w:rsidRDefault="00962E64"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Selected</w:t>
      </w:r>
      <w:proofErr w:type="spellEnd"/>
      <w:r w:rsidRPr="00962E64">
        <w:rPr>
          <w:rFonts w:ascii="Arial" w:hAnsi="Arial" w:cs="Arial"/>
          <w:szCs w:val="22"/>
          <w:lang w:val="es-ES"/>
        </w:rPr>
        <w:t>.</w:t>
      </w:r>
      <w:r>
        <w:rPr>
          <w:rFonts w:ascii="Arial" w:hAnsi="Arial" w:cs="Arial"/>
          <w:szCs w:val="22"/>
          <w:lang w:val="es-ES"/>
        </w:rPr>
        <w:t xml:space="preserve"> En una lista desplegable, por defecto aparece seleccionado el primer elemento. Podemos conseguir que sea otro indicando este atributo en la etiqueta &lt;</w:t>
      </w:r>
      <w:proofErr w:type="spellStart"/>
      <w:r w:rsidRPr="00962E64">
        <w:rPr>
          <w:rFonts w:ascii="Arial" w:hAnsi="Arial" w:cs="Arial"/>
          <w:b/>
          <w:szCs w:val="22"/>
          <w:lang w:val="es-ES"/>
        </w:rPr>
        <w:t>option</w:t>
      </w:r>
      <w:proofErr w:type="spellEnd"/>
      <w:r>
        <w:rPr>
          <w:rFonts w:ascii="Arial" w:hAnsi="Arial" w:cs="Arial"/>
          <w:szCs w:val="22"/>
          <w:lang w:val="es-ES"/>
        </w:rPr>
        <w:t>&gt; correspondiente.</w:t>
      </w:r>
    </w:p>
    <w:p w:rsidR="00C95B29" w:rsidRDefault="00C95B29" w:rsidP="00290974">
      <w:pPr>
        <w:numPr>
          <w:ilvl w:val="0"/>
          <w:numId w:val="12"/>
        </w:numPr>
        <w:tabs>
          <w:tab w:val="clear" w:pos="720"/>
          <w:tab w:val="num" w:pos="993"/>
        </w:tabs>
        <w:ind w:left="993" w:hanging="284"/>
        <w:rPr>
          <w:rFonts w:ascii="Arial" w:hAnsi="Arial" w:cs="Arial"/>
          <w:szCs w:val="22"/>
          <w:lang w:val="es-ES"/>
        </w:rPr>
      </w:pPr>
      <w:proofErr w:type="spellStart"/>
      <w:r w:rsidRPr="00C95B29">
        <w:rPr>
          <w:rFonts w:ascii="Arial" w:hAnsi="Arial" w:cs="Arial"/>
          <w:b/>
          <w:szCs w:val="22"/>
          <w:lang w:val="es-ES"/>
        </w:rPr>
        <w:t>Value</w:t>
      </w:r>
      <w:proofErr w:type="spellEnd"/>
      <w:r>
        <w:rPr>
          <w:rFonts w:ascii="Arial" w:hAnsi="Arial" w:cs="Arial"/>
          <w:szCs w:val="22"/>
          <w:lang w:val="es-ES"/>
        </w:rPr>
        <w:t xml:space="preserve">. Permite atribuir un valor a cada </w:t>
      </w:r>
      <w:r w:rsidR="00962E64">
        <w:rPr>
          <w:rFonts w:ascii="Arial" w:hAnsi="Arial" w:cs="Arial"/>
          <w:szCs w:val="22"/>
          <w:lang w:val="es-ES"/>
        </w:rPr>
        <w:t>elemento de la lista para</w:t>
      </w:r>
      <w:r>
        <w:rPr>
          <w:rFonts w:ascii="Arial" w:hAnsi="Arial" w:cs="Arial"/>
          <w:szCs w:val="22"/>
          <w:lang w:val="es-ES"/>
        </w:rPr>
        <w:t xml:space="preserve"> realizar algún procesamiento posterior.</w:t>
      </w:r>
      <w:r w:rsidR="00962E64">
        <w:rPr>
          <w:rFonts w:ascii="Arial" w:hAnsi="Arial" w:cs="Arial"/>
          <w:szCs w:val="22"/>
          <w:lang w:val="es-ES"/>
        </w:rPr>
        <w:t xml:space="preserve"> Si no se utiliza este atributo se recogerá el texto situado tras la etiqueta &lt;</w:t>
      </w:r>
      <w:proofErr w:type="spellStart"/>
      <w:r w:rsidR="00962E64" w:rsidRPr="00962E64">
        <w:rPr>
          <w:rFonts w:ascii="Arial" w:hAnsi="Arial" w:cs="Arial"/>
          <w:b/>
          <w:szCs w:val="22"/>
          <w:lang w:val="es-ES"/>
        </w:rPr>
        <w:t>option</w:t>
      </w:r>
      <w:proofErr w:type="spellEnd"/>
      <w:r w:rsidR="00962E64">
        <w:rPr>
          <w:rFonts w:ascii="Arial" w:hAnsi="Arial" w:cs="Arial"/>
          <w:szCs w:val="22"/>
          <w:lang w:val="es-ES"/>
        </w:rPr>
        <w:t>&gt;.</w:t>
      </w:r>
    </w:p>
    <w:p w:rsidR="00F043B0" w:rsidRPr="003204A5" w:rsidRDefault="00F043B0" w:rsidP="00F043B0">
      <w:pPr>
        <w:rPr>
          <w:rFonts w:ascii="Arial" w:hAnsi="Arial" w:cs="Arial"/>
          <w:sz w:val="20"/>
          <w:szCs w:val="22"/>
          <w:lang w:val="es-ES"/>
        </w:rPr>
      </w:pPr>
    </w:p>
    <w:p w:rsidR="00F043B0" w:rsidRPr="003C1803" w:rsidRDefault="00F043B0" w:rsidP="00F043B0">
      <w:pPr>
        <w:rPr>
          <w:rFonts w:ascii="Arial" w:hAnsi="Arial" w:cs="Arial"/>
          <w:b/>
          <w:i/>
          <w:szCs w:val="22"/>
          <w:u w:val="single"/>
          <w:lang w:val="es-ES"/>
        </w:rPr>
      </w:pPr>
      <w:r w:rsidRPr="003C1803">
        <w:rPr>
          <w:rFonts w:ascii="Arial" w:hAnsi="Arial" w:cs="Arial"/>
          <w:b/>
          <w:i/>
          <w:szCs w:val="22"/>
          <w:u w:val="single"/>
          <w:lang w:val="es-ES"/>
        </w:rPr>
        <w:t>¡Practiquémoslo</w:t>
      </w:r>
      <w:r w:rsidR="00463A8F">
        <w:rPr>
          <w:rFonts w:ascii="Arial" w:hAnsi="Arial" w:cs="Arial"/>
          <w:b/>
          <w:i/>
          <w:szCs w:val="22"/>
          <w:u w:val="single"/>
          <w:lang w:val="es-ES"/>
        </w:rPr>
        <w:t xml:space="preserve"> realizando la práctica 11.15</w:t>
      </w:r>
      <w:r w:rsidRPr="003C1803">
        <w:rPr>
          <w:rFonts w:ascii="Arial" w:hAnsi="Arial" w:cs="Arial"/>
          <w:b/>
          <w:i/>
          <w:szCs w:val="22"/>
          <w:u w:val="single"/>
          <w:lang w:val="es-ES"/>
        </w:rPr>
        <w:t>!</w:t>
      </w:r>
    </w:p>
    <w:p w:rsidR="009F434E" w:rsidRPr="003204A5" w:rsidRDefault="009F434E" w:rsidP="00BB7B2A">
      <w:pPr>
        <w:ind w:firstLine="0"/>
        <w:rPr>
          <w:sz w:val="20"/>
        </w:rPr>
      </w:pPr>
    </w:p>
    <w:p w:rsidR="003C1803" w:rsidRPr="003204A5" w:rsidRDefault="003C1803" w:rsidP="00BB7B2A">
      <w:pPr>
        <w:ind w:firstLine="0"/>
        <w:rPr>
          <w:sz w:val="20"/>
        </w:rPr>
      </w:pPr>
    </w:p>
    <w:p w:rsidR="00650B75" w:rsidRPr="00650B75" w:rsidRDefault="00650B75" w:rsidP="00650B75">
      <w:pPr>
        <w:pStyle w:val="TITULO2"/>
        <w:pBdr>
          <w:bottom w:val="single" w:sz="4" w:space="1" w:color="auto"/>
        </w:pBdr>
        <w:jc w:val="both"/>
        <w:rPr>
          <w:rFonts w:ascii="Arial" w:hAnsi="Arial" w:cs="Arial"/>
          <w:lang w:val="es-ES_tradnl"/>
        </w:rPr>
      </w:pPr>
      <w:r w:rsidRPr="00650B75">
        <w:rPr>
          <w:rFonts w:ascii="Arial" w:hAnsi="Arial" w:cs="Arial"/>
          <w:lang w:val="es-ES_tradnl"/>
        </w:rPr>
        <w:t>CAMPO DE TEXTO CON LISTA DE SUGERENCIAS</w:t>
      </w:r>
    </w:p>
    <w:p w:rsidR="009F434E" w:rsidRPr="003204A5" w:rsidRDefault="009F434E" w:rsidP="00BB7B2A">
      <w:pPr>
        <w:ind w:firstLine="0"/>
        <w:rPr>
          <w:sz w:val="20"/>
        </w:rPr>
      </w:pPr>
    </w:p>
    <w:p w:rsidR="009F434E" w:rsidRDefault="00650B75" w:rsidP="00BB7B2A">
      <w:pPr>
        <w:ind w:firstLine="0"/>
      </w:pPr>
      <w:r>
        <w:tab/>
        <w:t>La etiqueta &lt;</w:t>
      </w:r>
      <w:proofErr w:type="spellStart"/>
      <w:r w:rsidRPr="00650B75">
        <w:rPr>
          <w:b/>
        </w:rPr>
        <w:t>datalist</w:t>
      </w:r>
      <w:proofErr w:type="spellEnd"/>
      <w:r>
        <w:t xml:space="preserve">&gt;, agregada a un campo de texto, muestra una lista de sugerencias para facilitar </w:t>
      </w:r>
      <w:r w:rsidR="00A175AF">
        <w:t>la introducción del texto al usuario. El efecto es el mismo que cuando realizamos una búsqueda en Google. Además, a medida que el usuario escribe letras en el campo de texto, las sugerencias van reduciéndose a aquellas que contienen las letras que el usuario escribe.</w:t>
      </w:r>
    </w:p>
    <w:p w:rsidR="00A175AF" w:rsidRPr="003204A5" w:rsidRDefault="00A175AF" w:rsidP="00BB7B2A">
      <w:pPr>
        <w:ind w:firstLine="0"/>
        <w:rPr>
          <w:sz w:val="20"/>
        </w:rPr>
      </w:pPr>
    </w:p>
    <w:p w:rsidR="00A175AF" w:rsidRDefault="00A175AF" w:rsidP="00BB7B2A">
      <w:pPr>
        <w:ind w:firstLine="0"/>
      </w:pPr>
      <w:r>
        <w:tab/>
        <w:t>La etiqueta &lt;</w:t>
      </w:r>
      <w:proofErr w:type="spellStart"/>
      <w:r w:rsidRPr="00A175AF">
        <w:rPr>
          <w:b/>
        </w:rPr>
        <w:t>datalist</w:t>
      </w:r>
      <w:proofErr w:type="spellEnd"/>
      <w:r>
        <w:t>&gt; contiene una lista de etiquetas &lt;</w:t>
      </w:r>
      <w:proofErr w:type="spellStart"/>
      <w:r w:rsidRPr="00A175AF">
        <w:rPr>
          <w:b/>
        </w:rPr>
        <w:t>option</w:t>
      </w:r>
      <w:proofErr w:type="spellEnd"/>
      <w:r>
        <w:t>&gt; con las sugerencias. Estas etiquetas &lt;</w:t>
      </w:r>
      <w:proofErr w:type="spellStart"/>
      <w:r w:rsidRPr="00A175AF">
        <w:rPr>
          <w:b/>
        </w:rPr>
        <w:t>option</w:t>
      </w:r>
      <w:proofErr w:type="spellEnd"/>
      <w:r>
        <w:t>&gt; deben poseer un atributo “</w:t>
      </w:r>
      <w:proofErr w:type="spellStart"/>
      <w:r w:rsidRPr="00A175AF">
        <w:rPr>
          <w:b/>
        </w:rPr>
        <w:t>value</w:t>
      </w:r>
      <w:proofErr w:type="spellEnd"/>
      <w:r>
        <w:t xml:space="preserve">”. </w:t>
      </w:r>
      <w:r w:rsidRPr="003C1803">
        <w:rPr>
          <w:b/>
          <w:i/>
          <w:u w:val="single"/>
        </w:rPr>
        <w:t>¡Veámoslo en la práctica</w:t>
      </w:r>
      <w:r w:rsidR="00463A8F">
        <w:rPr>
          <w:b/>
          <w:i/>
          <w:u w:val="single"/>
        </w:rPr>
        <w:t xml:space="preserve"> 11.16</w:t>
      </w:r>
      <w:r w:rsidRPr="003C1803">
        <w:rPr>
          <w:b/>
          <w:i/>
          <w:u w:val="single"/>
        </w:rPr>
        <w:t>!</w:t>
      </w:r>
    </w:p>
    <w:p w:rsidR="00A175AF" w:rsidRPr="003204A5" w:rsidRDefault="00A175AF" w:rsidP="00BB7B2A">
      <w:pPr>
        <w:ind w:firstLine="0"/>
        <w:rPr>
          <w:sz w:val="20"/>
        </w:rPr>
      </w:pPr>
    </w:p>
    <w:p w:rsidR="00650B75" w:rsidRDefault="00F56D16" w:rsidP="00BB7B2A">
      <w:pPr>
        <w:ind w:firstLine="0"/>
      </w:pPr>
      <w:r>
        <w:tab/>
        <w:t>Observe que l</w:t>
      </w:r>
      <w:r w:rsidR="00650B75">
        <w:t>a etiqueta &lt;</w:t>
      </w:r>
      <w:proofErr w:type="spellStart"/>
      <w:r w:rsidR="00650B75" w:rsidRPr="00650B75">
        <w:rPr>
          <w:b/>
        </w:rPr>
        <w:t>datalist</w:t>
      </w:r>
      <w:proofErr w:type="spellEnd"/>
      <w:r w:rsidR="00650B75">
        <w:t xml:space="preserve">&gt; está </w:t>
      </w:r>
      <w:proofErr w:type="gramStart"/>
      <w:r w:rsidR="00650B75">
        <w:t>ligada</w:t>
      </w:r>
      <w:proofErr w:type="gramEnd"/>
      <w:r w:rsidR="00650B75">
        <w:t xml:space="preserve"> a</w:t>
      </w:r>
      <w:r>
        <w:t>l</w:t>
      </w:r>
      <w:r w:rsidR="00650B75">
        <w:t xml:space="preserve"> campo de</w:t>
      </w:r>
      <w:r>
        <w:t xml:space="preserve"> texto del</w:t>
      </w:r>
      <w:r w:rsidR="00650B75">
        <w:t xml:space="preserve"> formulario mediante un identificador “</w:t>
      </w:r>
      <w:r w:rsidR="00650B75" w:rsidRPr="00650B75">
        <w:rPr>
          <w:b/>
        </w:rPr>
        <w:t>id</w:t>
      </w:r>
      <w:r w:rsidR="00650B75">
        <w:t>” que se asocia con el atributo “</w:t>
      </w:r>
      <w:proofErr w:type="spellStart"/>
      <w:r w:rsidR="00650B75" w:rsidRPr="00650B75">
        <w:rPr>
          <w:b/>
        </w:rPr>
        <w:t>list</w:t>
      </w:r>
      <w:proofErr w:type="spellEnd"/>
      <w:r w:rsidR="00650B75">
        <w:t>” de aquél.</w:t>
      </w:r>
    </w:p>
    <w:p w:rsidR="009F434E" w:rsidRPr="003204A5" w:rsidRDefault="009F434E" w:rsidP="00BB7B2A">
      <w:pPr>
        <w:ind w:firstLine="0"/>
        <w:rPr>
          <w:sz w:val="20"/>
        </w:rPr>
      </w:pPr>
    </w:p>
    <w:p w:rsidR="00F56D16" w:rsidRPr="003204A5" w:rsidRDefault="00F56D16" w:rsidP="00BB7B2A">
      <w:pPr>
        <w:ind w:firstLine="0"/>
        <w:rPr>
          <w:sz w:val="20"/>
        </w:rPr>
      </w:pPr>
    </w:p>
    <w:p w:rsidR="00A43E44" w:rsidRPr="00F56D16" w:rsidRDefault="00F8502B" w:rsidP="00F56D16">
      <w:pPr>
        <w:pStyle w:val="TITULO2"/>
        <w:pBdr>
          <w:bottom w:val="single" w:sz="4" w:space="1" w:color="auto"/>
        </w:pBdr>
        <w:jc w:val="both"/>
        <w:rPr>
          <w:rFonts w:ascii="Arial" w:hAnsi="Arial" w:cs="Arial"/>
          <w:lang w:val="es-ES_tradnl"/>
        </w:rPr>
      </w:pPr>
      <w:r>
        <w:rPr>
          <w:rFonts w:ascii="Arial" w:hAnsi="Arial" w:cs="Arial"/>
          <w:lang w:val="es-ES_tradnl"/>
        </w:rPr>
        <w:t>BOTON DE ACCIÓ</w:t>
      </w:r>
      <w:r w:rsidR="00A43E44" w:rsidRPr="00F56D16">
        <w:rPr>
          <w:rFonts w:ascii="Arial" w:hAnsi="Arial" w:cs="Arial"/>
          <w:lang w:val="es-ES_tradnl"/>
        </w:rPr>
        <w:t>N – BUTTON</w:t>
      </w:r>
    </w:p>
    <w:p w:rsidR="00A43E44" w:rsidRPr="003204A5" w:rsidRDefault="00A43E44" w:rsidP="00BB7B2A">
      <w:pPr>
        <w:ind w:firstLine="0"/>
        <w:rPr>
          <w:sz w:val="20"/>
        </w:rPr>
      </w:pPr>
    </w:p>
    <w:p w:rsidR="00F56D16" w:rsidRDefault="00F56D16" w:rsidP="00BB7B2A">
      <w:pPr>
        <w:ind w:firstLine="0"/>
      </w:pPr>
      <w:r>
        <w:tab/>
        <w:t>Llegados a este punto nos parece oportuno hacer referencia a la etiqueta &lt;</w:t>
      </w:r>
      <w:proofErr w:type="spellStart"/>
      <w:r w:rsidRPr="00F8502B">
        <w:rPr>
          <w:b/>
        </w:rPr>
        <w:t>button</w:t>
      </w:r>
      <w:proofErr w:type="spellEnd"/>
      <w:r>
        <w:t xml:space="preserve">&gt;. Esta etiqueta muestra un botón que al hacer clic sobre él permite ejecutar una acción específica generalmente mediante código </w:t>
      </w:r>
      <w:r w:rsidRPr="00F8502B">
        <w:rPr>
          <w:b/>
        </w:rPr>
        <w:t>JavaScript</w:t>
      </w:r>
      <w:r>
        <w:t>.</w:t>
      </w:r>
    </w:p>
    <w:p w:rsidR="00F56D16" w:rsidRPr="003204A5" w:rsidRDefault="00F56D16" w:rsidP="00BB7B2A">
      <w:pPr>
        <w:ind w:firstLine="0"/>
        <w:rPr>
          <w:sz w:val="20"/>
        </w:rPr>
      </w:pPr>
    </w:p>
    <w:p w:rsidR="00F56D16" w:rsidRDefault="00F56D16" w:rsidP="00BB7B2A">
      <w:pPr>
        <w:ind w:firstLine="0"/>
      </w:pPr>
      <w:r>
        <w:tab/>
        <w:t xml:space="preserve">Al tener una etiqueta de apertura y otra de cierre permite incluir texto, imágenes u otro contenido </w:t>
      </w:r>
      <w:r w:rsidRPr="00F8502B">
        <w:rPr>
          <w:b/>
        </w:rPr>
        <w:t>HTML</w:t>
      </w:r>
      <w:r>
        <w:t>.</w:t>
      </w:r>
    </w:p>
    <w:p w:rsidR="00F56D16" w:rsidRPr="003204A5" w:rsidRDefault="00F56D16" w:rsidP="00BB7B2A">
      <w:pPr>
        <w:ind w:firstLine="0"/>
        <w:rPr>
          <w:sz w:val="20"/>
        </w:rPr>
      </w:pPr>
    </w:p>
    <w:p w:rsidR="00F56D16" w:rsidRDefault="00F56D16" w:rsidP="00BB7B2A">
      <w:pPr>
        <w:ind w:firstLine="0"/>
      </w:pPr>
      <w:r>
        <w:tab/>
        <w:t xml:space="preserve">Esta etiqueta no tiene por qué estar anidada a un formulario pudiéndose usar en múltiples </w:t>
      </w:r>
      <w:r w:rsidR="00F8502B">
        <w:t>contextos</w:t>
      </w:r>
      <w:r>
        <w:t>.</w:t>
      </w:r>
    </w:p>
    <w:p w:rsidR="00F8502B" w:rsidRPr="003204A5" w:rsidRDefault="00F8502B" w:rsidP="00BB7B2A">
      <w:pPr>
        <w:ind w:firstLine="0"/>
        <w:rPr>
          <w:sz w:val="20"/>
        </w:rPr>
      </w:pPr>
    </w:p>
    <w:p w:rsidR="00F8502B" w:rsidRDefault="00F8502B" w:rsidP="00F8502B">
      <w:pPr>
        <w:ind w:firstLine="0"/>
      </w:pPr>
      <w:r>
        <w:tab/>
        <w:t>Sus atributos son los siguientes:</w:t>
      </w:r>
    </w:p>
    <w:p w:rsidR="003C1803" w:rsidRPr="003204A5" w:rsidRDefault="003C1803">
      <w:pPr>
        <w:ind w:firstLine="0"/>
        <w:jc w:val="left"/>
        <w:rPr>
          <w:sz w:val="20"/>
        </w:rPr>
      </w:pPr>
    </w:p>
    <w:p w:rsidR="00F8502B" w:rsidRDefault="00F8502B" w:rsidP="00290974">
      <w:pPr>
        <w:numPr>
          <w:ilvl w:val="0"/>
          <w:numId w:val="12"/>
        </w:numPr>
        <w:tabs>
          <w:tab w:val="clear" w:pos="720"/>
          <w:tab w:val="num" w:pos="993"/>
        </w:tabs>
        <w:ind w:left="993" w:hanging="284"/>
        <w:rPr>
          <w:rFonts w:ascii="Arial" w:hAnsi="Arial" w:cs="Arial"/>
          <w:szCs w:val="22"/>
          <w:lang w:val="es-ES"/>
        </w:rPr>
      </w:pPr>
      <w:proofErr w:type="spellStart"/>
      <w:r w:rsidRPr="00C95B29">
        <w:rPr>
          <w:rFonts w:ascii="Arial" w:hAnsi="Arial" w:cs="Arial"/>
          <w:b/>
          <w:szCs w:val="22"/>
          <w:lang w:val="es-ES"/>
        </w:rPr>
        <w:t>Name</w:t>
      </w:r>
      <w:proofErr w:type="spellEnd"/>
      <w:r w:rsidRPr="00C95B29">
        <w:rPr>
          <w:rFonts w:ascii="Arial" w:hAnsi="Arial" w:cs="Arial"/>
          <w:szCs w:val="22"/>
          <w:lang w:val="es-ES"/>
        </w:rPr>
        <w:t>. Define un nombre</w:t>
      </w:r>
      <w:r>
        <w:rPr>
          <w:rFonts w:ascii="Arial" w:hAnsi="Arial" w:cs="Arial"/>
          <w:szCs w:val="22"/>
          <w:lang w:val="es-ES"/>
        </w:rPr>
        <w:t xml:space="preserve"> para el botón</w:t>
      </w:r>
      <w:r w:rsidRPr="00C95B29">
        <w:rPr>
          <w:rFonts w:ascii="Arial" w:hAnsi="Arial" w:cs="Arial"/>
          <w:szCs w:val="22"/>
          <w:lang w:val="es-ES"/>
        </w:rPr>
        <w:t>.</w:t>
      </w:r>
    </w:p>
    <w:p w:rsidR="00F8502B" w:rsidRDefault="00F8502B"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Type</w:t>
      </w:r>
      <w:proofErr w:type="spellEnd"/>
      <w:r w:rsidRPr="00C95B29">
        <w:rPr>
          <w:rFonts w:ascii="Arial" w:hAnsi="Arial" w:cs="Arial"/>
          <w:szCs w:val="22"/>
          <w:lang w:val="es-ES"/>
        </w:rPr>
        <w:t xml:space="preserve">. </w:t>
      </w:r>
      <w:r>
        <w:rPr>
          <w:rFonts w:ascii="Arial" w:hAnsi="Arial" w:cs="Arial"/>
          <w:szCs w:val="22"/>
          <w:lang w:val="es-ES"/>
        </w:rPr>
        <w:t>Este atributo admite tres argumentos:</w:t>
      </w:r>
    </w:p>
    <w:p w:rsidR="00F8502B" w:rsidRDefault="00F8502B" w:rsidP="00290974">
      <w:pPr>
        <w:numPr>
          <w:ilvl w:val="1"/>
          <w:numId w:val="12"/>
        </w:numPr>
        <w:tabs>
          <w:tab w:val="num" w:pos="993"/>
        </w:tabs>
        <w:rPr>
          <w:rFonts w:ascii="Arial" w:hAnsi="Arial" w:cs="Arial"/>
          <w:szCs w:val="22"/>
          <w:lang w:val="es-ES"/>
        </w:rPr>
      </w:pPr>
      <w:proofErr w:type="spellStart"/>
      <w:r>
        <w:rPr>
          <w:rFonts w:ascii="Arial" w:hAnsi="Arial" w:cs="Arial"/>
          <w:b/>
          <w:szCs w:val="22"/>
          <w:lang w:val="es-ES"/>
        </w:rPr>
        <w:t>Button</w:t>
      </w:r>
      <w:proofErr w:type="spellEnd"/>
      <w:r>
        <w:rPr>
          <w:rFonts w:ascii="Arial" w:hAnsi="Arial" w:cs="Arial"/>
          <w:b/>
          <w:szCs w:val="22"/>
          <w:lang w:val="es-ES"/>
        </w:rPr>
        <w:t>:</w:t>
      </w:r>
      <w:r>
        <w:rPr>
          <w:rFonts w:ascii="Arial" w:hAnsi="Arial" w:cs="Arial"/>
          <w:szCs w:val="22"/>
          <w:lang w:val="es-ES"/>
        </w:rPr>
        <w:t xml:space="preserve"> se utiliza cuando el botón inicia un script</w:t>
      </w:r>
      <w:r w:rsidRPr="00C95B29">
        <w:rPr>
          <w:rFonts w:ascii="Arial" w:hAnsi="Arial" w:cs="Arial"/>
          <w:szCs w:val="22"/>
          <w:lang w:val="es-ES"/>
        </w:rPr>
        <w:t>.</w:t>
      </w:r>
      <w:r>
        <w:rPr>
          <w:rFonts w:ascii="Arial" w:hAnsi="Arial" w:cs="Arial"/>
          <w:szCs w:val="22"/>
          <w:lang w:val="es-ES"/>
        </w:rPr>
        <w:t xml:space="preserve"> Es el valor por defecto del atributo en la mayoría de los navegadores.</w:t>
      </w:r>
    </w:p>
    <w:p w:rsidR="00F8502B" w:rsidRDefault="00F8502B" w:rsidP="00290974">
      <w:pPr>
        <w:numPr>
          <w:ilvl w:val="1"/>
          <w:numId w:val="12"/>
        </w:numPr>
        <w:tabs>
          <w:tab w:val="num" w:pos="993"/>
        </w:tabs>
        <w:rPr>
          <w:rFonts w:ascii="Arial" w:hAnsi="Arial" w:cs="Arial"/>
          <w:szCs w:val="22"/>
          <w:lang w:val="es-ES"/>
        </w:rPr>
      </w:pPr>
      <w:proofErr w:type="spellStart"/>
      <w:r>
        <w:rPr>
          <w:rFonts w:ascii="Arial" w:hAnsi="Arial" w:cs="Arial"/>
          <w:b/>
          <w:szCs w:val="22"/>
          <w:lang w:val="es-ES"/>
        </w:rPr>
        <w:t>Submit</w:t>
      </w:r>
      <w:proofErr w:type="spellEnd"/>
      <w:r>
        <w:rPr>
          <w:rFonts w:ascii="Arial" w:hAnsi="Arial" w:cs="Arial"/>
          <w:b/>
          <w:szCs w:val="22"/>
          <w:lang w:val="es-ES"/>
        </w:rPr>
        <w:t>:</w:t>
      </w:r>
      <w:r>
        <w:rPr>
          <w:rFonts w:ascii="Arial" w:hAnsi="Arial" w:cs="Arial"/>
          <w:szCs w:val="22"/>
          <w:lang w:val="es-ES"/>
        </w:rPr>
        <w:t xml:space="preserve"> para enviar el formulario (en caso de utilizar la etiqueta dentro de un elemento formulario).</w:t>
      </w:r>
    </w:p>
    <w:p w:rsidR="00F8502B" w:rsidRPr="00C95B29" w:rsidRDefault="00F8502B" w:rsidP="00290974">
      <w:pPr>
        <w:numPr>
          <w:ilvl w:val="1"/>
          <w:numId w:val="12"/>
        </w:numPr>
        <w:tabs>
          <w:tab w:val="num" w:pos="993"/>
        </w:tabs>
        <w:rPr>
          <w:rFonts w:ascii="Arial" w:hAnsi="Arial" w:cs="Arial"/>
          <w:szCs w:val="22"/>
          <w:lang w:val="es-ES"/>
        </w:rPr>
      </w:pPr>
      <w:proofErr w:type="spellStart"/>
      <w:r>
        <w:rPr>
          <w:rFonts w:ascii="Arial" w:hAnsi="Arial" w:cs="Arial"/>
          <w:b/>
          <w:szCs w:val="22"/>
          <w:lang w:val="es-ES"/>
        </w:rPr>
        <w:t>Reset</w:t>
      </w:r>
      <w:proofErr w:type="spellEnd"/>
      <w:r>
        <w:rPr>
          <w:rFonts w:ascii="Arial" w:hAnsi="Arial" w:cs="Arial"/>
          <w:b/>
          <w:szCs w:val="22"/>
          <w:lang w:val="es-ES"/>
        </w:rPr>
        <w:t xml:space="preserve">: </w:t>
      </w:r>
      <w:r>
        <w:rPr>
          <w:rFonts w:ascii="Arial" w:hAnsi="Arial" w:cs="Arial"/>
          <w:szCs w:val="22"/>
          <w:lang w:val="es-ES"/>
        </w:rPr>
        <w:t>para reinicializar el formulario (en caso de utilizar la etiqueta dentro de un elemento formulario).</w:t>
      </w:r>
    </w:p>
    <w:p w:rsidR="00F8502B" w:rsidRDefault="00F8502B"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Disabled</w:t>
      </w:r>
      <w:proofErr w:type="spellEnd"/>
      <w:r w:rsidRPr="007E7D47">
        <w:rPr>
          <w:rFonts w:ascii="Arial" w:hAnsi="Arial" w:cs="Arial"/>
          <w:szCs w:val="22"/>
          <w:lang w:val="es-ES"/>
        </w:rPr>
        <w:t>.</w:t>
      </w:r>
      <w:r>
        <w:rPr>
          <w:rFonts w:ascii="Arial" w:hAnsi="Arial" w:cs="Arial"/>
          <w:szCs w:val="22"/>
          <w:lang w:val="es-ES"/>
        </w:rPr>
        <w:t xml:space="preserve"> Permite desactivar el botón cuando se carga la página. En este caso el botón aparece sombreado en gris. Es posible activarlo (</w:t>
      </w:r>
      <w:proofErr w:type="spellStart"/>
      <w:r>
        <w:rPr>
          <w:rFonts w:ascii="Arial" w:hAnsi="Arial" w:cs="Arial"/>
          <w:szCs w:val="22"/>
          <w:lang w:val="es-ES"/>
        </w:rPr>
        <w:t>enabled</w:t>
      </w:r>
      <w:proofErr w:type="spellEnd"/>
      <w:r>
        <w:rPr>
          <w:rFonts w:ascii="Arial" w:hAnsi="Arial" w:cs="Arial"/>
          <w:szCs w:val="22"/>
          <w:lang w:val="es-ES"/>
        </w:rPr>
        <w:t>) con un script mediante una acción del usuario, por ejemplo después de haber aceptado las condiciones de uso</w:t>
      </w:r>
      <w:r w:rsidR="00720190">
        <w:rPr>
          <w:rFonts w:ascii="Arial" w:hAnsi="Arial" w:cs="Arial"/>
          <w:szCs w:val="22"/>
          <w:lang w:val="es-ES"/>
        </w:rPr>
        <w:t>.</w:t>
      </w:r>
    </w:p>
    <w:p w:rsidR="00720190" w:rsidRPr="003204A5" w:rsidRDefault="00720190" w:rsidP="00720190">
      <w:pPr>
        <w:rPr>
          <w:rFonts w:ascii="Arial" w:hAnsi="Arial" w:cs="Arial"/>
          <w:sz w:val="20"/>
          <w:szCs w:val="22"/>
          <w:lang w:val="es-ES"/>
        </w:rPr>
      </w:pPr>
    </w:p>
    <w:p w:rsidR="00720190" w:rsidRPr="003C1803" w:rsidRDefault="00720190" w:rsidP="00720190">
      <w:pPr>
        <w:rPr>
          <w:rFonts w:ascii="Arial" w:hAnsi="Arial" w:cs="Arial"/>
          <w:b/>
          <w:i/>
          <w:szCs w:val="22"/>
          <w:u w:val="single"/>
          <w:lang w:val="es-ES"/>
        </w:rPr>
      </w:pPr>
      <w:r w:rsidRPr="003C1803">
        <w:rPr>
          <w:rFonts w:ascii="Arial" w:hAnsi="Arial" w:cs="Arial"/>
          <w:b/>
          <w:i/>
          <w:szCs w:val="22"/>
          <w:u w:val="single"/>
          <w:lang w:val="es-ES"/>
        </w:rPr>
        <w:t>Un ejemplo del uso de &lt;</w:t>
      </w:r>
      <w:proofErr w:type="spellStart"/>
      <w:r w:rsidRPr="003C1803">
        <w:rPr>
          <w:rFonts w:ascii="Arial" w:hAnsi="Arial" w:cs="Arial"/>
          <w:b/>
          <w:i/>
          <w:szCs w:val="22"/>
          <w:u w:val="single"/>
          <w:lang w:val="es-ES"/>
        </w:rPr>
        <w:t>button</w:t>
      </w:r>
      <w:proofErr w:type="spellEnd"/>
      <w:r w:rsidRPr="003C1803">
        <w:rPr>
          <w:rFonts w:ascii="Arial" w:hAnsi="Arial" w:cs="Arial"/>
          <w:b/>
          <w:i/>
          <w:szCs w:val="22"/>
          <w:u w:val="single"/>
          <w:lang w:val="es-ES"/>
        </w:rPr>
        <w:t>&gt; podría ser</w:t>
      </w:r>
      <w:r w:rsidR="003C1803" w:rsidRPr="003C1803">
        <w:rPr>
          <w:rFonts w:ascii="Arial" w:hAnsi="Arial" w:cs="Arial"/>
          <w:b/>
          <w:i/>
          <w:szCs w:val="22"/>
          <w:u w:val="single"/>
          <w:lang w:val="es-ES"/>
        </w:rPr>
        <w:t xml:space="preserve"> el qu</w:t>
      </w:r>
      <w:r w:rsidR="00463A8F">
        <w:rPr>
          <w:rFonts w:ascii="Arial" w:hAnsi="Arial" w:cs="Arial"/>
          <w:b/>
          <w:i/>
          <w:szCs w:val="22"/>
          <w:u w:val="single"/>
          <w:lang w:val="es-ES"/>
        </w:rPr>
        <w:t>e puede ver en la práctica 11.17</w:t>
      </w:r>
      <w:r w:rsidRPr="003C1803">
        <w:rPr>
          <w:rFonts w:ascii="Arial" w:hAnsi="Arial" w:cs="Arial"/>
          <w:b/>
          <w:i/>
          <w:szCs w:val="22"/>
          <w:u w:val="single"/>
          <w:lang w:val="es-ES"/>
        </w:rPr>
        <w:t>:</w:t>
      </w:r>
    </w:p>
    <w:p w:rsidR="00A43E44" w:rsidRPr="000872DE" w:rsidRDefault="00A43E44" w:rsidP="000872DE">
      <w:pPr>
        <w:pStyle w:val="TITULO2"/>
        <w:pBdr>
          <w:bottom w:val="single" w:sz="4" w:space="1" w:color="auto"/>
        </w:pBdr>
        <w:jc w:val="both"/>
        <w:rPr>
          <w:rFonts w:ascii="Arial" w:hAnsi="Arial" w:cs="Arial"/>
          <w:lang w:val="es-ES_tradnl"/>
        </w:rPr>
      </w:pPr>
      <w:r w:rsidRPr="000872DE">
        <w:rPr>
          <w:rFonts w:ascii="Arial" w:hAnsi="Arial" w:cs="Arial"/>
          <w:lang w:val="es-ES_tradnl"/>
        </w:rPr>
        <w:lastRenderedPageBreak/>
        <w:t>ORGANIZACIÓN DE CAMPOS DE FORMULARIO</w:t>
      </w:r>
    </w:p>
    <w:p w:rsidR="00925A18" w:rsidRDefault="00925A18" w:rsidP="00CE1089"/>
    <w:p w:rsidR="007470D0" w:rsidRDefault="007470D0" w:rsidP="00CE1089">
      <w:r>
        <w:t>En el caso de formularios largos y complejos, en ocasiones resulta útil reagrupar gráficamente ciertos elementos para organizar la página de forma lógica. Las etiquetas &lt;</w:t>
      </w:r>
      <w:proofErr w:type="spellStart"/>
      <w:r w:rsidRPr="004B2A27">
        <w:rPr>
          <w:b/>
        </w:rPr>
        <w:t>fieldset</w:t>
      </w:r>
      <w:proofErr w:type="spellEnd"/>
      <w:r>
        <w:t>&gt; y &lt;</w:t>
      </w:r>
      <w:proofErr w:type="spellStart"/>
      <w:r w:rsidRPr="004B2A27">
        <w:rPr>
          <w:b/>
        </w:rPr>
        <w:t>legend</w:t>
      </w:r>
      <w:proofErr w:type="spellEnd"/>
      <w:r>
        <w:t>&gt; permiten mejorar sensiblemente la ergonomía y la usabilidad de los formularios.</w:t>
      </w:r>
    </w:p>
    <w:p w:rsidR="007470D0" w:rsidRDefault="007470D0" w:rsidP="00CE1089"/>
    <w:p w:rsidR="00015377" w:rsidRDefault="007470D0" w:rsidP="00CE1089">
      <w:r>
        <w:t>La etiqueta &lt;</w:t>
      </w:r>
      <w:proofErr w:type="spellStart"/>
      <w:r w:rsidRPr="004B2A27">
        <w:rPr>
          <w:b/>
        </w:rPr>
        <w:t>fieldset</w:t>
      </w:r>
      <w:proofErr w:type="spellEnd"/>
      <w:r>
        <w:t xml:space="preserve">&gt; engloba los campos de formulario que </w:t>
      </w:r>
      <w:r w:rsidR="00015377">
        <w:t>usted determine. Estos campos se muestran en la pantalla rodeados por un borde.</w:t>
      </w:r>
    </w:p>
    <w:p w:rsidR="00015377" w:rsidRDefault="00015377" w:rsidP="00CE1089"/>
    <w:p w:rsidR="00CE1089" w:rsidRDefault="00015377" w:rsidP="00CE1089">
      <w:r>
        <w:t>La etiqueta &lt;</w:t>
      </w:r>
      <w:proofErr w:type="spellStart"/>
      <w:r w:rsidRPr="004B2A27">
        <w:rPr>
          <w:b/>
        </w:rPr>
        <w:t>legend</w:t>
      </w:r>
      <w:proofErr w:type="spellEnd"/>
      <w:r>
        <w:t>&gt; situada justo detrás de la etiqueta &lt;</w:t>
      </w:r>
      <w:proofErr w:type="spellStart"/>
      <w:r w:rsidRPr="004B2A27">
        <w:rPr>
          <w:b/>
        </w:rPr>
        <w:t>fieldset</w:t>
      </w:r>
      <w:proofErr w:type="spellEnd"/>
      <w:r>
        <w:t>&gt;, permite agregar una leyenda a modo de título de los campos que hemos agrupado.</w:t>
      </w:r>
    </w:p>
    <w:p w:rsidR="004B2A27" w:rsidRDefault="004B2A27" w:rsidP="00CE1089"/>
    <w:p w:rsidR="004B2A27" w:rsidRPr="003C1803" w:rsidRDefault="003C1803" w:rsidP="00CE1089">
      <w:pPr>
        <w:rPr>
          <w:b/>
          <w:i/>
          <w:u w:val="single"/>
        </w:rPr>
      </w:pPr>
      <w:r w:rsidRPr="003C1803">
        <w:rPr>
          <w:b/>
          <w:i/>
          <w:u w:val="single"/>
        </w:rPr>
        <w:t xml:space="preserve">Aplique estas etiquetas a nuestra </w:t>
      </w:r>
      <w:r w:rsidR="00463A8F">
        <w:rPr>
          <w:b/>
          <w:i/>
          <w:u w:val="single"/>
        </w:rPr>
        <w:t>web realizando la práctica 11.18</w:t>
      </w:r>
      <w:r w:rsidRPr="003C1803">
        <w:rPr>
          <w:b/>
          <w:i/>
          <w:u w:val="single"/>
        </w:rPr>
        <w:t>.</w:t>
      </w:r>
    </w:p>
    <w:p w:rsidR="00891E0E" w:rsidRDefault="00891E0E" w:rsidP="00CE1089"/>
    <w:p w:rsidR="00BE085D" w:rsidRPr="00F268F2" w:rsidRDefault="00BE085D" w:rsidP="00BE085D">
      <w:pPr>
        <w:rPr>
          <w:b/>
          <w:i/>
          <w:u w:val="single"/>
        </w:rPr>
      </w:pPr>
      <w:r w:rsidRPr="00F268F2">
        <w:rPr>
          <w:b/>
          <w:i/>
          <w:u w:val="single"/>
        </w:rPr>
        <w:t>Para terminar de dominar este tema realic</w:t>
      </w:r>
      <w:r>
        <w:rPr>
          <w:b/>
          <w:i/>
          <w:u w:val="single"/>
        </w:rPr>
        <w:t>e ahora la ejercitación del capítulo</w:t>
      </w:r>
      <w:r w:rsidRPr="00F268F2">
        <w:rPr>
          <w:b/>
          <w:i/>
          <w:u w:val="single"/>
        </w:rPr>
        <w:t xml:space="preserve"> </w:t>
      </w:r>
      <w:r>
        <w:rPr>
          <w:b/>
          <w:i/>
          <w:u w:val="single"/>
        </w:rPr>
        <w:t>11</w:t>
      </w:r>
      <w:r w:rsidRPr="00F268F2">
        <w:rPr>
          <w:b/>
          <w:i/>
          <w:u w:val="single"/>
        </w:rPr>
        <w:t>.</w:t>
      </w:r>
    </w:p>
    <w:p w:rsidR="00BE085D" w:rsidRDefault="00BE085D" w:rsidP="00CE1089"/>
    <w:p w:rsidR="00BE085D" w:rsidRDefault="00BE085D">
      <w:pPr>
        <w:ind w:firstLine="0"/>
        <w:jc w:val="left"/>
      </w:pPr>
      <w:r>
        <w:br w:type="page"/>
      </w:r>
    </w:p>
    <w:p w:rsidR="00B666EB" w:rsidRDefault="0025470D" w:rsidP="0025470D">
      <w:pPr>
        <w:pStyle w:val="TITULO1"/>
        <w:rPr>
          <w:lang w:val="es-ES_tradnl"/>
        </w:rPr>
      </w:pPr>
      <w:r>
        <w:rPr>
          <w:lang w:val="es-ES_tradnl"/>
        </w:rPr>
        <w:lastRenderedPageBreak/>
        <w:t xml:space="preserve">CAPÍTULO 12.- </w:t>
      </w:r>
      <w:r w:rsidRPr="0025470D">
        <w:rPr>
          <w:lang w:val="es-ES_tradnl"/>
        </w:rPr>
        <w:t>TABLAS EN HTML</w:t>
      </w:r>
      <w:r w:rsidR="003E6234">
        <w:rPr>
          <w:lang w:val="es-ES_tradnl"/>
        </w:rPr>
        <w:t xml:space="preserve"> y CSS</w:t>
      </w:r>
    </w:p>
    <w:p w:rsidR="0025470D" w:rsidRDefault="0025470D" w:rsidP="0025470D">
      <w:pPr>
        <w:ind w:firstLine="0"/>
      </w:pPr>
    </w:p>
    <w:p w:rsidR="0025470D" w:rsidRDefault="0025470D" w:rsidP="0025470D">
      <w:pPr>
        <w:ind w:firstLine="0"/>
      </w:pPr>
    </w:p>
    <w:p w:rsidR="003204A5" w:rsidRPr="00B37416" w:rsidRDefault="003204A5" w:rsidP="0025470D">
      <w:pPr>
        <w:ind w:firstLine="0"/>
      </w:pPr>
    </w:p>
    <w:p w:rsidR="008A4BD6" w:rsidRDefault="008A4BD6" w:rsidP="0025470D">
      <w:pPr>
        <w:ind w:firstLine="0"/>
      </w:pPr>
      <w:r>
        <w:tab/>
        <w:t xml:space="preserve">Las tablas en </w:t>
      </w:r>
      <w:r w:rsidRPr="008A4BD6">
        <w:rPr>
          <w:b/>
        </w:rPr>
        <w:t>HTML</w:t>
      </w:r>
      <w:r>
        <w:t xml:space="preserve"> utilizan los mismos conceptos de filas, columnas, cabeceras y títulos que se utilizan en cualquier otro entorno de publicación de documentos.</w:t>
      </w:r>
    </w:p>
    <w:p w:rsidR="008A4BD6" w:rsidRDefault="008A4BD6" w:rsidP="0025470D">
      <w:pPr>
        <w:ind w:firstLine="0"/>
      </w:pPr>
    </w:p>
    <w:p w:rsidR="00306710" w:rsidRDefault="00306710" w:rsidP="0025470D">
      <w:pPr>
        <w:ind w:firstLine="0"/>
      </w:pPr>
      <w:r>
        <w:tab/>
      </w:r>
      <w:r w:rsidR="00392C7C">
        <w:t xml:space="preserve">Hasta hace poco las tablas en </w:t>
      </w:r>
      <w:r w:rsidR="00392C7C" w:rsidRPr="00392C7C">
        <w:rPr>
          <w:b/>
        </w:rPr>
        <w:t>HTML</w:t>
      </w:r>
      <w:r w:rsidR="00392C7C">
        <w:t xml:space="preserve"> se utilizaban para maquetar o estructurar la disposición de las páginas web colocando los textos, las imágenes y demás contenidos dentro de celdas de tablas que a su vez estaban dentro de otras tablas y así sucesivamente hasta conseguir la presentación web deseada.</w:t>
      </w:r>
      <w:r w:rsidR="00392C7C" w:rsidRPr="00392C7C">
        <w:t xml:space="preserve"> </w:t>
      </w:r>
      <w:r w:rsidR="00392C7C">
        <w:t xml:space="preserve">Ahora con </w:t>
      </w:r>
      <w:r w:rsidR="00392C7C" w:rsidRPr="00392C7C">
        <w:rPr>
          <w:b/>
        </w:rPr>
        <w:t>CSS</w:t>
      </w:r>
      <w:r w:rsidR="00392C7C">
        <w:t>, esta técnica ya no se utiliza</w:t>
      </w:r>
      <w:r w:rsidR="001F077A">
        <w:t xml:space="preserve"> y las tablas vuelven a su funció</w:t>
      </w:r>
      <w:r w:rsidR="00392C7C">
        <w:t xml:space="preserve">n: presentar la </w:t>
      </w:r>
      <w:proofErr w:type="spellStart"/>
      <w:r w:rsidR="00392C7C">
        <w:t>informacion</w:t>
      </w:r>
      <w:proofErr w:type="spellEnd"/>
      <w:r w:rsidR="00392C7C">
        <w:t>, especialmente la numérica.</w:t>
      </w:r>
    </w:p>
    <w:p w:rsidR="00392C7C" w:rsidRDefault="00392C7C" w:rsidP="0025470D">
      <w:pPr>
        <w:ind w:firstLine="0"/>
      </w:pPr>
    </w:p>
    <w:p w:rsidR="00392C7C" w:rsidRDefault="00392C7C" w:rsidP="0025470D">
      <w:pPr>
        <w:ind w:firstLine="0"/>
      </w:pPr>
    </w:p>
    <w:p w:rsidR="00392C7C" w:rsidRPr="00392C7C" w:rsidRDefault="00392C7C" w:rsidP="00392C7C">
      <w:pPr>
        <w:pStyle w:val="TITULO2"/>
        <w:pBdr>
          <w:bottom w:val="single" w:sz="4" w:space="1" w:color="auto"/>
        </w:pBdr>
        <w:jc w:val="both"/>
        <w:rPr>
          <w:rFonts w:ascii="Arial" w:hAnsi="Arial" w:cs="Arial"/>
          <w:lang w:val="es-ES_tradnl"/>
        </w:rPr>
      </w:pPr>
      <w:r w:rsidRPr="00392C7C">
        <w:rPr>
          <w:rFonts w:ascii="Arial" w:hAnsi="Arial" w:cs="Arial"/>
          <w:lang w:val="es-ES_tradnl"/>
        </w:rPr>
        <w:t>CREACIÓN DE UNA TABLA</w:t>
      </w:r>
    </w:p>
    <w:p w:rsidR="00392C7C" w:rsidRDefault="00392C7C" w:rsidP="0025470D">
      <w:pPr>
        <w:ind w:firstLine="0"/>
      </w:pPr>
    </w:p>
    <w:p w:rsidR="00392C7C" w:rsidRDefault="00392C7C" w:rsidP="0025470D">
      <w:pPr>
        <w:ind w:firstLine="0"/>
      </w:pPr>
      <w:r>
        <w:tab/>
        <w:t xml:space="preserve">Para crear tablas en </w:t>
      </w:r>
      <w:r w:rsidRPr="0003304F">
        <w:rPr>
          <w:b/>
        </w:rPr>
        <w:t>HTML</w:t>
      </w:r>
      <w:r>
        <w:t xml:space="preserve"> se utilizan básicamente estas tres etiquetas: &lt;</w:t>
      </w:r>
      <w:proofErr w:type="spellStart"/>
      <w:r w:rsidRPr="0003304F">
        <w:rPr>
          <w:b/>
        </w:rPr>
        <w:t>table</w:t>
      </w:r>
      <w:proofErr w:type="spellEnd"/>
      <w:r>
        <w:t>&gt; que indica el comienzo de una tabla, que se compone de filas &lt;</w:t>
      </w:r>
      <w:proofErr w:type="spellStart"/>
      <w:r w:rsidRPr="0003304F">
        <w:rPr>
          <w:b/>
        </w:rPr>
        <w:t>tr</w:t>
      </w:r>
      <w:proofErr w:type="spellEnd"/>
      <w:r>
        <w:t>&gt;, que contienen celdas &lt;</w:t>
      </w:r>
      <w:proofErr w:type="spellStart"/>
      <w:r w:rsidRPr="0003304F">
        <w:rPr>
          <w:b/>
        </w:rPr>
        <w:t>td</w:t>
      </w:r>
      <w:proofErr w:type="spellEnd"/>
      <w:r>
        <w:t>&gt;.</w:t>
      </w:r>
      <w:r w:rsidR="0003304F">
        <w:t xml:space="preserve"> Los pasos a seguir son:</w:t>
      </w:r>
    </w:p>
    <w:p w:rsidR="0003304F" w:rsidRDefault="0003304F" w:rsidP="0025470D">
      <w:pPr>
        <w:ind w:firstLine="0"/>
      </w:pPr>
    </w:p>
    <w:p w:rsidR="0003304F" w:rsidRPr="0003304F" w:rsidRDefault="0003304F" w:rsidP="00290974">
      <w:pPr>
        <w:numPr>
          <w:ilvl w:val="0"/>
          <w:numId w:val="12"/>
        </w:numPr>
        <w:tabs>
          <w:tab w:val="clear" w:pos="720"/>
          <w:tab w:val="num" w:pos="993"/>
        </w:tabs>
        <w:ind w:left="993" w:hanging="284"/>
        <w:rPr>
          <w:rFonts w:ascii="Arial" w:hAnsi="Arial" w:cs="Arial"/>
          <w:szCs w:val="22"/>
          <w:lang w:val="es-ES"/>
        </w:rPr>
      </w:pPr>
      <w:r w:rsidRPr="0003304F">
        <w:rPr>
          <w:rFonts w:ascii="Arial" w:hAnsi="Arial" w:cs="Arial"/>
          <w:szCs w:val="22"/>
          <w:lang w:val="es-ES"/>
        </w:rPr>
        <w:t>Se declara la apertura de la tabla con la etiqueta &lt;</w:t>
      </w:r>
      <w:proofErr w:type="spellStart"/>
      <w:r w:rsidRPr="0003304F">
        <w:rPr>
          <w:rFonts w:ascii="Arial" w:hAnsi="Arial" w:cs="Arial"/>
          <w:b/>
          <w:szCs w:val="22"/>
          <w:lang w:val="es-ES"/>
        </w:rPr>
        <w:t>table</w:t>
      </w:r>
      <w:proofErr w:type="spellEnd"/>
      <w:r w:rsidRPr="0003304F">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sidRPr="0003304F">
        <w:rPr>
          <w:rFonts w:ascii="Arial" w:hAnsi="Arial" w:cs="Arial"/>
          <w:szCs w:val="22"/>
          <w:lang w:val="es-ES"/>
        </w:rPr>
        <w:t>Esta tabla se componen de una primera fila, introducida por la etiqueta &lt;</w:t>
      </w:r>
      <w:proofErr w:type="spellStart"/>
      <w:r w:rsidRPr="0003304F">
        <w:rPr>
          <w:rFonts w:ascii="Arial" w:hAnsi="Arial" w:cs="Arial"/>
          <w:b/>
          <w:szCs w:val="22"/>
          <w:lang w:val="es-ES"/>
        </w:rPr>
        <w:t>tr</w:t>
      </w:r>
      <w:proofErr w:type="spellEnd"/>
      <w:r w:rsidRPr="0003304F">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Esta fila se compone de una primera celda, indicada con la etiqueta &lt;</w:t>
      </w:r>
      <w:proofErr w:type="spellStart"/>
      <w:r w:rsidRPr="0003304F">
        <w:rPr>
          <w:rFonts w:ascii="Arial" w:hAnsi="Arial" w:cs="Arial"/>
          <w:b/>
          <w:szCs w:val="22"/>
          <w:lang w:val="es-ES"/>
        </w:rPr>
        <w:t>td</w:t>
      </w:r>
      <w:proofErr w:type="spellEnd"/>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Escribimos el contenido de la primera celda.</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Se cierra la primera celda con la etiqueta &lt;</w:t>
      </w:r>
      <w:r w:rsidRPr="0003304F">
        <w:rPr>
          <w:rFonts w:ascii="Arial" w:hAnsi="Arial" w:cs="Arial"/>
          <w:b/>
          <w:szCs w:val="22"/>
          <w:lang w:val="es-ES"/>
        </w:rPr>
        <w:t>/</w:t>
      </w:r>
      <w:proofErr w:type="spellStart"/>
      <w:r w:rsidRPr="0003304F">
        <w:rPr>
          <w:rFonts w:ascii="Arial" w:hAnsi="Arial" w:cs="Arial"/>
          <w:b/>
          <w:szCs w:val="22"/>
          <w:lang w:val="es-ES"/>
        </w:rPr>
        <w:t>td</w:t>
      </w:r>
      <w:proofErr w:type="spellEnd"/>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Abrimos la segunda celda y sucesivas con &lt;</w:t>
      </w:r>
      <w:proofErr w:type="spellStart"/>
      <w:r w:rsidRPr="0003304F">
        <w:rPr>
          <w:rFonts w:ascii="Arial" w:hAnsi="Arial" w:cs="Arial"/>
          <w:b/>
          <w:szCs w:val="22"/>
          <w:lang w:val="es-ES"/>
        </w:rPr>
        <w:t>td</w:t>
      </w:r>
      <w:proofErr w:type="spellEnd"/>
      <w:r>
        <w:rPr>
          <w:rFonts w:ascii="Arial" w:hAnsi="Arial" w:cs="Arial"/>
          <w:szCs w:val="22"/>
          <w:lang w:val="es-ES"/>
        </w:rPr>
        <w:t>&gt; y &lt;</w:t>
      </w:r>
      <w:r w:rsidRPr="0003304F">
        <w:rPr>
          <w:rFonts w:ascii="Arial" w:hAnsi="Arial" w:cs="Arial"/>
          <w:b/>
          <w:szCs w:val="22"/>
          <w:lang w:val="es-ES"/>
        </w:rPr>
        <w:t>/</w:t>
      </w:r>
      <w:proofErr w:type="spellStart"/>
      <w:r w:rsidRPr="0003304F">
        <w:rPr>
          <w:rFonts w:ascii="Arial" w:hAnsi="Arial" w:cs="Arial"/>
          <w:b/>
          <w:szCs w:val="22"/>
          <w:lang w:val="es-ES"/>
        </w:rPr>
        <w:t>td</w:t>
      </w:r>
      <w:proofErr w:type="spellEnd"/>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Indicamos la el fin de la primera fila con la etiqueta &lt;</w:t>
      </w:r>
      <w:r w:rsidRPr="0003304F">
        <w:rPr>
          <w:rFonts w:ascii="Arial" w:hAnsi="Arial" w:cs="Arial"/>
          <w:b/>
          <w:szCs w:val="22"/>
          <w:lang w:val="es-ES"/>
        </w:rPr>
        <w:t>/</w:t>
      </w:r>
      <w:proofErr w:type="spellStart"/>
      <w:r w:rsidRPr="0003304F">
        <w:rPr>
          <w:rFonts w:ascii="Arial" w:hAnsi="Arial" w:cs="Arial"/>
          <w:b/>
          <w:szCs w:val="22"/>
          <w:lang w:val="es-ES"/>
        </w:rPr>
        <w:t>tr</w:t>
      </w:r>
      <w:proofErr w:type="spellEnd"/>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Comenzamos la segunda fila con una nueva etiqueta &lt;</w:t>
      </w:r>
      <w:proofErr w:type="spellStart"/>
      <w:r w:rsidRPr="0003304F">
        <w:rPr>
          <w:rFonts w:ascii="Arial" w:hAnsi="Arial" w:cs="Arial"/>
          <w:b/>
          <w:szCs w:val="22"/>
          <w:lang w:val="es-ES"/>
        </w:rPr>
        <w:t>tr</w:t>
      </w:r>
      <w:proofErr w:type="spellEnd"/>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Especificamos las celdas contenidas en esta fila con sus correspondientes &lt;</w:t>
      </w:r>
      <w:proofErr w:type="spellStart"/>
      <w:r w:rsidRPr="0003304F">
        <w:rPr>
          <w:rFonts w:ascii="Arial" w:hAnsi="Arial" w:cs="Arial"/>
          <w:b/>
          <w:szCs w:val="22"/>
          <w:lang w:val="es-ES"/>
        </w:rPr>
        <w:t>td</w:t>
      </w:r>
      <w:proofErr w:type="spellEnd"/>
      <w:r>
        <w:rPr>
          <w:rFonts w:ascii="Arial" w:hAnsi="Arial" w:cs="Arial"/>
          <w:szCs w:val="22"/>
          <w:lang w:val="es-ES"/>
        </w:rPr>
        <w:t>&gt; y &lt;</w:t>
      </w:r>
      <w:r w:rsidRPr="0003304F">
        <w:rPr>
          <w:rFonts w:ascii="Arial" w:hAnsi="Arial" w:cs="Arial"/>
          <w:b/>
          <w:szCs w:val="22"/>
          <w:lang w:val="es-ES"/>
        </w:rPr>
        <w:t>/</w:t>
      </w:r>
      <w:proofErr w:type="spellStart"/>
      <w:r w:rsidRPr="0003304F">
        <w:rPr>
          <w:rFonts w:ascii="Arial" w:hAnsi="Arial" w:cs="Arial"/>
          <w:b/>
          <w:szCs w:val="22"/>
          <w:lang w:val="es-ES"/>
        </w:rPr>
        <w:t>td</w:t>
      </w:r>
      <w:proofErr w:type="spellEnd"/>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Indicamos el fin de la segunda fila con la etiqueta &lt;</w:t>
      </w:r>
      <w:r w:rsidRPr="0003304F">
        <w:rPr>
          <w:rFonts w:ascii="Arial" w:hAnsi="Arial" w:cs="Arial"/>
          <w:b/>
          <w:szCs w:val="22"/>
          <w:lang w:val="es-ES"/>
        </w:rPr>
        <w:t>/</w:t>
      </w:r>
      <w:proofErr w:type="spellStart"/>
      <w:r w:rsidRPr="0003304F">
        <w:rPr>
          <w:rFonts w:ascii="Arial" w:hAnsi="Arial" w:cs="Arial"/>
          <w:b/>
          <w:szCs w:val="22"/>
          <w:lang w:val="es-ES"/>
        </w:rPr>
        <w:t>tr</w:t>
      </w:r>
      <w:proofErr w:type="spellEnd"/>
      <w:r>
        <w:rPr>
          <w:rFonts w:ascii="Arial" w:hAnsi="Arial" w:cs="Arial"/>
          <w:szCs w:val="22"/>
          <w:lang w:val="es-ES"/>
        </w:rPr>
        <w:t>&gt;.</w:t>
      </w:r>
    </w:p>
    <w:p w:rsidR="0003304F" w:rsidRDefault="0003304F" w:rsidP="00290974">
      <w:pPr>
        <w:numPr>
          <w:ilvl w:val="0"/>
          <w:numId w:val="12"/>
        </w:numPr>
        <w:tabs>
          <w:tab w:val="clear" w:pos="720"/>
          <w:tab w:val="num" w:pos="993"/>
        </w:tabs>
        <w:ind w:left="993" w:hanging="284"/>
        <w:rPr>
          <w:rFonts w:ascii="Arial" w:hAnsi="Arial" w:cs="Arial"/>
          <w:szCs w:val="22"/>
          <w:lang w:val="es-ES"/>
        </w:rPr>
      </w:pPr>
      <w:r>
        <w:rPr>
          <w:rFonts w:ascii="Arial" w:hAnsi="Arial" w:cs="Arial"/>
          <w:szCs w:val="22"/>
          <w:lang w:val="es-ES"/>
        </w:rPr>
        <w:t>Por último, después de todas las filas y celdas, cerramos la tabla con &lt;</w:t>
      </w:r>
      <w:r w:rsidRPr="0003304F">
        <w:rPr>
          <w:rFonts w:ascii="Arial" w:hAnsi="Arial" w:cs="Arial"/>
          <w:b/>
          <w:szCs w:val="22"/>
          <w:lang w:val="es-ES"/>
        </w:rPr>
        <w:t>/</w:t>
      </w:r>
      <w:proofErr w:type="spellStart"/>
      <w:r w:rsidRPr="0003304F">
        <w:rPr>
          <w:rFonts w:ascii="Arial" w:hAnsi="Arial" w:cs="Arial"/>
          <w:b/>
          <w:szCs w:val="22"/>
          <w:lang w:val="es-ES"/>
        </w:rPr>
        <w:t>table</w:t>
      </w:r>
      <w:proofErr w:type="spellEnd"/>
      <w:r>
        <w:rPr>
          <w:rFonts w:ascii="Arial" w:hAnsi="Arial" w:cs="Arial"/>
          <w:szCs w:val="22"/>
          <w:lang w:val="es-ES"/>
        </w:rPr>
        <w:t>&gt;.</w:t>
      </w:r>
    </w:p>
    <w:p w:rsidR="0003304F" w:rsidRDefault="0003304F" w:rsidP="0003304F">
      <w:pPr>
        <w:rPr>
          <w:rFonts w:ascii="Arial" w:hAnsi="Arial" w:cs="Arial"/>
          <w:szCs w:val="22"/>
          <w:lang w:val="es-ES"/>
        </w:rPr>
      </w:pPr>
    </w:p>
    <w:p w:rsidR="0003304F" w:rsidRPr="00514BED" w:rsidRDefault="0003304F" w:rsidP="0003304F">
      <w:pPr>
        <w:rPr>
          <w:rFonts w:ascii="Arial" w:hAnsi="Arial" w:cs="Arial"/>
          <w:b/>
          <w:i/>
          <w:szCs w:val="22"/>
          <w:u w:val="single"/>
          <w:lang w:val="es-ES"/>
        </w:rPr>
      </w:pPr>
      <w:r w:rsidRPr="00514BED">
        <w:rPr>
          <w:rFonts w:ascii="Arial" w:hAnsi="Arial" w:cs="Arial"/>
          <w:b/>
          <w:i/>
          <w:szCs w:val="22"/>
          <w:u w:val="single"/>
          <w:lang w:val="es-ES"/>
        </w:rPr>
        <w:t>¡</w:t>
      </w:r>
      <w:proofErr w:type="spellStart"/>
      <w:r w:rsidRPr="00514BED">
        <w:rPr>
          <w:rFonts w:ascii="Arial" w:hAnsi="Arial" w:cs="Arial"/>
          <w:b/>
          <w:i/>
          <w:szCs w:val="22"/>
          <w:u w:val="single"/>
          <w:lang w:val="es-ES"/>
        </w:rPr>
        <w:t>Veamoslo</w:t>
      </w:r>
      <w:proofErr w:type="spellEnd"/>
      <w:r w:rsidRPr="00514BED">
        <w:rPr>
          <w:rFonts w:ascii="Arial" w:hAnsi="Arial" w:cs="Arial"/>
          <w:b/>
          <w:i/>
          <w:szCs w:val="22"/>
          <w:u w:val="single"/>
          <w:lang w:val="es-ES"/>
        </w:rPr>
        <w:t xml:space="preserve"> en la práctica</w:t>
      </w:r>
      <w:r w:rsidR="00514BED" w:rsidRPr="00514BED">
        <w:rPr>
          <w:rFonts w:ascii="Arial" w:hAnsi="Arial" w:cs="Arial"/>
          <w:b/>
          <w:i/>
          <w:szCs w:val="22"/>
          <w:u w:val="single"/>
          <w:lang w:val="es-ES"/>
        </w:rPr>
        <w:t xml:space="preserve"> 12.1</w:t>
      </w:r>
      <w:r w:rsidRPr="00514BED">
        <w:rPr>
          <w:rFonts w:ascii="Arial" w:hAnsi="Arial" w:cs="Arial"/>
          <w:b/>
          <w:i/>
          <w:szCs w:val="22"/>
          <w:u w:val="single"/>
          <w:lang w:val="es-ES"/>
        </w:rPr>
        <w:t>!</w:t>
      </w:r>
    </w:p>
    <w:p w:rsidR="00392C7C" w:rsidRDefault="00392C7C" w:rsidP="0025470D">
      <w:pPr>
        <w:ind w:firstLine="0"/>
      </w:pPr>
    </w:p>
    <w:p w:rsidR="007413D0" w:rsidRDefault="007413D0" w:rsidP="0060137A">
      <w:pPr>
        <w:ind w:firstLine="0"/>
        <w:rPr>
          <w:rFonts w:ascii="Arial" w:hAnsi="Arial" w:cs="Arial"/>
          <w:szCs w:val="22"/>
          <w:lang w:val="es-ES"/>
        </w:rPr>
      </w:pPr>
    </w:p>
    <w:p w:rsidR="007413D0" w:rsidRDefault="007413D0" w:rsidP="0060137A">
      <w:pPr>
        <w:ind w:firstLine="0"/>
        <w:rPr>
          <w:rFonts w:ascii="Arial" w:hAnsi="Arial" w:cs="Arial"/>
          <w:szCs w:val="22"/>
          <w:lang w:val="es-ES"/>
        </w:rPr>
      </w:pPr>
      <w:r>
        <w:rPr>
          <w:rFonts w:ascii="Arial" w:hAnsi="Arial" w:cs="Arial"/>
          <w:szCs w:val="22"/>
          <w:lang w:val="es-ES"/>
        </w:rPr>
        <w:tab/>
        <w:t xml:space="preserve">Observe que al definir una tabla, se debe pensar en primer lugar en las filas que la forman y a continuación en las columnas. El motivo es que </w:t>
      </w:r>
      <w:r w:rsidRPr="007413D0">
        <w:rPr>
          <w:rFonts w:ascii="Arial" w:hAnsi="Arial" w:cs="Arial"/>
          <w:b/>
          <w:szCs w:val="22"/>
          <w:lang w:val="es-ES"/>
        </w:rPr>
        <w:t>HTML</w:t>
      </w:r>
      <w:r>
        <w:rPr>
          <w:rFonts w:ascii="Arial" w:hAnsi="Arial" w:cs="Arial"/>
          <w:szCs w:val="22"/>
          <w:lang w:val="es-ES"/>
        </w:rPr>
        <w:t xml:space="preserve"> procesa primero las filas y por eso las etiquetas &lt;</w:t>
      </w:r>
      <w:proofErr w:type="spellStart"/>
      <w:r w:rsidRPr="007413D0">
        <w:rPr>
          <w:rFonts w:ascii="Arial" w:hAnsi="Arial" w:cs="Arial"/>
          <w:b/>
          <w:szCs w:val="22"/>
          <w:lang w:val="es-ES"/>
        </w:rPr>
        <w:t>tr</w:t>
      </w:r>
      <w:proofErr w:type="spellEnd"/>
      <w:r>
        <w:rPr>
          <w:rFonts w:ascii="Arial" w:hAnsi="Arial" w:cs="Arial"/>
          <w:szCs w:val="22"/>
          <w:lang w:val="es-ES"/>
        </w:rPr>
        <w:t>&gt; aparecen antes que las etiquetas &lt;</w:t>
      </w:r>
      <w:proofErr w:type="spellStart"/>
      <w:r w:rsidRPr="007413D0">
        <w:rPr>
          <w:rFonts w:ascii="Arial" w:hAnsi="Arial" w:cs="Arial"/>
          <w:b/>
          <w:szCs w:val="22"/>
          <w:lang w:val="es-ES"/>
        </w:rPr>
        <w:t>td</w:t>
      </w:r>
      <w:proofErr w:type="spellEnd"/>
      <w:r>
        <w:rPr>
          <w:rFonts w:ascii="Arial" w:hAnsi="Arial" w:cs="Arial"/>
          <w:szCs w:val="22"/>
          <w:lang w:val="es-ES"/>
        </w:rPr>
        <w:t>&gt;.</w:t>
      </w:r>
    </w:p>
    <w:p w:rsidR="007413D0" w:rsidRDefault="007413D0" w:rsidP="0060137A">
      <w:pPr>
        <w:ind w:firstLine="0"/>
        <w:rPr>
          <w:rFonts w:ascii="Arial" w:hAnsi="Arial" w:cs="Arial"/>
          <w:szCs w:val="22"/>
          <w:lang w:val="es-ES"/>
        </w:rPr>
      </w:pPr>
    </w:p>
    <w:p w:rsidR="00386082" w:rsidRDefault="0060137A" w:rsidP="0060137A">
      <w:pPr>
        <w:ind w:firstLine="0"/>
        <w:rPr>
          <w:rFonts w:ascii="Arial" w:hAnsi="Arial" w:cs="Arial"/>
          <w:szCs w:val="22"/>
          <w:lang w:val="es-ES"/>
        </w:rPr>
      </w:pPr>
      <w:r>
        <w:rPr>
          <w:rFonts w:ascii="Arial" w:hAnsi="Arial" w:cs="Arial"/>
          <w:szCs w:val="22"/>
          <w:lang w:val="es-ES"/>
        </w:rPr>
        <w:tab/>
        <w:t xml:space="preserve">Para dar formato a las tablas utilizaremos las propiedades </w:t>
      </w:r>
      <w:r w:rsidRPr="0060137A">
        <w:rPr>
          <w:rFonts w:ascii="Arial" w:hAnsi="Arial" w:cs="Arial"/>
          <w:b/>
          <w:szCs w:val="22"/>
          <w:lang w:val="es-ES"/>
        </w:rPr>
        <w:t>CSS</w:t>
      </w:r>
      <w:r w:rsidR="00514BED">
        <w:rPr>
          <w:rFonts w:ascii="Arial" w:hAnsi="Arial" w:cs="Arial"/>
          <w:szCs w:val="22"/>
          <w:lang w:val="es-ES"/>
        </w:rPr>
        <w:t xml:space="preserve"> como ya conocemos. </w:t>
      </w:r>
      <w:r w:rsidR="00514BED" w:rsidRPr="00514BED">
        <w:rPr>
          <w:rFonts w:ascii="Arial" w:hAnsi="Arial" w:cs="Arial"/>
          <w:b/>
          <w:i/>
          <w:szCs w:val="22"/>
          <w:u w:val="single"/>
          <w:lang w:val="es-ES"/>
        </w:rPr>
        <w:t>Compruébelo realizando la práctica 12.2.</w:t>
      </w:r>
    </w:p>
    <w:p w:rsidR="005849AC" w:rsidRDefault="005849AC" w:rsidP="0060137A">
      <w:pPr>
        <w:ind w:firstLine="0"/>
        <w:rPr>
          <w:rFonts w:ascii="Arial" w:hAnsi="Arial" w:cs="Arial"/>
          <w:szCs w:val="22"/>
          <w:lang w:val="es-ES"/>
        </w:rPr>
      </w:pPr>
    </w:p>
    <w:p w:rsidR="00F87986" w:rsidRDefault="00F87986">
      <w:pPr>
        <w:ind w:firstLine="0"/>
        <w:jc w:val="left"/>
      </w:pPr>
    </w:p>
    <w:p w:rsidR="00F87986" w:rsidRPr="00CD0B57" w:rsidRDefault="00F87986" w:rsidP="00CD0B57">
      <w:pPr>
        <w:pStyle w:val="TITULO2"/>
        <w:pBdr>
          <w:bottom w:val="single" w:sz="4" w:space="1" w:color="auto"/>
        </w:pBdr>
        <w:jc w:val="both"/>
        <w:rPr>
          <w:rFonts w:ascii="Arial" w:hAnsi="Arial" w:cs="Arial"/>
          <w:lang w:val="es-ES_tradnl"/>
        </w:rPr>
      </w:pPr>
      <w:r w:rsidRPr="00CD0B57">
        <w:rPr>
          <w:rFonts w:ascii="Arial" w:hAnsi="Arial" w:cs="Arial"/>
          <w:lang w:val="es-ES_tradnl"/>
        </w:rPr>
        <w:t>CELDAS DE LA TABLA</w:t>
      </w:r>
    </w:p>
    <w:p w:rsidR="00F87986" w:rsidRDefault="00F87986" w:rsidP="0025470D">
      <w:pPr>
        <w:ind w:firstLine="0"/>
      </w:pPr>
    </w:p>
    <w:p w:rsidR="0025470D" w:rsidRDefault="00CD0B57" w:rsidP="0025470D">
      <w:pPr>
        <w:ind w:firstLine="0"/>
      </w:pPr>
      <w:r>
        <w:tab/>
        <w:t xml:space="preserve">Las celdas pueden contener cualquier elemento </w:t>
      </w:r>
      <w:r w:rsidRPr="009151B1">
        <w:rPr>
          <w:b/>
        </w:rPr>
        <w:t>HTML</w:t>
      </w:r>
      <w:r>
        <w:t>, bien sea un texto, imágenes, enlaces, fondos o</w:t>
      </w:r>
      <w:r w:rsidR="007746E2">
        <w:t xml:space="preserve"> incluso otras tablas. Y por su</w:t>
      </w:r>
      <w:r>
        <w:t>puesto</w:t>
      </w:r>
      <w:r w:rsidR="007746E2">
        <w:t>,</w:t>
      </w:r>
      <w:r w:rsidR="00514BED">
        <w:t xml:space="preserve"> pueden tener su propio formato.</w:t>
      </w:r>
    </w:p>
    <w:p w:rsidR="00514BED" w:rsidRDefault="00514BED" w:rsidP="0025470D">
      <w:pPr>
        <w:ind w:firstLine="0"/>
      </w:pPr>
    </w:p>
    <w:p w:rsidR="00514BED" w:rsidRPr="00D27250" w:rsidRDefault="00514BED" w:rsidP="0025470D">
      <w:pPr>
        <w:ind w:firstLine="0"/>
        <w:rPr>
          <w:b/>
          <w:i/>
          <w:u w:val="single"/>
        </w:rPr>
      </w:pPr>
      <w:r>
        <w:tab/>
      </w:r>
      <w:r w:rsidRPr="00D27250">
        <w:rPr>
          <w:b/>
          <w:i/>
          <w:u w:val="single"/>
        </w:rPr>
        <w:t xml:space="preserve">Compruébelo realizando la práctica </w:t>
      </w:r>
      <w:r w:rsidR="00D27250" w:rsidRPr="00D27250">
        <w:rPr>
          <w:b/>
          <w:i/>
          <w:u w:val="single"/>
        </w:rPr>
        <w:t>12.3.</w:t>
      </w:r>
    </w:p>
    <w:p w:rsidR="00CD0B57" w:rsidRDefault="00CD0B57" w:rsidP="0025470D">
      <w:pPr>
        <w:ind w:firstLine="0"/>
      </w:pPr>
    </w:p>
    <w:p w:rsidR="003204A5" w:rsidRDefault="003204A5" w:rsidP="0025470D">
      <w:pPr>
        <w:ind w:firstLine="0"/>
      </w:pPr>
    </w:p>
    <w:p w:rsidR="003204A5" w:rsidRDefault="003204A5" w:rsidP="0025470D">
      <w:pPr>
        <w:ind w:firstLine="0"/>
      </w:pPr>
    </w:p>
    <w:p w:rsidR="007F5AAD" w:rsidRPr="00FB5B92" w:rsidRDefault="007F5AAD" w:rsidP="00FB5B92">
      <w:pPr>
        <w:pStyle w:val="TITULO2"/>
        <w:pBdr>
          <w:bottom w:val="single" w:sz="4" w:space="1" w:color="auto"/>
        </w:pBdr>
        <w:jc w:val="both"/>
        <w:rPr>
          <w:rFonts w:ascii="Arial" w:hAnsi="Arial" w:cs="Arial"/>
          <w:lang w:val="es-ES_tradnl"/>
        </w:rPr>
      </w:pPr>
      <w:r w:rsidRPr="00FB5B92">
        <w:rPr>
          <w:rFonts w:ascii="Arial" w:hAnsi="Arial" w:cs="Arial"/>
          <w:lang w:val="es-ES_tradnl"/>
        </w:rPr>
        <w:lastRenderedPageBreak/>
        <w:t>COMBINAR CELDAS</w:t>
      </w:r>
    </w:p>
    <w:p w:rsidR="00FB5B92" w:rsidRDefault="00FB5B92" w:rsidP="0025470D">
      <w:pPr>
        <w:ind w:firstLine="0"/>
      </w:pPr>
    </w:p>
    <w:p w:rsidR="00FB5B92" w:rsidRDefault="00FB5B92" w:rsidP="0025470D">
      <w:pPr>
        <w:ind w:firstLine="0"/>
      </w:pPr>
      <w:r>
        <w:tab/>
        <w:t>Es posible combinar celdas tanto horizontal como verticalmente:</w:t>
      </w:r>
    </w:p>
    <w:p w:rsidR="00FB5B92" w:rsidRDefault="00FB5B92" w:rsidP="0025470D">
      <w:pPr>
        <w:ind w:firstLine="0"/>
      </w:pPr>
    </w:p>
    <w:p w:rsidR="00FB5B92" w:rsidRDefault="00FB5B92" w:rsidP="00290974">
      <w:pPr>
        <w:numPr>
          <w:ilvl w:val="0"/>
          <w:numId w:val="12"/>
        </w:numPr>
        <w:tabs>
          <w:tab w:val="clear" w:pos="720"/>
          <w:tab w:val="num" w:pos="993"/>
        </w:tabs>
        <w:ind w:left="993" w:hanging="284"/>
        <w:rPr>
          <w:rFonts w:ascii="Arial" w:hAnsi="Arial" w:cs="Arial"/>
          <w:szCs w:val="22"/>
          <w:lang w:val="es-ES"/>
        </w:rPr>
      </w:pPr>
      <w:r w:rsidRPr="00FB5B92">
        <w:rPr>
          <w:rFonts w:ascii="Arial" w:hAnsi="Arial" w:cs="Arial"/>
          <w:szCs w:val="22"/>
          <w:lang w:val="es-ES"/>
        </w:rPr>
        <w:t xml:space="preserve">Para </w:t>
      </w:r>
      <w:r w:rsidR="00BC5983" w:rsidRPr="00BC5983">
        <w:rPr>
          <w:rFonts w:ascii="Arial" w:hAnsi="Arial" w:cs="Arial"/>
          <w:b/>
          <w:szCs w:val="22"/>
          <w:u w:val="single"/>
          <w:lang w:val="es-ES"/>
        </w:rPr>
        <w:t>COMBINAR CELDAS HORIZONTALMENTE</w:t>
      </w:r>
      <w:r w:rsidR="00BC5983" w:rsidRPr="00FB5B92">
        <w:rPr>
          <w:rFonts w:ascii="Arial" w:hAnsi="Arial" w:cs="Arial"/>
          <w:szCs w:val="22"/>
          <w:lang w:val="es-ES"/>
        </w:rPr>
        <w:t xml:space="preserve"> </w:t>
      </w:r>
      <w:r w:rsidRPr="00FB5B92">
        <w:rPr>
          <w:rFonts w:ascii="Arial" w:hAnsi="Arial" w:cs="Arial"/>
          <w:szCs w:val="22"/>
          <w:lang w:val="es-ES"/>
        </w:rPr>
        <w:t xml:space="preserve">aplicaremos a la etiqueta </w:t>
      </w:r>
      <w:r w:rsidRPr="00FB5B92">
        <w:rPr>
          <w:rFonts w:ascii="Arial" w:hAnsi="Arial" w:cs="Arial"/>
          <w:b/>
          <w:szCs w:val="22"/>
          <w:lang w:val="es-ES"/>
        </w:rPr>
        <w:t>HTML</w:t>
      </w:r>
      <w:r w:rsidRPr="00FB5B92">
        <w:rPr>
          <w:rFonts w:ascii="Arial" w:hAnsi="Arial" w:cs="Arial"/>
          <w:szCs w:val="22"/>
          <w:lang w:val="es-ES"/>
        </w:rPr>
        <w:t xml:space="preserve"> &lt;</w:t>
      </w:r>
      <w:proofErr w:type="spellStart"/>
      <w:r w:rsidRPr="00FB5B92">
        <w:rPr>
          <w:rFonts w:ascii="Arial" w:hAnsi="Arial" w:cs="Arial"/>
          <w:b/>
          <w:szCs w:val="22"/>
          <w:lang w:val="es-ES"/>
        </w:rPr>
        <w:t>td</w:t>
      </w:r>
      <w:proofErr w:type="spellEnd"/>
      <w:r w:rsidRPr="00FB5B92">
        <w:rPr>
          <w:rFonts w:ascii="Arial" w:hAnsi="Arial" w:cs="Arial"/>
          <w:szCs w:val="22"/>
          <w:lang w:val="es-ES"/>
        </w:rPr>
        <w:t>&gt;, el atributo “</w:t>
      </w:r>
      <w:proofErr w:type="spellStart"/>
      <w:r w:rsidRPr="00FB5B92">
        <w:rPr>
          <w:rFonts w:ascii="Arial" w:hAnsi="Arial" w:cs="Arial"/>
          <w:b/>
          <w:szCs w:val="22"/>
          <w:lang w:val="es-ES"/>
        </w:rPr>
        <w:t>colspan</w:t>
      </w:r>
      <w:proofErr w:type="spellEnd"/>
      <w:r w:rsidRPr="00FB5B92">
        <w:rPr>
          <w:rFonts w:ascii="Arial" w:hAnsi="Arial" w:cs="Arial"/>
          <w:b/>
          <w:szCs w:val="22"/>
          <w:lang w:val="es-ES"/>
        </w:rPr>
        <w:t>=”x”</w:t>
      </w:r>
      <w:r w:rsidRPr="00FB5B92">
        <w:rPr>
          <w:rFonts w:ascii="Arial" w:hAnsi="Arial" w:cs="Arial"/>
          <w:szCs w:val="22"/>
          <w:lang w:val="es-ES"/>
        </w:rPr>
        <w:t>”, donde “</w:t>
      </w:r>
      <w:r w:rsidRPr="00FB5B92">
        <w:rPr>
          <w:rFonts w:ascii="Arial" w:hAnsi="Arial" w:cs="Arial"/>
          <w:b/>
          <w:szCs w:val="22"/>
          <w:lang w:val="es-ES"/>
        </w:rPr>
        <w:t>x</w:t>
      </w:r>
      <w:r w:rsidRPr="00FB5B92">
        <w:rPr>
          <w:rFonts w:ascii="Arial" w:hAnsi="Arial" w:cs="Arial"/>
          <w:szCs w:val="22"/>
          <w:lang w:val="es-ES"/>
        </w:rPr>
        <w:t>” indica el nº de columnas a co</w:t>
      </w:r>
      <w:r w:rsidR="00D27250">
        <w:rPr>
          <w:rFonts w:ascii="Arial" w:hAnsi="Arial" w:cs="Arial"/>
          <w:szCs w:val="22"/>
          <w:lang w:val="es-ES"/>
        </w:rPr>
        <w:t xml:space="preserve">mbinar. </w:t>
      </w:r>
      <w:r w:rsidR="00D27250" w:rsidRPr="00D27250">
        <w:rPr>
          <w:rFonts w:ascii="Arial" w:hAnsi="Arial" w:cs="Arial"/>
          <w:b/>
          <w:i/>
          <w:szCs w:val="22"/>
          <w:u w:val="single"/>
          <w:lang w:val="es-ES"/>
        </w:rPr>
        <w:t>¡Veámoslo en un ejemplo realizando la práctica 12.4!</w:t>
      </w:r>
    </w:p>
    <w:p w:rsidR="00FB5B92" w:rsidRPr="00FB5B92" w:rsidRDefault="00FB5B92" w:rsidP="00FB5B92">
      <w:pPr>
        <w:ind w:firstLine="0"/>
        <w:rPr>
          <w:rFonts w:ascii="Arial" w:hAnsi="Arial" w:cs="Arial"/>
          <w:szCs w:val="22"/>
          <w:lang w:val="es-ES"/>
        </w:rPr>
      </w:pPr>
    </w:p>
    <w:p w:rsidR="00FB5B92" w:rsidRDefault="00FB5B92" w:rsidP="0025470D">
      <w:pPr>
        <w:ind w:firstLine="0"/>
      </w:pPr>
    </w:p>
    <w:p w:rsidR="00BC5983" w:rsidRPr="00BC5983" w:rsidRDefault="00BC5983" w:rsidP="00290974">
      <w:pPr>
        <w:numPr>
          <w:ilvl w:val="0"/>
          <w:numId w:val="12"/>
        </w:numPr>
        <w:tabs>
          <w:tab w:val="clear" w:pos="720"/>
          <w:tab w:val="num" w:pos="993"/>
        </w:tabs>
        <w:ind w:left="993" w:hanging="284"/>
        <w:rPr>
          <w:rFonts w:ascii="Arial" w:hAnsi="Arial" w:cs="Arial"/>
          <w:szCs w:val="22"/>
          <w:lang w:val="es-ES"/>
        </w:rPr>
      </w:pPr>
      <w:r w:rsidRPr="00BC5983">
        <w:rPr>
          <w:rFonts w:ascii="Arial" w:hAnsi="Arial" w:cs="Arial"/>
          <w:szCs w:val="22"/>
          <w:lang w:val="es-ES"/>
        </w:rPr>
        <w:t xml:space="preserve">De igual forma </w:t>
      </w:r>
      <w:r w:rsidRPr="00BC5983">
        <w:rPr>
          <w:rFonts w:ascii="Arial" w:hAnsi="Arial" w:cs="Arial"/>
          <w:b/>
          <w:szCs w:val="22"/>
          <w:u w:val="single"/>
          <w:lang w:val="es-ES"/>
        </w:rPr>
        <w:t>PARA COMBINAR VARIAS CELDAS EN VERTICAL</w:t>
      </w:r>
      <w:r w:rsidRPr="00BC5983">
        <w:rPr>
          <w:rFonts w:ascii="Arial" w:hAnsi="Arial" w:cs="Arial"/>
          <w:szCs w:val="22"/>
          <w:lang w:val="es-ES"/>
        </w:rPr>
        <w:t xml:space="preserve"> utilizaremos </w:t>
      </w:r>
      <w:r>
        <w:rPr>
          <w:rFonts w:ascii="Arial" w:hAnsi="Arial" w:cs="Arial"/>
          <w:szCs w:val="22"/>
          <w:lang w:val="es-ES"/>
        </w:rPr>
        <w:t xml:space="preserve">en </w:t>
      </w:r>
      <w:r w:rsidRPr="00FB5B92">
        <w:rPr>
          <w:rFonts w:ascii="Arial" w:hAnsi="Arial" w:cs="Arial"/>
          <w:szCs w:val="22"/>
          <w:lang w:val="es-ES"/>
        </w:rPr>
        <w:t xml:space="preserve">la etiqueta </w:t>
      </w:r>
      <w:r w:rsidRPr="00FB5B92">
        <w:rPr>
          <w:rFonts w:ascii="Arial" w:hAnsi="Arial" w:cs="Arial"/>
          <w:b/>
          <w:szCs w:val="22"/>
          <w:lang w:val="es-ES"/>
        </w:rPr>
        <w:t>HTML</w:t>
      </w:r>
      <w:r w:rsidRPr="00FB5B92">
        <w:rPr>
          <w:rFonts w:ascii="Arial" w:hAnsi="Arial" w:cs="Arial"/>
          <w:szCs w:val="22"/>
          <w:lang w:val="es-ES"/>
        </w:rPr>
        <w:t xml:space="preserve"> &lt;</w:t>
      </w:r>
      <w:proofErr w:type="spellStart"/>
      <w:r w:rsidRPr="00FB5B92">
        <w:rPr>
          <w:rFonts w:ascii="Arial" w:hAnsi="Arial" w:cs="Arial"/>
          <w:b/>
          <w:szCs w:val="22"/>
          <w:lang w:val="es-ES"/>
        </w:rPr>
        <w:t>td</w:t>
      </w:r>
      <w:proofErr w:type="spellEnd"/>
      <w:r w:rsidRPr="00FB5B92">
        <w:rPr>
          <w:rFonts w:ascii="Arial" w:hAnsi="Arial" w:cs="Arial"/>
          <w:szCs w:val="22"/>
          <w:lang w:val="es-ES"/>
        </w:rPr>
        <w:t>&gt;, el atributo “</w:t>
      </w:r>
      <w:proofErr w:type="spellStart"/>
      <w:r>
        <w:rPr>
          <w:rFonts w:ascii="Arial" w:hAnsi="Arial" w:cs="Arial"/>
          <w:b/>
          <w:szCs w:val="22"/>
          <w:lang w:val="es-ES"/>
        </w:rPr>
        <w:t>row</w:t>
      </w:r>
      <w:r w:rsidRPr="00FB5B92">
        <w:rPr>
          <w:rFonts w:ascii="Arial" w:hAnsi="Arial" w:cs="Arial"/>
          <w:b/>
          <w:szCs w:val="22"/>
          <w:lang w:val="es-ES"/>
        </w:rPr>
        <w:t>span</w:t>
      </w:r>
      <w:proofErr w:type="spellEnd"/>
      <w:r w:rsidRPr="00FB5B92">
        <w:rPr>
          <w:rFonts w:ascii="Arial" w:hAnsi="Arial" w:cs="Arial"/>
          <w:b/>
          <w:szCs w:val="22"/>
          <w:lang w:val="es-ES"/>
        </w:rPr>
        <w:t>=”x”</w:t>
      </w:r>
      <w:r w:rsidRPr="00FB5B92">
        <w:rPr>
          <w:rFonts w:ascii="Arial" w:hAnsi="Arial" w:cs="Arial"/>
          <w:szCs w:val="22"/>
          <w:lang w:val="es-ES"/>
        </w:rPr>
        <w:t>”, donde “</w:t>
      </w:r>
      <w:r w:rsidRPr="00FB5B92">
        <w:rPr>
          <w:rFonts w:ascii="Arial" w:hAnsi="Arial" w:cs="Arial"/>
          <w:b/>
          <w:szCs w:val="22"/>
          <w:lang w:val="es-ES"/>
        </w:rPr>
        <w:t>x</w:t>
      </w:r>
      <w:r w:rsidR="009F6206">
        <w:rPr>
          <w:rFonts w:ascii="Arial" w:hAnsi="Arial" w:cs="Arial"/>
          <w:szCs w:val="22"/>
          <w:lang w:val="es-ES"/>
        </w:rPr>
        <w:t>” indica el nº de filas</w:t>
      </w:r>
      <w:r w:rsidRPr="00FB5B92">
        <w:rPr>
          <w:rFonts w:ascii="Arial" w:hAnsi="Arial" w:cs="Arial"/>
          <w:szCs w:val="22"/>
          <w:lang w:val="es-ES"/>
        </w:rPr>
        <w:t xml:space="preserve"> a combinar.</w:t>
      </w:r>
    </w:p>
    <w:p w:rsidR="00FB5B92" w:rsidRDefault="00FB5B92" w:rsidP="0025470D">
      <w:pPr>
        <w:ind w:firstLine="0"/>
      </w:pPr>
    </w:p>
    <w:p w:rsidR="00BC5983" w:rsidRDefault="003E610D" w:rsidP="0025470D">
      <w:pPr>
        <w:ind w:firstLine="0"/>
      </w:pPr>
      <w:r>
        <w:tab/>
      </w:r>
      <w:r w:rsidR="005A52A1">
        <w:t>Resumiendo, p</w:t>
      </w:r>
      <w:r>
        <w:t>ara no tener lío</w:t>
      </w:r>
      <w:r w:rsidR="005A52A1">
        <w:t>,</w:t>
      </w:r>
      <w:r>
        <w:t xml:space="preserve"> tenga en cuenta que en </w:t>
      </w:r>
      <w:r w:rsidRPr="005A52A1">
        <w:rPr>
          <w:b/>
        </w:rPr>
        <w:t>HTML</w:t>
      </w:r>
      <w:r>
        <w:t xml:space="preserve"> todas las tablas deben disponer de una estructura regular</w:t>
      </w:r>
      <w:r w:rsidR="005A52A1">
        <w:t>, e</w:t>
      </w:r>
      <w:r>
        <w:t xml:space="preserve">s decir, todas las filas de una tabla </w:t>
      </w:r>
      <w:r w:rsidRPr="005A52A1">
        <w:rPr>
          <w:b/>
        </w:rPr>
        <w:t>HTML</w:t>
      </w:r>
      <w:r>
        <w:t xml:space="preserve"> deben tener el mismo número de </w:t>
      </w:r>
      <w:r w:rsidR="005A52A1">
        <w:t xml:space="preserve">filas y </w:t>
      </w:r>
      <w:r>
        <w:t>columnas. Para mostrar m</w:t>
      </w:r>
      <w:bookmarkStart w:id="0" w:name="_GoBack"/>
      <w:bookmarkEnd w:id="0"/>
      <w:r>
        <w:t xml:space="preserve">enos columnas en una fila se </w:t>
      </w:r>
      <w:r w:rsidR="005A52A1">
        <w:t>fusionan mediante el atributo “</w:t>
      </w:r>
      <w:proofErr w:type="spellStart"/>
      <w:r w:rsidR="005A52A1" w:rsidRPr="005A52A1">
        <w:rPr>
          <w:b/>
        </w:rPr>
        <w:t>colspan</w:t>
      </w:r>
      <w:proofErr w:type="spellEnd"/>
      <w:r w:rsidR="005A52A1">
        <w:t>”. Y si se quiere fusionar filas utilizaremos el atributo “</w:t>
      </w:r>
      <w:proofErr w:type="spellStart"/>
      <w:r w:rsidR="005A52A1" w:rsidRPr="005A52A1">
        <w:rPr>
          <w:b/>
        </w:rPr>
        <w:t>rowspan</w:t>
      </w:r>
      <w:proofErr w:type="spellEnd"/>
      <w:r w:rsidR="005A52A1">
        <w:t>”.</w:t>
      </w:r>
    </w:p>
    <w:p w:rsidR="005A52A1" w:rsidRDefault="005A52A1" w:rsidP="0025470D">
      <w:pPr>
        <w:ind w:firstLine="0"/>
      </w:pPr>
    </w:p>
    <w:p w:rsidR="005A52A1" w:rsidRDefault="005A52A1" w:rsidP="0025470D">
      <w:pPr>
        <w:ind w:firstLine="0"/>
      </w:pPr>
    </w:p>
    <w:p w:rsidR="00BC5983" w:rsidRPr="00BC5983" w:rsidRDefault="00BC5983" w:rsidP="00BC5983">
      <w:pPr>
        <w:pStyle w:val="TITULO2"/>
        <w:pBdr>
          <w:bottom w:val="single" w:sz="4" w:space="1" w:color="auto"/>
        </w:pBdr>
        <w:jc w:val="both"/>
        <w:rPr>
          <w:rFonts w:ascii="Arial" w:hAnsi="Arial" w:cs="Arial"/>
          <w:lang w:val="es-ES_tradnl"/>
        </w:rPr>
      </w:pPr>
      <w:r w:rsidRPr="00BC5983">
        <w:rPr>
          <w:rFonts w:ascii="Arial" w:hAnsi="Arial" w:cs="Arial"/>
          <w:lang w:val="es-ES_tradnl"/>
        </w:rPr>
        <w:t>CELDAS DE ENCABEZADO</w:t>
      </w:r>
    </w:p>
    <w:p w:rsidR="00FB5B92" w:rsidRDefault="00FB5B92" w:rsidP="0025470D">
      <w:pPr>
        <w:ind w:firstLine="0"/>
      </w:pPr>
    </w:p>
    <w:p w:rsidR="00FB5B92" w:rsidRDefault="005065BE" w:rsidP="0025470D">
      <w:pPr>
        <w:ind w:firstLine="0"/>
      </w:pPr>
      <w:r>
        <w:tab/>
        <w:t>En una tabla podemos indicar al navegador las celdas que constituyen el encabezado</w:t>
      </w:r>
      <w:r w:rsidR="00700F82">
        <w:t xml:space="preserve"> o título</w:t>
      </w:r>
      <w:r>
        <w:t xml:space="preserve"> de cada columna mediante la etiqueta &lt;</w:t>
      </w:r>
      <w:proofErr w:type="spellStart"/>
      <w:r w:rsidRPr="00700F82">
        <w:rPr>
          <w:b/>
        </w:rPr>
        <w:t>th</w:t>
      </w:r>
      <w:proofErr w:type="spellEnd"/>
      <w:r>
        <w:t>&gt; y su c</w:t>
      </w:r>
      <w:r w:rsidR="00700F82">
        <w:t>orrespondiente de cierre &lt;</w:t>
      </w:r>
      <w:r w:rsidR="00700F82" w:rsidRPr="00700F82">
        <w:rPr>
          <w:b/>
        </w:rPr>
        <w:t>/</w:t>
      </w:r>
      <w:proofErr w:type="spellStart"/>
      <w:r w:rsidR="00700F82" w:rsidRPr="00700F82">
        <w:rPr>
          <w:b/>
        </w:rPr>
        <w:t>th</w:t>
      </w:r>
      <w:proofErr w:type="spellEnd"/>
      <w:r w:rsidR="00700F82">
        <w:t>&gt;.</w:t>
      </w:r>
    </w:p>
    <w:p w:rsidR="00700F82" w:rsidRDefault="00700F82" w:rsidP="0025470D">
      <w:pPr>
        <w:ind w:firstLine="0"/>
      </w:pPr>
    </w:p>
    <w:p w:rsidR="00700F82" w:rsidRDefault="00700F82" w:rsidP="0025470D">
      <w:pPr>
        <w:ind w:firstLine="0"/>
      </w:pPr>
      <w:r>
        <w:tab/>
        <w:t xml:space="preserve">Esta etiqueta es de bastante utilidad para los lectores de pantalla usados por personas invidentes. </w:t>
      </w:r>
      <w:r w:rsidRPr="00D27250">
        <w:rPr>
          <w:b/>
          <w:i/>
          <w:u w:val="single"/>
        </w:rPr>
        <w:t>¡Veamos su funcionamiento</w:t>
      </w:r>
      <w:r w:rsidR="00D27250" w:rsidRPr="00D27250">
        <w:rPr>
          <w:b/>
          <w:i/>
          <w:u w:val="single"/>
        </w:rPr>
        <w:t xml:space="preserve"> realizando la prá</w:t>
      </w:r>
      <w:r w:rsidR="00B63A87">
        <w:rPr>
          <w:b/>
          <w:i/>
          <w:u w:val="single"/>
        </w:rPr>
        <w:t>c</w:t>
      </w:r>
      <w:r w:rsidR="00D27250" w:rsidRPr="00D27250">
        <w:rPr>
          <w:b/>
          <w:i/>
          <w:u w:val="single"/>
        </w:rPr>
        <w:t xml:space="preserve">tica </w:t>
      </w:r>
      <w:r w:rsidR="00B63A87">
        <w:rPr>
          <w:b/>
          <w:i/>
          <w:u w:val="single"/>
        </w:rPr>
        <w:t>1</w:t>
      </w:r>
      <w:r w:rsidR="00D27250" w:rsidRPr="00D27250">
        <w:rPr>
          <w:b/>
          <w:i/>
          <w:u w:val="single"/>
        </w:rPr>
        <w:t>2.5</w:t>
      </w:r>
      <w:r w:rsidRPr="00D27250">
        <w:rPr>
          <w:b/>
          <w:i/>
          <w:u w:val="single"/>
        </w:rPr>
        <w:t>!</w:t>
      </w:r>
    </w:p>
    <w:p w:rsidR="00700F82" w:rsidRDefault="00700F82" w:rsidP="0025470D">
      <w:pPr>
        <w:ind w:firstLine="0"/>
      </w:pPr>
    </w:p>
    <w:p w:rsidR="00700F82" w:rsidRDefault="00700F82" w:rsidP="0025470D">
      <w:pPr>
        <w:ind w:firstLine="0"/>
      </w:pPr>
    </w:p>
    <w:p w:rsidR="007A006F" w:rsidRPr="007A006F" w:rsidRDefault="00862475" w:rsidP="007A006F">
      <w:pPr>
        <w:pStyle w:val="TITULO2"/>
        <w:pBdr>
          <w:bottom w:val="single" w:sz="4" w:space="1" w:color="auto"/>
        </w:pBdr>
        <w:jc w:val="both"/>
        <w:rPr>
          <w:rFonts w:ascii="Arial" w:hAnsi="Arial" w:cs="Arial"/>
          <w:lang w:val="es-ES_tradnl"/>
        </w:rPr>
      </w:pPr>
      <w:r>
        <w:rPr>
          <w:rFonts w:ascii="Arial" w:hAnsi="Arial" w:cs="Arial"/>
          <w:lang w:val="es-ES_tradnl"/>
        </w:rPr>
        <w:t>LEYENDA</w:t>
      </w:r>
      <w:r w:rsidR="007A006F" w:rsidRPr="007A006F">
        <w:rPr>
          <w:rFonts w:ascii="Arial" w:hAnsi="Arial" w:cs="Arial"/>
          <w:lang w:val="es-ES_tradnl"/>
        </w:rPr>
        <w:t xml:space="preserve"> DE </w:t>
      </w:r>
      <w:r>
        <w:rPr>
          <w:rFonts w:ascii="Arial" w:hAnsi="Arial" w:cs="Arial"/>
          <w:lang w:val="es-ES_tradnl"/>
        </w:rPr>
        <w:t xml:space="preserve">LA </w:t>
      </w:r>
      <w:r w:rsidR="007A006F" w:rsidRPr="007A006F">
        <w:rPr>
          <w:rFonts w:ascii="Arial" w:hAnsi="Arial" w:cs="Arial"/>
          <w:lang w:val="es-ES_tradnl"/>
        </w:rPr>
        <w:t>TABLA</w:t>
      </w:r>
    </w:p>
    <w:p w:rsidR="00700F82" w:rsidRDefault="00700F82" w:rsidP="0025470D">
      <w:pPr>
        <w:ind w:firstLine="0"/>
      </w:pPr>
    </w:p>
    <w:p w:rsidR="00FB5B92" w:rsidRPr="00B63A87" w:rsidRDefault="008D7E94" w:rsidP="0025470D">
      <w:pPr>
        <w:ind w:firstLine="0"/>
        <w:rPr>
          <w:b/>
        </w:rPr>
      </w:pPr>
      <w:r>
        <w:tab/>
        <w:t xml:space="preserve">La </w:t>
      </w:r>
      <w:proofErr w:type="spellStart"/>
      <w:r>
        <w:t>etiquea</w:t>
      </w:r>
      <w:proofErr w:type="spellEnd"/>
      <w:r>
        <w:t xml:space="preserve"> &lt;</w:t>
      </w:r>
      <w:proofErr w:type="spellStart"/>
      <w:r w:rsidRPr="00EA5831">
        <w:rPr>
          <w:b/>
        </w:rPr>
        <w:t>caption</w:t>
      </w:r>
      <w:proofErr w:type="spellEnd"/>
      <w:r>
        <w:t>&gt; asocia un título o leyenda a una tabla. Debe situarse justo después de la etiqueta de apertura &lt;</w:t>
      </w:r>
      <w:proofErr w:type="spellStart"/>
      <w:r w:rsidRPr="00EA5831">
        <w:rPr>
          <w:b/>
        </w:rPr>
        <w:t>table</w:t>
      </w:r>
      <w:proofErr w:type="spellEnd"/>
      <w:r>
        <w:t>&gt; y debe aparecer una sola vez en la tabla.</w:t>
      </w:r>
      <w:r w:rsidR="00EA5831">
        <w:t xml:space="preserve"> </w:t>
      </w:r>
      <w:r w:rsidR="00EA5831" w:rsidRPr="00B63A87">
        <w:rPr>
          <w:b/>
        </w:rPr>
        <w:t>¡Apliquémoslo en la práctica</w:t>
      </w:r>
      <w:r w:rsidR="00D27250" w:rsidRPr="00B63A87">
        <w:rPr>
          <w:b/>
        </w:rPr>
        <w:t xml:space="preserve"> 12.6</w:t>
      </w:r>
      <w:r w:rsidR="00EA5831" w:rsidRPr="00B63A87">
        <w:rPr>
          <w:b/>
        </w:rPr>
        <w:t>!</w:t>
      </w:r>
    </w:p>
    <w:p w:rsidR="00EA5831" w:rsidRDefault="00EA5831" w:rsidP="0025470D">
      <w:pPr>
        <w:ind w:firstLine="0"/>
      </w:pPr>
    </w:p>
    <w:p w:rsidR="003E610D" w:rsidRDefault="00EA5831" w:rsidP="0025470D">
      <w:pPr>
        <w:ind w:firstLine="0"/>
      </w:pPr>
      <w:r>
        <w:tab/>
        <w:t>Por defecto, la etiqueta &lt;</w:t>
      </w:r>
      <w:proofErr w:type="spellStart"/>
      <w:r w:rsidRPr="004E2433">
        <w:rPr>
          <w:b/>
        </w:rPr>
        <w:t>caption</w:t>
      </w:r>
      <w:proofErr w:type="spellEnd"/>
      <w:r>
        <w:t xml:space="preserve">&gt; muestra la leyenda de la tabla de forma centrada y en la parte superior de la tabla. </w:t>
      </w:r>
      <w:r w:rsidR="003E610D">
        <w:t>Cada tabla solo puede contener una etiqueta &lt;</w:t>
      </w:r>
      <w:proofErr w:type="spellStart"/>
      <w:r w:rsidR="003E610D" w:rsidRPr="003E610D">
        <w:rPr>
          <w:b/>
        </w:rPr>
        <w:t>caption</w:t>
      </w:r>
      <w:proofErr w:type="spellEnd"/>
      <w:r w:rsidR="003E610D">
        <w:t>&gt;.</w:t>
      </w:r>
    </w:p>
    <w:p w:rsidR="003E610D" w:rsidRDefault="003E610D" w:rsidP="0025470D">
      <w:pPr>
        <w:ind w:firstLine="0"/>
      </w:pPr>
    </w:p>
    <w:p w:rsidR="00FB5B92" w:rsidRDefault="003E610D" w:rsidP="0025470D">
      <w:pPr>
        <w:ind w:firstLine="0"/>
      </w:pPr>
      <w:r>
        <w:tab/>
      </w:r>
      <w:r w:rsidR="00EA5831">
        <w:t xml:space="preserve">Como siempre podemos cambiar esto aplicando estilos </w:t>
      </w:r>
      <w:r w:rsidR="00EA5831" w:rsidRPr="004E2433">
        <w:rPr>
          <w:b/>
        </w:rPr>
        <w:t>CSS</w:t>
      </w:r>
      <w:r w:rsidR="00EA5831">
        <w:t xml:space="preserve"> con la propiedad “</w:t>
      </w:r>
      <w:proofErr w:type="spellStart"/>
      <w:r w:rsidR="00EA5831" w:rsidRPr="004E2433">
        <w:rPr>
          <w:b/>
        </w:rPr>
        <w:t>caption-side</w:t>
      </w:r>
      <w:proofErr w:type="spellEnd"/>
      <w:r w:rsidR="00EA5831">
        <w:t>”</w:t>
      </w:r>
      <w:r w:rsidR="009D687B">
        <w:t xml:space="preserve"> que tiene dos valores: “</w:t>
      </w:r>
      <w:r w:rsidR="009D687B" w:rsidRPr="009D687B">
        <w:rPr>
          <w:b/>
        </w:rPr>
        <w:t>top</w:t>
      </w:r>
      <w:r w:rsidR="009D687B">
        <w:t>” y “</w:t>
      </w:r>
      <w:proofErr w:type="spellStart"/>
      <w:r w:rsidR="009D687B" w:rsidRPr="009D687B">
        <w:rPr>
          <w:b/>
        </w:rPr>
        <w:t>bottom</w:t>
      </w:r>
      <w:proofErr w:type="spellEnd"/>
      <w:r w:rsidR="009D687B">
        <w:t>”.</w:t>
      </w:r>
    </w:p>
    <w:p w:rsidR="0062524E" w:rsidRDefault="0062524E" w:rsidP="0025470D">
      <w:pPr>
        <w:ind w:firstLine="0"/>
      </w:pPr>
    </w:p>
    <w:p w:rsidR="0062524E" w:rsidRDefault="0062524E" w:rsidP="0025470D">
      <w:pPr>
        <w:ind w:firstLine="0"/>
      </w:pPr>
      <w:r>
        <w:tab/>
        <w:t>¿Sería capaz de conseguir que la leyenda de la tabla aparezca debajo de la tabla? ¡Pruébelo! Cuando lo haya probado vuelva a poner la leyenda encima de la tabla.</w:t>
      </w:r>
    </w:p>
    <w:p w:rsidR="0062524E" w:rsidRDefault="0062524E" w:rsidP="0025470D">
      <w:pPr>
        <w:ind w:firstLine="0"/>
      </w:pPr>
    </w:p>
    <w:p w:rsidR="0062524E" w:rsidRDefault="0062524E" w:rsidP="0025470D">
      <w:pPr>
        <w:ind w:firstLine="0"/>
      </w:pPr>
    </w:p>
    <w:p w:rsidR="0062524E" w:rsidRPr="0062524E" w:rsidRDefault="006C670F" w:rsidP="0062524E">
      <w:pPr>
        <w:pStyle w:val="TITULO2"/>
        <w:pBdr>
          <w:bottom w:val="single" w:sz="4" w:space="1" w:color="auto"/>
        </w:pBdr>
        <w:jc w:val="both"/>
        <w:rPr>
          <w:rFonts w:ascii="Arial" w:hAnsi="Arial" w:cs="Arial"/>
          <w:lang w:val="es-ES_tradnl"/>
        </w:rPr>
      </w:pPr>
      <w:r>
        <w:rPr>
          <w:rFonts w:ascii="Arial" w:hAnsi="Arial" w:cs="Arial"/>
          <w:lang w:val="es-ES_tradnl"/>
        </w:rPr>
        <w:t>AGRUPAR COLUMNA</w:t>
      </w:r>
      <w:r w:rsidR="00E41D18">
        <w:rPr>
          <w:rFonts w:ascii="Arial" w:hAnsi="Arial" w:cs="Arial"/>
          <w:lang w:val="es-ES_tradnl"/>
        </w:rPr>
        <w:t>S</w:t>
      </w:r>
    </w:p>
    <w:p w:rsidR="00EA5831" w:rsidRDefault="00EA5831" w:rsidP="0025470D">
      <w:pPr>
        <w:ind w:firstLine="0"/>
      </w:pPr>
    </w:p>
    <w:p w:rsidR="00EA5831" w:rsidRDefault="006C670F" w:rsidP="0025470D">
      <w:pPr>
        <w:ind w:firstLine="0"/>
      </w:pPr>
      <w:r>
        <w:tab/>
      </w:r>
      <w:r w:rsidR="003E610D">
        <w:t>La etiqueta &lt;</w:t>
      </w:r>
      <w:proofErr w:type="spellStart"/>
      <w:r w:rsidR="003E610D" w:rsidRPr="00617CE9">
        <w:rPr>
          <w:b/>
        </w:rPr>
        <w:t>colgroup</w:t>
      </w:r>
      <w:proofErr w:type="spellEnd"/>
      <w:r w:rsidR="003E610D">
        <w:t xml:space="preserve">&gt; se usa para agrupar </w:t>
      </w:r>
      <w:r w:rsidR="003E610D" w:rsidRPr="00D55B02">
        <w:rPr>
          <w:b/>
          <w:u w:val="single"/>
        </w:rPr>
        <w:t>columnas</w:t>
      </w:r>
      <w:r w:rsidR="003E610D">
        <w:t xml:space="preserve"> con el objetivo de aplicar el mismo formato al conjunto de etiquetas del grupo mediante hojas de estilo </w:t>
      </w:r>
      <w:r w:rsidR="003E610D" w:rsidRPr="00617CE9">
        <w:rPr>
          <w:b/>
        </w:rPr>
        <w:t>CSS</w:t>
      </w:r>
      <w:r w:rsidR="003E610D">
        <w:t>.</w:t>
      </w:r>
    </w:p>
    <w:p w:rsidR="006C670F" w:rsidRDefault="006C670F" w:rsidP="0025470D">
      <w:pPr>
        <w:ind w:firstLine="0"/>
      </w:pPr>
    </w:p>
    <w:p w:rsidR="006C670F" w:rsidRDefault="006C670F" w:rsidP="0025470D">
      <w:pPr>
        <w:ind w:firstLine="0"/>
      </w:pPr>
      <w:r>
        <w:tab/>
        <w:t xml:space="preserve">El atributo </w:t>
      </w:r>
      <w:r w:rsidR="00617CE9">
        <w:t>“</w:t>
      </w:r>
      <w:proofErr w:type="spellStart"/>
      <w:r w:rsidR="00BC4E48">
        <w:rPr>
          <w:b/>
        </w:rPr>
        <w:t>s</w:t>
      </w:r>
      <w:r w:rsidRPr="00617CE9">
        <w:rPr>
          <w:b/>
        </w:rPr>
        <w:t>pan</w:t>
      </w:r>
      <w:proofErr w:type="spellEnd"/>
      <w:r w:rsidRPr="00617CE9">
        <w:rPr>
          <w:b/>
        </w:rPr>
        <w:t>=”x”</w:t>
      </w:r>
      <w:r w:rsidR="00617CE9">
        <w:t>”</w:t>
      </w:r>
      <w:r>
        <w:t xml:space="preserve"> determina el nº de columnas agrupadas. Por defecto el valor de “</w:t>
      </w:r>
      <w:r w:rsidRPr="00617CE9">
        <w:rPr>
          <w:b/>
        </w:rPr>
        <w:t>x</w:t>
      </w:r>
      <w:r>
        <w:t>” es 1.</w:t>
      </w:r>
    </w:p>
    <w:p w:rsidR="006C670F" w:rsidRDefault="006C670F" w:rsidP="0025470D">
      <w:pPr>
        <w:ind w:firstLine="0"/>
      </w:pPr>
    </w:p>
    <w:p w:rsidR="006C670F" w:rsidRDefault="006C670F" w:rsidP="0025470D">
      <w:pPr>
        <w:ind w:firstLine="0"/>
      </w:pPr>
      <w:r>
        <w:lastRenderedPageBreak/>
        <w:tab/>
        <w:t>La etiqueta &lt;</w:t>
      </w:r>
      <w:proofErr w:type="spellStart"/>
      <w:r w:rsidRPr="00617CE9">
        <w:rPr>
          <w:b/>
        </w:rPr>
        <w:t>colgroup</w:t>
      </w:r>
      <w:proofErr w:type="spellEnd"/>
      <w:r>
        <w:t>&gt; se posiciona justo tras la etiqueta &lt;</w:t>
      </w:r>
      <w:proofErr w:type="spellStart"/>
      <w:r w:rsidRPr="00617CE9">
        <w:rPr>
          <w:b/>
        </w:rPr>
        <w:t>table</w:t>
      </w:r>
      <w:proofErr w:type="spellEnd"/>
      <w:r>
        <w:t>&gt; o justo tras la etiqueta &lt;</w:t>
      </w:r>
      <w:proofErr w:type="spellStart"/>
      <w:r w:rsidRPr="00617CE9">
        <w:rPr>
          <w:b/>
        </w:rPr>
        <w:t>caption</w:t>
      </w:r>
      <w:proofErr w:type="spellEnd"/>
      <w:r>
        <w:t>&gt; si se está usando, y delante de cualquier etiqueta &lt;</w:t>
      </w:r>
      <w:proofErr w:type="spellStart"/>
      <w:r w:rsidRPr="00617CE9">
        <w:rPr>
          <w:b/>
        </w:rPr>
        <w:t>tr</w:t>
      </w:r>
      <w:proofErr w:type="spellEnd"/>
      <w:r>
        <w:t>&gt; o &lt;</w:t>
      </w:r>
      <w:proofErr w:type="spellStart"/>
      <w:r w:rsidRPr="00617CE9">
        <w:rPr>
          <w:b/>
        </w:rPr>
        <w:t>td</w:t>
      </w:r>
      <w:proofErr w:type="spellEnd"/>
      <w:r>
        <w:t xml:space="preserve">&gt;. </w:t>
      </w:r>
      <w:r w:rsidRPr="004912E3">
        <w:rPr>
          <w:b/>
          <w:i/>
          <w:u w:val="single"/>
        </w:rPr>
        <w:t>¡Veamos un ejemplo</w:t>
      </w:r>
      <w:r w:rsidR="004912E3" w:rsidRPr="004912E3">
        <w:rPr>
          <w:b/>
          <w:i/>
          <w:u w:val="single"/>
        </w:rPr>
        <w:t xml:space="preserve"> realizando la práctica 12.7</w:t>
      </w:r>
      <w:r w:rsidRPr="004912E3">
        <w:rPr>
          <w:b/>
          <w:i/>
          <w:u w:val="single"/>
        </w:rPr>
        <w:t>!</w:t>
      </w:r>
    </w:p>
    <w:p w:rsidR="006B73D8" w:rsidRDefault="006B73D8" w:rsidP="0025470D">
      <w:pPr>
        <w:ind w:firstLine="0"/>
      </w:pPr>
    </w:p>
    <w:p w:rsidR="006B73D8" w:rsidRDefault="007A7206" w:rsidP="0025470D">
      <w:pPr>
        <w:ind w:firstLine="0"/>
      </w:pPr>
      <w:r>
        <w:tab/>
        <w:t>Sem</w:t>
      </w:r>
      <w:r w:rsidR="00264E34">
        <w:t>ejante a la etiqueta &lt;</w:t>
      </w:r>
      <w:proofErr w:type="spellStart"/>
      <w:r w:rsidR="00264E34" w:rsidRPr="00264E34">
        <w:rPr>
          <w:b/>
        </w:rPr>
        <w:t>colgroup</w:t>
      </w:r>
      <w:proofErr w:type="spellEnd"/>
      <w:r w:rsidR="00264E34">
        <w:t xml:space="preserve">&gt;, </w:t>
      </w:r>
      <w:r w:rsidR="00264E34" w:rsidRPr="00264E34">
        <w:rPr>
          <w:b/>
        </w:rPr>
        <w:t>HTML</w:t>
      </w:r>
      <w:r w:rsidR="00264E34">
        <w:t xml:space="preserve"> también define la etiqueta &lt;</w:t>
      </w:r>
      <w:r w:rsidR="00264E34" w:rsidRPr="00264E34">
        <w:rPr>
          <w:b/>
        </w:rPr>
        <w:t>col</w:t>
      </w:r>
      <w:r w:rsidR="00264E34">
        <w:t>&gt; que se util</w:t>
      </w:r>
      <w:r w:rsidR="00BC4E48">
        <w:t>iza para asignar las mismas propiedade</w:t>
      </w:r>
      <w:r w:rsidR="00264E34">
        <w:t>s a varias columnas de forma simultánea. La diferencia es que la etiqueta &lt;</w:t>
      </w:r>
      <w:r w:rsidR="00264E34" w:rsidRPr="00264E34">
        <w:rPr>
          <w:b/>
        </w:rPr>
        <w:t>col</w:t>
      </w:r>
      <w:r w:rsidR="00264E34">
        <w:t>&gt; no agrupa columnas, sino que s</w:t>
      </w:r>
      <w:r w:rsidR="00BC4E48">
        <w:t>ólo asigna estilo</w:t>
      </w:r>
      <w:r w:rsidR="00C150CE">
        <w:t>s comunes a v</w:t>
      </w:r>
      <w:r w:rsidR="00264E34">
        <w:t>ar</w:t>
      </w:r>
      <w:r w:rsidR="00C150CE">
        <w:t>i</w:t>
      </w:r>
      <w:r w:rsidR="00264E34">
        <w:t>as columnas.</w:t>
      </w:r>
    </w:p>
    <w:p w:rsidR="00BC4E48" w:rsidRDefault="00BC4E48" w:rsidP="0025470D">
      <w:pPr>
        <w:ind w:firstLine="0"/>
      </w:pPr>
    </w:p>
    <w:p w:rsidR="00BC4E48" w:rsidRDefault="00BC4E48" w:rsidP="0025470D">
      <w:pPr>
        <w:ind w:firstLine="0"/>
      </w:pPr>
      <w:r>
        <w:tab/>
        <w:t>También tiene el atributo “</w:t>
      </w:r>
      <w:proofErr w:type="spellStart"/>
      <w:r>
        <w:rPr>
          <w:b/>
        </w:rPr>
        <w:t>s</w:t>
      </w:r>
      <w:r w:rsidRPr="00617CE9">
        <w:rPr>
          <w:b/>
        </w:rPr>
        <w:t>pan</w:t>
      </w:r>
      <w:proofErr w:type="spellEnd"/>
      <w:r w:rsidRPr="00617CE9">
        <w:rPr>
          <w:b/>
        </w:rPr>
        <w:t>=”x”</w:t>
      </w:r>
      <w:r>
        <w:t>” que determina el nº de columnas a las que se les asignarán las propiedades.</w:t>
      </w:r>
    </w:p>
    <w:p w:rsidR="00BC4E48" w:rsidRDefault="00BC4E48" w:rsidP="0025470D">
      <w:pPr>
        <w:ind w:firstLine="0"/>
      </w:pPr>
    </w:p>
    <w:p w:rsidR="00BC4E48" w:rsidRDefault="00BC4E48" w:rsidP="0025470D">
      <w:pPr>
        <w:ind w:firstLine="0"/>
      </w:pPr>
      <w:r>
        <w:tab/>
        <w:t xml:space="preserve">Esta etiqueta no tiene su correspondiente de cierre, por lo que </w:t>
      </w:r>
      <w:proofErr w:type="spellStart"/>
      <w:r>
        <w:t>utillizaremos</w:t>
      </w:r>
      <w:proofErr w:type="spellEnd"/>
      <w:r>
        <w:t xml:space="preserve"> la notación de </w:t>
      </w:r>
      <w:r w:rsidRPr="00BC4E48">
        <w:rPr>
          <w:b/>
        </w:rPr>
        <w:t>XHTML</w:t>
      </w:r>
      <w:r>
        <w:t>: &lt;</w:t>
      </w:r>
      <w:r w:rsidRPr="00BC4E48">
        <w:rPr>
          <w:b/>
        </w:rPr>
        <w:t>col /</w:t>
      </w:r>
      <w:r>
        <w:t>&gt;. Se puede utilizar dentro o fuera de la etiqueta &lt;</w:t>
      </w:r>
      <w:proofErr w:type="spellStart"/>
      <w:r w:rsidRPr="00BC4E48">
        <w:rPr>
          <w:b/>
        </w:rPr>
        <w:t>colgroup</w:t>
      </w:r>
      <w:proofErr w:type="spellEnd"/>
      <w:r>
        <w:t xml:space="preserve">&gt;. </w:t>
      </w:r>
      <w:r w:rsidRPr="004912E3">
        <w:rPr>
          <w:b/>
          <w:i/>
          <w:u w:val="single"/>
        </w:rPr>
        <w:t>Veamos un ejemplo</w:t>
      </w:r>
      <w:r w:rsidR="004912E3" w:rsidRPr="004912E3">
        <w:rPr>
          <w:b/>
          <w:i/>
          <w:u w:val="single"/>
        </w:rPr>
        <w:t xml:space="preserve"> realizando la práctica 12.8.</w:t>
      </w:r>
    </w:p>
    <w:p w:rsidR="00BC4E48" w:rsidRDefault="00BC4E48" w:rsidP="0025470D">
      <w:pPr>
        <w:ind w:firstLine="0"/>
      </w:pPr>
    </w:p>
    <w:p w:rsidR="00AC2271" w:rsidRDefault="00AC2271" w:rsidP="0025470D">
      <w:pPr>
        <w:ind w:firstLine="0"/>
      </w:pPr>
    </w:p>
    <w:p w:rsidR="00BC0385" w:rsidRPr="00BC0385" w:rsidRDefault="00BC0385" w:rsidP="00BC0385">
      <w:pPr>
        <w:pStyle w:val="TITULO2"/>
        <w:pBdr>
          <w:bottom w:val="single" w:sz="4" w:space="1" w:color="auto"/>
        </w:pBdr>
        <w:jc w:val="both"/>
        <w:rPr>
          <w:rFonts w:ascii="Arial" w:hAnsi="Arial" w:cs="Arial"/>
          <w:lang w:val="es-ES_tradnl"/>
        </w:rPr>
      </w:pPr>
      <w:r w:rsidRPr="00BC0385">
        <w:rPr>
          <w:rFonts w:ascii="Arial" w:hAnsi="Arial" w:cs="Arial"/>
          <w:lang w:val="es-ES_tradnl"/>
        </w:rPr>
        <w:t>ESTRUCTURA LÓGICA DE UNA TABLA</w:t>
      </w:r>
    </w:p>
    <w:p w:rsidR="00BC0385" w:rsidRDefault="00BC0385" w:rsidP="0025470D">
      <w:pPr>
        <w:ind w:firstLine="0"/>
      </w:pPr>
    </w:p>
    <w:p w:rsidR="00BC0385" w:rsidRDefault="00BC0385" w:rsidP="0025470D">
      <w:pPr>
        <w:ind w:firstLine="0"/>
      </w:pPr>
      <w:r>
        <w:tab/>
        <w:t>Además de filas y celdas de datos, en tablas más complejas</w:t>
      </w:r>
      <w:r w:rsidR="00163242">
        <w:t>,</w:t>
      </w:r>
      <w:r>
        <w:t xml:space="preserve"> podemos indicar una sección de cabecera de tabla, una sección de pie de tabla y varias secciones de datos. </w:t>
      </w:r>
      <w:r w:rsidRPr="00163242">
        <w:rPr>
          <w:b/>
        </w:rPr>
        <w:t>HTML</w:t>
      </w:r>
      <w:r>
        <w:t xml:space="preserve"> proporciona las siguientes etiquetas para estructurar el contenido de una tabla de una forma lógica:</w:t>
      </w:r>
    </w:p>
    <w:p w:rsidR="00BC0385" w:rsidRDefault="00BC0385" w:rsidP="0025470D">
      <w:pPr>
        <w:ind w:firstLine="0"/>
      </w:pPr>
    </w:p>
    <w:p w:rsidR="00BC0385" w:rsidRPr="00163242" w:rsidRDefault="00BC0385" w:rsidP="00290974">
      <w:pPr>
        <w:numPr>
          <w:ilvl w:val="0"/>
          <w:numId w:val="12"/>
        </w:numPr>
        <w:tabs>
          <w:tab w:val="clear" w:pos="720"/>
          <w:tab w:val="num" w:pos="993"/>
        </w:tabs>
        <w:ind w:left="993" w:hanging="284"/>
        <w:rPr>
          <w:rFonts w:ascii="Arial" w:hAnsi="Arial" w:cs="Arial"/>
          <w:szCs w:val="22"/>
          <w:lang w:val="es-ES"/>
        </w:rPr>
      </w:pPr>
      <w:r w:rsidRPr="00163242">
        <w:rPr>
          <w:rFonts w:ascii="Arial" w:hAnsi="Arial" w:cs="Arial"/>
          <w:szCs w:val="22"/>
          <w:lang w:val="es-ES"/>
        </w:rPr>
        <w:t>&lt;</w:t>
      </w:r>
      <w:proofErr w:type="spellStart"/>
      <w:r w:rsidRPr="00163242">
        <w:rPr>
          <w:rFonts w:ascii="Arial" w:hAnsi="Arial" w:cs="Arial"/>
          <w:b/>
          <w:szCs w:val="22"/>
          <w:lang w:val="es-ES"/>
        </w:rPr>
        <w:t>thead</w:t>
      </w:r>
      <w:proofErr w:type="spellEnd"/>
      <w:r w:rsidRPr="00163242">
        <w:rPr>
          <w:rFonts w:ascii="Arial" w:hAnsi="Arial" w:cs="Arial"/>
          <w:szCs w:val="22"/>
          <w:lang w:val="es-ES"/>
        </w:rPr>
        <w:t xml:space="preserve">&gt; indica </w:t>
      </w:r>
      <w:r w:rsidR="001571D8" w:rsidRPr="00163242">
        <w:rPr>
          <w:rFonts w:ascii="Arial" w:hAnsi="Arial" w:cs="Arial"/>
          <w:szCs w:val="22"/>
          <w:lang w:val="es-ES"/>
        </w:rPr>
        <w:t>o agrupa a las celdas consideradas como cabecera de tabla.</w:t>
      </w:r>
    </w:p>
    <w:p w:rsidR="001571D8" w:rsidRPr="00163242" w:rsidRDefault="001571D8" w:rsidP="00290974">
      <w:pPr>
        <w:numPr>
          <w:ilvl w:val="0"/>
          <w:numId w:val="12"/>
        </w:numPr>
        <w:tabs>
          <w:tab w:val="clear" w:pos="720"/>
          <w:tab w:val="num" w:pos="993"/>
        </w:tabs>
        <w:ind w:left="993" w:hanging="284"/>
        <w:rPr>
          <w:rFonts w:ascii="Arial" w:hAnsi="Arial" w:cs="Arial"/>
          <w:szCs w:val="22"/>
          <w:lang w:val="es-ES"/>
        </w:rPr>
      </w:pPr>
      <w:r w:rsidRPr="00163242">
        <w:rPr>
          <w:rFonts w:ascii="Arial" w:hAnsi="Arial" w:cs="Arial"/>
          <w:szCs w:val="22"/>
          <w:lang w:val="es-ES"/>
        </w:rPr>
        <w:t>&lt;</w:t>
      </w:r>
      <w:proofErr w:type="spellStart"/>
      <w:r w:rsidRPr="00163242">
        <w:rPr>
          <w:rFonts w:ascii="Arial" w:hAnsi="Arial" w:cs="Arial"/>
          <w:b/>
          <w:szCs w:val="22"/>
          <w:lang w:val="es-ES"/>
        </w:rPr>
        <w:t>tbody</w:t>
      </w:r>
      <w:proofErr w:type="spellEnd"/>
      <w:r w:rsidRPr="00163242">
        <w:rPr>
          <w:rFonts w:ascii="Arial" w:hAnsi="Arial" w:cs="Arial"/>
          <w:szCs w:val="22"/>
          <w:lang w:val="es-ES"/>
        </w:rPr>
        <w:t>&gt; indica o agrupa el cuerpo de la tabla, es decir el conjunto de datos de la misma.</w:t>
      </w:r>
    </w:p>
    <w:p w:rsidR="001571D8" w:rsidRPr="00163242" w:rsidRDefault="001571D8" w:rsidP="00290974">
      <w:pPr>
        <w:numPr>
          <w:ilvl w:val="0"/>
          <w:numId w:val="12"/>
        </w:numPr>
        <w:tabs>
          <w:tab w:val="clear" w:pos="720"/>
          <w:tab w:val="num" w:pos="993"/>
        </w:tabs>
        <w:ind w:left="993" w:hanging="284"/>
        <w:rPr>
          <w:rFonts w:ascii="Arial" w:hAnsi="Arial" w:cs="Arial"/>
          <w:szCs w:val="22"/>
          <w:lang w:val="es-ES"/>
        </w:rPr>
      </w:pPr>
      <w:r w:rsidRPr="00163242">
        <w:rPr>
          <w:rFonts w:ascii="Arial" w:hAnsi="Arial" w:cs="Arial"/>
          <w:szCs w:val="22"/>
          <w:lang w:val="es-ES"/>
        </w:rPr>
        <w:t>&lt;</w:t>
      </w:r>
      <w:proofErr w:type="spellStart"/>
      <w:r w:rsidRPr="00163242">
        <w:rPr>
          <w:rFonts w:ascii="Arial" w:hAnsi="Arial" w:cs="Arial"/>
          <w:b/>
          <w:szCs w:val="22"/>
          <w:lang w:val="es-ES"/>
        </w:rPr>
        <w:t>tfoot</w:t>
      </w:r>
      <w:proofErr w:type="spellEnd"/>
      <w:r w:rsidRPr="00163242">
        <w:rPr>
          <w:rFonts w:ascii="Arial" w:hAnsi="Arial" w:cs="Arial"/>
          <w:szCs w:val="22"/>
          <w:lang w:val="es-ES"/>
        </w:rPr>
        <w:t>&gt; indica o agrupa a las celdas consideradas como pie de tabla.</w:t>
      </w:r>
    </w:p>
    <w:p w:rsidR="00BC0385" w:rsidRDefault="00BC0385" w:rsidP="0025470D">
      <w:pPr>
        <w:ind w:firstLine="0"/>
      </w:pPr>
    </w:p>
    <w:p w:rsidR="00BC0385" w:rsidRDefault="00BC0385" w:rsidP="0025470D">
      <w:pPr>
        <w:ind w:firstLine="0"/>
      </w:pPr>
      <w:r>
        <w:tab/>
        <w:t>Cada tabla puede contener solamente una cabecera y un pie, pero puede incluir un número ilimitado de secciones de datos.</w:t>
      </w:r>
    </w:p>
    <w:p w:rsidR="00BC0385" w:rsidRDefault="00BC0385" w:rsidP="0025470D">
      <w:pPr>
        <w:ind w:firstLine="0"/>
      </w:pPr>
    </w:p>
    <w:p w:rsidR="00BC0385" w:rsidRDefault="00BC0385" w:rsidP="0025470D">
      <w:pPr>
        <w:ind w:firstLine="0"/>
      </w:pPr>
      <w:r>
        <w:tab/>
        <w:t>Si en una tabla definimos una cabecer</w:t>
      </w:r>
      <w:r w:rsidR="001571D8">
        <w:t>a</w:t>
      </w:r>
      <w:r>
        <w:t xml:space="preserve"> y/o un pie, las etiquetas &lt;</w:t>
      </w:r>
      <w:proofErr w:type="spellStart"/>
      <w:r w:rsidRPr="00163242">
        <w:rPr>
          <w:b/>
        </w:rPr>
        <w:t>thead</w:t>
      </w:r>
      <w:proofErr w:type="spellEnd"/>
      <w:r>
        <w:t>&gt; y/o &lt;</w:t>
      </w:r>
      <w:proofErr w:type="spellStart"/>
      <w:r w:rsidRPr="00163242">
        <w:rPr>
          <w:b/>
        </w:rPr>
        <w:t>tfoot</w:t>
      </w:r>
      <w:proofErr w:type="spellEnd"/>
      <w:r>
        <w:t>&gt; deben colocarse inmediatamente antes que cualquier etiqueta &lt;</w:t>
      </w:r>
      <w:proofErr w:type="spellStart"/>
      <w:r w:rsidRPr="00163242">
        <w:rPr>
          <w:b/>
        </w:rPr>
        <w:t>tbody</w:t>
      </w:r>
      <w:proofErr w:type="spellEnd"/>
      <w:r>
        <w:t>&gt; de modo que</w:t>
      </w:r>
      <w:r w:rsidR="00163242">
        <w:t>,</w:t>
      </w:r>
      <w:r>
        <w:t xml:space="preserve"> al dibujar la tabla</w:t>
      </w:r>
      <w:r w:rsidR="00163242">
        <w:t>,</w:t>
      </w:r>
      <w:r>
        <w:t xml:space="preserve"> el navegador pueda </w:t>
      </w:r>
      <w:proofErr w:type="spellStart"/>
      <w:r>
        <w:t>preveer</w:t>
      </w:r>
      <w:proofErr w:type="spellEnd"/>
      <w:r>
        <w:t xml:space="preserve"> el pie de página antes de la recepción de las filas con las celdas de datos.</w:t>
      </w:r>
      <w:r w:rsidR="001571D8">
        <w:t xml:space="preserve"> Si la etiqueta &lt;</w:t>
      </w:r>
      <w:proofErr w:type="spellStart"/>
      <w:r w:rsidR="001571D8" w:rsidRPr="00163242">
        <w:rPr>
          <w:b/>
        </w:rPr>
        <w:t>tfoot</w:t>
      </w:r>
      <w:proofErr w:type="spellEnd"/>
      <w:r w:rsidR="001571D8">
        <w:t>&gt; aparece después de un elemento &lt;</w:t>
      </w:r>
      <w:proofErr w:type="spellStart"/>
      <w:r w:rsidR="001571D8" w:rsidRPr="00163242">
        <w:rPr>
          <w:b/>
        </w:rPr>
        <w:t>tbody</w:t>
      </w:r>
      <w:proofErr w:type="spellEnd"/>
      <w:r w:rsidR="001571D8">
        <w:t>&gt;, la página no se considera válida.</w:t>
      </w:r>
    </w:p>
    <w:p w:rsidR="001571D8" w:rsidRDefault="001571D8" w:rsidP="0025470D">
      <w:pPr>
        <w:ind w:firstLine="0"/>
      </w:pPr>
    </w:p>
    <w:p w:rsidR="001571D8" w:rsidRDefault="001571D8" w:rsidP="0025470D">
      <w:pPr>
        <w:ind w:firstLine="0"/>
      </w:pPr>
      <w:r>
        <w:tab/>
        <w:t>Los navegadores pueden usar estas etiquetas para habilitar el desplazamiento del cuerpo de la tabla independientemente de la cabecera y el pie. Además, al imprimir una tabla grande que abarque varias páginas, estos elementos pueden permitir que la cabecera y pie de la tabla se imprima en la parte superior e inferior de cada página.</w:t>
      </w:r>
    </w:p>
    <w:p w:rsidR="001571D8" w:rsidRDefault="001571D8" w:rsidP="0025470D">
      <w:pPr>
        <w:ind w:firstLine="0"/>
      </w:pPr>
    </w:p>
    <w:p w:rsidR="001571D8" w:rsidRDefault="001571D8" w:rsidP="0025470D">
      <w:pPr>
        <w:ind w:firstLine="0"/>
      </w:pPr>
      <w:r>
        <w:tab/>
        <w:t>Por otra parte la etiqueta &lt;</w:t>
      </w:r>
      <w:proofErr w:type="spellStart"/>
      <w:r w:rsidRPr="00163242">
        <w:rPr>
          <w:b/>
        </w:rPr>
        <w:t>tbody</w:t>
      </w:r>
      <w:proofErr w:type="spellEnd"/>
      <w:r>
        <w:t xml:space="preserve">&gt; es indispensable para acceder al contenido de una tabla usando </w:t>
      </w:r>
      <w:r w:rsidRPr="00163242">
        <w:rPr>
          <w:b/>
        </w:rPr>
        <w:t>JavaScript</w:t>
      </w:r>
      <w:r w:rsidR="0024012D">
        <w:t xml:space="preserve"> por lo que conv</w:t>
      </w:r>
      <w:r w:rsidR="00163242">
        <w:t>iene acostumbrarnos a incluirla en todas las tablas que creemos por muy sencillas que sean.</w:t>
      </w:r>
    </w:p>
    <w:p w:rsidR="007E7A78" w:rsidRDefault="007E7A78">
      <w:pPr>
        <w:ind w:firstLine="0"/>
        <w:jc w:val="left"/>
      </w:pPr>
      <w:r>
        <w:br w:type="page"/>
      </w:r>
    </w:p>
    <w:p w:rsidR="007E7A78" w:rsidRPr="00865CAD" w:rsidRDefault="00865CAD" w:rsidP="00865CAD">
      <w:pPr>
        <w:pStyle w:val="TITULO2"/>
        <w:pBdr>
          <w:bottom w:val="single" w:sz="4" w:space="1" w:color="auto"/>
        </w:pBdr>
        <w:jc w:val="both"/>
        <w:rPr>
          <w:rFonts w:ascii="Arial" w:hAnsi="Arial" w:cs="Arial"/>
          <w:lang w:val="es-ES_tradnl"/>
        </w:rPr>
      </w:pPr>
      <w:r w:rsidRPr="00865CAD">
        <w:rPr>
          <w:rFonts w:ascii="Arial" w:hAnsi="Arial" w:cs="Arial"/>
          <w:lang w:val="es-ES_tradnl"/>
        </w:rPr>
        <w:lastRenderedPageBreak/>
        <w:t>PROPIEDADES CSS PARA APLICAR A TABLAS</w:t>
      </w:r>
    </w:p>
    <w:p w:rsidR="007E7A78" w:rsidRDefault="007E7A78" w:rsidP="0025470D">
      <w:pPr>
        <w:ind w:firstLine="0"/>
      </w:pPr>
    </w:p>
    <w:p w:rsidR="007E7A78" w:rsidRDefault="007E7411" w:rsidP="0025470D">
      <w:pPr>
        <w:ind w:firstLine="0"/>
      </w:pPr>
      <w:r>
        <w:tab/>
        <w:t>Además de la propiedad ya vista</w:t>
      </w:r>
      <w:r w:rsidR="00A0181E">
        <w:t>,</w:t>
      </w:r>
      <w:r>
        <w:t xml:space="preserve"> “</w:t>
      </w:r>
      <w:proofErr w:type="spellStart"/>
      <w:r w:rsidRPr="00A0181E">
        <w:rPr>
          <w:b/>
        </w:rPr>
        <w:t>caption-side</w:t>
      </w:r>
      <w:proofErr w:type="spellEnd"/>
      <w:r>
        <w:t xml:space="preserve">”, </w:t>
      </w:r>
      <w:r w:rsidRPr="00A0181E">
        <w:rPr>
          <w:b/>
        </w:rPr>
        <w:t>CSS</w:t>
      </w:r>
      <w:r>
        <w:t xml:space="preserve"> dispone de las siguientes propiedades para modificar el aspecto de las tablas:</w:t>
      </w:r>
    </w:p>
    <w:p w:rsidR="007E7411" w:rsidRPr="003204A5" w:rsidRDefault="007E7411" w:rsidP="0025470D">
      <w:pPr>
        <w:ind w:firstLine="0"/>
        <w:rPr>
          <w:sz w:val="20"/>
        </w:rPr>
      </w:pPr>
    </w:p>
    <w:p w:rsidR="00876C9F" w:rsidRPr="003204A5" w:rsidRDefault="00876C9F" w:rsidP="0025470D">
      <w:pPr>
        <w:ind w:firstLine="0"/>
        <w:rPr>
          <w:sz w:val="20"/>
        </w:rPr>
      </w:pPr>
    </w:p>
    <w:p w:rsidR="007E7411" w:rsidRPr="00A0181E" w:rsidRDefault="00A0181E" w:rsidP="0025470D">
      <w:pPr>
        <w:ind w:firstLine="0"/>
        <w:rPr>
          <w:b/>
          <w:u w:val="single"/>
        </w:rPr>
      </w:pPr>
      <w:r w:rsidRPr="00A0181E">
        <w:tab/>
      </w:r>
      <w:proofErr w:type="spellStart"/>
      <w:r w:rsidR="007E7411" w:rsidRPr="00A0181E">
        <w:rPr>
          <w:b/>
          <w:u w:val="single"/>
        </w:rPr>
        <w:t>Border-collapse</w:t>
      </w:r>
      <w:proofErr w:type="spellEnd"/>
    </w:p>
    <w:p w:rsidR="00A0181E" w:rsidRDefault="00A0181E" w:rsidP="0025470D">
      <w:pPr>
        <w:ind w:firstLine="0"/>
      </w:pPr>
    </w:p>
    <w:p w:rsidR="00A0181E" w:rsidRDefault="00A0181E" w:rsidP="00A0181E">
      <w:pPr>
        <w:ind w:firstLine="0"/>
        <w:rPr>
          <w:rFonts w:ascii="Arial" w:hAnsi="Arial" w:cs="Arial"/>
          <w:szCs w:val="22"/>
          <w:lang w:val="es-ES"/>
        </w:rPr>
      </w:pPr>
      <w:r>
        <w:rPr>
          <w:rFonts w:ascii="Arial" w:hAnsi="Arial" w:cs="Arial"/>
          <w:szCs w:val="22"/>
          <w:lang w:val="es-ES"/>
        </w:rPr>
        <w:tab/>
        <w:t>La propiedad “</w:t>
      </w:r>
      <w:proofErr w:type="spellStart"/>
      <w:r>
        <w:rPr>
          <w:rFonts w:ascii="Arial" w:hAnsi="Arial" w:cs="Arial"/>
          <w:b/>
          <w:szCs w:val="22"/>
          <w:lang w:val="es-ES"/>
        </w:rPr>
        <w:t>Border-collapse</w:t>
      </w:r>
      <w:proofErr w:type="spellEnd"/>
      <w:r>
        <w:rPr>
          <w:rFonts w:ascii="Arial" w:hAnsi="Arial" w:cs="Arial"/>
          <w:szCs w:val="22"/>
          <w:lang w:val="es-ES"/>
        </w:rPr>
        <w:t>” indica como muestra el navegador los bordes en las tablas. Su sintaxis es:</w:t>
      </w:r>
      <w:r w:rsidRPr="00482092">
        <w:rPr>
          <w:rFonts w:ascii="Arial" w:hAnsi="Arial" w:cs="Arial"/>
          <w:szCs w:val="22"/>
          <w:lang w:val="es-ES"/>
        </w:rPr>
        <w:t xml:space="preserve"> </w:t>
      </w:r>
    </w:p>
    <w:p w:rsidR="00A0181E" w:rsidRDefault="00A0181E" w:rsidP="00A0181E">
      <w:pPr>
        <w:ind w:firstLine="0"/>
        <w:rPr>
          <w:rFonts w:ascii="Arial" w:hAnsi="Arial" w:cs="Arial"/>
          <w:szCs w:val="22"/>
          <w:lang w:val="es-ES"/>
        </w:rPr>
      </w:pPr>
    </w:p>
    <w:p w:rsidR="00A0181E" w:rsidRPr="002E464A" w:rsidRDefault="00A0181E" w:rsidP="00A0181E">
      <w:pPr>
        <w:ind w:firstLine="0"/>
        <w:jc w:val="center"/>
        <w:rPr>
          <w:rFonts w:ascii="Arial" w:hAnsi="Arial" w:cs="Arial"/>
          <w:b/>
          <w:szCs w:val="22"/>
          <w:lang w:val="es-ES"/>
        </w:rPr>
      </w:pPr>
      <w:proofErr w:type="spellStart"/>
      <w:r>
        <w:rPr>
          <w:rFonts w:ascii="Arial" w:hAnsi="Arial" w:cs="Arial"/>
          <w:b/>
          <w:szCs w:val="22"/>
          <w:lang w:val="es-ES"/>
        </w:rPr>
        <w:t>border-collapse</w:t>
      </w:r>
      <w:proofErr w:type="spellEnd"/>
      <w:r w:rsidRPr="002E464A">
        <w:rPr>
          <w:rFonts w:ascii="Arial" w:hAnsi="Arial" w:cs="Arial"/>
          <w:b/>
          <w:szCs w:val="22"/>
          <w:lang w:val="es-ES"/>
        </w:rPr>
        <w:t xml:space="preserve">: </w:t>
      </w:r>
      <w:proofErr w:type="spellStart"/>
      <w:r>
        <w:rPr>
          <w:rFonts w:ascii="Arial" w:hAnsi="Arial" w:cs="Arial"/>
          <w:b/>
          <w:szCs w:val="22"/>
          <w:lang w:val="es-ES"/>
        </w:rPr>
        <w:t>collapse</w:t>
      </w:r>
      <w:proofErr w:type="spellEnd"/>
      <w:r>
        <w:rPr>
          <w:rFonts w:ascii="Arial" w:hAnsi="Arial" w:cs="Arial"/>
          <w:b/>
          <w:szCs w:val="22"/>
          <w:lang w:val="es-ES"/>
        </w:rPr>
        <w:t xml:space="preserve"> / </w:t>
      </w:r>
      <w:proofErr w:type="spellStart"/>
      <w:r>
        <w:rPr>
          <w:rFonts w:ascii="Arial" w:hAnsi="Arial" w:cs="Arial"/>
          <w:b/>
          <w:szCs w:val="22"/>
          <w:lang w:val="es-ES"/>
        </w:rPr>
        <w:t>separate</w:t>
      </w:r>
      <w:proofErr w:type="spellEnd"/>
      <w:r w:rsidRPr="002E464A">
        <w:rPr>
          <w:rFonts w:ascii="Arial" w:hAnsi="Arial" w:cs="Arial"/>
          <w:b/>
          <w:szCs w:val="22"/>
          <w:lang w:val="es-ES"/>
        </w:rPr>
        <w:t>;</w:t>
      </w:r>
    </w:p>
    <w:p w:rsidR="00A0181E" w:rsidRDefault="00A0181E" w:rsidP="00A0181E">
      <w:pPr>
        <w:ind w:firstLine="0"/>
        <w:rPr>
          <w:rFonts w:ascii="Arial" w:hAnsi="Arial" w:cs="Arial"/>
          <w:szCs w:val="22"/>
          <w:lang w:val="es-ES"/>
        </w:rPr>
      </w:pPr>
    </w:p>
    <w:p w:rsidR="00A0181E" w:rsidRDefault="00A0181E" w:rsidP="00A0181E">
      <w:pPr>
        <w:ind w:firstLine="0"/>
        <w:rPr>
          <w:rFonts w:ascii="Arial" w:hAnsi="Arial" w:cs="Arial"/>
          <w:szCs w:val="22"/>
          <w:lang w:val="es-ES"/>
        </w:rPr>
      </w:pPr>
      <w:r>
        <w:rPr>
          <w:rFonts w:ascii="Arial" w:hAnsi="Arial" w:cs="Arial"/>
          <w:szCs w:val="22"/>
          <w:lang w:val="es-ES"/>
        </w:rPr>
        <w:tab/>
        <w:t>A tener en cuenta:</w:t>
      </w:r>
    </w:p>
    <w:p w:rsidR="00A0181E" w:rsidRDefault="00A0181E"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Collapse</w:t>
      </w:r>
      <w:proofErr w:type="spellEnd"/>
      <w:r>
        <w:rPr>
          <w:rFonts w:ascii="Arial" w:hAnsi="Arial" w:cs="Arial"/>
          <w:szCs w:val="22"/>
          <w:lang w:val="es-ES"/>
        </w:rPr>
        <w:t xml:space="preserve"> fusiona los bordes </w:t>
      </w:r>
      <w:r w:rsidR="005879C5">
        <w:rPr>
          <w:rFonts w:ascii="Arial" w:hAnsi="Arial" w:cs="Arial"/>
          <w:szCs w:val="22"/>
          <w:lang w:val="es-ES"/>
        </w:rPr>
        <w:t>de las celdas</w:t>
      </w:r>
      <w:r>
        <w:rPr>
          <w:rFonts w:ascii="Arial" w:hAnsi="Arial" w:cs="Arial"/>
          <w:szCs w:val="22"/>
          <w:lang w:val="es-ES"/>
        </w:rPr>
        <w:t xml:space="preserve"> </w:t>
      </w:r>
      <w:r w:rsidR="005879C5">
        <w:rPr>
          <w:rFonts w:ascii="Arial" w:hAnsi="Arial" w:cs="Arial"/>
          <w:szCs w:val="22"/>
          <w:lang w:val="es-ES"/>
        </w:rPr>
        <w:t xml:space="preserve">adyacentes </w:t>
      </w:r>
      <w:r>
        <w:rPr>
          <w:rFonts w:ascii="Arial" w:hAnsi="Arial" w:cs="Arial"/>
          <w:szCs w:val="22"/>
          <w:lang w:val="es-ES"/>
        </w:rPr>
        <w:t>y muestra un solo borde.</w:t>
      </w:r>
    </w:p>
    <w:p w:rsidR="00B62B67" w:rsidRDefault="00A0181E" w:rsidP="00290974">
      <w:pPr>
        <w:numPr>
          <w:ilvl w:val="0"/>
          <w:numId w:val="12"/>
        </w:numPr>
        <w:tabs>
          <w:tab w:val="clear" w:pos="720"/>
          <w:tab w:val="num" w:pos="993"/>
        </w:tabs>
        <w:ind w:left="993" w:hanging="284"/>
        <w:rPr>
          <w:rFonts w:ascii="Arial" w:hAnsi="Arial" w:cs="Arial"/>
          <w:szCs w:val="22"/>
          <w:lang w:val="es-ES"/>
        </w:rPr>
      </w:pPr>
      <w:proofErr w:type="spellStart"/>
      <w:r>
        <w:rPr>
          <w:rFonts w:ascii="Arial" w:hAnsi="Arial" w:cs="Arial"/>
          <w:b/>
          <w:szCs w:val="22"/>
          <w:lang w:val="es-ES"/>
        </w:rPr>
        <w:t>Separate</w:t>
      </w:r>
      <w:proofErr w:type="spellEnd"/>
      <w:r>
        <w:rPr>
          <w:rFonts w:ascii="Arial" w:hAnsi="Arial" w:cs="Arial"/>
          <w:szCs w:val="22"/>
          <w:lang w:val="es-ES"/>
        </w:rPr>
        <w:t xml:space="preserve"> muestra los bordes </w:t>
      </w:r>
      <w:r w:rsidR="005879C5">
        <w:rPr>
          <w:rFonts w:ascii="Arial" w:hAnsi="Arial" w:cs="Arial"/>
          <w:szCs w:val="22"/>
          <w:lang w:val="es-ES"/>
        </w:rPr>
        <w:t xml:space="preserve">de las celdas </w:t>
      </w:r>
      <w:r>
        <w:rPr>
          <w:rFonts w:ascii="Arial" w:hAnsi="Arial" w:cs="Arial"/>
          <w:szCs w:val="22"/>
          <w:lang w:val="es-ES"/>
        </w:rPr>
        <w:t>de la tabla de manera separada</w:t>
      </w:r>
      <w:r w:rsidR="005879C5">
        <w:rPr>
          <w:rFonts w:ascii="Arial" w:hAnsi="Arial" w:cs="Arial"/>
          <w:szCs w:val="22"/>
          <w:lang w:val="es-ES"/>
        </w:rPr>
        <w:t>, es decir, fuerza a que cada celda muestre sus cuatro bordes</w:t>
      </w:r>
      <w:r>
        <w:rPr>
          <w:rFonts w:ascii="Arial" w:hAnsi="Arial" w:cs="Arial"/>
          <w:szCs w:val="22"/>
          <w:lang w:val="es-ES"/>
        </w:rPr>
        <w:t>. Es la opción por defecto.</w:t>
      </w:r>
    </w:p>
    <w:p w:rsidR="00B62B67" w:rsidRDefault="00B62B67" w:rsidP="00B62B67">
      <w:pPr>
        <w:ind w:firstLine="0"/>
        <w:rPr>
          <w:rFonts w:ascii="Arial" w:hAnsi="Arial" w:cs="Arial"/>
          <w:b/>
          <w:szCs w:val="22"/>
          <w:lang w:val="es-ES"/>
        </w:rPr>
      </w:pPr>
    </w:p>
    <w:p w:rsidR="00B62B67" w:rsidRDefault="00B62B67" w:rsidP="00B62B67">
      <w:pPr>
        <w:ind w:firstLine="0"/>
        <w:rPr>
          <w:rFonts w:ascii="Arial" w:hAnsi="Arial" w:cs="Arial"/>
          <w:szCs w:val="22"/>
          <w:lang w:val="es-ES"/>
        </w:rPr>
      </w:pPr>
      <w:r w:rsidRPr="00B62B67">
        <w:rPr>
          <w:rFonts w:ascii="Arial" w:hAnsi="Arial" w:cs="Arial"/>
          <w:szCs w:val="22"/>
          <w:lang w:val="es-ES"/>
        </w:rPr>
        <w:tab/>
      </w:r>
      <w:r w:rsidR="005879C5">
        <w:rPr>
          <w:rFonts w:ascii="Arial" w:hAnsi="Arial" w:cs="Arial"/>
          <w:szCs w:val="22"/>
          <w:lang w:val="es-ES"/>
        </w:rPr>
        <w:t xml:space="preserve">Generalmente, los diseñadores prefieren el modelo </w:t>
      </w:r>
      <w:proofErr w:type="spellStart"/>
      <w:r w:rsidR="005879C5">
        <w:rPr>
          <w:rFonts w:ascii="Arial" w:hAnsi="Arial" w:cs="Arial"/>
          <w:szCs w:val="22"/>
          <w:lang w:val="es-ES"/>
        </w:rPr>
        <w:t>collapse</w:t>
      </w:r>
      <w:proofErr w:type="spellEnd"/>
      <w:r w:rsidR="005879C5">
        <w:rPr>
          <w:rFonts w:ascii="Arial" w:hAnsi="Arial" w:cs="Arial"/>
          <w:szCs w:val="22"/>
          <w:lang w:val="es-ES"/>
        </w:rPr>
        <w:t xml:space="preserve"> porque es el más parecido a como tradicionalment</w:t>
      </w:r>
      <w:r w:rsidR="004912E3">
        <w:rPr>
          <w:rFonts w:ascii="Arial" w:hAnsi="Arial" w:cs="Arial"/>
          <w:szCs w:val="22"/>
          <w:lang w:val="es-ES"/>
        </w:rPr>
        <w:t>e conocemos las tablas en Word.</w:t>
      </w:r>
    </w:p>
    <w:p w:rsidR="00B62B67" w:rsidRPr="00B62B67" w:rsidRDefault="00B62B67" w:rsidP="00B62B67">
      <w:pPr>
        <w:ind w:firstLine="0"/>
        <w:rPr>
          <w:rFonts w:ascii="Arial" w:hAnsi="Arial" w:cs="Arial"/>
          <w:szCs w:val="22"/>
          <w:lang w:val="es-ES"/>
        </w:rPr>
      </w:pPr>
    </w:p>
    <w:p w:rsidR="00A0181E" w:rsidRDefault="00B33E6C" w:rsidP="0025470D">
      <w:pPr>
        <w:ind w:firstLine="0"/>
      </w:pPr>
      <w:r>
        <w:tab/>
        <w:t>En realidad los bordes de la tabla están separados pero con un espacio entre los bordes de 0px. De ahí que se muestren los bordes con una anchura doble, ya que en realidad se trata de dos bordes iguales sin separación entre ellos.</w:t>
      </w:r>
    </w:p>
    <w:p w:rsidR="00B33E6C" w:rsidRPr="003204A5" w:rsidRDefault="00B33E6C" w:rsidP="0025470D">
      <w:pPr>
        <w:ind w:firstLine="0"/>
        <w:rPr>
          <w:sz w:val="20"/>
        </w:rPr>
      </w:pPr>
    </w:p>
    <w:p w:rsidR="00B33E6C" w:rsidRPr="003204A5" w:rsidRDefault="00B33E6C" w:rsidP="0025470D">
      <w:pPr>
        <w:ind w:firstLine="0"/>
        <w:rPr>
          <w:sz w:val="20"/>
        </w:rPr>
      </w:pPr>
    </w:p>
    <w:p w:rsidR="00A0181E" w:rsidRPr="00B33E6C" w:rsidRDefault="00B33E6C" w:rsidP="00A0181E">
      <w:pPr>
        <w:ind w:firstLine="0"/>
        <w:rPr>
          <w:b/>
          <w:u w:val="single"/>
        </w:rPr>
      </w:pPr>
      <w:r w:rsidRPr="00B33E6C">
        <w:tab/>
      </w:r>
      <w:proofErr w:type="spellStart"/>
      <w:r w:rsidR="00A0181E" w:rsidRPr="00B33E6C">
        <w:rPr>
          <w:b/>
          <w:u w:val="single"/>
        </w:rPr>
        <w:t>Border-spacing</w:t>
      </w:r>
      <w:proofErr w:type="spellEnd"/>
    </w:p>
    <w:p w:rsidR="007E7411" w:rsidRDefault="007E7411" w:rsidP="0025470D">
      <w:pPr>
        <w:ind w:firstLine="0"/>
      </w:pPr>
    </w:p>
    <w:p w:rsidR="00B33E6C" w:rsidRDefault="00B33E6C" w:rsidP="00B33E6C">
      <w:pPr>
        <w:ind w:firstLine="0"/>
        <w:rPr>
          <w:rFonts w:ascii="Arial" w:hAnsi="Arial" w:cs="Arial"/>
          <w:szCs w:val="22"/>
          <w:lang w:val="es-ES"/>
        </w:rPr>
      </w:pPr>
      <w:r>
        <w:rPr>
          <w:rFonts w:ascii="Arial" w:hAnsi="Arial" w:cs="Arial"/>
          <w:szCs w:val="22"/>
          <w:lang w:val="es-ES"/>
        </w:rPr>
        <w:tab/>
        <w:t>La propiedad “</w:t>
      </w:r>
      <w:proofErr w:type="spellStart"/>
      <w:r>
        <w:rPr>
          <w:rFonts w:ascii="Arial" w:hAnsi="Arial" w:cs="Arial"/>
          <w:b/>
          <w:szCs w:val="22"/>
          <w:lang w:val="es-ES"/>
        </w:rPr>
        <w:t>Border-spacing</w:t>
      </w:r>
      <w:proofErr w:type="spellEnd"/>
      <w:r>
        <w:rPr>
          <w:rFonts w:ascii="Arial" w:hAnsi="Arial" w:cs="Arial"/>
          <w:szCs w:val="22"/>
          <w:lang w:val="es-ES"/>
        </w:rPr>
        <w:t>” indica al navegador el espacio que tiene que dejar entre los bordes de las celdas. Su sintaxis es:</w:t>
      </w:r>
      <w:r w:rsidRPr="00482092">
        <w:rPr>
          <w:rFonts w:ascii="Arial" w:hAnsi="Arial" w:cs="Arial"/>
          <w:szCs w:val="22"/>
          <w:lang w:val="es-ES"/>
        </w:rPr>
        <w:t xml:space="preserve"> </w:t>
      </w:r>
    </w:p>
    <w:p w:rsidR="00B33E6C" w:rsidRDefault="00B33E6C" w:rsidP="00B33E6C">
      <w:pPr>
        <w:ind w:firstLine="0"/>
        <w:rPr>
          <w:rFonts w:ascii="Arial" w:hAnsi="Arial" w:cs="Arial"/>
          <w:szCs w:val="22"/>
          <w:lang w:val="es-ES"/>
        </w:rPr>
      </w:pPr>
    </w:p>
    <w:p w:rsidR="00B33E6C" w:rsidRPr="002E464A" w:rsidRDefault="00B33E6C" w:rsidP="00B33E6C">
      <w:pPr>
        <w:ind w:firstLine="0"/>
        <w:jc w:val="center"/>
        <w:rPr>
          <w:rFonts w:ascii="Arial" w:hAnsi="Arial" w:cs="Arial"/>
          <w:b/>
          <w:szCs w:val="22"/>
          <w:lang w:val="es-ES"/>
        </w:rPr>
      </w:pPr>
      <w:proofErr w:type="spellStart"/>
      <w:r>
        <w:rPr>
          <w:rFonts w:ascii="Arial" w:hAnsi="Arial" w:cs="Arial"/>
          <w:b/>
          <w:szCs w:val="22"/>
          <w:lang w:val="es-ES"/>
        </w:rPr>
        <w:t>border-spacing</w:t>
      </w:r>
      <w:proofErr w:type="spellEnd"/>
      <w:r w:rsidRPr="002E464A">
        <w:rPr>
          <w:rFonts w:ascii="Arial" w:hAnsi="Arial" w:cs="Arial"/>
          <w:b/>
          <w:szCs w:val="22"/>
          <w:lang w:val="es-ES"/>
        </w:rPr>
        <w:t xml:space="preserve">: </w:t>
      </w:r>
      <w:proofErr w:type="spellStart"/>
      <w:r>
        <w:rPr>
          <w:rFonts w:ascii="Arial" w:hAnsi="Arial" w:cs="Arial"/>
          <w:b/>
          <w:szCs w:val="22"/>
          <w:lang w:val="es-ES"/>
        </w:rPr>
        <w:t>px</w:t>
      </w:r>
      <w:proofErr w:type="spellEnd"/>
      <w:r>
        <w:rPr>
          <w:rFonts w:ascii="Arial" w:hAnsi="Arial" w:cs="Arial"/>
          <w:b/>
          <w:szCs w:val="22"/>
          <w:lang w:val="es-ES"/>
        </w:rPr>
        <w:t xml:space="preserve"> / pt / %</w:t>
      </w:r>
      <w:r w:rsidRPr="002E464A">
        <w:rPr>
          <w:rFonts w:ascii="Arial" w:hAnsi="Arial" w:cs="Arial"/>
          <w:b/>
          <w:szCs w:val="22"/>
          <w:lang w:val="es-ES"/>
        </w:rPr>
        <w:t>;</w:t>
      </w:r>
    </w:p>
    <w:p w:rsidR="00B33E6C" w:rsidRDefault="00B33E6C" w:rsidP="00B33E6C">
      <w:pPr>
        <w:ind w:firstLine="0"/>
        <w:rPr>
          <w:rFonts w:ascii="Arial" w:hAnsi="Arial" w:cs="Arial"/>
          <w:szCs w:val="22"/>
          <w:lang w:val="es-ES"/>
        </w:rPr>
      </w:pPr>
    </w:p>
    <w:p w:rsidR="00B33E6C" w:rsidRDefault="00B33E6C" w:rsidP="00B33E6C">
      <w:pPr>
        <w:ind w:firstLine="0"/>
        <w:rPr>
          <w:rFonts w:ascii="Arial" w:hAnsi="Arial" w:cs="Arial"/>
          <w:szCs w:val="22"/>
          <w:lang w:val="es-ES"/>
        </w:rPr>
      </w:pPr>
      <w:r>
        <w:rPr>
          <w:rFonts w:ascii="Arial" w:hAnsi="Arial" w:cs="Arial"/>
          <w:szCs w:val="22"/>
          <w:lang w:val="es-ES"/>
        </w:rPr>
        <w:tab/>
        <w:t>A tener en cuenta:</w:t>
      </w:r>
    </w:p>
    <w:p w:rsidR="00B33E6C" w:rsidRPr="003160CC" w:rsidRDefault="003160CC" w:rsidP="00290974">
      <w:pPr>
        <w:numPr>
          <w:ilvl w:val="0"/>
          <w:numId w:val="12"/>
        </w:numPr>
        <w:tabs>
          <w:tab w:val="clear" w:pos="720"/>
          <w:tab w:val="num" w:pos="993"/>
        </w:tabs>
        <w:ind w:left="993" w:hanging="284"/>
        <w:rPr>
          <w:rFonts w:ascii="Arial" w:hAnsi="Arial" w:cs="Arial"/>
          <w:szCs w:val="22"/>
          <w:lang w:val="es-ES"/>
        </w:rPr>
      </w:pPr>
      <w:r>
        <w:t>Si solamente se indica como valor una medida, se asigna ese valor como separación horizontal y vertical. Si se indican dos medidas, la primera es la separación horizontal y la segunda es la separación vertical entre los bordes de las celdas.</w:t>
      </w:r>
    </w:p>
    <w:p w:rsidR="003160CC" w:rsidRPr="00691158" w:rsidRDefault="003160CC" w:rsidP="00290974">
      <w:pPr>
        <w:numPr>
          <w:ilvl w:val="0"/>
          <w:numId w:val="12"/>
        </w:numPr>
        <w:tabs>
          <w:tab w:val="clear" w:pos="720"/>
          <w:tab w:val="num" w:pos="993"/>
        </w:tabs>
        <w:ind w:left="993" w:hanging="284"/>
        <w:rPr>
          <w:rFonts w:ascii="Arial" w:hAnsi="Arial" w:cs="Arial"/>
          <w:szCs w:val="22"/>
          <w:lang w:val="es-ES"/>
        </w:rPr>
      </w:pPr>
      <w:r>
        <w:t>Lógicamente esta propiedad solo funciona si previamente hemos indicado el valor “</w:t>
      </w:r>
      <w:proofErr w:type="spellStart"/>
      <w:r w:rsidRPr="00691158">
        <w:rPr>
          <w:b/>
        </w:rPr>
        <w:t>separate</w:t>
      </w:r>
      <w:proofErr w:type="spellEnd"/>
      <w:r>
        <w:t>” de la propiedad “</w:t>
      </w:r>
      <w:proofErr w:type="spellStart"/>
      <w:r w:rsidRPr="00691158">
        <w:rPr>
          <w:b/>
        </w:rPr>
        <w:t>border-collapse</w:t>
      </w:r>
      <w:proofErr w:type="spellEnd"/>
      <w:r>
        <w:t>”.</w:t>
      </w:r>
    </w:p>
    <w:p w:rsidR="00691158" w:rsidRPr="003204A5" w:rsidRDefault="00691158" w:rsidP="00691158">
      <w:pPr>
        <w:ind w:left="142" w:firstLine="0"/>
        <w:rPr>
          <w:rFonts w:ascii="Arial" w:hAnsi="Arial" w:cs="Arial"/>
          <w:sz w:val="20"/>
          <w:szCs w:val="22"/>
          <w:lang w:val="es-ES"/>
        </w:rPr>
      </w:pPr>
    </w:p>
    <w:p w:rsidR="00B33E6C" w:rsidRPr="003204A5" w:rsidRDefault="00B33E6C" w:rsidP="0025470D">
      <w:pPr>
        <w:ind w:firstLine="0"/>
        <w:rPr>
          <w:sz w:val="20"/>
        </w:rPr>
      </w:pPr>
    </w:p>
    <w:p w:rsidR="007E7411" w:rsidRPr="00691158" w:rsidRDefault="00691158" w:rsidP="0025470D">
      <w:pPr>
        <w:ind w:firstLine="0"/>
        <w:rPr>
          <w:b/>
          <w:u w:val="single"/>
        </w:rPr>
      </w:pPr>
      <w:r w:rsidRPr="00691158">
        <w:tab/>
      </w:r>
      <w:proofErr w:type="spellStart"/>
      <w:r w:rsidR="007E7411" w:rsidRPr="00691158">
        <w:rPr>
          <w:b/>
          <w:u w:val="single"/>
        </w:rPr>
        <w:t>Empty-cells</w:t>
      </w:r>
      <w:proofErr w:type="spellEnd"/>
    </w:p>
    <w:p w:rsidR="007E7411" w:rsidRPr="003204A5" w:rsidRDefault="007E7411" w:rsidP="0025470D">
      <w:pPr>
        <w:ind w:firstLine="0"/>
        <w:rPr>
          <w:sz w:val="20"/>
        </w:rPr>
      </w:pPr>
    </w:p>
    <w:p w:rsidR="00691158" w:rsidRDefault="00691158" w:rsidP="00691158">
      <w:pPr>
        <w:ind w:firstLine="0"/>
        <w:rPr>
          <w:rFonts w:ascii="Arial" w:hAnsi="Arial" w:cs="Arial"/>
          <w:szCs w:val="22"/>
          <w:lang w:val="es-ES"/>
        </w:rPr>
      </w:pPr>
      <w:r>
        <w:rPr>
          <w:rFonts w:ascii="Arial" w:hAnsi="Arial" w:cs="Arial"/>
          <w:szCs w:val="22"/>
          <w:lang w:val="es-ES"/>
        </w:rPr>
        <w:tab/>
        <w:t>La propiedad “</w:t>
      </w:r>
      <w:proofErr w:type="spellStart"/>
      <w:r>
        <w:rPr>
          <w:rFonts w:ascii="Arial" w:hAnsi="Arial" w:cs="Arial"/>
          <w:b/>
          <w:szCs w:val="22"/>
          <w:lang w:val="es-ES"/>
        </w:rPr>
        <w:t>empty-cells</w:t>
      </w:r>
      <w:proofErr w:type="spellEnd"/>
      <w:r>
        <w:rPr>
          <w:rFonts w:ascii="Arial" w:hAnsi="Arial" w:cs="Arial"/>
          <w:szCs w:val="22"/>
          <w:lang w:val="es-ES"/>
        </w:rPr>
        <w:t>” determina el comportamiento del navegador cuando se encuentra con una celda vacía en una tabla. Su sintaxis es:</w:t>
      </w:r>
      <w:r w:rsidRPr="00482092">
        <w:rPr>
          <w:rFonts w:ascii="Arial" w:hAnsi="Arial" w:cs="Arial"/>
          <w:szCs w:val="22"/>
          <w:lang w:val="es-ES"/>
        </w:rPr>
        <w:t xml:space="preserve"> </w:t>
      </w:r>
    </w:p>
    <w:p w:rsidR="00691158" w:rsidRPr="003204A5" w:rsidRDefault="00691158" w:rsidP="00691158">
      <w:pPr>
        <w:ind w:firstLine="0"/>
        <w:rPr>
          <w:rFonts w:ascii="Arial" w:hAnsi="Arial" w:cs="Arial"/>
          <w:sz w:val="20"/>
          <w:szCs w:val="22"/>
          <w:lang w:val="es-ES"/>
        </w:rPr>
      </w:pPr>
    </w:p>
    <w:p w:rsidR="00691158" w:rsidRPr="002E464A" w:rsidRDefault="009135F3" w:rsidP="00691158">
      <w:pPr>
        <w:ind w:firstLine="0"/>
        <w:jc w:val="center"/>
        <w:rPr>
          <w:rFonts w:ascii="Arial" w:hAnsi="Arial" w:cs="Arial"/>
          <w:b/>
          <w:szCs w:val="22"/>
          <w:lang w:val="es-ES"/>
        </w:rPr>
      </w:pPr>
      <w:proofErr w:type="spellStart"/>
      <w:r>
        <w:rPr>
          <w:rFonts w:ascii="Arial" w:hAnsi="Arial" w:cs="Arial"/>
          <w:b/>
          <w:szCs w:val="22"/>
          <w:lang w:val="es-ES"/>
        </w:rPr>
        <w:t>empty-cells</w:t>
      </w:r>
      <w:proofErr w:type="spellEnd"/>
      <w:r w:rsidR="00691158" w:rsidRPr="002E464A">
        <w:rPr>
          <w:rFonts w:ascii="Arial" w:hAnsi="Arial" w:cs="Arial"/>
          <w:b/>
          <w:szCs w:val="22"/>
          <w:lang w:val="es-ES"/>
        </w:rPr>
        <w:t xml:space="preserve">: </w:t>
      </w:r>
      <w:r>
        <w:rPr>
          <w:rFonts w:ascii="Arial" w:hAnsi="Arial" w:cs="Arial"/>
          <w:b/>
          <w:szCs w:val="22"/>
          <w:lang w:val="es-ES"/>
        </w:rPr>
        <w:t>show</w:t>
      </w:r>
      <w:r w:rsidR="00691158">
        <w:rPr>
          <w:rFonts w:ascii="Arial" w:hAnsi="Arial" w:cs="Arial"/>
          <w:b/>
          <w:szCs w:val="22"/>
          <w:lang w:val="es-ES"/>
        </w:rPr>
        <w:t xml:space="preserve"> / </w:t>
      </w:r>
      <w:proofErr w:type="spellStart"/>
      <w:r>
        <w:rPr>
          <w:rFonts w:ascii="Arial" w:hAnsi="Arial" w:cs="Arial"/>
          <w:b/>
          <w:szCs w:val="22"/>
          <w:lang w:val="es-ES"/>
        </w:rPr>
        <w:t>hide</w:t>
      </w:r>
      <w:proofErr w:type="spellEnd"/>
      <w:r>
        <w:rPr>
          <w:rFonts w:ascii="Arial" w:hAnsi="Arial" w:cs="Arial"/>
          <w:b/>
          <w:szCs w:val="22"/>
          <w:lang w:val="es-ES"/>
        </w:rPr>
        <w:t>;</w:t>
      </w:r>
    </w:p>
    <w:p w:rsidR="00691158" w:rsidRPr="003204A5" w:rsidRDefault="00691158" w:rsidP="00691158">
      <w:pPr>
        <w:ind w:firstLine="0"/>
        <w:rPr>
          <w:rFonts w:ascii="Arial" w:hAnsi="Arial" w:cs="Arial"/>
          <w:sz w:val="20"/>
          <w:szCs w:val="22"/>
          <w:lang w:val="es-ES"/>
        </w:rPr>
      </w:pPr>
    </w:p>
    <w:p w:rsidR="00691158" w:rsidRDefault="00691158" w:rsidP="00691158">
      <w:pPr>
        <w:ind w:firstLine="0"/>
        <w:rPr>
          <w:rFonts w:ascii="Arial" w:hAnsi="Arial" w:cs="Arial"/>
          <w:szCs w:val="22"/>
          <w:lang w:val="es-ES"/>
        </w:rPr>
      </w:pPr>
      <w:r>
        <w:rPr>
          <w:rFonts w:ascii="Arial" w:hAnsi="Arial" w:cs="Arial"/>
          <w:szCs w:val="22"/>
          <w:lang w:val="es-ES"/>
        </w:rPr>
        <w:tab/>
        <w:t>A tener en cuenta:</w:t>
      </w:r>
    </w:p>
    <w:p w:rsidR="006B4C57" w:rsidRPr="006B4C57" w:rsidRDefault="006B4C57" w:rsidP="00290974">
      <w:pPr>
        <w:numPr>
          <w:ilvl w:val="0"/>
          <w:numId w:val="12"/>
        </w:numPr>
        <w:tabs>
          <w:tab w:val="clear" w:pos="720"/>
          <w:tab w:val="num" w:pos="993"/>
        </w:tabs>
        <w:ind w:left="993" w:hanging="284"/>
        <w:rPr>
          <w:rFonts w:ascii="Arial" w:hAnsi="Arial" w:cs="Arial"/>
          <w:szCs w:val="22"/>
          <w:lang w:val="es-ES"/>
        </w:rPr>
      </w:pPr>
      <w:r>
        <w:t xml:space="preserve">El valor </w:t>
      </w:r>
      <w:r w:rsidRPr="006B4C57">
        <w:rPr>
          <w:b/>
        </w:rPr>
        <w:t>Show</w:t>
      </w:r>
      <w:r>
        <w:t xml:space="preserve"> muestra la celda vacía. Los bordes y el fondo también son visibles.</w:t>
      </w:r>
    </w:p>
    <w:p w:rsidR="006B4C57" w:rsidRPr="006B4C57" w:rsidRDefault="006B4C57" w:rsidP="00290974">
      <w:pPr>
        <w:numPr>
          <w:ilvl w:val="0"/>
          <w:numId w:val="12"/>
        </w:numPr>
        <w:tabs>
          <w:tab w:val="clear" w:pos="720"/>
          <w:tab w:val="num" w:pos="993"/>
        </w:tabs>
        <w:ind w:left="993" w:hanging="284"/>
        <w:rPr>
          <w:rFonts w:ascii="Arial" w:hAnsi="Arial" w:cs="Arial"/>
          <w:szCs w:val="22"/>
          <w:lang w:val="es-ES"/>
        </w:rPr>
      </w:pPr>
      <w:r>
        <w:t xml:space="preserve">El valor </w:t>
      </w:r>
      <w:proofErr w:type="spellStart"/>
      <w:r w:rsidRPr="006B4C57">
        <w:rPr>
          <w:b/>
        </w:rPr>
        <w:t>Hide</w:t>
      </w:r>
      <w:proofErr w:type="spellEnd"/>
      <w:r>
        <w:t xml:space="preserve"> no muestra la celda vacía ni los bordes, ni el fondo.</w:t>
      </w:r>
    </w:p>
    <w:p w:rsidR="006B4C57" w:rsidRPr="006B4C57" w:rsidRDefault="006B4C57" w:rsidP="00290974">
      <w:pPr>
        <w:numPr>
          <w:ilvl w:val="0"/>
          <w:numId w:val="12"/>
        </w:numPr>
        <w:tabs>
          <w:tab w:val="clear" w:pos="720"/>
          <w:tab w:val="num" w:pos="993"/>
        </w:tabs>
        <w:ind w:left="993" w:hanging="284"/>
        <w:rPr>
          <w:rFonts w:ascii="Arial" w:hAnsi="Arial" w:cs="Arial"/>
          <w:szCs w:val="22"/>
          <w:lang w:val="es-ES"/>
        </w:rPr>
      </w:pPr>
      <w:r>
        <w:t>Esta propiedad sólo se aplica cuando el modelo de bordes de la tabla es “</w:t>
      </w:r>
      <w:proofErr w:type="spellStart"/>
      <w:r w:rsidRPr="006B4C57">
        <w:rPr>
          <w:b/>
        </w:rPr>
        <w:t>separate</w:t>
      </w:r>
      <w:proofErr w:type="spellEnd"/>
      <w:r>
        <w:t>”.</w:t>
      </w:r>
    </w:p>
    <w:p w:rsidR="004912E3" w:rsidRPr="003204A5" w:rsidRDefault="004912E3" w:rsidP="0025470D">
      <w:pPr>
        <w:ind w:firstLine="0"/>
        <w:rPr>
          <w:sz w:val="20"/>
        </w:rPr>
      </w:pPr>
    </w:p>
    <w:p w:rsidR="00691158" w:rsidRPr="004912E3" w:rsidRDefault="007143C5" w:rsidP="0025470D">
      <w:pPr>
        <w:ind w:firstLine="0"/>
        <w:rPr>
          <w:b/>
          <w:i/>
          <w:u w:val="single"/>
        </w:rPr>
      </w:pPr>
      <w:r>
        <w:tab/>
      </w:r>
      <w:r w:rsidRPr="004912E3">
        <w:rPr>
          <w:b/>
          <w:i/>
          <w:u w:val="single"/>
        </w:rPr>
        <w:t xml:space="preserve">¡Comprobémoslo con un ejemplo </w:t>
      </w:r>
      <w:r w:rsidR="004912E3" w:rsidRPr="004912E3">
        <w:rPr>
          <w:b/>
          <w:i/>
          <w:u w:val="single"/>
        </w:rPr>
        <w:t>realizando la práctica 12.9</w:t>
      </w:r>
      <w:r w:rsidRPr="004912E3">
        <w:rPr>
          <w:b/>
          <w:i/>
          <w:u w:val="single"/>
        </w:rPr>
        <w:t>!</w:t>
      </w:r>
    </w:p>
    <w:p w:rsidR="007E7411" w:rsidRPr="005F731B" w:rsidRDefault="005F731B" w:rsidP="0025470D">
      <w:pPr>
        <w:ind w:firstLine="0"/>
        <w:rPr>
          <w:b/>
          <w:u w:val="single"/>
        </w:rPr>
      </w:pPr>
      <w:r>
        <w:lastRenderedPageBreak/>
        <w:tab/>
      </w:r>
      <w:proofErr w:type="spellStart"/>
      <w:r w:rsidR="007E7411" w:rsidRPr="005F731B">
        <w:rPr>
          <w:b/>
          <w:u w:val="single"/>
        </w:rPr>
        <w:t>Table-layout</w:t>
      </w:r>
      <w:proofErr w:type="spellEnd"/>
    </w:p>
    <w:p w:rsidR="00865CAD" w:rsidRDefault="00865CAD" w:rsidP="0025470D">
      <w:pPr>
        <w:ind w:firstLine="0"/>
      </w:pPr>
    </w:p>
    <w:p w:rsidR="00865CAD" w:rsidRDefault="005F731B" w:rsidP="0025470D">
      <w:pPr>
        <w:ind w:firstLine="0"/>
      </w:pPr>
      <w:r>
        <w:tab/>
        <w:t>La propiedad “</w:t>
      </w:r>
      <w:proofErr w:type="spellStart"/>
      <w:r>
        <w:t>table-layout</w:t>
      </w:r>
      <w:proofErr w:type="spellEnd"/>
      <w:r>
        <w:t>” indica el algoritmo que debe utilizar el navegador para mostrar la tabla. Su sintaxis es:</w:t>
      </w:r>
    </w:p>
    <w:p w:rsidR="005F731B" w:rsidRDefault="005F731B" w:rsidP="0025470D">
      <w:pPr>
        <w:ind w:firstLine="0"/>
      </w:pPr>
    </w:p>
    <w:p w:rsidR="005F731B" w:rsidRPr="002E464A" w:rsidRDefault="00AD6AF8" w:rsidP="005F731B">
      <w:pPr>
        <w:ind w:firstLine="0"/>
        <w:jc w:val="center"/>
        <w:rPr>
          <w:rFonts w:ascii="Arial" w:hAnsi="Arial" w:cs="Arial"/>
          <w:b/>
          <w:szCs w:val="22"/>
          <w:lang w:val="es-ES"/>
        </w:rPr>
      </w:pPr>
      <w:proofErr w:type="spellStart"/>
      <w:r>
        <w:rPr>
          <w:rFonts w:ascii="Arial" w:hAnsi="Arial" w:cs="Arial"/>
          <w:b/>
          <w:szCs w:val="22"/>
          <w:lang w:val="es-ES"/>
        </w:rPr>
        <w:t>table-layout</w:t>
      </w:r>
      <w:proofErr w:type="spellEnd"/>
      <w:r w:rsidR="005F731B" w:rsidRPr="002E464A">
        <w:rPr>
          <w:rFonts w:ascii="Arial" w:hAnsi="Arial" w:cs="Arial"/>
          <w:b/>
          <w:szCs w:val="22"/>
          <w:lang w:val="es-ES"/>
        </w:rPr>
        <w:t xml:space="preserve">: </w:t>
      </w:r>
      <w:proofErr w:type="spellStart"/>
      <w:r>
        <w:rPr>
          <w:rFonts w:ascii="Arial" w:hAnsi="Arial" w:cs="Arial"/>
          <w:b/>
          <w:szCs w:val="22"/>
          <w:lang w:val="es-ES"/>
        </w:rPr>
        <w:t>fixed</w:t>
      </w:r>
      <w:proofErr w:type="spellEnd"/>
      <w:r w:rsidR="005F731B">
        <w:rPr>
          <w:rFonts w:ascii="Arial" w:hAnsi="Arial" w:cs="Arial"/>
          <w:b/>
          <w:szCs w:val="22"/>
          <w:lang w:val="es-ES"/>
        </w:rPr>
        <w:t xml:space="preserve"> / </w:t>
      </w:r>
      <w:r>
        <w:rPr>
          <w:rFonts w:ascii="Arial" w:hAnsi="Arial" w:cs="Arial"/>
          <w:b/>
          <w:szCs w:val="22"/>
          <w:lang w:val="es-ES"/>
        </w:rPr>
        <w:t>auto</w:t>
      </w:r>
      <w:r w:rsidR="005F731B">
        <w:rPr>
          <w:rFonts w:ascii="Arial" w:hAnsi="Arial" w:cs="Arial"/>
          <w:b/>
          <w:szCs w:val="22"/>
          <w:lang w:val="es-ES"/>
        </w:rPr>
        <w:t>;</w:t>
      </w:r>
    </w:p>
    <w:p w:rsidR="005F731B" w:rsidRDefault="005F731B" w:rsidP="005F731B">
      <w:pPr>
        <w:ind w:firstLine="0"/>
        <w:rPr>
          <w:rFonts w:ascii="Arial" w:hAnsi="Arial" w:cs="Arial"/>
          <w:szCs w:val="22"/>
          <w:lang w:val="es-ES"/>
        </w:rPr>
      </w:pPr>
    </w:p>
    <w:p w:rsidR="005F731B" w:rsidRDefault="005F731B" w:rsidP="005F731B">
      <w:pPr>
        <w:ind w:firstLine="0"/>
        <w:rPr>
          <w:rFonts w:ascii="Arial" w:hAnsi="Arial" w:cs="Arial"/>
          <w:szCs w:val="22"/>
          <w:lang w:val="es-ES"/>
        </w:rPr>
      </w:pPr>
      <w:r>
        <w:rPr>
          <w:rFonts w:ascii="Arial" w:hAnsi="Arial" w:cs="Arial"/>
          <w:szCs w:val="22"/>
          <w:lang w:val="es-ES"/>
        </w:rPr>
        <w:tab/>
        <w:t>A tener en cuenta:</w:t>
      </w:r>
    </w:p>
    <w:p w:rsidR="005F731B" w:rsidRPr="006B4C57" w:rsidRDefault="005F731B" w:rsidP="00290974">
      <w:pPr>
        <w:numPr>
          <w:ilvl w:val="0"/>
          <w:numId w:val="12"/>
        </w:numPr>
        <w:tabs>
          <w:tab w:val="clear" w:pos="720"/>
          <w:tab w:val="num" w:pos="993"/>
        </w:tabs>
        <w:ind w:left="993" w:hanging="284"/>
        <w:rPr>
          <w:rFonts w:ascii="Arial" w:hAnsi="Arial" w:cs="Arial"/>
          <w:szCs w:val="22"/>
          <w:lang w:val="es-ES"/>
        </w:rPr>
      </w:pPr>
      <w:r>
        <w:t xml:space="preserve">El valor </w:t>
      </w:r>
      <w:proofErr w:type="spellStart"/>
      <w:r w:rsidR="00AD6AF8">
        <w:rPr>
          <w:b/>
        </w:rPr>
        <w:t>fixed</w:t>
      </w:r>
      <w:proofErr w:type="spellEnd"/>
      <w:r>
        <w:t xml:space="preserve"> </w:t>
      </w:r>
      <w:r w:rsidR="00AD6AF8">
        <w:t xml:space="preserve">le indica al navegador que calcule </w:t>
      </w:r>
      <w:r w:rsidR="00406244">
        <w:t>una</w:t>
      </w:r>
      <w:r w:rsidR="00AD6AF8">
        <w:t xml:space="preserve"> anchura </w:t>
      </w:r>
      <w:r w:rsidR="00406244">
        <w:t>igual y proporcional para las celdas de la tabla.</w:t>
      </w:r>
    </w:p>
    <w:p w:rsidR="005F731B" w:rsidRPr="002277D9" w:rsidRDefault="002277D9" w:rsidP="00290974">
      <w:pPr>
        <w:numPr>
          <w:ilvl w:val="0"/>
          <w:numId w:val="12"/>
        </w:numPr>
        <w:tabs>
          <w:tab w:val="clear" w:pos="720"/>
          <w:tab w:val="num" w:pos="993"/>
        </w:tabs>
        <w:ind w:left="993" w:hanging="284"/>
        <w:rPr>
          <w:rFonts w:ascii="Arial" w:hAnsi="Arial" w:cs="Arial"/>
          <w:szCs w:val="22"/>
          <w:lang w:val="es-ES"/>
        </w:rPr>
      </w:pPr>
      <w:r>
        <w:t>Con e</w:t>
      </w:r>
      <w:r w:rsidR="005F731B">
        <w:t xml:space="preserve">l valor </w:t>
      </w:r>
      <w:r w:rsidR="00406244">
        <w:rPr>
          <w:b/>
        </w:rPr>
        <w:t>auto</w:t>
      </w:r>
      <w:r w:rsidR="005F731B">
        <w:t xml:space="preserve"> </w:t>
      </w:r>
      <w:r>
        <w:t>la anchura de las columnas se adapta a su contenido</w:t>
      </w:r>
      <w:r w:rsidR="005F731B">
        <w:t>.</w:t>
      </w:r>
      <w:r>
        <w:t xml:space="preserve"> El navegador debe disponer de todos los contenidos de la tabla entera para poder aplicar un cálculo complejo que determina la anchura de cada columna. Por lo tanto la carga de la página es más lenta.</w:t>
      </w:r>
    </w:p>
    <w:p w:rsidR="002277D9" w:rsidRDefault="002277D9" w:rsidP="002277D9">
      <w:pPr>
        <w:ind w:left="709" w:firstLine="0"/>
      </w:pPr>
    </w:p>
    <w:p w:rsidR="002C62CC" w:rsidRDefault="002C62CC">
      <w:pPr>
        <w:ind w:firstLine="0"/>
        <w:jc w:val="left"/>
      </w:pPr>
    </w:p>
    <w:sectPr w:rsidR="002C62CC" w:rsidSect="0050552A">
      <w:headerReference w:type="default" r:id="rId28"/>
      <w:footerReference w:type="default" r:id="rId29"/>
      <w:type w:val="continuous"/>
      <w:pgSz w:w="11907" w:h="16840" w:code="9"/>
      <w:pgMar w:top="539" w:right="1134" w:bottom="363" w:left="1134" w:header="357" w:footer="255" w:gutter="0"/>
      <w:pgNumType w:start="43"/>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D75" w:rsidRDefault="00CD3D75">
      <w:r>
        <w:separator/>
      </w:r>
    </w:p>
  </w:endnote>
  <w:endnote w:type="continuationSeparator" w:id="0">
    <w:p w:rsidR="00CD3D75" w:rsidRDefault="00CD3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MT">
    <w:panose1 w:val="00000000000000000000"/>
    <w:charset w:val="00"/>
    <w:family w:val="swiss"/>
    <w:notTrueType/>
    <w:pitch w:val="variable"/>
    <w:sig w:usb0="00000003" w:usb1="00000000" w:usb2="00000000" w:usb3="00000000" w:csb0="00000001" w:csb1="00000000"/>
  </w:font>
  <w:font w:name="Coronet">
    <w:altName w:val="Arabic Typesetting"/>
    <w:charset w:val="00"/>
    <w:family w:val="script"/>
    <w:pitch w:val="variable"/>
    <w:sig w:usb0="00000001" w:usb1="00000000" w:usb2="00000000" w:usb3="00000000" w:csb0="00000093" w:csb1="00000000"/>
  </w:font>
  <w:font w:name="Albertus Xb (W1)">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rank Goth">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2A" w:rsidRDefault="0050552A" w:rsidP="00F9016F">
    <w:pPr>
      <w:tabs>
        <w:tab w:val="left" w:pos="0"/>
      </w:tabs>
      <w:spacing w:line="56" w:lineRule="exact"/>
      <w:rPr>
        <w:sz w:val="24"/>
      </w:rPr>
    </w:pPr>
    <w:r>
      <w:rPr>
        <w:noProof/>
        <w:lang w:val="es-ES"/>
      </w:rPr>
      <mc:AlternateContent>
        <mc:Choice Requires="wps">
          <w:drawing>
            <wp:anchor distT="0" distB="0" distL="114300" distR="114300" simplePos="0" relativeHeight="251661312" behindDoc="1" locked="1" layoutInCell="0" allowOverlap="1" wp14:anchorId="5FF0CA40" wp14:editId="338BE646">
              <wp:simplePos x="0" y="0"/>
              <wp:positionH relativeFrom="page">
                <wp:posOffset>540385</wp:posOffset>
              </wp:positionH>
              <wp:positionV relativeFrom="paragraph">
                <wp:posOffset>0</wp:posOffset>
              </wp:positionV>
              <wp:extent cx="6479540" cy="35560"/>
              <wp:effectExtent l="0" t="0" r="0" b="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79540" cy="35560"/>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42.55pt;margin-top:0;width:510.2pt;height:2.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" o:allowincell="f" fillcolor="black" stroked="f" strokeweight="0">
              <w10:wrap anchorx="page"/>
              <w10:anchorlock/>
            </v:rect>
          </w:pict>
        </mc:Fallback>
      </mc:AlternateContent>
    </w:r>
  </w:p>
  <w:p w:rsidR="0050552A" w:rsidRPr="00F9016F" w:rsidRDefault="0050552A" w:rsidP="00F9016F">
    <w:pPr>
      <w:tabs>
        <w:tab w:val="center" w:pos="4512"/>
      </w:tabs>
      <w:jc w:val="center"/>
      <w:rPr>
        <w:rFonts w:ascii="Arial" w:hAnsi="Arial" w:cs="Arial"/>
        <w:b/>
        <w:bCs/>
        <w:sz w:val="18"/>
        <w:szCs w:val="18"/>
      </w:rPr>
    </w:pPr>
    <w:r w:rsidRPr="00F9016F">
      <w:rPr>
        <w:rFonts w:ascii="Arial" w:hAnsi="Arial" w:cs="Arial"/>
        <w:b/>
        <w:bCs/>
        <w:sz w:val="18"/>
        <w:szCs w:val="18"/>
      </w:rPr>
      <w:t>Miembro de la Asociación Española de Centros de Enseñanza de Informática: (A.E.C.E.I.)</w:t>
    </w:r>
  </w:p>
  <w:p w:rsidR="0050552A" w:rsidRPr="00F9016F" w:rsidRDefault="0050552A" w:rsidP="00F9016F">
    <w:pPr>
      <w:tabs>
        <w:tab w:val="center" w:pos="4512"/>
      </w:tabs>
      <w:jc w:val="center"/>
      <w:rPr>
        <w:rFonts w:ascii="Arial" w:hAnsi="Arial" w:cs="Arial"/>
        <w:sz w:val="18"/>
        <w:szCs w:val="18"/>
      </w:rPr>
    </w:pPr>
    <w:r w:rsidRPr="00F9016F">
      <w:rPr>
        <w:rFonts w:ascii="Arial" w:hAnsi="Arial" w:cs="Arial"/>
        <w:noProof/>
        <w:lang w:val="es-ES"/>
      </w:rPr>
      <w:drawing>
        <wp:anchor distT="0" distB="0" distL="114300" distR="114300" simplePos="0" relativeHeight="251662336" behindDoc="0" locked="0" layoutInCell="1" allowOverlap="1" wp14:anchorId="190DC9EC" wp14:editId="410828F1">
          <wp:simplePos x="0" y="0"/>
          <wp:positionH relativeFrom="column">
            <wp:posOffset>1057275</wp:posOffset>
          </wp:positionH>
          <wp:positionV relativeFrom="paragraph">
            <wp:posOffset>-4445</wp:posOffset>
          </wp:positionV>
          <wp:extent cx="200025" cy="2000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noProof/>
        <w:lang w:val="es-ES"/>
      </w:rPr>
      <w:drawing>
        <wp:anchor distT="0" distB="0" distL="114300" distR="114300" simplePos="0" relativeHeight="251663360" behindDoc="0" locked="0" layoutInCell="1" allowOverlap="1" wp14:anchorId="711786F4" wp14:editId="2EA143F0">
          <wp:simplePos x="0" y="0"/>
          <wp:positionH relativeFrom="column">
            <wp:posOffset>2994660</wp:posOffset>
          </wp:positionH>
          <wp:positionV relativeFrom="paragraph">
            <wp:posOffset>-3810</wp:posOffset>
          </wp:positionV>
          <wp:extent cx="179705" cy="179705"/>
          <wp:effectExtent l="0" t="0" r="0"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9016F">
      <w:rPr>
        <w:rFonts w:ascii="Arial" w:hAnsi="Arial" w:cs="Arial"/>
        <w:b/>
        <w:bCs/>
        <w:sz w:val="18"/>
        <w:szCs w:val="18"/>
      </w:rPr>
      <w:t>Twitter: @</w:t>
    </w:r>
    <w:proofErr w:type="spellStart"/>
    <w:r w:rsidRPr="00F9016F">
      <w:rPr>
        <w:rFonts w:ascii="Arial" w:hAnsi="Arial" w:cs="Arial"/>
        <w:b/>
        <w:bCs/>
        <w:sz w:val="18"/>
        <w:szCs w:val="18"/>
      </w:rPr>
      <w:t>FrayLuisCentroA</w:t>
    </w:r>
    <w:proofErr w:type="spellEnd"/>
    <w:r w:rsidRPr="00F9016F">
      <w:rPr>
        <w:rFonts w:ascii="Arial" w:hAnsi="Arial" w:cs="Arial"/>
        <w:b/>
        <w:bCs/>
        <w:sz w:val="18"/>
        <w:szCs w:val="18"/>
      </w:rPr>
      <w:t xml:space="preserve">            Facebook: </w:t>
    </w:r>
    <w:proofErr w:type="spellStart"/>
    <w:r w:rsidRPr="00F9016F">
      <w:rPr>
        <w:rFonts w:ascii="Arial" w:hAnsi="Arial" w:cs="Arial"/>
        <w:b/>
        <w:bCs/>
        <w:sz w:val="18"/>
        <w:szCs w:val="18"/>
      </w:rPr>
      <w:t>FrayLuisCentroAcademico</w:t>
    </w:r>
    <w:proofErr w:type="spellEnd"/>
    <w:r w:rsidRPr="00F9016F">
      <w:rPr>
        <w:rFonts w:ascii="Arial" w:hAnsi="Arial" w:cs="Arial"/>
        <w:b/>
        <w:bCs/>
        <w:sz w:val="18"/>
        <w:szCs w:val="18"/>
      </w:rPr>
      <w:t xml:space="preserve"> </w:t>
    </w:r>
  </w:p>
  <w:p w:rsidR="0050552A" w:rsidRPr="00F9016F" w:rsidRDefault="0050552A" w:rsidP="00F9016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D75" w:rsidRDefault="00CD3D75">
      <w:r>
        <w:separator/>
      </w:r>
    </w:p>
  </w:footnote>
  <w:footnote w:type="continuationSeparator" w:id="0">
    <w:p w:rsidR="00CD3D75" w:rsidRDefault="00CD3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552A" w:rsidRDefault="0050552A" w:rsidP="00F9016F">
    <w:pPr>
      <w:tabs>
        <w:tab w:val="left" w:pos="3600"/>
        <w:tab w:val="center" w:pos="7938"/>
      </w:tabs>
      <w:rPr>
        <w:bCs/>
        <w:sz w:val="18"/>
        <w:szCs w:val="18"/>
      </w:rPr>
    </w:pPr>
    <w:r>
      <w:rPr>
        <w:noProof/>
        <w:lang w:val="es-ES"/>
      </w:rPr>
      <w:drawing>
        <wp:anchor distT="0" distB="0" distL="114300" distR="114300" simplePos="0" relativeHeight="251659264" behindDoc="0" locked="0" layoutInCell="1" allowOverlap="1" wp14:anchorId="53819F33" wp14:editId="2EC53E39">
          <wp:simplePos x="0" y="0"/>
          <wp:positionH relativeFrom="column">
            <wp:posOffset>0</wp:posOffset>
          </wp:positionH>
          <wp:positionV relativeFrom="paragraph">
            <wp:posOffset>0</wp:posOffset>
          </wp:positionV>
          <wp:extent cx="2411730" cy="904875"/>
          <wp:effectExtent l="0" t="0" r="7620" b="9525"/>
          <wp:wrapSquare wrapText="bothSides"/>
          <wp:docPr id="15" name="Imagen 15" descr="logotipo fray luis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tipo fray luis 3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117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18"/>
        <w:szCs w:val="18"/>
      </w:rPr>
      <w:tab/>
    </w:r>
    <w:r>
      <w:rPr>
        <w:bCs/>
        <w:sz w:val="18"/>
        <w:szCs w:val="18"/>
      </w:rPr>
      <w:tab/>
      <w:t>C/ Fray Luis de León, 23</w:t>
    </w:r>
  </w:p>
  <w:p w:rsidR="0050552A" w:rsidRDefault="0050552A" w:rsidP="00F9016F">
    <w:pPr>
      <w:tabs>
        <w:tab w:val="left" w:pos="3600"/>
        <w:tab w:val="center" w:pos="7938"/>
      </w:tabs>
      <w:rPr>
        <w:bCs/>
        <w:sz w:val="18"/>
        <w:szCs w:val="18"/>
      </w:rPr>
    </w:pPr>
    <w:r>
      <w:rPr>
        <w:bCs/>
        <w:sz w:val="18"/>
        <w:szCs w:val="18"/>
      </w:rPr>
      <w:tab/>
    </w:r>
    <w:r>
      <w:rPr>
        <w:bCs/>
        <w:sz w:val="18"/>
        <w:szCs w:val="18"/>
      </w:rPr>
      <w:tab/>
      <w:t>47002 – Valladolid</w:t>
    </w:r>
  </w:p>
  <w:p w:rsidR="0050552A" w:rsidRDefault="0050552A" w:rsidP="00F9016F">
    <w:pPr>
      <w:tabs>
        <w:tab w:val="left" w:pos="3600"/>
        <w:tab w:val="center" w:pos="7938"/>
      </w:tabs>
      <w:rPr>
        <w:bCs/>
        <w:sz w:val="18"/>
        <w:szCs w:val="18"/>
      </w:rPr>
    </w:pPr>
    <w:r>
      <w:rPr>
        <w:bCs/>
        <w:sz w:val="18"/>
        <w:szCs w:val="18"/>
      </w:rPr>
      <w:tab/>
    </w:r>
    <w:r>
      <w:rPr>
        <w:bCs/>
        <w:sz w:val="18"/>
        <w:szCs w:val="18"/>
      </w:rPr>
      <w:tab/>
    </w:r>
    <w:proofErr w:type="spellStart"/>
    <w:r>
      <w:rPr>
        <w:bCs/>
        <w:sz w:val="18"/>
        <w:szCs w:val="18"/>
      </w:rPr>
      <w:t>Tlf</w:t>
    </w:r>
    <w:proofErr w:type="spellEnd"/>
    <w:r>
      <w:rPr>
        <w:bCs/>
        <w:sz w:val="18"/>
        <w:szCs w:val="18"/>
      </w:rPr>
      <w:t>: 983 39 10 76</w:t>
    </w:r>
  </w:p>
  <w:p w:rsidR="0050552A" w:rsidRDefault="0050552A" w:rsidP="00F9016F">
    <w:pPr>
      <w:tabs>
        <w:tab w:val="left" w:pos="3600"/>
        <w:tab w:val="center" w:pos="7938"/>
      </w:tabs>
      <w:rPr>
        <w:bCs/>
        <w:sz w:val="18"/>
        <w:szCs w:val="18"/>
      </w:rPr>
    </w:pPr>
    <w:r>
      <w:rPr>
        <w:bCs/>
        <w:sz w:val="18"/>
        <w:szCs w:val="18"/>
      </w:rPr>
      <w:tab/>
    </w:r>
    <w:r>
      <w:rPr>
        <w:bCs/>
        <w:sz w:val="18"/>
        <w:szCs w:val="18"/>
      </w:rPr>
      <w:tab/>
    </w:r>
    <w:hyperlink r:id="rId2" w:history="1">
      <w:r w:rsidRPr="000A7044">
        <w:rPr>
          <w:rStyle w:val="Hipervnculo"/>
          <w:bCs/>
          <w:sz w:val="18"/>
          <w:szCs w:val="18"/>
        </w:rPr>
        <w:t>www.academiafrayluis.es</w:t>
      </w:r>
    </w:hyperlink>
    <w:r>
      <w:rPr>
        <w:bCs/>
        <w:sz w:val="18"/>
        <w:szCs w:val="18"/>
      </w:rPr>
      <w:t xml:space="preserve"> </w:t>
    </w:r>
  </w:p>
  <w:p w:rsidR="0050552A" w:rsidRDefault="0050552A" w:rsidP="00F9016F">
    <w:pPr>
      <w:tabs>
        <w:tab w:val="left" w:pos="3600"/>
        <w:tab w:val="center" w:pos="7938"/>
      </w:tabs>
      <w:rPr>
        <w:bCs/>
        <w:sz w:val="18"/>
        <w:szCs w:val="18"/>
      </w:rPr>
    </w:pPr>
    <w:r>
      <w:rPr>
        <w:bCs/>
        <w:sz w:val="18"/>
        <w:szCs w:val="18"/>
      </w:rPr>
      <w:tab/>
    </w:r>
    <w:r>
      <w:rPr>
        <w:bCs/>
        <w:sz w:val="18"/>
        <w:szCs w:val="18"/>
      </w:rPr>
      <w:tab/>
      <w:t xml:space="preserve">E-mail: </w:t>
    </w:r>
    <w:hyperlink r:id="rId3" w:history="1">
      <w:r w:rsidRPr="000A7044">
        <w:rPr>
          <w:rStyle w:val="Hipervnculo"/>
          <w:bCs/>
          <w:sz w:val="18"/>
          <w:szCs w:val="18"/>
        </w:rPr>
        <w:t>info@academiafrayluis.es</w:t>
      </w:r>
    </w:hyperlink>
    <w:r>
      <w:rPr>
        <w:bCs/>
        <w:sz w:val="18"/>
        <w:szCs w:val="18"/>
      </w:rPr>
      <w:t xml:space="preserve"> </w:t>
    </w:r>
  </w:p>
  <w:p w:rsidR="0050552A" w:rsidRPr="00972F01" w:rsidRDefault="0050552A" w:rsidP="00F9016F">
    <w:pPr>
      <w:tabs>
        <w:tab w:val="left" w:pos="3600"/>
        <w:tab w:val="left" w:pos="5954"/>
      </w:tabs>
      <w:rPr>
        <w:sz w:val="18"/>
        <w:szCs w:val="18"/>
      </w:rPr>
    </w:pPr>
    <w:r>
      <w:rPr>
        <w:bCs/>
        <w:sz w:val="18"/>
        <w:szCs w:val="18"/>
      </w:rPr>
      <w:tab/>
    </w:r>
    <w:r>
      <w:rPr>
        <w:bCs/>
        <w:sz w:val="18"/>
        <w:szCs w:val="18"/>
      </w:rPr>
      <w:tab/>
      <w:t xml:space="preserve"> </w:t>
    </w:r>
  </w:p>
  <w:p w:rsidR="0050552A" w:rsidRDefault="0050552A" w:rsidP="00F9016F">
    <w:pPr>
      <w:pBdr>
        <w:bottom w:val="single" w:sz="24" w:space="1" w:color="auto"/>
      </w:pBdr>
      <w:tabs>
        <w:tab w:val="right" w:pos="3686"/>
      </w:tabs>
      <w:jc w:val="right"/>
      <w:rPr>
        <w:b/>
        <w:bCs/>
        <w:sz w:val="16"/>
        <w:szCs w:val="16"/>
        <w:lang w:val="es-ES"/>
      </w:rPr>
    </w:pPr>
    <w:r>
      <w:rPr>
        <w:b/>
        <w:bCs/>
        <w:sz w:val="24"/>
        <w:lang w:val="es-ES"/>
      </w:rPr>
      <w:t>CURSO: HTML y CSS     Pág.: -</w:t>
    </w:r>
    <w:r>
      <w:rPr>
        <w:b/>
        <w:bCs/>
        <w:sz w:val="24"/>
      </w:rPr>
      <w:fldChar w:fldCharType="begin"/>
    </w:r>
    <w:r>
      <w:rPr>
        <w:b/>
        <w:bCs/>
        <w:sz w:val="24"/>
        <w:lang w:val="es-ES"/>
      </w:rPr>
      <w:instrText xml:space="preserve">PAGE </w:instrText>
    </w:r>
    <w:r>
      <w:rPr>
        <w:b/>
        <w:bCs/>
        <w:sz w:val="24"/>
      </w:rPr>
      <w:fldChar w:fldCharType="separate"/>
    </w:r>
    <w:r w:rsidR="00B63A87">
      <w:rPr>
        <w:b/>
        <w:bCs/>
        <w:noProof/>
        <w:sz w:val="24"/>
        <w:lang w:val="es-ES"/>
      </w:rPr>
      <w:t>78</w:t>
    </w:r>
    <w:r>
      <w:rPr>
        <w:b/>
        <w:bCs/>
        <w:sz w:val="24"/>
      </w:rPr>
      <w:fldChar w:fldCharType="end"/>
    </w:r>
    <w:r>
      <w:rPr>
        <w:b/>
        <w:bCs/>
        <w:sz w:val="24"/>
        <w:lang w:val="es-ES"/>
      </w:rPr>
      <w:t>-</w:t>
    </w:r>
  </w:p>
  <w:p w:rsidR="0050552A" w:rsidRPr="00F9016F" w:rsidRDefault="0050552A" w:rsidP="00F9016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63CEACE"/>
    <w:lvl w:ilvl="0">
      <w:start w:val="1"/>
      <w:numFmt w:val="bullet"/>
      <w:pStyle w:val="Listaconvietas3"/>
      <w:lvlText w:val=""/>
      <w:lvlJc w:val="left"/>
      <w:pPr>
        <w:tabs>
          <w:tab w:val="num" w:pos="926"/>
        </w:tabs>
        <w:ind w:left="926" w:hanging="360"/>
      </w:pPr>
      <w:rPr>
        <w:rFonts w:ascii="Symbol" w:hAnsi="Symbol" w:hint="default"/>
      </w:rPr>
    </w:lvl>
  </w:abstractNum>
  <w:abstractNum w:abstractNumId="1">
    <w:nsid w:val="FFFFFF83"/>
    <w:multiLevelType w:val="singleLevel"/>
    <w:tmpl w:val="C866ACD4"/>
    <w:lvl w:ilvl="0">
      <w:start w:val="1"/>
      <w:numFmt w:val="bullet"/>
      <w:pStyle w:val="Listaconvietas2"/>
      <w:lvlText w:val=""/>
      <w:lvlJc w:val="left"/>
      <w:pPr>
        <w:tabs>
          <w:tab w:val="num" w:pos="643"/>
        </w:tabs>
        <w:ind w:left="643" w:hanging="360"/>
      </w:pPr>
      <w:rPr>
        <w:rFonts w:ascii="Symbol" w:hAnsi="Symbol" w:hint="default"/>
      </w:rPr>
    </w:lvl>
  </w:abstractNum>
  <w:abstractNum w:abstractNumId="2">
    <w:nsid w:val="FFFFFF89"/>
    <w:multiLevelType w:val="singleLevel"/>
    <w:tmpl w:val="311EA050"/>
    <w:lvl w:ilvl="0">
      <w:start w:val="1"/>
      <w:numFmt w:val="bullet"/>
      <w:pStyle w:val="Listaconvietas"/>
      <w:lvlText w:val=""/>
      <w:lvlJc w:val="left"/>
      <w:pPr>
        <w:tabs>
          <w:tab w:val="num" w:pos="360"/>
        </w:tabs>
        <w:ind w:left="360" w:hanging="360"/>
      </w:pPr>
      <w:rPr>
        <w:rFonts w:ascii="Symbol" w:hAnsi="Symbol" w:hint="default"/>
      </w:rPr>
    </w:lvl>
  </w:abstractNum>
  <w:abstractNum w:abstractNumId="3">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4">
    <w:nsid w:val="00000003"/>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00000004"/>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6">
    <w:nsid w:val="0855664E"/>
    <w:multiLevelType w:val="hybridMultilevel"/>
    <w:tmpl w:val="F8D2468C"/>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7">
    <w:nsid w:val="0CD036E6"/>
    <w:multiLevelType w:val="hybridMultilevel"/>
    <w:tmpl w:val="D4C2BF98"/>
    <w:lvl w:ilvl="0" w:tplc="235CC888">
      <w:start w:val="1"/>
      <w:numFmt w:val="bullet"/>
      <w:lvlText w:val=""/>
      <w:lvlJc w:val="left"/>
      <w:pPr>
        <w:tabs>
          <w:tab w:val="num" w:pos="1287"/>
        </w:tabs>
        <w:ind w:left="1287" w:hanging="283"/>
      </w:pPr>
      <w:rPr>
        <w:rFonts w:ascii="Symbol" w:hAnsi="Symbol" w:hint="default"/>
      </w:rPr>
    </w:lvl>
    <w:lvl w:ilvl="1" w:tplc="0C0A0003" w:tentative="1">
      <w:start w:val="1"/>
      <w:numFmt w:val="bullet"/>
      <w:lvlText w:val="o"/>
      <w:lvlJc w:val="left"/>
      <w:pPr>
        <w:tabs>
          <w:tab w:val="num" w:pos="2160"/>
        </w:tabs>
        <w:ind w:left="2160" w:hanging="360"/>
      </w:pPr>
      <w:rPr>
        <w:rFonts w:ascii="Courier New" w:hAnsi="Courier New" w:cs="Courier New" w:hint="default"/>
      </w:rPr>
    </w:lvl>
    <w:lvl w:ilvl="2" w:tplc="0C0A0005" w:tentative="1">
      <w:start w:val="1"/>
      <w:numFmt w:val="bullet"/>
      <w:lvlText w:val=""/>
      <w:lvlJc w:val="left"/>
      <w:pPr>
        <w:tabs>
          <w:tab w:val="num" w:pos="2880"/>
        </w:tabs>
        <w:ind w:left="2880" w:hanging="360"/>
      </w:pPr>
      <w:rPr>
        <w:rFonts w:ascii="Wingdings" w:hAnsi="Wingdings" w:hint="default"/>
      </w:rPr>
    </w:lvl>
    <w:lvl w:ilvl="3" w:tplc="0C0A0001" w:tentative="1">
      <w:start w:val="1"/>
      <w:numFmt w:val="bullet"/>
      <w:lvlText w:val=""/>
      <w:lvlJc w:val="left"/>
      <w:pPr>
        <w:tabs>
          <w:tab w:val="num" w:pos="3600"/>
        </w:tabs>
        <w:ind w:left="3600" w:hanging="360"/>
      </w:pPr>
      <w:rPr>
        <w:rFonts w:ascii="Symbol" w:hAnsi="Symbol" w:hint="default"/>
      </w:rPr>
    </w:lvl>
    <w:lvl w:ilvl="4" w:tplc="0C0A0003" w:tentative="1">
      <w:start w:val="1"/>
      <w:numFmt w:val="bullet"/>
      <w:lvlText w:val="o"/>
      <w:lvlJc w:val="left"/>
      <w:pPr>
        <w:tabs>
          <w:tab w:val="num" w:pos="4320"/>
        </w:tabs>
        <w:ind w:left="4320" w:hanging="360"/>
      </w:pPr>
      <w:rPr>
        <w:rFonts w:ascii="Courier New" w:hAnsi="Courier New" w:cs="Courier New" w:hint="default"/>
      </w:rPr>
    </w:lvl>
    <w:lvl w:ilvl="5" w:tplc="0C0A0005" w:tentative="1">
      <w:start w:val="1"/>
      <w:numFmt w:val="bullet"/>
      <w:lvlText w:val=""/>
      <w:lvlJc w:val="left"/>
      <w:pPr>
        <w:tabs>
          <w:tab w:val="num" w:pos="5040"/>
        </w:tabs>
        <w:ind w:left="5040" w:hanging="360"/>
      </w:pPr>
      <w:rPr>
        <w:rFonts w:ascii="Wingdings" w:hAnsi="Wingdings" w:hint="default"/>
      </w:rPr>
    </w:lvl>
    <w:lvl w:ilvl="6" w:tplc="0C0A0001" w:tentative="1">
      <w:start w:val="1"/>
      <w:numFmt w:val="bullet"/>
      <w:lvlText w:val=""/>
      <w:lvlJc w:val="left"/>
      <w:pPr>
        <w:tabs>
          <w:tab w:val="num" w:pos="5760"/>
        </w:tabs>
        <w:ind w:left="5760" w:hanging="360"/>
      </w:pPr>
      <w:rPr>
        <w:rFonts w:ascii="Symbol" w:hAnsi="Symbol" w:hint="default"/>
      </w:rPr>
    </w:lvl>
    <w:lvl w:ilvl="7" w:tplc="0C0A0003" w:tentative="1">
      <w:start w:val="1"/>
      <w:numFmt w:val="bullet"/>
      <w:lvlText w:val="o"/>
      <w:lvlJc w:val="left"/>
      <w:pPr>
        <w:tabs>
          <w:tab w:val="num" w:pos="6480"/>
        </w:tabs>
        <w:ind w:left="6480" w:hanging="360"/>
      </w:pPr>
      <w:rPr>
        <w:rFonts w:ascii="Courier New" w:hAnsi="Courier New" w:cs="Courier New" w:hint="default"/>
      </w:rPr>
    </w:lvl>
    <w:lvl w:ilvl="8" w:tplc="0C0A0005" w:tentative="1">
      <w:start w:val="1"/>
      <w:numFmt w:val="bullet"/>
      <w:lvlText w:val=""/>
      <w:lvlJc w:val="left"/>
      <w:pPr>
        <w:tabs>
          <w:tab w:val="num" w:pos="7200"/>
        </w:tabs>
        <w:ind w:left="7200" w:hanging="360"/>
      </w:pPr>
      <w:rPr>
        <w:rFonts w:ascii="Wingdings" w:hAnsi="Wingdings" w:hint="default"/>
      </w:rPr>
    </w:lvl>
  </w:abstractNum>
  <w:abstractNum w:abstractNumId="8">
    <w:nsid w:val="11855A3C"/>
    <w:multiLevelType w:val="multilevel"/>
    <w:tmpl w:val="C66251FE"/>
    <w:lvl w:ilvl="0">
      <w:start w:val="2"/>
      <w:numFmt w:val="decimal"/>
      <w:lvlText w:val="%1."/>
      <w:lvlJc w:val="left"/>
      <w:pPr>
        <w:tabs>
          <w:tab w:val="num" w:pos="720"/>
        </w:tabs>
        <w:ind w:left="72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9">
    <w:nsid w:val="1B80378A"/>
    <w:multiLevelType w:val="hybridMultilevel"/>
    <w:tmpl w:val="BDD4E90C"/>
    <w:lvl w:ilvl="0" w:tplc="00ECABBC">
      <w:numFmt w:val="bullet"/>
      <w:lvlText w:val="-"/>
      <w:lvlJc w:val="left"/>
      <w:pPr>
        <w:ind w:left="1785" w:hanging="360"/>
      </w:pPr>
      <w:rPr>
        <w:rFonts w:ascii="Arial" w:eastAsia="Times New Roman" w:hAnsi="Arial" w:cs="Arial" w:hint="default"/>
      </w:rPr>
    </w:lvl>
    <w:lvl w:ilvl="1" w:tplc="0C0A0003" w:tentative="1">
      <w:start w:val="1"/>
      <w:numFmt w:val="bullet"/>
      <w:lvlText w:val="o"/>
      <w:lvlJc w:val="left"/>
      <w:pPr>
        <w:ind w:left="2505" w:hanging="360"/>
      </w:pPr>
      <w:rPr>
        <w:rFonts w:ascii="Courier New" w:hAnsi="Courier New" w:cs="Courier New" w:hint="default"/>
      </w:rPr>
    </w:lvl>
    <w:lvl w:ilvl="2" w:tplc="0C0A0005" w:tentative="1">
      <w:start w:val="1"/>
      <w:numFmt w:val="bullet"/>
      <w:lvlText w:val=""/>
      <w:lvlJc w:val="left"/>
      <w:pPr>
        <w:ind w:left="3225" w:hanging="360"/>
      </w:pPr>
      <w:rPr>
        <w:rFonts w:ascii="Wingdings" w:hAnsi="Wingdings" w:hint="default"/>
      </w:rPr>
    </w:lvl>
    <w:lvl w:ilvl="3" w:tplc="0C0A0001" w:tentative="1">
      <w:start w:val="1"/>
      <w:numFmt w:val="bullet"/>
      <w:lvlText w:val=""/>
      <w:lvlJc w:val="left"/>
      <w:pPr>
        <w:ind w:left="3945" w:hanging="360"/>
      </w:pPr>
      <w:rPr>
        <w:rFonts w:ascii="Symbol" w:hAnsi="Symbol" w:hint="default"/>
      </w:rPr>
    </w:lvl>
    <w:lvl w:ilvl="4" w:tplc="0C0A0003" w:tentative="1">
      <w:start w:val="1"/>
      <w:numFmt w:val="bullet"/>
      <w:lvlText w:val="o"/>
      <w:lvlJc w:val="left"/>
      <w:pPr>
        <w:ind w:left="4665" w:hanging="360"/>
      </w:pPr>
      <w:rPr>
        <w:rFonts w:ascii="Courier New" w:hAnsi="Courier New" w:cs="Courier New" w:hint="default"/>
      </w:rPr>
    </w:lvl>
    <w:lvl w:ilvl="5" w:tplc="0C0A0005" w:tentative="1">
      <w:start w:val="1"/>
      <w:numFmt w:val="bullet"/>
      <w:lvlText w:val=""/>
      <w:lvlJc w:val="left"/>
      <w:pPr>
        <w:ind w:left="5385" w:hanging="360"/>
      </w:pPr>
      <w:rPr>
        <w:rFonts w:ascii="Wingdings" w:hAnsi="Wingdings" w:hint="default"/>
      </w:rPr>
    </w:lvl>
    <w:lvl w:ilvl="6" w:tplc="0C0A0001" w:tentative="1">
      <w:start w:val="1"/>
      <w:numFmt w:val="bullet"/>
      <w:lvlText w:val=""/>
      <w:lvlJc w:val="left"/>
      <w:pPr>
        <w:ind w:left="6105" w:hanging="360"/>
      </w:pPr>
      <w:rPr>
        <w:rFonts w:ascii="Symbol" w:hAnsi="Symbol" w:hint="default"/>
      </w:rPr>
    </w:lvl>
    <w:lvl w:ilvl="7" w:tplc="0C0A0003" w:tentative="1">
      <w:start w:val="1"/>
      <w:numFmt w:val="bullet"/>
      <w:lvlText w:val="o"/>
      <w:lvlJc w:val="left"/>
      <w:pPr>
        <w:ind w:left="6825" w:hanging="360"/>
      </w:pPr>
      <w:rPr>
        <w:rFonts w:ascii="Courier New" w:hAnsi="Courier New" w:cs="Courier New" w:hint="default"/>
      </w:rPr>
    </w:lvl>
    <w:lvl w:ilvl="8" w:tplc="0C0A0005" w:tentative="1">
      <w:start w:val="1"/>
      <w:numFmt w:val="bullet"/>
      <w:lvlText w:val=""/>
      <w:lvlJc w:val="left"/>
      <w:pPr>
        <w:ind w:left="7545" w:hanging="360"/>
      </w:pPr>
      <w:rPr>
        <w:rFonts w:ascii="Wingdings" w:hAnsi="Wingdings" w:hint="default"/>
      </w:rPr>
    </w:lvl>
  </w:abstractNum>
  <w:abstractNum w:abstractNumId="10">
    <w:nsid w:val="1FAE135B"/>
    <w:multiLevelType w:val="hybridMultilevel"/>
    <w:tmpl w:val="98940E0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27825F52"/>
    <w:multiLevelType w:val="singleLevel"/>
    <w:tmpl w:val="63A05880"/>
    <w:lvl w:ilvl="0">
      <w:start w:val="1"/>
      <w:numFmt w:val="bullet"/>
      <w:lvlText w:val=""/>
      <w:lvlJc w:val="left"/>
      <w:pPr>
        <w:tabs>
          <w:tab w:val="num" w:pos="360"/>
        </w:tabs>
        <w:ind w:left="360" w:hanging="360"/>
      </w:pPr>
      <w:rPr>
        <w:rFonts w:ascii="Symbol" w:hAnsi="Symbol" w:hint="default"/>
      </w:rPr>
    </w:lvl>
  </w:abstractNum>
  <w:abstractNum w:abstractNumId="12">
    <w:nsid w:val="2C5B629F"/>
    <w:multiLevelType w:val="hybridMultilevel"/>
    <w:tmpl w:val="97564578"/>
    <w:lvl w:ilvl="0" w:tplc="B4B4F4B4">
      <w:start w:val="1"/>
      <w:numFmt w:val="bullet"/>
      <w:lvlText w:val="◦"/>
      <w:lvlJc w:val="left"/>
      <w:pPr>
        <w:tabs>
          <w:tab w:val="num" w:pos="360"/>
        </w:tabs>
        <w:ind w:left="360" w:hanging="360"/>
      </w:pPr>
      <w:rPr>
        <w:rFonts w:ascii="Verdana" w:hAnsi="Verdan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4970B39"/>
    <w:multiLevelType w:val="multilevel"/>
    <w:tmpl w:val="7CE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69572A"/>
    <w:multiLevelType w:val="multilevel"/>
    <w:tmpl w:val="58ECE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861BBF"/>
    <w:multiLevelType w:val="multilevel"/>
    <w:tmpl w:val="2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BA49DB"/>
    <w:multiLevelType w:val="singleLevel"/>
    <w:tmpl w:val="63A05880"/>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16"/>
  </w:num>
  <w:num w:numId="4">
    <w:abstractNumId w:val="1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8">
    <w:abstractNumId w:val="8"/>
  </w:num>
  <w:num w:numId="9">
    <w:abstractNumId w:val="10"/>
  </w:num>
  <w:num w:numId="10">
    <w:abstractNumId w:val="6"/>
  </w:num>
  <w:num w:numId="11">
    <w:abstractNumId w:val="7"/>
  </w:num>
  <w:num w:numId="12">
    <w:abstractNumId w:val="14"/>
  </w:num>
  <w:num w:numId="13">
    <w:abstractNumId w:val="12"/>
  </w:num>
  <w:num w:numId="14">
    <w:abstractNumId w:val="2"/>
  </w:num>
  <w:num w:numId="15">
    <w:abstractNumId w:val="9"/>
  </w:num>
  <w:num w:numId="16">
    <w:abstractNumId w:val="13"/>
  </w:num>
  <w:num w:numId="17">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hideSpellingErrors/>
  <w:activeWritingStyle w:appName="MSWord" w:lang="es-ES_tradnl" w:vendorID="9" w:dllVersion="512" w:checkStyle="1"/>
  <w:activeWritingStyle w:appName="MSWord" w:lang="en-GB"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8A9"/>
    <w:rsid w:val="00000BBD"/>
    <w:rsid w:val="000012D0"/>
    <w:rsid w:val="00001A49"/>
    <w:rsid w:val="00001D1C"/>
    <w:rsid w:val="0000301B"/>
    <w:rsid w:val="0000310C"/>
    <w:rsid w:val="0000327E"/>
    <w:rsid w:val="00003548"/>
    <w:rsid w:val="00004426"/>
    <w:rsid w:val="00004468"/>
    <w:rsid w:val="00006991"/>
    <w:rsid w:val="00006E7D"/>
    <w:rsid w:val="0000710D"/>
    <w:rsid w:val="00007B16"/>
    <w:rsid w:val="00007DD2"/>
    <w:rsid w:val="00010EC3"/>
    <w:rsid w:val="000126C2"/>
    <w:rsid w:val="000129D4"/>
    <w:rsid w:val="00013719"/>
    <w:rsid w:val="000144A7"/>
    <w:rsid w:val="000148B2"/>
    <w:rsid w:val="00014A72"/>
    <w:rsid w:val="000152C9"/>
    <w:rsid w:val="00015377"/>
    <w:rsid w:val="00015550"/>
    <w:rsid w:val="00015FAB"/>
    <w:rsid w:val="00016984"/>
    <w:rsid w:val="00016D33"/>
    <w:rsid w:val="000172ED"/>
    <w:rsid w:val="00017DFE"/>
    <w:rsid w:val="00020498"/>
    <w:rsid w:val="00020801"/>
    <w:rsid w:val="000220DA"/>
    <w:rsid w:val="000222B0"/>
    <w:rsid w:val="00023B33"/>
    <w:rsid w:val="00025B03"/>
    <w:rsid w:val="00027576"/>
    <w:rsid w:val="0003041A"/>
    <w:rsid w:val="0003084C"/>
    <w:rsid w:val="0003141F"/>
    <w:rsid w:val="00032614"/>
    <w:rsid w:val="0003304F"/>
    <w:rsid w:val="00033529"/>
    <w:rsid w:val="0003387A"/>
    <w:rsid w:val="00033881"/>
    <w:rsid w:val="00033C0C"/>
    <w:rsid w:val="00035148"/>
    <w:rsid w:val="0003534C"/>
    <w:rsid w:val="00035685"/>
    <w:rsid w:val="00037ACF"/>
    <w:rsid w:val="00041AB7"/>
    <w:rsid w:val="000431A8"/>
    <w:rsid w:val="00045166"/>
    <w:rsid w:val="00046A8B"/>
    <w:rsid w:val="000471CF"/>
    <w:rsid w:val="0005322A"/>
    <w:rsid w:val="000538E5"/>
    <w:rsid w:val="00053D9E"/>
    <w:rsid w:val="00054616"/>
    <w:rsid w:val="00054914"/>
    <w:rsid w:val="00055087"/>
    <w:rsid w:val="00055702"/>
    <w:rsid w:val="00055D25"/>
    <w:rsid w:val="00056D03"/>
    <w:rsid w:val="00061115"/>
    <w:rsid w:val="00061EC1"/>
    <w:rsid w:val="00062D4C"/>
    <w:rsid w:val="00062E33"/>
    <w:rsid w:val="00062EFC"/>
    <w:rsid w:val="00062FED"/>
    <w:rsid w:val="00063744"/>
    <w:rsid w:val="00064A84"/>
    <w:rsid w:val="00065DE0"/>
    <w:rsid w:val="0006772F"/>
    <w:rsid w:val="00070827"/>
    <w:rsid w:val="00070FF4"/>
    <w:rsid w:val="00072910"/>
    <w:rsid w:val="0007353D"/>
    <w:rsid w:val="00073909"/>
    <w:rsid w:val="00073A9C"/>
    <w:rsid w:val="00073C17"/>
    <w:rsid w:val="00074209"/>
    <w:rsid w:val="0007446D"/>
    <w:rsid w:val="00074EC6"/>
    <w:rsid w:val="00075C1D"/>
    <w:rsid w:val="000760AF"/>
    <w:rsid w:val="00076586"/>
    <w:rsid w:val="000772BA"/>
    <w:rsid w:val="0007734C"/>
    <w:rsid w:val="00077D7E"/>
    <w:rsid w:val="00080C1C"/>
    <w:rsid w:val="00082050"/>
    <w:rsid w:val="000830D2"/>
    <w:rsid w:val="000839AC"/>
    <w:rsid w:val="00083F8B"/>
    <w:rsid w:val="000851B1"/>
    <w:rsid w:val="00085D3A"/>
    <w:rsid w:val="00086688"/>
    <w:rsid w:val="000868F5"/>
    <w:rsid w:val="00086EF1"/>
    <w:rsid w:val="000872DE"/>
    <w:rsid w:val="000873D1"/>
    <w:rsid w:val="00087C03"/>
    <w:rsid w:val="00090656"/>
    <w:rsid w:val="00091ECF"/>
    <w:rsid w:val="0009323D"/>
    <w:rsid w:val="000956CC"/>
    <w:rsid w:val="00095832"/>
    <w:rsid w:val="00096052"/>
    <w:rsid w:val="000960E2"/>
    <w:rsid w:val="000969B0"/>
    <w:rsid w:val="000969EE"/>
    <w:rsid w:val="00097C5B"/>
    <w:rsid w:val="000A2B85"/>
    <w:rsid w:val="000A4518"/>
    <w:rsid w:val="000A4788"/>
    <w:rsid w:val="000A4DD6"/>
    <w:rsid w:val="000A6517"/>
    <w:rsid w:val="000A6ABC"/>
    <w:rsid w:val="000A7098"/>
    <w:rsid w:val="000A7F8D"/>
    <w:rsid w:val="000B16CD"/>
    <w:rsid w:val="000B1A10"/>
    <w:rsid w:val="000B36BA"/>
    <w:rsid w:val="000B3EAE"/>
    <w:rsid w:val="000B5D44"/>
    <w:rsid w:val="000B5E41"/>
    <w:rsid w:val="000B62D9"/>
    <w:rsid w:val="000B6E41"/>
    <w:rsid w:val="000B7ACA"/>
    <w:rsid w:val="000B7D04"/>
    <w:rsid w:val="000C14D9"/>
    <w:rsid w:val="000C25AB"/>
    <w:rsid w:val="000C3154"/>
    <w:rsid w:val="000C3829"/>
    <w:rsid w:val="000C43E9"/>
    <w:rsid w:val="000C45D4"/>
    <w:rsid w:val="000C4620"/>
    <w:rsid w:val="000C4624"/>
    <w:rsid w:val="000C46A5"/>
    <w:rsid w:val="000C4811"/>
    <w:rsid w:val="000C5D72"/>
    <w:rsid w:val="000D10DB"/>
    <w:rsid w:val="000D17EF"/>
    <w:rsid w:val="000D2407"/>
    <w:rsid w:val="000D2B5D"/>
    <w:rsid w:val="000D33C8"/>
    <w:rsid w:val="000D3C47"/>
    <w:rsid w:val="000D41E1"/>
    <w:rsid w:val="000D4AAC"/>
    <w:rsid w:val="000D4C42"/>
    <w:rsid w:val="000D4E83"/>
    <w:rsid w:val="000D6F56"/>
    <w:rsid w:val="000D72C5"/>
    <w:rsid w:val="000D72D0"/>
    <w:rsid w:val="000E06C8"/>
    <w:rsid w:val="000E0FDE"/>
    <w:rsid w:val="000E1691"/>
    <w:rsid w:val="000E1DDF"/>
    <w:rsid w:val="000E2171"/>
    <w:rsid w:val="000E249C"/>
    <w:rsid w:val="000E2968"/>
    <w:rsid w:val="000E2AA1"/>
    <w:rsid w:val="000E3E50"/>
    <w:rsid w:val="000E44E7"/>
    <w:rsid w:val="000E4B0D"/>
    <w:rsid w:val="000E4C1B"/>
    <w:rsid w:val="000E4CD5"/>
    <w:rsid w:val="000E4E31"/>
    <w:rsid w:val="000E4E6A"/>
    <w:rsid w:val="000E6C9B"/>
    <w:rsid w:val="000E6CFB"/>
    <w:rsid w:val="000E7F08"/>
    <w:rsid w:val="000F0458"/>
    <w:rsid w:val="000F061A"/>
    <w:rsid w:val="000F0872"/>
    <w:rsid w:val="000F0E8C"/>
    <w:rsid w:val="000F1123"/>
    <w:rsid w:val="000F1AA1"/>
    <w:rsid w:val="000F1D5B"/>
    <w:rsid w:val="000F22A1"/>
    <w:rsid w:val="000F299C"/>
    <w:rsid w:val="000F2A57"/>
    <w:rsid w:val="000F2BB9"/>
    <w:rsid w:val="000F2CFD"/>
    <w:rsid w:val="000F3A5F"/>
    <w:rsid w:val="000F3E3D"/>
    <w:rsid w:val="000F48CB"/>
    <w:rsid w:val="000F5C4B"/>
    <w:rsid w:val="000F5EAC"/>
    <w:rsid w:val="00100F34"/>
    <w:rsid w:val="001038E5"/>
    <w:rsid w:val="00103AFD"/>
    <w:rsid w:val="00103B66"/>
    <w:rsid w:val="0010709A"/>
    <w:rsid w:val="00110C9D"/>
    <w:rsid w:val="00110F3E"/>
    <w:rsid w:val="00111108"/>
    <w:rsid w:val="00111532"/>
    <w:rsid w:val="001132EC"/>
    <w:rsid w:val="00113473"/>
    <w:rsid w:val="001136FD"/>
    <w:rsid w:val="0011371A"/>
    <w:rsid w:val="00113E99"/>
    <w:rsid w:val="00114CFB"/>
    <w:rsid w:val="00120EDB"/>
    <w:rsid w:val="001216C3"/>
    <w:rsid w:val="001222FE"/>
    <w:rsid w:val="00122F31"/>
    <w:rsid w:val="001265A4"/>
    <w:rsid w:val="00127A4B"/>
    <w:rsid w:val="00130B93"/>
    <w:rsid w:val="00131E21"/>
    <w:rsid w:val="00134723"/>
    <w:rsid w:val="00134807"/>
    <w:rsid w:val="00134864"/>
    <w:rsid w:val="00134AD6"/>
    <w:rsid w:val="00135863"/>
    <w:rsid w:val="0014036D"/>
    <w:rsid w:val="0014078B"/>
    <w:rsid w:val="00140DE2"/>
    <w:rsid w:val="00143071"/>
    <w:rsid w:val="001439A9"/>
    <w:rsid w:val="00144DA0"/>
    <w:rsid w:val="00146B69"/>
    <w:rsid w:val="001504EF"/>
    <w:rsid w:val="001509CC"/>
    <w:rsid w:val="001510CD"/>
    <w:rsid w:val="001510E3"/>
    <w:rsid w:val="00151100"/>
    <w:rsid w:val="001538AE"/>
    <w:rsid w:val="0015406E"/>
    <w:rsid w:val="00155175"/>
    <w:rsid w:val="001555CA"/>
    <w:rsid w:val="00155EA3"/>
    <w:rsid w:val="001571D8"/>
    <w:rsid w:val="001609A2"/>
    <w:rsid w:val="0016123E"/>
    <w:rsid w:val="00161C49"/>
    <w:rsid w:val="00161E6B"/>
    <w:rsid w:val="00163242"/>
    <w:rsid w:val="0016349F"/>
    <w:rsid w:val="0016389C"/>
    <w:rsid w:val="00163970"/>
    <w:rsid w:val="001643EB"/>
    <w:rsid w:val="0016587F"/>
    <w:rsid w:val="00165936"/>
    <w:rsid w:val="00167181"/>
    <w:rsid w:val="001701E1"/>
    <w:rsid w:val="001708DF"/>
    <w:rsid w:val="00171623"/>
    <w:rsid w:val="001718C3"/>
    <w:rsid w:val="00172423"/>
    <w:rsid w:val="001751CE"/>
    <w:rsid w:val="00176C59"/>
    <w:rsid w:val="00177A3E"/>
    <w:rsid w:val="00177F18"/>
    <w:rsid w:val="001803F5"/>
    <w:rsid w:val="001806C5"/>
    <w:rsid w:val="00181258"/>
    <w:rsid w:val="0018150E"/>
    <w:rsid w:val="00182810"/>
    <w:rsid w:val="001829F0"/>
    <w:rsid w:val="00182A95"/>
    <w:rsid w:val="0018328D"/>
    <w:rsid w:val="001832BC"/>
    <w:rsid w:val="001849D0"/>
    <w:rsid w:val="00184E6B"/>
    <w:rsid w:val="001854F4"/>
    <w:rsid w:val="0018596A"/>
    <w:rsid w:val="0018740B"/>
    <w:rsid w:val="00187B53"/>
    <w:rsid w:val="00187FD2"/>
    <w:rsid w:val="0019135E"/>
    <w:rsid w:val="00192700"/>
    <w:rsid w:val="001933E8"/>
    <w:rsid w:val="001933FE"/>
    <w:rsid w:val="00193A55"/>
    <w:rsid w:val="00193C65"/>
    <w:rsid w:val="0019506D"/>
    <w:rsid w:val="00195A40"/>
    <w:rsid w:val="00195B3D"/>
    <w:rsid w:val="00195F2D"/>
    <w:rsid w:val="00196F40"/>
    <w:rsid w:val="001A149F"/>
    <w:rsid w:val="001A16E1"/>
    <w:rsid w:val="001A2CF5"/>
    <w:rsid w:val="001A2D2A"/>
    <w:rsid w:val="001A47DA"/>
    <w:rsid w:val="001A481B"/>
    <w:rsid w:val="001A5C6F"/>
    <w:rsid w:val="001A69CD"/>
    <w:rsid w:val="001A75CD"/>
    <w:rsid w:val="001A768F"/>
    <w:rsid w:val="001A7DD0"/>
    <w:rsid w:val="001B050D"/>
    <w:rsid w:val="001B1E31"/>
    <w:rsid w:val="001B1F0E"/>
    <w:rsid w:val="001B246B"/>
    <w:rsid w:val="001B2542"/>
    <w:rsid w:val="001B30A7"/>
    <w:rsid w:val="001B3BA9"/>
    <w:rsid w:val="001B3EE0"/>
    <w:rsid w:val="001B48FC"/>
    <w:rsid w:val="001B6BF4"/>
    <w:rsid w:val="001B7759"/>
    <w:rsid w:val="001B7B41"/>
    <w:rsid w:val="001C0BE2"/>
    <w:rsid w:val="001C0E0E"/>
    <w:rsid w:val="001C161A"/>
    <w:rsid w:val="001C2584"/>
    <w:rsid w:val="001C3996"/>
    <w:rsid w:val="001C3ABF"/>
    <w:rsid w:val="001C3AE3"/>
    <w:rsid w:val="001C4A8D"/>
    <w:rsid w:val="001C5186"/>
    <w:rsid w:val="001C6ACF"/>
    <w:rsid w:val="001C7322"/>
    <w:rsid w:val="001D0499"/>
    <w:rsid w:val="001D19BC"/>
    <w:rsid w:val="001D264D"/>
    <w:rsid w:val="001D27B4"/>
    <w:rsid w:val="001D2AD3"/>
    <w:rsid w:val="001D3150"/>
    <w:rsid w:val="001D3D5A"/>
    <w:rsid w:val="001D3FC3"/>
    <w:rsid w:val="001D43C9"/>
    <w:rsid w:val="001D4563"/>
    <w:rsid w:val="001D4625"/>
    <w:rsid w:val="001D4C76"/>
    <w:rsid w:val="001D61BF"/>
    <w:rsid w:val="001D77E8"/>
    <w:rsid w:val="001E1637"/>
    <w:rsid w:val="001E1E52"/>
    <w:rsid w:val="001E20ED"/>
    <w:rsid w:val="001E3056"/>
    <w:rsid w:val="001E484A"/>
    <w:rsid w:val="001E5F66"/>
    <w:rsid w:val="001E6F4D"/>
    <w:rsid w:val="001F06BD"/>
    <w:rsid w:val="001F077A"/>
    <w:rsid w:val="001F2FB7"/>
    <w:rsid w:val="001F4658"/>
    <w:rsid w:val="001F572F"/>
    <w:rsid w:val="001F6B04"/>
    <w:rsid w:val="001F74B5"/>
    <w:rsid w:val="00201121"/>
    <w:rsid w:val="00202DCE"/>
    <w:rsid w:val="0020380F"/>
    <w:rsid w:val="00203991"/>
    <w:rsid w:val="00204034"/>
    <w:rsid w:val="00204D2A"/>
    <w:rsid w:val="0020519A"/>
    <w:rsid w:val="00205D1C"/>
    <w:rsid w:val="00205F42"/>
    <w:rsid w:val="00207B28"/>
    <w:rsid w:val="002100FD"/>
    <w:rsid w:val="00212237"/>
    <w:rsid w:val="0021244B"/>
    <w:rsid w:val="00212949"/>
    <w:rsid w:val="002136B6"/>
    <w:rsid w:val="00213A45"/>
    <w:rsid w:val="00214D86"/>
    <w:rsid w:val="00215338"/>
    <w:rsid w:val="00215F0B"/>
    <w:rsid w:val="002161BC"/>
    <w:rsid w:val="00220B8A"/>
    <w:rsid w:val="00220CE7"/>
    <w:rsid w:val="00221243"/>
    <w:rsid w:val="00222010"/>
    <w:rsid w:val="0022335B"/>
    <w:rsid w:val="002233BF"/>
    <w:rsid w:val="00223C98"/>
    <w:rsid w:val="00224905"/>
    <w:rsid w:val="00224AF6"/>
    <w:rsid w:val="00226704"/>
    <w:rsid w:val="002276D2"/>
    <w:rsid w:val="002277D9"/>
    <w:rsid w:val="00231DDC"/>
    <w:rsid w:val="002342A4"/>
    <w:rsid w:val="00234982"/>
    <w:rsid w:val="00236602"/>
    <w:rsid w:val="002370FA"/>
    <w:rsid w:val="0024012D"/>
    <w:rsid w:val="00240F17"/>
    <w:rsid w:val="002410A0"/>
    <w:rsid w:val="0024124D"/>
    <w:rsid w:val="00241349"/>
    <w:rsid w:val="00241860"/>
    <w:rsid w:val="0024370A"/>
    <w:rsid w:val="002441D3"/>
    <w:rsid w:val="00246B5E"/>
    <w:rsid w:val="00247386"/>
    <w:rsid w:val="00250D31"/>
    <w:rsid w:val="00251834"/>
    <w:rsid w:val="00251F25"/>
    <w:rsid w:val="00253F9F"/>
    <w:rsid w:val="0025470D"/>
    <w:rsid w:val="002552F4"/>
    <w:rsid w:val="0025566A"/>
    <w:rsid w:val="00257162"/>
    <w:rsid w:val="002604B1"/>
    <w:rsid w:val="00261C89"/>
    <w:rsid w:val="00263203"/>
    <w:rsid w:val="002634BB"/>
    <w:rsid w:val="002635C6"/>
    <w:rsid w:val="0026416F"/>
    <w:rsid w:val="00264E34"/>
    <w:rsid w:val="002666EA"/>
    <w:rsid w:val="00267F13"/>
    <w:rsid w:val="002729FE"/>
    <w:rsid w:val="00272AA2"/>
    <w:rsid w:val="002730DF"/>
    <w:rsid w:val="00273478"/>
    <w:rsid w:val="00273FBE"/>
    <w:rsid w:val="00274C8C"/>
    <w:rsid w:val="0027516D"/>
    <w:rsid w:val="00275C6A"/>
    <w:rsid w:val="002769A3"/>
    <w:rsid w:val="00276AD4"/>
    <w:rsid w:val="0027735C"/>
    <w:rsid w:val="002776F0"/>
    <w:rsid w:val="002818F6"/>
    <w:rsid w:val="00282DC8"/>
    <w:rsid w:val="00285692"/>
    <w:rsid w:val="0028704A"/>
    <w:rsid w:val="00287326"/>
    <w:rsid w:val="00287539"/>
    <w:rsid w:val="00287668"/>
    <w:rsid w:val="00290974"/>
    <w:rsid w:val="00291913"/>
    <w:rsid w:val="00291C9D"/>
    <w:rsid w:val="00293E62"/>
    <w:rsid w:val="00294CBC"/>
    <w:rsid w:val="00294F0F"/>
    <w:rsid w:val="00295217"/>
    <w:rsid w:val="002953DA"/>
    <w:rsid w:val="002958EA"/>
    <w:rsid w:val="00296D29"/>
    <w:rsid w:val="00296DCB"/>
    <w:rsid w:val="00296F74"/>
    <w:rsid w:val="00297115"/>
    <w:rsid w:val="00297CA1"/>
    <w:rsid w:val="002A189D"/>
    <w:rsid w:val="002A3D14"/>
    <w:rsid w:val="002A4239"/>
    <w:rsid w:val="002A5204"/>
    <w:rsid w:val="002A5665"/>
    <w:rsid w:val="002A5AE6"/>
    <w:rsid w:val="002A5D8C"/>
    <w:rsid w:val="002A5F5E"/>
    <w:rsid w:val="002A64E0"/>
    <w:rsid w:val="002A74B0"/>
    <w:rsid w:val="002A770A"/>
    <w:rsid w:val="002B007A"/>
    <w:rsid w:val="002B0AF3"/>
    <w:rsid w:val="002B10D7"/>
    <w:rsid w:val="002B213F"/>
    <w:rsid w:val="002B2B0C"/>
    <w:rsid w:val="002B37B2"/>
    <w:rsid w:val="002B4B76"/>
    <w:rsid w:val="002B5C81"/>
    <w:rsid w:val="002B5CD2"/>
    <w:rsid w:val="002B6504"/>
    <w:rsid w:val="002C0695"/>
    <w:rsid w:val="002C06ED"/>
    <w:rsid w:val="002C2390"/>
    <w:rsid w:val="002C3FF1"/>
    <w:rsid w:val="002C471D"/>
    <w:rsid w:val="002C51B9"/>
    <w:rsid w:val="002C52B7"/>
    <w:rsid w:val="002C60F6"/>
    <w:rsid w:val="002C62CC"/>
    <w:rsid w:val="002C7642"/>
    <w:rsid w:val="002C78E5"/>
    <w:rsid w:val="002C7A2E"/>
    <w:rsid w:val="002D0077"/>
    <w:rsid w:val="002D126E"/>
    <w:rsid w:val="002D145C"/>
    <w:rsid w:val="002D1DEC"/>
    <w:rsid w:val="002D2919"/>
    <w:rsid w:val="002D2965"/>
    <w:rsid w:val="002D44CB"/>
    <w:rsid w:val="002D4AEB"/>
    <w:rsid w:val="002D5FB2"/>
    <w:rsid w:val="002D61D4"/>
    <w:rsid w:val="002D6B53"/>
    <w:rsid w:val="002D6FBE"/>
    <w:rsid w:val="002D7D0C"/>
    <w:rsid w:val="002E0FE8"/>
    <w:rsid w:val="002E2E90"/>
    <w:rsid w:val="002E3F8B"/>
    <w:rsid w:val="002E42AE"/>
    <w:rsid w:val="002E464A"/>
    <w:rsid w:val="002E4E8A"/>
    <w:rsid w:val="002E5029"/>
    <w:rsid w:val="002E55A2"/>
    <w:rsid w:val="002E5684"/>
    <w:rsid w:val="002E5A1C"/>
    <w:rsid w:val="002E6004"/>
    <w:rsid w:val="002E6E63"/>
    <w:rsid w:val="002E71DC"/>
    <w:rsid w:val="002E7C09"/>
    <w:rsid w:val="002F0C74"/>
    <w:rsid w:val="002F10CE"/>
    <w:rsid w:val="002F1456"/>
    <w:rsid w:val="002F16F2"/>
    <w:rsid w:val="002F2ED7"/>
    <w:rsid w:val="002F3270"/>
    <w:rsid w:val="002F416D"/>
    <w:rsid w:val="002F46A7"/>
    <w:rsid w:val="002F5770"/>
    <w:rsid w:val="002F5B75"/>
    <w:rsid w:val="002F69E5"/>
    <w:rsid w:val="002F6A89"/>
    <w:rsid w:val="00300623"/>
    <w:rsid w:val="003014A4"/>
    <w:rsid w:val="003036CC"/>
    <w:rsid w:val="003053EC"/>
    <w:rsid w:val="00306710"/>
    <w:rsid w:val="003067C7"/>
    <w:rsid w:val="00312427"/>
    <w:rsid w:val="00313449"/>
    <w:rsid w:val="0031472D"/>
    <w:rsid w:val="003160CC"/>
    <w:rsid w:val="003165D3"/>
    <w:rsid w:val="003204A5"/>
    <w:rsid w:val="00320C31"/>
    <w:rsid w:val="003213BC"/>
    <w:rsid w:val="00321472"/>
    <w:rsid w:val="00321602"/>
    <w:rsid w:val="00321C62"/>
    <w:rsid w:val="0032294A"/>
    <w:rsid w:val="003239E8"/>
    <w:rsid w:val="003255AB"/>
    <w:rsid w:val="00327780"/>
    <w:rsid w:val="0032778D"/>
    <w:rsid w:val="00330411"/>
    <w:rsid w:val="00330548"/>
    <w:rsid w:val="003312E1"/>
    <w:rsid w:val="003319B6"/>
    <w:rsid w:val="0033284C"/>
    <w:rsid w:val="00333063"/>
    <w:rsid w:val="003335E3"/>
    <w:rsid w:val="00333B8D"/>
    <w:rsid w:val="00334069"/>
    <w:rsid w:val="003359EC"/>
    <w:rsid w:val="0033647B"/>
    <w:rsid w:val="003376FA"/>
    <w:rsid w:val="00340108"/>
    <w:rsid w:val="00340819"/>
    <w:rsid w:val="00341800"/>
    <w:rsid w:val="003447F0"/>
    <w:rsid w:val="00344D29"/>
    <w:rsid w:val="00344EBD"/>
    <w:rsid w:val="003460BD"/>
    <w:rsid w:val="00346805"/>
    <w:rsid w:val="003469AB"/>
    <w:rsid w:val="00347DAF"/>
    <w:rsid w:val="00350121"/>
    <w:rsid w:val="00350400"/>
    <w:rsid w:val="003508E5"/>
    <w:rsid w:val="003516AD"/>
    <w:rsid w:val="00351723"/>
    <w:rsid w:val="00351AA7"/>
    <w:rsid w:val="00352B3C"/>
    <w:rsid w:val="0035301E"/>
    <w:rsid w:val="00355ACB"/>
    <w:rsid w:val="00355CB1"/>
    <w:rsid w:val="00356399"/>
    <w:rsid w:val="003563CE"/>
    <w:rsid w:val="00357C1D"/>
    <w:rsid w:val="00357F2F"/>
    <w:rsid w:val="00360A9D"/>
    <w:rsid w:val="00361CA0"/>
    <w:rsid w:val="00362C84"/>
    <w:rsid w:val="0036370D"/>
    <w:rsid w:val="003655A5"/>
    <w:rsid w:val="0036563D"/>
    <w:rsid w:val="003659D5"/>
    <w:rsid w:val="00365F5B"/>
    <w:rsid w:val="003704B2"/>
    <w:rsid w:val="00370815"/>
    <w:rsid w:val="00370D58"/>
    <w:rsid w:val="00371DF6"/>
    <w:rsid w:val="0037286E"/>
    <w:rsid w:val="003734FF"/>
    <w:rsid w:val="00374AE5"/>
    <w:rsid w:val="00375516"/>
    <w:rsid w:val="0037640D"/>
    <w:rsid w:val="00377DEF"/>
    <w:rsid w:val="0038170B"/>
    <w:rsid w:val="0038187F"/>
    <w:rsid w:val="00381934"/>
    <w:rsid w:val="00381C89"/>
    <w:rsid w:val="0038254F"/>
    <w:rsid w:val="00383800"/>
    <w:rsid w:val="0038389D"/>
    <w:rsid w:val="003839C1"/>
    <w:rsid w:val="00383D65"/>
    <w:rsid w:val="0038473C"/>
    <w:rsid w:val="00386082"/>
    <w:rsid w:val="00386A57"/>
    <w:rsid w:val="00386CE7"/>
    <w:rsid w:val="00386E01"/>
    <w:rsid w:val="0038787D"/>
    <w:rsid w:val="00387B04"/>
    <w:rsid w:val="0039012A"/>
    <w:rsid w:val="003902DD"/>
    <w:rsid w:val="00390D33"/>
    <w:rsid w:val="00390EC2"/>
    <w:rsid w:val="00391DDD"/>
    <w:rsid w:val="00391E05"/>
    <w:rsid w:val="00392C7C"/>
    <w:rsid w:val="00392FFC"/>
    <w:rsid w:val="00393694"/>
    <w:rsid w:val="00394E0C"/>
    <w:rsid w:val="00394EDB"/>
    <w:rsid w:val="00396348"/>
    <w:rsid w:val="00397604"/>
    <w:rsid w:val="00397B33"/>
    <w:rsid w:val="003A16DB"/>
    <w:rsid w:val="003A2074"/>
    <w:rsid w:val="003A27ED"/>
    <w:rsid w:val="003A39E9"/>
    <w:rsid w:val="003A402E"/>
    <w:rsid w:val="003A537E"/>
    <w:rsid w:val="003A677F"/>
    <w:rsid w:val="003A6FE3"/>
    <w:rsid w:val="003B05E8"/>
    <w:rsid w:val="003B1066"/>
    <w:rsid w:val="003B2916"/>
    <w:rsid w:val="003B4278"/>
    <w:rsid w:val="003B4D30"/>
    <w:rsid w:val="003B4F1F"/>
    <w:rsid w:val="003B6D5D"/>
    <w:rsid w:val="003B6FF3"/>
    <w:rsid w:val="003B7F76"/>
    <w:rsid w:val="003C0402"/>
    <w:rsid w:val="003C1188"/>
    <w:rsid w:val="003C11E4"/>
    <w:rsid w:val="003C11F1"/>
    <w:rsid w:val="003C1803"/>
    <w:rsid w:val="003C2860"/>
    <w:rsid w:val="003C589D"/>
    <w:rsid w:val="003C64C5"/>
    <w:rsid w:val="003C6827"/>
    <w:rsid w:val="003D09BB"/>
    <w:rsid w:val="003D18C1"/>
    <w:rsid w:val="003D19F5"/>
    <w:rsid w:val="003D1FE7"/>
    <w:rsid w:val="003D2C7E"/>
    <w:rsid w:val="003D378C"/>
    <w:rsid w:val="003D391A"/>
    <w:rsid w:val="003D3A5B"/>
    <w:rsid w:val="003D3D34"/>
    <w:rsid w:val="003D41C4"/>
    <w:rsid w:val="003D5878"/>
    <w:rsid w:val="003D6371"/>
    <w:rsid w:val="003E0286"/>
    <w:rsid w:val="003E0B05"/>
    <w:rsid w:val="003E5463"/>
    <w:rsid w:val="003E610D"/>
    <w:rsid w:val="003E6234"/>
    <w:rsid w:val="003E67A6"/>
    <w:rsid w:val="003E6B04"/>
    <w:rsid w:val="003E71BC"/>
    <w:rsid w:val="003E759E"/>
    <w:rsid w:val="003F11D2"/>
    <w:rsid w:val="003F29C8"/>
    <w:rsid w:val="003F3A14"/>
    <w:rsid w:val="003F3B94"/>
    <w:rsid w:val="003F5E3C"/>
    <w:rsid w:val="003F723D"/>
    <w:rsid w:val="003F7402"/>
    <w:rsid w:val="003F7820"/>
    <w:rsid w:val="00400761"/>
    <w:rsid w:val="00400E8A"/>
    <w:rsid w:val="00401FF4"/>
    <w:rsid w:val="004031CB"/>
    <w:rsid w:val="0040610A"/>
    <w:rsid w:val="00406244"/>
    <w:rsid w:val="00406B2E"/>
    <w:rsid w:val="0041053F"/>
    <w:rsid w:val="004126ED"/>
    <w:rsid w:val="00412B19"/>
    <w:rsid w:val="00413D4C"/>
    <w:rsid w:val="00413DDC"/>
    <w:rsid w:val="004152E9"/>
    <w:rsid w:val="00415766"/>
    <w:rsid w:val="00416E60"/>
    <w:rsid w:val="004171CD"/>
    <w:rsid w:val="004172A0"/>
    <w:rsid w:val="00417672"/>
    <w:rsid w:val="0042345C"/>
    <w:rsid w:val="0042391D"/>
    <w:rsid w:val="00424C80"/>
    <w:rsid w:val="00425B3F"/>
    <w:rsid w:val="00430F28"/>
    <w:rsid w:val="00432670"/>
    <w:rsid w:val="0043348B"/>
    <w:rsid w:val="004336D4"/>
    <w:rsid w:val="004347C1"/>
    <w:rsid w:val="004353F2"/>
    <w:rsid w:val="00435644"/>
    <w:rsid w:val="00435653"/>
    <w:rsid w:val="004359EF"/>
    <w:rsid w:val="00437C36"/>
    <w:rsid w:val="00440961"/>
    <w:rsid w:val="00441159"/>
    <w:rsid w:val="00443073"/>
    <w:rsid w:val="0044350D"/>
    <w:rsid w:val="00443E6D"/>
    <w:rsid w:val="00445BCF"/>
    <w:rsid w:val="004467FA"/>
    <w:rsid w:val="00447A6D"/>
    <w:rsid w:val="00452B09"/>
    <w:rsid w:val="00452D07"/>
    <w:rsid w:val="004543B6"/>
    <w:rsid w:val="0045493A"/>
    <w:rsid w:val="00454F31"/>
    <w:rsid w:val="00455DF0"/>
    <w:rsid w:val="00457ED2"/>
    <w:rsid w:val="00460035"/>
    <w:rsid w:val="00461816"/>
    <w:rsid w:val="004620E0"/>
    <w:rsid w:val="00462A95"/>
    <w:rsid w:val="00463A8F"/>
    <w:rsid w:val="00467111"/>
    <w:rsid w:val="004672E2"/>
    <w:rsid w:val="00470FA9"/>
    <w:rsid w:val="00471F2A"/>
    <w:rsid w:val="00472D54"/>
    <w:rsid w:val="004732F1"/>
    <w:rsid w:val="00474F93"/>
    <w:rsid w:val="00475EF2"/>
    <w:rsid w:val="0047659D"/>
    <w:rsid w:val="0048086B"/>
    <w:rsid w:val="0048128A"/>
    <w:rsid w:val="00481AD1"/>
    <w:rsid w:val="00482088"/>
    <w:rsid w:val="00482092"/>
    <w:rsid w:val="0048521B"/>
    <w:rsid w:val="00487B25"/>
    <w:rsid w:val="00487C52"/>
    <w:rsid w:val="00487EE2"/>
    <w:rsid w:val="004907D4"/>
    <w:rsid w:val="004912E3"/>
    <w:rsid w:val="0049227A"/>
    <w:rsid w:val="00492DBE"/>
    <w:rsid w:val="00492E95"/>
    <w:rsid w:val="004936D6"/>
    <w:rsid w:val="00493B92"/>
    <w:rsid w:val="00493FDF"/>
    <w:rsid w:val="00494455"/>
    <w:rsid w:val="0049482A"/>
    <w:rsid w:val="0049641C"/>
    <w:rsid w:val="00496923"/>
    <w:rsid w:val="004976EC"/>
    <w:rsid w:val="004A1055"/>
    <w:rsid w:val="004A2A4B"/>
    <w:rsid w:val="004A2BCB"/>
    <w:rsid w:val="004A2E7B"/>
    <w:rsid w:val="004A487D"/>
    <w:rsid w:val="004A4E6D"/>
    <w:rsid w:val="004A54E3"/>
    <w:rsid w:val="004A5945"/>
    <w:rsid w:val="004A6075"/>
    <w:rsid w:val="004A6B94"/>
    <w:rsid w:val="004A74B2"/>
    <w:rsid w:val="004B02E3"/>
    <w:rsid w:val="004B235C"/>
    <w:rsid w:val="004B2A27"/>
    <w:rsid w:val="004B324C"/>
    <w:rsid w:val="004B3C29"/>
    <w:rsid w:val="004B3CCD"/>
    <w:rsid w:val="004B54EC"/>
    <w:rsid w:val="004B6C46"/>
    <w:rsid w:val="004B74AF"/>
    <w:rsid w:val="004C0A56"/>
    <w:rsid w:val="004C1386"/>
    <w:rsid w:val="004C231E"/>
    <w:rsid w:val="004C2A42"/>
    <w:rsid w:val="004C2B27"/>
    <w:rsid w:val="004C3C4A"/>
    <w:rsid w:val="004C4BEE"/>
    <w:rsid w:val="004C4FEC"/>
    <w:rsid w:val="004C5107"/>
    <w:rsid w:val="004C5DC3"/>
    <w:rsid w:val="004C644E"/>
    <w:rsid w:val="004C6C48"/>
    <w:rsid w:val="004C7652"/>
    <w:rsid w:val="004C7A40"/>
    <w:rsid w:val="004C7EA2"/>
    <w:rsid w:val="004D0898"/>
    <w:rsid w:val="004D0F21"/>
    <w:rsid w:val="004D1590"/>
    <w:rsid w:val="004D3A9A"/>
    <w:rsid w:val="004D3B01"/>
    <w:rsid w:val="004D3F82"/>
    <w:rsid w:val="004D48B7"/>
    <w:rsid w:val="004D5702"/>
    <w:rsid w:val="004D570A"/>
    <w:rsid w:val="004D5D0B"/>
    <w:rsid w:val="004D639F"/>
    <w:rsid w:val="004D6F44"/>
    <w:rsid w:val="004E158C"/>
    <w:rsid w:val="004E2433"/>
    <w:rsid w:val="004E2A2E"/>
    <w:rsid w:val="004E2AE7"/>
    <w:rsid w:val="004E387B"/>
    <w:rsid w:val="004E5065"/>
    <w:rsid w:val="004E5BFB"/>
    <w:rsid w:val="004E73ED"/>
    <w:rsid w:val="004E7C16"/>
    <w:rsid w:val="004F0157"/>
    <w:rsid w:val="004F1B4C"/>
    <w:rsid w:val="004F3831"/>
    <w:rsid w:val="004F414B"/>
    <w:rsid w:val="004F5BB3"/>
    <w:rsid w:val="004F6CD8"/>
    <w:rsid w:val="004F7311"/>
    <w:rsid w:val="0050098F"/>
    <w:rsid w:val="005014D5"/>
    <w:rsid w:val="00502D60"/>
    <w:rsid w:val="00502D63"/>
    <w:rsid w:val="00503A28"/>
    <w:rsid w:val="00503EF7"/>
    <w:rsid w:val="005049DD"/>
    <w:rsid w:val="0050552A"/>
    <w:rsid w:val="005065BE"/>
    <w:rsid w:val="00506B85"/>
    <w:rsid w:val="00506CD7"/>
    <w:rsid w:val="00506E0D"/>
    <w:rsid w:val="0051037A"/>
    <w:rsid w:val="005121CC"/>
    <w:rsid w:val="005127B3"/>
    <w:rsid w:val="0051318A"/>
    <w:rsid w:val="00513B84"/>
    <w:rsid w:val="00514BED"/>
    <w:rsid w:val="00515EF2"/>
    <w:rsid w:val="00517556"/>
    <w:rsid w:val="0051788A"/>
    <w:rsid w:val="00517EFD"/>
    <w:rsid w:val="0052070B"/>
    <w:rsid w:val="00520C2C"/>
    <w:rsid w:val="00520D1F"/>
    <w:rsid w:val="00521383"/>
    <w:rsid w:val="0052178F"/>
    <w:rsid w:val="00525570"/>
    <w:rsid w:val="0052557E"/>
    <w:rsid w:val="00525BA8"/>
    <w:rsid w:val="00525D18"/>
    <w:rsid w:val="00526EB6"/>
    <w:rsid w:val="00527D9A"/>
    <w:rsid w:val="00532B48"/>
    <w:rsid w:val="005332C3"/>
    <w:rsid w:val="005336B6"/>
    <w:rsid w:val="00533898"/>
    <w:rsid w:val="00533BE8"/>
    <w:rsid w:val="00533E46"/>
    <w:rsid w:val="005348CD"/>
    <w:rsid w:val="005348DD"/>
    <w:rsid w:val="00534C11"/>
    <w:rsid w:val="00535101"/>
    <w:rsid w:val="00537874"/>
    <w:rsid w:val="005378A2"/>
    <w:rsid w:val="005379FC"/>
    <w:rsid w:val="00540262"/>
    <w:rsid w:val="0054155F"/>
    <w:rsid w:val="00542ABD"/>
    <w:rsid w:val="00542E8F"/>
    <w:rsid w:val="0054390A"/>
    <w:rsid w:val="00543E33"/>
    <w:rsid w:val="00543FA4"/>
    <w:rsid w:val="00544D07"/>
    <w:rsid w:val="00545E6B"/>
    <w:rsid w:val="00545FE1"/>
    <w:rsid w:val="005471F2"/>
    <w:rsid w:val="005476F3"/>
    <w:rsid w:val="0054780B"/>
    <w:rsid w:val="0055007E"/>
    <w:rsid w:val="0055145B"/>
    <w:rsid w:val="00551C18"/>
    <w:rsid w:val="005527CB"/>
    <w:rsid w:val="00552D1D"/>
    <w:rsid w:val="00553452"/>
    <w:rsid w:val="005537A2"/>
    <w:rsid w:val="005538D2"/>
    <w:rsid w:val="00555298"/>
    <w:rsid w:val="00556829"/>
    <w:rsid w:val="0055742B"/>
    <w:rsid w:val="00557690"/>
    <w:rsid w:val="00557C81"/>
    <w:rsid w:val="00560CA9"/>
    <w:rsid w:val="005615C2"/>
    <w:rsid w:val="00563FAC"/>
    <w:rsid w:val="00564B48"/>
    <w:rsid w:val="005657D3"/>
    <w:rsid w:val="00565C5A"/>
    <w:rsid w:val="00565F4D"/>
    <w:rsid w:val="0056653F"/>
    <w:rsid w:val="00566717"/>
    <w:rsid w:val="005672CE"/>
    <w:rsid w:val="00567657"/>
    <w:rsid w:val="00567ED7"/>
    <w:rsid w:val="00570655"/>
    <w:rsid w:val="00570AF8"/>
    <w:rsid w:val="00571C93"/>
    <w:rsid w:val="0057252C"/>
    <w:rsid w:val="00572614"/>
    <w:rsid w:val="00572BAA"/>
    <w:rsid w:val="00573B43"/>
    <w:rsid w:val="005765D6"/>
    <w:rsid w:val="005810CA"/>
    <w:rsid w:val="0058255C"/>
    <w:rsid w:val="00584695"/>
    <w:rsid w:val="005849AC"/>
    <w:rsid w:val="005854CE"/>
    <w:rsid w:val="005875AB"/>
    <w:rsid w:val="005879C5"/>
    <w:rsid w:val="00587AF3"/>
    <w:rsid w:val="00590A19"/>
    <w:rsid w:val="005921A2"/>
    <w:rsid w:val="00592373"/>
    <w:rsid w:val="00594216"/>
    <w:rsid w:val="0059432F"/>
    <w:rsid w:val="00597F5C"/>
    <w:rsid w:val="005A07B7"/>
    <w:rsid w:val="005A0F76"/>
    <w:rsid w:val="005A151A"/>
    <w:rsid w:val="005A15E3"/>
    <w:rsid w:val="005A223C"/>
    <w:rsid w:val="005A247C"/>
    <w:rsid w:val="005A2A76"/>
    <w:rsid w:val="005A30F7"/>
    <w:rsid w:val="005A379C"/>
    <w:rsid w:val="005A3972"/>
    <w:rsid w:val="005A40AE"/>
    <w:rsid w:val="005A52A1"/>
    <w:rsid w:val="005A61D4"/>
    <w:rsid w:val="005A68BF"/>
    <w:rsid w:val="005A6FCD"/>
    <w:rsid w:val="005A7CAF"/>
    <w:rsid w:val="005B007D"/>
    <w:rsid w:val="005B1431"/>
    <w:rsid w:val="005B1760"/>
    <w:rsid w:val="005B18A6"/>
    <w:rsid w:val="005B1AEF"/>
    <w:rsid w:val="005B2A8D"/>
    <w:rsid w:val="005B2D4C"/>
    <w:rsid w:val="005B48E1"/>
    <w:rsid w:val="005B516F"/>
    <w:rsid w:val="005B58D8"/>
    <w:rsid w:val="005B5CA6"/>
    <w:rsid w:val="005B5FD2"/>
    <w:rsid w:val="005B60A5"/>
    <w:rsid w:val="005B69B9"/>
    <w:rsid w:val="005C0576"/>
    <w:rsid w:val="005C0992"/>
    <w:rsid w:val="005C0F06"/>
    <w:rsid w:val="005C0FB0"/>
    <w:rsid w:val="005C2AF3"/>
    <w:rsid w:val="005C3A6E"/>
    <w:rsid w:val="005C3ED0"/>
    <w:rsid w:val="005C4DB0"/>
    <w:rsid w:val="005C7423"/>
    <w:rsid w:val="005D0B9B"/>
    <w:rsid w:val="005D1603"/>
    <w:rsid w:val="005D1867"/>
    <w:rsid w:val="005D2632"/>
    <w:rsid w:val="005D2807"/>
    <w:rsid w:val="005D333A"/>
    <w:rsid w:val="005D5A95"/>
    <w:rsid w:val="005D5D13"/>
    <w:rsid w:val="005D6341"/>
    <w:rsid w:val="005D6E56"/>
    <w:rsid w:val="005D71F9"/>
    <w:rsid w:val="005E3ACC"/>
    <w:rsid w:val="005E6EC1"/>
    <w:rsid w:val="005F0185"/>
    <w:rsid w:val="005F0B71"/>
    <w:rsid w:val="005F0E0E"/>
    <w:rsid w:val="005F1353"/>
    <w:rsid w:val="005F1715"/>
    <w:rsid w:val="005F19C8"/>
    <w:rsid w:val="005F24EA"/>
    <w:rsid w:val="005F379E"/>
    <w:rsid w:val="005F3B2C"/>
    <w:rsid w:val="005F4CA3"/>
    <w:rsid w:val="005F5099"/>
    <w:rsid w:val="005F5754"/>
    <w:rsid w:val="005F5BA9"/>
    <w:rsid w:val="005F63A6"/>
    <w:rsid w:val="005F67EF"/>
    <w:rsid w:val="005F6C00"/>
    <w:rsid w:val="005F70AC"/>
    <w:rsid w:val="005F731B"/>
    <w:rsid w:val="00600C11"/>
    <w:rsid w:val="0060137A"/>
    <w:rsid w:val="00602946"/>
    <w:rsid w:val="00603CA3"/>
    <w:rsid w:val="00603D19"/>
    <w:rsid w:val="00603EFB"/>
    <w:rsid w:val="00604F99"/>
    <w:rsid w:val="00607B90"/>
    <w:rsid w:val="00607EDE"/>
    <w:rsid w:val="00610727"/>
    <w:rsid w:val="006123D7"/>
    <w:rsid w:val="00612488"/>
    <w:rsid w:val="0061300A"/>
    <w:rsid w:val="006138B2"/>
    <w:rsid w:val="006147CB"/>
    <w:rsid w:val="00614C98"/>
    <w:rsid w:val="006176C5"/>
    <w:rsid w:val="00617CE9"/>
    <w:rsid w:val="006203CB"/>
    <w:rsid w:val="006212F0"/>
    <w:rsid w:val="006239DE"/>
    <w:rsid w:val="00623D47"/>
    <w:rsid w:val="00624B00"/>
    <w:rsid w:val="0062524E"/>
    <w:rsid w:val="006255AA"/>
    <w:rsid w:val="0062576B"/>
    <w:rsid w:val="0063063D"/>
    <w:rsid w:val="006339EB"/>
    <w:rsid w:val="00633AD8"/>
    <w:rsid w:val="00634044"/>
    <w:rsid w:val="00635043"/>
    <w:rsid w:val="0063575D"/>
    <w:rsid w:val="006357EA"/>
    <w:rsid w:val="00635D49"/>
    <w:rsid w:val="0063665D"/>
    <w:rsid w:val="006366CB"/>
    <w:rsid w:val="00636DA0"/>
    <w:rsid w:val="006375CD"/>
    <w:rsid w:val="00637922"/>
    <w:rsid w:val="00637AD3"/>
    <w:rsid w:val="00637E3B"/>
    <w:rsid w:val="00640E92"/>
    <w:rsid w:val="00644C80"/>
    <w:rsid w:val="00644DFE"/>
    <w:rsid w:val="00645D7D"/>
    <w:rsid w:val="006461BA"/>
    <w:rsid w:val="00650B75"/>
    <w:rsid w:val="006512AF"/>
    <w:rsid w:val="0065203A"/>
    <w:rsid w:val="0065206B"/>
    <w:rsid w:val="0065299D"/>
    <w:rsid w:val="00653512"/>
    <w:rsid w:val="006539CD"/>
    <w:rsid w:val="00654238"/>
    <w:rsid w:val="006544BA"/>
    <w:rsid w:val="00656E40"/>
    <w:rsid w:val="00657D09"/>
    <w:rsid w:val="00660378"/>
    <w:rsid w:val="00660B80"/>
    <w:rsid w:val="00660E5A"/>
    <w:rsid w:val="00661302"/>
    <w:rsid w:val="00662492"/>
    <w:rsid w:val="00663E9F"/>
    <w:rsid w:val="006642FF"/>
    <w:rsid w:val="00664480"/>
    <w:rsid w:val="006650E1"/>
    <w:rsid w:val="006659AB"/>
    <w:rsid w:val="006665B2"/>
    <w:rsid w:val="00666F7A"/>
    <w:rsid w:val="00670121"/>
    <w:rsid w:val="006727B2"/>
    <w:rsid w:val="00673C40"/>
    <w:rsid w:val="00673C43"/>
    <w:rsid w:val="006741B2"/>
    <w:rsid w:val="00674403"/>
    <w:rsid w:val="00674E4E"/>
    <w:rsid w:val="006763C7"/>
    <w:rsid w:val="006766C8"/>
    <w:rsid w:val="00676B4F"/>
    <w:rsid w:val="00676E3A"/>
    <w:rsid w:val="006776E4"/>
    <w:rsid w:val="00677DCB"/>
    <w:rsid w:val="0068021B"/>
    <w:rsid w:val="00680B27"/>
    <w:rsid w:val="00681561"/>
    <w:rsid w:val="00682BB9"/>
    <w:rsid w:val="0068389B"/>
    <w:rsid w:val="0068390F"/>
    <w:rsid w:val="00683F41"/>
    <w:rsid w:val="00683FD0"/>
    <w:rsid w:val="00684498"/>
    <w:rsid w:val="00687AC1"/>
    <w:rsid w:val="00690C59"/>
    <w:rsid w:val="00691158"/>
    <w:rsid w:val="006928EF"/>
    <w:rsid w:val="00692E9C"/>
    <w:rsid w:val="00694042"/>
    <w:rsid w:val="00695B8F"/>
    <w:rsid w:val="0069799D"/>
    <w:rsid w:val="00697A84"/>
    <w:rsid w:val="00697E17"/>
    <w:rsid w:val="006A0553"/>
    <w:rsid w:val="006A0C54"/>
    <w:rsid w:val="006A0FCF"/>
    <w:rsid w:val="006A2FB8"/>
    <w:rsid w:val="006A3C44"/>
    <w:rsid w:val="006A4583"/>
    <w:rsid w:val="006A5502"/>
    <w:rsid w:val="006A5E83"/>
    <w:rsid w:val="006A70D5"/>
    <w:rsid w:val="006B0276"/>
    <w:rsid w:val="006B2284"/>
    <w:rsid w:val="006B24B2"/>
    <w:rsid w:val="006B3E51"/>
    <w:rsid w:val="006B47D4"/>
    <w:rsid w:val="006B4C57"/>
    <w:rsid w:val="006B6686"/>
    <w:rsid w:val="006B6E93"/>
    <w:rsid w:val="006B73D8"/>
    <w:rsid w:val="006C1CA1"/>
    <w:rsid w:val="006C29B8"/>
    <w:rsid w:val="006C4581"/>
    <w:rsid w:val="006C47F6"/>
    <w:rsid w:val="006C4806"/>
    <w:rsid w:val="006C4C74"/>
    <w:rsid w:val="006C4CFE"/>
    <w:rsid w:val="006C4FBA"/>
    <w:rsid w:val="006C5125"/>
    <w:rsid w:val="006C57D9"/>
    <w:rsid w:val="006C670F"/>
    <w:rsid w:val="006D187D"/>
    <w:rsid w:val="006D2D3A"/>
    <w:rsid w:val="006D3C85"/>
    <w:rsid w:val="006D4C7F"/>
    <w:rsid w:val="006D7FB6"/>
    <w:rsid w:val="006E1AA3"/>
    <w:rsid w:val="006E25F4"/>
    <w:rsid w:val="006E5CC0"/>
    <w:rsid w:val="006E5ECE"/>
    <w:rsid w:val="006E6078"/>
    <w:rsid w:val="006E72E8"/>
    <w:rsid w:val="006E746F"/>
    <w:rsid w:val="006F038D"/>
    <w:rsid w:val="006F0757"/>
    <w:rsid w:val="006F0822"/>
    <w:rsid w:val="006F1F69"/>
    <w:rsid w:val="006F5526"/>
    <w:rsid w:val="006F610E"/>
    <w:rsid w:val="006F63BC"/>
    <w:rsid w:val="006F7D2A"/>
    <w:rsid w:val="0070085F"/>
    <w:rsid w:val="00700F82"/>
    <w:rsid w:val="00702352"/>
    <w:rsid w:val="007029DF"/>
    <w:rsid w:val="00702B08"/>
    <w:rsid w:val="00703073"/>
    <w:rsid w:val="00706298"/>
    <w:rsid w:val="00706892"/>
    <w:rsid w:val="007068EB"/>
    <w:rsid w:val="007070C2"/>
    <w:rsid w:val="00707530"/>
    <w:rsid w:val="00710FCF"/>
    <w:rsid w:val="00711588"/>
    <w:rsid w:val="00712B4F"/>
    <w:rsid w:val="0071343F"/>
    <w:rsid w:val="007143C5"/>
    <w:rsid w:val="00716012"/>
    <w:rsid w:val="007168EE"/>
    <w:rsid w:val="00717361"/>
    <w:rsid w:val="0071737D"/>
    <w:rsid w:val="00720190"/>
    <w:rsid w:val="00720475"/>
    <w:rsid w:val="00720D2A"/>
    <w:rsid w:val="00720E5E"/>
    <w:rsid w:val="007235BC"/>
    <w:rsid w:val="00723BAF"/>
    <w:rsid w:val="00724D92"/>
    <w:rsid w:val="0072590F"/>
    <w:rsid w:val="00725F14"/>
    <w:rsid w:val="00727157"/>
    <w:rsid w:val="007278FD"/>
    <w:rsid w:val="00727F39"/>
    <w:rsid w:val="00730E5D"/>
    <w:rsid w:val="00730E8B"/>
    <w:rsid w:val="00732191"/>
    <w:rsid w:val="007331C2"/>
    <w:rsid w:val="00734609"/>
    <w:rsid w:val="00734A2E"/>
    <w:rsid w:val="007358B5"/>
    <w:rsid w:val="00736B29"/>
    <w:rsid w:val="00737063"/>
    <w:rsid w:val="0073717E"/>
    <w:rsid w:val="00737946"/>
    <w:rsid w:val="00740531"/>
    <w:rsid w:val="00740FA6"/>
    <w:rsid w:val="007413D0"/>
    <w:rsid w:val="0074199B"/>
    <w:rsid w:val="007437BF"/>
    <w:rsid w:val="00744C7E"/>
    <w:rsid w:val="007470D0"/>
    <w:rsid w:val="007506D8"/>
    <w:rsid w:val="007516E4"/>
    <w:rsid w:val="00755C57"/>
    <w:rsid w:val="00756B2C"/>
    <w:rsid w:val="00756E3C"/>
    <w:rsid w:val="007573B1"/>
    <w:rsid w:val="00760D32"/>
    <w:rsid w:val="00762296"/>
    <w:rsid w:val="00763499"/>
    <w:rsid w:val="00763C21"/>
    <w:rsid w:val="007653A9"/>
    <w:rsid w:val="007708FA"/>
    <w:rsid w:val="007712A0"/>
    <w:rsid w:val="00771BEF"/>
    <w:rsid w:val="007746E2"/>
    <w:rsid w:val="00774CE0"/>
    <w:rsid w:val="00775A64"/>
    <w:rsid w:val="00776198"/>
    <w:rsid w:val="00776556"/>
    <w:rsid w:val="0077684A"/>
    <w:rsid w:val="00777614"/>
    <w:rsid w:val="00777ACC"/>
    <w:rsid w:val="00780E9F"/>
    <w:rsid w:val="00781729"/>
    <w:rsid w:val="0078213C"/>
    <w:rsid w:val="00782885"/>
    <w:rsid w:val="00782A07"/>
    <w:rsid w:val="00782C36"/>
    <w:rsid w:val="007835D8"/>
    <w:rsid w:val="00785D1B"/>
    <w:rsid w:val="00787810"/>
    <w:rsid w:val="007910E5"/>
    <w:rsid w:val="00791A8D"/>
    <w:rsid w:val="00791CDC"/>
    <w:rsid w:val="00793030"/>
    <w:rsid w:val="00793830"/>
    <w:rsid w:val="00795492"/>
    <w:rsid w:val="00796DE2"/>
    <w:rsid w:val="00797AD5"/>
    <w:rsid w:val="007A006F"/>
    <w:rsid w:val="007A10CD"/>
    <w:rsid w:val="007A3D15"/>
    <w:rsid w:val="007A3DAF"/>
    <w:rsid w:val="007A4336"/>
    <w:rsid w:val="007A463E"/>
    <w:rsid w:val="007A52DB"/>
    <w:rsid w:val="007A5AAD"/>
    <w:rsid w:val="007A6112"/>
    <w:rsid w:val="007A6BEB"/>
    <w:rsid w:val="007A707D"/>
    <w:rsid w:val="007A7206"/>
    <w:rsid w:val="007B0280"/>
    <w:rsid w:val="007B0656"/>
    <w:rsid w:val="007B0A26"/>
    <w:rsid w:val="007B2D6F"/>
    <w:rsid w:val="007B2EEC"/>
    <w:rsid w:val="007B3AD5"/>
    <w:rsid w:val="007B6088"/>
    <w:rsid w:val="007B6F65"/>
    <w:rsid w:val="007B7F5E"/>
    <w:rsid w:val="007B7FD6"/>
    <w:rsid w:val="007C245F"/>
    <w:rsid w:val="007C2E0D"/>
    <w:rsid w:val="007C3BFC"/>
    <w:rsid w:val="007C3C48"/>
    <w:rsid w:val="007C42FA"/>
    <w:rsid w:val="007C64AE"/>
    <w:rsid w:val="007C6623"/>
    <w:rsid w:val="007C718D"/>
    <w:rsid w:val="007C7367"/>
    <w:rsid w:val="007C7441"/>
    <w:rsid w:val="007C7C05"/>
    <w:rsid w:val="007D1F88"/>
    <w:rsid w:val="007D2D70"/>
    <w:rsid w:val="007D33D9"/>
    <w:rsid w:val="007D58E6"/>
    <w:rsid w:val="007D6DFC"/>
    <w:rsid w:val="007E1A68"/>
    <w:rsid w:val="007E1FC4"/>
    <w:rsid w:val="007E2CE2"/>
    <w:rsid w:val="007E36E7"/>
    <w:rsid w:val="007E5353"/>
    <w:rsid w:val="007E575F"/>
    <w:rsid w:val="007E5D41"/>
    <w:rsid w:val="007E662B"/>
    <w:rsid w:val="007E7411"/>
    <w:rsid w:val="007E7A78"/>
    <w:rsid w:val="007E7D47"/>
    <w:rsid w:val="007F0245"/>
    <w:rsid w:val="007F0255"/>
    <w:rsid w:val="007F090B"/>
    <w:rsid w:val="007F299C"/>
    <w:rsid w:val="007F2C5D"/>
    <w:rsid w:val="007F3BFB"/>
    <w:rsid w:val="007F475F"/>
    <w:rsid w:val="007F4AC0"/>
    <w:rsid w:val="007F4CE5"/>
    <w:rsid w:val="007F5AAD"/>
    <w:rsid w:val="007F5B0F"/>
    <w:rsid w:val="007F634B"/>
    <w:rsid w:val="00800579"/>
    <w:rsid w:val="00802D95"/>
    <w:rsid w:val="008043E4"/>
    <w:rsid w:val="008046EF"/>
    <w:rsid w:val="0080644E"/>
    <w:rsid w:val="008065E2"/>
    <w:rsid w:val="0080753A"/>
    <w:rsid w:val="0081014C"/>
    <w:rsid w:val="0081039F"/>
    <w:rsid w:val="00811AC4"/>
    <w:rsid w:val="00811DD6"/>
    <w:rsid w:val="00812F1F"/>
    <w:rsid w:val="008131FF"/>
    <w:rsid w:val="0081431B"/>
    <w:rsid w:val="008150D2"/>
    <w:rsid w:val="008158CC"/>
    <w:rsid w:val="00815B87"/>
    <w:rsid w:val="00816046"/>
    <w:rsid w:val="00817DDF"/>
    <w:rsid w:val="00820C0B"/>
    <w:rsid w:val="00822AD2"/>
    <w:rsid w:val="00822E65"/>
    <w:rsid w:val="00822F4F"/>
    <w:rsid w:val="008235BB"/>
    <w:rsid w:val="00824FCB"/>
    <w:rsid w:val="00825C3B"/>
    <w:rsid w:val="00827C47"/>
    <w:rsid w:val="00830E2F"/>
    <w:rsid w:val="0083137B"/>
    <w:rsid w:val="00831778"/>
    <w:rsid w:val="0083220B"/>
    <w:rsid w:val="0083290D"/>
    <w:rsid w:val="00832D4E"/>
    <w:rsid w:val="008332C1"/>
    <w:rsid w:val="0083338D"/>
    <w:rsid w:val="0083415B"/>
    <w:rsid w:val="00834429"/>
    <w:rsid w:val="00834436"/>
    <w:rsid w:val="0083499B"/>
    <w:rsid w:val="00834B6D"/>
    <w:rsid w:val="00835A34"/>
    <w:rsid w:val="00836CE4"/>
    <w:rsid w:val="00837494"/>
    <w:rsid w:val="008375E9"/>
    <w:rsid w:val="00837DEC"/>
    <w:rsid w:val="008400CD"/>
    <w:rsid w:val="00840A29"/>
    <w:rsid w:val="008415D7"/>
    <w:rsid w:val="00845480"/>
    <w:rsid w:val="00845F2D"/>
    <w:rsid w:val="008462E3"/>
    <w:rsid w:val="00847006"/>
    <w:rsid w:val="00847F9F"/>
    <w:rsid w:val="00850535"/>
    <w:rsid w:val="00850BFA"/>
    <w:rsid w:val="00850F82"/>
    <w:rsid w:val="0085113C"/>
    <w:rsid w:val="00852BC8"/>
    <w:rsid w:val="00853855"/>
    <w:rsid w:val="008539AB"/>
    <w:rsid w:val="0085467C"/>
    <w:rsid w:val="00855452"/>
    <w:rsid w:val="0085557E"/>
    <w:rsid w:val="0085735C"/>
    <w:rsid w:val="00861276"/>
    <w:rsid w:val="00861CF6"/>
    <w:rsid w:val="00862475"/>
    <w:rsid w:val="00865CAD"/>
    <w:rsid w:val="00865D02"/>
    <w:rsid w:val="008672EE"/>
    <w:rsid w:val="00867A77"/>
    <w:rsid w:val="00870592"/>
    <w:rsid w:val="008721F1"/>
    <w:rsid w:val="00873AC0"/>
    <w:rsid w:val="0087487F"/>
    <w:rsid w:val="008763C4"/>
    <w:rsid w:val="008765DC"/>
    <w:rsid w:val="00876C9F"/>
    <w:rsid w:val="00877195"/>
    <w:rsid w:val="00882470"/>
    <w:rsid w:val="00885A14"/>
    <w:rsid w:val="00886CE6"/>
    <w:rsid w:val="00887F3E"/>
    <w:rsid w:val="008903D8"/>
    <w:rsid w:val="008904A7"/>
    <w:rsid w:val="008912EC"/>
    <w:rsid w:val="00891DC9"/>
    <w:rsid w:val="00891E0E"/>
    <w:rsid w:val="00894025"/>
    <w:rsid w:val="00894CF6"/>
    <w:rsid w:val="008A1518"/>
    <w:rsid w:val="008A1D7A"/>
    <w:rsid w:val="008A24D4"/>
    <w:rsid w:val="008A2882"/>
    <w:rsid w:val="008A355A"/>
    <w:rsid w:val="008A384A"/>
    <w:rsid w:val="008A47F7"/>
    <w:rsid w:val="008A4BD6"/>
    <w:rsid w:val="008A6186"/>
    <w:rsid w:val="008B14D0"/>
    <w:rsid w:val="008B2A59"/>
    <w:rsid w:val="008B350A"/>
    <w:rsid w:val="008B4792"/>
    <w:rsid w:val="008B48B2"/>
    <w:rsid w:val="008B5181"/>
    <w:rsid w:val="008B51FE"/>
    <w:rsid w:val="008B5941"/>
    <w:rsid w:val="008B64DB"/>
    <w:rsid w:val="008B6B13"/>
    <w:rsid w:val="008B6EA1"/>
    <w:rsid w:val="008B781D"/>
    <w:rsid w:val="008C1A9C"/>
    <w:rsid w:val="008C381A"/>
    <w:rsid w:val="008C61F2"/>
    <w:rsid w:val="008C7574"/>
    <w:rsid w:val="008C789A"/>
    <w:rsid w:val="008C7D3F"/>
    <w:rsid w:val="008D19A4"/>
    <w:rsid w:val="008D43B3"/>
    <w:rsid w:val="008D75C6"/>
    <w:rsid w:val="008D7CB6"/>
    <w:rsid w:val="008D7E94"/>
    <w:rsid w:val="008E03B4"/>
    <w:rsid w:val="008E16BA"/>
    <w:rsid w:val="008E292D"/>
    <w:rsid w:val="008E50C4"/>
    <w:rsid w:val="008E6684"/>
    <w:rsid w:val="008E6D48"/>
    <w:rsid w:val="008F27BF"/>
    <w:rsid w:val="008F2F9E"/>
    <w:rsid w:val="008F487B"/>
    <w:rsid w:val="008F62A2"/>
    <w:rsid w:val="008F68C8"/>
    <w:rsid w:val="008F72AB"/>
    <w:rsid w:val="008F751E"/>
    <w:rsid w:val="008F7535"/>
    <w:rsid w:val="008F7B80"/>
    <w:rsid w:val="00901B5E"/>
    <w:rsid w:val="0090209A"/>
    <w:rsid w:val="00902CAC"/>
    <w:rsid w:val="00903ACB"/>
    <w:rsid w:val="00903C33"/>
    <w:rsid w:val="00905F21"/>
    <w:rsid w:val="00906BA6"/>
    <w:rsid w:val="0090768F"/>
    <w:rsid w:val="00907D36"/>
    <w:rsid w:val="00910BFB"/>
    <w:rsid w:val="00911429"/>
    <w:rsid w:val="0091153C"/>
    <w:rsid w:val="00911877"/>
    <w:rsid w:val="00911881"/>
    <w:rsid w:val="00911ADC"/>
    <w:rsid w:val="0091222F"/>
    <w:rsid w:val="00912647"/>
    <w:rsid w:val="00912A4A"/>
    <w:rsid w:val="009135F3"/>
    <w:rsid w:val="00913AF4"/>
    <w:rsid w:val="00914300"/>
    <w:rsid w:val="00914390"/>
    <w:rsid w:val="009151B1"/>
    <w:rsid w:val="0091561A"/>
    <w:rsid w:val="0091591F"/>
    <w:rsid w:val="00915D87"/>
    <w:rsid w:val="009211A7"/>
    <w:rsid w:val="00921259"/>
    <w:rsid w:val="00923295"/>
    <w:rsid w:val="00924205"/>
    <w:rsid w:val="00924DCD"/>
    <w:rsid w:val="00925A18"/>
    <w:rsid w:val="00925F37"/>
    <w:rsid w:val="00926BCF"/>
    <w:rsid w:val="00927613"/>
    <w:rsid w:val="009278BF"/>
    <w:rsid w:val="00930D26"/>
    <w:rsid w:val="009314F3"/>
    <w:rsid w:val="00934C57"/>
    <w:rsid w:val="00935797"/>
    <w:rsid w:val="00936D05"/>
    <w:rsid w:val="00937565"/>
    <w:rsid w:val="0094174C"/>
    <w:rsid w:val="0094221B"/>
    <w:rsid w:val="00943399"/>
    <w:rsid w:val="00943D0D"/>
    <w:rsid w:val="00944154"/>
    <w:rsid w:val="009450C4"/>
    <w:rsid w:val="00945DCC"/>
    <w:rsid w:val="00946E7F"/>
    <w:rsid w:val="00946E82"/>
    <w:rsid w:val="009475DF"/>
    <w:rsid w:val="00947717"/>
    <w:rsid w:val="00947D58"/>
    <w:rsid w:val="00952638"/>
    <w:rsid w:val="00952BAD"/>
    <w:rsid w:val="00952CB5"/>
    <w:rsid w:val="00952D68"/>
    <w:rsid w:val="00953169"/>
    <w:rsid w:val="00954311"/>
    <w:rsid w:val="00955718"/>
    <w:rsid w:val="00955ACE"/>
    <w:rsid w:val="00955BD5"/>
    <w:rsid w:val="00955EC7"/>
    <w:rsid w:val="00955FCA"/>
    <w:rsid w:val="009570DC"/>
    <w:rsid w:val="0095710B"/>
    <w:rsid w:val="009577C6"/>
    <w:rsid w:val="00957A1F"/>
    <w:rsid w:val="00960D1B"/>
    <w:rsid w:val="00962E64"/>
    <w:rsid w:val="0096340F"/>
    <w:rsid w:val="0096402E"/>
    <w:rsid w:val="009659F2"/>
    <w:rsid w:val="00967EE6"/>
    <w:rsid w:val="00970D96"/>
    <w:rsid w:val="0097132B"/>
    <w:rsid w:val="00972A3E"/>
    <w:rsid w:val="0097313F"/>
    <w:rsid w:val="009732E2"/>
    <w:rsid w:val="00973D2C"/>
    <w:rsid w:val="00974740"/>
    <w:rsid w:val="00974FB9"/>
    <w:rsid w:val="009756B4"/>
    <w:rsid w:val="00976580"/>
    <w:rsid w:val="00976754"/>
    <w:rsid w:val="00980393"/>
    <w:rsid w:val="00980DE9"/>
    <w:rsid w:val="00980E92"/>
    <w:rsid w:val="00981561"/>
    <w:rsid w:val="009816DC"/>
    <w:rsid w:val="00981C2F"/>
    <w:rsid w:val="00982248"/>
    <w:rsid w:val="00982C34"/>
    <w:rsid w:val="00982EC3"/>
    <w:rsid w:val="00983D82"/>
    <w:rsid w:val="00983F08"/>
    <w:rsid w:val="009840A0"/>
    <w:rsid w:val="00984ECF"/>
    <w:rsid w:val="00986894"/>
    <w:rsid w:val="009873DE"/>
    <w:rsid w:val="00990C44"/>
    <w:rsid w:val="00990F22"/>
    <w:rsid w:val="00991605"/>
    <w:rsid w:val="009928D8"/>
    <w:rsid w:val="009935F6"/>
    <w:rsid w:val="00993AA2"/>
    <w:rsid w:val="009947AC"/>
    <w:rsid w:val="0099500B"/>
    <w:rsid w:val="0099553B"/>
    <w:rsid w:val="0099628B"/>
    <w:rsid w:val="0099657A"/>
    <w:rsid w:val="009A0BA7"/>
    <w:rsid w:val="009A112F"/>
    <w:rsid w:val="009A1201"/>
    <w:rsid w:val="009A130E"/>
    <w:rsid w:val="009A17A5"/>
    <w:rsid w:val="009A1D41"/>
    <w:rsid w:val="009A2B0C"/>
    <w:rsid w:val="009A347F"/>
    <w:rsid w:val="009A3499"/>
    <w:rsid w:val="009A376A"/>
    <w:rsid w:val="009A3DA3"/>
    <w:rsid w:val="009A3EF9"/>
    <w:rsid w:val="009A4E5F"/>
    <w:rsid w:val="009A5465"/>
    <w:rsid w:val="009A746F"/>
    <w:rsid w:val="009A7DFA"/>
    <w:rsid w:val="009B031E"/>
    <w:rsid w:val="009B0365"/>
    <w:rsid w:val="009B4330"/>
    <w:rsid w:val="009B54C8"/>
    <w:rsid w:val="009B573A"/>
    <w:rsid w:val="009B5B41"/>
    <w:rsid w:val="009B5F2E"/>
    <w:rsid w:val="009B62BD"/>
    <w:rsid w:val="009B6BB0"/>
    <w:rsid w:val="009C00D0"/>
    <w:rsid w:val="009C0769"/>
    <w:rsid w:val="009C0AB1"/>
    <w:rsid w:val="009C126E"/>
    <w:rsid w:val="009C2579"/>
    <w:rsid w:val="009C4096"/>
    <w:rsid w:val="009C54F4"/>
    <w:rsid w:val="009C5754"/>
    <w:rsid w:val="009C5DA3"/>
    <w:rsid w:val="009C7998"/>
    <w:rsid w:val="009C7FC1"/>
    <w:rsid w:val="009D2FED"/>
    <w:rsid w:val="009D3B23"/>
    <w:rsid w:val="009D4771"/>
    <w:rsid w:val="009D4B73"/>
    <w:rsid w:val="009D5458"/>
    <w:rsid w:val="009D62A8"/>
    <w:rsid w:val="009D655F"/>
    <w:rsid w:val="009D687B"/>
    <w:rsid w:val="009D78C3"/>
    <w:rsid w:val="009D7E51"/>
    <w:rsid w:val="009E4AD0"/>
    <w:rsid w:val="009E552C"/>
    <w:rsid w:val="009E6D67"/>
    <w:rsid w:val="009E6E22"/>
    <w:rsid w:val="009F0A23"/>
    <w:rsid w:val="009F0B96"/>
    <w:rsid w:val="009F129E"/>
    <w:rsid w:val="009F1949"/>
    <w:rsid w:val="009F2B61"/>
    <w:rsid w:val="009F3238"/>
    <w:rsid w:val="009F36F7"/>
    <w:rsid w:val="009F385E"/>
    <w:rsid w:val="009F39BA"/>
    <w:rsid w:val="009F434E"/>
    <w:rsid w:val="009F46CE"/>
    <w:rsid w:val="009F6206"/>
    <w:rsid w:val="009F62D9"/>
    <w:rsid w:val="009F6313"/>
    <w:rsid w:val="009F7101"/>
    <w:rsid w:val="009F7486"/>
    <w:rsid w:val="00A002E5"/>
    <w:rsid w:val="00A0035B"/>
    <w:rsid w:val="00A009C5"/>
    <w:rsid w:val="00A00B4C"/>
    <w:rsid w:val="00A0181E"/>
    <w:rsid w:val="00A02B19"/>
    <w:rsid w:val="00A03E09"/>
    <w:rsid w:val="00A04B12"/>
    <w:rsid w:val="00A04FF9"/>
    <w:rsid w:val="00A05B02"/>
    <w:rsid w:val="00A071AD"/>
    <w:rsid w:val="00A12568"/>
    <w:rsid w:val="00A13AEE"/>
    <w:rsid w:val="00A13B08"/>
    <w:rsid w:val="00A14017"/>
    <w:rsid w:val="00A14F29"/>
    <w:rsid w:val="00A14FA7"/>
    <w:rsid w:val="00A15742"/>
    <w:rsid w:val="00A164B6"/>
    <w:rsid w:val="00A175AF"/>
    <w:rsid w:val="00A20FB3"/>
    <w:rsid w:val="00A22AF7"/>
    <w:rsid w:val="00A23D91"/>
    <w:rsid w:val="00A242E2"/>
    <w:rsid w:val="00A258B5"/>
    <w:rsid w:val="00A267E8"/>
    <w:rsid w:val="00A270B0"/>
    <w:rsid w:val="00A304B0"/>
    <w:rsid w:val="00A3088C"/>
    <w:rsid w:val="00A30A2B"/>
    <w:rsid w:val="00A3226F"/>
    <w:rsid w:val="00A35C15"/>
    <w:rsid w:val="00A35E26"/>
    <w:rsid w:val="00A3612E"/>
    <w:rsid w:val="00A366FD"/>
    <w:rsid w:val="00A3792D"/>
    <w:rsid w:val="00A3794A"/>
    <w:rsid w:val="00A37F71"/>
    <w:rsid w:val="00A40CBC"/>
    <w:rsid w:val="00A42538"/>
    <w:rsid w:val="00A42623"/>
    <w:rsid w:val="00A42B48"/>
    <w:rsid w:val="00A43E44"/>
    <w:rsid w:val="00A44B42"/>
    <w:rsid w:val="00A44F2F"/>
    <w:rsid w:val="00A44F3A"/>
    <w:rsid w:val="00A454F6"/>
    <w:rsid w:val="00A459DB"/>
    <w:rsid w:val="00A459DE"/>
    <w:rsid w:val="00A45E14"/>
    <w:rsid w:val="00A46E1E"/>
    <w:rsid w:val="00A47E92"/>
    <w:rsid w:val="00A5079B"/>
    <w:rsid w:val="00A507C2"/>
    <w:rsid w:val="00A508A9"/>
    <w:rsid w:val="00A508D2"/>
    <w:rsid w:val="00A514A7"/>
    <w:rsid w:val="00A5152F"/>
    <w:rsid w:val="00A522F5"/>
    <w:rsid w:val="00A528A2"/>
    <w:rsid w:val="00A539FA"/>
    <w:rsid w:val="00A54688"/>
    <w:rsid w:val="00A54B1D"/>
    <w:rsid w:val="00A556B7"/>
    <w:rsid w:val="00A55FF4"/>
    <w:rsid w:val="00A5671B"/>
    <w:rsid w:val="00A56760"/>
    <w:rsid w:val="00A57F8C"/>
    <w:rsid w:val="00A601A7"/>
    <w:rsid w:val="00A61310"/>
    <w:rsid w:val="00A615B1"/>
    <w:rsid w:val="00A61A2F"/>
    <w:rsid w:val="00A630E3"/>
    <w:rsid w:val="00A63DB6"/>
    <w:rsid w:val="00A64420"/>
    <w:rsid w:val="00A64460"/>
    <w:rsid w:val="00A65236"/>
    <w:rsid w:val="00A65A63"/>
    <w:rsid w:val="00A66C54"/>
    <w:rsid w:val="00A67F08"/>
    <w:rsid w:val="00A7023E"/>
    <w:rsid w:val="00A7038E"/>
    <w:rsid w:val="00A70F39"/>
    <w:rsid w:val="00A71938"/>
    <w:rsid w:val="00A731D9"/>
    <w:rsid w:val="00A74789"/>
    <w:rsid w:val="00A74AF4"/>
    <w:rsid w:val="00A74B4D"/>
    <w:rsid w:val="00A7652E"/>
    <w:rsid w:val="00A76F80"/>
    <w:rsid w:val="00A77CD0"/>
    <w:rsid w:val="00A800BD"/>
    <w:rsid w:val="00A801F6"/>
    <w:rsid w:val="00A829DC"/>
    <w:rsid w:val="00A83022"/>
    <w:rsid w:val="00A84033"/>
    <w:rsid w:val="00A840BE"/>
    <w:rsid w:val="00A854AA"/>
    <w:rsid w:val="00A86B56"/>
    <w:rsid w:val="00A90783"/>
    <w:rsid w:val="00A909C2"/>
    <w:rsid w:val="00A9203B"/>
    <w:rsid w:val="00A9240A"/>
    <w:rsid w:val="00A94D84"/>
    <w:rsid w:val="00A95013"/>
    <w:rsid w:val="00A965B2"/>
    <w:rsid w:val="00AA01C3"/>
    <w:rsid w:val="00AA0848"/>
    <w:rsid w:val="00AA1193"/>
    <w:rsid w:val="00AA2A2C"/>
    <w:rsid w:val="00AA3E3D"/>
    <w:rsid w:val="00AA465E"/>
    <w:rsid w:val="00AA6EC2"/>
    <w:rsid w:val="00AA6F4E"/>
    <w:rsid w:val="00AB04F3"/>
    <w:rsid w:val="00AB052E"/>
    <w:rsid w:val="00AB2055"/>
    <w:rsid w:val="00AB4BCB"/>
    <w:rsid w:val="00AB6017"/>
    <w:rsid w:val="00AB6390"/>
    <w:rsid w:val="00AB680E"/>
    <w:rsid w:val="00AC2271"/>
    <w:rsid w:val="00AC2D1B"/>
    <w:rsid w:val="00AC3287"/>
    <w:rsid w:val="00AC50BE"/>
    <w:rsid w:val="00AC548D"/>
    <w:rsid w:val="00AC60CD"/>
    <w:rsid w:val="00AC7411"/>
    <w:rsid w:val="00AC7C59"/>
    <w:rsid w:val="00AD144D"/>
    <w:rsid w:val="00AD1D93"/>
    <w:rsid w:val="00AD21C4"/>
    <w:rsid w:val="00AD2534"/>
    <w:rsid w:val="00AD2595"/>
    <w:rsid w:val="00AD5582"/>
    <w:rsid w:val="00AD5F3B"/>
    <w:rsid w:val="00AD6AF8"/>
    <w:rsid w:val="00AD6E52"/>
    <w:rsid w:val="00AE038E"/>
    <w:rsid w:val="00AE135B"/>
    <w:rsid w:val="00AE7ACF"/>
    <w:rsid w:val="00AF0BAD"/>
    <w:rsid w:val="00AF17AE"/>
    <w:rsid w:val="00AF24F0"/>
    <w:rsid w:val="00AF2999"/>
    <w:rsid w:val="00AF2D69"/>
    <w:rsid w:val="00AF3B3B"/>
    <w:rsid w:val="00AF4278"/>
    <w:rsid w:val="00AF551B"/>
    <w:rsid w:val="00AF5947"/>
    <w:rsid w:val="00B003F5"/>
    <w:rsid w:val="00B011FA"/>
    <w:rsid w:val="00B035BD"/>
    <w:rsid w:val="00B04A35"/>
    <w:rsid w:val="00B05287"/>
    <w:rsid w:val="00B06F5E"/>
    <w:rsid w:val="00B07F58"/>
    <w:rsid w:val="00B107C2"/>
    <w:rsid w:val="00B10A20"/>
    <w:rsid w:val="00B11838"/>
    <w:rsid w:val="00B11CFC"/>
    <w:rsid w:val="00B12E81"/>
    <w:rsid w:val="00B13859"/>
    <w:rsid w:val="00B14BD8"/>
    <w:rsid w:val="00B167A7"/>
    <w:rsid w:val="00B16E9A"/>
    <w:rsid w:val="00B207B2"/>
    <w:rsid w:val="00B211C0"/>
    <w:rsid w:val="00B22B7D"/>
    <w:rsid w:val="00B24198"/>
    <w:rsid w:val="00B24C99"/>
    <w:rsid w:val="00B25C68"/>
    <w:rsid w:val="00B2627D"/>
    <w:rsid w:val="00B26393"/>
    <w:rsid w:val="00B274DC"/>
    <w:rsid w:val="00B274E2"/>
    <w:rsid w:val="00B30967"/>
    <w:rsid w:val="00B317C2"/>
    <w:rsid w:val="00B33156"/>
    <w:rsid w:val="00B33A65"/>
    <w:rsid w:val="00B33D4E"/>
    <w:rsid w:val="00B33DBA"/>
    <w:rsid w:val="00B33E34"/>
    <w:rsid w:val="00B33E6C"/>
    <w:rsid w:val="00B35EE4"/>
    <w:rsid w:val="00B3628A"/>
    <w:rsid w:val="00B3677B"/>
    <w:rsid w:val="00B36B77"/>
    <w:rsid w:val="00B37416"/>
    <w:rsid w:val="00B37E27"/>
    <w:rsid w:val="00B40C9D"/>
    <w:rsid w:val="00B423E8"/>
    <w:rsid w:val="00B42BDB"/>
    <w:rsid w:val="00B42C93"/>
    <w:rsid w:val="00B461BA"/>
    <w:rsid w:val="00B46A01"/>
    <w:rsid w:val="00B50B43"/>
    <w:rsid w:val="00B512E7"/>
    <w:rsid w:val="00B552C3"/>
    <w:rsid w:val="00B56462"/>
    <w:rsid w:val="00B56D8E"/>
    <w:rsid w:val="00B57B27"/>
    <w:rsid w:val="00B62B67"/>
    <w:rsid w:val="00B62D19"/>
    <w:rsid w:val="00B633E3"/>
    <w:rsid w:val="00B63A87"/>
    <w:rsid w:val="00B64C83"/>
    <w:rsid w:val="00B65772"/>
    <w:rsid w:val="00B666EB"/>
    <w:rsid w:val="00B67F5A"/>
    <w:rsid w:val="00B7069F"/>
    <w:rsid w:val="00B70AAE"/>
    <w:rsid w:val="00B70F4B"/>
    <w:rsid w:val="00B71023"/>
    <w:rsid w:val="00B7578E"/>
    <w:rsid w:val="00B75791"/>
    <w:rsid w:val="00B75B71"/>
    <w:rsid w:val="00B763B2"/>
    <w:rsid w:val="00B76B00"/>
    <w:rsid w:val="00B777E5"/>
    <w:rsid w:val="00B77BF1"/>
    <w:rsid w:val="00B81F6D"/>
    <w:rsid w:val="00B821DA"/>
    <w:rsid w:val="00B8382B"/>
    <w:rsid w:val="00B83FAE"/>
    <w:rsid w:val="00B8432E"/>
    <w:rsid w:val="00B90BF3"/>
    <w:rsid w:val="00B926F7"/>
    <w:rsid w:val="00B92C84"/>
    <w:rsid w:val="00B93B40"/>
    <w:rsid w:val="00B95335"/>
    <w:rsid w:val="00B96462"/>
    <w:rsid w:val="00B97195"/>
    <w:rsid w:val="00B97431"/>
    <w:rsid w:val="00B9756C"/>
    <w:rsid w:val="00BA1840"/>
    <w:rsid w:val="00BA32F8"/>
    <w:rsid w:val="00BA34B1"/>
    <w:rsid w:val="00BA371B"/>
    <w:rsid w:val="00BA388E"/>
    <w:rsid w:val="00BA3FA9"/>
    <w:rsid w:val="00BA44AA"/>
    <w:rsid w:val="00BA5B73"/>
    <w:rsid w:val="00BA6088"/>
    <w:rsid w:val="00BA7958"/>
    <w:rsid w:val="00BA7D63"/>
    <w:rsid w:val="00BB05BF"/>
    <w:rsid w:val="00BB1852"/>
    <w:rsid w:val="00BB2B75"/>
    <w:rsid w:val="00BB3E3B"/>
    <w:rsid w:val="00BB4D28"/>
    <w:rsid w:val="00BB5C5A"/>
    <w:rsid w:val="00BB5EBD"/>
    <w:rsid w:val="00BB7B2A"/>
    <w:rsid w:val="00BC0385"/>
    <w:rsid w:val="00BC0F5B"/>
    <w:rsid w:val="00BC1659"/>
    <w:rsid w:val="00BC2E26"/>
    <w:rsid w:val="00BC3149"/>
    <w:rsid w:val="00BC3FFD"/>
    <w:rsid w:val="00BC4E48"/>
    <w:rsid w:val="00BC5851"/>
    <w:rsid w:val="00BC5983"/>
    <w:rsid w:val="00BD019F"/>
    <w:rsid w:val="00BD2260"/>
    <w:rsid w:val="00BD2D4A"/>
    <w:rsid w:val="00BD3548"/>
    <w:rsid w:val="00BD3E1A"/>
    <w:rsid w:val="00BD55EE"/>
    <w:rsid w:val="00BD56C8"/>
    <w:rsid w:val="00BD5AC0"/>
    <w:rsid w:val="00BD7717"/>
    <w:rsid w:val="00BE07BD"/>
    <w:rsid w:val="00BE085D"/>
    <w:rsid w:val="00BE0D5F"/>
    <w:rsid w:val="00BE0FF4"/>
    <w:rsid w:val="00BE1034"/>
    <w:rsid w:val="00BE2243"/>
    <w:rsid w:val="00BE25C3"/>
    <w:rsid w:val="00BE31DB"/>
    <w:rsid w:val="00BE3CBD"/>
    <w:rsid w:val="00BE4EE1"/>
    <w:rsid w:val="00BE563A"/>
    <w:rsid w:val="00BE6300"/>
    <w:rsid w:val="00BE6AA4"/>
    <w:rsid w:val="00BE712F"/>
    <w:rsid w:val="00BE7860"/>
    <w:rsid w:val="00BE79F8"/>
    <w:rsid w:val="00BE7C30"/>
    <w:rsid w:val="00BF0640"/>
    <w:rsid w:val="00BF0757"/>
    <w:rsid w:val="00BF0FBA"/>
    <w:rsid w:val="00BF1C58"/>
    <w:rsid w:val="00BF20B1"/>
    <w:rsid w:val="00BF2301"/>
    <w:rsid w:val="00BF2EAD"/>
    <w:rsid w:val="00BF3BED"/>
    <w:rsid w:val="00BF4B56"/>
    <w:rsid w:val="00BF5B73"/>
    <w:rsid w:val="00BF7036"/>
    <w:rsid w:val="00BF7C91"/>
    <w:rsid w:val="00BF7F94"/>
    <w:rsid w:val="00C00098"/>
    <w:rsid w:val="00C0128D"/>
    <w:rsid w:val="00C01591"/>
    <w:rsid w:val="00C01817"/>
    <w:rsid w:val="00C01C1C"/>
    <w:rsid w:val="00C01F91"/>
    <w:rsid w:val="00C020E1"/>
    <w:rsid w:val="00C03327"/>
    <w:rsid w:val="00C034DD"/>
    <w:rsid w:val="00C03774"/>
    <w:rsid w:val="00C038F3"/>
    <w:rsid w:val="00C03C1C"/>
    <w:rsid w:val="00C05295"/>
    <w:rsid w:val="00C069A1"/>
    <w:rsid w:val="00C06F00"/>
    <w:rsid w:val="00C075E7"/>
    <w:rsid w:val="00C0779A"/>
    <w:rsid w:val="00C07B78"/>
    <w:rsid w:val="00C07CE3"/>
    <w:rsid w:val="00C10932"/>
    <w:rsid w:val="00C11BA4"/>
    <w:rsid w:val="00C12411"/>
    <w:rsid w:val="00C12582"/>
    <w:rsid w:val="00C12E43"/>
    <w:rsid w:val="00C1392E"/>
    <w:rsid w:val="00C150CE"/>
    <w:rsid w:val="00C15BBE"/>
    <w:rsid w:val="00C16066"/>
    <w:rsid w:val="00C16206"/>
    <w:rsid w:val="00C201D6"/>
    <w:rsid w:val="00C20946"/>
    <w:rsid w:val="00C20DF0"/>
    <w:rsid w:val="00C22911"/>
    <w:rsid w:val="00C23395"/>
    <w:rsid w:val="00C23DDC"/>
    <w:rsid w:val="00C25479"/>
    <w:rsid w:val="00C26561"/>
    <w:rsid w:val="00C27F96"/>
    <w:rsid w:val="00C316DE"/>
    <w:rsid w:val="00C31D79"/>
    <w:rsid w:val="00C31EF8"/>
    <w:rsid w:val="00C334BE"/>
    <w:rsid w:val="00C3356E"/>
    <w:rsid w:val="00C343A4"/>
    <w:rsid w:val="00C3538D"/>
    <w:rsid w:val="00C37105"/>
    <w:rsid w:val="00C37263"/>
    <w:rsid w:val="00C37AD2"/>
    <w:rsid w:val="00C40B9C"/>
    <w:rsid w:val="00C410D1"/>
    <w:rsid w:val="00C429AD"/>
    <w:rsid w:val="00C43347"/>
    <w:rsid w:val="00C43A07"/>
    <w:rsid w:val="00C447B1"/>
    <w:rsid w:val="00C4493D"/>
    <w:rsid w:val="00C44F7E"/>
    <w:rsid w:val="00C458E9"/>
    <w:rsid w:val="00C46BC2"/>
    <w:rsid w:val="00C479D8"/>
    <w:rsid w:val="00C5001E"/>
    <w:rsid w:val="00C50AAB"/>
    <w:rsid w:val="00C518A3"/>
    <w:rsid w:val="00C51DDD"/>
    <w:rsid w:val="00C54E05"/>
    <w:rsid w:val="00C56090"/>
    <w:rsid w:val="00C5649D"/>
    <w:rsid w:val="00C57773"/>
    <w:rsid w:val="00C61306"/>
    <w:rsid w:val="00C6192F"/>
    <w:rsid w:val="00C62FCB"/>
    <w:rsid w:val="00C632C1"/>
    <w:rsid w:val="00C6485C"/>
    <w:rsid w:val="00C64D58"/>
    <w:rsid w:val="00C652D6"/>
    <w:rsid w:val="00C6674E"/>
    <w:rsid w:val="00C66924"/>
    <w:rsid w:val="00C703AA"/>
    <w:rsid w:val="00C703DB"/>
    <w:rsid w:val="00C7064D"/>
    <w:rsid w:val="00C713C1"/>
    <w:rsid w:val="00C71931"/>
    <w:rsid w:val="00C71C67"/>
    <w:rsid w:val="00C74AB2"/>
    <w:rsid w:val="00C7514C"/>
    <w:rsid w:val="00C7596B"/>
    <w:rsid w:val="00C76F9E"/>
    <w:rsid w:val="00C77AD9"/>
    <w:rsid w:val="00C81BC0"/>
    <w:rsid w:val="00C83BC3"/>
    <w:rsid w:val="00C858BF"/>
    <w:rsid w:val="00C8666A"/>
    <w:rsid w:val="00C86D11"/>
    <w:rsid w:val="00C91BED"/>
    <w:rsid w:val="00C95044"/>
    <w:rsid w:val="00C9575C"/>
    <w:rsid w:val="00C95B29"/>
    <w:rsid w:val="00C96BB3"/>
    <w:rsid w:val="00C97913"/>
    <w:rsid w:val="00CA0414"/>
    <w:rsid w:val="00CA0D0E"/>
    <w:rsid w:val="00CA1EDC"/>
    <w:rsid w:val="00CA3948"/>
    <w:rsid w:val="00CA3FF4"/>
    <w:rsid w:val="00CA4104"/>
    <w:rsid w:val="00CA4720"/>
    <w:rsid w:val="00CA585B"/>
    <w:rsid w:val="00CA7B96"/>
    <w:rsid w:val="00CA7C5F"/>
    <w:rsid w:val="00CB18E8"/>
    <w:rsid w:val="00CB19B5"/>
    <w:rsid w:val="00CB203F"/>
    <w:rsid w:val="00CB282E"/>
    <w:rsid w:val="00CB4B68"/>
    <w:rsid w:val="00CB568C"/>
    <w:rsid w:val="00CB6839"/>
    <w:rsid w:val="00CC0792"/>
    <w:rsid w:val="00CC11A1"/>
    <w:rsid w:val="00CC1E93"/>
    <w:rsid w:val="00CC2107"/>
    <w:rsid w:val="00CC2367"/>
    <w:rsid w:val="00CC2C7D"/>
    <w:rsid w:val="00CC2DAB"/>
    <w:rsid w:val="00CC3794"/>
    <w:rsid w:val="00CC3AB0"/>
    <w:rsid w:val="00CC3FC5"/>
    <w:rsid w:val="00CC6262"/>
    <w:rsid w:val="00CC6DF9"/>
    <w:rsid w:val="00CD0B57"/>
    <w:rsid w:val="00CD0DDA"/>
    <w:rsid w:val="00CD1765"/>
    <w:rsid w:val="00CD33E7"/>
    <w:rsid w:val="00CD3D75"/>
    <w:rsid w:val="00CD40AD"/>
    <w:rsid w:val="00CD4C6E"/>
    <w:rsid w:val="00CD50E4"/>
    <w:rsid w:val="00CD56F1"/>
    <w:rsid w:val="00CD60C9"/>
    <w:rsid w:val="00CD652C"/>
    <w:rsid w:val="00CD67A2"/>
    <w:rsid w:val="00CD7591"/>
    <w:rsid w:val="00CD7EB6"/>
    <w:rsid w:val="00CE0A01"/>
    <w:rsid w:val="00CE1007"/>
    <w:rsid w:val="00CE1089"/>
    <w:rsid w:val="00CE2675"/>
    <w:rsid w:val="00CE3DF2"/>
    <w:rsid w:val="00CE438E"/>
    <w:rsid w:val="00CE50CF"/>
    <w:rsid w:val="00CE6098"/>
    <w:rsid w:val="00CE76BF"/>
    <w:rsid w:val="00CF241D"/>
    <w:rsid w:val="00CF381D"/>
    <w:rsid w:val="00CF3EA3"/>
    <w:rsid w:val="00CF4D70"/>
    <w:rsid w:val="00CF71E0"/>
    <w:rsid w:val="00CF7330"/>
    <w:rsid w:val="00D002ED"/>
    <w:rsid w:val="00D00B7B"/>
    <w:rsid w:val="00D011C4"/>
    <w:rsid w:val="00D01970"/>
    <w:rsid w:val="00D02886"/>
    <w:rsid w:val="00D0326D"/>
    <w:rsid w:val="00D0331B"/>
    <w:rsid w:val="00D03AAB"/>
    <w:rsid w:val="00D06421"/>
    <w:rsid w:val="00D07A68"/>
    <w:rsid w:val="00D102B8"/>
    <w:rsid w:val="00D107DE"/>
    <w:rsid w:val="00D10831"/>
    <w:rsid w:val="00D12044"/>
    <w:rsid w:val="00D12C4F"/>
    <w:rsid w:val="00D13A72"/>
    <w:rsid w:val="00D14732"/>
    <w:rsid w:val="00D15AA6"/>
    <w:rsid w:val="00D164C1"/>
    <w:rsid w:val="00D166F8"/>
    <w:rsid w:val="00D16748"/>
    <w:rsid w:val="00D1692C"/>
    <w:rsid w:val="00D16A57"/>
    <w:rsid w:val="00D200FD"/>
    <w:rsid w:val="00D20422"/>
    <w:rsid w:val="00D2054F"/>
    <w:rsid w:val="00D2146A"/>
    <w:rsid w:val="00D21BBD"/>
    <w:rsid w:val="00D21C1D"/>
    <w:rsid w:val="00D2205B"/>
    <w:rsid w:val="00D2257E"/>
    <w:rsid w:val="00D2361C"/>
    <w:rsid w:val="00D2494D"/>
    <w:rsid w:val="00D258D5"/>
    <w:rsid w:val="00D25EE0"/>
    <w:rsid w:val="00D26B7E"/>
    <w:rsid w:val="00D27250"/>
    <w:rsid w:val="00D27A03"/>
    <w:rsid w:val="00D30C05"/>
    <w:rsid w:val="00D30C83"/>
    <w:rsid w:val="00D3132D"/>
    <w:rsid w:val="00D31C1A"/>
    <w:rsid w:val="00D31FCB"/>
    <w:rsid w:val="00D33298"/>
    <w:rsid w:val="00D33CB5"/>
    <w:rsid w:val="00D34022"/>
    <w:rsid w:val="00D354A1"/>
    <w:rsid w:val="00D37BE5"/>
    <w:rsid w:val="00D404D1"/>
    <w:rsid w:val="00D43292"/>
    <w:rsid w:val="00D43AAE"/>
    <w:rsid w:val="00D45EA7"/>
    <w:rsid w:val="00D45EA8"/>
    <w:rsid w:val="00D51565"/>
    <w:rsid w:val="00D532F9"/>
    <w:rsid w:val="00D53F4F"/>
    <w:rsid w:val="00D54140"/>
    <w:rsid w:val="00D55B02"/>
    <w:rsid w:val="00D56135"/>
    <w:rsid w:val="00D56F45"/>
    <w:rsid w:val="00D570DA"/>
    <w:rsid w:val="00D577D4"/>
    <w:rsid w:val="00D6033A"/>
    <w:rsid w:val="00D60A07"/>
    <w:rsid w:val="00D60CE9"/>
    <w:rsid w:val="00D60DA6"/>
    <w:rsid w:val="00D60E3B"/>
    <w:rsid w:val="00D61A82"/>
    <w:rsid w:val="00D61A92"/>
    <w:rsid w:val="00D6277D"/>
    <w:rsid w:val="00D62890"/>
    <w:rsid w:val="00D62F19"/>
    <w:rsid w:val="00D64137"/>
    <w:rsid w:val="00D64A3C"/>
    <w:rsid w:val="00D65D47"/>
    <w:rsid w:val="00D67D09"/>
    <w:rsid w:val="00D70C26"/>
    <w:rsid w:val="00D71618"/>
    <w:rsid w:val="00D71C02"/>
    <w:rsid w:val="00D71CCB"/>
    <w:rsid w:val="00D726F8"/>
    <w:rsid w:val="00D72B59"/>
    <w:rsid w:val="00D72CA8"/>
    <w:rsid w:val="00D73C8A"/>
    <w:rsid w:val="00D744DD"/>
    <w:rsid w:val="00D74881"/>
    <w:rsid w:val="00D74A3D"/>
    <w:rsid w:val="00D7584F"/>
    <w:rsid w:val="00D75B82"/>
    <w:rsid w:val="00D76B28"/>
    <w:rsid w:val="00D7781A"/>
    <w:rsid w:val="00D81F59"/>
    <w:rsid w:val="00D82D1B"/>
    <w:rsid w:val="00D83690"/>
    <w:rsid w:val="00D83A03"/>
    <w:rsid w:val="00D83F5C"/>
    <w:rsid w:val="00D843F6"/>
    <w:rsid w:val="00D857CC"/>
    <w:rsid w:val="00D86555"/>
    <w:rsid w:val="00D8657E"/>
    <w:rsid w:val="00D9237A"/>
    <w:rsid w:val="00D92499"/>
    <w:rsid w:val="00D9285C"/>
    <w:rsid w:val="00D92A7E"/>
    <w:rsid w:val="00D92D5F"/>
    <w:rsid w:val="00D92E1A"/>
    <w:rsid w:val="00D92F85"/>
    <w:rsid w:val="00D94DAC"/>
    <w:rsid w:val="00D953A1"/>
    <w:rsid w:val="00D96096"/>
    <w:rsid w:val="00D96DC6"/>
    <w:rsid w:val="00D97FFE"/>
    <w:rsid w:val="00DA0D0B"/>
    <w:rsid w:val="00DA184E"/>
    <w:rsid w:val="00DA1B3F"/>
    <w:rsid w:val="00DA1CD1"/>
    <w:rsid w:val="00DA313B"/>
    <w:rsid w:val="00DA41A4"/>
    <w:rsid w:val="00DA47FD"/>
    <w:rsid w:val="00DA4C2A"/>
    <w:rsid w:val="00DA5835"/>
    <w:rsid w:val="00DA6750"/>
    <w:rsid w:val="00DA77C5"/>
    <w:rsid w:val="00DA7C8F"/>
    <w:rsid w:val="00DB0338"/>
    <w:rsid w:val="00DB05FA"/>
    <w:rsid w:val="00DB09AB"/>
    <w:rsid w:val="00DB3C03"/>
    <w:rsid w:val="00DB4565"/>
    <w:rsid w:val="00DB4AA4"/>
    <w:rsid w:val="00DB5327"/>
    <w:rsid w:val="00DB5F23"/>
    <w:rsid w:val="00DB6A7B"/>
    <w:rsid w:val="00DC12F7"/>
    <w:rsid w:val="00DC39F5"/>
    <w:rsid w:val="00DC499D"/>
    <w:rsid w:val="00DC5384"/>
    <w:rsid w:val="00DC628E"/>
    <w:rsid w:val="00DC6A48"/>
    <w:rsid w:val="00DC6F2A"/>
    <w:rsid w:val="00DC7596"/>
    <w:rsid w:val="00DD22FA"/>
    <w:rsid w:val="00DD2F31"/>
    <w:rsid w:val="00DD4715"/>
    <w:rsid w:val="00DD4FF0"/>
    <w:rsid w:val="00DD5D5A"/>
    <w:rsid w:val="00DD6F1C"/>
    <w:rsid w:val="00DE046F"/>
    <w:rsid w:val="00DE0F43"/>
    <w:rsid w:val="00DE11FE"/>
    <w:rsid w:val="00DE183C"/>
    <w:rsid w:val="00DE197B"/>
    <w:rsid w:val="00DE249A"/>
    <w:rsid w:val="00DE2526"/>
    <w:rsid w:val="00DE2745"/>
    <w:rsid w:val="00DE3D56"/>
    <w:rsid w:val="00DE4F12"/>
    <w:rsid w:val="00DE5985"/>
    <w:rsid w:val="00DE653E"/>
    <w:rsid w:val="00DE6C41"/>
    <w:rsid w:val="00DF002C"/>
    <w:rsid w:val="00DF02A6"/>
    <w:rsid w:val="00DF0D48"/>
    <w:rsid w:val="00DF1144"/>
    <w:rsid w:val="00DF17D6"/>
    <w:rsid w:val="00DF2159"/>
    <w:rsid w:val="00DF58D0"/>
    <w:rsid w:val="00DF649D"/>
    <w:rsid w:val="00DF6D27"/>
    <w:rsid w:val="00DF6DBE"/>
    <w:rsid w:val="00E013B8"/>
    <w:rsid w:val="00E01524"/>
    <w:rsid w:val="00E015A1"/>
    <w:rsid w:val="00E0264E"/>
    <w:rsid w:val="00E03BA9"/>
    <w:rsid w:val="00E03D0C"/>
    <w:rsid w:val="00E04F62"/>
    <w:rsid w:val="00E05C44"/>
    <w:rsid w:val="00E05EEC"/>
    <w:rsid w:val="00E0672E"/>
    <w:rsid w:val="00E07887"/>
    <w:rsid w:val="00E07D6D"/>
    <w:rsid w:val="00E07FA9"/>
    <w:rsid w:val="00E07FF8"/>
    <w:rsid w:val="00E10806"/>
    <w:rsid w:val="00E1092A"/>
    <w:rsid w:val="00E117A6"/>
    <w:rsid w:val="00E1256E"/>
    <w:rsid w:val="00E14C7E"/>
    <w:rsid w:val="00E15685"/>
    <w:rsid w:val="00E2079A"/>
    <w:rsid w:val="00E228A9"/>
    <w:rsid w:val="00E22B17"/>
    <w:rsid w:val="00E22F51"/>
    <w:rsid w:val="00E23EC2"/>
    <w:rsid w:val="00E242C3"/>
    <w:rsid w:val="00E2568A"/>
    <w:rsid w:val="00E25D1E"/>
    <w:rsid w:val="00E271B6"/>
    <w:rsid w:val="00E324DC"/>
    <w:rsid w:val="00E33408"/>
    <w:rsid w:val="00E33A79"/>
    <w:rsid w:val="00E34B3D"/>
    <w:rsid w:val="00E3512A"/>
    <w:rsid w:val="00E35E3B"/>
    <w:rsid w:val="00E35FCA"/>
    <w:rsid w:val="00E3610B"/>
    <w:rsid w:val="00E369EC"/>
    <w:rsid w:val="00E37B18"/>
    <w:rsid w:val="00E4029E"/>
    <w:rsid w:val="00E41D18"/>
    <w:rsid w:val="00E41FAF"/>
    <w:rsid w:val="00E42799"/>
    <w:rsid w:val="00E4280F"/>
    <w:rsid w:val="00E43DA1"/>
    <w:rsid w:val="00E44DC4"/>
    <w:rsid w:val="00E46166"/>
    <w:rsid w:val="00E46C96"/>
    <w:rsid w:val="00E50AB2"/>
    <w:rsid w:val="00E51322"/>
    <w:rsid w:val="00E51B5A"/>
    <w:rsid w:val="00E52865"/>
    <w:rsid w:val="00E52E2A"/>
    <w:rsid w:val="00E54220"/>
    <w:rsid w:val="00E550D7"/>
    <w:rsid w:val="00E553FE"/>
    <w:rsid w:val="00E5557F"/>
    <w:rsid w:val="00E55B90"/>
    <w:rsid w:val="00E55FAB"/>
    <w:rsid w:val="00E5645D"/>
    <w:rsid w:val="00E6035A"/>
    <w:rsid w:val="00E60B72"/>
    <w:rsid w:val="00E619B0"/>
    <w:rsid w:val="00E61F82"/>
    <w:rsid w:val="00E6404B"/>
    <w:rsid w:val="00E64704"/>
    <w:rsid w:val="00E64C38"/>
    <w:rsid w:val="00E64F13"/>
    <w:rsid w:val="00E65086"/>
    <w:rsid w:val="00E65D6A"/>
    <w:rsid w:val="00E66285"/>
    <w:rsid w:val="00E6753E"/>
    <w:rsid w:val="00E6794D"/>
    <w:rsid w:val="00E67B98"/>
    <w:rsid w:val="00E67C16"/>
    <w:rsid w:val="00E67C41"/>
    <w:rsid w:val="00E7169D"/>
    <w:rsid w:val="00E727EE"/>
    <w:rsid w:val="00E73F3B"/>
    <w:rsid w:val="00E74135"/>
    <w:rsid w:val="00E747FC"/>
    <w:rsid w:val="00E74838"/>
    <w:rsid w:val="00E752E9"/>
    <w:rsid w:val="00E7532A"/>
    <w:rsid w:val="00E7532C"/>
    <w:rsid w:val="00E75465"/>
    <w:rsid w:val="00E758AF"/>
    <w:rsid w:val="00E75AD8"/>
    <w:rsid w:val="00E76176"/>
    <w:rsid w:val="00E76612"/>
    <w:rsid w:val="00E779D4"/>
    <w:rsid w:val="00E80931"/>
    <w:rsid w:val="00E81C2F"/>
    <w:rsid w:val="00E82408"/>
    <w:rsid w:val="00E82537"/>
    <w:rsid w:val="00E82622"/>
    <w:rsid w:val="00E8299A"/>
    <w:rsid w:val="00E82A18"/>
    <w:rsid w:val="00E83103"/>
    <w:rsid w:val="00E8337E"/>
    <w:rsid w:val="00E83BE2"/>
    <w:rsid w:val="00E83E56"/>
    <w:rsid w:val="00E844D5"/>
    <w:rsid w:val="00E85159"/>
    <w:rsid w:val="00E8535B"/>
    <w:rsid w:val="00E8702C"/>
    <w:rsid w:val="00E87288"/>
    <w:rsid w:val="00E8785F"/>
    <w:rsid w:val="00E87F08"/>
    <w:rsid w:val="00E9135C"/>
    <w:rsid w:val="00E91774"/>
    <w:rsid w:val="00E919C1"/>
    <w:rsid w:val="00E929AF"/>
    <w:rsid w:val="00E94C42"/>
    <w:rsid w:val="00EA018F"/>
    <w:rsid w:val="00EA0393"/>
    <w:rsid w:val="00EA0E0F"/>
    <w:rsid w:val="00EA188E"/>
    <w:rsid w:val="00EA24F2"/>
    <w:rsid w:val="00EA25E6"/>
    <w:rsid w:val="00EA33D2"/>
    <w:rsid w:val="00EA3620"/>
    <w:rsid w:val="00EA55C2"/>
    <w:rsid w:val="00EA5831"/>
    <w:rsid w:val="00EA6E5E"/>
    <w:rsid w:val="00EB10C2"/>
    <w:rsid w:val="00EB1373"/>
    <w:rsid w:val="00EB2E7A"/>
    <w:rsid w:val="00EB3286"/>
    <w:rsid w:val="00EB39AA"/>
    <w:rsid w:val="00EB4CFD"/>
    <w:rsid w:val="00EB69E6"/>
    <w:rsid w:val="00EB6FAC"/>
    <w:rsid w:val="00EC2BF4"/>
    <w:rsid w:val="00EC2CBE"/>
    <w:rsid w:val="00EC384C"/>
    <w:rsid w:val="00EC38F7"/>
    <w:rsid w:val="00EC42A8"/>
    <w:rsid w:val="00EC5249"/>
    <w:rsid w:val="00EC5B05"/>
    <w:rsid w:val="00EC6658"/>
    <w:rsid w:val="00EC6ABA"/>
    <w:rsid w:val="00EC72B7"/>
    <w:rsid w:val="00EC7F8A"/>
    <w:rsid w:val="00ED0238"/>
    <w:rsid w:val="00ED0857"/>
    <w:rsid w:val="00ED18AF"/>
    <w:rsid w:val="00ED1EB5"/>
    <w:rsid w:val="00ED265D"/>
    <w:rsid w:val="00ED3914"/>
    <w:rsid w:val="00ED3B23"/>
    <w:rsid w:val="00ED4F0D"/>
    <w:rsid w:val="00ED5797"/>
    <w:rsid w:val="00ED592B"/>
    <w:rsid w:val="00ED6478"/>
    <w:rsid w:val="00EE0D78"/>
    <w:rsid w:val="00EE143F"/>
    <w:rsid w:val="00EE290E"/>
    <w:rsid w:val="00EE2C10"/>
    <w:rsid w:val="00EE2CE5"/>
    <w:rsid w:val="00EE429A"/>
    <w:rsid w:val="00EE5509"/>
    <w:rsid w:val="00EE58A8"/>
    <w:rsid w:val="00EE6480"/>
    <w:rsid w:val="00EE6F94"/>
    <w:rsid w:val="00EF0E89"/>
    <w:rsid w:val="00EF21B1"/>
    <w:rsid w:val="00EF3347"/>
    <w:rsid w:val="00EF4046"/>
    <w:rsid w:val="00EF4993"/>
    <w:rsid w:val="00EF5121"/>
    <w:rsid w:val="00EF55B2"/>
    <w:rsid w:val="00EF5CB0"/>
    <w:rsid w:val="00EF5EF5"/>
    <w:rsid w:val="00EF62E4"/>
    <w:rsid w:val="00EF656C"/>
    <w:rsid w:val="00EF6880"/>
    <w:rsid w:val="00EF7377"/>
    <w:rsid w:val="00EF7D57"/>
    <w:rsid w:val="00EF7FBE"/>
    <w:rsid w:val="00F01075"/>
    <w:rsid w:val="00F02E6F"/>
    <w:rsid w:val="00F043B0"/>
    <w:rsid w:val="00F063D2"/>
    <w:rsid w:val="00F07FD8"/>
    <w:rsid w:val="00F12B9A"/>
    <w:rsid w:val="00F136B5"/>
    <w:rsid w:val="00F14263"/>
    <w:rsid w:val="00F14664"/>
    <w:rsid w:val="00F14B90"/>
    <w:rsid w:val="00F15A84"/>
    <w:rsid w:val="00F16486"/>
    <w:rsid w:val="00F16828"/>
    <w:rsid w:val="00F201C8"/>
    <w:rsid w:val="00F21045"/>
    <w:rsid w:val="00F2560F"/>
    <w:rsid w:val="00F2670C"/>
    <w:rsid w:val="00F268F2"/>
    <w:rsid w:val="00F27E16"/>
    <w:rsid w:val="00F30333"/>
    <w:rsid w:val="00F30F3C"/>
    <w:rsid w:val="00F31DE3"/>
    <w:rsid w:val="00F32214"/>
    <w:rsid w:val="00F32C94"/>
    <w:rsid w:val="00F3311F"/>
    <w:rsid w:val="00F337A6"/>
    <w:rsid w:val="00F33966"/>
    <w:rsid w:val="00F355A7"/>
    <w:rsid w:val="00F3779E"/>
    <w:rsid w:val="00F40CD9"/>
    <w:rsid w:val="00F410D4"/>
    <w:rsid w:val="00F42C50"/>
    <w:rsid w:val="00F432F3"/>
    <w:rsid w:val="00F44DCB"/>
    <w:rsid w:val="00F46A42"/>
    <w:rsid w:val="00F512F2"/>
    <w:rsid w:val="00F5236A"/>
    <w:rsid w:val="00F52720"/>
    <w:rsid w:val="00F52CC6"/>
    <w:rsid w:val="00F52F56"/>
    <w:rsid w:val="00F53D3D"/>
    <w:rsid w:val="00F55B0F"/>
    <w:rsid w:val="00F55F20"/>
    <w:rsid w:val="00F56957"/>
    <w:rsid w:val="00F56977"/>
    <w:rsid w:val="00F56D16"/>
    <w:rsid w:val="00F601FE"/>
    <w:rsid w:val="00F61D58"/>
    <w:rsid w:val="00F63376"/>
    <w:rsid w:val="00F643C2"/>
    <w:rsid w:val="00F644B0"/>
    <w:rsid w:val="00F65683"/>
    <w:rsid w:val="00F65B69"/>
    <w:rsid w:val="00F65FA3"/>
    <w:rsid w:val="00F66D82"/>
    <w:rsid w:val="00F70336"/>
    <w:rsid w:val="00F7060D"/>
    <w:rsid w:val="00F7082C"/>
    <w:rsid w:val="00F714CA"/>
    <w:rsid w:val="00F71B9B"/>
    <w:rsid w:val="00F734CD"/>
    <w:rsid w:val="00F7485E"/>
    <w:rsid w:val="00F751F9"/>
    <w:rsid w:val="00F75BD7"/>
    <w:rsid w:val="00F80A3B"/>
    <w:rsid w:val="00F81536"/>
    <w:rsid w:val="00F82E7C"/>
    <w:rsid w:val="00F83D90"/>
    <w:rsid w:val="00F84E85"/>
    <w:rsid w:val="00F8502B"/>
    <w:rsid w:val="00F862FA"/>
    <w:rsid w:val="00F86300"/>
    <w:rsid w:val="00F866ED"/>
    <w:rsid w:val="00F87986"/>
    <w:rsid w:val="00F87BED"/>
    <w:rsid w:val="00F87CE1"/>
    <w:rsid w:val="00F9016F"/>
    <w:rsid w:val="00F9090C"/>
    <w:rsid w:val="00F91F80"/>
    <w:rsid w:val="00F9233E"/>
    <w:rsid w:val="00F92FE5"/>
    <w:rsid w:val="00F931D6"/>
    <w:rsid w:val="00F93E91"/>
    <w:rsid w:val="00F941BB"/>
    <w:rsid w:val="00F94F43"/>
    <w:rsid w:val="00F95562"/>
    <w:rsid w:val="00F955F2"/>
    <w:rsid w:val="00F96DB1"/>
    <w:rsid w:val="00F9775C"/>
    <w:rsid w:val="00FA2FC8"/>
    <w:rsid w:val="00FA36E6"/>
    <w:rsid w:val="00FA3F63"/>
    <w:rsid w:val="00FA3F80"/>
    <w:rsid w:val="00FA412B"/>
    <w:rsid w:val="00FA4151"/>
    <w:rsid w:val="00FA5821"/>
    <w:rsid w:val="00FA6CCB"/>
    <w:rsid w:val="00FA6EE2"/>
    <w:rsid w:val="00FA70AC"/>
    <w:rsid w:val="00FB042A"/>
    <w:rsid w:val="00FB1F9B"/>
    <w:rsid w:val="00FB3939"/>
    <w:rsid w:val="00FB4B26"/>
    <w:rsid w:val="00FB5B92"/>
    <w:rsid w:val="00FB70C9"/>
    <w:rsid w:val="00FB7A26"/>
    <w:rsid w:val="00FC0470"/>
    <w:rsid w:val="00FC1195"/>
    <w:rsid w:val="00FC1513"/>
    <w:rsid w:val="00FC18A0"/>
    <w:rsid w:val="00FC19CF"/>
    <w:rsid w:val="00FC1DF6"/>
    <w:rsid w:val="00FC281F"/>
    <w:rsid w:val="00FC2E73"/>
    <w:rsid w:val="00FC38A2"/>
    <w:rsid w:val="00FC3F63"/>
    <w:rsid w:val="00FC54D2"/>
    <w:rsid w:val="00FC783B"/>
    <w:rsid w:val="00FD0820"/>
    <w:rsid w:val="00FD1EF0"/>
    <w:rsid w:val="00FD2CDB"/>
    <w:rsid w:val="00FD40BA"/>
    <w:rsid w:val="00FD4BFA"/>
    <w:rsid w:val="00FD4FE2"/>
    <w:rsid w:val="00FD5472"/>
    <w:rsid w:val="00FD5AE2"/>
    <w:rsid w:val="00FD6043"/>
    <w:rsid w:val="00FD66AE"/>
    <w:rsid w:val="00FD7B07"/>
    <w:rsid w:val="00FD7E1B"/>
    <w:rsid w:val="00FE009D"/>
    <w:rsid w:val="00FE055F"/>
    <w:rsid w:val="00FE1B83"/>
    <w:rsid w:val="00FE335A"/>
    <w:rsid w:val="00FE3C9F"/>
    <w:rsid w:val="00FE4158"/>
    <w:rsid w:val="00FE488E"/>
    <w:rsid w:val="00FE4F82"/>
    <w:rsid w:val="00FE7946"/>
    <w:rsid w:val="00FF0B25"/>
    <w:rsid w:val="00FF15C1"/>
    <w:rsid w:val="00FF168D"/>
    <w:rsid w:val="00FF1768"/>
    <w:rsid w:val="00FF2E97"/>
    <w:rsid w:val="00FF30AD"/>
    <w:rsid w:val="00FF3F70"/>
    <w:rsid w:val="00FF46FB"/>
    <w:rsid w:val="00FF5F46"/>
    <w:rsid w:val="00FF7A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Acronym" w:uiPriority="99"/>
    <w:lsdException w:name="HTML Code" w:uiPriority="99"/>
    <w:lsdException w:name="HTML Preformatted" w:uiPriority="99"/>
    <w:lsdException w:name="HTML Typewriter"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F29C8"/>
    <w:pPr>
      <w:ind w:firstLine="709"/>
      <w:jc w:val="both"/>
    </w:pPr>
    <w:rPr>
      <w:rFonts w:ascii="Arial MT" w:hAnsi="Arial MT"/>
      <w:sz w:val="22"/>
      <w:lang w:val="es-ES_tradnl"/>
    </w:rPr>
  </w:style>
  <w:style w:type="paragraph" w:styleId="Ttulo1">
    <w:name w:val="heading 1"/>
    <w:basedOn w:val="Normal"/>
    <w:next w:val="Normal"/>
    <w:autoRedefine/>
    <w:qFormat/>
    <w:rsid w:val="002818F6"/>
    <w:pPr>
      <w:keepNext/>
      <w:pBdr>
        <w:top w:val="threeDEmboss" w:sz="6" w:space="1" w:color="auto"/>
        <w:left w:val="threeDEmboss" w:sz="6" w:space="4" w:color="auto"/>
        <w:bottom w:val="threeDEmboss" w:sz="6" w:space="1" w:color="auto"/>
        <w:right w:val="threeDEmboss" w:sz="6" w:space="4" w:color="auto"/>
      </w:pBdr>
      <w:shd w:val="clear" w:color="auto" w:fill="FFFFFF" w:themeFill="background1"/>
      <w:jc w:val="right"/>
      <w:outlineLvl w:val="0"/>
    </w:pPr>
    <w:rPr>
      <w:rFonts w:ascii="Arial" w:hAnsi="Arial"/>
      <w:b/>
      <w:i/>
      <w:caps/>
      <w:kern w:val="28"/>
    </w:rPr>
  </w:style>
  <w:style w:type="paragraph" w:styleId="Ttulo2">
    <w:name w:val="heading 2"/>
    <w:basedOn w:val="Normal"/>
    <w:next w:val="Normal"/>
    <w:qFormat/>
    <w:pPr>
      <w:keepNext/>
      <w:pBdr>
        <w:bottom w:val="threeDEmboss" w:sz="6" w:space="1" w:color="auto"/>
      </w:pBdr>
      <w:ind w:firstLine="0"/>
      <w:outlineLvl w:val="1"/>
    </w:pPr>
    <w:rPr>
      <w:rFonts w:ascii="Coronet" w:hAnsi="Coronet"/>
      <w:b/>
      <w:i/>
      <w:sz w:val="48"/>
      <w14:shadow w14:blurRad="50800" w14:dist="38100" w14:dir="2700000" w14:sx="100000" w14:sy="100000" w14:kx="0" w14:ky="0" w14:algn="tl">
        <w14:srgbClr w14:val="000000">
          <w14:alpha w14:val="60000"/>
        </w14:srgbClr>
      </w14:shadow>
    </w:rPr>
  </w:style>
  <w:style w:type="paragraph" w:styleId="Ttulo3">
    <w:name w:val="heading 3"/>
    <w:basedOn w:val="Normal"/>
    <w:next w:val="Normal"/>
    <w:qFormat/>
    <w:pPr>
      <w:keepNext/>
      <w:pBdr>
        <w:bottom w:val="single" w:sz="4" w:space="1" w:color="auto"/>
      </w:pBdr>
      <w:ind w:firstLine="0"/>
      <w:outlineLvl w:val="2"/>
    </w:pPr>
    <w:rPr>
      <w:rFonts w:ascii="Albertus Xb (W1)" w:hAnsi="Albertus Xb (W1)"/>
      <w:caps/>
      <w:sz w:val="28"/>
      <w14:shadow w14:blurRad="50800" w14:dist="38100" w14:dir="2700000" w14:sx="100000" w14:sy="100000" w14:kx="0" w14:ky="0" w14:algn="tl">
        <w14:srgbClr w14:val="000000">
          <w14:alpha w14:val="60000"/>
        </w14:srgbClr>
      </w14:shadow>
    </w:rPr>
  </w:style>
  <w:style w:type="paragraph" w:styleId="Ttulo4">
    <w:name w:val="heading 4"/>
    <w:basedOn w:val="Normal"/>
    <w:next w:val="Normal"/>
    <w:qFormat/>
    <w:pPr>
      <w:keepNext/>
      <w:spacing w:before="240" w:after="60"/>
      <w:outlineLvl w:val="3"/>
    </w:pPr>
    <w:rPr>
      <w:rFonts w:ascii="Arial" w:hAnsi="Arial"/>
      <w:b/>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keepNext/>
      <w:ind w:firstLine="0"/>
      <w:jc w:val="center"/>
      <w:outlineLvl w:val="6"/>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ind w:firstLine="0"/>
    </w:pPr>
    <w:rPr>
      <w:rFonts w:ascii="Times New Roman" w:hAnsi="Times New Roman"/>
    </w:rPr>
  </w:style>
  <w:style w:type="paragraph" w:styleId="Piedepgina">
    <w:name w:val="footer"/>
    <w:basedOn w:val="Normal"/>
    <w:pPr>
      <w:tabs>
        <w:tab w:val="center" w:pos="4252"/>
        <w:tab w:val="right" w:pos="8504"/>
      </w:tabs>
    </w:pPr>
  </w:style>
  <w:style w:type="paragraph" w:customStyle="1" w:styleId="Alumno">
    <w:name w:val="Alumno"/>
    <w:pPr>
      <w:shd w:val="pct25" w:color="auto" w:fill="FFFFFF"/>
      <w:jc w:val="both"/>
    </w:pPr>
    <w:rPr>
      <w:rFonts w:ascii="Arial MT" w:hAnsi="Arial MT"/>
      <w:sz w:val="22"/>
      <w:lang w:val="es-ES_tradnl"/>
    </w:rPr>
  </w:style>
  <w:style w:type="character" w:styleId="Nmerodepgina">
    <w:name w:val="page number"/>
    <w:basedOn w:val="Fuentedeprrafopredeter"/>
  </w:style>
  <w:style w:type="paragraph" w:styleId="Textonotapie">
    <w:name w:val="footnote text"/>
    <w:basedOn w:val="Normal"/>
    <w:semiHidden/>
  </w:style>
  <w:style w:type="character" w:styleId="Refdenotaalpie">
    <w:name w:val="footnote reference"/>
    <w:basedOn w:val="Fuentedeprrafopredeter"/>
    <w:semiHidden/>
    <w:rPr>
      <w:vertAlign w:val="superscript"/>
    </w:rPr>
  </w:style>
  <w:style w:type="paragraph" w:styleId="Sangradetextonormal">
    <w:name w:val="Body Text Indent"/>
    <w:basedOn w:val="Normal"/>
    <w:link w:val="SangradetextonormalCar"/>
  </w:style>
  <w:style w:type="paragraph" w:styleId="Sangra2detindependiente">
    <w:name w:val="Body Text Indent 2"/>
    <w:basedOn w:val="Normal"/>
    <w:pPr>
      <w:ind w:left="709" w:firstLine="0"/>
    </w:pPr>
  </w:style>
  <w:style w:type="character" w:styleId="Hipervnculo">
    <w:name w:val="Hyperlink"/>
    <w:basedOn w:val="Fuentedeprrafopredeter"/>
    <w:rPr>
      <w:color w:val="0000FF"/>
      <w:u w:val="single"/>
    </w:rPr>
  </w:style>
  <w:style w:type="paragraph" w:styleId="Textosinformato">
    <w:name w:val="Plain Text"/>
    <w:basedOn w:val="Normal"/>
    <w:pPr>
      <w:ind w:firstLine="0"/>
      <w:jc w:val="left"/>
    </w:pPr>
    <w:rPr>
      <w:rFonts w:ascii="Courier New" w:hAnsi="Courier New"/>
      <w:sz w:val="20"/>
      <w:lang w:val="es-ES"/>
    </w:r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convietas2">
    <w:name w:val="List Bullet 2"/>
    <w:basedOn w:val="Normal"/>
    <w:autoRedefine/>
    <w:pPr>
      <w:numPr>
        <w:numId w:val="1"/>
      </w:numPr>
    </w:pPr>
  </w:style>
  <w:style w:type="paragraph" w:styleId="Listaconvietas3">
    <w:name w:val="List Bullet 3"/>
    <w:basedOn w:val="Normal"/>
    <w:autoRedefine/>
    <w:pPr>
      <w:numPr>
        <w:numId w:val="2"/>
      </w:numPr>
    </w:pPr>
  </w:style>
  <w:style w:type="paragraph" w:styleId="Continuarlista">
    <w:name w:val="List Continue"/>
    <w:basedOn w:val="Normal"/>
    <w:pPr>
      <w:ind w:left="283"/>
    </w:pPr>
  </w:style>
  <w:style w:type="paragraph" w:styleId="Continuarlista2">
    <w:name w:val="List Continue 2"/>
    <w:basedOn w:val="Normal"/>
    <w:pPr>
      <w:ind w:left="566"/>
    </w:pPr>
  </w:style>
  <w:style w:type="paragraph" w:styleId="Continuarlista3">
    <w:name w:val="List Continue 3"/>
    <w:basedOn w:val="Normal"/>
    <w:pPr>
      <w:ind w:left="849"/>
    </w:pPr>
  </w:style>
  <w:style w:type="paragraph" w:styleId="Textoindependiente">
    <w:name w:val="Body Text"/>
    <w:basedOn w:val="Normal"/>
    <w:link w:val="TextoindependienteCar"/>
  </w:style>
  <w:style w:type="paragraph" w:styleId="Sangranormal">
    <w:name w:val="Normal Indent"/>
    <w:basedOn w:val="Normal"/>
    <w:pPr>
      <w:ind w:left="708"/>
    </w:pPr>
  </w:style>
  <w:style w:type="paragraph" w:customStyle="1" w:styleId="Remiteabreviado">
    <w:name w:val="Remite abreviado"/>
    <w:basedOn w:val="Normal"/>
  </w:style>
  <w:style w:type="paragraph" w:customStyle="1" w:styleId="H1">
    <w:name w:val="H1"/>
    <w:basedOn w:val="Normal"/>
    <w:next w:val="Normal"/>
    <w:pPr>
      <w:keepNext/>
      <w:widowControl w:val="0"/>
      <w:spacing w:before="100" w:after="100"/>
      <w:ind w:firstLine="0"/>
      <w:jc w:val="left"/>
      <w:outlineLvl w:val="1"/>
    </w:pPr>
    <w:rPr>
      <w:rFonts w:ascii="Times New Roman" w:hAnsi="Times New Roman"/>
      <w:b/>
      <w:snapToGrid w:val="0"/>
      <w:kern w:val="36"/>
      <w:sz w:val="48"/>
    </w:rPr>
  </w:style>
  <w:style w:type="paragraph" w:customStyle="1" w:styleId="DefinitionTerm">
    <w:name w:val="Definition Term"/>
    <w:basedOn w:val="Normal"/>
    <w:next w:val="DefinitionList"/>
    <w:pPr>
      <w:widowControl w:val="0"/>
      <w:ind w:firstLine="0"/>
      <w:jc w:val="left"/>
    </w:pPr>
    <w:rPr>
      <w:rFonts w:ascii="Times New Roman" w:hAnsi="Times New Roman"/>
      <w:snapToGrid w:val="0"/>
    </w:rPr>
  </w:style>
  <w:style w:type="paragraph" w:customStyle="1" w:styleId="DefinitionList">
    <w:name w:val="Definition List"/>
    <w:basedOn w:val="Normal"/>
    <w:next w:val="DefinitionTerm"/>
    <w:pPr>
      <w:widowControl w:val="0"/>
      <w:ind w:left="360" w:firstLine="0"/>
      <w:jc w:val="left"/>
    </w:pPr>
    <w:rPr>
      <w:rFonts w:ascii="Times New Roman" w:hAnsi="Times New Roman"/>
      <w:snapToGrid w:val="0"/>
    </w:rPr>
  </w:style>
  <w:style w:type="paragraph" w:styleId="Sangra3detindependiente">
    <w:name w:val="Body Text Indent 3"/>
    <w:basedOn w:val="Normal"/>
    <w:pPr>
      <w:ind w:left="709" w:firstLine="0"/>
    </w:pPr>
  </w:style>
  <w:style w:type="character" w:styleId="Hipervnculovisitado">
    <w:name w:val="FollowedHyperlink"/>
    <w:basedOn w:val="Fuentedeprrafopredeter"/>
    <w:rPr>
      <w:color w:val="800080"/>
      <w:u w:val="single"/>
    </w:rPr>
  </w:style>
  <w:style w:type="paragraph" w:styleId="Textoindependiente2">
    <w:name w:val="Body Text 2"/>
    <w:basedOn w:val="Normal"/>
    <w:pPr>
      <w:pBdr>
        <w:top w:val="single" w:sz="4" w:space="1" w:color="auto"/>
        <w:left w:val="single" w:sz="4" w:space="4" w:color="auto"/>
        <w:bottom w:val="single" w:sz="4" w:space="1" w:color="auto"/>
        <w:right w:val="single" w:sz="4" w:space="4" w:color="auto"/>
      </w:pBdr>
      <w:ind w:firstLine="0"/>
    </w:pPr>
  </w:style>
  <w:style w:type="paragraph" w:styleId="Textodeglobo">
    <w:name w:val="Balloon Text"/>
    <w:basedOn w:val="Normal"/>
    <w:link w:val="TextodegloboCar"/>
    <w:rsid w:val="001D0499"/>
    <w:rPr>
      <w:rFonts w:ascii="Tahoma" w:hAnsi="Tahoma" w:cs="Tahoma"/>
      <w:sz w:val="16"/>
      <w:szCs w:val="16"/>
    </w:rPr>
  </w:style>
  <w:style w:type="character" w:customStyle="1" w:styleId="TextodegloboCar">
    <w:name w:val="Texto de globo Car"/>
    <w:basedOn w:val="Fuentedeprrafopredeter"/>
    <w:link w:val="Textodeglobo"/>
    <w:rsid w:val="001D0499"/>
    <w:rPr>
      <w:rFonts w:ascii="Tahoma" w:hAnsi="Tahoma" w:cs="Tahoma"/>
      <w:sz w:val="16"/>
      <w:szCs w:val="16"/>
      <w:lang w:val="es-ES_tradnl"/>
    </w:rPr>
  </w:style>
  <w:style w:type="paragraph" w:customStyle="1" w:styleId="TITULO1">
    <w:name w:val="TITULO1"/>
    <w:basedOn w:val="Normal"/>
    <w:rsid w:val="00F91F80"/>
    <w:pPr>
      <w:widowControl w:val="0"/>
      <w:autoSpaceDE w:val="0"/>
      <w:autoSpaceDN w:val="0"/>
      <w:adjustRightInd w:val="0"/>
      <w:ind w:firstLine="0"/>
      <w:jc w:val="right"/>
    </w:pPr>
    <w:rPr>
      <w:rFonts w:ascii="Frank Goth" w:hAnsi="Frank Goth"/>
      <w:b/>
      <w:bCs/>
      <w:i/>
      <w:iCs/>
      <w:sz w:val="36"/>
      <w:szCs w:val="36"/>
      <w:lang w:val="en-US"/>
    </w:rPr>
  </w:style>
  <w:style w:type="paragraph" w:customStyle="1" w:styleId="TITULO2">
    <w:name w:val="TITULO2"/>
    <w:basedOn w:val="Normal"/>
    <w:rsid w:val="00F91F80"/>
    <w:pPr>
      <w:widowControl w:val="0"/>
      <w:autoSpaceDE w:val="0"/>
      <w:autoSpaceDN w:val="0"/>
      <w:adjustRightInd w:val="0"/>
      <w:ind w:firstLine="0"/>
      <w:jc w:val="left"/>
    </w:pPr>
    <w:rPr>
      <w:rFonts w:ascii="Frank Goth" w:hAnsi="Frank Goth"/>
      <w:b/>
      <w:bCs/>
      <w:sz w:val="28"/>
      <w:szCs w:val="28"/>
      <w:lang w:val="en-US"/>
    </w:rPr>
  </w:style>
  <w:style w:type="paragraph" w:styleId="Prrafodelista">
    <w:name w:val="List Paragraph"/>
    <w:basedOn w:val="Normal"/>
    <w:uiPriority w:val="34"/>
    <w:qFormat/>
    <w:rsid w:val="002818F6"/>
    <w:pPr>
      <w:ind w:left="720"/>
      <w:contextualSpacing/>
    </w:pPr>
  </w:style>
  <w:style w:type="paragraph" w:styleId="HTMLconformatoprevio">
    <w:name w:val="HTML Preformatted"/>
    <w:basedOn w:val="Normal"/>
    <w:link w:val="HTMLconformatoprevioCar"/>
    <w:uiPriority w:val="99"/>
    <w:unhideWhenUsed/>
    <w:rsid w:val="00E34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lang w:val="es-ES"/>
    </w:rPr>
  </w:style>
  <w:style w:type="character" w:customStyle="1" w:styleId="HTMLconformatoprevioCar">
    <w:name w:val="HTML con formato previo Car"/>
    <w:basedOn w:val="Fuentedeprrafopredeter"/>
    <w:link w:val="HTMLconformatoprevio"/>
    <w:uiPriority w:val="99"/>
    <w:rsid w:val="00E34B3D"/>
    <w:rPr>
      <w:rFonts w:ascii="Courier New" w:hAnsi="Courier New" w:cs="Courier New"/>
    </w:rPr>
  </w:style>
  <w:style w:type="paragraph" w:styleId="NormalWeb">
    <w:name w:val="Normal (Web)"/>
    <w:basedOn w:val="Normal"/>
    <w:uiPriority w:val="99"/>
    <w:unhideWhenUsed/>
    <w:rsid w:val="00296F74"/>
    <w:pPr>
      <w:spacing w:before="100" w:beforeAutospacing="1" w:after="100" w:afterAutospacing="1"/>
      <w:ind w:firstLine="0"/>
      <w:jc w:val="left"/>
    </w:pPr>
    <w:rPr>
      <w:rFonts w:ascii="Times New Roman" w:hAnsi="Times New Roman"/>
      <w:sz w:val="24"/>
      <w:szCs w:val="24"/>
      <w:lang w:val="es-ES"/>
    </w:rPr>
  </w:style>
  <w:style w:type="character" w:styleId="nfasis">
    <w:name w:val="Emphasis"/>
    <w:basedOn w:val="Fuentedeprrafopredeter"/>
    <w:uiPriority w:val="20"/>
    <w:qFormat/>
    <w:rsid w:val="00296F74"/>
    <w:rPr>
      <w:i/>
      <w:iCs/>
    </w:rPr>
  </w:style>
  <w:style w:type="character" w:styleId="Textoennegrita">
    <w:name w:val="Strong"/>
    <w:basedOn w:val="Fuentedeprrafopredeter"/>
    <w:uiPriority w:val="22"/>
    <w:qFormat/>
    <w:rsid w:val="00CA7C5F"/>
    <w:rPr>
      <w:b/>
      <w:bCs/>
    </w:rPr>
  </w:style>
  <w:style w:type="table" w:styleId="Tablaconcuadrcula">
    <w:name w:val="Table Grid"/>
    <w:basedOn w:val="Tablanormal"/>
    <w:rsid w:val="00DE18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7E2CE2"/>
    <w:rPr>
      <w:sz w:val="16"/>
      <w:szCs w:val="16"/>
    </w:rPr>
  </w:style>
  <w:style w:type="paragraph" w:styleId="Textocomentario">
    <w:name w:val="annotation text"/>
    <w:basedOn w:val="Normal"/>
    <w:link w:val="TextocomentarioCar"/>
    <w:rsid w:val="007E2CE2"/>
    <w:rPr>
      <w:sz w:val="20"/>
    </w:rPr>
  </w:style>
  <w:style w:type="character" w:customStyle="1" w:styleId="TextocomentarioCar">
    <w:name w:val="Texto comentario Car"/>
    <w:basedOn w:val="Fuentedeprrafopredeter"/>
    <w:link w:val="Textocomentario"/>
    <w:rsid w:val="007E2CE2"/>
    <w:rPr>
      <w:rFonts w:ascii="Arial MT" w:hAnsi="Arial MT"/>
      <w:lang w:val="es-ES_tradnl"/>
    </w:rPr>
  </w:style>
  <w:style w:type="paragraph" w:styleId="Asuntodelcomentario">
    <w:name w:val="annotation subject"/>
    <w:basedOn w:val="Textocomentario"/>
    <w:next w:val="Textocomentario"/>
    <w:link w:val="AsuntodelcomentarioCar"/>
    <w:rsid w:val="007E2CE2"/>
    <w:rPr>
      <w:b/>
      <w:bCs/>
    </w:rPr>
  </w:style>
  <w:style w:type="character" w:customStyle="1" w:styleId="AsuntodelcomentarioCar">
    <w:name w:val="Asunto del comentario Car"/>
    <w:basedOn w:val="TextocomentarioCar"/>
    <w:link w:val="Asuntodelcomentario"/>
    <w:rsid w:val="007E2CE2"/>
    <w:rPr>
      <w:rFonts w:ascii="Arial MT" w:hAnsi="Arial MT"/>
      <w:b/>
      <w:bCs/>
      <w:lang w:val="es-ES_tradnl"/>
    </w:rPr>
  </w:style>
  <w:style w:type="paragraph" w:styleId="Saludo">
    <w:name w:val="Salutation"/>
    <w:basedOn w:val="Normal"/>
    <w:next w:val="Normal"/>
    <w:link w:val="SaludoCar"/>
    <w:rsid w:val="002D126E"/>
  </w:style>
  <w:style w:type="character" w:customStyle="1" w:styleId="SaludoCar">
    <w:name w:val="Saludo Car"/>
    <w:basedOn w:val="Fuentedeprrafopredeter"/>
    <w:link w:val="Saludo"/>
    <w:rsid w:val="002D126E"/>
    <w:rPr>
      <w:rFonts w:ascii="Arial MT" w:hAnsi="Arial MT"/>
      <w:sz w:val="22"/>
      <w:lang w:val="es-ES_tradnl"/>
    </w:rPr>
  </w:style>
  <w:style w:type="paragraph" w:styleId="Listaconvietas">
    <w:name w:val="List Bullet"/>
    <w:basedOn w:val="Normal"/>
    <w:rsid w:val="002D126E"/>
    <w:pPr>
      <w:numPr>
        <w:numId w:val="14"/>
      </w:numPr>
      <w:contextualSpacing/>
    </w:pPr>
  </w:style>
  <w:style w:type="paragraph" w:styleId="Textoindependienteprimerasangra">
    <w:name w:val="Body Text First Indent"/>
    <w:basedOn w:val="Textoindependiente"/>
    <w:link w:val="TextoindependienteprimerasangraCar"/>
    <w:rsid w:val="002D126E"/>
    <w:pPr>
      <w:ind w:firstLine="360"/>
    </w:pPr>
  </w:style>
  <w:style w:type="character" w:customStyle="1" w:styleId="TextoindependienteCar">
    <w:name w:val="Texto independiente Car"/>
    <w:basedOn w:val="Fuentedeprrafopredeter"/>
    <w:link w:val="Textoindependiente"/>
    <w:rsid w:val="002D126E"/>
    <w:rPr>
      <w:rFonts w:ascii="Arial MT" w:hAnsi="Arial MT"/>
      <w:sz w:val="22"/>
      <w:lang w:val="es-ES_tradnl"/>
    </w:rPr>
  </w:style>
  <w:style w:type="character" w:customStyle="1" w:styleId="TextoindependienteprimerasangraCar">
    <w:name w:val="Texto independiente primera sangría Car"/>
    <w:basedOn w:val="TextoindependienteCar"/>
    <w:link w:val="Textoindependienteprimerasangra"/>
    <w:rsid w:val="002D126E"/>
    <w:rPr>
      <w:rFonts w:ascii="Arial MT" w:hAnsi="Arial MT"/>
      <w:sz w:val="22"/>
      <w:lang w:val="es-ES_tradnl"/>
    </w:rPr>
  </w:style>
  <w:style w:type="paragraph" w:styleId="Textoindependienteprimerasangra2">
    <w:name w:val="Body Text First Indent 2"/>
    <w:basedOn w:val="Sangradetextonormal"/>
    <w:link w:val="Textoindependienteprimerasangra2Car"/>
    <w:rsid w:val="002D126E"/>
    <w:pPr>
      <w:ind w:left="360" w:firstLine="360"/>
    </w:pPr>
  </w:style>
  <w:style w:type="character" w:customStyle="1" w:styleId="SangradetextonormalCar">
    <w:name w:val="Sangría de texto normal Car"/>
    <w:basedOn w:val="Fuentedeprrafopredeter"/>
    <w:link w:val="Sangradetextonormal"/>
    <w:rsid w:val="002D126E"/>
    <w:rPr>
      <w:rFonts w:ascii="Arial MT" w:hAnsi="Arial MT"/>
      <w:sz w:val="22"/>
      <w:lang w:val="es-ES_tradnl"/>
    </w:rPr>
  </w:style>
  <w:style w:type="character" w:customStyle="1" w:styleId="Textoindependienteprimerasangra2Car">
    <w:name w:val="Texto independiente primera sangría 2 Car"/>
    <w:basedOn w:val="SangradetextonormalCar"/>
    <w:link w:val="Textoindependienteprimerasangra2"/>
    <w:rsid w:val="002D126E"/>
    <w:rPr>
      <w:rFonts w:ascii="Arial MT" w:hAnsi="Arial MT"/>
      <w:sz w:val="22"/>
      <w:lang w:val="es-ES_tradnl"/>
    </w:rPr>
  </w:style>
  <w:style w:type="character" w:styleId="AcrnimoHTML">
    <w:name w:val="HTML Acronym"/>
    <w:basedOn w:val="Fuentedeprrafopredeter"/>
    <w:uiPriority w:val="99"/>
    <w:unhideWhenUsed/>
    <w:rsid w:val="00894CF6"/>
  </w:style>
  <w:style w:type="character" w:styleId="MquinadeescribirHTML">
    <w:name w:val="HTML Typewriter"/>
    <w:basedOn w:val="Fuentedeprrafopredeter"/>
    <w:uiPriority w:val="99"/>
    <w:unhideWhenUsed/>
    <w:rsid w:val="00B83FAE"/>
    <w:rPr>
      <w:rFonts w:ascii="Courier New" w:eastAsia="Times New Roman" w:hAnsi="Courier New" w:cs="Courier New"/>
      <w:sz w:val="20"/>
      <w:szCs w:val="20"/>
    </w:rPr>
  </w:style>
  <w:style w:type="paragraph" w:customStyle="1" w:styleId="lincod">
    <w:name w:val="lincod"/>
    <w:basedOn w:val="Normal"/>
    <w:rsid w:val="00B83FAE"/>
    <w:pPr>
      <w:spacing w:before="100" w:beforeAutospacing="1" w:after="100" w:afterAutospacing="1"/>
      <w:ind w:firstLine="0"/>
      <w:jc w:val="left"/>
    </w:pPr>
    <w:rPr>
      <w:rFonts w:ascii="Times New Roman" w:hAnsi="Times New Roman"/>
      <w:sz w:val="24"/>
      <w:szCs w:val="24"/>
      <w:lang w:val="es-ES"/>
    </w:rPr>
  </w:style>
  <w:style w:type="character" w:styleId="CdigoHTML">
    <w:name w:val="HTML Code"/>
    <w:basedOn w:val="Fuentedeprrafopredeter"/>
    <w:uiPriority w:val="99"/>
    <w:unhideWhenUsed/>
    <w:rsid w:val="009F38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095112">
      <w:bodyDiv w:val="1"/>
      <w:marLeft w:val="0"/>
      <w:marRight w:val="0"/>
      <w:marTop w:val="0"/>
      <w:marBottom w:val="0"/>
      <w:divBdr>
        <w:top w:val="none" w:sz="0" w:space="0" w:color="auto"/>
        <w:left w:val="none" w:sz="0" w:space="0" w:color="auto"/>
        <w:bottom w:val="none" w:sz="0" w:space="0" w:color="auto"/>
        <w:right w:val="none" w:sz="0" w:space="0" w:color="auto"/>
      </w:divBdr>
    </w:div>
    <w:div w:id="468666339">
      <w:bodyDiv w:val="1"/>
      <w:marLeft w:val="0"/>
      <w:marRight w:val="0"/>
      <w:marTop w:val="0"/>
      <w:marBottom w:val="0"/>
      <w:divBdr>
        <w:top w:val="none" w:sz="0" w:space="0" w:color="auto"/>
        <w:left w:val="none" w:sz="0" w:space="0" w:color="auto"/>
        <w:bottom w:val="none" w:sz="0" w:space="0" w:color="auto"/>
        <w:right w:val="none" w:sz="0" w:space="0" w:color="auto"/>
      </w:divBdr>
    </w:div>
    <w:div w:id="477461734">
      <w:bodyDiv w:val="1"/>
      <w:marLeft w:val="0"/>
      <w:marRight w:val="0"/>
      <w:marTop w:val="0"/>
      <w:marBottom w:val="0"/>
      <w:divBdr>
        <w:top w:val="none" w:sz="0" w:space="0" w:color="auto"/>
        <w:left w:val="none" w:sz="0" w:space="0" w:color="auto"/>
        <w:bottom w:val="none" w:sz="0" w:space="0" w:color="auto"/>
        <w:right w:val="none" w:sz="0" w:space="0" w:color="auto"/>
      </w:divBdr>
      <w:divsChild>
        <w:div w:id="1057821623">
          <w:blockQuote w:val="1"/>
          <w:marLeft w:val="600"/>
          <w:marRight w:val="0"/>
          <w:marTop w:val="0"/>
          <w:marBottom w:val="0"/>
          <w:divBdr>
            <w:top w:val="none" w:sz="0" w:space="0" w:color="auto"/>
            <w:left w:val="none" w:sz="0" w:space="0" w:color="auto"/>
            <w:bottom w:val="none" w:sz="0" w:space="0" w:color="auto"/>
            <w:right w:val="none" w:sz="0" w:space="0" w:color="auto"/>
          </w:divBdr>
        </w:div>
        <w:div w:id="1548300872">
          <w:marLeft w:val="0"/>
          <w:marRight w:val="0"/>
          <w:marTop w:val="0"/>
          <w:marBottom w:val="0"/>
          <w:divBdr>
            <w:top w:val="none" w:sz="0" w:space="0" w:color="auto"/>
            <w:left w:val="none" w:sz="0" w:space="0" w:color="auto"/>
            <w:bottom w:val="none" w:sz="0" w:space="0" w:color="auto"/>
            <w:right w:val="none" w:sz="0" w:space="0" w:color="auto"/>
          </w:divBdr>
        </w:div>
      </w:divsChild>
    </w:div>
    <w:div w:id="569779274">
      <w:bodyDiv w:val="1"/>
      <w:marLeft w:val="0"/>
      <w:marRight w:val="0"/>
      <w:marTop w:val="0"/>
      <w:marBottom w:val="0"/>
      <w:divBdr>
        <w:top w:val="none" w:sz="0" w:space="0" w:color="auto"/>
        <w:left w:val="none" w:sz="0" w:space="0" w:color="auto"/>
        <w:bottom w:val="none" w:sz="0" w:space="0" w:color="auto"/>
        <w:right w:val="none" w:sz="0" w:space="0" w:color="auto"/>
      </w:divBdr>
    </w:div>
    <w:div w:id="592399549">
      <w:bodyDiv w:val="1"/>
      <w:marLeft w:val="0"/>
      <w:marRight w:val="0"/>
      <w:marTop w:val="0"/>
      <w:marBottom w:val="0"/>
      <w:divBdr>
        <w:top w:val="none" w:sz="0" w:space="0" w:color="auto"/>
        <w:left w:val="none" w:sz="0" w:space="0" w:color="auto"/>
        <w:bottom w:val="none" w:sz="0" w:space="0" w:color="auto"/>
        <w:right w:val="none" w:sz="0" w:space="0" w:color="auto"/>
      </w:divBdr>
    </w:div>
    <w:div w:id="619721638">
      <w:bodyDiv w:val="1"/>
      <w:marLeft w:val="0"/>
      <w:marRight w:val="0"/>
      <w:marTop w:val="0"/>
      <w:marBottom w:val="0"/>
      <w:divBdr>
        <w:top w:val="none" w:sz="0" w:space="0" w:color="auto"/>
        <w:left w:val="none" w:sz="0" w:space="0" w:color="auto"/>
        <w:bottom w:val="none" w:sz="0" w:space="0" w:color="auto"/>
        <w:right w:val="none" w:sz="0" w:space="0" w:color="auto"/>
      </w:divBdr>
    </w:div>
    <w:div w:id="627928902">
      <w:bodyDiv w:val="1"/>
      <w:marLeft w:val="0"/>
      <w:marRight w:val="0"/>
      <w:marTop w:val="0"/>
      <w:marBottom w:val="0"/>
      <w:divBdr>
        <w:top w:val="none" w:sz="0" w:space="0" w:color="auto"/>
        <w:left w:val="none" w:sz="0" w:space="0" w:color="auto"/>
        <w:bottom w:val="none" w:sz="0" w:space="0" w:color="auto"/>
        <w:right w:val="none" w:sz="0" w:space="0" w:color="auto"/>
      </w:divBdr>
    </w:div>
    <w:div w:id="737291157">
      <w:bodyDiv w:val="1"/>
      <w:marLeft w:val="0"/>
      <w:marRight w:val="0"/>
      <w:marTop w:val="0"/>
      <w:marBottom w:val="0"/>
      <w:divBdr>
        <w:top w:val="none" w:sz="0" w:space="0" w:color="auto"/>
        <w:left w:val="none" w:sz="0" w:space="0" w:color="auto"/>
        <w:bottom w:val="none" w:sz="0" w:space="0" w:color="auto"/>
        <w:right w:val="none" w:sz="0" w:space="0" w:color="auto"/>
      </w:divBdr>
    </w:div>
    <w:div w:id="737941041">
      <w:bodyDiv w:val="1"/>
      <w:marLeft w:val="0"/>
      <w:marRight w:val="0"/>
      <w:marTop w:val="0"/>
      <w:marBottom w:val="0"/>
      <w:divBdr>
        <w:top w:val="none" w:sz="0" w:space="0" w:color="auto"/>
        <w:left w:val="none" w:sz="0" w:space="0" w:color="auto"/>
        <w:bottom w:val="none" w:sz="0" w:space="0" w:color="auto"/>
        <w:right w:val="none" w:sz="0" w:space="0" w:color="auto"/>
      </w:divBdr>
    </w:div>
    <w:div w:id="1228608807">
      <w:bodyDiv w:val="1"/>
      <w:marLeft w:val="0"/>
      <w:marRight w:val="0"/>
      <w:marTop w:val="0"/>
      <w:marBottom w:val="0"/>
      <w:divBdr>
        <w:top w:val="none" w:sz="0" w:space="0" w:color="auto"/>
        <w:left w:val="none" w:sz="0" w:space="0" w:color="auto"/>
        <w:bottom w:val="none" w:sz="0" w:space="0" w:color="auto"/>
        <w:right w:val="none" w:sz="0" w:space="0" w:color="auto"/>
      </w:divBdr>
    </w:div>
    <w:div w:id="1263952028">
      <w:bodyDiv w:val="1"/>
      <w:marLeft w:val="0"/>
      <w:marRight w:val="0"/>
      <w:marTop w:val="0"/>
      <w:marBottom w:val="0"/>
      <w:divBdr>
        <w:top w:val="none" w:sz="0" w:space="0" w:color="auto"/>
        <w:left w:val="none" w:sz="0" w:space="0" w:color="auto"/>
        <w:bottom w:val="none" w:sz="0" w:space="0" w:color="auto"/>
        <w:right w:val="none" w:sz="0" w:space="0" w:color="auto"/>
      </w:divBdr>
    </w:div>
    <w:div w:id="1439523324">
      <w:bodyDiv w:val="1"/>
      <w:marLeft w:val="0"/>
      <w:marRight w:val="0"/>
      <w:marTop w:val="0"/>
      <w:marBottom w:val="0"/>
      <w:divBdr>
        <w:top w:val="none" w:sz="0" w:space="0" w:color="auto"/>
        <w:left w:val="none" w:sz="0" w:space="0" w:color="auto"/>
        <w:bottom w:val="none" w:sz="0" w:space="0" w:color="auto"/>
        <w:right w:val="none" w:sz="0" w:space="0" w:color="auto"/>
      </w:divBdr>
    </w:div>
    <w:div w:id="1629166202">
      <w:bodyDiv w:val="1"/>
      <w:marLeft w:val="0"/>
      <w:marRight w:val="0"/>
      <w:marTop w:val="0"/>
      <w:marBottom w:val="0"/>
      <w:divBdr>
        <w:top w:val="none" w:sz="0" w:space="0" w:color="auto"/>
        <w:left w:val="none" w:sz="0" w:space="0" w:color="auto"/>
        <w:bottom w:val="none" w:sz="0" w:space="0" w:color="auto"/>
        <w:right w:val="none" w:sz="0" w:space="0" w:color="auto"/>
      </w:divBdr>
    </w:div>
    <w:div w:id="1725984231">
      <w:bodyDiv w:val="1"/>
      <w:marLeft w:val="0"/>
      <w:marRight w:val="0"/>
      <w:marTop w:val="0"/>
      <w:marBottom w:val="0"/>
      <w:divBdr>
        <w:top w:val="none" w:sz="0" w:space="0" w:color="auto"/>
        <w:left w:val="none" w:sz="0" w:space="0" w:color="auto"/>
        <w:bottom w:val="none" w:sz="0" w:space="0" w:color="auto"/>
        <w:right w:val="none" w:sz="0" w:space="0" w:color="auto"/>
      </w:divBdr>
    </w:div>
    <w:div w:id="1731230582">
      <w:bodyDiv w:val="1"/>
      <w:marLeft w:val="0"/>
      <w:marRight w:val="0"/>
      <w:marTop w:val="0"/>
      <w:marBottom w:val="0"/>
      <w:divBdr>
        <w:top w:val="none" w:sz="0" w:space="0" w:color="auto"/>
        <w:left w:val="none" w:sz="0" w:space="0" w:color="auto"/>
        <w:bottom w:val="none" w:sz="0" w:space="0" w:color="auto"/>
        <w:right w:val="none" w:sz="0" w:space="0" w:color="auto"/>
      </w:divBdr>
    </w:div>
    <w:div w:id="1848129353">
      <w:bodyDiv w:val="1"/>
      <w:marLeft w:val="0"/>
      <w:marRight w:val="0"/>
      <w:marTop w:val="0"/>
      <w:marBottom w:val="0"/>
      <w:divBdr>
        <w:top w:val="none" w:sz="0" w:space="0" w:color="auto"/>
        <w:left w:val="none" w:sz="0" w:space="0" w:color="auto"/>
        <w:bottom w:val="none" w:sz="0" w:space="0" w:color="auto"/>
        <w:right w:val="none" w:sz="0" w:space="0" w:color="auto"/>
      </w:divBdr>
      <w:divsChild>
        <w:div w:id="812528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91250">
      <w:bodyDiv w:val="1"/>
      <w:marLeft w:val="0"/>
      <w:marRight w:val="0"/>
      <w:marTop w:val="0"/>
      <w:marBottom w:val="0"/>
      <w:divBdr>
        <w:top w:val="none" w:sz="0" w:space="0" w:color="auto"/>
        <w:left w:val="none" w:sz="0" w:space="0" w:color="auto"/>
        <w:bottom w:val="none" w:sz="0" w:space="0" w:color="auto"/>
        <w:right w:val="none" w:sz="0" w:space="0" w:color="auto"/>
      </w:divBdr>
    </w:div>
    <w:div w:id="2107991225">
      <w:bodyDiv w:val="1"/>
      <w:marLeft w:val="0"/>
      <w:marRight w:val="0"/>
      <w:marTop w:val="0"/>
      <w:marBottom w:val="0"/>
      <w:divBdr>
        <w:top w:val="none" w:sz="0" w:space="0" w:color="auto"/>
        <w:left w:val="none" w:sz="0" w:space="0" w:color="auto"/>
        <w:bottom w:val="none" w:sz="0" w:space="0" w:color="auto"/>
        <w:right w:val="none" w:sz="0" w:space="0" w:color="auto"/>
      </w:divBdr>
      <w:divsChild>
        <w:div w:id="1691687074">
          <w:marLeft w:val="450"/>
          <w:marRight w:val="450"/>
          <w:marTop w:val="450"/>
          <w:marBottom w:val="450"/>
          <w:divBdr>
            <w:top w:val="none" w:sz="0" w:space="0" w:color="auto"/>
            <w:left w:val="none" w:sz="0" w:space="0" w:color="auto"/>
            <w:bottom w:val="none" w:sz="0" w:space="0" w:color="auto"/>
            <w:right w:val="none" w:sz="0" w:space="0" w:color="auto"/>
          </w:divBdr>
          <w:divsChild>
            <w:div w:id="763958079">
              <w:marLeft w:val="0"/>
              <w:marRight w:val="0"/>
              <w:marTop w:val="0"/>
              <w:marBottom w:val="0"/>
              <w:divBdr>
                <w:top w:val="none" w:sz="0" w:space="0" w:color="auto"/>
                <w:left w:val="none" w:sz="0" w:space="0" w:color="auto"/>
                <w:bottom w:val="none" w:sz="0" w:space="0" w:color="auto"/>
                <w:right w:val="none" w:sz="0" w:space="0" w:color="auto"/>
              </w:divBdr>
            </w:div>
            <w:div w:id="14473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71314">
      <w:bodyDiv w:val="1"/>
      <w:marLeft w:val="0"/>
      <w:marRight w:val="0"/>
      <w:marTop w:val="0"/>
      <w:marBottom w:val="0"/>
      <w:divBdr>
        <w:top w:val="none" w:sz="0" w:space="0" w:color="auto"/>
        <w:left w:val="none" w:sz="0" w:space="0" w:color="auto"/>
        <w:bottom w:val="none" w:sz="0" w:space="0" w:color="auto"/>
        <w:right w:val="none" w:sz="0" w:space="0" w:color="auto"/>
      </w:divBdr>
      <w:divsChild>
        <w:div w:id="97471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meyerweb.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3" Type="http://schemas.openxmlformats.org/officeDocument/2006/relationships/hyperlink" Target="mailto:info@academiafrayluis.es" TargetMode="External"/><Relationship Id="rId2" Type="http://schemas.openxmlformats.org/officeDocument/2006/relationships/hyperlink" Target="http://www.academiafrayluis.es" TargetMode="External"/><Relationship Id="rId1" Type="http://schemas.openxmlformats.org/officeDocument/2006/relationships/image" Target="media/image1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B06DB0-3364-4C3B-AC1B-B817D36BB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38</Pages>
  <Words>11857</Words>
  <Characters>65217</Characters>
  <Application>Microsoft Office Word</Application>
  <DocSecurity>0</DocSecurity>
  <Lines>543</Lines>
  <Paragraphs>153</Paragraphs>
  <ScaleCrop>false</ScaleCrop>
  <HeadingPairs>
    <vt:vector size="2" baseType="variant">
      <vt:variant>
        <vt:lpstr>Título</vt:lpstr>
      </vt:variant>
      <vt:variant>
        <vt:i4>1</vt:i4>
      </vt:variant>
    </vt:vector>
  </HeadingPairs>
  <TitlesOfParts>
    <vt:vector size="1" baseType="lpstr">
      <vt:lpstr/>
    </vt:vector>
  </TitlesOfParts>
  <Company>CENTRO ACADEMICO</Company>
  <LinksUpToDate>false</LinksUpToDate>
  <CharactersWithSpaces>76921</CharactersWithSpaces>
  <SharedDoc>false</SharedDoc>
  <HLinks>
    <vt:vector size="96" baseType="variant">
      <vt:variant>
        <vt:i4>3997820</vt:i4>
      </vt:variant>
      <vt:variant>
        <vt:i4>42</vt:i4>
      </vt:variant>
      <vt:variant>
        <vt:i4>0</vt:i4>
      </vt:variant>
      <vt:variant>
        <vt:i4>5</vt:i4>
      </vt:variant>
      <vt:variant>
        <vt:lpwstr>http://www.mixmail.com/</vt:lpwstr>
      </vt:variant>
      <vt:variant>
        <vt:lpwstr/>
      </vt:variant>
      <vt:variant>
        <vt:i4>3407994</vt:i4>
      </vt:variant>
      <vt:variant>
        <vt:i4>39</vt:i4>
      </vt:variant>
      <vt:variant>
        <vt:i4>0</vt:i4>
      </vt:variant>
      <vt:variant>
        <vt:i4>5</vt:i4>
      </vt:variant>
      <vt:variant>
        <vt:lpwstr>http://www.hotmail.com/</vt:lpwstr>
      </vt:variant>
      <vt:variant>
        <vt:lpwstr/>
      </vt:variant>
      <vt:variant>
        <vt:i4>5963800</vt:i4>
      </vt:variant>
      <vt:variant>
        <vt:i4>36</vt:i4>
      </vt:variant>
      <vt:variant>
        <vt:i4>0</vt:i4>
      </vt:variant>
      <vt:variant>
        <vt:i4>5</vt:i4>
      </vt:variant>
      <vt:variant>
        <vt:lpwstr>http://www.latinmali.com/</vt:lpwstr>
      </vt:variant>
      <vt:variant>
        <vt:lpwstr/>
      </vt:variant>
      <vt:variant>
        <vt:i4>3997820</vt:i4>
      </vt:variant>
      <vt:variant>
        <vt:i4>33</vt:i4>
      </vt:variant>
      <vt:variant>
        <vt:i4>0</vt:i4>
      </vt:variant>
      <vt:variant>
        <vt:i4>5</vt:i4>
      </vt:variant>
      <vt:variant>
        <vt:lpwstr>http://www.mixmail.com/</vt:lpwstr>
      </vt:variant>
      <vt:variant>
        <vt:lpwstr/>
      </vt:variant>
      <vt:variant>
        <vt:i4>6225921</vt:i4>
      </vt:variant>
      <vt:variant>
        <vt:i4>30</vt:i4>
      </vt:variant>
      <vt:variant>
        <vt:i4>0</vt:i4>
      </vt:variant>
      <vt:variant>
        <vt:i4>5</vt:i4>
      </vt:variant>
      <vt:variant>
        <vt:lpwstr>http://www.gratisweb.com/</vt:lpwstr>
      </vt:variant>
      <vt:variant>
        <vt:lpwstr/>
      </vt:variant>
      <vt:variant>
        <vt:i4>6160413</vt:i4>
      </vt:variant>
      <vt:variant>
        <vt:i4>27</vt:i4>
      </vt:variant>
      <vt:variant>
        <vt:i4>0</vt:i4>
      </vt:variant>
      <vt:variant>
        <vt:i4>5</vt:i4>
      </vt:variant>
      <vt:variant>
        <vt:lpwstr>http://www.latinmail.com/</vt:lpwstr>
      </vt:variant>
      <vt:variant>
        <vt:lpwstr/>
      </vt:variant>
      <vt:variant>
        <vt:i4>262235</vt:i4>
      </vt:variant>
      <vt:variant>
        <vt:i4>24</vt:i4>
      </vt:variant>
      <vt:variant>
        <vt:i4>0</vt:i4>
      </vt:variant>
      <vt:variant>
        <vt:i4>5</vt:i4>
      </vt:variant>
      <vt:variant>
        <vt:lpwstr>http://www.lander.es/cgi/nph-count?link=farocena&amp;width=5</vt:lpwstr>
      </vt:variant>
      <vt:variant>
        <vt:lpwstr/>
      </vt:variant>
      <vt:variant>
        <vt:i4>2490600</vt:i4>
      </vt:variant>
      <vt:variant>
        <vt:i4>21</vt:i4>
      </vt:variant>
      <vt:variant>
        <vt:i4>0</vt:i4>
      </vt:variant>
      <vt:variant>
        <vt:i4>5</vt:i4>
      </vt:variant>
      <vt:variant>
        <vt:lpwstr>mailto:dirección_de_mail</vt:lpwstr>
      </vt:variant>
      <vt:variant>
        <vt:lpwstr/>
      </vt:variant>
      <vt:variant>
        <vt:i4>2490600</vt:i4>
      </vt:variant>
      <vt:variant>
        <vt:i4>18</vt:i4>
      </vt:variant>
      <vt:variant>
        <vt:i4>0</vt:i4>
      </vt:variant>
      <vt:variant>
        <vt:i4>5</vt:i4>
      </vt:variant>
      <vt:variant>
        <vt:lpwstr>mailto:dirección_de_mail</vt:lpwstr>
      </vt:variant>
      <vt:variant>
        <vt:lpwstr/>
      </vt:variant>
      <vt:variant>
        <vt:i4>2490600</vt:i4>
      </vt:variant>
      <vt:variant>
        <vt:i4>15</vt:i4>
      </vt:variant>
      <vt:variant>
        <vt:i4>0</vt:i4>
      </vt:variant>
      <vt:variant>
        <vt:i4>5</vt:i4>
      </vt:variant>
      <vt:variant>
        <vt:lpwstr>mailto:dirección_de_mail</vt:lpwstr>
      </vt:variant>
      <vt:variant>
        <vt:lpwstr/>
      </vt:variant>
      <vt:variant>
        <vt:i4>2490600</vt:i4>
      </vt:variant>
      <vt:variant>
        <vt:i4>12</vt:i4>
      </vt:variant>
      <vt:variant>
        <vt:i4>0</vt:i4>
      </vt:variant>
      <vt:variant>
        <vt:i4>5</vt:i4>
      </vt:variant>
      <vt:variant>
        <vt:lpwstr>mailto:dirección_de_mail</vt:lpwstr>
      </vt:variant>
      <vt:variant>
        <vt:lpwstr/>
      </vt:variant>
      <vt:variant>
        <vt:i4>2490600</vt:i4>
      </vt:variant>
      <vt:variant>
        <vt:i4>9</vt:i4>
      </vt:variant>
      <vt:variant>
        <vt:i4>0</vt:i4>
      </vt:variant>
      <vt:variant>
        <vt:i4>5</vt:i4>
      </vt:variant>
      <vt:variant>
        <vt:lpwstr>mailto:dirección_de_mail</vt:lpwstr>
      </vt:variant>
      <vt:variant>
        <vt:lpwstr/>
      </vt:variant>
      <vt:variant>
        <vt:i4>2490600</vt:i4>
      </vt:variant>
      <vt:variant>
        <vt:i4>6</vt:i4>
      </vt:variant>
      <vt:variant>
        <vt:i4>0</vt:i4>
      </vt:variant>
      <vt:variant>
        <vt:i4>5</vt:i4>
      </vt:variant>
      <vt:variant>
        <vt:lpwstr>mailto:dirección_de_mail</vt:lpwstr>
      </vt:variant>
      <vt:variant>
        <vt:lpwstr/>
      </vt:variant>
      <vt:variant>
        <vt:i4>2555921</vt:i4>
      </vt:variant>
      <vt:variant>
        <vt:i4>3</vt:i4>
      </vt:variant>
      <vt:variant>
        <vt:i4>0</vt:i4>
      </vt:variant>
      <vt:variant>
        <vt:i4>5</vt:i4>
      </vt:variant>
      <vt:variant>
        <vt:lpwstr>mailto:alumnofrayluis@telefonica.net</vt:lpwstr>
      </vt:variant>
      <vt:variant>
        <vt:lpwstr/>
      </vt:variant>
      <vt:variant>
        <vt:i4>5636191</vt:i4>
      </vt:variant>
      <vt:variant>
        <vt:i4>0</vt:i4>
      </vt:variant>
      <vt:variant>
        <vt:i4>0</vt:i4>
      </vt:variant>
      <vt:variant>
        <vt:i4>5</vt:i4>
      </vt:variant>
      <vt:variant>
        <vt:lpwstr>http://www.systemva.com/</vt:lpwstr>
      </vt:variant>
      <vt:variant>
        <vt:lpwstr/>
      </vt:variant>
      <vt:variant>
        <vt:i4>5177471</vt:i4>
      </vt:variant>
      <vt:variant>
        <vt:i4>0</vt:i4>
      </vt:variant>
      <vt:variant>
        <vt:i4>0</vt:i4>
      </vt:variant>
      <vt:variant>
        <vt:i4>5</vt:i4>
      </vt:variant>
      <vt:variant>
        <vt:lpwstr>mailto:frsyluis@telefonica.net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FRAY LUIS</dc:creator>
  <cp:lastModifiedBy>asusojo</cp:lastModifiedBy>
  <cp:revision>6</cp:revision>
  <cp:lastPrinted>2013-06-28T09:50:00Z</cp:lastPrinted>
  <dcterms:created xsi:type="dcterms:W3CDTF">2014-01-29T17:08:00Z</dcterms:created>
  <dcterms:modified xsi:type="dcterms:W3CDTF">2014-11-27T10:21:00Z</dcterms:modified>
</cp:coreProperties>
</file>