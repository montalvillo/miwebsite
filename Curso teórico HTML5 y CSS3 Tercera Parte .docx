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type="pattern"/>
    </v:background>
  </w:background>
  <w:body>
    <w:p w:rsidR="007E7A78" w:rsidRDefault="00644DFE" w:rsidP="00696E74">
      <w:pPr>
        <w:pStyle w:val="TITULO1"/>
        <w:rPr>
          <w:lang w:val="es-ES_tradnl"/>
        </w:rPr>
      </w:pPr>
      <w:r w:rsidRPr="00696E74">
        <w:rPr>
          <w:noProof/>
          <w:lang w:val="es-ES"/>
        </w:rPr>
        <mc:AlternateContent>
          <mc:Choice Requires="wps">
            <w:drawing>
              <wp:anchor distT="0" distB="0" distL="114300" distR="114300" simplePos="0" relativeHeight="251670016" behindDoc="0" locked="0" layoutInCell="1" allowOverlap="1" wp14:anchorId="17792D03" wp14:editId="1EC09599">
                <wp:simplePos x="0" y="0"/>
                <wp:positionH relativeFrom="column">
                  <wp:posOffset>-177165</wp:posOffset>
                </wp:positionH>
                <wp:positionV relativeFrom="paragraph">
                  <wp:posOffset>9138920</wp:posOffset>
                </wp:positionV>
                <wp:extent cx="5943600" cy="342900"/>
                <wp:effectExtent l="0" t="0" r="0" b="0"/>
                <wp:wrapTight wrapText="bothSides">
                  <wp:wrapPolygon edited="0">
                    <wp:start x="0" y="0"/>
                    <wp:lineTo x="21600" y="0"/>
                    <wp:lineTo x="21600" y="21600"/>
                    <wp:lineTo x="0" y="21600"/>
                    <wp:lineTo x="0" y="0"/>
                  </wp:wrapPolygon>
                </wp:wrapTight>
                <wp:docPr id="1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60B35" w:rsidRDefault="00960B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13.95pt;margin-top:719.6pt;width:468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" filled="f" stroked="f">
                <v:textbox>
                  <w:txbxContent>
                    <w:p w:rsidR="00960B35" w:rsidRDefault="00960B35"/>
                  </w:txbxContent>
                </v:textbox>
                <w10:wrap type="tight"/>
              </v:shape>
            </w:pict>
          </mc:Fallback>
        </mc:AlternateContent>
      </w:r>
      <w:r w:rsidR="005F379E">
        <w:rPr>
          <w:lang w:val="es-ES_tradnl"/>
        </w:rPr>
        <w:t xml:space="preserve">CAPÍTULO 13.- </w:t>
      </w:r>
      <w:r w:rsidR="005F379E" w:rsidRPr="005F379E">
        <w:rPr>
          <w:lang w:val="es-ES_tradnl"/>
        </w:rPr>
        <w:t>MAS SOBRE ASPECTOS VISUALES Y ORGANIZATIVOS DE LA WEB.</w:t>
      </w:r>
    </w:p>
    <w:p w:rsidR="007E7A78" w:rsidRDefault="007E7A78" w:rsidP="0025470D">
      <w:pPr>
        <w:ind w:firstLine="0"/>
      </w:pPr>
    </w:p>
    <w:p w:rsidR="003204A5" w:rsidRDefault="003204A5" w:rsidP="0025470D">
      <w:pPr>
        <w:ind w:firstLine="0"/>
      </w:pPr>
    </w:p>
    <w:p w:rsidR="007E7A78" w:rsidRDefault="007E7A78" w:rsidP="0025470D">
      <w:pPr>
        <w:ind w:firstLine="0"/>
      </w:pPr>
    </w:p>
    <w:p w:rsidR="007E7A78" w:rsidRPr="005F379E" w:rsidRDefault="005F379E" w:rsidP="005F379E">
      <w:pPr>
        <w:pStyle w:val="TITULO2"/>
        <w:pBdr>
          <w:bottom w:val="single" w:sz="4" w:space="1" w:color="auto"/>
        </w:pBdr>
        <w:jc w:val="both"/>
        <w:rPr>
          <w:rFonts w:ascii="Arial" w:hAnsi="Arial" w:cs="Arial"/>
          <w:lang w:val="es-ES_tradnl"/>
        </w:rPr>
      </w:pPr>
      <w:r w:rsidRPr="005F379E">
        <w:rPr>
          <w:rFonts w:ascii="Arial" w:hAnsi="Arial" w:cs="Arial"/>
          <w:lang w:val="es-ES_tradnl"/>
        </w:rPr>
        <w:t>MÁS SOBRE LA PROPIEDAD</w:t>
      </w:r>
      <w:r>
        <w:rPr>
          <w:rFonts w:ascii="Arial" w:hAnsi="Arial" w:cs="Arial"/>
          <w:lang w:val="es-ES_tradnl"/>
        </w:rPr>
        <w:t xml:space="preserve"> CSS</w:t>
      </w:r>
      <w:r w:rsidRPr="005F379E">
        <w:rPr>
          <w:rFonts w:ascii="Arial" w:hAnsi="Arial" w:cs="Arial"/>
          <w:lang w:val="es-ES_tradnl"/>
        </w:rPr>
        <w:t xml:space="preserve"> DISPLAY</w:t>
      </w:r>
    </w:p>
    <w:p w:rsidR="005F379E" w:rsidRDefault="005F379E" w:rsidP="0025470D">
      <w:pPr>
        <w:ind w:firstLine="0"/>
      </w:pPr>
    </w:p>
    <w:p w:rsidR="007E7A78" w:rsidRDefault="0044350D" w:rsidP="0025470D">
      <w:pPr>
        <w:ind w:firstLine="0"/>
      </w:pPr>
      <w:r>
        <w:tab/>
        <w:t xml:space="preserve">Hemos utilizado anteriormente la propiedad </w:t>
      </w:r>
      <w:r w:rsidRPr="0044350D">
        <w:rPr>
          <w:b/>
        </w:rPr>
        <w:t>CSS</w:t>
      </w:r>
      <w:r>
        <w:t xml:space="preserve"> “</w:t>
      </w:r>
      <w:r w:rsidRPr="0044350D">
        <w:rPr>
          <w:b/>
        </w:rPr>
        <w:t>display</w:t>
      </w:r>
      <w:r>
        <w:t xml:space="preserve">” con alguno de sus valores. </w:t>
      </w:r>
      <w:r w:rsidR="00BA6088">
        <w:t xml:space="preserve">Ahora que ya sabemos mucho de </w:t>
      </w:r>
      <w:r w:rsidR="00BA6088" w:rsidRPr="00BA6088">
        <w:rPr>
          <w:b/>
        </w:rPr>
        <w:t>HTML</w:t>
      </w:r>
      <w:r w:rsidR="00BA6088">
        <w:t xml:space="preserve"> y </w:t>
      </w:r>
      <w:r w:rsidR="00BA6088" w:rsidRPr="00BA6088">
        <w:rPr>
          <w:b/>
        </w:rPr>
        <w:t>CSS</w:t>
      </w:r>
      <w:r w:rsidR="00BA6088">
        <w:t xml:space="preserve"> podemos </w:t>
      </w:r>
      <w:r>
        <w:t xml:space="preserve">profundizar más en ella para entender mejor su funcionamiento, conocer </w:t>
      </w:r>
      <w:r w:rsidR="00BA6088">
        <w:t xml:space="preserve">todo </w:t>
      </w:r>
      <w:r>
        <w:t>su alcance</w:t>
      </w:r>
      <w:r w:rsidR="00BA6088">
        <w:t>, su potencial para el diseño</w:t>
      </w:r>
      <w:r w:rsidR="00E8785F">
        <w:t xml:space="preserve"> y el posicionamiento de los diferentes elementos en nuestra web</w:t>
      </w:r>
      <w:r>
        <w:t xml:space="preserve"> y todos sus valores.</w:t>
      </w:r>
    </w:p>
    <w:p w:rsidR="0044350D" w:rsidRDefault="0044350D" w:rsidP="0025470D">
      <w:pPr>
        <w:ind w:firstLine="0"/>
      </w:pPr>
    </w:p>
    <w:p w:rsidR="009D655F" w:rsidRDefault="0044350D" w:rsidP="0025470D">
      <w:pPr>
        <w:ind w:firstLine="0"/>
      </w:pPr>
      <w:r>
        <w:tab/>
      </w:r>
      <w:r w:rsidR="00E01524">
        <w:t xml:space="preserve">En </w:t>
      </w:r>
      <w:r w:rsidR="00E01524" w:rsidRPr="00E01524">
        <w:rPr>
          <w:b/>
        </w:rPr>
        <w:t>HTML</w:t>
      </w:r>
      <w:r w:rsidR="00E01524">
        <w:t xml:space="preserve"> todos los elementos son una caja que contiene otros elementos y sobre los que podemos aplicar unos estilos </w:t>
      </w:r>
      <w:r w:rsidR="00E01524" w:rsidRPr="00E01524">
        <w:rPr>
          <w:b/>
        </w:rPr>
        <w:t>CSS</w:t>
      </w:r>
      <w:r w:rsidR="00E01524">
        <w:t>. En apartados anteriores aprendim</w:t>
      </w:r>
      <w:r w:rsidR="009D655F">
        <w:t xml:space="preserve">os como calcular la dimensión total </w:t>
      </w:r>
      <w:r w:rsidR="00E01524">
        <w:t xml:space="preserve">de una caja teniendo en cuenta </w:t>
      </w:r>
      <w:r w:rsidR="009D655F">
        <w:t xml:space="preserve">su anchura, </w:t>
      </w:r>
      <w:r w:rsidR="00E01524">
        <w:t xml:space="preserve">su </w:t>
      </w:r>
      <w:r w:rsidR="009D655F">
        <w:t>“</w:t>
      </w:r>
      <w:r w:rsidR="00E01524" w:rsidRPr="009D655F">
        <w:rPr>
          <w:b/>
        </w:rPr>
        <w:t>padding</w:t>
      </w:r>
      <w:r w:rsidR="009D655F">
        <w:t>”</w:t>
      </w:r>
      <w:r w:rsidR="00E01524">
        <w:t xml:space="preserve"> y su </w:t>
      </w:r>
      <w:r w:rsidR="009D655F">
        <w:t>“</w:t>
      </w:r>
      <w:r w:rsidR="00E01524" w:rsidRPr="009D655F">
        <w:rPr>
          <w:b/>
        </w:rPr>
        <w:t>margin</w:t>
      </w:r>
      <w:r w:rsidR="009D655F">
        <w:t>”</w:t>
      </w:r>
      <w:r w:rsidR="00C20946">
        <w:t xml:space="preserve"> y como colocarla en la web indicando que se comportara como un elemento en línea, en bloque o como las celdas de una tabla.</w:t>
      </w:r>
    </w:p>
    <w:p w:rsidR="009D655F" w:rsidRDefault="009D655F" w:rsidP="0025470D">
      <w:pPr>
        <w:ind w:firstLine="0"/>
      </w:pPr>
    </w:p>
    <w:p w:rsidR="0044350D" w:rsidRDefault="009D655F" w:rsidP="0025470D">
      <w:pPr>
        <w:ind w:firstLine="0"/>
      </w:pPr>
      <w:r>
        <w:tab/>
      </w:r>
      <w:r w:rsidR="00E01524">
        <w:t>Pues bien, l</w:t>
      </w:r>
      <w:r w:rsidR="0044350D">
        <w:t>a propiedad “</w:t>
      </w:r>
      <w:r w:rsidR="0044350D" w:rsidRPr="0044350D">
        <w:rPr>
          <w:b/>
        </w:rPr>
        <w:t>display</w:t>
      </w:r>
      <w:r w:rsidR="0044350D">
        <w:t xml:space="preserve">” define el </w:t>
      </w:r>
      <w:r w:rsidR="0044350D" w:rsidRPr="0044350D">
        <w:rPr>
          <w:b/>
          <w:u w:val="single"/>
        </w:rPr>
        <w:t>tipo de caja</w:t>
      </w:r>
      <w:r w:rsidR="0044350D">
        <w:t xml:space="preserve"> que genera un elemento </w:t>
      </w:r>
      <w:r w:rsidR="0044350D" w:rsidRPr="0044350D">
        <w:rPr>
          <w:b/>
        </w:rPr>
        <w:t>HTML</w:t>
      </w:r>
      <w:r w:rsidR="00BA6088">
        <w:rPr>
          <w:b/>
        </w:rPr>
        <w:t>,</w:t>
      </w:r>
      <w:r w:rsidR="0044350D">
        <w:t xml:space="preserve"> el </w:t>
      </w:r>
      <w:r w:rsidR="00E8785F">
        <w:t xml:space="preserve">posicionamiento y </w:t>
      </w:r>
      <w:r w:rsidR="0044350D">
        <w:t>espacio que ocupa y el comportamiento con respecto a los elementos adyacentes.</w:t>
      </w:r>
      <w:r w:rsidR="00BA6088">
        <w:t xml:space="preserve"> Su sintaxis es:</w:t>
      </w:r>
    </w:p>
    <w:p w:rsidR="00BA6088" w:rsidRDefault="00BA6088" w:rsidP="0025470D">
      <w:pPr>
        <w:ind w:firstLine="0"/>
      </w:pPr>
    </w:p>
    <w:p w:rsidR="00BA6088" w:rsidRDefault="00BA6088" w:rsidP="00BA6088">
      <w:pPr>
        <w:ind w:firstLine="0"/>
        <w:jc w:val="center"/>
        <w:rPr>
          <w:rFonts w:ascii="Arial" w:hAnsi="Arial" w:cs="Arial"/>
          <w:b/>
          <w:szCs w:val="22"/>
          <w:lang w:val="es-ES"/>
        </w:rPr>
      </w:pPr>
      <w:proofErr w:type="gramStart"/>
      <w:r>
        <w:rPr>
          <w:rFonts w:ascii="Arial" w:hAnsi="Arial" w:cs="Arial"/>
          <w:b/>
          <w:szCs w:val="22"/>
          <w:lang w:val="es-ES"/>
        </w:rPr>
        <w:t>display</w:t>
      </w:r>
      <w:proofErr w:type="gramEnd"/>
      <w:r w:rsidRPr="002E464A">
        <w:rPr>
          <w:rFonts w:ascii="Arial" w:hAnsi="Arial" w:cs="Arial"/>
          <w:b/>
          <w:szCs w:val="22"/>
          <w:lang w:val="es-ES"/>
        </w:rPr>
        <w:t xml:space="preserve">: </w:t>
      </w:r>
      <w:r>
        <w:rPr>
          <w:rFonts w:ascii="Arial" w:hAnsi="Arial" w:cs="Arial"/>
          <w:b/>
          <w:szCs w:val="22"/>
          <w:lang w:val="es-ES"/>
        </w:rPr>
        <w:t>inline / block / list-item / run-in / inline-block / table / inline-table / table-row-group</w:t>
      </w:r>
    </w:p>
    <w:p w:rsidR="00BA6088" w:rsidRDefault="00BA6088" w:rsidP="00BA6088">
      <w:pPr>
        <w:ind w:firstLine="0"/>
        <w:jc w:val="center"/>
        <w:rPr>
          <w:rFonts w:ascii="Arial" w:hAnsi="Arial" w:cs="Arial"/>
          <w:b/>
          <w:szCs w:val="22"/>
          <w:lang w:val="es-ES"/>
        </w:rPr>
      </w:pPr>
      <w:r>
        <w:rPr>
          <w:rFonts w:ascii="Arial" w:hAnsi="Arial" w:cs="Arial"/>
          <w:b/>
          <w:szCs w:val="22"/>
          <w:lang w:val="es-ES"/>
        </w:rPr>
        <w:t xml:space="preserve">/ </w:t>
      </w:r>
      <w:proofErr w:type="gramStart"/>
      <w:r>
        <w:rPr>
          <w:rFonts w:ascii="Arial" w:hAnsi="Arial" w:cs="Arial"/>
          <w:b/>
          <w:szCs w:val="22"/>
          <w:lang w:val="es-ES"/>
        </w:rPr>
        <w:t>table-header-group</w:t>
      </w:r>
      <w:proofErr w:type="gramEnd"/>
      <w:r>
        <w:rPr>
          <w:rFonts w:ascii="Arial" w:hAnsi="Arial" w:cs="Arial"/>
          <w:b/>
          <w:szCs w:val="22"/>
          <w:lang w:val="es-ES"/>
        </w:rPr>
        <w:t xml:space="preserve"> / table-footer-group / table-row / table-column-group</w:t>
      </w:r>
    </w:p>
    <w:p w:rsidR="00BA6088" w:rsidRPr="002E464A" w:rsidRDefault="00BA6088" w:rsidP="00BA6088">
      <w:pPr>
        <w:ind w:firstLine="0"/>
        <w:jc w:val="center"/>
        <w:rPr>
          <w:rFonts w:ascii="Arial" w:hAnsi="Arial" w:cs="Arial"/>
          <w:b/>
          <w:szCs w:val="22"/>
          <w:lang w:val="es-ES"/>
        </w:rPr>
      </w:pPr>
      <w:r>
        <w:rPr>
          <w:rFonts w:ascii="Arial" w:hAnsi="Arial" w:cs="Arial"/>
          <w:b/>
          <w:szCs w:val="22"/>
          <w:lang w:val="es-ES"/>
        </w:rPr>
        <w:t xml:space="preserve">/ </w:t>
      </w:r>
      <w:proofErr w:type="gramStart"/>
      <w:r>
        <w:rPr>
          <w:rFonts w:ascii="Arial" w:hAnsi="Arial" w:cs="Arial"/>
          <w:b/>
          <w:szCs w:val="22"/>
          <w:lang w:val="es-ES"/>
        </w:rPr>
        <w:t>table-clomn</w:t>
      </w:r>
      <w:proofErr w:type="gramEnd"/>
      <w:r>
        <w:rPr>
          <w:rFonts w:ascii="Arial" w:hAnsi="Arial" w:cs="Arial"/>
          <w:b/>
          <w:szCs w:val="22"/>
          <w:lang w:val="es-ES"/>
        </w:rPr>
        <w:t xml:space="preserve"> / table-cell / table-caption / </w:t>
      </w:r>
      <w:r w:rsidR="00CA7B96">
        <w:rPr>
          <w:rFonts w:ascii="Arial" w:hAnsi="Arial" w:cs="Arial"/>
          <w:b/>
          <w:szCs w:val="22"/>
          <w:lang w:val="es-ES"/>
        </w:rPr>
        <w:t xml:space="preserve">flex / inline-flex / </w:t>
      </w:r>
      <w:r>
        <w:rPr>
          <w:rFonts w:ascii="Arial" w:hAnsi="Arial" w:cs="Arial"/>
          <w:b/>
          <w:szCs w:val="22"/>
          <w:lang w:val="es-ES"/>
        </w:rPr>
        <w:t>none;</w:t>
      </w:r>
    </w:p>
    <w:p w:rsidR="00BA6088" w:rsidRDefault="00BA6088" w:rsidP="00BA6088">
      <w:pPr>
        <w:ind w:firstLine="0"/>
        <w:rPr>
          <w:rFonts w:ascii="Arial" w:hAnsi="Arial" w:cs="Arial"/>
          <w:szCs w:val="22"/>
          <w:lang w:val="es-ES"/>
        </w:rPr>
      </w:pPr>
    </w:p>
    <w:p w:rsidR="00BA6088" w:rsidRDefault="00BA6088" w:rsidP="00BA6088">
      <w:pPr>
        <w:ind w:firstLine="0"/>
        <w:rPr>
          <w:rFonts w:ascii="Arial" w:hAnsi="Arial" w:cs="Arial"/>
          <w:szCs w:val="22"/>
          <w:lang w:val="es-ES"/>
        </w:rPr>
      </w:pPr>
      <w:r>
        <w:rPr>
          <w:rFonts w:ascii="Arial" w:hAnsi="Arial" w:cs="Arial"/>
          <w:szCs w:val="22"/>
          <w:lang w:val="es-ES"/>
        </w:rPr>
        <w:tab/>
        <w:t>A tener en cuenta:</w:t>
      </w:r>
    </w:p>
    <w:p w:rsidR="00DF02A6" w:rsidRDefault="00DF02A6" w:rsidP="00BA6088">
      <w:pPr>
        <w:ind w:firstLine="0"/>
        <w:rPr>
          <w:rFonts w:ascii="Arial" w:hAnsi="Arial" w:cs="Arial"/>
          <w:szCs w:val="22"/>
          <w:lang w:val="es-ES"/>
        </w:rPr>
      </w:pPr>
    </w:p>
    <w:p w:rsidR="0045493A" w:rsidRDefault="0045493A" w:rsidP="00290974">
      <w:pPr>
        <w:numPr>
          <w:ilvl w:val="0"/>
          <w:numId w:val="12"/>
        </w:numPr>
        <w:tabs>
          <w:tab w:val="clear" w:pos="720"/>
          <w:tab w:val="num" w:pos="993"/>
        </w:tabs>
        <w:ind w:left="993" w:hanging="284"/>
        <w:rPr>
          <w:rFonts w:ascii="Arial" w:hAnsi="Arial" w:cs="Arial"/>
          <w:szCs w:val="22"/>
          <w:lang w:val="es-ES"/>
        </w:rPr>
      </w:pPr>
      <w:r w:rsidRPr="004B74AF">
        <w:rPr>
          <w:rFonts w:ascii="Arial" w:hAnsi="Arial" w:cs="Arial"/>
          <w:b/>
          <w:szCs w:val="22"/>
          <w:lang w:val="es-ES"/>
        </w:rPr>
        <w:t>Display: block</w:t>
      </w:r>
      <w:r>
        <w:rPr>
          <w:rFonts w:ascii="Arial" w:hAnsi="Arial" w:cs="Arial"/>
          <w:szCs w:val="22"/>
          <w:lang w:val="es-ES"/>
        </w:rPr>
        <w:t xml:space="preserve">; </w:t>
      </w:r>
      <w:r w:rsidR="004B74AF">
        <w:rPr>
          <w:rFonts w:ascii="Arial" w:hAnsi="Arial" w:cs="Arial"/>
          <w:szCs w:val="22"/>
          <w:lang w:val="es-ES"/>
        </w:rPr>
        <w:t>Indica que el elemento se comporte como un bloque. En este caso:</w:t>
      </w:r>
    </w:p>
    <w:p w:rsidR="004B74AF" w:rsidRDefault="004B74AF" w:rsidP="00290974">
      <w:pPr>
        <w:numPr>
          <w:ilvl w:val="1"/>
          <w:numId w:val="12"/>
        </w:numPr>
        <w:rPr>
          <w:rFonts w:ascii="Arial" w:hAnsi="Arial" w:cs="Arial"/>
          <w:szCs w:val="22"/>
          <w:lang w:val="es-ES"/>
        </w:rPr>
      </w:pPr>
      <w:r>
        <w:rPr>
          <w:rFonts w:ascii="Arial" w:hAnsi="Arial" w:cs="Arial"/>
          <w:szCs w:val="22"/>
          <w:lang w:val="es-ES"/>
        </w:rPr>
        <w:t>El elemento no permitirá la ubicación de elementos adyacentes.</w:t>
      </w:r>
    </w:p>
    <w:p w:rsidR="004B74AF" w:rsidRDefault="004B74AF" w:rsidP="00290974">
      <w:pPr>
        <w:numPr>
          <w:ilvl w:val="1"/>
          <w:numId w:val="12"/>
        </w:numPr>
        <w:rPr>
          <w:rFonts w:ascii="Arial" w:hAnsi="Arial" w:cs="Arial"/>
          <w:szCs w:val="22"/>
          <w:lang w:val="es-ES"/>
        </w:rPr>
      </w:pPr>
      <w:r>
        <w:rPr>
          <w:rFonts w:ascii="Arial" w:hAnsi="Arial" w:cs="Arial"/>
          <w:szCs w:val="22"/>
          <w:lang w:val="es-ES"/>
        </w:rPr>
        <w:t>Si no se especifican sus dimensiones, el elemento ocupará todo el ancho disponible dentro de su contenedor. Su altura se determinará por su contenido.</w:t>
      </w:r>
    </w:p>
    <w:p w:rsidR="00E4029E" w:rsidRDefault="004B74AF" w:rsidP="00290974">
      <w:pPr>
        <w:numPr>
          <w:ilvl w:val="1"/>
          <w:numId w:val="12"/>
        </w:numPr>
        <w:rPr>
          <w:rFonts w:ascii="Arial" w:hAnsi="Arial" w:cs="Arial"/>
          <w:szCs w:val="22"/>
          <w:lang w:val="es-ES"/>
        </w:rPr>
      </w:pPr>
      <w:r>
        <w:rPr>
          <w:rFonts w:ascii="Arial" w:hAnsi="Arial" w:cs="Arial"/>
          <w:szCs w:val="22"/>
          <w:lang w:val="es-ES"/>
        </w:rPr>
        <w:t>Si se especifica un ancho, el elemento ocupará solo la extensión determinada pero sin permitir elementos adyacentes.</w:t>
      </w:r>
    </w:p>
    <w:p w:rsidR="00E4029E" w:rsidRDefault="00E4029E" w:rsidP="00E4029E">
      <w:pPr>
        <w:ind w:firstLine="0"/>
        <w:rPr>
          <w:rFonts w:ascii="Arial" w:hAnsi="Arial" w:cs="Arial"/>
          <w:szCs w:val="22"/>
          <w:lang w:val="es-ES"/>
        </w:rPr>
      </w:pPr>
    </w:p>
    <w:p w:rsidR="00E4029E" w:rsidRPr="00E4029E" w:rsidRDefault="00E4029E" w:rsidP="00E4029E">
      <w:pPr>
        <w:ind w:firstLine="0"/>
        <w:rPr>
          <w:rFonts w:ascii="Arial" w:hAnsi="Arial" w:cs="Arial"/>
          <w:szCs w:val="22"/>
          <w:lang w:val="es-ES"/>
        </w:rPr>
      </w:pPr>
    </w:p>
    <w:p w:rsidR="004B74AF" w:rsidRDefault="004B74AF" w:rsidP="00290974">
      <w:pPr>
        <w:numPr>
          <w:ilvl w:val="0"/>
          <w:numId w:val="12"/>
        </w:numPr>
        <w:tabs>
          <w:tab w:val="clear" w:pos="720"/>
          <w:tab w:val="num" w:pos="993"/>
        </w:tabs>
        <w:ind w:left="993" w:hanging="284"/>
        <w:rPr>
          <w:rFonts w:ascii="Arial" w:hAnsi="Arial" w:cs="Arial"/>
          <w:szCs w:val="22"/>
          <w:lang w:val="es-ES"/>
        </w:rPr>
      </w:pPr>
      <w:r w:rsidRPr="004B74AF">
        <w:rPr>
          <w:rFonts w:ascii="Arial" w:hAnsi="Arial" w:cs="Arial"/>
          <w:b/>
          <w:szCs w:val="22"/>
          <w:lang w:val="es-ES"/>
        </w:rPr>
        <w:t>Display: inline</w:t>
      </w:r>
      <w:r>
        <w:rPr>
          <w:rFonts w:ascii="Arial" w:hAnsi="Arial" w:cs="Arial"/>
          <w:szCs w:val="22"/>
          <w:lang w:val="es-ES"/>
        </w:rPr>
        <w:t xml:space="preserve">; Indica que el elemento </w:t>
      </w:r>
      <w:r w:rsidRPr="00340108">
        <w:rPr>
          <w:rFonts w:ascii="Arial" w:hAnsi="Arial" w:cs="Arial"/>
          <w:b/>
          <w:szCs w:val="22"/>
          <w:lang w:val="es-ES"/>
        </w:rPr>
        <w:t>HTML</w:t>
      </w:r>
      <w:r>
        <w:rPr>
          <w:rFonts w:ascii="Arial" w:hAnsi="Arial" w:cs="Arial"/>
          <w:szCs w:val="22"/>
          <w:lang w:val="es-ES"/>
        </w:rPr>
        <w:t xml:space="preserve"> se comporte como un elemento en línea. En este caso:</w:t>
      </w:r>
    </w:p>
    <w:p w:rsidR="004B74AF" w:rsidRDefault="004B74AF" w:rsidP="00290974">
      <w:pPr>
        <w:numPr>
          <w:ilvl w:val="1"/>
          <w:numId w:val="12"/>
        </w:numPr>
        <w:rPr>
          <w:rFonts w:ascii="Arial" w:hAnsi="Arial" w:cs="Arial"/>
          <w:szCs w:val="22"/>
          <w:lang w:val="es-ES"/>
        </w:rPr>
      </w:pPr>
      <w:r w:rsidRPr="004B74AF">
        <w:rPr>
          <w:rFonts w:ascii="Arial" w:hAnsi="Arial" w:cs="Arial"/>
          <w:szCs w:val="22"/>
          <w:lang w:val="es-ES"/>
        </w:rPr>
        <w:t>El elemento permitirá la ubicación de elementos adyacentes.</w:t>
      </w:r>
    </w:p>
    <w:p w:rsidR="00B97195" w:rsidRDefault="004B74AF" w:rsidP="00290974">
      <w:pPr>
        <w:numPr>
          <w:ilvl w:val="1"/>
          <w:numId w:val="12"/>
        </w:numPr>
        <w:rPr>
          <w:rFonts w:ascii="Arial" w:hAnsi="Arial" w:cs="Arial"/>
          <w:szCs w:val="22"/>
          <w:lang w:val="es-ES"/>
        </w:rPr>
      </w:pPr>
      <w:r>
        <w:rPr>
          <w:rFonts w:ascii="Arial" w:hAnsi="Arial" w:cs="Arial"/>
          <w:szCs w:val="22"/>
          <w:lang w:val="es-ES"/>
        </w:rPr>
        <w:t>No se podrá especificar las dimensiones del elemento, ya que como elementos en línea, sus dimensiones son determinadas por el contenido.</w:t>
      </w:r>
    </w:p>
    <w:p w:rsidR="00DF02A6" w:rsidRDefault="00DF02A6" w:rsidP="00912647">
      <w:pPr>
        <w:ind w:firstLine="0"/>
        <w:rPr>
          <w:rFonts w:ascii="Arial" w:hAnsi="Arial" w:cs="Arial"/>
          <w:szCs w:val="22"/>
          <w:lang w:val="es-ES"/>
        </w:rPr>
      </w:pPr>
    </w:p>
    <w:p w:rsidR="00912647" w:rsidRPr="00B97195" w:rsidRDefault="00912647" w:rsidP="00912647">
      <w:pPr>
        <w:ind w:firstLine="0"/>
        <w:rPr>
          <w:rFonts w:ascii="Arial" w:hAnsi="Arial" w:cs="Arial"/>
          <w:szCs w:val="22"/>
          <w:lang w:val="es-ES"/>
        </w:rPr>
      </w:pPr>
    </w:p>
    <w:p w:rsidR="00B97195" w:rsidRPr="003C11E4" w:rsidRDefault="00B97195" w:rsidP="00290974">
      <w:pPr>
        <w:numPr>
          <w:ilvl w:val="0"/>
          <w:numId w:val="12"/>
        </w:numPr>
        <w:tabs>
          <w:tab w:val="clear" w:pos="720"/>
          <w:tab w:val="num" w:pos="993"/>
        </w:tabs>
        <w:ind w:left="993" w:hanging="284"/>
        <w:rPr>
          <w:rFonts w:ascii="Arial" w:hAnsi="Arial" w:cs="Arial"/>
          <w:szCs w:val="22"/>
          <w:lang w:val="es-ES"/>
        </w:rPr>
      </w:pPr>
      <w:r>
        <w:rPr>
          <w:b/>
        </w:rPr>
        <w:t>Display: n</w:t>
      </w:r>
      <w:r w:rsidRPr="0045493A">
        <w:rPr>
          <w:b/>
        </w:rPr>
        <w:t>one</w:t>
      </w:r>
      <w:r>
        <w:t xml:space="preserve">; Indica al elemento </w:t>
      </w:r>
      <w:r w:rsidR="00DF02A6" w:rsidRPr="00DF02A6">
        <w:rPr>
          <w:b/>
        </w:rPr>
        <w:t>HTML</w:t>
      </w:r>
      <w:r w:rsidR="00DF02A6">
        <w:t xml:space="preserve"> </w:t>
      </w:r>
      <w:r>
        <w:t>que no genere ninguna caja con lo que el elemento simplemente desaparece igual que si estuviera ausente del código fuente. En este caso:</w:t>
      </w:r>
    </w:p>
    <w:p w:rsidR="00B97195" w:rsidRPr="003C11E4" w:rsidRDefault="00B97195" w:rsidP="00290974">
      <w:pPr>
        <w:numPr>
          <w:ilvl w:val="1"/>
          <w:numId w:val="12"/>
        </w:numPr>
        <w:rPr>
          <w:rFonts w:ascii="Arial" w:hAnsi="Arial" w:cs="Arial"/>
          <w:szCs w:val="22"/>
          <w:lang w:val="es-ES"/>
        </w:rPr>
      </w:pPr>
      <w:r>
        <w:t>El elemento no ocupa ningún espacio.</w:t>
      </w:r>
    </w:p>
    <w:p w:rsidR="00B97195" w:rsidRPr="003C11E4" w:rsidRDefault="00B97195" w:rsidP="00290974">
      <w:pPr>
        <w:numPr>
          <w:ilvl w:val="1"/>
          <w:numId w:val="12"/>
        </w:numPr>
        <w:rPr>
          <w:rFonts w:ascii="Arial" w:hAnsi="Arial" w:cs="Arial"/>
          <w:szCs w:val="22"/>
          <w:lang w:val="es-ES"/>
        </w:rPr>
      </w:pPr>
      <w:r>
        <w:t>Los elementos adyacentes ignoran su presencia y ocupan su espacio.</w:t>
      </w:r>
    </w:p>
    <w:p w:rsidR="004B74AF" w:rsidRPr="0091591F" w:rsidRDefault="00B97195" w:rsidP="00290974">
      <w:pPr>
        <w:numPr>
          <w:ilvl w:val="1"/>
          <w:numId w:val="12"/>
        </w:numPr>
        <w:rPr>
          <w:rFonts w:ascii="Arial" w:hAnsi="Arial" w:cs="Arial"/>
          <w:szCs w:val="22"/>
          <w:lang w:val="es-ES"/>
        </w:rPr>
      </w:pPr>
      <w:r>
        <w:t>Sus elementos descendientes, en caso de que los tenga, también desaparecen.</w:t>
      </w:r>
    </w:p>
    <w:p w:rsidR="0091591F" w:rsidRPr="00D33CB5" w:rsidRDefault="0091591F" w:rsidP="00DF02A6">
      <w:pPr>
        <w:ind w:firstLine="0"/>
      </w:pPr>
    </w:p>
    <w:p w:rsidR="00340108" w:rsidRDefault="004B74AF" w:rsidP="00290974">
      <w:pPr>
        <w:numPr>
          <w:ilvl w:val="0"/>
          <w:numId w:val="12"/>
        </w:numPr>
        <w:tabs>
          <w:tab w:val="clear" w:pos="720"/>
          <w:tab w:val="num" w:pos="993"/>
        </w:tabs>
        <w:ind w:left="993" w:hanging="284"/>
        <w:rPr>
          <w:rFonts w:ascii="Arial" w:hAnsi="Arial" w:cs="Arial"/>
          <w:b/>
          <w:szCs w:val="22"/>
          <w:lang w:val="es-ES"/>
        </w:rPr>
      </w:pPr>
      <w:r w:rsidRPr="009A17A5">
        <w:rPr>
          <w:rFonts w:ascii="Arial" w:hAnsi="Arial" w:cs="Arial"/>
          <w:b/>
          <w:szCs w:val="22"/>
          <w:lang w:val="es-ES"/>
        </w:rPr>
        <w:lastRenderedPageBreak/>
        <w:t>Display: inline-block</w:t>
      </w:r>
      <w:r w:rsidR="009A17A5" w:rsidRPr="009A17A5">
        <w:rPr>
          <w:rFonts w:ascii="Arial" w:hAnsi="Arial" w:cs="Arial"/>
          <w:szCs w:val="22"/>
          <w:lang w:val="es-ES"/>
        </w:rPr>
        <w:t>;</w:t>
      </w:r>
      <w:r w:rsidRPr="00340108">
        <w:rPr>
          <w:rFonts w:ascii="Arial" w:hAnsi="Arial" w:cs="Arial"/>
          <w:szCs w:val="22"/>
          <w:lang w:val="es-ES"/>
        </w:rPr>
        <w:t xml:space="preserve">  </w:t>
      </w:r>
      <w:r w:rsidR="00340108" w:rsidRPr="00340108">
        <w:rPr>
          <w:rFonts w:ascii="Arial" w:hAnsi="Arial" w:cs="Arial"/>
          <w:szCs w:val="22"/>
          <w:lang w:val="es-ES"/>
        </w:rPr>
        <w:t xml:space="preserve">Indica </w:t>
      </w:r>
      <w:r w:rsidR="00340108">
        <w:rPr>
          <w:rFonts w:ascii="Arial" w:hAnsi="Arial" w:cs="Arial"/>
          <w:szCs w:val="22"/>
          <w:lang w:val="es-ES"/>
        </w:rPr>
        <w:t xml:space="preserve">al elemento </w:t>
      </w:r>
      <w:r w:rsidR="00340108" w:rsidRPr="00DF02A6">
        <w:rPr>
          <w:rFonts w:ascii="Arial" w:hAnsi="Arial" w:cs="Arial"/>
          <w:b/>
          <w:szCs w:val="22"/>
          <w:lang w:val="es-ES"/>
        </w:rPr>
        <w:t>HTML</w:t>
      </w:r>
      <w:r w:rsidR="00340108">
        <w:rPr>
          <w:rFonts w:ascii="Arial" w:hAnsi="Arial" w:cs="Arial"/>
          <w:szCs w:val="22"/>
          <w:lang w:val="es-ES"/>
        </w:rPr>
        <w:t xml:space="preserve"> que se comporte como un elemento en bloque pero permitiendo elementos adyacentes como si fuera un elemento en línea. En este caso:</w:t>
      </w:r>
    </w:p>
    <w:p w:rsidR="00340108" w:rsidRPr="00340108" w:rsidRDefault="00351723" w:rsidP="00290974">
      <w:pPr>
        <w:numPr>
          <w:ilvl w:val="1"/>
          <w:numId w:val="12"/>
        </w:numPr>
        <w:rPr>
          <w:rFonts w:ascii="Arial" w:hAnsi="Arial" w:cs="Arial"/>
          <w:szCs w:val="22"/>
          <w:lang w:val="es-ES"/>
        </w:rPr>
      </w:pPr>
      <w:r>
        <w:rPr>
          <w:rFonts w:ascii="Arial" w:hAnsi="Arial" w:cs="Arial"/>
          <w:szCs w:val="22"/>
          <w:lang w:val="es-ES"/>
        </w:rPr>
        <w:t>Se les puede asignar las propiedades de los elementos de texto</w:t>
      </w:r>
      <w:r w:rsidR="00340108" w:rsidRPr="00340108">
        <w:rPr>
          <w:rFonts w:ascii="Arial" w:hAnsi="Arial" w:cs="Arial"/>
          <w:szCs w:val="22"/>
          <w:lang w:val="es-ES"/>
        </w:rPr>
        <w:t>.</w:t>
      </w:r>
    </w:p>
    <w:p w:rsidR="00340108" w:rsidRPr="00340108" w:rsidRDefault="00340108" w:rsidP="00290974">
      <w:pPr>
        <w:numPr>
          <w:ilvl w:val="1"/>
          <w:numId w:val="12"/>
        </w:numPr>
        <w:rPr>
          <w:rFonts w:ascii="Arial" w:hAnsi="Arial" w:cs="Arial"/>
          <w:szCs w:val="22"/>
          <w:lang w:val="es-ES"/>
        </w:rPr>
      </w:pPr>
      <w:r w:rsidRPr="00340108">
        <w:rPr>
          <w:rFonts w:ascii="Arial" w:hAnsi="Arial" w:cs="Arial"/>
          <w:szCs w:val="22"/>
          <w:lang w:val="es-ES"/>
        </w:rPr>
        <w:t>Se puede determinar sus dimensiones como los elementos en bloque.</w:t>
      </w:r>
    </w:p>
    <w:p w:rsidR="00340108" w:rsidRPr="00340108" w:rsidRDefault="00340108" w:rsidP="00290974">
      <w:pPr>
        <w:numPr>
          <w:ilvl w:val="1"/>
          <w:numId w:val="12"/>
        </w:numPr>
        <w:rPr>
          <w:rFonts w:ascii="Arial" w:hAnsi="Arial" w:cs="Arial"/>
          <w:szCs w:val="22"/>
          <w:lang w:val="es-ES"/>
        </w:rPr>
      </w:pPr>
      <w:r w:rsidRPr="00340108">
        <w:rPr>
          <w:rFonts w:ascii="Arial" w:hAnsi="Arial" w:cs="Arial"/>
          <w:szCs w:val="22"/>
          <w:lang w:val="es-ES"/>
        </w:rPr>
        <w:t>Si no se especifica su anchura, oc</w:t>
      </w:r>
      <w:r>
        <w:rPr>
          <w:rFonts w:ascii="Arial" w:hAnsi="Arial" w:cs="Arial"/>
          <w:szCs w:val="22"/>
          <w:lang w:val="es-ES"/>
        </w:rPr>
        <w:t>upan todo el espacio disponible como los elementos en bloque.</w:t>
      </w:r>
    </w:p>
    <w:p w:rsidR="00340108" w:rsidRDefault="00340108" w:rsidP="00290974">
      <w:pPr>
        <w:numPr>
          <w:ilvl w:val="1"/>
          <w:numId w:val="12"/>
        </w:numPr>
        <w:rPr>
          <w:rFonts w:ascii="Arial" w:hAnsi="Arial" w:cs="Arial"/>
          <w:szCs w:val="22"/>
          <w:lang w:val="es-ES"/>
        </w:rPr>
      </w:pPr>
      <w:r w:rsidRPr="00340108">
        <w:rPr>
          <w:rFonts w:ascii="Arial" w:hAnsi="Arial" w:cs="Arial"/>
          <w:szCs w:val="22"/>
          <w:lang w:val="es-ES"/>
        </w:rPr>
        <w:t>La posición que ocupan estos elementos, es similar a los elementos en línea, lo que quiere decir que la parte inferior del elemento se apoyará en la base de la línea</w:t>
      </w:r>
      <w:r w:rsidR="0091591F">
        <w:rPr>
          <w:rFonts w:ascii="Arial" w:hAnsi="Arial" w:cs="Arial"/>
          <w:szCs w:val="22"/>
          <w:lang w:val="es-ES"/>
        </w:rPr>
        <w:t>.</w:t>
      </w:r>
    </w:p>
    <w:p w:rsidR="0042345C" w:rsidRDefault="0042345C" w:rsidP="00B57B27">
      <w:pPr>
        <w:ind w:firstLine="0"/>
        <w:rPr>
          <w:rFonts w:ascii="Arial" w:hAnsi="Arial" w:cs="Arial"/>
          <w:szCs w:val="22"/>
          <w:lang w:val="es-ES"/>
        </w:rPr>
      </w:pPr>
    </w:p>
    <w:p w:rsidR="00B57B27" w:rsidRPr="00340108" w:rsidRDefault="00B57B27" w:rsidP="00B57B27">
      <w:pPr>
        <w:ind w:firstLine="0"/>
        <w:rPr>
          <w:rFonts w:ascii="Arial" w:hAnsi="Arial" w:cs="Arial"/>
          <w:szCs w:val="22"/>
          <w:lang w:val="es-ES"/>
        </w:rPr>
      </w:pPr>
    </w:p>
    <w:p w:rsidR="00340108" w:rsidRPr="00340108" w:rsidRDefault="00340108"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list-item</w:t>
      </w:r>
      <w:r>
        <w:rPr>
          <w:rFonts w:ascii="Arial" w:hAnsi="Arial" w:cs="Arial"/>
          <w:szCs w:val="22"/>
          <w:lang w:val="es-ES"/>
        </w:rPr>
        <w:t xml:space="preserve">; Indica al elemento </w:t>
      </w:r>
      <w:r w:rsidRPr="00340108">
        <w:rPr>
          <w:rFonts w:ascii="Arial" w:hAnsi="Arial" w:cs="Arial"/>
          <w:b/>
          <w:szCs w:val="22"/>
          <w:lang w:val="es-ES"/>
        </w:rPr>
        <w:t>HTML</w:t>
      </w:r>
      <w:r>
        <w:rPr>
          <w:rFonts w:ascii="Arial" w:hAnsi="Arial" w:cs="Arial"/>
          <w:szCs w:val="22"/>
          <w:lang w:val="es-ES"/>
        </w:rPr>
        <w:t xml:space="preserve"> que se comporte como un ítem de lista, es decir, que se comporte exactamente como si se tratara de un elemento &lt;</w:t>
      </w:r>
      <w:r w:rsidRPr="00340108">
        <w:rPr>
          <w:rFonts w:ascii="Arial" w:hAnsi="Arial" w:cs="Arial"/>
          <w:b/>
          <w:szCs w:val="22"/>
          <w:lang w:val="es-ES"/>
        </w:rPr>
        <w:t>li</w:t>
      </w:r>
      <w:r>
        <w:rPr>
          <w:rFonts w:ascii="Arial" w:hAnsi="Arial" w:cs="Arial"/>
          <w:szCs w:val="22"/>
          <w:lang w:val="es-ES"/>
        </w:rPr>
        <w:t>&gt;. En este caso:</w:t>
      </w:r>
    </w:p>
    <w:p w:rsidR="00340108" w:rsidRPr="00430F28" w:rsidRDefault="00340108" w:rsidP="00290974">
      <w:pPr>
        <w:numPr>
          <w:ilvl w:val="1"/>
          <w:numId w:val="12"/>
        </w:numPr>
        <w:rPr>
          <w:rFonts w:ascii="Arial" w:hAnsi="Arial" w:cs="Arial"/>
          <w:szCs w:val="22"/>
          <w:lang w:val="es-ES"/>
        </w:rPr>
      </w:pPr>
      <w:r w:rsidRPr="00430F28">
        <w:rPr>
          <w:rFonts w:ascii="Arial" w:hAnsi="Arial" w:cs="Arial"/>
          <w:szCs w:val="22"/>
          <w:lang w:val="es-ES"/>
        </w:rPr>
        <w:t>No permite la presencia de elementos adyacentes como cualquier &lt;</w:t>
      </w:r>
      <w:r w:rsidRPr="00430F28">
        <w:rPr>
          <w:rFonts w:ascii="Arial" w:hAnsi="Arial" w:cs="Arial"/>
          <w:b/>
          <w:szCs w:val="22"/>
          <w:lang w:val="es-ES"/>
        </w:rPr>
        <w:t>li</w:t>
      </w:r>
      <w:r w:rsidRPr="00430F28">
        <w:rPr>
          <w:rFonts w:ascii="Arial" w:hAnsi="Arial" w:cs="Arial"/>
          <w:szCs w:val="22"/>
          <w:lang w:val="es-ES"/>
        </w:rPr>
        <w:t>&gt;.</w:t>
      </w:r>
    </w:p>
    <w:p w:rsidR="00340108" w:rsidRDefault="00430F28" w:rsidP="00290974">
      <w:pPr>
        <w:numPr>
          <w:ilvl w:val="1"/>
          <w:numId w:val="12"/>
        </w:numPr>
        <w:rPr>
          <w:rFonts w:ascii="Arial" w:hAnsi="Arial" w:cs="Arial"/>
          <w:szCs w:val="22"/>
          <w:lang w:val="es-ES"/>
        </w:rPr>
      </w:pPr>
      <w:r w:rsidRPr="00430F28">
        <w:rPr>
          <w:rFonts w:ascii="Arial" w:hAnsi="Arial" w:cs="Arial"/>
          <w:szCs w:val="22"/>
          <w:lang w:val="es-ES"/>
        </w:rPr>
        <w:t>Pueden especificarse todas sus dimensiones.</w:t>
      </w:r>
    </w:p>
    <w:p w:rsidR="000E6CFB" w:rsidRDefault="000E6CFB" w:rsidP="00290974">
      <w:pPr>
        <w:numPr>
          <w:ilvl w:val="1"/>
          <w:numId w:val="12"/>
        </w:numPr>
        <w:rPr>
          <w:rFonts w:ascii="Arial" w:hAnsi="Arial" w:cs="Arial"/>
          <w:szCs w:val="22"/>
          <w:lang w:val="es-ES"/>
        </w:rPr>
      </w:pPr>
      <w:r>
        <w:rPr>
          <w:rFonts w:ascii="Arial" w:hAnsi="Arial" w:cs="Arial"/>
          <w:szCs w:val="22"/>
          <w:lang w:val="es-ES"/>
        </w:rPr>
        <w:t xml:space="preserve">A este elemento se le pueden aplicar todas las propiedades </w:t>
      </w:r>
      <w:r w:rsidRPr="000E6CFB">
        <w:rPr>
          <w:rFonts w:ascii="Arial" w:hAnsi="Arial" w:cs="Arial"/>
          <w:b/>
          <w:szCs w:val="22"/>
          <w:lang w:val="es-ES"/>
        </w:rPr>
        <w:t>CSS</w:t>
      </w:r>
      <w:r>
        <w:rPr>
          <w:rFonts w:ascii="Arial" w:hAnsi="Arial" w:cs="Arial"/>
          <w:szCs w:val="22"/>
          <w:lang w:val="es-ES"/>
        </w:rPr>
        <w:t xml:space="preserve"> de listas que ya conocemos: “</w:t>
      </w:r>
      <w:r w:rsidRPr="000E6CFB">
        <w:rPr>
          <w:rFonts w:ascii="Arial" w:hAnsi="Arial" w:cs="Arial"/>
          <w:b/>
          <w:szCs w:val="22"/>
          <w:lang w:val="es-ES"/>
        </w:rPr>
        <w:t>list-style-type</w:t>
      </w:r>
      <w:r>
        <w:rPr>
          <w:rFonts w:ascii="Arial" w:hAnsi="Arial" w:cs="Arial"/>
          <w:szCs w:val="22"/>
          <w:lang w:val="es-ES"/>
        </w:rPr>
        <w:t>”, “</w:t>
      </w:r>
      <w:r w:rsidRPr="000E6CFB">
        <w:rPr>
          <w:rFonts w:ascii="Arial" w:hAnsi="Arial" w:cs="Arial"/>
          <w:b/>
          <w:szCs w:val="22"/>
          <w:lang w:val="es-ES"/>
        </w:rPr>
        <w:t>list-style-image</w:t>
      </w:r>
      <w:r>
        <w:rPr>
          <w:rFonts w:ascii="Arial" w:hAnsi="Arial" w:cs="Arial"/>
          <w:szCs w:val="22"/>
          <w:lang w:val="es-ES"/>
        </w:rPr>
        <w:t xml:space="preserve">”, etc, etc… </w:t>
      </w:r>
    </w:p>
    <w:p w:rsidR="00AE7ACF" w:rsidRDefault="00AE7ACF" w:rsidP="007A707D">
      <w:pPr>
        <w:ind w:firstLine="0"/>
        <w:rPr>
          <w:rFonts w:ascii="Arial" w:hAnsi="Arial" w:cs="Arial"/>
          <w:szCs w:val="22"/>
          <w:lang w:val="es-ES"/>
        </w:rPr>
      </w:pPr>
    </w:p>
    <w:p w:rsidR="00AE7ACF" w:rsidRPr="00430F28" w:rsidRDefault="00AE7ACF" w:rsidP="007A707D">
      <w:pPr>
        <w:ind w:firstLine="0"/>
        <w:rPr>
          <w:rFonts w:ascii="Arial" w:hAnsi="Arial" w:cs="Arial"/>
          <w:szCs w:val="22"/>
          <w:lang w:val="es-ES"/>
        </w:rPr>
      </w:pPr>
    </w:p>
    <w:p w:rsidR="00340108" w:rsidRPr="00E8785F" w:rsidRDefault="00430F28"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run-in</w:t>
      </w:r>
      <w:r>
        <w:rPr>
          <w:rFonts w:ascii="Arial" w:hAnsi="Arial" w:cs="Arial"/>
          <w:szCs w:val="22"/>
          <w:lang w:val="es-ES"/>
        </w:rPr>
        <w:t xml:space="preserve">; Indica al elemento </w:t>
      </w:r>
      <w:r w:rsidRPr="00430F28">
        <w:rPr>
          <w:rFonts w:ascii="Arial" w:hAnsi="Arial" w:cs="Arial"/>
          <w:b/>
          <w:szCs w:val="22"/>
          <w:lang w:val="es-ES"/>
        </w:rPr>
        <w:t>HTML</w:t>
      </w:r>
      <w:r>
        <w:rPr>
          <w:rFonts w:ascii="Arial" w:hAnsi="Arial" w:cs="Arial"/>
          <w:szCs w:val="22"/>
          <w:lang w:val="es-ES"/>
        </w:rPr>
        <w:t xml:space="preserve"> que se comporte de forma diferente dependiendo de los elementos adyacentes. </w:t>
      </w:r>
      <w:r>
        <w:t>Cuando un elemento cuya propiedad “</w:t>
      </w:r>
      <w:r>
        <w:rPr>
          <w:rStyle w:val="Textoennegrita"/>
        </w:rPr>
        <w:t>display</w:t>
      </w:r>
      <w:r>
        <w:t>” tiene el valor “</w:t>
      </w:r>
      <w:r>
        <w:rPr>
          <w:rStyle w:val="Textoennegrita"/>
        </w:rPr>
        <w:t>run-in</w:t>
      </w:r>
      <w:r>
        <w:t xml:space="preserve">” </w:t>
      </w:r>
      <w:r w:rsidR="00E8785F">
        <w:t>va seguido de</w:t>
      </w:r>
      <w:r>
        <w:t xml:space="preserve"> un elemento cuya propiedad “</w:t>
      </w:r>
      <w:r>
        <w:rPr>
          <w:rStyle w:val="Textoennegrita"/>
        </w:rPr>
        <w:t>display</w:t>
      </w:r>
      <w:r>
        <w:t>” tiene como valor “</w:t>
      </w:r>
      <w:r>
        <w:rPr>
          <w:rStyle w:val="Textoennegrita"/>
        </w:rPr>
        <w:t>block</w:t>
      </w:r>
      <w:r>
        <w:t>”, el elemento se comporta como si el valor fuera “</w:t>
      </w:r>
      <w:r>
        <w:rPr>
          <w:rStyle w:val="Textoennegrita"/>
        </w:rPr>
        <w:t>inline</w:t>
      </w:r>
      <w:r>
        <w:t xml:space="preserve">” y se ubica </w:t>
      </w:r>
      <w:r>
        <w:rPr>
          <w:rStyle w:val="Textoennegrita"/>
        </w:rPr>
        <w:t xml:space="preserve">dentro </w:t>
      </w:r>
      <w:r>
        <w:t>del elemento con “</w:t>
      </w:r>
      <w:r w:rsidRPr="00430F28">
        <w:rPr>
          <w:b/>
        </w:rPr>
        <w:t>display: block</w:t>
      </w:r>
      <w:r>
        <w:t xml:space="preserve">”. Para todos los demás casos, el elemento marcado con este valor </w:t>
      </w:r>
      <w:r>
        <w:rPr>
          <w:rStyle w:val="Textoennegrita"/>
        </w:rPr>
        <w:t>se comporta como un elemento de bloque</w:t>
      </w:r>
      <w:r>
        <w:t>.</w:t>
      </w:r>
    </w:p>
    <w:p w:rsidR="00E8785F" w:rsidRPr="00E8785F" w:rsidRDefault="00E8785F" w:rsidP="00E8785F">
      <w:pPr>
        <w:ind w:firstLine="0"/>
        <w:rPr>
          <w:rFonts w:ascii="Arial" w:hAnsi="Arial" w:cs="Arial"/>
          <w:szCs w:val="22"/>
          <w:lang w:val="es-ES"/>
        </w:rPr>
      </w:pPr>
    </w:p>
    <w:p w:rsidR="00EA33D2" w:rsidRDefault="00E8785F" w:rsidP="00E8785F">
      <w:pPr>
        <w:ind w:firstLine="0"/>
        <w:rPr>
          <w:rFonts w:ascii="Arial" w:hAnsi="Arial" w:cs="Arial"/>
          <w:szCs w:val="22"/>
          <w:lang w:val="es-ES"/>
        </w:rPr>
      </w:pPr>
      <w:r w:rsidRPr="00E8785F">
        <w:rPr>
          <w:rFonts w:ascii="Arial" w:hAnsi="Arial" w:cs="Arial"/>
          <w:szCs w:val="22"/>
          <w:lang w:val="es-ES"/>
        </w:rPr>
        <w:tab/>
        <w:t>Este valor</w:t>
      </w:r>
      <w:r>
        <w:rPr>
          <w:rFonts w:ascii="Arial" w:hAnsi="Arial" w:cs="Arial"/>
          <w:szCs w:val="22"/>
          <w:lang w:val="es-ES"/>
        </w:rPr>
        <w:t>, en la actualidad,</w:t>
      </w:r>
      <w:r w:rsidRPr="00E8785F">
        <w:rPr>
          <w:rFonts w:ascii="Arial" w:hAnsi="Arial" w:cs="Arial"/>
          <w:szCs w:val="22"/>
          <w:lang w:val="es-ES"/>
        </w:rPr>
        <w:t xml:space="preserve"> </w:t>
      </w:r>
      <w:r>
        <w:rPr>
          <w:rFonts w:ascii="Arial" w:hAnsi="Arial" w:cs="Arial"/>
          <w:szCs w:val="22"/>
          <w:lang w:val="es-ES"/>
        </w:rPr>
        <w:t>solo</w:t>
      </w:r>
      <w:r w:rsidRPr="00E8785F">
        <w:rPr>
          <w:rFonts w:ascii="Arial" w:hAnsi="Arial" w:cs="Arial"/>
          <w:szCs w:val="22"/>
          <w:lang w:val="es-ES"/>
        </w:rPr>
        <w:t xml:space="preserve"> es reconocido por </w:t>
      </w:r>
      <w:r>
        <w:rPr>
          <w:rFonts w:ascii="Arial" w:hAnsi="Arial" w:cs="Arial"/>
          <w:szCs w:val="22"/>
          <w:lang w:val="es-ES"/>
        </w:rPr>
        <w:t xml:space="preserve">algunos navegadores como </w:t>
      </w:r>
      <w:r w:rsidRPr="00E8785F">
        <w:rPr>
          <w:rFonts w:ascii="Arial" w:hAnsi="Arial" w:cs="Arial"/>
          <w:b/>
          <w:szCs w:val="22"/>
          <w:lang w:val="es-ES"/>
        </w:rPr>
        <w:t>Ópera</w:t>
      </w:r>
      <w:r>
        <w:rPr>
          <w:rFonts w:ascii="Arial" w:hAnsi="Arial" w:cs="Arial"/>
          <w:szCs w:val="22"/>
          <w:lang w:val="es-ES"/>
        </w:rPr>
        <w:t xml:space="preserve"> y </w:t>
      </w:r>
      <w:r w:rsidRPr="00E8785F">
        <w:rPr>
          <w:rFonts w:ascii="Arial" w:hAnsi="Arial" w:cs="Arial"/>
          <w:b/>
          <w:szCs w:val="22"/>
          <w:lang w:val="es-ES"/>
        </w:rPr>
        <w:t>Chrome</w:t>
      </w:r>
      <w:r>
        <w:rPr>
          <w:rFonts w:ascii="Arial" w:hAnsi="Arial" w:cs="Arial"/>
          <w:szCs w:val="22"/>
          <w:lang w:val="es-ES"/>
        </w:rPr>
        <w:t>. Quizás sea por esta circunstancia el que no sea muy utilizado.</w:t>
      </w:r>
    </w:p>
    <w:p w:rsidR="00E8785F" w:rsidRPr="00E8785F" w:rsidRDefault="00E8785F" w:rsidP="00E8785F">
      <w:pPr>
        <w:ind w:firstLine="0"/>
        <w:rPr>
          <w:rFonts w:ascii="Arial" w:hAnsi="Arial" w:cs="Arial"/>
          <w:szCs w:val="22"/>
          <w:lang w:val="es-ES"/>
        </w:rPr>
      </w:pPr>
    </w:p>
    <w:p w:rsidR="00340108" w:rsidRPr="00A731D9" w:rsidRDefault="00A731D9"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w:t>
      </w:r>
      <w:r>
        <w:rPr>
          <w:rFonts w:ascii="Arial" w:hAnsi="Arial" w:cs="Arial"/>
          <w:szCs w:val="22"/>
          <w:lang w:val="es-ES"/>
        </w:rPr>
        <w:t xml:space="preserve">; Indica al elemento </w:t>
      </w:r>
      <w:r w:rsidRPr="00A731D9">
        <w:rPr>
          <w:rFonts w:ascii="Arial" w:hAnsi="Arial" w:cs="Arial"/>
          <w:b/>
          <w:szCs w:val="22"/>
          <w:lang w:val="es-ES"/>
        </w:rPr>
        <w:t>HTML</w:t>
      </w:r>
      <w:r>
        <w:rPr>
          <w:rFonts w:ascii="Arial" w:hAnsi="Arial" w:cs="Arial"/>
          <w:szCs w:val="22"/>
          <w:lang w:val="es-ES"/>
        </w:rPr>
        <w:t xml:space="preserve"> que se comporte como una tabla.</w:t>
      </w:r>
    </w:p>
    <w:p w:rsidR="00A731D9" w:rsidRPr="000E6CFB" w:rsidRDefault="00A731D9"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table-row</w:t>
      </w:r>
      <w:r>
        <w:rPr>
          <w:rFonts w:ascii="Arial" w:hAnsi="Arial" w:cs="Arial"/>
          <w:szCs w:val="22"/>
          <w:lang w:val="es-ES"/>
        </w:rPr>
        <w:t xml:space="preserve">; Indica al elemento </w:t>
      </w:r>
      <w:r w:rsidRPr="003C11E4">
        <w:rPr>
          <w:rFonts w:ascii="Arial" w:hAnsi="Arial" w:cs="Arial"/>
          <w:b/>
          <w:szCs w:val="22"/>
          <w:lang w:val="es-ES"/>
        </w:rPr>
        <w:t>HTML</w:t>
      </w:r>
      <w:r>
        <w:rPr>
          <w:rFonts w:ascii="Arial" w:hAnsi="Arial" w:cs="Arial"/>
          <w:szCs w:val="22"/>
          <w:lang w:val="es-ES"/>
        </w:rPr>
        <w:t xml:space="preserve"> que se comporte como una fila de una tabla.</w:t>
      </w:r>
    </w:p>
    <w:p w:rsidR="000E6CFB" w:rsidRPr="00A731D9" w:rsidRDefault="000E6CFB"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table-row-group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filas de una tabla.</w:t>
      </w:r>
    </w:p>
    <w:p w:rsidR="00A731D9" w:rsidRPr="003C11E4" w:rsidRDefault="00A731D9"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table-cell</w:t>
      </w:r>
      <w:r>
        <w:rPr>
          <w:rFonts w:ascii="Arial" w:hAnsi="Arial" w:cs="Arial"/>
          <w:szCs w:val="22"/>
          <w:lang w:val="es-ES"/>
        </w:rPr>
        <w:t xml:space="preserve">; Indica al elemento </w:t>
      </w:r>
      <w:r w:rsidRPr="003C11E4">
        <w:rPr>
          <w:rFonts w:ascii="Arial" w:hAnsi="Arial" w:cs="Arial"/>
          <w:b/>
          <w:szCs w:val="22"/>
          <w:lang w:val="es-ES"/>
        </w:rPr>
        <w:t>HTML</w:t>
      </w:r>
      <w:r w:rsidR="003C11E4">
        <w:rPr>
          <w:rFonts w:ascii="Arial" w:hAnsi="Arial" w:cs="Arial"/>
          <w:szCs w:val="22"/>
          <w:lang w:val="es-ES"/>
        </w:rPr>
        <w:t xml:space="preserve"> </w:t>
      </w:r>
      <w:r>
        <w:rPr>
          <w:rFonts w:ascii="Arial" w:hAnsi="Arial" w:cs="Arial"/>
          <w:szCs w:val="22"/>
          <w:lang w:val="es-ES"/>
        </w:rPr>
        <w:t>que se comporte como las celdas de una tabla.</w:t>
      </w:r>
    </w:p>
    <w:p w:rsidR="003C11E4" w:rsidRPr="003C11E4"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Inline-table</w:t>
      </w:r>
      <w:r>
        <w:rPr>
          <w:rFonts w:ascii="Arial" w:hAnsi="Arial" w:cs="Arial"/>
          <w:szCs w:val="22"/>
          <w:lang w:val="es-ES"/>
        </w:rPr>
        <w:t xml:space="preserve">; Indica al elemento </w:t>
      </w:r>
      <w:r w:rsidRPr="003C11E4">
        <w:rPr>
          <w:rFonts w:ascii="Arial" w:hAnsi="Arial" w:cs="Arial"/>
          <w:b/>
          <w:szCs w:val="22"/>
          <w:lang w:val="es-ES"/>
        </w:rPr>
        <w:t>HTML</w:t>
      </w:r>
      <w:r>
        <w:rPr>
          <w:rFonts w:ascii="Arial" w:hAnsi="Arial" w:cs="Arial"/>
          <w:szCs w:val="22"/>
          <w:lang w:val="es-ES"/>
        </w:rPr>
        <w:t xml:space="preserve"> que se comporte como una tabla pero que se mantenga como un elemento en línea, sin salto de línea anterior ni posterior.</w:t>
      </w:r>
    </w:p>
    <w:p w:rsidR="003C11E4" w:rsidRPr="000E6CFB"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table-column</w:t>
      </w:r>
      <w:r>
        <w:rPr>
          <w:rFonts w:ascii="Arial" w:hAnsi="Arial" w:cs="Arial"/>
          <w:szCs w:val="22"/>
          <w:lang w:val="es-ES"/>
        </w:rPr>
        <w:t xml:space="preserve">; Indica al elemento </w:t>
      </w:r>
      <w:r w:rsidRPr="003C11E4">
        <w:rPr>
          <w:rFonts w:ascii="Arial" w:hAnsi="Arial" w:cs="Arial"/>
          <w:b/>
          <w:szCs w:val="22"/>
          <w:lang w:val="es-ES"/>
        </w:rPr>
        <w:t>HTML</w:t>
      </w:r>
      <w:r>
        <w:rPr>
          <w:rFonts w:ascii="Arial" w:hAnsi="Arial" w:cs="Arial"/>
          <w:szCs w:val="22"/>
          <w:lang w:val="es-ES"/>
        </w:rPr>
        <w:t xml:space="preserve"> que se comporte como una columna de una tabla.</w:t>
      </w:r>
    </w:p>
    <w:p w:rsidR="000E6CFB" w:rsidRPr="003C11E4" w:rsidRDefault="000E6CFB"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table-column-group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columnas de una tabla.</w:t>
      </w:r>
    </w:p>
    <w:p w:rsidR="003C11E4" w:rsidRPr="003C11E4"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table-header-group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filas de encabezado de tabla.</w:t>
      </w:r>
    </w:p>
    <w:p w:rsidR="003C11E4" w:rsidRPr="003C11E4"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table-footer-group</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un grupo de filas de pie de tabla.</w:t>
      </w:r>
    </w:p>
    <w:p w:rsidR="003C11E4" w:rsidRPr="00F9090C" w:rsidRDefault="003C11E4"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table-caption</w:t>
      </w:r>
      <w:r>
        <w:rPr>
          <w:rFonts w:ascii="Arial" w:hAnsi="Arial" w:cs="Arial"/>
          <w:szCs w:val="22"/>
          <w:lang w:val="es-ES"/>
        </w:rPr>
        <w:t xml:space="preserve">; Indica al elemento </w:t>
      </w:r>
      <w:r w:rsidRPr="000E6CFB">
        <w:rPr>
          <w:rFonts w:ascii="Arial" w:hAnsi="Arial" w:cs="Arial"/>
          <w:b/>
          <w:szCs w:val="22"/>
          <w:lang w:val="es-ES"/>
        </w:rPr>
        <w:t>HTML</w:t>
      </w:r>
      <w:r>
        <w:rPr>
          <w:rFonts w:ascii="Arial" w:hAnsi="Arial" w:cs="Arial"/>
          <w:szCs w:val="22"/>
          <w:lang w:val="es-ES"/>
        </w:rPr>
        <w:t xml:space="preserve"> que se comporte como si se tratara del título de una tabla.</w:t>
      </w:r>
    </w:p>
    <w:p w:rsidR="00F9090C" w:rsidRPr="00F9090C" w:rsidRDefault="00F9090C" w:rsidP="00F9090C">
      <w:pPr>
        <w:ind w:firstLine="0"/>
        <w:rPr>
          <w:rFonts w:ascii="Arial" w:hAnsi="Arial" w:cs="Arial"/>
          <w:szCs w:val="22"/>
          <w:lang w:val="es-ES"/>
        </w:rPr>
      </w:pPr>
    </w:p>
    <w:p w:rsidR="00F9090C" w:rsidRDefault="00F9090C" w:rsidP="00F9090C">
      <w:pPr>
        <w:ind w:firstLine="0"/>
        <w:rPr>
          <w:rFonts w:ascii="Arial" w:hAnsi="Arial" w:cs="Arial"/>
          <w:szCs w:val="22"/>
          <w:lang w:val="es-ES"/>
        </w:rPr>
      </w:pPr>
      <w:r w:rsidRPr="00F9090C">
        <w:rPr>
          <w:rFonts w:ascii="Arial" w:hAnsi="Arial" w:cs="Arial"/>
          <w:szCs w:val="22"/>
          <w:lang w:val="es-ES"/>
        </w:rPr>
        <w:tab/>
      </w:r>
      <w:r>
        <w:rPr>
          <w:rFonts w:ascii="Arial" w:hAnsi="Arial" w:cs="Arial"/>
          <w:szCs w:val="22"/>
          <w:lang w:val="es-ES"/>
        </w:rPr>
        <w:t>Todos estos valores de la propiedad “</w:t>
      </w:r>
      <w:r w:rsidRPr="00F9090C">
        <w:rPr>
          <w:rFonts w:ascii="Arial" w:hAnsi="Arial" w:cs="Arial"/>
          <w:b/>
          <w:szCs w:val="22"/>
          <w:lang w:val="es-ES"/>
        </w:rPr>
        <w:t>display</w:t>
      </w:r>
      <w:r>
        <w:rPr>
          <w:rFonts w:ascii="Arial" w:hAnsi="Arial" w:cs="Arial"/>
          <w:szCs w:val="22"/>
          <w:lang w:val="es-ES"/>
        </w:rPr>
        <w:t xml:space="preserve">” nos permiten manejar distintos elementos de nuestra web y conseguir que se coloquen como si de una tabla se tratara. Volvemos a recordar </w:t>
      </w:r>
      <w:r>
        <w:rPr>
          <w:rFonts w:ascii="Arial" w:hAnsi="Arial" w:cs="Arial"/>
          <w:szCs w:val="22"/>
          <w:lang w:val="es-ES"/>
        </w:rPr>
        <w:lastRenderedPageBreak/>
        <w:t xml:space="preserve">aquí que la recomendación es usar las tablas de </w:t>
      </w:r>
      <w:r w:rsidRPr="00F9090C">
        <w:rPr>
          <w:rFonts w:ascii="Arial" w:hAnsi="Arial" w:cs="Arial"/>
          <w:b/>
          <w:szCs w:val="22"/>
          <w:lang w:val="es-ES"/>
        </w:rPr>
        <w:t>HTML</w:t>
      </w:r>
      <w:r>
        <w:rPr>
          <w:rFonts w:ascii="Arial" w:hAnsi="Arial" w:cs="Arial"/>
          <w:szCs w:val="22"/>
          <w:lang w:val="es-ES"/>
        </w:rPr>
        <w:t xml:space="preserve"> con el propósito de mostrar datos tabulados a semejanza de una hoja de cálculo. Mientras que estos valores de la propiedad “</w:t>
      </w:r>
      <w:r w:rsidRPr="00F9090C">
        <w:rPr>
          <w:rFonts w:ascii="Arial" w:hAnsi="Arial" w:cs="Arial"/>
          <w:b/>
          <w:szCs w:val="22"/>
          <w:lang w:val="es-ES"/>
        </w:rPr>
        <w:t>display</w:t>
      </w:r>
      <w:r>
        <w:rPr>
          <w:rFonts w:ascii="Arial" w:hAnsi="Arial" w:cs="Arial"/>
          <w:szCs w:val="22"/>
          <w:lang w:val="es-ES"/>
        </w:rPr>
        <w:t>” se utilizarán para mejorar la presentación de los distintos</w:t>
      </w:r>
      <w:r w:rsidR="00AB4BCB">
        <w:rPr>
          <w:rFonts w:ascii="Arial" w:hAnsi="Arial" w:cs="Arial"/>
          <w:szCs w:val="22"/>
          <w:lang w:val="es-ES"/>
        </w:rPr>
        <w:t xml:space="preserve"> elementos dentro de la página.</w:t>
      </w:r>
    </w:p>
    <w:p w:rsidR="00AB4BCB" w:rsidRDefault="00AB4BCB" w:rsidP="00F9090C">
      <w:pPr>
        <w:ind w:firstLine="0"/>
        <w:rPr>
          <w:rFonts w:ascii="Arial" w:hAnsi="Arial" w:cs="Arial"/>
          <w:szCs w:val="22"/>
          <w:lang w:val="es-ES"/>
        </w:rPr>
      </w:pPr>
    </w:p>
    <w:p w:rsidR="00CA7B96" w:rsidRPr="00CA7B96" w:rsidRDefault="00CA7B96"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flex</w:t>
      </w:r>
      <w:r>
        <w:rPr>
          <w:rFonts w:ascii="Arial" w:hAnsi="Arial" w:cs="Arial"/>
          <w:szCs w:val="22"/>
          <w:lang w:val="es-ES"/>
        </w:rPr>
        <w:t xml:space="preserve">; Crea un elemento </w:t>
      </w:r>
      <w:r w:rsidRPr="00CA7B96">
        <w:rPr>
          <w:rFonts w:ascii="Arial" w:hAnsi="Arial" w:cs="Arial"/>
          <w:b/>
          <w:szCs w:val="22"/>
          <w:lang w:val="es-ES"/>
        </w:rPr>
        <w:t>HTML</w:t>
      </w:r>
      <w:r>
        <w:rPr>
          <w:rFonts w:ascii="Arial" w:hAnsi="Arial" w:cs="Arial"/>
          <w:szCs w:val="22"/>
          <w:lang w:val="es-ES"/>
        </w:rPr>
        <w:t xml:space="preserve"> flexbox de bloque. Profundizaremos más en este modelo de caja proximamente.</w:t>
      </w:r>
    </w:p>
    <w:p w:rsidR="00CA7B96" w:rsidRPr="00D33CB5" w:rsidRDefault="00CA7B96"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Display: Inline-flex</w:t>
      </w:r>
      <w:r>
        <w:rPr>
          <w:rFonts w:ascii="Arial" w:hAnsi="Arial" w:cs="Arial"/>
          <w:szCs w:val="22"/>
          <w:lang w:val="es-ES"/>
        </w:rPr>
        <w:t>;</w:t>
      </w:r>
      <w:r w:rsidRPr="00CA7B96">
        <w:rPr>
          <w:rFonts w:ascii="Arial" w:hAnsi="Arial" w:cs="Arial"/>
          <w:szCs w:val="22"/>
          <w:lang w:val="es-ES"/>
        </w:rPr>
        <w:t xml:space="preserve"> </w:t>
      </w:r>
      <w:r>
        <w:rPr>
          <w:rFonts w:ascii="Arial" w:hAnsi="Arial" w:cs="Arial"/>
          <w:szCs w:val="22"/>
          <w:lang w:val="es-ES"/>
        </w:rPr>
        <w:t xml:space="preserve">Crea un elemento </w:t>
      </w:r>
      <w:r w:rsidRPr="00CA7B96">
        <w:rPr>
          <w:rFonts w:ascii="Arial" w:hAnsi="Arial" w:cs="Arial"/>
          <w:b/>
          <w:szCs w:val="22"/>
          <w:lang w:val="es-ES"/>
        </w:rPr>
        <w:t>HTML</w:t>
      </w:r>
      <w:r>
        <w:rPr>
          <w:rFonts w:ascii="Arial" w:hAnsi="Arial" w:cs="Arial"/>
          <w:szCs w:val="22"/>
          <w:lang w:val="es-ES"/>
        </w:rPr>
        <w:t xml:space="preserve"> flexbox en línea. Profundizaremos más en este modelo de caja proximamente.</w:t>
      </w:r>
    </w:p>
    <w:p w:rsidR="00D33CB5" w:rsidRPr="00340108" w:rsidRDefault="00D33CB5" w:rsidP="00D33CB5">
      <w:pPr>
        <w:rPr>
          <w:rFonts w:ascii="Arial" w:hAnsi="Arial" w:cs="Arial"/>
          <w:b/>
          <w:szCs w:val="22"/>
          <w:lang w:val="es-ES"/>
        </w:rPr>
      </w:pPr>
    </w:p>
    <w:p w:rsidR="00D33CB5" w:rsidRPr="00120EDB" w:rsidRDefault="00D33CB5" w:rsidP="00120EDB">
      <w:pPr>
        <w:ind w:left="360" w:firstLine="0"/>
        <w:rPr>
          <w:rFonts w:ascii="Arial" w:hAnsi="Arial" w:cs="Arial"/>
          <w:szCs w:val="22"/>
          <w:lang w:val="es-ES"/>
        </w:rPr>
      </w:pPr>
      <w:r w:rsidRPr="00120EDB">
        <w:rPr>
          <w:rFonts w:ascii="Arial" w:hAnsi="Arial" w:cs="Arial"/>
          <w:szCs w:val="22"/>
          <w:lang w:val="es-ES"/>
        </w:rPr>
        <w:tab/>
        <w:t xml:space="preserve">Para ilustrar el funcionamiento de esta potente propiedad practicaremos sobre una web sencilla que nos permita distinguir sus diferentes valores. </w:t>
      </w:r>
      <w:r w:rsidRPr="00120EDB">
        <w:rPr>
          <w:rFonts w:ascii="Arial" w:hAnsi="Arial" w:cs="Arial"/>
          <w:b/>
          <w:i/>
          <w:szCs w:val="22"/>
          <w:u w:val="single"/>
          <w:lang w:val="es-ES"/>
        </w:rPr>
        <w:t>Para ello realice la práctica 13.1.</w:t>
      </w:r>
      <w:r w:rsidR="00120EDB">
        <w:rPr>
          <w:rFonts w:ascii="Arial" w:hAnsi="Arial" w:cs="Arial"/>
          <w:b/>
          <w:i/>
          <w:szCs w:val="22"/>
          <w:u w:val="single"/>
          <w:lang w:val="es-ES"/>
        </w:rPr>
        <w:t xml:space="preserve"> </w:t>
      </w:r>
      <w:proofErr w:type="gramStart"/>
      <w:r w:rsidR="00120EDB">
        <w:rPr>
          <w:rFonts w:ascii="Arial" w:hAnsi="Arial" w:cs="Arial"/>
          <w:b/>
          <w:i/>
          <w:szCs w:val="22"/>
          <w:u w:val="single"/>
          <w:lang w:val="es-ES"/>
        </w:rPr>
        <w:t>y</w:t>
      </w:r>
      <w:proofErr w:type="gramEnd"/>
      <w:r w:rsidR="00120EDB">
        <w:rPr>
          <w:rFonts w:ascii="Arial" w:hAnsi="Arial" w:cs="Arial"/>
          <w:b/>
          <w:i/>
          <w:szCs w:val="22"/>
          <w:u w:val="single"/>
          <w:lang w:val="es-ES"/>
        </w:rPr>
        <w:t xml:space="preserve"> la primera ejercitación del capítulo 13.</w:t>
      </w:r>
    </w:p>
    <w:p w:rsidR="00BA6088" w:rsidRDefault="00BA6088" w:rsidP="0025470D">
      <w:pPr>
        <w:ind w:firstLine="0"/>
      </w:pPr>
    </w:p>
    <w:p w:rsidR="00D86555" w:rsidRDefault="00D86555" w:rsidP="0025470D">
      <w:pPr>
        <w:ind w:firstLine="0"/>
      </w:pPr>
    </w:p>
    <w:p w:rsidR="00E55B90" w:rsidRPr="000E4CD5" w:rsidRDefault="00D86555" w:rsidP="000E4CD5">
      <w:pPr>
        <w:pStyle w:val="TITULO2"/>
        <w:pBdr>
          <w:bottom w:val="single" w:sz="4" w:space="1" w:color="auto"/>
        </w:pBdr>
        <w:jc w:val="both"/>
        <w:rPr>
          <w:rFonts w:ascii="Arial" w:hAnsi="Arial" w:cs="Arial"/>
          <w:lang w:val="es-ES_tradnl"/>
        </w:rPr>
      </w:pPr>
      <w:r w:rsidRPr="000E4CD5">
        <w:rPr>
          <w:rFonts w:ascii="Arial" w:hAnsi="Arial" w:cs="Arial"/>
          <w:lang w:val="es-ES_tradnl"/>
        </w:rPr>
        <w:t xml:space="preserve"> </w:t>
      </w:r>
      <w:r w:rsidR="007358B5" w:rsidRPr="000E4CD5">
        <w:rPr>
          <w:rFonts w:ascii="Arial" w:hAnsi="Arial" w:cs="Arial"/>
          <w:lang w:val="es-ES_tradnl"/>
        </w:rPr>
        <w:t>COMPATIBILIDAD DE LOS NAVEGADORES</w:t>
      </w:r>
    </w:p>
    <w:p w:rsidR="000E4CD5" w:rsidRDefault="000E4CD5" w:rsidP="0025470D">
      <w:pPr>
        <w:ind w:firstLine="0"/>
      </w:pPr>
    </w:p>
    <w:p w:rsidR="000E4CD5" w:rsidRDefault="000E4CD5" w:rsidP="0025470D">
      <w:pPr>
        <w:ind w:firstLine="0"/>
      </w:pPr>
      <w:r>
        <w:tab/>
        <w:t>Hasta ahora hemos venido trabajando con el navegador Firefox. Pero este no es el único naveagador que pueden utilizar los visitantes de nuestra web. ¿No se ha preguntado cómo se ven en otros navegadores las páginas web que hemos ido creando en nuestras prácticas?</w:t>
      </w:r>
    </w:p>
    <w:p w:rsidR="000E4CD5" w:rsidRDefault="000E4CD5" w:rsidP="0025470D">
      <w:pPr>
        <w:ind w:firstLine="0"/>
      </w:pPr>
    </w:p>
    <w:p w:rsidR="00E015A1" w:rsidRDefault="000E4CD5" w:rsidP="0025470D">
      <w:pPr>
        <w:ind w:firstLine="0"/>
      </w:pPr>
      <w:r>
        <w:tab/>
        <w:t xml:space="preserve">Aunque hemos hablado brevemente sobre ello a lo largo del curso, en este apartado vamos a profundizar sobre la compatibilidad de los diferentes navegadores con la normativa </w:t>
      </w:r>
      <w:r w:rsidRPr="002B007A">
        <w:rPr>
          <w:b/>
        </w:rPr>
        <w:t>HTML</w:t>
      </w:r>
      <w:r w:rsidR="00E015A1">
        <w:rPr>
          <w:b/>
        </w:rPr>
        <w:t>5</w:t>
      </w:r>
      <w:r>
        <w:t xml:space="preserve"> y </w:t>
      </w:r>
      <w:r w:rsidRPr="002B007A">
        <w:rPr>
          <w:b/>
        </w:rPr>
        <w:t>CSS</w:t>
      </w:r>
      <w:r w:rsidR="00E015A1">
        <w:rPr>
          <w:b/>
        </w:rPr>
        <w:t>3</w:t>
      </w:r>
      <w:r>
        <w:t>.</w:t>
      </w:r>
      <w:r w:rsidR="00E015A1">
        <w:t xml:space="preserve"> Esta tecnología punta sólo se tiene en cuenta en las últimas versiones de los navegadores. </w:t>
      </w:r>
      <w:r>
        <w:tab/>
      </w:r>
      <w:r w:rsidR="00E015A1">
        <w:t>Por tanto, u</w:t>
      </w:r>
      <w:r>
        <w:t>n problema con el que se encuentra el diseñador web</w:t>
      </w:r>
      <w:r w:rsidR="00E015A1">
        <w:t>,</w:t>
      </w:r>
      <w:r>
        <w:t xml:space="preserve"> es que no todos los navegadores </w:t>
      </w:r>
      <w:r w:rsidR="002B007A">
        <w:t xml:space="preserve">soportan con la misma eficacia las especificaciones de la </w:t>
      </w:r>
      <w:r w:rsidR="002B007A" w:rsidRPr="002B007A">
        <w:rPr>
          <w:b/>
        </w:rPr>
        <w:t>W3C</w:t>
      </w:r>
      <w:r w:rsidR="00E015A1">
        <w:t xml:space="preserve"> y debe tener en cuenta esta realidad al crear sus webs.</w:t>
      </w:r>
    </w:p>
    <w:p w:rsidR="00E015A1" w:rsidRDefault="00E015A1" w:rsidP="0025470D">
      <w:pPr>
        <w:ind w:firstLine="0"/>
      </w:pPr>
    </w:p>
    <w:p w:rsidR="002B007A" w:rsidRDefault="00E015A1" w:rsidP="0025470D">
      <w:pPr>
        <w:ind w:firstLine="0"/>
      </w:pPr>
      <w:r>
        <w:tab/>
      </w:r>
      <w:r w:rsidR="002B007A">
        <w:t>En la actualidad un diseñador web se puede encontrar</w:t>
      </w:r>
      <w:r>
        <w:t>,</w:t>
      </w:r>
      <w:r w:rsidR="002B007A">
        <w:t xml:space="preserve"> entre otros</w:t>
      </w:r>
      <w:r>
        <w:t>,</w:t>
      </w:r>
      <w:r w:rsidR="002B007A">
        <w:t xml:space="preserve"> con los siguientes navegadores:</w:t>
      </w:r>
    </w:p>
    <w:p w:rsidR="00E015A1" w:rsidRDefault="00E015A1" w:rsidP="0025470D">
      <w:pPr>
        <w:ind w:firstLine="0"/>
      </w:pP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Internet Explorer</w:t>
      </w:r>
      <w:r>
        <w:rPr>
          <w:rFonts w:ascii="Arial" w:hAnsi="Arial" w:cs="Arial"/>
          <w:szCs w:val="22"/>
          <w:lang w:val="es-ES"/>
        </w:rPr>
        <w:t>.</w:t>
      </w:r>
      <w:r w:rsidR="008A384A">
        <w:rPr>
          <w:rFonts w:ascii="Arial" w:hAnsi="Arial" w:cs="Arial"/>
          <w:szCs w:val="22"/>
          <w:lang w:val="es-ES"/>
        </w:rPr>
        <w:t xml:space="preserve"> Aplica </w:t>
      </w:r>
      <w:r w:rsidR="008A384A" w:rsidRPr="008A384A">
        <w:rPr>
          <w:rFonts w:ascii="Arial" w:hAnsi="Arial" w:cs="Arial"/>
          <w:b/>
          <w:szCs w:val="22"/>
          <w:lang w:val="es-ES"/>
        </w:rPr>
        <w:t>HTML5</w:t>
      </w:r>
      <w:r w:rsidR="008A384A">
        <w:rPr>
          <w:rFonts w:ascii="Arial" w:hAnsi="Arial" w:cs="Arial"/>
          <w:szCs w:val="22"/>
          <w:lang w:val="es-ES"/>
        </w:rPr>
        <w:t xml:space="preserve"> y </w:t>
      </w:r>
      <w:r w:rsidR="008A384A" w:rsidRPr="008A384A">
        <w:rPr>
          <w:rFonts w:ascii="Arial" w:hAnsi="Arial" w:cs="Arial"/>
          <w:b/>
          <w:szCs w:val="22"/>
          <w:lang w:val="es-ES"/>
        </w:rPr>
        <w:t>CSS3</w:t>
      </w:r>
      <w:r w:rsidR="008A384A">
        <w:rPr>
          <w:rFonts w:ascii="Arial" w:hAnsi="Arial" w:cs="Arial"/>
          <w:szCs w:val="22"/>
          <w:lang w:val="es-ES"/>
        </w:rPr>
        <w:t xml:space="preserve"> a partir de su versión 9. Pero </w:t>
      </w:r>
      <w:r w:rsidR="00734A2E">
        <w:rPr>
          <w:rFonts w:ascii="Arial" w:hAnsi="Arial" w:cs="Arial"/>
          <w:szCs w:val="22"/>
          <w:lang w:val="es-ES"/>
        </w:rPr>
        <w:t>con una implementación muy pobre</w:t>
      </w:r>
      <w:r w:rsidR="008A384A">
        <w:rPr>
          <w:rFonts w:ascii="Arial" w:hAnsi="Arial" w:cs="Arial"/>
          <w:szCs w:val="22"/>
          <w:lang w:val="es-ES"/>
        </w:rPr>
        <w:t xml:space="preserve">. </w:t>
      </w:r>
      <w:r w:rsidR="00734A2E">
        <w:rPr>
          <w:rFonts w:ascii="Arial" w:hAnsi="Arial" w:cs="Arial"/>
          <w:szCs w:val="22"/>
          <w:lang w:val="es-ES"/>
        </w:rPr>
        <w:t xml:space="preserve">Además, un problema añadido </w:t>
      </w:r>
      <w:r w:rsidR="008A384A">
        <w:rPr>
          <w:rFonts w:ascii="Arial" w:hAnsi="Arial" w:cs="Arial"/>
          <w:szCs w:val="22"/>
          <w:lang w:val="es-ES"/>
        </w:rPr>
        <w:t>es que un buen número de internautas aún utiliza versiones mucho más antiguas, como Internet Explorer 6, que para nada soportan estas nuevas especificaciones.</w:t>
      </w:r>
      <w:r w:rsidR="00734A2E">
        <w:rPr>
          <w:rFonts w:ascii="Arial" w:hAnsi="Arial" w:cs="Arial"/>
          <w:szCs w:val="22"/>
          <w:lang w:val="es-ES"/>
        </w:rPr>
        <w:t xml:space="preserve"> Utiliza el motor de renderizado “</w:t>
      </w:r>
      <w:r w:rsidR="00734A2E" w:rsidRPr="00E752E9">
        <w:rPr>
          <w:rFonts w:ascii="Arial" w:hAnsi="Arial" w:cs="Arial"/>
          <w:b/>
          <w:szCs w:val="22"/>
          <w:lang w:val="es-ES"/>
        </w:rPr>
        <w:t>Trident</w:t>
      </w:r>
      <w:r w:rsidR="00734A2E">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Firefox</w:t>
      </w:r>
      <w:r w:rsidR="008A384A">
        <w:rPr>
          <w:rFonts w:ascii="Arial" w:hAnsi="Arial" w:cs="Arial"/>
          <w:szCs w:val="22"/>
          <w:lang w:val="es-ES"/>
        </w:rPr>
        <w:t xml:space="preserve">. Es uno de los navegadores preferidos por los diseñadores web por sus extensiones que facilitan el desarrollo de aplicaciones web. Es además uno de los que más han integrado </w:t>
      </w:r>
      <w:r w:rsidR="008A384A" w:rsidRPr="008A384A">
        <w:rPr>
          <w:rFonts w:ascii="Arial" w:hAnsi="Arial" w:cs="Arial"/>
          <w:b/>
          <w:szCs w:val="22"/>
          <w:lang w:val="es-ES"/>
        </w:rPr>
        <w:t>HTML5</w:t>
      </w:r>
      <w:r w:rsidR="008A384A">
        <w:rPr>
          <w:rFonts w:ascii="Arial" w:hAnsi="Arial" w:cs="Arial"/>
          <w:szCs w:val="22"/>
          <w:lang w:val="es-ES"/>
        </w:rPr>
        <w:t xml:space="preserve"> y </w:t>
      </w:r>
      <w:r w:rsidR="008A384A" w:rsidRPr="008A384A">
        <w:rPr>
          <w:rFonts w:ascii="Arial" w:hAnsi="Arial" w:cs="Arial"/>
          <w:b/>
          <w:szCs w:val="22"/>
          <w:lang w:val="es-ES"/>
        </w:rPr>
        <w:t>CSS3</w:t>
      </w:r>
      <w:r w:rsidR="008A384A">
        <w:rPr>
          <w:rFonts w:ascii="Arial" w:hAnsi="Arial" w:cs="Arial"/>
          <w:szCs w:val="22"/>
          <w:lang w:val="es-ES"/>
        </w:rPr>
        <w:t>.</w:t>
      </w:r>
      <w:r w:rsidR="00734A2E">
        <w:rPr>
          <w:rFonts w:ascii="Arial" w:hAnsi="Arial" w:cs="Arial"/>
          <w:szCs w:val="22"/>
          <w:lang w:val="es-ES"/>
        </w:rPr>
        <w:t xml:space="preserve"> Utiliza el motor de renderizado “</w:t>
      </w:r>
      <w:r w:rsidR="00734A2E" w:rsidRPr="00E752E9">
        <w:rPr>
          <w:rFonts w:ascii="Arial" w:hAnsi="Arial" w:cs="Arial"/>
          <w:b/>
          <w:szCs w:val="22"/>
          <w:lang w:val="es-ES"/>
        </w:rPr>
        <w:t>Gecko</w:t>
      </w:r>
      <w:r w:rsidR="00734A2E">
        <w:rPr>
          <w:rFonts w:ascii="Arial" w:hAnsi="Arial" w:cs="Arial"/>
          <w:szCs w:val="22"/>
          <w:lang w:val="es-ES"/>
        </w:rPr>
        <w:t>”.</w:t>
      </w:r>
      <w:r w:rsidR="00E752E9">
        <w:rPr>
          <w:rFonts w:ascii="Arial" w:hAnsi="Arial" w:cs="Arial"/>
          <w:szCs w:val="22"/>
          <w:lang w:val="es-ES"/>
        </w:rPr>
        <w:t xml:space="preserve"> (A la hora de realizar este manual ha anunciado</w:t>
      </w:r>
      <w:r w:rsidR="002342A4">
        <w:rPr>
          <w:rFonts w:ascii="Arial" w:hAnsi="Arial" w:cs="Arial"/>
          <w:szCs w:val="22"/>
          <w:lang w:val="es-ES"/>
        </w:rPr>
        <w:t xml:space="preserve"> que adoptará, en colaboración con la empresa Samsung, un nuevo motor de renderizado llamado “</w:t>
      </w:r>
      <w:r w:rsidR="002342A4">
        <w:rPr>
          <w:rFonts w:ascii="Arial" w:hAnsi="Arial" w:cs="Arial"/>
          <w:b/>
          <w:szCs w:val="22"/>
          <w:lang w:val="es-ES"/>
        </w:rPr>
        <w:t>S</w:t>
      </w:r>
      <w:r w:rsidR="002342A4" w:rsidRPr="002342A4">
        <w:rPr>
          <w:rFonts w:ascii="Arial" w:hAnsi="Arial" w:cs="Arial"/>
          <w:b/>
          <w:szCs w:val="22"/>
          <w:lang w:val="es-ES"/>
        </w:rPr>
        <w:t>ervo</w:t>
      </w:r>
      <w:r w:rsidR="002342A4">
        <w:rPr>
          <w:rFonts w:ascii="Arial" w:hAnsi="Arial" w:cs="Arial"/>
          <w:szCs w:val="22"/>
          <w:lang w:val="es-ES"/>
        </w:rPr>
        <w:t>”.)</w:t>
      </w:r>
    </w:p>
    <w:p w:rsidR="002B007A"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Chrome</w:t>
      </w:r>
      <w:r w:rsidR="008A384A">
        <w:rPr>
          <w:rFonts w:ascii="Arial" w:hAnsi="Arial" w:cs="Arial"/>
          <w:szCs w:val="22"/>
          <w:lang w:val="es-ES"/>
        </w:rPr>
        <w:t xml:space="preserve">. </w:t>
      </w:r>
      <w:r w:rsidR="00FF3F70">
        <w:rPr>
          <w:rFonts w:ascii="Arial" w:hAnsi="Arial" w:cs="Arial"/>
          <w:szCs w:val="22"/>
          <w:lang w:val="es-ES"/>
        </w:rPr>
        <w:t xml:space="preserve">Es ya el tercer navegador más usado en la red. Es moderno, dinámico y soporta prácticamente todas las especificaciones </w:t>
      </w:r>
      <w:r w:rsidR="00FF3F70" w:rsidRPr="00E752E9">
        <w:rPr>
          <w:rFonts w:ascii="Arial" w:hAnsi="Arial" w:cs="Arial"/>
          <w:b/>
          <w:szCs w:val="22"/>
          <w:lang w:val="es-ES"/>
        </w:rPr>
        <w:t>HTML5</w:t>
      </w:r>
      <w:r w:rsidR="00FF3F70">
        <w:rPr>
          <w:rFonts w:ascii="Arial" w:hAnsi="Arial" w:cs="Arial"/>
          <w:szCs w:val="22"/>
          <w:lang w:val="es-ES"/>
        </w:rPr>
        <w:t xml:space="preserve"> y </w:t>
      </w:r>
      <w:r w:rsidR="00FF3F70" w:rsidRPr="00E752E9">
        <w:rPr>
          <w:rFonts w:ascii="Arial" w:hAnsi="Arial" w:cs="Arial"/>
          <w:b/>
          <w:szCs w:val="22"/>
          <w:lang w:val="es-ES"/>
        </w:rPr>
        <w:t>CSS3</w:t>
      </w:r>
      <w:r w:rsidR="00FF3F70">
        <w:rPr>
          <w:rFonts w:ascii="Arial" w:hAnsi="Arial" w:cs="Arial"/>
          <w:szCs w:val="22"/>
          <w:lang w:val="es-ES"/>
        </w:rPr>
        <w:t xml:space="preserve">. Utiliza el motor de renderizado </w:t>
      </w:r>
      <w:r w:rsidR="00E752E9">
        <w:rPr>
          <w:rFonts w:ascii="Arial" w:hAnsi="Arial" w:cs="Arial"/>
          <w:szCs w:val="22"/>
          <w:lang w:val="es-ES"/>
        </w:rPr>
        <w:t>“</w:t>
      </w:r>
      <w:r w:rsidR="00FF3F70" w:rsidRPr="00E752E9">
        <w:rPr>
          <w:rFonts w:ascii="Arial" w:hAnsi="Arial" w:cs="Arial"/>
          <w:b/>
          <w:szCs w:val="22"/>
          <w:lang w:val="es-ES"/>
        </w:rPr>
        <w:t>Webkit</w:t>
      </w:r>
      <w:r w:rsidR="00E752E9">
        <w:rPr>
          <w:rFonts w:ascii="Arial" w:hAnsi="Arial" w:cs="Arial"/>
          <w:szCs w:val="22"/>
          <w:lang w:val="es-ES"/>
        </w:rPr>
        <w:t>”</w:t>
      </w:r>
      <w:r w:rsidR="00FF3F70">
        <w:rPr>
          <w:rFonts w:ascii="Arial" w:hAnsi="Arial" w:cs="Arial"/>
          <w:szCs w:val="22"/>
          <w:lang w:val="es-ES"/>
        </w:rPr>
        <w:t>.</w:t>
      </w:r>
      <w:r w:rsidR="00E752E9">
        <w:rPr>
          <w:rFonts w:ascii="Arial" w:hAnsi="Arial" w:cs="Arial"/>
          <w:szCs w:val="22"/>
          <w:lang w:val="es-ES"/>
        </w:rPr>
        <w:t xml:space="preserve"> (A la hora de realizar este manual Chrome ha anunciado que abandona el motor de renderizado “</w:t>
      </w:r>
      <w:r w:rsidR="00E752E9" w:rsidRPr="00E752E9">
        <w:rPr>
          <w:rFonts w:ascii="Arial" w:hAnsi="Arial" w:cs="Arial"/>
          <w:b/>
          <w:szCs w:val="22"/>
          <w:lang w:val="es-ES"/>
        </w:rPr>
        <w:t>Webkit</w:t>
      </w:r>
      <w:r w:rsidR="00E752E9">
        <w:rPr>
          <w:rFonts w:ascii="Arial" w:hAnsi="Arial" w:cs="Arial"/>
          <w:szCs w:val="22"/>
          <w:lang w:val="es-ES"/>
        </w:rPr>
        <w:t>” y adoptará uno nuevo llamado “</w:t>
      </w:r>
      <w:r w:rsidR="00E752E9" w:rsidRPr="00E752E9">
        <w:rPr>
          <w:rFonts w:ascii="Arial" w:hAnsi="Arial" w:cs="Arial"/>
          <w:b/>
          <w:szCs w:val="22"/>
          <w:lang w:val="es-ES"/>
        </w:rPr>
        <w:t>Blink</w:t>
      </w:r>
      <w:r w:rsidR="00E752E9">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Safari</w:t>
      </w:r>
      <w:r w:rsidR="00FF3F70">
        <w:rPr>
          <w:rFonts w:ascii="Arial" w:hAnsi="Arial" w:cs="Arial"/>
          <w:szCs w:val="22"/>
          <w:lang w:val="es-ES"/>
        </w:rPr>
        <w:t xml:space="preserve">. Es el navegador por defecto de los equipos Mac aunque también está disponible para Windows. Está a la última en lo que respecta a la integración de </w:t>
      </w:r>
      <w:r w:rsidR="00FF3F70" w:rsidRPr="00E752E9">
        <w:rPr>
          <w:rFonts w:ascii="Arial" w:hAnsi="Arial" w:cs="Arial"/>
          <w:b/>
          <w:szCs w:val="22"/>
          <w:lang w:val="es-ES"/>
        </w:rPr>
        <w:t>HTML5</w:t>
      </w:r>
      <w:r w:rsidR="00FF3F70">
        <w:rPr>
          <w:rFonts w:ascii="Arial" w:hAnsi="Arial" w:cs="Arial"/>
          <w:szCs w:val="22"/>
          <w:lang w:val="es-ES"/>
        </w:rPr>
        <w:t xml:space="preserve"> y </w:t>
      </w:r>
      <w:r w:rsidR="00FF3F70" w:rsidRPr="00E752E9">
        <w:rPr>
          <w:rFonts w:ascii="Arial" w:hAnsi="Arial" w:cs="Arial"/>
          <w:b/>
          <w:szCs w:val="22"/>
          <w:lang w:val="es-ES"/>
        </w:rPr>
        <w:t>CSS3</w:t>
      </w:r>
      <w:r w:rsidR="00FF3F70">
        <w:rPr>
          <w:rFonts w:ascii="Arial" w:hAnsi="Arial" w:cs="Arial"/>
          <w:szCs w:val="22"/>
          <w:lang w:val="es-ES"/>
        </w:rPr>
        <w:t xml:space="preserve">. También utiliza el motor de renderizado </w:t>
      </w:r>
      <w:r w:rsidR="00E752E9">
        <w:rPr>
          <w:rFonts w:ascii="Arial" w:hAnsi="Arial" w:cs="Arial"/>
          <w:szCs w:val="22"/>
          <w:lang w:val="es-ES"/>
        </w:rPr>
        <w:t>“</w:t>
      </w:r>
      <w:r w:rsidR="00FF3F70" w:rsidRPr="00E752E9">
        <w:rPr>
          <w:rFonts w:ascii="Arial" w:hAnsi="Arial" w:cs="Arial"/>
          <w:b/>
          <w:szCs w:val="22"/>
          <w:lang w:val="es-ES"/>
        </w:rPr>
        <w:t>Webkit</w:t>
      </w:r>
      <w:r w:rsidR="00E752E9">
        <w:rPr>
          <w:rFonts w:ascii="Arial" w:hAnsi="Arial" w:cs="Arial"/>
          <w:szCs w:val="22"/>
          <w:lang w:val="es-ES"/>
        </w:rPr>
        <w:t>”</w:t>
      </w:r>
      <w:r w:rsidR="00FF3F70">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Opera</w:t>
      </w:r>
      <w:r w:rsidR="00FF3F70">
        <w:rPr>
          <w:rFonts w:ascii="Arial" w:hAnsi="Arial" w:cs="Arial"/>
          <w:szCs w:val="22"/>
          <w:lang w:val="es-ES"/>
        </w:rPr>
        <w:t xml:space="preserve">. Es poco utilizado pero es el más innovador y soporta en su totalidad todas las especificaciones </w:t>
      </w:r>
      <w:r w:rsidR="00FF3F70" w:rsidRPr="00E752E9">
        <w:rPr>
          <w:rFonts w:ascii="Arial" w:hAnsi="Arial" w:cs="Arial"/>
          <w:b/>
          <w:szCs w:val="22"/>
          <w:lang w:val="es-ES"/>
        </w:rPr>
        <w:t>HTML5</w:t>
      </w:r>
      <w:r w:rsidR="00FF3F70">
        <w:rPr>
          <w:rFonts w:ascii="Arial" w:hAnsi="Arial" w:cs="Arial"/>
          <w:szCs w:val="22"/>
          <w:lang w:val="es-ES"/>
        </w:rPr>
        <w:t xml:space="preserve"> y </w:t>
      </w:r>
      <w:r w:rsidR="00FF3F70" w:rsidRPr="00E752E9">
        <w:rPr>
          <w:rFonts w:ascii="Arial" w:hAnsi="Arial" w:cs="Arial"/>
          <w:b/>
          <w:szCs w:val="22"/>
          <w:lang w:val="es-ES"/>
        </w:rPr>
        <w:t>CSS3</w:t>
      </w:r>
      <w:r w:rsidR="00FF3F70">
        <w:rPr>
          <w:rFonts w:ascii="Arial" w:hAnsi="Arial" w:cs="Arial"/>
          <w:szCs w:val="22"/>
          <w:lang w:val="es-ES"/>
        </w:rPr>
        <w:t>.</w:t>
      </w:r>
      <w:r w:rsidR="00734A2E">
        <w:rPr>
          <w:rFonts w:ascii="Arial" w:hAnsi="Arial" w:cs="Arial"/>
          <w:szCs w:val="22"/>
          <w:lang w:val="es-ES"/>
        </w:rPr>
        <w:t xml:space="preserve"> </w:t>
      </w:r>
      <w:r w:rsidR="00E752E9">
        <w:rPr>
          <w:rFonts w:ascii="Arial" w:hAnsi="Arial" w:cs="Arial"/>
          <w:szCs w:val="22"/>
          <w:lang w:val="es-ES"/>
        </w:rPr>
        <w:t>En un principio u</w:t>
      </w:r>
      <w:r w:rsidR="00734A2E">
        <w:rPr>
          <w:rFonts w:ascii="Arial" w:hAnsi="Arial" w:cs="Arial"/>
          <w:szCs w:val="22"/>
          <w:lang w:val="es-ES"/>
        </w:rPr>
        <w:t>tiliza</w:t>
      </w:r>
      <w:r w:rsidR="00E752E9">
        <w:rPr>
          <w:rFonts w:ascii="Arial" w:hAnsi="Arial" w:cs="Arial"/>
          <w:szCs w:val="22"/>
          <w:lang w:val="es-ES"/>
        </w:rPr>
        <w:t>ba</w:t>
      </w:r>
      <w:r w:rsidR="00734A2E">
        <w:rPr>
          <w:rFonts w:ascii="Arial" w:hAnsi="Arial" w:cs="Arial"/>
          <w:szCs w:val="22"/>
          <w:lang w:val="es-ES"/>
        </w:rPr>
        <w:t xml:space="preserve"> el motor de renderizado “</w:t>
      </w:r>
      <w:r w:rsidR="00734A2E" w:rsidRPr="00E752E9">
        <w:rPr>
          <w:rFonts w:ascii="Arial" w:hAnsi="Arial" w:cs="Arial"/>
          <w:b/>
          <w:szCs w:val="22"/>
          <w:lang w:val="es-ES"/>
        </w:rPr>
        <w:t>Presto</w:t>
      </w:r>
      <w:r w:rsidR="00734A2E">
        <w:rPr>
          <w:rFonts w:ascii="Arial" w:hAnsi="Arial" w:cs="Arial"/>
          <w:szCs w:val="22"/>
          <w:lang w:val="es-ES"/>
        </w:rPr>
        <w:t>”</w:t>
      </w:r>
      <w:r w:rsidR="00E752E9">
        <w:rPr>
          <w:rFonts w:ascii="Arial" w:hAnsi="Arial" w:cs="Arial"/>
          <w:szCs w:val="22"/>
          <w:lang w:val="es-ES"/>
        </w:rPr>
        <w:t xml:space="preserve"> pero posteriormente se cambió a “Webkit”. (A la hora de realizar este manual también ha anunciado que se pasará a “</w:t>
      </w:r>
      <w:r w:rsidR="00E752E9" w:rsidRPr="00E752E9">
        <w:rPr>
          <w:rFonts w:ascii="Arial" w:hAnsi="Arial" w:cs="Arial"/>
          <w:b/>
          <w:szCs w:val="22"/>
          <w:lang w:val="es-ES"/>
        </w:rPr>
        <w:t>Blink</w:t>
      </w:r>
      <w:r w:rsidR="00E752E9">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IOS Safari</w:t>
      </w:r>
      <w:r w:rsidR="00FB7A26">
        <w:rPr>
          <w:rFonts w:ascii="Arial" w:hAnsi="Arial" w:cs="Arial"/>
          <w:szCs w:val="22"/>
          <w:lang w:val="es-ES"/>
        </w:rPr>
        <w:t xml:space="preserve">. Es el navegador móvil más compatible con </w:t>
      </w:r>
      <w:r w:rsidR="00FB7A26" w:rsidRPr="00E752E9">
        <w:rPr>
          <w:rFonts w:ascii="Arial" w:hAnsi="Arial" w:cs="Arial"/>
          <w:b/>
          <w:szCs w:val="22"/>
          <w:lang w:val="es-ES"/>
        </w:rPr>
        <w:t>HTML5</w:t>
      </w:r>
      <w:r w:rsidR="00FB7A26">
        <w:rPr>
          <w:rFonts w:ascii="Arial" w:hAnsi="Arial" w:cs="Arial"/>
          <w:szCs w:val="22"/>
          <w:lang w:val="es-ES"/>
        </w:rPr>
        <w:t xml:space="preserve"> y </w:t>
      </w:r>
      <w:r w:rsidR="00FB7A26" w:rsidRPr="00E752E9">
        <w:rPr>
          <w:rFonts w:ascii="Arial" w:hAnsi="Arial" w:cs="Arial"/>
          <w:b/>
          <w:szCs w:val="22"/>
          <w:lang w:val="es-ES"/>
        </w:rPr>
        <w:t>CSS3</w:t>
      </w:r>
      <w:r w:rsidR="00FB7A26">
        <w:rPr>
          <w:rFonts w:ascii="Arial" w:hAnsi="Arial" w:cs="Arial"/>
          <w:szCs w:val="22"/>
          <w:lang w:val="es-ES"/>
        </w:rPr>
        <w:t xml:space="preserve">. Utiliza el motor de renderizado </w:t>
      </w:r>
      <w:r w:rsidR="00E752E9">
        <w:rPr>
          <w:rFonts w:ascii="Arial" w:hAnsi="Arial" w:cs="Arial"/>
          <w:szCs w:val="22"/>
          <w:lang w:val="es-ES"/>
        </w:rPr>
        <w:t>“</w:t>
      </w:r>
      <w:r w:rsidR="00FB7A26" w:rsidRPr="00E752E9">
        <w:rPr>
          <w:rFonts w:ascii="Arial" w:hAnsi="Arial" w:cs="Arial"/>
          <w:b/>
          <w:szCs w:val="22"/>
          <w:lang w:val="es-ES"/>
        </w:rPr>
        <w:t>Webkit</w:t>
      </w:r>
      <w:r w:rsidR="00E752E9">
        <w:rPr>
          <w:rFonts w:ascii="Arial" w:hAnsi="Arial" w:cs="Arial"/>
          <w:szCs w:val="22"/>
          <w:lang w:val="es-ES"/>
        </w:rPr>
        <w:t>”</w:t>
      </w:r>
      <w:r w:rsidR="00FB7A26">
        <w:rPr>
          <w:rFonts w:ascii="Arial" w:hAnsi="Arial" w:cs="Arial"/>
          <w:szCs w:val="22"/>
          <w:lang w:val="es-ES"/>
        </w:rPr>
        <w:t>.</w:t>
      </w:r>
    </w:p>
    <w:p w:rsidR="00E015A1" w:rsidRPr="00E015A1"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lastRenderedPageBreak/>
        <w:t>Opera Mini</w:t>
      </w:r>
      <w:r w:rsidR="00FB7A26">
        <w:rPr>
          <w:rFonts w:ascii="Arial" w:hAnsi="Arial" w:cs="Arial"/>
          <w:szCs w:val="22"/>
          <w:lang w:val="es-ES"/>
        </w:rPr>
        <w:t xml:space="preserve">. Se presenta en dos versiones, Opera Mini y Opera Mobile. Es probablemente uno de los navegadores para móviles más utilizado en el mundo. Como su hermano “mayor” soporta </w:t>
      </w:r>
      <w:r w:rsidR="00FB7A26" w:rsidRPr="00E752E9">
        <w:rPr>
          <w:rFonts w:ascii="Arial" w:hAnsi="Arial" w:cs="Arial"/>
          <w:b/>
          <w:szCs w:val="22"/>
          <w:lang w:val="es-ES"/>
        </w:rPr>
        <w:t>HTML5</w:t>
      </w:r>
      <w:r w:rsidR="00FB7A26">
        <w:rPr>
          <w:rFonts w:ascii="Arial" w:hAnsi="Arial" w:cs="Arial"/>
          <w:szCs w:val="22"/>
          <w:lang w:val="es-ES"/>
        </w:rPr>
        <w:t xml:space="preserve"> y </w:t>
      </w:r>
      <w:r w:rsidR="00FB7A26" w:rsidRPr="00E752E9">
        <w:rPr>
          <w:rFonts w:ascii="Arial" w:hAnsi="Arial" w:cs="Arial"/>
          <w:b/>
          <w:szCs w:val="22"/>
          <w:lang w:val="es-ES"/>
        </w:rPr>
        <w:t>CSS3</w:t>
      </w:r>
      <w:r w:rsidR="00FB7A26">
        <w:rPr>
          <w:rFonts w:ascii="Arial" w:hAnsi="Arial" w:cs="Arial"/>
          <w:szCs w:val="22"/>
          <w:lang w:val="es-ES"/>
        </w:rPr>
        <w:t xml:space="preserve"> en su totalidad. Utiliza el motor de renderizado “</w:t>
      </w:r>
      <w:r w:rsidR="00FB7A26" w:rsidRPr="00E752E9">
        <w:rPr>
          <w:rFonts w:ascii="Arial" w:hAnsi="Arial" w:cs="Arial"/>
          <w:b/>
          <w:szCs w:val="22"/>
          <w:lang w:val="es-ES"/>
        </w:rPr>
        <w:t>Presto</w:t>
      </w:r>
      <w:r w:rsidR="00FB7A26">
        <w:rPr>
          <w:rFonts w:ascii="Arial" w:hAnsi="Arial" w:cs="Arial"/>
          <w:szCs w:val="22"/>
          <w:lang w:val="es-ES"/>
        </w:rPr>
        <w:t>”.</w:t>
      </w:r>
    </w:p>
    <w:p w:rsidR="00E015A1" w:rsidRPr="00E752E9" w:rsidRDefault="00E015A1" w:rsidP="00290974">
      <w:pPr>
        <w:numPr>
          <w:ilvl w:val="0"/>
          <w:numId w:val="12"/>
        </w:numPr>
        <w:tabs>
          <w:tab w:val="clear" w:pos="720"/>
          <w:tab w:val="num" w:pos="993"/>
        </w:tabs>
        <w:ind w:left="993" w:hanging="284"/>
        <w:rPr>
          <w:rFonts w:ascii="Arial" w:hAnsi="Arial" w:cs="Arial"/>
          <w:b/>
          <w:szCs w:val="22"/>
          <w:lang w:val="es-ES"/>
        </w:rPr>
      </w:pPr>
      <w:r w:rsidRPr="00E015A1">
        <w:rPr>
          <w:rFonts w:ascii="Arial" w:hAnsi="Arial" w:cs="Arial"/>
          <w:b/>
          <w:szCs w:val="22"/>
          <w:lang w:val="es-ES"/>
        </w:rPr>
        <w:t>Android Browser</w:t>
      </w:r>
      <w:r w:rsidR="00FB7A26">
        <w:rPr>
          <w:rFonts w:ascii="Arial" w:hAnsi="Arial" w:cs="Arial"/>
          <w:szCs w:val="22"/>
          <w:lang w:val="es-ES"/>
        </w:rPr>
        <w:t xml:space="preserve">. Es bastante compatible con </w:t>
      </w:r>
      <w:r w:rsidR="00FB7A26" w:rsidRPr="00E752E9">
        <w:rPr>
          <w:rFonts w:ascii="Arial" w:hAnsi="Arial" w:cs="Arial"/>
          <w:b/>
          <w:szCs w:val="22"/>
          <w:lang w:val="es-ES"/>
        </w:rPr>
        <w:t>HTML5</w:t>
      </w:r>
      <w:r w:rsidR="00FB7A26">
        <w:rPr>
          <w:rFonts w:ascii="Arial" w:hAnsi="Arial" w:cs="Arial"/>
          <w:szCs w:val="22"/>
          <w:lang w:val="es-ES"/>
        </w:rPr>
        <w:t xml:space="preserve"> y </w:t>
      </w:r>
      <w:r w:rsidR="00FB7A26" w:rsidRPr="00E752E9">
        <w:rPr>
          <w:rFonts w:ascii="Arial" w:hAnsi="Arial" w:cs="Arial"/>
          <w:b/>
          <w:szCs w:val="22"/>
          <w:lang w:val="es-ES"/>
        </w:rPr>
        <w:t>CSS3</w:t>
      </w:r>
      <w:r w:rsidR="00FB7A26">
        <w:rPr>
          <w:rFonts w:ascii="Arial" w:hAnsi="Arial" w:cs="Arial"/>
          <w:szCs w:val="22"/>
          <w:lang w:val="es-ES"/>
        </w:rPr>
        <w:t xml:space="preserve">. Utiliza el motor de renderizado </w:t>
      </w:r>
      <w:r w:rsidR="00E752E9">
        <w:rPr>
          <w:rFonts w:ascii="Arial" w:hAnsi="Arial" w:cs="Arial"/>
          <w:szCs w:val="22"/>
          <w:lang w:val="es-ES"/>
        </w:rPr>
        <w:t>“</w:t>
      </w:r>
      <w:r w:rsidR="00FB7A26" w:rsidRPr="00E752E9">
        <w:rPr>
          <w:rFonts w:ascii="Arial" w:hAnsi="Arial" w:cs="Arial"/>
          <w:b/>
          <w:szCs w:val="22"/>
          <w:lang w:val="es-ES"/>
        </w:rPr>
        <w:t>Webkit</w:t>
      </w:r>
      <w:r w:rsidR="00E752E9">
        <w:rPr>
          <w:rFonts w:ascii="Arial" w:hAnsi="Arial" w:cs="Arial"/>
          <w:szCs w:val="22"/>
          <w:lang w:val="es-ES"/>
        </w:rPr>
        <w:t>”</w:t>
      </w:r>
      <w:r w:rsidR="00FB7A26">
        <w:rPr>
          <w:rFonts w:ascii="Arial" w:hAnsi="Arial" w:cs="Arial"/>
          <w:szCs w:val="22"/>
          <w:lang w:val="es-ES"/>
        </w:rPr>
        <w:t xml:space="preserve">. </w:t>
      </w:r>
    </w:p>
    <w:p w:rsidR="00E752E9" w:rsidRDefault="00E752E9" w:rsidP="00E752E9">
      <w:pPr>
        <w:rPr>
          <w:rFonts w:ascii="Arial" w:hAnsi="Arial" w:cs="Arial"/>
          <w:b/>
          <w:szCs w:val="22"/>
          <w:lang w:val="es-ES"/>
        </w:rPr>
      </w:pPr>
    </w:p>
    <w:p w:rsidR="00E752E9" w:rsidRPr="00E752E9" w:rsidRDefault="00E752E9" w:rsidP="00E752E9">
      <w:pPr>
        <w:ind w:firstLine="0"/>
        <w:rPr>
          <w:rFonts w:ascii="Arial" w:hAnsi="Arial" w:cs="Arial"/>
          <w:szCs w:val="22"/>
          <w:lang w:val="es-ES"/>
        </w:rPr>
      </w:pPr>
      <w:r>
        <w:rPr>
          <w:rFonts w:ascii="Arial" w:hAnsi="Arial" w:cs="Arial"/>
          <w:b/>
          <w:szCs w:val="22"/>
          <w:lang w:val="es-ES"/>
        </w:rPr>
        <w:tab/>
      </w:r>
      <w:r>
        <w:rPr>
          <w:rFonts w:ascii="Arial" w:hAnsi="Arial" w:cs="Arial"/>
          <w:szCs w:val="22"/>
          <w:lang w:val="es-ES"/>
        </w:rPr>
        <w:t xml:space="preserve">Algunos de estos navegadores se adelantan a las nuevas funcionalidades definidas por el </w:t>
      </w:r>
      <w:r w:rsidRPr="00E75AD8">
        <w:rPr>
          <w:rFonts w:ascii="Arial" w:hAnsi="Arial" w:cs="Arial"/>
          <w:b/>
          <w:szCs w:val="22"/>
          <w:lang w:val="es-ES"/>
        </w:rPr>
        <w:t>W3C</w:t>
      </w:r>
      <w:r>
        <w:rPr>
          <w:rFonts w:ascii="Arial" w:hAnsi="Arial" w:cs="Arial"/>
          <w:szCs w:val="22"/>
          <w:lang w:val="es-ES"/>
        </w:rPr>
        <w:t xml:space="preserve"> y para que puedan entender las nuevas etiquetas </w:t>
      </w:r>
      <w:r w:rsidRPr="00E75AD8">
        <w:rPr>
          <w:rFonts w:ascii="Arial" w:hAnsi="Arial" w:cs="Arial"/>
          <w:b/>
          <w:szCs w:val="22"/>
          <w:lang w:val="es-ES"/>
        </w:rPr>
        <w:t>HTML5</w:t>
      </w:r>
      <w:r>
        <w:rPr>
          <w:rFonts w:ascii="Arial" w:hAnsi="Arial" w:cs="Arial"/>
          <w:szCs w:val="22"/>
          <w:lang w:val="es-ES"/>
        </w:rPr>
        <w:t xml:space="preserve"> o propiedades </w:t>
      </w:r>
      <w:r w:rsidRPr="00E75AD8">
        <w:rPr>
          <w:rFonts w:ascii="Arial" w:hAnsi="Arial" w:cs="Arial"/>
          <w:b/>
          <w:szCs w:val="22"/>
          <w:lang w:val="es-ES"/>
        </w:rPr>
        <w:t>CSS3</w:t>
      </w:r>
      <w:r>
        <w:rPr>
          <w:rFonts w:ascii="Arial" w:hAnsi="Arial" w:cs="Arial"/>
          <w:szCs w:val="22"/>
          <w:lang w:val="es-ES"/>
        </w:rPr>
        <w:t xml:space="preserve"> necesitan de los llamados prefijos</w:t>
      </w:r>
      <w:r w:rsidR="00E75AD8">
        <w:rPr>
          <w:rFonts w:ascii="Arial" w:hAnsi="Arial" w:cs="Arial"/>
          <w:szCs w:val="22"/>
          <w:lang w:val="es-ES"/>
        </w:rPr>
        <w:t xml:space="preserve"> privativos. Así lo hemos hecho en el caso de aplicar los degradagos en la propiedad “</w:t>
      </w:r>
      <w:r w:rsidR="00E75AD8" w:rsidRPr="00E75AD8">
        <w:rPr>
          <w:rFonts w:ascii="Arial" w:hAnsi="Arial" w:cs="Arial"/>
          <w:b/>
          <w:szCs w:val="22"/>
          <w:lang w:val="es-ES"/>
        </w:rPr>
        <w:t>Background</w:t>
      </w:r>
      <w:r w:rsidR="00E75AD8">
        <w:rPr>
          <w:rFonts w:ascii="Arial" w:hAnsi="Arial" w:cs="Arial"/>
          <w:szCs w:val="22"/>
          <w:lang w:val="es-ES"/>
        </w:rPr>
        <w:t>” en los que aplicábamos el prefijo “</w:t>
      </w:r>
      <w:r w:rsidR="00E75AD8" w:rsidRPr="00E75AD8">
        <w:rPr>
          <w:rFonts w:ascii="Arial" w:hAnsi="Arial" w:cs="Arial"/>
          <w:b/>
          <w:szCs w:val="22"/>
          <w:lang w:val="es-ES"/>
        </w:rPr>
        <w:t>-moz</w:t>
      </w:r>
      <w:r w:rsidR="00E75AD8">
        <w:rPr>
          <w:rFonts w:ascii="Arial" w:hAnsi="Arial" w:cs="Arial"/>
          <w:szCs w:val="22"/>
          <w:lang w:val="es-ES"/>
        </w:rPr>
        <w:t xml:space="preserve">” a los valores del degradado. Esto hace que sólo reconozcan correctamente esta propiedad </w:t>
      </w:r>
      <w:r w:rsidR="00E75AD8" w:rsidRPr="00E75AD8">
        <w:rPr>
          <w:rFonts w:ascii="Arial" w:hAnsi="Arial" w:cs="Arial"/>
          <w:b/>
          <w:szCs w:val="22"/>
          <w:lang w:val="es-ES"/>
        </w:rPr>
        <w:t>CSS</w:t>
      </w:r>
      <w:r w:rsidR="00E75AD8">
        <w:rPr>
          <w:rFonts w:ascii="Arial" w:hAnsi="Arial" w:cs="Arial"/>
          <w:szCs w:val="22"/>
          <w:lang w:val="es-ES"/>
        </w:rPr>
        <w:t xml:space="preserve"> aquellos navegadores cuyo motor de renderizado sea “</w:t>
      </w:r>
      <w:r w:rsidR="00E75AD8" w:rsidRPr="00E75AD8">
        <w:rPr>
          <w:rFonts w:ascii="Arial" w:hAnsi="Arial" w:cs="Arial"/>
          <w:b/>
          <w:szCs w:val="22"/>
          <w:lang w:val="es-ES"/>
        </w:rPr>
        <w:t>Gecko</w:t>
      </w:r>
      <w:r w:rsidR="00120EDB">
        <w:rPr>
          <w:rFonts w:ascii="Arial" w:hAnsi="Arial" w:cs="Arial"/>
          <w:szCs w:val="22"/>
          <w:lang w:val="es-ES"/>
        </w:rPr>
        <w:t>” pero no otros</w:t>
      </w:r>
      <w:r w:rsidR="00120EDB" w:rsidRPr="00120EDB">
        <w:rPr>
          <w:rFonts w:ascii="Arial" w:hAnsi="Arial" w:cs="Arial"/>
          <w:b/>
          <w:i/>
          <w:szCs w:val="22"/>
          <w:u w:val="single"/>
          <w:lang w:val="es-ES"/>
        </w:rPr>
        <w:t>. ¡Veámoslo realizando</w:t>
      </w:r>
      <w:r w:rsidR="00E75AD8" w:rsidRPr="00120EDB">
        <w:rPr>
          <w:rFonts w:ascii="Arial" w:hAnsi="Arial" w:cs="Arial"/>
          <w:b/>
          <w:i/>
          <w:szCs w:val="22"/>
          <w:u w:val="single"/>
          <w:lang w:val="es-ES"/>
        </w:rPr>
        <w:t xml:space="preserve"> la práctica</w:t>
      </w:r>
      <w:r w:rsidR="00120EDB" w:rsidRPr="00120EDB">
        <w:rPr>
          <w:rFonts w:ascii="Arial" w:hAnsi="Arial" w:cs="Arial"/>
          <w:b/>
          <w:i/>
          <w:szCs w:val="22"/>
          <w:u w:val="single"/>
          <w:lang w:val="es-ES"/>
        </w:rPr>
        <w:t xml:space="preserve"> 13.2</w:t>
      </w:r>
      <w:r w:rsidR="00E75AD8" w:rsidRPr="00120EDB">
        <w:rPr>
          <w:rFonts w:ascii="Arial" w:hAnsi="Arial" w:cs="Arial"/>
          <w:b/>
          <w:i/>
          <w:szCs w:val="22"/>
          <w:u w:val="single"/>
          <w:lang w:val="es-ES"/>
        </w:rPr>
        <w:t>!</w:t>
      </w:r>
    </w:p>
    <w:p w:rsidR="002B007A" w:rsidRDefault="002B007A" w:rsidP="0025470D">
      <w:pPr>
        <w:ind w:firstLine="0"/>
      </w:pPr>
    </w:p>
    <w:p w:rsidR="002B37B2" w:rsidRDefault="00F862FA" w:rsidP="002B37B2">
      <w:pPr>
        <w:ind w:firstLine="0"/>
      </w:pPr>
      <w:r>
        <w:tab/>
      </w:r>
      <w:r w:rsidR="00960D1B">
        <w:t xml:space="preserve">Para navegadores </w:t>
      </w:r>
      <w:r w:rsidR="00960D1B" w:rsidRPr="00960D1B">
        <w:rPr>
          <w:b/>
        </w:rPr>
        <w:t>webkit</w:t>
      </w:r>
      <w:r w:rsidR="00960D1B">
        <w:t xml:space="preserve"> l</w:t>
      </w:r>
      <w:r w:rsidR="00A90783">
        <w:t xml:space="preserve">a sintaxis es: </w:t>
      </w:r>
    </w:p>
    <w:p w:rsidR="00A40CBC" w:rsidRDefault="00A40CBC" w:rsidP="002B37B2">
      <w:pPr>
        <w:ind w:firstLine="0"/>
      </w:pPr>
    </w:p>
    <w:p w:rsidR="00A40CBC" w:rsidRPr="00E55FAB" w:rsidRDefault="00A40CBC" w:rsidP="00A40CBC">
      <w:pPr>
        <w:ind w:firstLine="0"/>
        <w:jc w:val="center"/>
        <w:rPr>
          <w:b/>
        </w:rPr>
      </w:pPr>
      <w:proofErr w:type="gramStart"/>
      <w:r w:rsidRPr="00E55FAB">
        <w:rPr>
          <w:b/>
        </w:rPr>
        <w:t>background</w:t>
      </w:r>
      <w:proofErr w:type="gramEnd"/>
      <w:r w:rsidRPr="00E55FAB">
        <w:rPr>
          <w:b/>
        </w:rPr>
        <w:t>: -</w:t>
      </w:r>
      <w:r w:rsidR="007708FA">
        <w:rPr>
          <w:b/>
        </w:rPr>
        <w:t>webkit-gradient(linear, origen, fin, from(color), to(color</w:t>
      </w:r>
      <w:r w:rsidRPr="00E55FAB">
        <w:rPr>
          <w:b/>
        </w:rPr>
        <w:t>));</w:t>
      </w:r>
    </w:p>
    <w:p w:rsidR="009A17A5" w:rsidRDefault="009A17A5" w:rsidP="0025470D">
      <w:pPr>
        <w:ind w:firstLine="0"/>
      </w:pPr>
    </w:p>
    <w:p w:rsidR="005C7423" w:rsidRDefault="005C7423" w:rsidP="005C7423">
      <w:pPr>
        <w:ind w:firstLine="0"/>
        <w:rPr>
          <w:rFonts w:ascii="Arial" w:hAnsi="Arial" w:cs="Arial"/>
          <w:szCs w:val="22"/>
          <w:lang w:val="es-ES"/>
        </w:rPr>
      </w:pPr>
      <w:r>
        <w:rPr>
          <w:rFonts w:ascii="Arial" w:hAnsi="Arial" w:cs="Arial"/>
          <w:szCs w:val="22"/>
          <w:lang w:val="es-ES"/>
        </w:rPr>
        <w:tab/>
        <w:t>A tener en cuenta:</w:t>
      </w:r>
    </w:p>
    <w:p w:rsidR="005C7423" w:rsidRDefault="005C7423" w:rsidP="00290974">
      <w:pPr>
        <w:numPr>
          <w:ilvl w:val="0"/>
          <w:numId w:val="12"/>
        </w:numPr>
        <w:tabs>
          <w:tab w:val="clear" w:pos="720"/>
          <w:tab w:val="num" w:pos="993"/>
        </w:tabs>
        <w:ind w:left="993" w:hanging="284"/>
        <w:rPr>
          <w:rFonts w:ascii="Arial" w:hAnsi="Arial" w:cs="Arial"/>
          <w:szCs w:val="22"/>
          <w:lang w:val="es-ES"/>
        </w:rPr>
      </w:pPr>
      <w:r w:rsidRPr="005B007D">
        <w:rPr>
          <w:rFonts w:ascii="Arial" w:hAnsi="Arial" w:cs="Arial"/>
          <w:b/>
          <w:szCs w:val="22"/>
          <w:lang w:val="es-ES"/>
        </w:rPr>
        <w:t>Linear</w:t>
      </w:r>
      <w:r w:rsidR="007708FA">
        <w:rPr>
          <w:rFonts w:ascii="Arial" w:hAnsi="Arial" w:cs="Arial"/>
          <w:szCs w:val="22"/>
          <w:lang w:val="es-ES"/>
        </w:rPr>
        <w:t>. I</w:t>
      </w:r>
      <w:r>
        <w:rPr>
          <w:rFonts w:ascii="Arial" w:hAnsi="Arial" w:cs="Arial"/>
          <w:szCs w:val="22"/>
          <w:lang w:val="es-ES"/>
        </w:rPr>
        <w:t>ndica un degradado lineal.</w:t>
      </w:r>
    </w:p>
    <w:p w:rsidR="005C7423" w:rsidRDefault="007708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O</w:t>
      </w:r>
      <w:r w:rsidR="005C7423" w:rsidRPr="005B007D">
        <w:rPr>
          <w:rFonts w:ascii="Arial" w:hAnsi="Arial" w:cs="Arial"/>
          <w:b/>
          <w:szCs w:val="22"/>
          <w:lang w:val="es-ES"/>
        </w:rPr>
        <w:t>rigen</w:t>
      </w:r>
      <w:r>
        <w:rPr>
          <w:rFonts w:ascii="Arial" w:hAnsi="Arial" w:cs="Arial"/>
          <w:szCs w:val="22"/>
          <w:lang w:val="es-ES"/>
        </w:rPr>
        <w:t>.</w:t>
      </w:r>
      <w:r w:rsidR="005C7423">
        <w:rPr>
          <w:rFonts w:ascii="Arial" w:hAnsi="Arial" w:cs="Arial"/>
          <w:szCs w:val="22"/>
          <w:lang w:val="es-ES"/>
        </w:rPr>
        <w:t xml:space="preserve"> </w:t>
      </w:r>
      <w:r>
        <w:rPr>
          <w:rFonts w:ascii="Arial" w:hAnsi="Arial" w:cs="Arial"/>
          <w:szCs w:val="22"/>
          <w:lang w:val="es-ES"/>
        </w:rPr>
        <w:t xml:space="preserve">Es el punto inicial del degradado. Está determinado por dos valores separados por un espacio. Se puede indicar números, porcentajes o las palabras claves </w:t>
      </w:r>
      <w:r w:rsidR="005C7423" w:rsidRPr="002161BC">
        <w:rPr>
          <w:rFonts w:ascii="Arial" w:hAnsi="Arial" w:cs="Arial"/>
          <w:b/>
          <w:szCs w:val="22"/>
          <w:lang w:val="es-ES"/>
        </w:rPr>
        <w:t>top</w:t>
      </w:r>
      <w:r w:rsidR="005C7423">
        <w:rPr>
          <w:rFonts w:ascii="Arial" w:hAnsi="Arial" w:cs="Arial"/>
          <w:szCs w:val="22"/>
          <w:lang w:val="es-ES"/>
        </w:rPr>
        <w:t xml:space="preserve">, </w:t>
      </w:r>
      <w:r w:rsidR="005C7423" w:rsidRPr="002161BC">
        <w:rPr>
          <w:rFonts w:ascii="Arial" w:hAnsi="Arial" w:cs="Arial"/>
          <w:b/>
          <w:szCs w:val="22"/>
          <w:lang w:val="es-ES"/>
        </w:rPr>
        <w:t>right</w:t>
      </w:r>
      <w:r w:rsidR="005C7423">
        <w:rPr>
          <w:rFonts w:ascii="Arial" w:hAnsi="Arial" w:cs="Arial"/>
          <w:szCs w:val="22"/>
          <w:lang w:val="es-ES"/>
        </w:rPr>
        <w:t xml:space="preserve">, </w:t>
      </w:r>
      <w:r w:rsidR="005C7423" w:rsidRPr="002161BC">
        <w:rPr>
          <w:rFonts w:ascii="Arial" w:hAnsi="Arial" w:cs="Arial"/>
          <w:b/>
          <w:szCs w:val="22"/>
          <w:lang w:val="es-ES"/>
        </w:rPr>
        <w:t>bottom</w:t>
      </w:r>
      <w:r w:rsidR="005C7423">
        <w:rPr>
          <w:rFonts w:ascii="Arial" w:hAnsi="Arial" w:cs="Arial"/>
          <w:szCs w:val="22"/>
          <w:lang w:val="es-ES"/>
        </w:rPr>
        <w:t xml:space="preserve"> o </w:t>
      </w:r>
      <w:r w:rsidR="005C7423" w:rsidRPr="002161BC">
        <w:rPr>
          <w:rFonts w:ascii="Arial" w:hAnsi="Arial" w:cs="Arial"/>
          <w:b/>
          <w:szCs w:val="22"/>
          <w:lang w:val="es-ES"/>
        </w:rPr>
        <w:t>left</w:t>
      </w:r>
      <w:r w:rsidR="005C7423">
        <w:rPr>
          <w:rFonts w:ascii="Arial" w:hAnsi="Arial" w:cs="Arial"/>
          <w:szCs w:val="22"/>
          <w:lang w:val="es-ES"/>
        </w:rPr>
        <w:t xml:space="preserve">. Por ejemplo: </w:t>
      </w:r>
      <w:r>
        <w:rPr>
          <w:rFonts w:ascii="Arial" w:hAnsi="Arial" w:cs="Arial"/>
          <w:b/>
          <w:szCs w:val="22"/>
          <w:lang w:val="es-ES"/>
        </w:rPr>
        <w:t>left top</w:t>
      </w:r>
      <w:r w:rsidR="005C7423">
        <w:rPr>
          <w:rFonts w:ascii="Arial" w:hAnsi="Arial" w:cs="Arial"/>
          <w:szCs w:val="22"/>
          <w:lang w:val="es-ES"/>
        </w:rPr>
        <w:t>.</w:t>
      </w:r>
    </w:p>
    <w:p w:rsidR="007708FA" w:rsidRDefault="007708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Fin</w:t>
      </w:r>
      <w:r>
        <w:rPr>
          <w:rFonts w:ascii="Arial" w:hAnsi="Arial" w:cs="Arial"/>
          <w:szCs w:val="22"/>
          <w:lang w:val="es-ES"/>
        </w:rPr>
        <w:t xml:space="preserve">. Es el punto final del degradado. Está determinado por dos valores separados por un espacio. Se puede indicar números, porcentajes o las palabras claves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o </w:t>
      </w:r>
      <w:r w:rsidRPr="002161BC">
        <w:rPr>
          <w:rFonts w:ascii="Arial" w:hAnsi="Arial" w:cs="Arial"/>
          <w:b/>
          <w:szCs w:val="22"/>
          <w:lang w:val="es-ES"/>
        </w:rPr>
        <w:t>left</w:t>
      </w:r>
      <w:r>
        <w:rPr>
          <w:rFonts w:ascii="Arial" w:hAnsi="Arial" w:cs="Arial"/>
          <w:szCs w:val="22"/>
          <w:lang w:val="es-ES"/>
        </w:rPr>
        <w:t xml:space="preserve">. Por ejemplo: </w:t>
      </w:r>
      <w:r>
        <w:rPr>
          <w:rFonts w:ascii="Arial" w:hAnsi="Arial" w:cs="Arial"/>
          <w:b/>
          <w:szCs w:val="22"/>
          <w:lang w:val="es-ES"/>
        </w:rPr>
        <w:t>right top</w:t>
      </w:r>
      <w:r>
        <w:rPr>
          <w:rFonts w:ascii="Arial" w:hAnsi="Arial" w:cs="Arial"/>
          <w:szCs w:val="22"/>
          <w:lang w:val="es-ES"/>
        </w:rPr>
        <w:t>.</w:t>
      </w:r>
    </w:p>
    <w:p w:rsidR="005C7423" w:rsidRDefault="007708FA" w:rsidP="00290974">
      <w:pPr>
        <w:numPr>
          <w:ilvl w:val="0"/>
          <w:numId w:val="12"/>
        </w:numPr>
        <w:tabs>
          <w:tab w:val="clear" w:pos="720"/>
          <w:tab w:val="num" w:pos="993"/>
        </w:tabs>
        <w:ind w:left="993" w:hanging="284"/>
        <w:rPr>
          <w:rFonts w:ascii="Arial" w:hAnsi="Arial" w:cs="Arial"/>
          <w:szCs w:val="22"/>
          <w:lang w:val="es-ES"/>
        </w:rPr>
      </w:pPr>
      <w:proofErr w:type="gramStart"/>
      <w:r>
        <w:rPr>
          <w:rFonts w:ascii="Arial" w:hAnsi="Arial" w:cs="Arial"/>
          <w:b/>
          <w:szCs w:val="22"/>
          <w:lang w:val="es-ES"/>
        </w:rPr>
        <w:t>From(</w:t>
      </w:r>
      <w:proofErr w:type="gramEnd"/>
      <w:r>
        <w:rPr>
          <w:rFonts w:ascii="Arial" w:hAnsi="Arial" w:cs="Arial"/>
          <w:b/>
          <w:szCs w:val="22"/>
          <w:lang w:val="es-ES"/>
        </w:rPr>
        <w:t>color)</w:t>
      </w:r>
      <w:r>
        <w:rPr>
          <w:rFonts w:ascii="Arial" w:hAnsi="Arial" w:cs="Arial"/>
          <w:szCs w:val="22"/>
          <w:lang w:val="es-ES"/>
        </w:rPr>
        <w:t>.</w:t>
      </w:r>
      <w:r w:rsidR="00F862FA">
        <w:rPr>
          <w:rFonts w:ascii="Arial" w:hAnsi="Arial" w:cs="Arial"/>
          <w:szCs w:val="22"/>
          <w:lang w:val="es-ES"/>
        </w:rPr>
        <w:t xml:space="preserve"> I</w:t>
      </w:r>
      <w:r w:rsidR="005C7423">
        <w:rPr>
          <w:rFonts w:ascii="Arial" w:hAnsi="Arial" w:cs="Arial"/>
          <w:szCs w:val="22"/>
          <w:lang w:val="es-ES"/>
        </w:rPr>
        <w:t>ndica el color de inicio del degradado.</w:t>
      </w:r>
    </w:p>
    <w:p w:rsidR="005C7423" w:rsidRDefault="007708FA" w:rsidP="00290974">
      <w:pPr>
        <w:numPr>
          <w:ilvl w:val="0"/>
          <w:numId w:val="12"/>
        </w:numPr>
        <w:tabs>
          <w:tab w:val="clear" w:pos="720"/>
          <w:tab w:val="num" w:pos="993"/>
        </w:tabs>
        <w:ind w:left="993" w:hanging="284"/>
        <w:rPr>
          <w:rFonts w:ascii="Arial" w:hAnsi="Arial" w:cs="Arial"/>
          <w:szCs w:val="22"/>
          <w:lang w:val="es-ES"/>
        </w:rPr>
      </w:pPr>
      <w:proofErr w:type="gramStart"/>
      <w:r>
        <w:rPr>
          <w:rFonts w:ascii="Arial" w:hAnsi="Arial" w:cs="Arial"/>
          <w:b/>
          <w:szCs w:val="22"/>
          <w:lang w:val="es-ES"/>
        </w:rPr>
        <w:t>To(</w:t>
      </w:r>
      <w:proofErr w:type="gramEnd"/>
      <w:r>
        <w:rPr>
          <w:rFonts w:ascii="Arial" w:hAnsi="Arial" w:cs="Arial"/>
          <w:b/>
          <w:szCs w:val="22"/>
          <w:lang w:val="es-ES"/>
        </w:rPr>
        <w:t>color)</w:t>
      </w:r>
      <w:r>
        <w:rPr>
          <w:rFonts w:ascii="Arial" w:hAnsi="Arial" w:cs="Arial"/>
          <w:szCs w:val="22"/>
          <w:lang w:val="es-ES"/>
        </w:rPr>
        <w:t>.</w:t>
      </w:r>
      <w:r w:rsidR="00F862FA">
        <w:rPr>
          <w:rFonts w:ascii="Arial" w:hAnsi="Arial" w:cs="Arial"/>
          <w:szCs w:val="22"/>
          <w:lang w:val="es-ES"/>
        </w:rPr>
        <w:t xml:space="preserve"> I</w:t>
      </w:r>
      <w:r w:rsidR="005C7423">
        <w:rPr>
          <w:rFonts w:ascii="Arial" w:hAnsi="Arial" w:cs="Arial"/>
          <w:szCs w:val="22"/>
          <w:lang w:val="es-ES"/>
        </w:rPr>
        <w:t>ndica el color de fin del degradado.</w:t>
      </w:r>
    </w:p>
    <w:p w:rsidR="00C26561" w:rsidRDefault="00C26561" w:rsidP="0025470D">
      <w:pPr>
        <w:ind w:firstLine="0"/>
      </w:pPr>
    </w:p>
    <w:p w:rsidR="00C26561" w:rsidRDefault="00C26561" w:rsidP="0025470D">
      <w:pPr>
        <w:ind w:firstLine="0"/>
      </w:pPr>
      <w:r>
        <w:tab/>
        <w:t>Para Internet Explorer la sintaxis es parecida a la de Firefox pero con el prefijo “</w:t>
      </w:r>
      <w:r w:rsidRPr="00C26561">
        <w:rPr>
          <w:b/>
        </w:rPr>
        <w:t>-ms</w:t>
      </w:r>
      <w:r>
        <w:t>”:</w:t>
      </w:r>
    </w:p>
    <w:p w:rsidR="00C26561" w:rsidRDefault="00C26561" w:rsidP="0025470D">
      <w:pPr>
        <w:ind w:firstLine="0"/>
      </w:pPr>
    </w:p>
    <w:p w:rsidR="00C44F7E" w:rsidRDefault="00F862FA" w:rsidP="0025470D">
      <w:pPr>
        <w:ind w:firstLine="0"/>
      </w:pPr>
      <w:r>
        <w:tab/>
        <w:t>En el caso de los degradados circulares, la sintaxis para “</w:t>
      </w:r>
      <w:r w:rsidRPr="00F862FA">
        <w:rPr>
          <w:b/>
        </w:rPr>
        <w:t>Webkit</w:t>
      </w:r>
      <w:r>
        <w:t>” es:</w:t>
      </w:r>
    </w:p>
    <w:p w:rsidR="00F862FA" w:rsidRDefault="00F862FA" w:rsidP="0025470D">
      <w:pPr>
        <w:ind w:firstLine="0"/>
      </w:pPr>
    </w:p>
    <w:p w:rsidR="00F862FA" w:rsidRPr="00E55FAB" w:rsidRDefault="00F862FA" w:rsidP="00F862FA">
      <w:pPr>
        <w:ind w:firstLine="0"/>
        <w:jc w:val="center"/>
        <w:rPr>
          <w:b/>
        </w:rPr>
      </w:pPr>
      <w:proofErr w:type="gramStart"/>
      <w:r w:rsidRPr="00E55FAB">
        <w:rPr>
          <w:b/>
        </w:rPr>
        <w:t>background</w:t>
      </w:r>
      <w:proofErr w:type="gramEnd"/>
      <w:r w:rsidRPr="00E55FAB">
        <w:rPr>
          <w:b/>
        </w:rPr>
        <w:t>: -</w:t>
      </w:r>
      <w:r>
        <w:rPr>
          <w:b/>
        </w:rPr>
        <w:t>webkit-gradient(radial, origen, radio1, fin, radio2, from(color), to(color</w:t>
      </w:r>
      <w:r w:rsidRPr="00E55FAB">
        <w:rPr>
          <w:b/>
        </w:rPr>
        <w:t>));</w:t>
      </w:r>
    </w:p>
    <w:p w:rsidR="00F862FA" w:rsidRDefault="00F862FA" w:rsidP="0025470D">
      <w:pPr>
        <w:ind w:firstLine="0"/>
      </w:pPr>
    </w:p>
    <w:p w:rsidR="00F862FA" w:rsidRDefault="00F862FA" w:rsidP="00F862FA">
      <w:pPr>
        <w:ind w:firstLine="0"/>
        <w:rPr>
          <w:rFonts w:ascii="Arial" w:hAnsi="Arial" w:cs="Arial"/>
          <w:szCs w:val="22"/>
          <w:lang w:val="es-ES"/>
        </w:rPr>
      </w:pPr>
      <w:r>
        <w:rPr>
          <w:rFonts w:ascii="Arial" w:hAnsi="Arial" w:cs="Arial"/>
          <w:szCs w:val="22"/>
          <w:lang w:val="es-ES"/>
        </w:rPr>
        <w:tab/>
        <w:t>A tener en cuenta:</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Radial</w:t>
      </w:r>
      <w:r>
        <w:rPr>
          <w:rFonts w:ascii="Arial" w:hAnsi="Arial" w:cs="Arial"/>
          <w:szCs w:val="22"/>
          <w:lang w:val="es-ES"/>
        </w:rPr>
        <w:t>. Indica un degradado circular.</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O</w:t>
      </w:r>
      <w:r w:rsidRPr="005B007D">
        <w:rPr>
          <w:rFonts w:ascii="Arial" w:hAnsi="Arial" w:cs="Arial"/>
          <w:b/>
          <w:szCs w:val="22"/>
          <w:lang w:val="es-ES"/>
        </w:rPr>
        <w:t>rigen</w:t>
      </w:r>
      <w:r>
        <w:rPr>
          <w:rFonts w:ascii="Arial" w:hAnsi="Arial" w:cs="Arial"/>
          <w:szCs w:val="22"/>
          <w:lang w:val="es-ES"/>
        </w:rPr>
        <w:t xml:space="preserve">. Es el punto inicial del degradado, en este caso del círculo interior. Está determinado por dos valores separados por un espacio. Se puede indicar números, porcentajes o las palabras claves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w:t>
      </w:r>
      <w:r w:rsidRPr="002161BC">
        <w:rPr>
          <w:rFonts w:ascii="Arial" w:hAnsi="Arial" w:cs="Arial"/>
          <w:b/>
          <w:szCs w:val="22"/>
          <w:lang w:val="es-ES"/>
        </w:rPr>
        <w:t>left</w:t>
      </w:r>
      <w:r>
        <w:rPr>
          <w:rFonts w:ascii="Arial" w:hAnsi="Arial" w:cs="Arial"/>
          <w:szCs w:val="22"/>
          <w:lang w:val="es-ES"/>
        </w:rPr>
        <w:t xml:space="preserve"> y </w:t>
      </w:r>
      <w:r w:rsidRPr="00F862FA">
        <w:rPr>
          <w:rFonts w:ascii="Arial" w:hAnsi="Arial" w:cs="Arial"/>
          <w:b/>
          <w:szCs w:val="22"/>
          <w:lang w:val="es-ES"/>
        </w:rPr>
        <w:t>center</w:t>
      </w:r>
      <w:r>
        <w:rPr>
          <w:rFonts w:ascii="Arial" w:hAnsi="Arial" w:cs="Arial"/>
          <w:szCs w:val="22"/>
          <w:lang w:val="es-ES"/>
        </w:rPr>
        <w:t xml:space="preserve">. Por ejemplo: </w:t>
      </w:r>
      <w:r>
        <w:rPr>
          <w:rFonts w:ascii="Arial" w:hAnsi="Arial" w:cs="Arial"/>
          <w:b/>
          <w:szCs w:val="22"/>
          <w:lang w:val="es-ES"/>
        </w:rPr>
        <w:t>center center</w:t>
      </w:r>
      <w:r>
        <w:rPr>
          <w:rFonts w:ascii="Arial" w:hAnsi="Arial" w:cs="Arial"/>
          <w:szCs w:val="22"/>
          <w:lang w:val="es-ES"/>
        </w:rPr>
        <w:t>.</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Radio1</w:t>
      </w:r>
      <w:r>
        <w:rPr>
          <w:rFonts w:ascii="Arial" w:hAnsi="Arial" w:cs="Arial"/>
          <w:szCs w:val="22"/>
          <w:lang w:val="es-ES"/>
        </w:rPr>
        <w:t>. Es el radio del círculo interior.</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Fin</w:t>
      </w:r>
      <w:r>
        <w:rPr>
          <w:rFonts w:ascii="Arial" w:hAnsi="Arial" w:cs="Arial"/>
          <w:szCs w:val="22"/>
          <w:lang w:val="es-ES"/>
        </w:rPr>
        <w:t xml:space="preserve">. Es el punto final del degradado. Está determinado por dos valores separados por un espacio. Se puede indicar números, porcentajes o las palabras claves </w:t>
      </w:r>
      <w:r w:rsidRPr="002161BC">
        <w:rPr>
          <w:rFonts w:ascii="Arial" w:hAnsi="Arial" w:cs="Arial"/>
          <w:b/>
          <w:szCs w:val="22"/>
          <w:lang w:val="es-ES"/>
        </w:rPr>
        <w:t>top</w:t>
      </w:r>
      <w:r>
        <w:rPr>
          <w:rFonts w:ascii="Arial" w:hAnsi="Arial" w:cs="Arial"/>
          <w:szCs w:val="22"/>
          <w:lang w:val="es-ES"/>
        </w:rPr>
        <w:t xml:space="preserve">, </w:t>
      </w:r>
      <w:r w:rsidRPr="002161BC">
        <w:rPr>
          <w:rFonts w:ascii="Arial" w:hAnsi="Arial" w:cs="Arial"/>
          <w:b/>
          <w:szCs w:val="22"/>
          <w:lang w:val="es-ES"/>
        </w:rPr>
        <w:t>right</w:t>
      </w:r>
      <w:r>
        <w:rPr>
          <w:rFonts w:ascii="Arial" w:hAnsi="Arial" w:cs="Arial"/>
          <w:szCs w:val="22"/>
          <w:lang w:val="es-ES"/>
        </w:rPr>
        <w:t xml:space="preserve">, </w:t>
      </w:r>
      <w:r w:rsidRPr="002161BC">
        <w:rPr>
          <w:rFonts w:ascii="Arial" w:hAnsi="Arial" w:cs="Arial"/>
          <w:b/>
          <w:szCs w:val="22"/>
          <w:lang w:val="es-ES"/>
        </w:rPr>
        <w:t>bottom</w:t>
      </w:r>
      <w:r>
        <w:rPr>
          <w:rFonts w:ascii="Arial" w:hAnsi="Arial" w:cs="Arial"/>
          <w:szCs w:val="22"/>
          <w:lang w:val="es-ES"/>
        </w:rPr>
        <w:t xml:space="preserve">, </w:t>
      </w:r>
      <w:r w:rsidRPr="002161BC">
        <w:rPr>
          <w:rFonts w:ascii="Arial" w:hAnsi="Arial" w:cs="Arial"/>
          <w:b/>
          <w:szCs w:val="22"/>
          <w:lang w:val="es-ES"/>
        </w:rPr>
        <w:t>left</w:t>
      </w:r>
      <w:r>
        <w:rPr>
          <w:rFonts w:ascii="Arial" w:hAnsi="Arial" w:cs="Arial"/>
          <w:szCs w:val="22"/>
          <w:lang w:val="es-ES"/>
        </w:rPr>
        <w:t xml:space="preserve"> y </w:t>
      </w:r>
      <w:r w:rsidRPr="00F862FA">
        <w:rPr>
          <w:rFonts w:ascii="Arial" w:hAnsi="Arial" w:cs="Arial"/>
          <w:b/>
          <w:szCs w:val="22"/>
          <w:lang w:val="es-ES"/>
        </w:rPr>
        <w:t>center</w:t>
      </w:r>
      <w:r>
        <w:rPr>
          <w:rFonts w:ascii="Arial" w:hAnsi="Arial" w:cs="Arial"/>
          <w:szCs w:val="22"/>
          <w:lang w:val="es-ES"/>
        </w:rPr>
        <w:t>.</w:t>
      </w:r>
    </w:p>
    <w:p w:rsidR="00F862FA" w:rsidRDefault="00F862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Radio2</w:t>
      </w:r>
      <w:r>
        <w:rPr>
          <w:rFonts w:ascii="Arial" w:hAnsi="Arial" w:cs="Arial"/>
          <w:szCs w:val="22"/>
          <w:lang w:val="es-ES"/>
        </w:rPr>
        <w:t>. Es el radio del círuclo exterior.</w:t>
      </w:r>
    </w:p>
    <w:p w:rsidR="00F862FA" w:rsidRDefault="00F862FA" w:rsidP="00290974">
      <w:pPr>
        <w:numPr>
          <w:ilvl w:val="0"/>
          <w:numId w:val="12"/>
        </w:numPr>
        <w:tabs>
          <w:tab w:val="clear" w:pos="720"/>
          <w:tab w:val="num" w:pos="993"/>
        </w:tabs>
        <w:ind w:left="993" w:hanging="284"/>
        <w:rPr>
          <w:rFonts w:ascii="Arial" w:hAnsi="Arial" w:cs="Arial"/>
          <w:szCs w:val="22"/>
          <w:lang w:val="es-ES"/>
        </w:rPr>
      </w:pPr>
      <w:proofErr w:type="gramStart"/>
      <w:r>
        <w:rPr>
          <w:rFonts w:ascii="Arial" w:hAnsi="Arial" w:cs="Arial"/>
          <w:b/>
          <w:szCs w:val="22"/>
          <w:lang w:val="es-ES"/>
        </w:rPr>
        <w:t>From(</w:t>
      </w:r>
      <w:proofErr w:type="gramEnd"/>
      <w:r>
        <w:rPr>
          <w:rFonts w:ascii="Arial" w:hAnsi="Arial" w:cs="Arial"/>
          <w:b/>
          <w:szCs w:val="22"/>
          <w:lang w:val="es-ES"/>
        </w:rPr>
        <w:t>color)</w:t>
      </w:r>
      <w:r>
        <w:rPr>
          <w:rFonts w:ascii="Arial" w:hAnsi="Arial" w:cs="Arial"/>
          <w:szCs w:val="22"/>
          <w:lang w:val="es-ES"/>
        </w:rPr>
        <w:t>. Indica el color de inicio del degradado, es decir del círculo interior.</w:t>
      </w:r>
    </w:p>
    <w:p w:rsidR="00F862FA" w:rsidRDefault="00F862FA" w:rsidP="00290974">
      <w:pPr>
        <w:numPr>
          <w:ilvl w:val="0"/>
          <w:numId w:val="12"/>
        </w:numPr>
        <w:tabs>
          <w:tab w:val="clear" w:pos="720"/>
          <w:tab w:val="num" w:pos="993"/>
        </w:tabs>
        <w:ind w:left="993" w:hanging="284"/>
        <w:rPr>
          <w:rFonts w:ascii="Arial" w:hAnsi="Arial" w:cs="Arial"/>
          <w:szCs w:val="22"/>
          <w:lang w:val="es-ES"/>
        </w:rPr>
      </w:pPr>
      <w:proofErr w:type="gramStart"/>
      <w:r>
        <w:rPr>
          <w:rFonts w:ascii="Arial" w:hAnsi="Arial" w:cs="Arial"/>
          <w:b/>
          <w:szCs w:val="22"/>
          <w:lang w:val="es-ES"/>
        </w:rPr>
        <w:t>To(</w:t>
      </w:r>
      <w:proofErr w:type="gramEnd"/>
      <w:r>
        <w:rPr>
          <w:rFonts w:ascii="Arial" w:hAnsi="Arial" w:cs="Arial"/>
          <w:b/>
          <w:szCs w:val="22"/>
          <w:lang w:val="es-ES"/>
        </w:rPr>
        <w:t>color)</w:t>
      </w:r>
      <w:r>
        <w:rPr>
          <w:rFonts w:ascii="Arial" w:hAnsi="Arial" w:cs="Arial"/>
          <w:szCs w:val="22"/>
          <w:lang w:val="es-ES"/>
        </w:rPr>
        <w:t>. Indica el color de fin del degradado, es decir del círculo exterior.</w:t>
      </w:r>
    </w:p>
    <w:p w:rsidR="00C44F7E" w:rsidRDefault="00C44F7E" w:rsidP="0025470D">
      <w:pPr>
        <w:ind w:firstLine="0"/>
      </w:pPr>
    </w:p>
    <w:p w:rsidR="00C44F7E" w:rsidRDefault="00C26561" w:rsidP="0025470D">
      <w:pPr>
        <w:ind w:firstLine="0"/>
      </w:pPr>
      <w:r>
        <w:tab/>
        <w:t xml:space="preserve">Y </w:t>
      </w:r>
      <w:r w:rsidR="00D857CC">
        <w:t>para Internet Explorer la sintaxis del degradado radial es igual que la de Firefox sólo que cambiando el prefijo “</w:t>
      </w:r>
      <w:r w:rsidR="00D857CC" w:rsidRPr="00D857CC">
        <w:rPr>
          <w:b/>
        </w:rPr>
        <w:t>-moz</w:t>
      </w:r>
      <w:r w:rsidR="00D857CC">
        <w:t>” por el prefijo “</w:t>
      </w:r>
      <w:r w:rsidR="00D857CC" w:rsidRPr="00D857CC">
        <w:rPr>
          <w:b/>
        </w:rPr>
        <w:t>-ms</w:t>
      </w:r>
      <w:r w:rsidR="00D857CC">
        <w:t>”.</w:t>
      </w:r>
    </w:p>
    <w:p w:rsidR="00273478" w:rsidRDefault="00273478" w:rsidP="0025470D">
      <w:pPr>
        <w:ind w:firstLine="0"/>
      </w:pPr>
    </w:p>
    <w:p w:rsidR="00273478" w:rsidRDefault="00273478" w:rsidP="0025470D">
      <w:pPr>
        <w:ind w:firstLine="0"/>
      </w:pPr>
      <w:r>
        <w:lastRenderedPageBreak/>
        <w:tab/>
        <w:t>Y por último, ¿Cómo será la sintaxis de los degradados para el navegador Opera? Pues si, ha acertado. Igual que para Firefox pero con el prefijo “</w:t>
      </w:r>
      <w:r w:rsidRPr="00273478">
        <w:rPr>
          <w:b/>
        </w:rPr>
        <w:t>-o</w:t>
      </w:r>
      <w:r>
        <w:t>”.</w:t>
      </w:r>
    </w:p>
    <w:p w:rsidR="00D857CC" w:rsidRDefault="00D857CC" w:rsidP="0025470D">
      <w:pPr>
        <w:ind w:firstLine="0"/>
      </w:pPr>
    </w:p>
    <w:p w:rsidR="00960D1B" w:rsidRPr="00120EDB" w:rsidRDefault="00960D1B" w:rsidP="00960D1B">
      <w:pPr>
        <w:ind w:left="360" w:firstLine="0"/>
        <w:rPr>
          <w:rFonts w:ascii="Arial" w:hAnsi="Arial" w:cs="Arial"/>
          <w:szCs w:val="22"/>
          <w:lang w:val="es-ES"/>
        </w:rPr>
      </w:pPr>
      <w:r>
        <w:tab/>
      </w:r>
      <w:r w:rsidRPr="00120EDB">
        <w:rPr>
          <w:rFonts w:ascii="Arial" w:hAnsi="Arial" w:cs="Arial"/>
          <w:b/>
          <w:i/>
          <w:szCs w:val="22"/>
          <w:u w:val="single"/>
          <w:lang w:val="es-ES"/>
        </w:rPr>
        <w:t xml:space="preserve">Para </w:t>
      </w:r>
      <w:r>
        <w:rPr>
          <w:rFonts w:ascii="Arial" w:hAnsi="Arial" w:cs="Arial"/>
          <w:b/>
          <w:i/>
          <w:szCs w:val="22"/>
          <w:u w:val="single"/>
          <w:lang w:val="es-ES"/>
        </w:rPr>
        <w:t xml:space="preserve">terminar de dominar el tema </w:t>
      </w:r>
      <w:r w:rsidRPr="00120EDB">
        <w:rPr>
          <w:rFonts w:ascii="Arial" w:hAnsi="Arial" w:cs="Arial"/>
          <w:b/>
          <w:i/>
          <w:szCs w:val="22"/>
          <w:u w:val="single"/>
          <w:lang w:val="es-ES"/>
        </w:rPr>
        <w:t>realice</w:t>
      </w:r>
      <w:r>
        <w:rPr>
          <w:rFonts w:ascii="Arial" w:hAnsi="Arial" w:cs="Arial"/>
          <w:b/>
          <w:i/>
          <w:szCs w:val="22"/>
          <w:u w:val="single"/>
          <w:lang w:val="es-ES"/>
        </w:rPr>
        <w:t xml:space="preserve"> ahora la 2ª ejercitación del capítulo 13.</w:t>
      </w:r>
    </w:p>
    <w:p w:rsidR="00960D1B" w:rsidRDefault="00960D1B" w:rsidP="0025470D">
      <w:pPr>
        <w:ind w:firstLine="0"/>
      </w:pPr>
    </w:p>
    <w:p w:rsidR="000E2171" w:rsidRDefault="000E2171" w:rsidP="0025470D">
      <w:pPr>
        <w:ind w:firstLine="0"/>
      </w:pPr>
    </w:p>
    <w:p w:rsidR="00BF2301" w:rsidRPr="00A23D91" w:rsidRDefault="00A23D91" w:rsidP="00A23D91">
      <w:pPr>
        <w:pStyle w:val="TITULO2"/>
        <w:pBdr>
          <w:bottom w:val="single" w:sz="4" w:space="1" w:color="auto"/>
        </w:pBdr>
        <w:jc w:val="both"/>
        <w:rPr>
          <w:rFonts w:ascii="Arial" w:hAnsi="Arial" w:cs="Arial"/>
          <w:lang w:val="es-ES_tradnl"/>
        </w:rPr>
      </w:pPr>
      <w:r w:rsidRPr="00A23D91">
        <w:rPr>
          <w:rFonts w:ascii="Arial" w:hAnsi="Arial" w:cs="Arial"/>
          <w:lang w:val="es-ES_tradnl"/>
        </w:rPr>
        <w:t>SOPORTE PARA ELEMENTOS HTML5 EN NAVEGADORES ANTIGUOS</w:t>
      </w:r>
      <w:r w:rsidR="000E2171" w:rsidRPr="00A23D91">
        <w:rPr>
          <w:rFonts w:ascii="Arial" w:hAnsi="Arial" w:cs="Arial"/>
          <w:lang w:val="es-ES_tradnl"/>
        </w:rPr>
        <w:t xml:space="preserve"> </w:t>
      </w:r>
    </w:p>
    <w:p w:rsidR="009A17A5" w:rsidRDefault="009A17A5" w:rsidP="0025470D">
      <w:pPr>
        <w:ind w:firstLine="0"/>
      </w:pPr>
    </w:p>
    <w:p w:rsidR="009A17A5" w:rsidRDefault="00A23D91" w:rsidP="0025470D">
      <w:pPr>
        <w:ind w:firstLine="0"/>
      </w:pPr>
      <w:r>
        <w:tab/>
        <w:t xml:space="preserve">En apartados anteriores de este tema hemos vislumbrado otro problema para los desarrolladores web más modernos… ¿Qué pasa con mis webs creadas con </w:t>
      </w:r>
      <w:r w:rsidRPr="00A23D91">
        <w:rPr>
          <w:b/>
        </w:rPr>
        <w:t>HTML5</w:t>
      </w:r>
      <w:r>
        <w:t xml:space="preserve"> y </w:t>
      </w:r>
      <w:r w:rsidRPr="00A23D91">
        <w:rPr>
          <w:b/>
        </w:rPr>
        <w:t>CSS3</w:t>
      </w:r>
      <w:r>
        <w:t xml:space="preserve">  cuando se visualizan en navegadores antiguos, como el caso que hemos comentado de Internet Explorer 6,  que no entienden estas implementaciones?</w:t>
      </w:r>
    </w:p>
    <w:p w:rsidR="00A23D91" w:rsidRDefault="00A23D91" w:rsidP="0025470D">
      <w:pPr>
        <w:ind w:firstLine="0"/>
      </w:pPr>
    </w:p>
    <w:p w:rsidR="00A23D91" w:rsidRDefault="00A23D91" w:rsidP="0025470D">
      <w:pPr>
        <w:ind w:firstLine="0"/>
      </w:pPr>
      <w:r>
        <w:tab/>
        <w:t xml:space="preserve">Cuando un navegador se encuentra con un elemento desconocido simplemente lo ignora y no lo muestra </w:t>
      </w:r>
      <w:r w:rsidR="006741B2">
        <w:t xml:space="preserve">o lo muestra de una manera diferente, por ejemplo, considerando un elemento en bloque como un elemento en línea. Esto significaría que nuestra página web desarrollada en </w:t>
      </w:r>
      <w:r w:rsidR="006741B2" w:rsidRPr="006741B2">
        <w:rPr>
          <w:b/>
        </w:rPr>
        <w:t>HTML5</w:t>
      </w:r>
      <w:r w:rsidR="006741B2">
        <w:t xml:space="preserve"> se mostraría de una forma totalmente diferente y deformada.</w:t>
      </w:r>
    </w:p>
    <w:p w:rsidR="006741B2" w:rsidRDefault="006741B2" w:rsidP="0025470D">
      <w:pPr>
        <w:ind w:firstLine="0"/>
      </w:pPr>
    </w:p>
    <w:p w:rsidR="006741B2" w:rsidRDefault="006741B2" w:rsidP="0025470D">
      <w:pPr>
        <w:ind w:firstLine="0"/>
      </w:pPr>
      <w:r>
        <w:tab/>
        <w:t xml:space="preserve">Una forma de conseguir que los navegadores más antiguos apliquen adecuadamente los estilos </w:t>
      </w:r>
      <w:r w:rsidRPr="006741B2">
        <w:rPr>
          <w:b/>
        </w:rPr>
        <w:t>CSS3</w:t>
      </w:r>
      <w:r>
        <w:t xml:space="preserve"> y los elementos </w:t>
      </w:r>
      <w:r w:rsidRPr="006741B2">
        <w:rPr>
          <w:b/>
        </w:rPr>
        <w:t>HTML5</w:t>
      </w:r>
      <w:r>
        <w:t xml:space="preserve"> es utilizar la librería JavaScript </w:t>
      </w:r>
      <w:r w:rsidRPr="006741B2">
        <w:rPr>
          <w:b/>
        </w:rPr>
        <w:t>MODERNIZR</w:t>
      </w:r>
      <w:r>
        <w:t>. Se trata de una utilidad pensada para detectar funcionalidades dentro de cualquier navegador y añadirles el soporte necesario para poder utilizar los nuevos objetos y estilos si no están soportados.</w:t>
      </w:r>
    </w:p>
    <w:p w:rsidR="006741B2" w:rsidRDefault="006741B2" w:rsidP="0025470D">
      <w:pPr>
        <w:ind w:firstLine="0"/>
      </w:pPr>
    </w:p>
    <w:p w:rsidR="006741B2" w:rsidRDefault="006741B2" w:rsidP="0025470D">
      <w:pPr>
        <w:ind w:firstLine="0"/>
      </w:pPr>
      <w:r>
        <w:tab/>
        <w:t xml:space="preserve">Para añadir la librería </w:t>
      </w:r>
      <w:r w:rsidRPr="006741B2">
        <w:rPr>
          <w:b/>
        </w:rPr>
        <w:t>MODERNIZR</w:t>
      </w:r>
      <w:r>
        <w:t xml:space="preserve"> a una web basta con añadir el siguiente código en el &lt;</w:t>
      </w:r>
      <w:r w:rsidRPr="006741B2">
        <w:rPr>
          <w:b/>
        </w:rPr>
        <w:t>head</w:t>
      </w:r>
      <w:r>
        <w:t xml:space="preserve">&gt; de la página justo debajo de la línea que llama a la hoja de estilos </w:t>
      </w:r>
      <w:r w:rsidRPr="006741B2">
        <w:rPr>
          <w:b/>
        </w:rPr>
        <w:t>CSS</w:t>
      </w:r>
      <w:r>
        <w:t xml:space="preserve"> externa: </w:t>
      </w:r>
    </w:p>
    <w:p w:rsidR="006741B2" w:rsidRDefault="006741B2" w:rsidP="0025470D">
      <w:pPr>
        <w:ind w:firstLine="0"/>
      </w:pPr>
    </w:p>
    <w:p w:rsidR="006741B2" w:rsidRPr="006741B2" w:rsidRDefault="00BC1659" w:rsidP="006741B2">
      <w:pPr>
        <w:ind w:firstLine="0"/>
        <w:jc w:val="center"/>
        <w:rPr>
          <w:b/>
        </w:rPr>
      </w:pPr>
      <w:r>
        <w:rPr>
          <w:b/>
        </w:rPr>
        <w:t>&lt;</w:t>
      </w:r>
      <w:proofErr w:type="gramStart"/>
      <w:r>
        <w:rPr>
          <w:b/>
        </w:rPr>
        <w:t>script</w:t>
      </w:r>
      <w:proofErr w:type="gramEnd"/>
      <w:r>
        <w:rPr>
          <w:b/>
        </w:rPr>
        <w:t xml:space="preserve"> src=”modernizr</w:t>
      </w:r>
      <w:r w:rsidR="006741B2" w:rsidRPr="006741B2">
        <w:rPr>
          <w:b/>
        </w:rPr>
        <w:t>.js” type=”text/javascript”&gt;&lt;/script&gt;</w:t>
      </w:r>
    </w:p>
    <w:p w:rsidR="006741B2" w:rsidRDefault="006741B2" w:rsidP="0025470D">
      <w:pPr>
        <w:ind w:firstLine="0"/>
      </w:pPr>
    </w:p>
    <w:p w:rsidR="006741B2" w:rsidRDefault="006741B2" w:rsidP="0025470D">
      <w:pPr>
        <w:ind w:firstLine="0"/>
      </w:pPr>
      <w:r>
        <w:tab/>
        <w:t xml:space="preserve">Para más información y para ver si existen versiones más recientes de </w:t>
      </w:r>
      <w:r w:rsidRPr="006741B2">
        <w:rPr>
          <w:b/>
        </w:rPr>
        <w:t>MODERNIZR</w:t>
      </w:r>
      <w:r>
        <w:t xml:space="preserve"> visite su web: </w:t>
      </w:r>
      <w:hyperlink r:id="rId9" w:history="1">
        <w:r w:rsidR="002D145C" w:rsidRPr="0013364A">
          <w:rPr>
            <w:rStyle w:val="Hipervnculo"/>
            <w:b/>
          </w:rPr>
          <w:t>www.modernizr.com</w:t>
        </w:r>
      </w:hyperlink>
      <w:r>
        <w:t>.</w:t>
      </w:r>
    </w:p>
    <w:p w:rsidR="002D145C" w:rsidRDefault="002D145C" w:rsidP="0025470D">
      <w:pPr>
        <w:ind w:firstLine="0"/>
      </w:pPr>
    </w:p>
    <w:p w:rsidR="002C0695" w:rsidRDefault="002C0695" w:rsidP="002C0695">
      <w:pPr>
        <w:ind w:firstLine="0"/>
      </w:pPr>
      <w:r>
        <w:tab/>
        <w:t xml:space="preserve">Desde la página web anterior, se puede descargar esta librería que tiene dos versiones, una completa, llamada versión de desarrollo que contiene todas las características de </w:t>
      </w:r>
      <w:r w:rsidRPr="002D145C">
        <w:rPr>
          <w:b/>
          <w:bCs/>
        </w:rPr>
        <w:t>HTML5</w:t>
      </w:r>
      <w:r>
        <w:t xml:space="preserve"> y </w:t>
      </w:r>
      <w:r w:rsidRPr="002D145C">
        <w:rPr>
          <w:b/>
          <w:bCs/>
        </w:rPr>
        <w:t>CSS3</w:t>
      </w:r>
      <w:r>
        <w:t xml:space="preserve"> y otra, llamada versión de producción donde se puede elegir la característica a compatibilizar.</w:t>
      </w:r>
    </w:p>
    <w:p w:rsidR="002C0695" w:rsidRDefault="002C0695" w:rsidP="002C0695">
      <w:pPr>
        <w:ind w:firstLine="0"/>
      </w:pPr>
    </w:p>
    <w:p w:rsidR="002C0695" w:rsidRPr="00960D1B" w:rsidRDefault="002C0695" w:rsidP="00960D1B">
      <w:pPr>
        <w:ind w:firstLine="0"/>
        <w:rPr>
          <w:rFonts w:ascii="Arial" w:hAnsi="Arial" w:cs="Arial"/>
          <w:b/>
          <w:i/>
          <w:u w:val="single"/>
          <w:lang w:val="es-ES"/>
        </w:rPr>
      </w:pPr>
      <w:r w:rsidRPr="00960D1B">
        <w:rPr>
          <w:b/>
          <w:i/>
        </w:rPr>
        <w:tab/>
      </w:r>
      <w:r w:rsidRPr="00960D1B">
        <w:rPr>
          <w:b/>
          <w:i/>
          <w:u w:val="single"/>
        </w:rPr>
        <w:t>Detengámonos brevemente para comprobar el funcionamiento de esta librería</w:t>
      </w:r>
      <w:r w:rsidR="00960D1B" w:rsidRPr="00960D1B">
        <w:rPr>
          <w:b/>
          <w:i/>
          <w:u w:val="single"/>
        </w:rPr>
        <w:t xml:space="preserve"> realizando la práctica 13.3</w:t>
      </w:r>
      <w:r w:rsidRPr="00960D1B">
        <w:rPr>
          <w:b/>
          <w:i/>
          <w:u w:val="single"/>
        </w:rPr>
        <w:t>.</w:t>
      </w:r>
    </w:p>
    <w:p w:rsidR="002C0695" w:rsidRDefault="002C0695" w:rsidP="0025470D">
      <w:pPr>
        <w:ind w:firstLine="0"/>
      </w:pPr>
    </w:p>
    <w:p w:rsidR="003204A5" w:rsidRDefault="003204A5" w:rsidP="0025470D">
      <w:pPr>
        <w:ind w:firstLine="0"/>
      </w:pPr>
    </w:p>
    <w:p w:rsidR="002D145C" w:rsidRDefault="002D145C" w:rsidP="0025470D">
      <w:pPr>
        <w:ind w:firstLine="0"/>
      </w:pPr>
      <w:r>
        <w:tab/>
        <w:t xml:space="preserve">Para tener una visión completa y actualizada de la compatibilidad de los diferentes navegadores con las recomendaciones </w:t>
      </w:r>
      <w:r w:rsidRPr="002D145C">
        <w:rPr>
          <w:b/>
        </w:rPr>
        <w:t>HTML5</w:t>
      </w:r>
      <w:r>
        <w:t xml:space="preserve"> y </w:t>
      </w:r>
      <w:r w:rsidRPr="002D145C">
        <w:rPr>
          <w:b/>
        </w:rPr>
        <w:t>CSS3</w:t>
      </w:r>
      <w:r>
        <w:t xml:space="preserve"> de la </w:t>
      </w:r>
      <w:r w:rsidRPr="002D145C">
        <w:rPr>
          <w:b/>
        </w:rPr>
        <w:t>W3C</w:t>
      </w:r>
      <w:r>
        <w:t xml:space="preserve"> puede visitar la web: </w:t>
      </w:r>
      <w:hyperlink r:id="rId10" w:history="1">
        <w:r w:rsidRPr="002D145C">
          <w:rPr>
            <w:rStyle w:val="Hipervnculo"/>
            <w:b/>
          </w:rPr>
          <w:t>www.caniuse.com</w:t>
        </w:r>
      </w:hyperlink>
      <w:r>
        <w:t xml:space="preserve">. </w:t>
      </w:r>
    </w:p>
    <w:p w:rsidR="00533898" w:rsidRDefault="00533898" w:rsidP="0025470D">
      <w:pPr>
        <w:ind w:firstLine="0"/>
      </w:pPr>
    </w:p>
    <w:p w:rsidR="0091222F" w:rsidRDefault="0091222F" w:rsidP="0025470D">
      <w:pPr>
        <w:ind w:firstLine="0"/>
      </w:pPr>
      <w:r>
        <w:tab/>
        <w:t xml:space="preserve">Otra utilidad que le invitamos a conocer es </w:t>
      </w:r>
      <w:r w:rsidRPr="0091222F">
        <w:rPr>
          <w:b/>
        </w:rPr>
        <w:t>BOILERPLATE</w:t>
      </w:r>
      <w:r>
        <w:t>, (</w:t>
      </w:r>
      <w:r w:rsidRPr="0091222F">
        <w:rPr>
          <w:b/>
        </w:rPr>
        <w:t>html5boilerplate.com</w:t>
      </w:r>
      <w:r>
        <w:t>). Se trata de una plantilla que pretende simplificar los comienzos de un proyecto web incluyendo el código necesario optimizado para solucionar, entre otros, estos problemas de compatibilidad.</w:t>
      </w:r>
    </w:p>
    <w:p w:rsidR="00533898" w:rsidRDefault="00533898" w:rsidP="0025470D">
      <w:pPr>
        <w:ind w:firstLine="0"/>
      </w:pPr>
    </w:p>
    <w:p w:rsidR="003204A5" w:rsidRDefault="003204A5">
      <w:pPr>
        <w:ind w:firstLine="0"/>
        <w:jc w:val="left"/>
      </w:pPr>
      <w:r>
        <w:br w:type="page"/>
      </w:r>
    </w:p>
    <w:p w:rsidR="00533898" w:rsidRPr="00533898" w:rsidRDefault="00533898" w:rsidP="00533898">
      <w:pPr>
        <w:pStyle w:val="TITULO2"/>
        <w:pBdr>
          <w:bottom w:val="single" w:sz="4" w:space="1" w:color="auto"/>
        </w:pBdr>
        <w:jc w:val="both"/>
        <w:rPr>
          <w:rFonts w:ascii="Arial" w:hAnsi="Arial" w:cs="Arial"/>
          <w:lang w:val="es-ES_tradnl"/>
        </w:rPr>
      </w:pPr>
      <w:r w:rsidRPr="00533898">
        <w:rPr>
          <w:rFonts w:ascii="Arial" w:hAnsi="Arial" w:cs="Arial"/>
          <w:lang w:val="es-ES_tradnl"/>
        </w:rPr>
        <w:lastRenderedPageBreak/>
        <w:t>ORGANIZACIÓN DE UN SITIO WEB</w:t>
      </w:r>
    </w:p>
    <w:p w:rsidR="006741B2" w:rsidRPr="003204A5" w:rsidRDefault="006741B2" w:rsidP="0025470D">
      <w:pPr>
        <w:ind w:firstLine="0"/>
        <w:rPr>
          <w:sz w:val="20"/>
        </w:rPr>
      </w:pPr>
    </w:p>
    <w:p w:rsidR="00533898" w:rsidRDefault="00533898" w:rsidP="0025470D">
      <w:pPr>
        <w:ind w:firstLine="0"/>
      </w:pPr>
      <w:r>
        <w:tab/>
        <w:t>Como hemos podido comprobar a medida que hemos ido avanzando en el curso hemos ido completando un ejemplo de sitio web dedicado al turismo en España. Un sitio web se compone de varias páginas web que a su vez contienen varios archivos de estilos, de imágenes, etc, etc.</w:t>
      </w:r>
    </w:p>
    <w:p w:rsidR="00533898" w:rsidRPr="003204A5" w:rsidRDefault="00533898" w:rsidP="0025470D">
      <w:pPr>
        <w:ind w:firstLine="0"/>
        <w:rPr>
          <w:sz w:val="20"/>
        </w:rPr>
      </w:pPr>
    </w:p>
    <w:p w:rsidR="00533898" w:rsidRDefault="00533898" w:rsidP="0025470D">
      <w:pPr>
        <w:ind w:firstLine="0"/>
      </w:pPr>
      <w:r>
        <w:tab/>
        <w:t>Hasta ahora hemos ido guardando todos los archivos necesarios para nuestro sitio en una sola carpeta pero las buenas prácticas indican que se deben ordenar en varias carpetas.</w:t>
      </w:r>
    </w:p>
    <w:p w:rsidR="00533898" w:rsidRPr="003204A5" w:rsidRDefault="00533898" w:rsidP="0025470D">
      <w:pPr>
        <w:ind w:firstLine="0"/>
        <w:rPr>
          <w:sz w:val="20"/>
        </w:rPr>
      </w:pPr>
    </w:p>
    <w:p w:rsidR="00533898" w:rsidRDefault="00533898" w:rsidP="0025470D">
      <w:pPr>
        <w:ind w:firstLine="0"/>
      </w:pPr>
      <w:r>
        <w:tab/>
        <w:t>Cada creador puede utilizar las carpetas que le parezcan oportunas. Nosotros proponemos</w:t>
      </w:r>
      <w:r w:rsidR="00984ECF">
        <w:t>, para nuestro ejemplo,</w:t>
      </w:r>
      <w:r>
        <w:t xml:space="preserve"> la siguiente estructura:</w:t>
      </w:r>
    </w:p>
    <w:p w:rsidR="00984ECF" w:rsidRPr="003204A5" w:rsidRDefault="00984ECF" w:rsidP="0025470D">
      <w:pPr>
        <w:ind w:firstLine="0"/>
        <w:rPr>
          <w:sz w:val="20"/>
        </w:rPr>
      </w:pP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Todos los archivos “</w:t>
      </w:r>
      <w:r w:rsidRPr="00984ECF">
        <w:rPr>
          <w:rFonts w:ascii="Arial" w:hAnsi="Arial" w:cs="Arial"/>
          <w:b/>
          <w:szCs w:val="22"/>
          <w:lang w:val="es-ES"/>
        </w:rPr>
        <w:t>.htm</w:t>
      </w:r>
      <w:r w:rsidRPr="00984ECF">
        <w:rPr>
          <w:rFonts w:ascii="Arial" w:hAnsi="Arial" w:cs="Arial"/>
          <w:szCs w:val="22"/>
          <w:lang w:val="es-ES"/>
        </w:rPr>
        <w:t>” los dejamos en la carpeta principal en este caso su carpeta de prácticas.</w:t>
      </w: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para descargar, tenemos un archivo “</w:t>
      </w:r>
      <w:r w:rsidRPr="00984ECF">
        <w:rPr>
          <w:rFonts w:ascii="Arial" w:hAnsi="Arial" w:cs="Arial"/>
          <w:b/>
          <w:szCs w:val="22"/>
          <w:lang w:val="es-ES"/>
        </w:rPr>
        <w:t>.pdf</w:t>
      </w:r>
      <w:r w:rsidRPr="00984ECF">
        <w:rPr>
          <w:rFonts w:ascii="Arial" w:hAnsi="Arial" w:cs="Arial"/>
          <w:szCs w:val="22"/>
          <w:lang w:val="es-ES"/>
        </w:rPr>
        <w:t>” que utilizamos al principio, los colocaríamos en la carpeta “</w:t>
      </w:r>
      <w:r w:rsidRPr="00984ECF">
        <w:rPr>
          <w:rFonts w:ascii="Arial" w:hAnsi="Arial" w:cs="Arial"/>
          <w:b/>
          <w:szCs w:val="22"/>
          <w:lang w:val="es-ES"/>
        </w:rPr>
        <w:t>descargas</w:t>
      </w:r>
      <w:r w:rsidRPr="00984ECF">
        <w:rPr>
          <w:rFonts w:ascii="Arial" w:hAnsi="Arial" w:cs="Arial"/>
          <w:szCs w:val="22"/>
          <w:lang w:val="es-ES"/>
        </w:rPr>
        <w:t>”.</w:t>
      </w: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de estilos “.css” los almacenaríamos en la carpeta “</w:t>
      </w:r>
      <w:r w:rsidRPr="00984ECF">
        <w:rPr>
          <w:rFonts w:ascii="Arial" w:hAnsi="Arial" w:cs="Arial"/>
          <w:b/>
          <w:szCs w:val="22"/>
          <w:lang w:val="es-ES"/>
        </w:rPr>
        <w:t>estilos</w:t>
      </w:r>
      <w:r w:rsidRPr="00984ECF">
        <w:rPr>
          <w:rFonts w:ascii="Arial" w:hAnsi="Arial" w:cs="Arial"/>
          <w:szCs w:val="22"/>
          <w:lang w:val="es-ES"/>
        </w:rPr>
        <w:t>”.</w:t>
      </w:r>
    </w:p>
    <w:p w:rsidR="00984ECF" w:rsidRP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correspondientes a tipos de letra los almacenaríamos en la carpeta “</w:t>
      </w:r>
      <w:r w:rsidRPr="00984ECF">
        <w:rPr>
          <w:rFonts w:ascii="Arial" w:hAnsi="Arial" w:cs="Arial"/>
          <w:b/>
          <w:szCs w:val="22"/>
          <w:lang w:val="es-ES"/>
        </w:rPr>
        <w:t>fuentes</w:t>
      </w:r>
      <w:r w:rsidRPr="00984ECF">
        <w:rPr>
          <w:rFonts w:ascii="Arial" w:hAnsi="Arial" w:cs="Arial"/>
          <w:szCs w:val="22"/>
          <w:lang w:val="es-ES"/>
        </w:rPr>
        <w:t>”.</w:t>
      </w:r>
    </w:p>
    <w:p w:rsidR="00984ECF" w:rsidRDefault="00984ECF" w:rsidP="00290974">
      <w:pPr>
        <w:numPr>
          <w:ilvl w:val="0"/>
          <w:numId w:val="12"/>
        </w:numPr>
        <w:tabs>
          <w:tab w:val="clear" w:pos="720"/>
          <w:tab w:val="num" w:pos="993"/>
        </w:tabs>
        <w:ind w:left="993" w:hanging="284"/>
        <w:rPr>
          <w:rFonts w:ascii="Arial" w:hAnsi="Arial" w:cs="Arial"/>
          <w:szCs w:val="22"/>
          <w:lang w:val="es-ES"/>
        </w:rPr>
      </w:pPr>
      <w:r w:rsidRPr="00984ECF">
        <w:rPr>
          <w:rFonts w:ascii="Arial" w:hAnsi="Arial" w:cs="Arial"/>
          <w:szCs w:val="22"/>
          <w:lang w:val="es-ES"/>
        </w:rPr>
        <w:t>Los archivos de imágines los almacenaríamos en la carpeta “</w:t>
      </w:r>
      <w:r w:rsidRPr="00984ECF">
        <w:rPr>
          <w:rFonts w:ascii="Arial" w:hAnsi="Arial" w:cs="Arial"/>
          <w:b/>
          <w:szCs w:val="22"/>
          <w:lang w:val="es-ES"/>
        </w:rPr>
        <w:t>imágenes</w:t>
      </w:r>
      <w:r w:rsidRPr="00984ECF">
        <w:rPr>
          <w:rFonts w:ascii="Arial" w:hAnsi="Arial" w:cs="Arial"/>
          <w:szCs w:val="22"/>
          <w:lang w:val="es-ES"/>
        </w:rPr>
        <w:t>”.</w:t>
      </w:r>
    </w:p>
    <w:p w:rsidR="000E7F08" w:rsidRPr="000E7F08" w:rsidRDefault="000E7F08" w:rsidP="00290974">
      <w:pPr>
        <w:numPr>
          <w:ilvl w:val="0"/>
          <w:numId w:val="12"/>
        </w:numPr>
        <w:tabs>
          <w:tab w:val="clear" w:pos="720"/>
          <w:tab w:val="num" w:pos="993"/>
        </w:tabs>
        <w:ind w:left="993" w:hanging="284"/>
        <w:rPr>
          <w:rFonts w:ascii="Arial" w:hAnsi="Arial" w:cs="Arial"/>
          <w:lang w:val="es-ES"/>
        </w:rPr>
      </w:pPr>
      <w:r>
        <w:rPr>
          <w:rFonts w:ascii="Arial" w:hAnsi="Arial" w:cs="Arial"/>
          <w:lang w:val="es-ES"/>
        </w:rPr>
        <w:t>Las librerías los almacenaríamos en la carpeta “</w:t>
      </w:r>
      <w:r w:rsidRPr="00D25370">
        <w:rPr>
          <w:rFonts w:ascii="Arial" w:hAnsi="Arial" w:cs="Arial"/>
          <w:b/>
          <w:bCs/>
          <w:lang w:val="es-ES"/>
        </w:rPr>
        <w:t>librerias</w:t>
      </w:r>
      <w:r>
        <w:rPr>
          <w:rFonts w:ascii="Arial" w:hAnsi="Arial" w:cs="Arial"/>
          <w:lang w:val="es-ES"/>
        </w:rPr>
        <w:t>”.</w:t>
      </w:r>
    </w:p>
    <w:p w:rsidR="00984ECF" w:rsidRPr="003204A5" w:rsidRDefault="00984ECF" w:rsidP="0025470D">
      <w:pPr>
        <w:ind w:firstLine="0"/>
        <w:rPr>
          <w:sz w:val="20"/>
        </w:rPr>
      </w:pPr>
    </w:p>
    <w:p w:rsidR="00984ECF" w:rsidRDefault="00984ECF" w:rsidP="0025470D">
      <w:pPr>
        <w:ind w:firstLine="0"/>
      </w:pPr>
      <w:r>
        <w:tab/>
        <w:t>Hay que tener en cuenta que en todos y cada uno en los enlaces de nuestro sitio web hay que indicar la ruta correcta a cada archivo siguiendo los ejemplos “</w:t>
      </w:r>
      <w:r w:rsidRPr="00984ECF">
        <w:rPr>
          <w:b/>
        </w:rPr>
        <w:t>href=estilos/reset.css</w:t>
      </w:r>
      <w:r>
        <w:t>” o “</w:t>
      </w:r>
      <w:r w:rsidRPr="00984ECF">
        <w:rPr>
          <w:b/>
        </w:rPr>
        <w:t>imag</w:t>
      </w:r>
      <w:r w:rsidR="00E9135C">
        <w:rPr>
          <w:b/>
        </w:rPr>
        <w:t>e</w:t>
      </w:r>
      <w:r w:rsidRPr="00984ECF">
        <w:rPr>
          <w:b/>
        </w:rPr>
        <w:t>nes/turismovacaciones.jpg</w:t>
      </w:r>
      <w:r>
        <w:t>”.</w:t>
      </w:r>
    </w:p>
    <w:p w:rsidR="001D19BC" w:rsidRPr="003204A5" w:rsidRDefault="001D19BC">
      <w:pPr>
        <w:ind w:firstLine="0"/>
        <w:jc w:val="left"/>
        <w:rPr>
          <w:sz w:val="20"/>
        </w:rPr>
      </w:pPr>
    </w:p>
    <w:p w:rsidR="001D19BC" w:rsidRPr="001D19BC" w:rsidRDefault="001D19BC">
      <w:pPr>
        <w:ind w:firstLine="0"/>
        <w:jc w:val="left"/>
        <w:rPr>
          <w:b/>
          <w:i/>
          <w:u w:val="single"/>
        </w:rPr>
      </w:pPr>
      <w:r w:rsidRPr="001D19BC">
        <w:rPr>
          <w:b/>
          <w:i/>
        </w:rPr>
        <w:tab/>
      </w:r>
      <w:r w:rsidRPr="001D19BC">
        <w:rPr>
          <w:b/>
          <w:i/>
          <w:u w:val="single"/>
        </w:rPr>
        <w:t>Realice ahora la tercera ejercitación del tema 13 para dejar totalmente dominado este apartado.</w:t>
      </w:r>
    </w:p>
    <w:p w:rsidR="00984ECF" w:rsidRPr="003204A5" w:rsidRDefault="00984ECF">
      <w:pPr>
        <w:ind w:firstLine="0"/>
        <w:jc w:val="left"/>
        <w:rPr>
          <w:sz w:val="20"/>
        </w:rPr>
      </w:pPr>
    </w:p>
    <w:p w:rsidR="00984ECF" w:rsidRPr="003204A5" w:rsidRDefault="00984ECF" w:rsidP="0025470D">
      <w:pPr>
        <w:ind w:firstLine="0"/>
        <w:rPr>
          <w:sz w:val="20"/>
        </w:rPr>
      </w:pPr>
    </w:p>
    <w:p w:rsidR="00D92499" w:rsidRPr="00D92499" w:rsidRDefault="00D92499" w:rsidP="00D92499">
      <w:pPr>
        <w:pStyle w:val="TITULO2"/>
        <w:pBdr>
          <w:bottom w:val="single" w:sz="4" w:space="1" w:color="auto"/>
        </w:pBdr>
        <w:jc w:val="both"/>
        <w:rPr>
          <w:rFonts w:ascii="Arial" w:hAnsi="Arial" w:cs="Arial"/>
          <w:lang w:val="es-ES_tradnl"/>
        </w:rPr>
      </w:pPr>
      <w:r w:rsidRPr="00D92499">
        <w:rPr>
          <w:rFonts w:ascii="Arial" w:hAnsi="Arial" w:cs="Arial"/>
          <w:lang w:val="es-ES_tradnl"/>
        </w:rPr>
        <w:t>EL MODELO DE CAJA FLEXBOX</w:t>
      </w:r>
    </w:p>
    <w:p w:rsidR="00984ECF" w:rsidRDefault="001D19BC" w:rsidP="0025470D">
      <w:pPr>
        <w:ind w:firstLine="0"/>
      </w:pPr>
      <w:r>
        <w:rPr>
          <w:noProof/>
          <w:lang w:val="es-ES"/>
        </w:rPr>
        <mc:AlternateContent>
          <mc:Choice Requires="wpg">
            <w:drawing>
              <wp:anchor distT="0" distB="0" distL="114300" distR="114300" simplePos="0" relativeHeight="251777536" behindDoc="0" locked="0" layoutInCell="1" allowOverlap="1" wp14:anchorId="5AA6E224" wp14:editId="4F3E6A60">
                <wp:simplePos x="0" y="0"/>
                <wp:positionH relativeFrom="margin">
                  <wp:posOffset>3127375</wp:posOffset>
                </wp:positionH>
                <wp:positionV relativeFrom="margin">
                  <wp:posOffset>5240655</wp:posOffset>
                </wp:positionV>
                <wp:extent cx="3133725" cy="3247390"/>
                <wp:effectExtent l="0" t="0" r="47625" b="10160"/>
                <wp:wrapSquare wrapText="bothSides"/>
                <wp:docPr id="367" name="367 Grupo"/>
                <wp:cNvGraphicFramePr/>
                <a:graphic xmlns:a="http://schemas.openxmlformats.org/drawingml/2006/main">
                  <a:graphicData uri="http://schemas.microsoft.com/office/word/2010/wordprocessingGroup">
                    <wpg:wgp>
                      <wpg:cNvGrpSpPr/>
                      <wpg:grpSpPr>
                        <a:xfrm>
                          <a:off x="0" y="0"/>
                          <a:ext cx="3133725" cy="3247390"/>
                          <a:chOff x="0" y="0"/>
                          <a:chExt cx="4476750" cy="4752975"/>
                        </a:xfrm>
                      </wpg:grpSpPr>
                      <wps:wsp>
                        <wps:cNvPr id="368" name="368 Rectángulo redondeado"/>
                        <wps:cNvSpPr/>
                        <wps:spPr>
                          <a:xfrm>
                            <a:off x="0" y="0"/>
                            <a:ext cx="4476750" cy="4752975"/>
                          </a:xfrm>
                          <a:prstGeom prst="roundRect">
                            <a:avLst>
                              <a:gd name="adj" fmla="val 2971"/>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9" name="369 Grupo"/>
                        <wpg:cNvGrpSpPr/>
                        <wpg:grpSpPr>
                          <a:xfrm>
                            <a:off x="85725" y="66675"/>
                            <a:ext cx="4295775" cy="4429125"/>
                            <a:chOff x="0" y="0"/>
                            <a:chExt cx="4295775" cy="4429125"/>
                          </a:xfrm>
                        </wpg:grpSpPr>
                        <wps:wsp>
                          <wps:cNvPr id="370" name="370 Rectángulo"/>
                          <wps:cNvSpPr/>
                          <wps:spPr>
                            <a:xfrm>
                              <a:off x="266700" y="42862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371 Rectángulo"/>
                          <wps:cNvSpPr/>
                          <wps:spPr>
                            <a:xfrm>
                              <a:off x="1181100" y="42862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372 Rectángulo"/>
                          <wps:cNvSpPr/>
                          <wps:spPr>
                            <a:xfrm>
                              <a:off x="2095500" y="42862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373 Cuadro de texto"/>
                          <wps:cNvSpPr txBox="1"/>
                          <wps:spPr>
                            <a:xfrm>
                              <a:off x="2917862" y="319660"/>
                              <a:ext cx="1247776" cy="7986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B35" w:rsidRDefault="00960B35" w:rsidP="00333B8D">
                                <w:pPr>
                                  <w:ind w:firstLine="0"/>
                                  <w:jc w:val="center"/>
                                </w:pPr>
                                <w:r>
                                  <w:t>Eje</w:t>
                                </w:r>
                              </w:p>
                              <w:p w:rsidR="00960B35" w:rsidRDefault="00960B35" w:rsidP="00333B8D">
                                <w:pPr>
                                  <w:ind w:firstLine="0"/>
                                  <w:jc w:val="center"/>
                                </w:pPr>
                              </w:p>
                              <w:p w:rsidR="00960B35" w:rsidRDefault="00960B35" w:rsidP="00333B8D">
                                <w:pPr>
                                  <w:ind w:firstLine="0"/>
                                  <w:jc w:val="center"/>
                                </w:pPr>
                                <w:r>
                                  <w:t>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4" name="374 Conector recto de flecha"/>
                          <wps:cNvCnPr/>
                          <wps:spPr>
                            <a:xfrm>
                              <a:off x="0" y="638175"/>
                              <a:ext cx="42957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5" name="375 Cuadro de texto"/>
                          <wps:cNvSpPr txBox="1"/>
                          <wps:spPr>
                            <a:xfrm>
                              <a:off x="415019" y="1014759"/>
                              <a:ext cx="283701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B35" w:rsidRDefault="00960B35" w:rsidP="00B211C0">
                                <w:r>
                                  <w:t>Eje   Transversal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376 Conector recto de flecha"/>
                          <wps:cNvCnPr/>
                          <wps:spPr>
                            <a:xfrm>
                              <a:off x="1552575" y="152400"/>
                              <a:ext cx="0" cy="1352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7" name="377 Cuadro de texto"/>
                          <wps:cNvSpPr txBox="1"/>
                          <wps:spPr>
                            <a:xfrm>
                              <a:off x="0" y="0"/>
                              <a:ext cx="4295775" cy="31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B35" w:rsidRPr="00333B8D" w:rsidRDefault="00960B35" w:rsidP="00333B8D">
                                <w:pPr>
                                  <w:ind w:firstLine="142"/>
                                  <w:jc w:val="center"/>
                                  <w:rPr>
                                    <w:b/>
                                    <w:i/>
                                  </w:rPr>
                                </w:pPr>
                                <w:r w:rsidRPr="00333B8D">
                                  <w:rPr>
                                    <w:b/>
                                    <w:i/>
                                  </w:rPr>
                                  <w:t>Elementos distribuidos horizontalmente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378 Cuadro de texto"/>
                          <wps:cNvSpPr txBox="1"/>
                          <wps:spPr>
                            <a:xfrm>
                              <a:off x="0" y="1695451"/>
                              <a:ext cx="429577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B35" w:rsidRPr="00041545" w:rsidRDefault="00960B35" w:rsidP="00333B8D">
                                <w:pPr>
                                  <w:ind w:firstLine="0"/>
                                  <w:jc w:val="center"/>
                                  <w:rPr>
                                    <w:b/>
                                    <w:i/>
                                  </w:rPr>
                                </w:pPr>
                                <w:r>
                                  <w:rPr>
                                    <w:b/>
                                    <w:i/>
                                  </w:rPr>
                                  <w:t>Elementos distribuidos vertic</w:t>
                                </w:r>
                                <w:r w:rsidRPr="00041545">
                                  <w:rPr>
                                    <w:b/>
                                    <w:i/>
                                  </w:rPr>
                                  <w:t>almente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379 Rectángulo"/>
                          <wps:cNvSpPr/>
                          <wps:spPr>
                            <a:xfrm>
                              <a:off x="1524000" y="2238375"/>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380 Rectángulo"/>
                          <wps:cNvSpPr/>
                          <wps:spPr>
                            <a:xfrm>
                              <a:off x="1524000" y="2762250"/>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381 Rectángulo"/>
                          <wps:cNvSpPr/>
                          <wps:spPr>
                            <a:xfrm>
                              <a:off x="1524000" y="3295650"/>
                              <a:ext cx="742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382 Cuadro de texto"/>
                          <wps:cNvSpPr txBox="1"/>
                          <wps:spPr>
                            <a:xfrm>
                              <a:off x="745380" y="3838573"/>
                              <a:ext cx="2833300" cy="395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B35" w:rsidRDefault="00960B35" w:rsidP="00B211C0">
                                <w:r>
                                  <w:t>Eje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383 Conector recto de flecha"/>
                          <wps:cNvCnPr/>
                          <wps:spPr>
                            <a:xfrm>
                              <a:off x="1885950" y="2105025"/>
                              <a:ext cx="0" cy="2324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4" name="384 Cuadro de texto"/>
                          <wps:cNvSpPr txBox="1"/>
                          <wps:spPr>
                            <a:xfrm>
                              <a:off x="2360072" y="2598899"/>
                              <a:ext cx="1052286" cy="8280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B35" w:rsidRDefault="00960B35" w:rsidP="00333B8D">
                                <w:pPr>
                                  <w:ind w:firstLine="0"/>
                                  <w:jc w:val="center"/>
                                </w:pPr>
                                <w:r>
                                  <w:t>Eje</w:t>
                                </w:r>
                              </w:p>
                              <w:p w:rsidR="00960B35" w:rsidRDefault="00960B35" w:rsidP="00333B8D">
                                <w:pPr>
                                  <w:jc w:val="left"/>
                                </w:pPr>
                              </w:p>
                              <w:p w:rsidR="00960B35" w:rsidRDefault="00960B35" w:rsidP="00333B8D">
                                <w:pPr>
                                  <w:ind w:firstLine="0"/>
                                  <w:jc w:val="left"/>
                                </w:pPr>
                                <w:r>
                                  <w:t>Transversal</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85" name="385 Conector recto de flecha"/>
                          <wps:cNvCnPr/>
                          <wps:spPr>
                            <a:xfrm>
                              <a:off x="342900" y="2943225"/>
                              <a:ext cx="3276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367 Grupo" o:spid="_x0000_s1027" style="position:absolute;left:0;text-align:left;margin-left:246.25pt;margin-top:412.65pt;width:246.75pt;height:255.7pt;z-index:251777536;mso-position-horizontal-relative:margin;mso-position-vertical-relative:margin;mso-width-relative:margin;mso-height-relative:margin" coordsize="44767,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">
                <v:roundrect id="368 Rectángulo redondeado" o:spid="_x0000_s1028" style="position:absolute;width:44767;height:47529;visibility:visible;mso-wrap-style:square;v-text-anchor:middle" arcsize="19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QkssIA&#10;AADcAAAADwAAAGRycy9kb3ducmV2LnhtbERP3WrCMBS+H/gO4QjerakTpXRGmcJQxnah3QOcNWdt&#10;WXJSkmjbt18uBrv8+P63+9EacScfOscKllkOgrh2uuNGwWf1+liACBFZo3FMCiYKsN/NHrZYajfw&#10;he7X2IgUwqFEBW2MfSllqFuyGDLXEyfu23mLMUHfSO1xSOHWyKc830iLHaeGFns6tlT/XG9WweXN&#10;fKy/3n2xXnkMp8IcD101KbWYjy/PICKN8V/85z5rBatNWpv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BCSywgAAANwAAAAPAAAAAAAAAAAAAAAAAJgCAABkcnMvZG93&#10;bnJldi54bWxQSwUGAAAAAAQABAD1AAAAhwMAAAAA&#10;" fillcolor="white [3201]" strokecolor="black [3213]" strokeweight="2pt"/>
                <v:group id="369 Grupo" o:spid="_x0000_s1029" style="position:absolute;left:857;top:666;width:42958;height:44292" coordsize="42957,44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370 Rectángulo" o:spid="_x0000_s1030" style="position:absolute;left:2667;top:428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gsAA&#10;AADcAAAADwAAAGRycy9kb3ducmV2LnhtbERPzYrCMBC+C/sOYRb2pqmraKlGEWFRvIjVBxiase1u&#10;MylJtF2f3hwEjx/f/3Ldm0bcyfnasoLxKAFBXFhdc6ngcv4ZpiB8QNbYWCYF/+RhvfoYLDHTtuMT&#10;3fNQihjCPkMFVQhtJqUvKjLoR7YljtzVOoMhQldK7bCL4aaR30kykwZrjg0VtrStqPjLb0aBHR/D&#10;4dxNb0yd26X1b9E85qlSX5/9ZgEiUB/e4pd7rxVM5nF+PBOP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2cgsAAAADcAAAADwAAAAAAAAAAAAAAAACYAgAAZHJzL2Rvd25y&#10;ZXYueG1sUEsFBgAAAAAEAAQA9QAAAIUDAAAAAA==&#10;" fillcolor="#4f81bd [3204]" strokecolor="#243f60 [1604]" strokeweight="2pt"/>
                  <v:rect id="371 Rectángulo" o:spid="_x0000_s1031" style="position:absolute;left:11811;top:428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5GcQA&#10;AADcAAAADwAAAGRycy9kb3ducmV2LnhtbESPwWrDMBBE74H+g9hCb4nsNiTGiWxKobTkEuL0AxZr&#10;azu1VkZSYjdfHwUKPQ4z84bZlpPpxYWc7ywrSBcJCOLa6o4bBV/H93kGwgdkjb1lUvBLHsriYbbF&#10;XNuRD3SpQiMihH2OCtoQhlxKX7dk0C/sQBy9b+sMhihdI7XDMcJNL5+TZCUNdhwXWhzoraX6pzob&#10;BTbdh91xXJ6ZRveRdae6v64zpZ4ep9cNiEBT+A//tT+1gpd1Cvc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RORnEAAAA3AAAAA8AAAAAAAAAAAAAAAAAmAIAAGRycy9k&#10;b3ducmV2LnhtbFBLBQYAAAAABAAEAPUAAACJAwAAAAA=&#10;" fillcolor="#4f81bd [3204]" strokecolor="#243f60 [1604]" strokeweight="2pt"/>
                  <v:rect id="372 Rectángulo" o:spid="_x0000_s1032" style="position:absolute;left:20955;top:428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nbsQA&#10;AADcAAAADwAAAGRycy9kb3ducmV2LnhtbESPzWrDMBCE74G+g9hCb4lstyTGjWJKobT0EvLzAIu1&#10;tZ1YKyPJsZunjwKFHoeZ+YZZl5PpxIWcby0rSBcJCOLK6pZrBcfDxzwH4QOyxs4yKfglD+XmYbbG&#10;QtuRd3TZh1pECPsCFTQh9IWUvmrIoF/Ynjh6P9YZDFG6WmqHY4SbTmZJspQGW44LDfb03lB13g9G&#10;gU234fswvgxMo/vM21PVXVe5Uk+P09sriEBT+A//tb+0gudVBvc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Dp27EAAAA3AAAAA8AAAAAAAAAAAAAAAAAmAIAAGRycy9k&#10;b3ducmV2LnhtbFBLBQYAAAAABAAEAPUAAACJAwAAAAA=&#10;" fillcolor="#4f81bd [3204]" strokecolor="#243f60 [1604]" strokeweight="2pt"/>
                  <v:shape id="373 Cuadro de texto" o:spid="_x0000_s1033" type="#_x0000_t202" style="position:absolute;left:29178;top:3196;width:12478;height:7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FOwMcA&#10;AADcAAAADwAAAGRycy9kb3ducmV2LnhtbESPQUvDQBSE74X+h+UJvbWbWtASuy1SLXhQW9sKentm&#10;n0kw+zbsvqbx37uC4HGYmW+Yxap3jeooxNqzgekkA0VceFtzaeB42IznoKIgW2w8k4FvirBaDgcL&#10;zK0/8wt1eylVgnDM0UAl0uZax6Iih3HiW+LkffrgUJIMpbYBzwnuGn2ZZVfaYc1pocKW1hUVX/uT&#10;M9C8xfD4kcl7d1c+yW6rT6/302djRhf97Q0ooV7+w3/tB2tgdj2D3zPp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xTsDHAAAA3AAAAA8AAAAAAAAAAAAAAAAAmAIAAGRy&#10;cy9kb3ducmV2LnhtbFBLBQYAAAAABAAEAPUAAACMAwAAAAA=&#10;" filled="f" stroked="f" strokeweight=".5pt">
                    <v:textbox inset="0,0,0,0">
                      <w:txbxContent>
                        <w:p w:rsidR="00960B35" w:rsidRDefault="00960B35" w:rsidP="00333B8D">
                          <w:pPr>
                            <w:ind w:firstLine="0"/>
                            <w:jc w:val="center"/>
                          </w:pPr>
                          <w:r>
                            <w:t>Eje</w:t>
                          </w:r>
                        </w:p>
                        <w:p w:rsidR="00960B35" w:rsidRDefault="00960B35" w:rsidP="00333B8D">
                          <w:pPr>
                            <w:ind w:firstLine="0"/>
                            <w:jc w:val="center"/>
                          </w:pPr>
                        </w:p>
                        <w:p w:rsidR="00960B35" w:rsidRDefault="00960B35" w:rsidP="00333B8D">
                          <w:pPr>
                            <w:ind w:firstLine="0"/>
                            <w:jc w:val="center"/>
                          </w:pPr>
                          <w:r>
                            <w:t>Principal</w:t>
                          </w:r>
                        </w:p>
                      </w:txbxContent>
                    </v:textbox>
                  </v:shape>
                  <v:shapetype id="_x0000_t32" coordsize="21600,21600" o:spt="32" o:oned="t" path="m,l21600,21600e" filled="f">
                    <v:path arrowok="t" fillok="f" o:connecttype="none"/>
                    <o:lock v:ext="edit" shapetype="t"/>
                  </v:shapetype>
                  <v:shape id="374 Conector recto de flecha" o:spid="_x0000_s1034" type="#_x0000_t32" style="position:absolute;top:6381;width:42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aZcQAAADcAAAADwAAAGRycy9kb3ducmV2LnhtbESPT2vCQBTE74LfYXlCb3WjLSrRVUSU&#10;pr35D6+P3WcSzb4N2W1Mv323UPA4zMxvmMWqs5VoqfGlYwWjYQKCWDtTcq7gdNy9zkD4gGywckwK&#10;fsjDatnvLTA17sF7ag8hFxHCPkUFRQh1KqXXBVn0Q1cTR+/qGoshyiaXpsFHhNtKjpNkIi2WHBcK&#10;rGlTkL4fvq0CvGT6ds8mH/pSrbNP3eJ2c/5S6mXQrecgAnXhGf5vZ0bB2/Qd/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xplxAAAANwAAAAPAAAAAAAAAAAA&#10;AAAAAKECAABkcnMvZG93bnJldi54bWxQSwUGAAAAAAQABAD5AAAAkgMAAAAA&#10;" strokecolor="black [3200]" strokeweight="2pt">
                    <v:stroke endarrow="open"/>
                    <v:shadow on="t" color="black" opacity="24903f" origin=",.5" offset="0,.55556mm"/>
                  </v:shape>
                  <v:shape id="375 Cuadro de texto" o:spid="_x0000_s1035" type="#_x0000_t202" style="position:absolute;left:4150;top:10147;width:28370;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WB+sYA&#10;AADcAAAADwAAAGRycy9kb3ducmV2LnhtbESPQWvCQBSE7wX/w/IKXqRualBLdJVSaiveNK3i7ZF9&#10;TYLZtyG7Jum/7wpCj8PMfMMs172pREuNKy0reB5HIIgzq0vOFXylm6cXEM4ja6wsk4JfcrBeDR6W&#10;mGjb8Z7ag89FgLBLUEHhfZ1I6bKCDLqxrYmD92Mbgz7IJpe6wS7ATSUnUTSTBksOCwXW9FZQdjlc&#10;jYLzKD/tXP/x3cXTuH7/bNP5UadKDR/71wUIT73/D9/bW60gnk/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WB+sYAAADcAAAADwAAAAAAAAAAAAAAAACYAgAAZHJz&#10;L2Rvd25yZXYueG1sUEsFBgAAAAAEAAQA9QAAAIsDAAAAAA==&#10;" fillcolor="white [3201]" stroked="f" strokeweight=".5pt">
                    <v:textbox>
                      <w:txbxContent>
                        <w:p w:rsidR="00960B35" w:rsidRDefault="00960B35" w:rsidP="00B211C0">
                          <w:r>
                            <w:t>Eje   Transversal</w:t>
                          </w:r>
                        </w:p>
                      </w:txbxContent>
                    </v:textbox>
                  </v:shape>
                  <v:shape id="376 Conector recto de flecha" o:spid="_x0000_s1036" type="#_x0000_t32" style="position:absolute;left:15525;top:1524;width:0;height:1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khicQAAADcAAAADwAAAGRycy9kb3ducmV2LnhtbESPQWvCQBSE7wX/w/IEb3VjhVRS1yBi&#10;MfZWa/H62H1N0mTfhuwa47/vFgo9DjPzDbPOR9uKgXpfO1awmCcgiLUzNZcKzh+vjysQPiAbbB2T&#10;gjt5yDeThzVmxt34nYZTKEWEsM9QQRVCl0npdUUW/dx1xNH7cr3FEGVfStPjLcJtK5+SJJUWa44L&#10;FXa0q0g3p6tVgJdCfzdFetCXdlsc9YD73eebUrPpuH0BEWgM/+G/dmEULJ9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SGJxAAAANwAAAAPAAAAAAAAAAAA&#10;AAAAAKECAABkcnMvZG93bnJldi54bWxQSwUGAAAAAAQABAD5AAAAkgMAAAAA&#10;" strokecolor="black [3200]" strokeweight="2pt">
                    <v:stroke endarrow="open"/>
                    <v:shadow on="t" color="black" opacity="24903f" origin=",.5" offset="0,.55556mm"/>
                  </v:shape>
                  <v:shape id="377 Cuadro de texto" o:spid="_x0000_s1037" type="#_x0000_t202" style="position:absolute;width:42957;height:3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wKucMA&#10;AADcAAAADwAAAGRycy9kb3ducmV2LnhtbESPQUsDMRSE74L/ITzBm82q0K5r06KllYKnVvH82Lwm&#10;wc3LkqTb7b83hYLHYWa+YebL0XdioJhcYAWPkwoEcRu0Y6Pg+2vzUINIGVljF5gUnCnBcnF7M8dG&#10;hxPvaNhnIwqEU4MKbM59I2VqLXlMk9ATF+8QosdcZDRSRzwVuO/kU1VNpUfHZcFiTytL7e/+6BWs&#10;382LaWuMdl1r54bx5/BpPpS6vxvfXkFkGvN/+NreagXPsxl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wKucMAAADcAAAADwAAAAAAAAAAAAAAAACYAgAAZHJzL2Rv&#10;d25yZXYueG1sUEsFBgAAAAAEAAQA9QAAAIgDAAAAAA==&#10;" fillcolor="white [3201]" strokeweight=".5pt">
                    <v:textbox>
                      <w:txbxContent>
                        <w:p w:rsidR="00960B35" w:rsidRPr="00333B8D" w:rsidRDefault="00960B35" w:rsidP="00333B8D">
                          <w:pPr>
                            <w:ind w:firstLine="142"/>
                            <w:jc w:val="center"/>
                            <w:rPr>
                              <w:b/>
                              <w:i/>
                            </w:rPr>
                          </w:pPr>
                          <w:r w:rsidRPr="00333B8D">
                            <w:rPr>
                              <w:b/>
                              <w:i/>
                            </w:rPr>
                            <w:t>Elementos distribuidos horizontalmente</w:t>
                          </w:r>
                        </w:p>
                      </w:txbxContent>
                    </v:textbox>
                  </v:shape>
                  <v:shape id="378 Cuadro de texto" o:spid="_x0000_s1038" type="#_x0000_t202" style="position:absolute;top:16954;width:42957;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ey8AA&#10;AADcAAAADwAAAGRycy9kb3ducmV2LnhtbERPTWsCMRC9F/ofwhS81WwrtNvVKK1YEXrSlp6HzZgE&#10;N5Mliev235tDwePjfS9Wo+/EQDG5wAqephUI4jZox0bBz/fnYw0iZWSNXWBS8EcJVsv7uwU2Olx4&#10;T8MhG1FCODWowObcN1Km1pLHNA09ceGOIXrMBUYjdcRLCfedfK6qF+nRcWmw2NPaUns6nL2CzYd5&#10;M22N0W5q7dww/h6/zFapycP4PgeRacw38b97pxXMXsva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Oey8AAAADcAAAADwAAAAAAAAAAAAAAAACYAgAAZHJzL2Rvd25y&#10;ZXYueG1sUEsFBgAAAAAEAAQA9QAAAIUDAAAAAA==&#10;" fillcolor="white [3201]" strokeweight=".5pt">
                    <v:textbox>
                      <w:txbxContent>
                        <w:p w:rsidR="00960B35" w:rsidRPr="00041545" w:rsidRDefault="00960B35" w:rsidP="00333B8D">
                          <w:pPr>
                            <w:ind w:firstLine="0"/>
                            <w:jc w:val="center"/>
                            <w:rPr>
                              <w:b/>
                              <w:i/>
                            </w:rPr>
                          </w:pPr>
                          <w:r>
                            <w:rPr>
                              <w:b/>
                              <w:i/>
                            </w:rPr>
                            <w:t>Elementos distribuidos vertic</w:t>
                          </w:r>
                          <w:r w:rsidRPr="00041545">
                            <w:rPr>
                              <w:b/>
                              <w:i/>
                            </w:rPr>
                            <w:t>almente</w:t>
                          </w:r>
                        </w:p>
                      </w:txbxContent>
                    </v:textbox>
                  </v:shape>
                  <v:rect id="379 Rectángulo" o:spid="_x0000_s1039" style="position:absolute;left:15240;top:22383;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H8QA&#10;AADcAAAADwAAAGRycy9kb3ducmV2LnhtbESP3WrCQBSE7wu+w3IE7+rGKhqjq0hBlN6IPw9wyB6T&#10;aPZs2F1N2qfvFgpeDjPzDbNcd6YWT3K+sqxgNExAEOdWV1wouJy37ykIH5A11pZJwTd5WK96b0vM&#10;tG35SM9TKESEsM9QQRlCk0np85IM+qFtiKN3tc5giNIVUjtsI9zU8iNJptJgxXGhxIY+S8rvp4dR&#10;YEeH8HVuJw+m1u3S6pbXP7NUqUG/2yxABOrCK/zf3msF49kc/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nNR/EAAAA3AAAAA8AAAAAAAAAAAAAAAAAmAIAAGRycy9k&#10;b3ducmV2LnhtbFBLBQYAAAAABAAEAPUAAACJAwAAAAA=&#10;" fillcolor="#4f81bd [3204]" strokecolor="#243f60 [1604]" strokeweight="2pt"/>
                  <v:rect id="380 Rectángulo" o:spid="_x0000_s1040" style="position:absolute;left:15240;top:2762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spcEA&#10;AADcAAAADwAAAGRycy9kb3ducmV2LnhtbERP3WrCMBS+H+wdwhl4N9NOmaUaiwjDsRuZ+gCH5th2&#10;a05Kkv64p18uBC8/vv9NMZlWDOR8Y1lBOk9AEJdWN1wpuJw/XjMQPiBrbC2Tght5KLbPTxvMtR35&#10;m4ZTqEQMYZ+jgjqELpfSlzUZ9HPbEUfuap3BEKGrpHY4xnDTyrckeZcGG44NNXa0r6n8PfVGgU2P&#10;4es8Lnum0R2y5qds/1aZUrOXabcGEWgKD/Hd/akVLLI4P56JR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I7KXBAAAA3AAAAA8AAAAAAAAAAAAAAAAAmAIAAGRycy9kb3du&#10;cmV2LnhtbFBLBQYAAAAABAAEAPUAAACGAwAAAAA=&#10;" fillcolor="#4f81bd [3204]" strokecolor="#243f60 [1604]" strokeweight="2pt"/>
                  <v:rect id="381 Rectángulo" o:spid="_x0000_s1041" style="position:absolute;left:15240;top:32956;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JPsMA&#10;AADcAAAADwAAAGRycy9kb3ducmV2LnhtbESP0WrCQBRE3wv+w3IF3+omKjVEVxGhtPgiVT/gkr0m&#10;0ezdsLuatF/fFQQfh5k5wyzXvWnEnZyvLStIxwkI4sLqmksFp+PnewbCB2SNjWVS8Ese1qvB2xJz&#10;bTv+ofshlCJC2OeooAqhzaX0RUUG/di2xNE7W2cwROlKqR12EW4aOUmSD2mw5rhQYUvbiorr4WYU&#10;2HQfdsdudmPq3FdWX4rmb54pNRr2mwWIQH14hZ/tb61gmqXwOBOP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RJPsMAAADcAAAADwAAAAAAAAAAAAAAAACYAgAAZHJzL2Rv&#10;d25yZXYueG1sUEsFBgAAAAAEAAQA9QAAAIgDAAAAAA==&#10;" fillcolor="#4f81bd [3204]" strokecolor="#243f60 [1604]" strokeweight="2pt"/>
                  <v:shape id="382 Cuadro de texto" o:spid="_x0000_s1042" type="#_x0000_t202" style="position:absolute;left:7453;top:38385;width:28333;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pqccA&#10;AADcAAAADwAAAGRycy9kb3ducmV2LnhtbESPT2vCQBTE70K/w/IKvYhuarBKdJVS2lq81fgHb4/s&#10;axKafRuy2yR++64geBxm5jfMct2bSrTUuNKygudxBII4s7rkXME+/RjNQTiPrLGyTAou5GC9ehgs&#10;MdG2429qdz4XAcIuQQWF93UipcsKMujGtiYO3o9tDPogm1zqBrsAN5WcRNGLNFhyWCiwpreCst/d&#10;n1FwHuanres/D108jev3TZvOjjpV6umxf12A8NT7e/jW/tIK4vkErmfCE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5aanHAAAA3AAAAA8AAAAAAAAAAAAAAAAAmAIAAGRy&#10;cy9kb3ducmV2LnhtbFBLBQYAAAAABAAEAPUAAACMAwAAAAA=&#10;" fillcolor="white [3201]" stroked="f" strokeweight=".5pt">
                    <v:textbox>
                      <w:txbxContent>
                        <w:p w:rsidR="00960B35" w:rsidRDefault="00960B35" w:rsidP="00B211C0">
                          <w:r>
                            <w:t>Eje   Principal</w:t>
                          </w:r>
                        </w:p>
                      </w:txbxContent>
                    </v:textbox>
                  </v:shape>
                  <v:shape id="383 Conector recto de flecha" o:spid="_x0000_s1043" type="#_x0000_t32" style="position:absolute;left:18859;top:21050;width:0;height:23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yNsIAAADcAAAADwAAAGRycy9kb3ducmV2LnhtbESPQYvCMBSE78L+h/AW9qapCiLVKCK7&#10;WL2pu3h9JM+22ryUJlvrvzeC4HGYmW+Y+bKzlWip8aVjBcNBAoJYO1NyruD3+NOfgvAB2WDlmBTc&#10;ycNy8dGbY2rcjffUHkIuIoR9igqKEOpUSq8LsugHriaO3tk1FkOUTS5Ng7cIt5UcJclEWiw5LhRY&#10;07ogfT38WwV4yvTlmk02+lStsq1u8Xv9t1Pq67NbzUAE6sI7/GpnRsF4Oobn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vyNsIAAADcAAAADwAAAAAAAAAAAAAA&#10;AAChAgAAZHJzL2Rvd25yZXYueG1sUEsFBgAAAAAEAAQA+QAAAJADAAAAAA==&#10;" strokecolor="black [3200]" strokeweight="2pt">
                    <v:stroke endarrow="open"/>
                    <v:shadow on="t" color="black" opacity="24903f" origin=",.5" offset="0,.55556mm"/>
                  </v:shape>
                  <v:shape id="384 Cuadro de texto" o:spid="_x0000_s1044" type="#_x0000_t202" style="position:absolute;left:23600;top:25988;width:10523;height:82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ffsUA&#10;AADcAAAADwAAAGRycy9kb3ducmV2LnhtbESPT4vCMBTE7wt+h/AEb2vqnxWpRhFBETzZXQVvj+bZ&#10;FpuXkkTb3U9vFhb2OMzMb5jlujO1eJLzlWUFo2ECgji3uuJCwdfn7n0OwgdkjbVlUvBNHtar3tsS&#10;U21bPtEzC4WIEPYpKihDaFIpfV6SQT+0DXH0btYZDFG6QmqHbYSbWo6TZCYNVhwXSmxoW1J+zx5G&#10;wb77uUyP7hrqDE/5x9lsitu+VWrQ7zYLEIG68B/+ax+0gsl8Cr9n4hG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x9+xQAAANwAAAAPAAAAAAAAAAAAAAAAAJgCAABkcnMv&#10;ZG93bnJldi54bWxQSwUGAAAAAAQABAD1AAAAigMAAAAA&#10;" filled="f" stroked="f" strokeweight=".5pt">
                    <v:textbox inset="0,0,0,0">
                      <w:txbxContent>
                        <w:p w:rsidR="00960B35" w:rsidRDefault="00960B35" w:rsidP="00333B8D">
                          <w:pPr>
                            <w:ind w:firstLine="0"/>
                            <w:jc w:val="center"/>
                          </w:pPr>
                          <w:r>
                            <w:t>Eje</w:t>
                          </w:r>
                        </w:p>
                        <w:p w:rsidR="00960B35" w:rsidRDefault="00960B35" w:rsidP="00333B8D">
                          <w:pPr>
                            <w:jc w:val="left"/>
                          </w:pPr>
                        </w:p>
                        <w:p w:rsidR="00960B35" w:rsidRDefault="00960B35" w:rsidP="00333B8D">
                          <w:pPr>
                            <w:ind w:firstLine="0"/>
                            <w:jc w:val="left"/>
                          </w:pPr>
                          <w:r>
                            <w:t>Transversal</w:t>
                          </w:r>
                        </w:p>
                      </w:txbxContent>
                    </v:textbox>
                  </v:shape>
                  <v:shape id="385 Conector recto de flecha" o:spid="_x0000_s1045" type="#_x0000_t32" style="position:absolute;left:3429;top:29432;width:327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7P2cQAAADcAAAADwAAAGRycy9kb3ducmV2LnhtbESPQWvCQBSE74X+h+UVequbWpQQsxGR&#10;StPetBWvj91nEs2+DdltTP+9WxA8DjPzDZMvR9uKgXrfOFbwOklAEGtnGq4U/HxvXlIQPiAbbB2T&#10;gj/ysCweH3LMjLvwloZdqESEsM9QQR1Cl0npdU0W/cR1xNE7ut5iiLKvpOnxEuG2ldMkmUuLDceF&#10;Gjta16TPu1+rAA+lPp3L+Yc+tKvyUw/4vt5/KfX8NK4WIAKN4R6+tUuj4C2dwf+ZeARk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vs/ZxAAAANwAAAAPAAAAAAAAAAAA&#10;AAAAAKECAABkcnMvZG93bnJldi54bWxQSwUGAAAAAAQABAD5AAAAkgMAAAAA&#10;" strokecolor="black [3200]" strokeweight="2pt">
                    <v:stroke endarrow="open"/>
                    <v:shadow on="t" color="black" opacity="24903f" origin=",.5" offset="0,.55556mm"/>
                  </v:shape>
                </v:group>
                <w10:wrap type="square" anchorx="margin" anchory="margin"/>
              </v:group>
            </w:pict>
          </mc:Fallback>
        </mc:AlternateContent>
      </w:r>
    </w:p>
    <w:p w:rsidR="00D92499" w:rsidRDefault="00D92499" w:rsidP="0025470D">
      <w:pPr>
        <w:ind w:firstLine="0"/>
      </w:pPr>
      <w:r>
        <w:tab/>
        <w:t>Al finalizar el apartado correspondiente a la propiedad “</w:t>
      </w:r>
      <w:r w:rsidRPr="00D92499">
        <w:rPr>
          <w:b/>
        </w:rPr>
        <w:t>display</w:t>
      </w:r>
      <w:r>
        <w:t>”</w:t>
      </w:r>
      <w:r w:rsidR="00061EC1">
        <w:t>,</w:t>
      </w:r>
      <w:r>
        <w:t xml:space="preserve"> en este mismo capítulo</w:t>
      </w:r>
      <w:r w:rsidR="00061EC1">
        <w:t>,</w:t>
      </w:r>
      <w:r>
        <w:t xml:space="preserve"> anunciábamos que explicaríamos más adelante sus valores “</w:t>
      </w:r>
      <w:r w:rsidRPr="00D92499">
        <w:rPr>
          <w:b/>
        </w:rPr>
        <w:t>flex</w:t>
      </w:r>
      <w:r>
        <w:t>” e “</w:t>
      </w:r>
      <w:r w:rsidRPr="00D92499">
        <w:rPr>
          <w:b/>
        </w:rPr>
        <w:t>inline-flex</w:t>
      </w:r>
      <w:r>
        <w:t>”. ¡Vamos a ello!</w:t>
      </w:r>
    </w:p>
    <w:p w:rsidR="00D92499" w:rsidRPr="003204A5" w:rsidRDefault="00D92499" w:rsidP="0025470D">
      <w:pPr>
        <w:ind w:firstLine="0"/>
        <w:rPr>
          <w:sz w:val="20"/>
        </w:rPr>
      </w:pPr>
    </w:p>
    <w:p w:rsidR="00D92499" w:rsidRDefault="00D92499" w:rsidP="0025470D">
      <w:pPr>
        <w:ind w:firstLine="0"/>
      </w:pPr>
      <w:r>
        <w:tab/>
        <w:t xml:space="preserve">Hasta ahora los diferentes elementos se mostraban en el navegador siguiendo el orden en que aparecían en el documento </w:t>
      </w:r>
      <w:r w:rsidRPr="00D92499">
        <w:rPr>
          <w:b/>
        </w:rPr>
        <w:t>HTML</w:t>
      </w:r>
      <w:r>
        <w:t xml:space="preserve">. Este orden lo alterábamos un poquito utilizando, entre otras, las propiedades </w:t>
      </w:r>
      <w:r w:rsidRPr="00D92499">
        <w:rPr>
          <w:b/>
        </w:rPr>
        <w:t>CSS</w:t>
      </w:r>
      <w:r>
        <w:t xml:space="preserve"> “</w:t>
      </w:r>
      <w:r w:rsidRPr="00D92499">
        <w:rPr>
          <w:b/>
        </w:rPr>
        <w:t>float</w:t>
      </w:r>
      <w:r>
        <w:t>”, “</w:t>
      </w:r>
      <w:r w:rsidRPr="00D92499">
        <w:rPr>
          <w:b/>
        </w:rPr>
        <w:t>clear</w:t>
      </w:r>
      <w:r>
        <w:t>” y “</w:t>
      </w:r>
      <w:r w:rsidRPr="00D92499">
        <w:rPr>
          <w:b/>
        </w:rPr>
        <w:t>position</w:t>
      </w:r>
      <w:r>
        <w:t>”.</w:t>
      </w:r>
      <w:r w:rsidR="00B552C3">
        <w:t xml:space="preserve"> </w:t>
      </w:r>
      <w:r>
        <w:t xml:space="preserve">Pues bien, el modelo flexible de caja, modifica radicalmente </w:t>
      </w:r>
      <w:r w:rsidR="00B552C3">
        <w:t xml:space="preserve">este planteamiento permitiendo colocar los diferentes elementos de un documento </w:t>
      </w:r>
      <w:r w:rsidR="00B552C3" w:rsidRPr="00B552C3">
        <w:rPr>
          <w:b/>
        </w:rPr>
        <w:t>HTML</w:t>
      </w:r>
      <w:r w:rsidR="00B552C3">
        <w:t xml:space="preserve"> alterando el orden de forma dinámica, </w:t>
      </w:r>
      <w:r w:rsidR="00061EC1">
        <w:t>apareciendo en el navegador,</w:t>
      </w:r>
      <w:r w:rsidR="00B552C3">
        <w:t xml:space="preserve"> antes o después</w:t>
      </w:r>
      <w:r w:rsidR="00061EC1">
        <w:t>,</w:t>
      </w:r>
      <w:r w:rsidR="00B552C3">
        <w:t xml:space="preserve"> con independencia de cómo estén en el</w:t>
      </w:r>
      <w:r w:rsidR="00061EC1">
        <w:t xml:space="preserve"> archivo del código fuente.</w:t>
      </w:r>
      <w:r w:rsidR="00B552C3">
        <w:t xml:space="preserve"> También permite adaptar el tamaño </w:t>
      </w:r>
      <w:r w:rsidR="00EC2BF4">
        <w:t>para rellenar el espacio disponible en cualquier dispositivo de visualización</w:t>
      </w:r>
      <w:r w:rsidR="00CB568C">
        <w:t>. Una caja flexible expande sus elementos para llenar el espacio libre disponible, o los reduce para que no haya desbordamientos</w:t>
      </w:r>
      <w:r w:rsidR="00B552C3">
        <w:t>.</w:t>
      </w:r>
    </w:p>
    <w:p w:rsidR="00B552C3" w:rsidRDefault="00B552C3" w:rsidP="0025470D">
      <w:pPr>
        <w:ind w:firstLine="0"/>
      </w:pPr>
      <w:r>
        <w:lastRenderedPageBreak/>
        <w:tab/>
        <w:t>Este modelo de caja es tan novedoso que</w:t>
      </w:r>
      <w:r w:rsidR="00061EC1">
        <w:t>,</w:t>
      </w:r>
      <w:r>
        <w:t xml:space="preserve"> a la hora de escribir este manual</w:t>
      </w:r>
      <w:r w:rsidR="00061EC1">
        <w:t>,</w:t>
      </w:r>
      <w:r>
        <w:t xml:space="preserve"> aún hay pocos navegadores que lo implementen, pero es de esperar que en el futuro se utilice másivamente. </w:t>
      </w:r>
      <w:r w:rsidR="000A6ABC">
        <w:t>Además l</w:t>
      </w:r>
      <w:r>
        <w:t xml:space="preserve">a notación aquí utilizada no es </w:t>
      </w:r>
      <w:r w:rsidR="000A6ABC">
        <w:t xml:space="preserve">la recomendación </w:t>
      </w:r>
      <w:r>
        <w:t>definitiva</w:t>
      </w:r>
      <w:r w:rsidR="000A6ABC">
        <w:t xml:space="preserve"> del </w:t>
      </w:r>
      <w:r w:rsidR="000A6ABC" w:rsidRPr="00061EC1">
        <w:rPr>
          <w:b/>
        </w:rPr>
        <w:t>W3C</w:t>
      </w:r>
      <w:r w:rsidR="000A6ABC">
        <w:t xml:space="preserve"> </w:t>
      </w:r>
      <w:r w:rsidR="00061EC1">
        <w:t>aunque</w:t>
      </w:r>
      <w:r w:rsidR="000A6ABC">
        <w:t xml:space="preserve"> no se preveen cambios significativos. No obstante recomendamos</w:t>
      </w:r>
      <w:r>
        <w:t xml:space="preserve"> que </w:t>
      </w:r>
      <w:r w:rsidR="000A6ABC">
        <w:t xml:space="preserve">se </w:t>
      </w:r>
      <w:r>
        <w:t>esté atento por si hubiera algún c</w:t>
      </w:r>
      <w:r w:rsidR="000A6ABC">
        <w:t>ambio</w:t>
      </w:r>
      <w:r>
        <w:t>.</w:t>
      </w:r>
    </w:p>
    <w:p w:rsidR="00EC2BF4" w:rsidRDefault="00EC2BF4" w:rsidP="0025470D">
      <w:pPr>
        <w:ind w:firstLine="0"/>
      </w:pPr>
    </w:p>
    <w:p w:rsidR="00CB568C" w:rsidRDefault="00CB568C" w:rsidP="0025470D">
      <w:pPr>
        <w:ind w:firstLine="0"/>
      </w:pPr>
      <w:r>
        <w:tab/>
      </w:r>
      <w:r w:rsidR="00330548">
        <w:t>Para entender bien el funcionamiento del modelo de caja flexible debemos conocer su terminología:</w:t>
      </w:r>
    </w:p>
    <w:p w:rsidR="00EE6F94" w:rsidRDefault="00EE6F94" w:rsidP="0025470D">
      <w:pPr>
        <w:ind w:firstLine="0"/>
      </w:pPr>
    </w:p>
    <w:p w:rsidR="00330548" w:rsidRDefault="00330548" w:rsidP="00290974">
      <w:pPr>
        <w:numPr>
          <w:ilvl w:val="0"/>
          <w:numId w:val="12"/>
        </w:numPr>
        <w:tabs>
          <w:tab w:val="clear" w:pos="720"/>
          <w:tab w:val="num" w:pos="993"/>
        </w:tabs>
        <w:ind w:left="993" w:hanging="284"/>
        <w:rPr>
          <w:rFonts w:ascii="Arial" w:hAnsi="Arial" w:cs="Arial"/>
          <w:szCs w:val="22"/>
          <w:lang w:val="es-ES"/>
        </w:rPr>
      </w:pPr>
      <w:r w:rsidRPr="00EE6F94">
        <w:rPr>
          <w:rFonts w:ascii="Arial" w:hAnsi="Arial" w:cs="Arial"/>
          <w:b/>
          <w:szCs w:val="22"/>
          <w:lang w:val="es-ES"/>
        </w:rPr>
        <w:t>Contenedor flexible o Flex container</w:t>
      </w:r>
      <w:r w:rsidRPr="00EE6F94">
        <w:rPr>
          <w:rFonts w:ascii="Arial" w:hAnsi="Arial" w:cs="Arial"/>
          <w:szCs w:val="22"/>
          <w:lang w:val="es-ES"/>
        </w:rPr>
        <w:t xml:space="preserve">. Es la caja contenedora o padre de </w:t>
      </w:r>
      <w:r w:rsidR="00EE6F94" w:rsidRPr="00EE6F94">
        <w:rPr>
          <w:rFonts w:ascii="Arial" w:hAnsi="Arial" w:cs="Arial"/>
          <w:szCs w:val="22"/>
          <w:lang w:val="es-ES"/>
        </w:rPr>
        <w:t>los elementos flexibles.</w:t>
      </w:r>
      <w:r w:rsidR="006650E1">
        <w:rPr>
          <w:rFonts w:ascii="Arial" w:hAnsi="Arial" w:cs="Arial"/>
          <w:szCs w:val="22"/>
          <w:lang w:val="es-ES"/>
        </w:rPr>
        <w:t xml:space="preserve"> La mayoría de las propiedades FlexBox se aplican </w:t>
      </w:r>
      <w:r w:rsidR="000D41E1">
        <w:rPr>
          <w:rFonts w:ascii="Arial" w:hAnsi="Arial" w:cs="Arial"/>
          <w:szCs w:val="22"/>
          <w:lang w:val="es-ES"/>
        </w:rPr>
        <w:t>al contenedor flexible o principal.</w:t>
      </w:r>
    </w:p>
    <w:p w:rsidR="001D19BC" w:rsidRDefault="001D19BC" w:rsidP="001D19BC">
      <w:pPr>
        <w:ind w:left="709" w:firstLine="0"/>
        <w:rPr>
          <w:rFonts w:ascii="Arial" w:hAnsi="Arial" w:cs="Arial"/>
          <w:szCs w:val="22"/>
          <w:lang w:val="es-ES"/>
        </w:rPr>
      </w:pPr>
    </w:p>
    <w:p w:rsidR="00EE6F94" w:rsidRDefault="00EE6F94"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 ítems</w:t>
      </w:r>
      <w:r w:rsidRPr="00EE6F94">
        <w:rPr>
          <w:rFonts w:ascii="Arial" w:hAnsi="Arial" w:cs="Arial"/>
          <w:szCs w:val="22"/>
          <w:lang w:val="es-ES"/>
        </w:rPr>
        <w:t>.</w:t>
      </w:r>
      <w:r>
        <w:rPr>
          <w:rFonts w:ascii="Arial" w:hAnsi="Arial" w:cs="Arial"/>
          <w:szCs w:val="22"/>
          <w:lang w:val="es-ES"/>
        </w:rPr>
        <w:t xml:space="preserve"> Son los hijos del flex container y sobre los que se aplicará el modelo de caja flexible</w:t>
      </w:r>
      <w:r w:rsidR="0096340F">
        <w:rPr>
          <w:rFonts w:ascii="Arial" w:hAnsi="Arial" w:cs="Arial"/>
          <w:szCs w:val="22"/>
          <w:lang w:val="es-ES"/>
        </w:rPr>
        <w:t>.</w:t>
      </w:r>
    </w:p>
    <w:p w:rsidR="002B0AF3" w:rsidRDefault="002B0AF3" w:rsidP="002B0AF3">
      <w:pPr>
        <w:ind w:left="709" w:firstLine="0"/>
        <w:rPr>
          <w:rFonts w:ascii="Arial" w:hAnsi="Arial" w:cs="Arial"/>
          <w:szCs w:val="22"/>
          <w:lang w:val="es-ES"/>
        </w:rPr>
      </w:pPr>
    </w:p>
    <w:p w:rsidR="0096340F" w:rsidRDefault="0096340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Ejes</w:t>
      </w:r>
      <w:r w:rsidRPr="0096340F">
        <w:rPr>
          <w:rFonts w:ascii="Arial" w:hAnsi="Arial" w:cs="Arial"/>
          <w:szCs w:val="22"/>
          <w:lang w:val="es-ES"/>
        </w:rPr>
        <w:t>.</w:t>
      </w:r>
      <w:r>
        <w:rPr>
          <w:rFonts w:ascii="Arial" w:hAnsi="Arial" w:cs="Arial"/>
          <w:szCs w:val="22"/>
          <w:lang w:val="es-ES"/>
        </w:rPr>
        <w:t xml:space="preserve"> En cada flex container se definen dos ejes</w:t>
      </w:r>
      <w:r w:rsidR="00B423E8">
        <w:rPr>
          <w:rFonts w:ascii="Arial" w:hAnsi="Arial" w:cs="Arial"/>
          <w:szCs w:val="22"/>
          <w:lang w:val="es-ES"/>
        </w:rPr>
        <w:t>, (Ver gráfico en página anterior)</w:t>
      </w:r>
      <w:r>
        <w:rPr>
          <w:rFonts w:ascii="Arial" w:hAnsi="Arial" w:cs="Arial"/>
          <w:szCs w:val="22"/>
          <w:lang w:val="es-ES"/>
        </w:rPr>
        <w:t>:</w:t>
      </w:r>
    </w:p>
    <w:p w:rsidR="0096340F" w:rsidRDefault="0096340F" w:rsidP="00290974">
      <w:pPr>
        <w:numPr>
          <w:ilvl w:val="1"/>
          <w:numId w:val="12"/>
        </w:numPr>
        <w:rPr>
          <w:rFonts w:ascii="Arial" w:hAnsi="Arial" w:cs="Arial"/>
          <w:szCs w:val="22"/>
          <w:lang w:val="es-ES"/>
        </w:rPr>
      </w:pPr>
      <w:r>
        <w:rPr>
          <w:rFonts w:ascii="Arial" w:hAnsi="Arial" w:cs="Arial"/>
          <w:szCs w:val="22"/>
          <w:lang w:val="es-ES"/>
        </w:rPr>
        <w:t xml:space="preserve">El </w:t>
      </w:r>
      <w:r w:rsidRPr="00517556">
        <w:rPr>
          <w:rFonts w:ascii="Arial" w:hAnsi="Arial" w:cs="Arial"/>
          <w:b/>
          <w:szCs w:val="22"/>
          <w:u w:val="single"/>
          <w:lang w:val="es-ES"/>
        </w:rPr>
        <w:t>eje principal</w:t>
      </w:r>
      <w:r>
        <w:rPr>
          <w:rFonts w:ascii="Arial" w:hAnsi="Arial" w:cs="Arial"/>
          <w:szCs w:val="22"/>
          <w:lang w:val="es-ES"/>
        </w:rPr>
        <w:t xml:space="preserve"> a lo largo del cual se ordenan los elementos flexibles que puede ser horizontal, en filas, o vertical, en columnas. </w:t>
      </w:r>
    </w:p>
    <w:p w:rsidR="0096340F" w:rsidRDefault="0096340F" w:rsidP="00290974">
      <w:pPr>
        <w:numPr>
          <w:ilvl w:val="1"/>
          <w:numId w:val="12"/>
        </w:numPr>
        <w:rPr>
          <w:rFonts w:ascii="Arial" w:hAnsi="Arial" w:cs="Arial"/>
          <w:szCs w:val="22"/>
          <w:lang w:val="es-ES"/>
        </w:rPr>
      </w:pPr>
      <w:r>
        <w:rPr>
          <w:rFonts w:ascii="Arial" w:hAnsi="Arial" w:cs="Arial"/>
          <w:szCs w:val="22"/>
          <w:lang w:val="es-ES"/>
        </w:rPr>
        <w:t xml:space="preserve">El </w:t>
      </w:r>
      <w:r w:rsidRPr="00517556">
        <w:rPr>
          <w:rFonts w:ascii="Arial" w:hAnsi="Arial" w:cs="Arial"/>
          <w:b/>
          <w:szCs w:val="22"/>
          <w:u w:val="single"/>
          <w:lang w:val="es-ES"/>
        </w:rPr>
        <w:t>eje transversal</w:t>
      </w:r>
      <w:r>
        <w:rPr>
          <w:rFonts w:ascii="Arial" w:hAnsi="Arial" w:cs="Arial"/>
          <w:szCs w:val="22"/>
          <w:lang w:val="es-ES"/>
        </w:rPr>
        <w:t xml:space="preserve"> que es el eje perpendicular al eje principal.</w:t>
      </w:r>
    </w:p>
    <w:p w:rsidR="003204A5" w:rsidRDefault="003204A5" w:rsidP="00B423E8">
      <w:pPr>
        <w:ind w:firstLine="0"/>
      </w:pPr>
    </w:p>
    <w:p w:rsidR="00724D92" w:rsidRDefault="0096340F" w:rsidP="00B423E8">
      <w:pPr>
        <w:ind w:firstLine="0"/>
        <w:rPr>
          <w:rFonts w:ascii="Arial" w:hAnsi="Arial" w:cs="Arial"/>
          <w:szCs w:val="22"/>
          <w:lang w:val="es-ES"/>
        </w:rPr>
      </w:pPr>
      <w:r>
        <w:tab/>
      </w:r>
      <w:r>
        <w:rPr>
          <w:rFonts w:ascii="Arial" w:hAnsi="Arial" w:cs="Arial"/>
          <w:szCs w:val="22"/>
          <w:lang w:val="es-ES"/>
        </w:rPr>
        <w:t xml:space="preserve">Veremos que una propiedad </w:t>
      </w:r>
      <w:r w:rsidRPr="000D41E1">
        <w:rPr>
          <w:rFonts w:ascii="Arial" w:hAnsi="Arial" w:cs="Arial"/>
          <w:b/>
          <w:szCs w:val="22"/>
          <w:lang w:val="es-ES"/>
        </w:rPr>
        <w:t>CSS</w:t>
      </w:r>
      <w:r>
        <w:rPr>
          <w:rFonts w:ascii="Arial" w:hAnsi="Arial" w:cs="Arial"/>
          <w:szCs w:val="22"/>
          <w:lang w:val="es-ES"/>
        </w:rPr>
        <w:t xml:space="preserve"> define la dirección del eje principal, en línea o en columna y otras propiedades nos permitirán alinear los flex ítems teniendo en cuenta el eje principal y/o el eje transversal. También podremos cambiar el sentido de aparición de los elementos flexibles.</w:t>
      </w:r>
    </w:p>
    <w:p w:rsidR="001D19BC" w:rsidRDefault="001D19BC" w:rsidP="00B423E8">
      <w:pPr>
        <w:ind w:firstLine="0"/>
        <w:rPr>
          <w:rFonts w:ascii="Arial" w:hAnsi="Arial" w:cs="Arial"/>
          <w:szCs w:val="22"/>
          <w:lang w:val="es-ES"/>
        </w:rPr>
      </w:pPr>
    </w:p>
    <w:p w:rsidR="00724D92" w:rsidRPr="00724D92" w:rsidRDefault="00724D92" w:rsidP="00290974">
      <w:pPr>
        <w:numPr>
          <w:ilvl w:val="0"/>
          <w:numId w:val="12"/>
        </w:numPr>
        <w:tabs>
          <w:tab w:val="clear" w:pos="720"/>
          <w:tab w:val="num" w:pos="993"/>
        </w:tabs>
        <w:ind w:left="993" w:hanging="284"/>
        <w:rPr>
          <w:rFonts w:ascii="Arial" w:hAnsi="Arial" w:cs="Arial"/>
          <w:szCs w:val="22"/>
          <w:lang w:val="es-ES"/>
        </w:rPr>
      </w:pPr>
      <w:r w:rsidRPr="00724D92">
        <w:rPr>
          <w:rFonts w:ascii="Arial" w:hAnsi="Arial" w:cs="Arial"/>
          <w:b/>
          <w:szCs w:val="22"/>
          <w:lang w:val="es-ES"/>
        </w:rPr>
        <w:t xml:space="preserve">Líneas. </w:t>
      </w:r>
      <w:r w:rsidRPr="00724D92">
        <w:rPr>
          <w:rFonts w:ascii="Arial" w:hAnsi="Arial" w:cs="Arial"/>
          <w:szCs w:val="22"/>
          <w:lang w:val="es-ES"/>
        </w:rPr>
        <w:t>Los ítems pueden ser distribuidos en una sóla línea o en varias dentro del contenedor.</w:t>
      </w:r>
    </w:p>
    <w:p w:rsidR="00D92499" w:rsidRDefault="00D92499" w:rsidP="0025470D">
      <w:pPr>
        <w:ind w:firstLine="0"/>
      </w:pPr>
    </w:p>
    <w:p w:rsidR="000D41E1" w:rsidRPr="001D19BC" w:rsidRDefault="000D41E1" w:rsidP="0025470D">
      <w:pPr>
        <w:ind w:firstLine="0"/>
        <w:rPr>
          <w:b/>
          <w:i/>
          <w:u w:val="single"/>
        </w:rPr>
      </w:pPr>
      <w:r>
        <w:tab/>
      </w:r>
      <w:r w:rsidRPr="001D19BC">
        <w:rPr>
          <w:b/>
          <w:i/>
          <w:u w:val="single"/>
        </w:rPr>
        <w:t>Veamos un ejemplo</w:t>
      </w:r>
      <w:r w:rsidR="001D19BC" w:rsidRPr="001D19BC">
        <w:rPr>
          <w:b/>
          <w:i/>
          <w:u w:val="single"/>
        </w:rPr>
        <w:t xml:space="preserve"> realizando la práctica 13.4.</w:t>
      </w:r>
    </w:p>
    <w:p w:rsidR="00F7485E" w:rsidRDefault="00F7485E" w:rsidP="003C6827">
      <w:pPr>
        <w:ind w:firstLine="0"/>
      </w:pPr>
    </w:p>
    <w:p w:rsidR="003204A5" w:rsidRDefault="003204A5" w:rsidP="003C6827">
      <w:pPr>
        <w:ind w:firstLine="0"/>
      </w:pPr>
    </w:p>
    <w:p w:rsidR="00943D0D" w:rsidRDefault="00943D0D" w:rsidP="003C6827">
      <w:pPr>
        <w:ind w:firstLine="0"/>
      </w:pPr>
      <w:r>
        <w:tab/>
        <w:t>La sintaxis de esta propiedad es:</w:t>
      </w:r>
    </w:p>
    <w:p w:rsidR="00943D0D" w:rsidRDefault="00943D0D" w:rsidP="003C6827">
      <w:pPr>
        <w:ind w:firstLine="0"/>
      </w:pPr>
    </w:p>
    <w:p w:rsidR="00943D0D" w:rsidRPr="00E55FAB" w:rsidRDefault="00943D0D" w:rsidP="00943D0D">
      <w:pPr>
        <w:ind w:firstLine="0"/>
        <w:jc w:val="center"/>
        <w:rPr>
          <w:b/>
        </w:rPr>
      </w:pPr>
      <w:r w:rsidRPr="00E55FAB">
        <w:rPr>
          <w:b/>
        </w:rPr>
        <w:t>-</w:t>
      </w:r>
      <w:r>
        <w:rPr>
          <w:b/>
        </w:rPr>
        <w:t>webkit-flex-direction: row / row-reverse / column / column-reverse</w:t>
      </w:r>
      <w:r w:rsidRPr="00E55FAB">
        <w:rPr>
          <w:b/>
        </w:rPr>
        <w:t>;</w:t>
      </w:r>
    </w:p>
    <w:p w:rsidR="00943D0D" w:rsidRDefault="00943D0D" w:rsidP="00943D0D">
      <w:pPr>
        <w:ind w:firstLine="0"/>
      </w:pPr>
    </w:p>
    <w:p w:rsidR="00943D0D" w:rsidRDefault="00943D0D" w:rsidP="00943D0D">
      <w:pPr>
        <w:ind w:firstLine="0"/>
        <w:rPr>
          <w:rFonts w:ascii="Arial" w:hAnsi="Arial" w:cs="Arial"/>
          <w:szCs w:val="22"/>
          <w:lang w:val="es-ES"/>
        </w:rPr>
      </w:pPr>
      <w:r>
        <w:rPr>
          <w:rFonts w:ascii="Arial" w:hAnsi="Arial" w:cs="Arial"/>
          <w:szCs w:val="22"/>
          <w:lang w:val="es-ES"/>
        </w:rPr>
        <w:tab/>
        <w:t>A tener en cuenta:</w:t>
      </w:r>
    </w:p>
    <w:p w:rsidR="00943D0D" w:rsidRDefault="00943D0D"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Row</w:t>
      </w:r>
      <w:r>
        <w:rPr>
          <w:rFonts w:ascii="Arial" w:hAnsi="Arial" w:cs="Arial"/>
          <w:szCs w:val="22"/>
          <w:lang w:val="es-ES"/>
        </w:rPr>
        <w:t>. Indica que el eje principal sea el horizontal y la dirección de izquierda a derecha.</w:t>
      </w:r>
      <w:r w:rsidR="00096052">
        <w:rPr>
          <w:rFonts w:ascii="Arial" w:hAnsi="Arial" w:cs="Arial"/>
          <w:szCs w:val="22"/>
          <w:lang w:val="es-ES"/>
        </w:rPr>
        <w:t xml:space="preserve"> Como hemos visto, es el valor que se aplica por defecto si no utilizamos esta propiedad.</w:t>
      </w:r>
    </w:p>
    <w:p w:rsidR="00943D0D" w:rsidRDefault="00943D0D" w:rsidP="00290974">
      <w:pPr>
        <w:numPr>
          <w:ilvl w:val="0"/>
          <w:numId w:val="12"/>
        </w:numPr>
        <w:tabs>
          <w:tab w:val="clear" w:pos="720"/>
          <w:tab w:val="num" w:pos="993"/>
        </w:tabs>
        <w:ind w:left="993" w:hanging="284"/>
        <w:rPr>
          <w:rFonts w:ascii="Arial" w:hAnsi="Arial" w:cs="Arial"/>
          <w:szCs w:val="22"/>
          <w:lang w:val="es-ES"/>
        </w:rPr>
      </w:pPr>
      <w:r w:rsidRPr="00943D0D">
        <w:rPr>
          <w:rFonts w:ascii="Arial" w:hAnsi="Arial" w:cs="Arial"/>
          <w:b/>
          <w:szCs w:val="22"/>
          <w:lang w:val="es-ES"/>
        </w:rPr>
        <w:t>Row-reverse</w:t>
      </w:r>
      <w:r>
        <w:rPr>
          <w:rFonts w:ascii="Arial" w:hAnsi="Arial" w:cs="Arial"/>
          <w:szCs w:val="22"/>
          <w:lang w:val="es-ES"/>
        </w:rPr>
        <w:t>. Indica que el eje principal sea el horizontal y la dirección de derecha a izquierda.</w:t>
      </w:r>
    </w:p>
    <w:p w:rsidR="00943D0D" w:rsidRDefault="00943D0D"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Column</w:t>
      </w:r>
      <w:r w:rsidRPr="00943D0D">
        <w:rPr>
          <w:rFonts w:ascii="Arial" w:hAnsi="Arial" w:cs="Arial"/>
          <w:szCs w:val="22"/>
          <w:lang w:val="es-ES"/>
        </w:rPr>
        <w:t>.</w:t>
      </w:r>
      <w:r>
        <w:rPr>
          <w:rFonts w:ascii="Arial" w:hAnsi="Arial" w:cs="Arial"/>
          <w:szCs w:val="22"/>
          <w:lang w:val="es-ES"/>
        </w:rPr>
        <w:t xml:space="preserve"> Indica que el eje principal sea el </w:t>
      </w:r>
      <w:r w:rsidR="00096052">
        <w:rPr>
          <w:rFonts w:ascii="Arial" w:hAnsi="Arial" w:cs="Arial"/>
          <w:szCs w:val="22"/>
          <w:lang w:val="es-ES"/>
        </w:rPr>
        <w:t>vertic</w:t>
      </w:r>
      <w:r>
        <w:rPr>
          <w:rFonts w:ascii="Arial" w:hAnsi="Arial" w:cs="Arial"/>
          <w:szCs w:val="22"/>
          <w:lang w:val="es-ES"/>
        </w:rPr>
        <w:t xml:space="preserve">al y la dirección de </w:t>
      </w:r>
      <w:r w:rsidR="00096052">
        <w:rPr>
          <w:rFonts w:ascii="Arial" w:hAnsi="Arial" w:cs="Arial"/>
          <w:szCs w:val="22"/>
          <w:lang w:val="es-ES"/>
        </w:rPr>
        <w:t>arriba abajo</w:t>
      </w:r>
      <w:r>
        <w:rPr>
          <w:rFonts w:ascii="Arial" w:hAnsi="Arial" w:cs="Arial"/>
          <w:szCs w:val="22"/>
          <w:lang w:val="es-ES"/>
        </w:rPr>
        <w:t>.</w:t>
      </w:r>
    </w:p>
    <w:p w:rsidR="00096052" w:rsidRDefault="00096052" w:rsidP="00290974">
      <w:pPr>
        <w:numPr>
          <w:ilvl w:val="0"/>
          <w:numId w:val="12"/>
        </w:numPr>
        <w:tabs>
          <w:tab w:val="clear" w:pos="720"/>
          <w:tab w:val="num" w:pos="993"/>
        </w:tabs>
        <w:ind w:left="993" w:hanging="284"/>
        <w:rPr>
          <w:rFonts w:ascii="Arial" w:hAnsi="Arial" w:cs="Arial"/>
          <w:szCs w:val="22"/>
          <w:lang w:val="es-ES"/>
        </w:rPr>
      </w:pPr>
      <w:r w:rsidRPr="00096052">
        <w:rPr>
          <w:rFonts w:ascii="Arial" w:hAnsi="Arial" w:cs="Arial"/>
          <w:b/>
          <w:szCs w:val="22"/>
          <w:lang w:val="es-ES"/>
        </w:rPr>
        <w:t>Column-reverse</w:t>
      </w:r>
      <w:r>
        <w:rPr>
          <w:rFonts w:ascii="Arial" w:hAnsi="Arial" w:cs="Arial"/>
          <w:szCs w:val="22"/>
          <w:lang w:val="es-ES"/>
        </w:rPr>
        <w:t>. Indica que el eje principal sea el vertical y la dirección de abajo arriba.</w:t>
      </w:r>
    </w:p>
    <w:p w:rsidR="00096052" w:rsidRDefault="00096052" w:rsidP="00096052">
      <w:pPr>
        <w:ind w:firstLine="0"/>
        <w:rPr>
          <w:rFonts w:ascii="Arial" w:hAnsi="Arial" w:cs="Arial"/>
          <w:szCs w:val="22"/>
          <w:lang w:val="es-ES"/>
        </w:rPr>
      </w:pPr>
    </w:p>
    <w:p w:rsidR="002776F0" w:rsidRPr="002776F0" w:rsidRDefault="002776F0" w:rsidP="00096052">
      <w:pPr>
        <w:ind w:firstLine="0"/>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Realice la práctica 13.5.</w:t>
      </w:r>
    </w:p>
    <w:p w:rsidR="002776F0" w:rsidRDefault="002776F0" w:rsidP="00096052">
      <w:pPr>
        <w:ind w:firstLine="0"/>
        <w:rPr>
          <w:rFonts w:ascii="Arial" w:hAnsi="Arial" w:cs="Arial"/>
          <w:szCs w:val="22"/>
          <w:lang w:val="es-ES"/>
        </w:rPr>
      </w:pPr>
    </w:p>
    <w:p w:rsidR="003204A5" w:rsidRDefault="003204A5" w:rsidP="00096052">
      <w:pPr>
        <w:ind w:firstLine="0"/>
        <w:rPr>
          <w:rFonts w:ascii="Arial" w:hAnsi="Arial" w:cs="Arial"/>
          <w:szCs w:val="22"/>
          <w:lang w:val="es-ES"/>
        </w:rPr>
      </w:pPr>
    </w:p>
    <w:p w:rsidR="00096052" w:rsidRDefault="00096052" w:rsidP="00096052">
      <w:pPr>
        <w:ind w:firstLine="0"/>
        <w:rPr>
          <w:rFonts w:ascii="Arial" w:hAnsi="Arial" w:cs="Arial"/>
          <w:szCs w:val="22"/>
          <w:lang w:val="es-ES"/>
        </w:rPr>
      </w:pPr>
      <w:r>
        <w:rPr>
          <w:rFonts w:ascii="Arial" w:hAnsi="Arial" w:cs="Arial"/>
          <w:szCs w:val="22"/>
          <w:lang w:val="es-ES"/>
        </w:rPr>
        <w:tab/>
        <w:t>La propiedad “</w:t>
      </w:r>
      <w:r w:rsidRPr="00096052">
        <w:rPr>
          <w:rFonts w:ascii="Arial" w:hAnsi="Arial" w:cs="Arial"/>
          <w:b/>
          <w:szCs w:val="22"/>
          <w:lang w:val="es-ES"/>
        </w:rPr>
        <w:t>flex-wrap</w:t>
      </w:r>
      <w:r>
        <w:rPr>
          <w:rFonts w:ascii="Arial" w:hAnsi="Arial" w:cs="Arial"/>
          <w:szCs w:val="22"/>
          <w:lang w:val="es-ES"/>
        </w:rPr>
        <w:t>” define si los flex ítems se colocan dentro de su contenedor en una o varias líneas. Su sintáxis es:</w:t>
      </w:r>
    </w:p>
    <w:p w:rsidR="00096052" w:rsidRDefault="00096052" w:rsidP="00096052">
      <w:pPr>
        <w:ind w:firstLine="0"/>
      </w:pPr>
    </w:p>
    <w:p w:rsidR="00096052" w:rsidRPr="00E55FAB" w:rsidRDefault="00096052" w:rsidP="00096052">
      <w:pPr>
        <w:ind w:firstLine="0"/>
        <w:jc w:val="center"/>
        <w:rPr>
          <w:b/>
        </w:rPr>
      </w:pPr>
      <w:r w:rsidRPr="00E55FAB">
        <w:rPr>
          <w:b/>
        </w:rPr>
        <w:t>-</w:t>
      </w:r>
      <w:r>
        <w:rPr>
          <w:b/>
        </w:rPr>
        <w:t>webkit-flex</w:t>
      </w:r>
      <w:r w:rsidR="00DA313B">
        <w:rPr>
          <w:b/>
        </w:rPr>
        <w:t>-wrap</w:t>
      </w:r>
      <w:r>
        <w:rPr>
          <w:b/>
        </w:rPr>
        <w:t xml:space="preserve">: </w:t>
      </w:r>
      <w:r w:rsidR="00DA313B">
        <w:rPr>
          <w:b/>
        </w:rPr>
        <w:t>nowrap</w:t>
      </w:r>
      <w:r>
        <w:rPr>
          <w:b/>
        </w:rPr>
        <w:t xml:space="preserve"> / </w:t>
      </w:r>
      <w:r w:rsidR="00DA313B">
        <w:rPr>
          <w:b/>
        </w:rPr>
        <w:t>wrap</w:t>
      </w:r>
      <w:r>
        <w:rPr>
          <w:b/>
        </w:rPr>
        <w:t xml:space="preserve"> / </w:t>
      </w:r>
      <w:r w:rsidR="00DA313B">
        <w:rPr>
          <w:b/>
        </w:rPr>
        <w:t>wrap</w:t>
      </w:r>
      <w:r>
        <w:rPr>
          <w:b/>
        </w:rPr>
        <w:t>-reverse</w:t>
      </w:r>
      <w:r w:rsidRPr="00E55FAB">
        <w:rPr>
          <w:b/>
        </w:rPr>
        <w:t>;</w:t>
      </w:r>
    </w:p>
    <w:p w:rsidR="00096052" w:rsidRDefault="00096052" w:rsidP="00096052">
      <w:pPr>
        <w:ind w:firstLine="0"/>
      </w:pPr>
    </w:p>
    <w:p w:rsidR="00B423E8" w:rsidRDefault="00096052" w:rsidP="00096052">
      <w:pPr>
        <w:ind w:firstLine="0"/>
        <w:rPr>
          <w:rFonts w:ascii="Arial" w:hAnsi="Arial" w:cs="Arial"/>
          <w:szCs w:val="22"/>
          <w:lang w:val="es-ES"/>
        </w:rPr>
      </w:pPr>
      <w:r>
        <w:rPr>
          <w:rFonts w:ascii="Arial" w:hAnsi="Arial" w:cs="Arial"/>
          <w:szCs w:val="22"/>
          <w:lang w:val="es-ES"/>
        </w:rPr>
        <w:tab/>
        <w:t>A tener en cuenta:</w:t>
      </w:r>
    </w:p>
    <w:p w:rsidR="00096052" w:rsidRDefault="00DA313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lastRenderedPageBreak/>
        <w:t>Nowrap</w:t>
      </w:r>
      <w:r w:rsidR="00096052">
        <w:rPr>
          <w:rFonts w:ascii="Arial" w:hAnsi="Arial" w:cs="Arial"/>
          <w:szCs w:val="22"/>
          <w:lang w:val="es-ES"/>
        </w:rPr>
        <w:t xml:space="preserve">. Indica que </w:t>
      </w:r>
      <w:r>
        <w:rPr>
          <w:rFonts w:ascii="Arial" w:hAnsi="Arial" w:cs="Arial"/>
          <w:szCs w:val="22"/>
          <w:lang w:val="es-ES"/>
        </w:rPr>
        <w:t>los elementos flexibles no se coloquen en varias líneas. Tal como acabamos de comprobar en chrome, e</w:t>
      </w:r>
      <w:r w:rsidR="00096052">
        <w:rPr>
          <w:rFonts w:ascii="Arial" w:hAnsi="Arial" w:cs="Arial"/>
          <w:szCs w:val="22"/>
          <w:lang w:val="es-ES"/>
        </w:rPr>
        <w:t xml:space="preserve">s el valor que se aplica por defecto </w:t>
      </w:r>
      <w:r>
        <w:rPr>
          <w:rFonts w:ascii="Arial" w:hAnsi="Arial" w:cs="Arial"/>
          <w:szCs w:val="22"/>
          <w:lang w:val="es-ES"/>
        </w:rPr>
        <w:t>si no utilizamos esta propiedad.</w:t>
      </w:r>
    </w:p>
    <w:p w:rsidR="00DA313B" w:rsidRDefault="00DA313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Wrap</w:t>
      </w:r>
      <w:r w:rsidRPr="00DA313B">
        <w:rPr>
          <w:rFonts w:ascii="Arial" w:hAnsi="Arial" w:cs="Arial"/>
          <w:szCs w:val="22"/>
          <w:lang w:val="es-ES"/>
        </w:rPr>
        <w:t>.</w:t>
      </w:r>
      <w:r>
        <w:rPr>
          <w:rFonts w:ascii="Arial" w:hAnsi="Arial" w:cs="Arial"/>
          <w:szCs w:val="22"/>
          <w:lang w:val="es-ES"/>
        </w:rPr>
        <w:t xml:space="preserve"> Indica que los elementos flexibles se coloquen en varias líneas.</w:t>
      </w:r>
    </w:p>
    <w:p w:rsidR="00DA313B" w:rsidRDefault="00DA313B" w:rsidP="00290974">
      <w:pPr>
        <w:numPr>
          <w:ilvl w:val="0"/>
          <w:numId w:val="12"/>
        </w:numPr>
        <w:tabs>
          <w:tab w:val="clear" w:pos="720"/>
          <w:tab w:val="num" w:pos="993"/>
        </w:tabs>
        <w:ind w:left="993" w:hanging="284"/>
        <w:rPr>
          <w:rFonts w:ascii="Arial" w:hAnsi="Arial" w:cs="Arial"/>
          <w:szCs w:val="22"/>
          <w:lang w:val="es-ES"/>
        </w:rPr>
      </w:pPr>
      <w:r w:rsidRPr="00DA313B">
        <w:rPr>
          <w:rFonts w:ascii="Arial" w:hAnsi="Arial" w:cs="Arial"/>
          <w:b/>
          <w:szCs w:val="22"/>
          <w:lang w:val="es-ES"/>
        </w:rPr>
        <w:t>Wrap-reverse</w:t>
      </w:r>
      <w:r>
        <w:rPr>
          <w:rFonts w:ascii="Arial" w:hAnsi="Arial" w:cs="Arial"/>
          <w:szCs w:val="22"/>
          <w:lang w:val="es-ES"/>
        </w:rPr>
        <w:t>. Indica que los elementos flexibles se coloquen en varias líneas en orden inverso.</w:t>
      </w:r>
    </w:p>
    <w:p w:rsidR="00DA313B" w:rsidRPr="003204A5" w:rsidRDefault="00DA313B" w:rsidP="00DA313B">
      <w:pPr>
        <w:ind w:firstLine="0"/>
        <w:rPr>
          <w:rFonts w:ascii="Arial" w:hAnsi="Arial" w:cs="Arial"/>
          <w:sz w:val="18"/>
          <w:szCs w:val="22"/>
          <w:lang w:val="es-ES"/>
        </w:rPr>
      </w:pPr>
    </w:p>
    <w:p w:rsidR="00DA313B" w:rsidRPr="002776F0" w:rsidRDefault="00DA313B" w:rsidP="00DA313B">
      <w:pPr>
        <w:ind w:firstLine="0"/>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¡Veámoslo en la práctica</w:t>
      </w:r>
      <w:r w:rsidR="002776F0" w:rsidRPr="002776F0">
        <w:rPr>
          <w:rFonts w:ascii="Arial" w:hAnsi="Arial" w:cs="Arial"/>
          <w:b/>
          <w:i/>
          <w:szCs w:val="22"/>
          <w:u w:val="single"/>
          <w:lang w:val="es-ES"/>
        </w:rPr>
        <w:t xml:space="preserve"> 13.6</w:t>
      </w:r>
      <w:r w:rsidRPr="002776F0">
        <w:rPr>
          <w:rFonts w:ascii="Arial" w:hAnsi="Arial" w:cs="Arial"/>
          <w:b/>
          <w:i/>
          <w:szCs w:val="22"/>
          <w:u w:val="single"/>
          <w:lang w:val="es-ES"/>
        </w:rPr>
        <w:t>!</w:t>
      </w:r>
    </w:p>
    <w:p w:rsidR="00000BBD" w:rsidRPr="003D6371" w:rsidRDefault="00000BBD" w:rsidP="00096052">
      <w:pPr>
        <w:ind w:firstLine="0"/>
        <w:rPr>
          <w:rFonts w:ascii="Arial" w:hAnsi="Arial" w:cs="Arial"/>
          <w:sz w:val="16"/>
          <w:szCs w:val="22"/>
          <w:lang w:val="es-ES"/>
        </w:rPr>
      </w:pPr>
    </w:p>
    <w:p w:rsidR="00FA36E6" w:rsidRPr="003D6371" w:rsidRDefault="00FA36E6" w:rsidP="00096052">
      <w:pPr>
        <w:ind w:firstLine="0"/>
        <w:rPr>
          <w:rFonts w:ascii="Arial" w:hAnsi="Arial" w:cs="Arial"/>
          <w:sz w:val="16"/>
          <w:szCs w:val="22"/>
          <w:lang w:val="es-ES"/>
        </w:rPr>
      </w:pPr>
    </w:p>
    <w:p w:rsidR="002370FA" w:rsidRDefault="002370FA" w:rsidP="00096052">
      <w:pPr>
        <w:ind w:firstLine="0"/>
        <w:rPr>
          <w:rFonts w:ascii="Arial" w:hAnsi="Arial" w:cs="Arial"/>
          <w:szCs w:val="22"/>
          <w:lang w:val="es-ES"/>
        </w:rPr>
      </w:pPr>
      <w:r>
        <w:rPr>
          <w:rFonts w:ascii="Arial" w:hAnsi="Arial" w:cs="Arial"/>
          <w:szCs w:val="22"/>
          <w:lang w:val="es-ES"/>
        </w:rPr>
        <w:tab/>
        <w:t>Existen varias propiedades que nos permiten alinear los elementos flexibles siguiendo el eje principal y/o el eje transversal.</w:t>
      </w:r>
      <w:r w:rsidR="00E8299A">
        <w:rPr>
          <w:rFonts w:ascii="Arial" w:hAnsi="Arial" w:cs="Arial"/>
          <w:szCs w:val="22"/>
          <w:lang w:val="es-ES"/>
        </w:rPr>
        <w:t xml:space="preserve"> ¡Vamos a ver una a una</w:t>
      </w:r>
      <w:r>
        <w:rPr>
          <w:rFonts w:ascii="Arial" w:hAnsi="Arial" w:cs="Arial"/>
          <w:szCs w:val="22"/>
          <w:lang w:val="es-ES"/>
        </w:rPr>
        <w:t>!</w:t>
      </w:r>
    </w:p>
    <w:p w:rsidR="002370FA" w:rsidRPr="003204A5" w:rsidRDefault="002370FA" w:rsidP="00096052">
      <w:pPr>
        <w:ind w:firstLine="0"/>
        <w:rPr>
          <w:rFonts w:ascii="Arial" w:hAnsi="Arial" w:cs="Arial"/>
          <w:sz w:val="18"/>
          <w:szCs w:val="22"/>
          <w:lang w:val="es-ES"/>
        </w:rPr>
      </w:pPr>
    </w:p>
    <w:p w:rsidR="002370FA" w:rsidRDefault="002370FA" w:rsidP="00096052">
      <w:pPr>
        <w:ind w:firstLine="0"/>
        <w:rPr>
          <w:rFonts w:ascii="Arial" w:hAnsi="Arial" w:cs="Arial"/>
          <w:szCs w:val="22"/>
          <w:lang w:val="es-ES"/>
        </w:rPr>
      </w:pPr>
      <w:r>
        <w:rPr>
          <w:rFonts w:ascii="Arial" w:hAnsi="Arial" w:cs="Arial"/>
          <w:szCs w:val="22"/>
          <w:lang w:val="es-ES"/>
        </w:rPr>
        <w:tab/>
        <w:t>La propiedad “</w:t>
      </w:r>
      <w:r w:rsidRPr="002370FA">
        <w:rPr>
          <w:rFonts w:ascii="Arial" w:hAnsi="Arial" w:cs="Arial"/>
          <w:b/>
          <w:szCs w:val="22"/>
          <w:lang w:val="es-ES"/>
        </w:rPr>
        <w:t>align-items</w:t>
      </w:r>
      <w:r>
        <w:rPr>
          <w:rFonts w:ascii="Arial" w:hAnsi="Arial" w:cs="Arial"/>
          <w:szCs w:val="22"/>
          <w:lang w:val="es-ES"/>
        </w:rPr>
        <w:t xml:space="preserve">” alínea los hijos FlexBox </w:t>
      </w:r>
      <w:r w:rsidRPr="002370FA">
        <w:rPr>
          <w:rFonts w:ascii="Arial" w:hAnsi="Arial" w:cs="Arial"/>
          <w:szCs w:val="22"/>
          <w:u w:val="single"/>
          <w:lang w:val="es-ES"/>
        </w:rPr>
        <w:t>a lo largo del eje transversal</w:t>
      </w:r>
      <w:r>
        <w:rPr>
          <w:rFonts w:ascii="Arial" w:hAnsi="Arial" w:cs="Arial"/>
          <w:szCs w:val="22"/>
          <w:lang w:val="es-ES"/>
        </w:rPr>
        <w:t xml:space="preserve">. Su sintaxis es: </w:t>
      </w:r>
    </w:p>
    <w:p w:rsidR="002370FA" w:rsidRPr="003204A5" w:rsidRDefault="002370FA" w:rsidP="002370FA">
      <w:pPr>
        <w:ind w:firstLine="0"/>
        <w:rPr>
          <w:sz w:val="18"/>
        </w:rPr>
      </w:pPr>
    </w:p>
    <w:p w:rsidR="002370FA" w:rsidRPr="00E55FAB" w:rsidRDefault="002370FA" w:rsidP="002370FA">
      <w:pPr>
        <w:ind w:firstLine="0"/>
        <w:jc w:val="center"/>
        <w:rPr>
          <w:b/>
        </w:rPr>
      </w:pPr>
      <w:r w:rsidRPr="00E55FAB">
        <w:rPr>
          <w:b/>
        </w:rPr>
        <w:t>-</w:t>
      </w:r>
      <w:r>
        <w:rPr>
          <w:b/>
        </w:rPr>
        <w:t>webkit-align-items: flex-start / baseline / flex-end / center / stretch</w:t>
      </w:r>
      <w:r w:rsidRPr="00E55FAB">
        <w:rPr>
          <w:b/>
        </w:rPr>
        <w:t>;</w:t>
      </w:r>
    </w:p>
    <w:p w:rsidR="002370FA" w:rsidRPr="003204A5" w:rsidRDefault="002370FA" w:rsidP="002370FA">
      <w:pPr>
        <w:ind w:firstLine="0"/>
        <w:rPr>
          <w:sz w:val="18"/>
        </w:rPr>
      </w:pPr>
    </w:p>
    <w:p w:rsidR="002370FA" w:rsidRDefault="002370FA" w:rsidP="002370FA">
      <w:pPr>
        <w:ind w:firstLine="0"/>
        <w:rPr>
          <w:rFonts w:ascii="Arial" w:hAnsi="Arial" w:cs="Arial"/>
          <w:szCs w:val="22"/>
          <w:lang w:val="es-ES"/>
        </w:rPr>
      </w:pPr>
      <w:r>
        <w:rPr>
          <w:rFonts w:ascii="Arial" w:hAnsi="Arial" w:cs="Arial"/>
          <w:szCs w:val="22"/>
          <w:lang w:val="es-ES"/>
        </w:rPr>
        <w:tab/>
        <w:t>A tener en cuenta:</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Flex-start</w:t>
      </w:r>
      <w:r w:rsidR="00E8299A">
        <w:rPr>
          <w:rFonts w:ascii="Arial" w:hAnsi="Arial" w:cs="Arial"/>
          <w:b/>
          <w:szCs w:val="22"/>
          <w:lang w:val="es-ES"/>
        </w:rPr>
        <w:t xml:space="preserve"> o </w:t>
      </w:r>
      <w:r>
        <w:rPr>
          <w:rFonts w:ascii="Arial" w:hAnsi="Arial" w:cs="Arial"/>
          <w:b/>
          <w:szCs w:val="22"/>
          <w:lang w:val="es-ES"/>
        </w:rPr>
        <w:t>baseline</w:t>
      </w:r>
      <w:r>
        <w:rPr>
          <w:rFonts w:ascii="Arial" w:hAnsi="Arial" w:cs="Arial"/>
          <w:szCs w:val="22"/>
          <w:lang w:val="es-ES"/>
        </w:rPr>
        <w:t>. Indica que el inicio de todos los elementos flexibles esté a ras del inicio del eje transversal.</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sidRPr="00E8299A">
        <w:rPr>
          <w:rFonts w:ascii="Arial" w:hAnsi="Arial" w:cs="Arial"/>
          <w:b/>
          <w:szCs w:val="22"/>
          <w:lang w:val="es-ES"/>
        </w:rPr>
        <w:t>Flex-end</w:t>
      </w:r>
      <w:r>
        <w:rPr>
          <w:rFonts w:ascii="Arial" w:hAnsi="Arial" w:cs="Arial"/>
          <w:szCs w:val="22"/>
          <w:lang w:val="es-ES"/>
        </w:rPr>
        <w:t>: Indica que el final de todos los elementos flexibles esté a ras de la parte inferior del eje transversal.</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Center</w:t>
      </w:r>
      <w:r w:rsidRPr="002370FA">
        <w:rPr>
          <w:rFonts w:ascii="Arial" w:hAnsi="Arial" w:cs="Arial"/>
          <w:szCs w:val="22"/>
          <w:lang w:val="es-ES"/>
        </w:rPr>
        <w:t>.</w:t>
      </w:r>
      <w:r>
        <w:rPr>
          <w:rFonts w:ascii="Arial" w:hAnsi="Arial" w:cs="Arial"/>
          <w:szCs w:val="22"/>
          <w:lang w:val="es-ES"/>
        </w:rPr>
        <w:t xml:space="preserve"> Indica que el centro de todos los elementos flexibles esté a ras de la parte central del eje transversal.</w:t>
      </w:r>
    </w:p>
    <w:p w:rsidR="002370FA" w:rsidRDefault="002370F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Stretch</w:t>
      </w:r>
      <w:r w:rsidRPr="002370FA">
        <w:rPr>
          <w:rFonts w:ascii="Arial" w:hAnsi="Arial" w:cs="Arial"/>
          <w:szCs w:val="22"/>
          <w:lang w:val="es-ES"/>
        </w:rPr>
        <w:t>.</w:t>
      </w:r>
      <w:r>
        <w:rPr>
          <w:rFonts w:ascii="Arial" w:hAnsi="Arial" w:cs="Arial"/>
          <w:szCs w:val="22"/>
          <w:lang w:val="es-ES"/>
        </w:rPr>
        <w:t xml:space="preserve"> Indica que todos los elementos flexibles se expandan para llenar toda la longitud del eje transversal. Esta es la opción por defecto</w:t>
      </w:r>
      <w:r w:rsidR="00E8299A">
        <w:rPr>
          <w:rFonts w:ascii="Arial" w:hAnsi="Arial" w:cs="Arial"/>
          <w:szCs w:val="22"/>
          <w:lang w:val="es-ES"/>
        </w:rPr>
        <w:t xml:space="preserve"> si no utilizamos esta propiedad. Por lo tanto, el resultado de este valor, es lo que en estos momentos nos muestra chrome.</w:t>
      </w:r>
      <w:r w:rsidR="00C703AA">
        <w:rPr>
          <w:rFonts w:ascii="Arial" w:hAnsi="Arial" w:cs="Arial"/>
          <w:szCs w:val="22"/>
          <w:lang w:val="es-ES"/>
        </w:rPr>
        <w:t xml:space="preserve"> Muy importante caer en la cuenta de que, utilizando este valor, todos los elementos flexibles ocupan toda la altura de su contenedor padre, sin importar su contenido y sin importar que cambie la anchura y la altura por cambios en el tamaño de la ventana, lo que facilita enormemente el diseño.</w:t>
      </w:r>
    </w:p>
    <w:p w:rsidR="00F931D6" w:rsidRPr="003204A5" w:rsidRDefault="00F931D6" w:rsidP="00F931D6">
      <w:pPr>
        <w:ind w:firstLine="0"/>
        <w:rPr>
          <w:rFonts w:ascii="Arial" w:hAnsi="Arial" w:cs="Arial"/>
          <w:sz w:val="18"/>
          <w:szCs w:val="22"/>
          <w:lang w:val="es-ES"/>
        </w:rPr>
      </w:pPr>
    </w:p>
    <w:p w:rsidR="002776F0" w:rsidRPr="002776F0" w:rsidRDefault="002776F0" w:rsidP="00F931D6">
      <w:pPr>
        <w:ind w:firstLine="0"/>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Práctiquelo realizando la práctica 13.7.</w:t>
      </w:r>
    </w:p>
    <w:p w:rsidR="002776F0" w:rsidRPr="003D6371" w:rsidRDefault="002776F0" w:rsidP="00F931D6">
      <w:pPr>
        <w:ind w:firstLine="0"/>
        <w:rPr>
          <w:sz w:val="16"/>
        </w:rPr>
      </w:pPr>
    </w:p>
    <w:p w:rsidR="003204A5" w:rsidRPr="003D6371" w:rsidRDefault="003204A5" w:rsidP="00F931D6">
      <w:pPr>
        <w:ind w:firstLine="0"/>
        <w:rPr>
          <w:sz w:val="16"/>
        </w:rPr>
      </w:pPr>
    </w:p>
    <w:p w:rsidR="00F931D6" w:rsidRDefault="00F931D6" w:rsidP="00F931D6">
      <w:pPr>
        <w:ind w:firstLine="0"/>
      </w:pPr>
      <w:r>
        <w:tab/>
        <w:t>La propiedad “</w:t>
      </w:r>
      <w:r w:rsidRPr="00525D18">
        <w:rPr>
          <w:b/>
        </w:rPr>
        <w:t>justify-content</w:t>
      </w:r>
      <w:r>
        <w:t>”</w:t>
      </w:r>
      <w:r w:rsidR="00525D18">
        <w:t xml:space="preserve"> especifica cómo se disponen los elementos </w:t>
      </w:r>
      <w:r w:rsidR="00525D18" w:rsidRPr="00525D18">
        <w:rPr>
          <w:u w:val="single"/>
        </w:rPr>
        <w:t>sobre el eje principal</w:t>
      </w:r>
      <w:r w:rsidR="00525D18">
        <w:t>, en término de lo que sucede con el espacio blanco sobrante entre hijos. Su sintaxis es:</w:t>
      </w:r>
    </w:p>
    <w:p w:rsidR="00525D18" w:rsidRPr="003204A5" w:rsidRDefault="00525D18" w:rsidP="00525D18">
      <w:pPr>
        <w:ind w:firstLine="0"/>
        <w:rPr>
          <w:sz w:val="18"/>
        </w:rPr>
      </w:pPr>
    </w:p>
    <w:p w:rsidR="00525D18" w:rsidRPr="00E55FAB" w:rsidRDefault="00525D18" w:rsidP="00525D18">
      <w:pPr>
        <w:ind w:firstLine="0"/>
        <w:jc w:val="center"/>
        <w:rPr>
          <w:b/>
        </w:rPr>
      </w:pPr>
      <w:r w:rsidRPr="00E55FAB">
        <w:rPr>
          <w:b/>
        </w:rPr>
        <w:t>-</w:t>
      </w:r>
      <w:r w:rsidR="004C4FEC">
        <w:rPr>
          <w:b/>
        </w:rPr>
        <w:t>webkit-justify-content</w:t>
      </w:r>
      <w:r>
        <w:rPr>
          <w:b/>
        </w:rPr>
        <w:t>: flex-start / flex-end / center / space-between / space-around</w:t>
      </w:r>
      <w:r w:rsidRPr="00E55FAB">
        <w:rPr>
          <w:b/>
        </w:rPr>
        <w:t>;</w:t>
      </w:r>
    </w:p>
    <w:p w:rsidR="00525D18" w:rsidRPr="003204A5" w:rsidRDefault="00525D18" w:rsidP="00525D18">
      <w:pPr>
        <w:ind w:firstLine="0"/>
        <w:rPr>
          <w:sz w:val="18"/>
        </w:rPr>
      </w:pPr>
    </w:p>
    <w:p w:rsidR="00525D18" w:rsidRDefault="00525D18" w:rsidP="00525D18">
      <w:pPr>
        <w:ind w:firstLine="0"/>
        <w:rPr>
          <w:rFonts w:ascii="Arial" w:hAnsi="Arial" w:cs="Arial"/>
          <w:szCs w:val="22"/>
          <w:lang w:val="es-ES"/>
        </w:rPr>
      </w:pPr>
      <w:r>
        <w:rPr>
          <w:rFonts w:ascii="Arial" w:hAnsi="Arial" w:cs="Arial"/>
          <w:szCs w:val="22"/>
          <w:lang w:val="es-ES"/>
        </w:rPr>
        <w:tab/>
        <w:t>A tener en cuenta:</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Flex-start</w:t>
      </w:r>
      <w:r>
        <w:rPr>
          <w:rFonts w:ascii="Arial" w:hAnsi="Arial" w:cs="Arial"/>
          <w:szCs w:val="22"/>
          <w:lang w:val="es-ES"/>
        </w:rPr>
        <w:t>. Agrupa todos los hijos FlexBox al principio del eje principal, con todo el espacio al final.</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w:t>
      </w:r>
      <w:r w:rsidRPr="001A149F">
        <w:rPr>
          <w:rFonts w:ascii="Arial" w:hAnsi="Arial" w:cs="Arial"/>
          <w:b/>
          <w:szCs w:val="22"/>
          <w:lang w:val="es-ES"/>
        </w:rPr>
        <w:t>-end</w:t>
      </w:r>
      <w:r>
        <w:rPr>
          <w:rFonts w:ascii="Arial" w:hAnsi="Arial" w:cs="Arial"/>
          <w:szCs w:val="22"/>
          <w:lang w:val="es-ES"/>
        </w:rPr>
        <w:t>. Agrupa todos los hijos FlexBox al final del eje principal, con el espacio todo al principio.</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Center</w:t>
      </w:r>
      <w:r w:rsidRPr="00525D18">
        <w:rPr>
          <w:rFonts w:ascii="Arial" w:hAnsi="Arial" w:cs="Arial"/>
          <w:szCs w:val="22"/>
          <w:lang w:val="es-ES"/>
        </w:rPr>
        <w:t>.</w:t>
      </w:r>
      <w:r>
        <w:rPr>
          <w:rFonts w:ascii="Arial" w:hAnsi="Arial" w:cs="Arial"/>
          <w:szCs w:val="22"/>
          <w:lang w:val="es-ES"/>
        </w:rPr>
        <w:t xml:space="preserve"> Agrupa todos los hijos FlexBox en el centro del eje principal, con el espacio repartido por igual a cada extremo.</w:t>
      </w:r>
    </w:p>
    <w:p w:rsidR="008C7D3F" w:rsidRDefault="008C7D3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-around</w:t>
      </w:r>
      <w:r>
        <w:rPr>
          <w:rFonts w:ascii="Arial" w:hAnsi="Arial" w:cs="Arial"/>
          <w:szCs w:val="22"/>
          <w:lang w:val="es-ES"/>
        </w:rPr>
        <w:t>. Reparte todo el espacio entre los elementos hijos y en el exterior de todos ellos en cantidades iguales.</w:t>
      </w:r>
    </w:p>
    <w:p w:rsidR="00525D18" w:rsidRDefault="00525D18"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-between</w:t>
      </w:r>
      <w:r>
        <w:rPr>
          <w:rFonts w:ascii="Arial" w:hAnsi="Arial" w:cs="Arial"/>
          <w:szCs w:val="22"/>
          <w:lang w:val="es-ES"/>
        </w:rPr>
        <w:t xml:space="preserve">. </w:t>
      </w:r>
      <w:r w:rsidR="008C7D3F">
        <w:rPr>
          <w:rFonts w:ascii="Arial" w:hAnsi="Arial" w:cs="Arial"/>
          <w:szCs w:val="22"/>
          <w:lang w:val="es-ES"/>
        </w:rPr>
        <w:t>Tiene un efecto similar a “</w:t>
      </w:r>
      <w:r w:rsidR="008C7D3F" w:rsidRPr="001A149F">
        <w:rPr>
          <w:rFonts w:ascii="Arial" w:hAnsi="Arial" w:cs="Arial"/>
          <w:b/>
          <w:szCs w:val="22"/>
          <w:lang w:val="es-ES"/>
        </w:rPr>
        <w:t>space-around</w:t>
      </w:r>
      <w:r w:rsidR="008C7D3F">
        <w:rPr>
          <w:rFonts w:ascii="Arial" w:hAnsi="Arial" w:cs="Arial"/>
          <w:szCs w:val="22"/>
          <w:lang w:val="es-ES"/>
        </w:rPr>
        <w:t xml:space="preserve">”, pero sin espacio asignado </w:t>
      </w:r>
      <w:r w:rsidR="004353F2">
        <w:rPr>
          <w:rFonts w:ascii="Arial" w:hAnsi="Arial" w:cs="Arial"/>
          <w:szCs w:val="22"/>
          <w:lang w:val="es-ES"/>
        </w:rPr>
        <w:t>a cada extremo de la serie de hi</w:t>
      </w:r>
      <w:r w:rsidR="001C2584">
        <w:rPr>
          <w:rFonts w:ascii="Arial" w:hAnsi="Arial" w:cs="Arial"/>
          <w:szCs w:val="22"/>
          <w:lang w:val="es-ES"/>
        </w:rPr>
        <w:t>jos FlexBox, es decir, los hijos de ambos extremos se ajustan a cada lado del contendor y se reparte el espacio exterior que hay entre los elementos hijos centrales.</w:t>
      </w:r>
    </w:p>
    <w:p w:rsidR="001C2584" w:rsidRPr="003204A5" w:rsidRDefault="001C2584" w:rsidP="001C2584">
      <w:pPr>
        <w:ind w:firstLine="142"/>
        <w:rPr>
          <w:rFonts w:ascii="Arial" w:hAnsi="Arial" w:cs="Arial"/>
          <w:sz w:val="18"/>
          <w:szCs w:val="22"/>
          <w:lang w:val="es-ES"/>
        </w:rPr>
      </w:pPr>
    </w:p>
    <w:p w:rsidR="001C2584" w:rsidRPr="002776F0" w:rsidRDefault="001C2584" w:rsidP="001C2584">
      <w:pPr>
        <w:ind w:firstLine="142"/>
        <w:rPr>
          <w:rFonts w:ascii="Arial" w:hAnsi="Arial" w:cs="Arial"/>
          <w:b/>
          <w:i/>
          <w:szCs w:val="22"/>
          <w:u w:val="single"/>
          <w:lang w:val="es-ES"/>
        </w:rPr>
      </w:pPr>
      <w:r>
        <w:rPr>
          <w:rFonts w:ascii="Arial" w:hAnsi="Arial" w:cs="Arial"/>
          <w:szCs w:val="22"/>
          <w:lang w:val="es-ES"/>
        </w:rPr>
        <w:tab/>
      </w:r>
      <w:r w:rsidRPr="002776F0">
        <w:rPr>
          <w:rFonts w:ascii="Arial" w:hAnsi="Arial" w:cs="Arial"/>
          <w:b/>
          <w:i/>
          <w:szCs w:val="22"/>
          <w:u w:val="single"/>
          <w:lang w:val="es-ES"/>
        </w:rPr>
        <w:t>¡Veámoslo en la práctica</w:t>
      </w:r>
      <w:r w:rsidR="002776F0" w:rsidRPr="002776F0">
        <w:rPr>
          <w:rFonts w:ascii="Arial" w:hAnsi="Arial" w:cs="Arial"/>
          <w:b/>
          <w:i/>
          <w:szCs w:val="22"/>
          <w:u w:val="single"/>
          <w:lang w:val="es-ES"/>
        </w:rPr>
        <w:t xml:space="preserve"> 13.8</w:t>
      </w:r>
      <w:r w:rsidRPr="002776F0">
        <w:rPr>
          <w:rFonts w:ascii="Arial" w:hAnsi="Arial" w:cs="Arial"/>
          <w:b/>
          <w:i/>
          <w:szCs w:val="22"/>
          <w:u w:val="single"/>
          <w:lang w:val="es-ES"/>
        </w:rPr>
        <w:t>!</w:t>
      </w:r>
    </w:p>
    <w:p w:rsidR="00472D54" w:rsidRDefault="00472D54" w:rsidP="003C6827">
      <w:pPr>
        <w:ind w:firstLine="0"/>
      </w:pPr>
      <w:r>
        <w:lastRenderedPageBreak/>
        <w:tab/>
        <w:t>La propiedad “</w:t>
      </w:r>
      <w:r w:rsidRPr="00472D54">
        <w:rPr>
          <w:b/>
        </w:rPr>
        <w:t>align-content</w:t>
      </w:r>
      <w:r>
        <w:t>”</w:t>
      </w:r>
      <w:r w:rsidR="004C4FEC">
        <w:t xml:space="preserve"> </w:t>
      </w:r>
      <w:r w:rsidR="00C62FCB">
        <w:t xml:space="preserve">define como se alinean las líneas formadas por los elementos flexibles dentro del contenedor flexible cuando hay espacio adicional </w:t>
      </w:r>
      <w:r w:rsidR="00C62FCB" w:rsidRPr="00C62FCB">
        <w:rPr>
          <w:u w:val="single"/>
        </w:rPr>
        <w:t>en el eje transversal</w:t>
      </w:r>
      <w:r w:rsidR="00C62FCB">
        <w:t xml:space="preserve">. Sólo </w:t>
      </w:r>
      <w:r w:rsidR="004C4FEC">
        <w:t>en el caso de que estos se distribuyan en varias líneas, es decir, tengan el valor “</w:t>
      </w:r>
      <w:r w:rsidR="004C4FEC" w:rsidRPr="004C4FEC">
        <w:rPr>
          <w:b/>
        </w:rPr>
        <w:t>wrap</w:t>
      </w:r>
      <w:r w:rsidR="004C4FEC">
        <w:t>” en la propiedad “</w:t>
      </w:r>
      <w:r w:rsidR="004C4FEC" w:rsidRPr="004C4FEC">
        <w:rPr>
          <w:b/>
        </w:rPr>
        <w:t>flex-wrap</w:t>
      </w:r>
      <w:r w:rsidR="004C4FEC">
        <w:t>” o “</w:t>
      </w:r>
      <w:r w:rsidR="004C4FEC" w:rsidRPr="004C4FEC">
        <w:rPr>
          <w:b/>
        </w:rPr>
        <w:t>flex-flow</w:t>
      </w:r>
      <w:r w:rsidR="004C4FEC">
        <w:t>”, (como sucede en el ejemplo que estamos empleando para nuestra práctica). Su sintaxis es:</w:t>
      </w:r>
    </w:p>
    <w:p w:rsidR="004C4FEC" w:rsidRPr="003D6371" w:rsidRDefault="004C4FEC" w:rsidP="004C4FEC">
      <w:pPr>
        <w:ind w:firstLine="0"/>
        <w:rPr>
          <w:sz w:val="18"/>
        </w:rPr>
      </w:pPr>
    </w:p>
    <w:p w:rsidR="004C4FEC" w:rsidRPr="00E55FAB" w:rsidRDefault="004C4FEC" w:rsidP="004C4FEC">
      <w:pPr>
        <w:ind w:firstLine="0"/>
        <w:jc w:val="center"/>
        <w:rPr>
          <w:b/>
        </w:rPr>
      </w:pPr>
      <w:r w:rsidRPr="00E55FAB">
        <w:rPr>
          <w:b/>
        </w:rPr>
        <w:t>-</w:t>
      </w:r>
      <w:r w:rsidR="00C62FCB">
        <w:rPr>
          <w:b/>
        </w:rPr>
        <w:t>webkit-align-content</w:t>
      </w:r>
      <w:r>
        <w:rPr>
          <w:b/>
        </w:rPr>
        <w:t>: flex-start / flex-end / center / space-between / space-around / stretch</w:t>
      </w:r>
      <w:r w:rsidRPr="00E55FAB">
        <w:rPr>
          <w:b/>
        </w:rPr>
        <w:t>;</w:t>
      </w:r>
    </w:p>
    <w:p w:rsidR="004C4FEC" w:rsidRPr="003D6371" w:rsidRDefault="004C4FEC" w:rsidP="004C4FEC">
      <w:pPr>
        <w:ind w:firstLine="0"/>
        <w:rPr>
          <w:sz w:val="18"/>
        </w:rPr>
      </w:pPr>
    </w:p>
    <w:p w:rsidR="004C4FEC" w:rsidRDefault="004C4FEC" w:rsidP="004C4FEC">
      <w:pPr>
        <w:ind w:firstLine="0"/>
        <w:rPr>
          <w:rFonts w:ascii="Arial" w:hAnsi="Arial" w:cs="Arial"/>
          <w:szCs w:val="22"/>
          <w:lang w:val="es-ES"/>
        </w:rPr>
      </w:pPr>
      <w:r>
        <w:rPr>
          <w:rFonts w:ascii="Arial" w:hAnsi="Arial" w:cs="Arial"/>
          <w:szCs w:val="22"/>
          <w:lang w:val="es-ES"/>
        </w:rPr>
        <w:tab/>
        <w:t>A tener en cuenta:</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Flex-start</w:t>
      </w:r>
      <w:r>
        <w:rPr>
          <w:rFonts w:ascii="Arial" w:hAnsi="Arial" w:cs="Arial"/>
          <w:szCs w:val="22"/>
          <w:lang w:val="es-ES"/>
        </w:rPr>
        <w:t>. Agrupa todos los hijos Flex</w:t>
      </w:r>
      <w:r w:rsidR="00FE4158">
        <w:rPr>
          <w:rFonts w:ascii="Arial" w:hAnsi="Arial" w:cs="Arial"/>
          <w:szCs w:val="22"/>
          <w:lang w:val="es-ES"/>
        </w:rPr>
        <w:t>Box al principio del eje transvers</w:t>
      </w:r>
      <w:r>
        <w:rPr>
          <w:rFonts w:ascii="Arial" w:hAnsi="Arial" w:cs="Arial"/>
          <w:szCs w:val="22"/>
          <w:lang w:val="es-ES"/>
        </w:rPr>
        <w:t>al, con todo el espacio al final.</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Flex</w:t>
      </w:r>
      <w:r w:rsidRPr="001A149F">
        <w:rPr>
          <w:rFonts w:ascii="Arial" w:hAnsi="Arial" w:cs="Arial"/>
          <w:b/>
          <w:szCs w:val="22"/>
          <w:lang w:val="es-ES"/>
        </w:rPr>
        <w:t>-end</w:t>
      </w:r>
      <w:r>
        <w:rPr>
          <w:rFonts w:ascii="Arial" w:hAnsi="Arial" w:cs="Arial"/>
          <w:szCs w:val="22"/>
          <w:lang w:val="es-ES"/>
        </w:rPr>
        <w:t>. Agrupa todos los hijos Flex</w:t>
      </w:r>
      <w:r w:rsidR="00FE4158">
        <w:rPr>
          <w:rFonts w:ascii="Arial" w:hAnsi="Arial" w:cs="Arial"/>
          <w:szCs w:val="22"/>
          <w:lang w:val="es-ES"/>
        </w:rPr>
        <w:t>Box al final del eje transvers</w:t>
      </w:r>
      <w:r>
        <w:rPr>
          <w:rFonts w:ascii="Arial" w:hAnsi="Arial" w:cs="Arial"/>
          <w:szCs w:val="22"/>
          <w:lang w:val="es-ES"/>
        </w:rPr>
        <w:t xml:space="preserve">al, con </w:t>
      </w:r>
      <w:r w:rsidR="00FE4158">
        <w:rPr>
          <w:rFonts w:ascii="Arial" w:hAnsi="Arial" w:cs="Arial"/>
          <w:szCs w:val="22"/>
          <w:lang w:val="es-ES"/>
        </w:rPr>
        <w:t xml:space="preserve">tod el espacio </w:t>
      </w:r>
      <w:r>
        <w:rPr>
          <w:rFonts w:ascii="Arial" w:hAnsi="Arial" w:cs="Arial"/>
          <w:szCs w:val="22"/>
          <w:lang w:val="es-ES"/>
        </w:rPr>
        <w:t>al principio.</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Center</w:t>
      </w:r>
      <w:r w:rsidRPr="00525D18">
        <w:rPr>
          <w:rFonts w:ascii="Arial" w:hAnsi="Arial" w:cs="Arial"/>
          <w:szCs w:val="22"/>
          <w:lang w:val="es-ES"/>
        </w:rPr>
        <w:t>.</w:t>
      </w:r>
      <w:r>
        <w:rPr>
          <w:rFonts w:ascii="Arial" w:hAnsi="Arial" w:cs="Arial"/>
          <w:szCs w:val="22"/>
          <w:lang w:val="es-ES"/>
        </w:rPr>
        <w:t xml:space="preserve"> Agrupa todos los hijo</w:t>
      </w:r>
      <w:r w:rsidR="00FE4158">
        <w:rPr>
          <w:rFonts w:ascii="Arial" w:hAnsi="Arial" w:cs="Arial"/>
          <w:szCs w:val="22"/>
          <w:lang w:val="es-ES"/>
        </w:rPr>
        <w:t>s FlexBox en el centro del eje transversal</w:t>
      </w:r>
      <w:r>
        <w:rPr>
          <w:rFonts w:ascii="Arial" w:hAnsi="Arial" w:cs="Arial"/>
          <w:szCs w:val="22"/>
          <w:lang w:val="es-ES"/>
        </w:rPr>
        <w:t>, con el espacio repartido por igual a cada extremo.</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-around</w:t>
      </w:r>
      <w:r>
        <w:rPr>
          <w:rFonts w:ascii="Arial" w:hAnsi="Arial" w:cs="Arial"/>
          <w:szCs w:val="22"/>
          <w:lang w:val="es-ES"/>
        </w:rPr>
        <w:t>. Reparte todo el espacio entre los elementos hijos y en el exterior de todos ellos en cantidades iguales.</w:t>
      </w:r>
    </w:p>
    <w:p w:rsidR="004C4FEC" w:rsidRDefault="004C4FE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Space</w:t>
      </w:r>
      <w:r w:rsidRPr="001A149F">
        <w:rPr>
          <w:rFonts w:ascii="Arial" w:hAnsi="Arial" w:cs="Arial"/>
          <w:b/>
          <w:szCs w:val="22"/>
          <w:lang w:val="es-ES"/>
        </w:rPr>
        <w:t>-between</w:t>
      </w:r>
      <w:r>
        <w:rPr>
          <w:rFonts w:ascii="Arial" w:hAnsi="Arial" w:cs="Arial"/>
          <w:szCs w:val="22"/>
          <w:lang w:val="es-ES"/>
        </w:rPr>
        <w:t>. Tiene un efecto similar a “</w:t>
      </w:r>
      <w:r w:rsidRPr="001A149F">
        <w:rPr>
          <w:rFonts w:ascii="Arial" w:hAnsi="Arial" w:cs="Arial"/>
          <w:b/>
          <w:szCs w:val="22"/>
          <w:lang w:val="es-ES"/>
        </w:rPr>
        <w:t>space-around</w:t>
      </w:r>
      <w:r>
        <w:rPr>
          <w:rFonts w:ascii="Arial" w:hAnsi="Arial" w:cs="Arial"/>
          <w:szCs w:val="22"/>
          <w:lang w:val="es-ES"/>
        </w:rPr>
        <w:t>”, pero sin espacio asignado a cada extremo de la serie de hijos FlexBox, es decir, los hijos de ambos extremos se ajustan a cada lado del contendor y se reparte el espacio exterior que hay entre los elementos hijos centrales.</w:t>
      </w:r>
    </w:p>
    <w:p w:rsidR="00C62FCB" w:rsidRDefault="00C62FCB"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Stretch</w:t>
      </w:r>
      <w:r w:rsidRPr="00C62FCB">
        <w:rPr>
          <w:rFonts w:ascii="Arial" w:hAnsi="Arial" w:cs="Arial"/>
          <w:szCs w:val="22"/>
          <w:lang w:val="es-ES"/>
        </w:rPr>
        <w:t>.</w:t>
      </w:r>
      <w:r>
        <w:rPr>
          <w:rFonts w:ascii="Arial" w:hAnsi="Arial" w:cs="Arial"/>
          <w:szCs w:val="22"/>
          <w:lang w:val="es-ES"/>
        </w:rPr>
        <w:t xml:space="preserve"> Es el va</w:t>
      </w:r>
      <w:r w:rsidR="00FE4158">
        <w:rPr>
          <w:rFonts w:ascii="Arial" w:hAnsi="Arial" w:cs="Arial"/>
          <w:szCs w:val="22"/>
          <w:lang w:val="es-ES"/>
        </w:rPr>
        <w:t>lor por defecto. Muestra los elementos flexibles alineados por el eje transversal.</w:t>
      </w:r>
    </w:p>
    <w:p w:rsidR="004C4FEC" w:rsidRPr="003D6371" w:rsidRDefault="004C4FEC" w:rsidP="004C4FEC">
      <w:pPr>
        <w:ind w:firstLine="142"/>
        <w:rPr>
          <w:rFonts w:ascii="Arial" w:hAnsi="Arial" w:cs="Arial"/>
          <w:sz w:val="18"/>
          <w:szCs w:val="22"/>
          <w:lang w:val="es-ES"/>
        </w:rPr>
      </w:pPr>
    </w:p>
    <w:p w:rsidR="004C4FEC" w:rsidRPr="004C4BEE" w:rsidRDefault="004C4FEC" w:rsidP="004C4FEC">
      <w:pPr>
        <w:ind w:firstLine="142"/>
        <w:rPr>
          <w:rFonts w:ascii="Arial" w:hAnsi="Arial" w:cs="Arial"/>
          <w:b/>
          <w:i/>
          <w:szCs w:val="22"/>
          <w:u w:val="single"/>
          <w:lang w:val="es-ES"/>
        </w:rPr>
      </w:pPr>
      <w:r>
        <w:rPr>
          <w:rFonts w:ascii="Arial" w:hAnsi="Arial" w:cs="Arial"/>
          <w:szCs w:val="22"/>
          <w:lang w:val="es-ES"/>
        </w:rPr>
        <w:tab/>
      </w:r>
      <w:r w:rsidRPr="004C4BEE">
        <w:rPr>
          <w:rFonts w:ascii="Arial" w:hAnsi="Arial" w:cs="Arial"/>
          <w:b/>
          <w:i/>
          <w:szCs w:val="22"/>
          <w:u w:val="single"/>
          <w:lang w:val="es-ES"/>
        </w:rPr>
        <w:t>¡Veámoslo en la práctica</w:t>
      </w:r>
      <w:r w:rsidR="004C4BEE" w:rsidRPr="004C4BEE">
        <w:rPr>
          <w:rFonts w:ascii="Arial" w:hAnsi="Arial" w:cs="Arial"/>
          <w:b/>
          <w:i/>
          <w:szCs w:val="22"/>
          <w:u w:val="single"/>
          <w:lang w:val="es-ES"/>
        </w:rPr>
        <w:t xml:space="preserve"> 13.9</w:t>
      </w:r>
      <w:r w:rsidRPr="004C4BEE">
        <w:rPr>
          <w:rFonts w:ascii="Arial" w:hAnsi="Arial" w:cs="Arial"/>
          <w:b/>
          <w:i/>
          <w:szCs w:val="22"/>
          <w:u w:val="single"/>
          <w:lang w:val="es-ES"/>
        </w:rPr>
        <w:t>!</w:t>
      </w:r>
    </w:p>
    <w:p w:rsidR="004C4FEC" w:rsidRPr="003D6371" w:rsidRDefault="004C4FEC" w:rsidP="003C6827">
      <w:pPr>
        <w:ind w:firstLine="0"/>
        <w:rPr>
          <w:sz w:val="18"/>
        </w:rPr>
      </w:pPr>
    </w:p>
    <w:p w:rsidR="003D6371" w:rsidRPr="003D6371" w:rsidRDefault="003D6371" w:rsidP="003C6827">
      <w:pPr>
        <w:ind w:firstLine="0"/>
        <w:rPr>
          <w:sz w:val="18"/>
        </w:rPr>
      </w:pPr>
    </w:p>
    <w:p w:rsidR="00CF241D" w:rsidRDefault="00CF241D" w:rsidP="003C6827">
      <w:pPr>
        <w:ind w:firstLine="0"/>
      </w:pPr>
      <w:r>
        <w:tab/>
        <w:t>La propiedad “</w:t>
      </w:r>
      <w:r w:rsidRPr="00660378">
        <w:rPr>
          <w:b/>
        </w:rPr>
        <w:t>order</w:t>
      </w:r>
      <w:r>
        <w:t xml:space="preserve">” especifica en que orden se dibujan los elementos flexibles en su contenedor con independencia de cómo aparezcan en el </w:t>
      </w:r>
      <w:r w:rsidRPr="00660378">
        <w:rPr>
          <w:b/>
        </w:rPr>
        <w:t>HTML</w:t>
      </w:r>
      <w:r>
        <w:t>. Su sintaxis es:</w:t>
      </w:r>
    </w:p>
    <w:p w:rsidR="00660378" w:rsidRDefault="00660378" w:rsidP="003C6827">
      <w:pPr>
        <w:ind w:firstLine="0"/>
      </w:pPr>
    </w:p>
    <w:p w:rsidR="00660378" w:rsidRPr="00E55FAB" w:rsidRDefault="00660378" w:rsidP="00660378">
      <w:pPr>
        <w:ind w:firstLine="0"/>
        <w:jc w:val="center"/>
        <w:rPr>
          <w:b/>
        </w:rPr>
      </w:pPr>
      <w:r w:rsidRPr="00E55FAB">
        <w:rPr>
          <w:b/>
        </w:rPr>
        <w:t>-</w:t>
      </w:r>
      <w:r>
        <w:rPr>
          <w:b/>
        </w:rPr>
        <w:t>webkit-order: nº entero</w:t>
      </w:r>
      <w:r w:rsidRPr="00E55FAB">
        <w:rPr>
          <w:b/>
        </w:rPr>
        <w:t>;</w:t>
      </w:r>
    </w:p>
    <w:p w:rsidR="00660378" w:rsidRDefault="00660378" w:rsidP="00660378">
      <w:pPr>
        <w:ind w:firstLine="0"/>
      </w:pPr>
    </w:p>
    <w:p w:rsidR="00660378" w:rsidRDefault="00660378" w:rsidP="00660378">
      <w:pPr>
        <w:ind w:firstLine="0"/>
        <w:rPr>
          <w:rFonts w:ascii="Arial" w:hAnsi="Arial" w:cs="Arial"/>
          <w:szCs w:val="22"/>
          <w:lang w:val="es-ES"/>
        </w:rPr>
      </w:pPr>
      <w:r>
        <w:rPr>
          <w:rFonts w:ascii="Arial" w:hAnsi="Arial" w:cs="Arial"/>
          <w:szCs w:val="22"/>
          <w:lang w:val="es-ES"/>
        </w:rPr>
        <w:tab/>
        <w:t>A tener en cuenta:</w:t>
      </w:r>
    </w:p>
    <w:p w:rsidR="008400CD" w:rsidRDefault="00CF241D" w:rsidP="00290974">
      <w:pPr>
        <w:numPr>
          <w:ilvl w:val="0"/>
          <w:numId w:val="12"/>
        </w:numPr>
        <w:tabs>
          <w:tab w:val="clear" w:pos="720"/>
          <w:tab w:val="num" w:pos="993"/>
        </w:tabs>
        <w:ind w:left="993" w:hanging="284"/>
        <w:rPr>
          <w:rFonts w:ascii="Arial" w:hAnsi="Arial" w:cs="Arial"/>
          <w:szCs w:val="22"/>
          <w:lang w:val="es-ES"/>
        </w:rPr>
      </w:pPr>
      <w:r w:rsidRPr="008400CD">
        <w:rPr>
          <w:rFonts w:ascii="Arial" w:hAnsi="Arial" w:cs="Arial"/>
          <w:szCs w:val="22"/>
          <w:lang w:val="es-ES"/>
        </w:rPr>
        <w:t>Los elementos se disponen en orden ascendente según su valor de “</w:t>
      </w:r>
      <w:r w:rsidRPr="008400CD">
        <w:rPr>
          <w:rFonts w:ascii="Arial" w:hAnsi="Arial" w:cs="Arial"/>
          <w:b/>
          <w:szCs w:val="22"/>
          <w:lang w:val="es-ES"/>
        </w:rPr>
        <w:t>order</w:t>
      </w:r>
      <w:r w:rsidR="008400CD" w:rsidRPr="008400CD">
        <w:rPr>
          <w:rFonts w:ascii="Arial" w:hAnsi="Arial" w:cs="Arial"/>
          <w:szCs w:val="22"/>
          <w:lang w:val="es-ES"/>
        </w:rPr>
        <w:t>”.</w:t>
      </w:r>
      <w:r w:rsidR="008400CD">
        <w:rPr>
          <w:rFonts w:ascii="Arial" w:hAnsi="Arial" w:cs="Arial"/>
          <w:szCs w:val="22"/>
          <w:lang w:val="es-ES"/>
        </w:rPr>
        <w:t xml:space="preserve"> Cuanto mayor sea el valor más tarde aparecerá el elemento hijo.</w:t>
      </w:r>
    </w:p>
    <w:p w:rsidR="008400CD" w:rsidRPr="008400CD" w:rsidRDefault="008400C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Por defecto, todos los hijos FlexBox tienen el valor “order” 0.</w:t>
      </w:r>
    </w:p>
    <w:p w:rsidR="00CF241D" w:rsidRPr="008400CD" w:rsidRDefault="00CF241D" w:rsidP="00290974">
      <w:pPr>
        <w:numPr>
          <w:ilvl w:val="0"/>
          <w:numId w:val="12"/>
        </w:numPr>
        <w:tabs>
          <w:tab w:val="clear" w:pos="720"/>
          <w:tab w:val="num" w:pos="993"/>
        </w:tabs>
        <w:ind w:left="993" w:hanging="284"/>
        <w:rPr>
          <w:rFonts w:ascii="Arial" w:hAnsi="Arial" w:cs="Arial"/>
          <w:szCs w:val="22"/>
          <w:lang w:val="es-ES"/>
        </w:rPr>
      </w:pPr>
      <w:r w:rsidRPr="008400CD">
        <w:rPr>
          <w:rFonts w:ascii="Arial" w:hAnsi="Arial" w:cs="Arial"/>
          <w:szCs w:val="22"/>
          <w:lang w:val="es-ES"/>
        </w:rPr>
        <w:t>Los elementos con el mismo valor en “</w:t>
      </w:r>
      <w:r w:rsidRPr="008400CD">
        <w:rPr>
          <w:rFonts w:ascii="Arial" w:hAnsi="Arial" w:cs="Arial"/>
          <w:b/>
          <w:szCs w:val="22"/>
          <w:lang w:val="es-ES"/>
        </w:rPr>
        <w:t>order</w:t>
      </w:r>
      <w:r w:rsidRPr="008400CD">
        <w:rPr>
          <w:rFonts w:ascii="Arial" w:hAnsi="Arial" w:cs="Arial"/>
          <w:szCs w:val="22"/>
          <w:lang w:val="es-ES"/>
        </w:rPr>
        <w:t>” se presentan en el orden en que aparecen en el código fuente.</w:t>
      </w:r>
    </w:p>
    <w:p w:rsidR="008400CD" w:rsidRDefault="008400CD" w:rsidP="00290974">
      <w:pPr>
        <w:numPr>
          <w:ilvl w:val="0"/>
          <w:numId w:val="12"/>
        </w:numPr>
        <w:tabs>
          <w:tab w:val="clear" w:pos="720"/>
          <w:tab w:val="num" w:pos="993"/>
        </w:tabs>
        <w:ind w:left="993" w:hanging="284"/>
        <w:rPr>
          <w:rFonts w:ascii="Arial" w:hAnsi="Arial" w:cs="Arial"/>
          <w:szCs w:val="22"/>
          <w:lang w:val="es-ES"/>
        </w:rPr>
      </w:pPr>
      <w:r w:rsidRPr="008400CD">
        <w:rPr>
          <w:rFonts w:ascii="Arial" w:hAnsi="Arial" w:cs="Arial"/>
          <w:szCs w:val="22"/>
          <w:lang w:val="es-ES"/>
        </w:rPr>
        <w:t>Esta propiedad admite números negativos.</w:t>
      </w:r>
    </w:p>
    <w:p w:rsidR="008400CD" w:rsidRPr="003D6371" w:rsidRDefault="008400CD" w:rsidP="008400CD">
      <w:pPr>
        <w:ind w:firstLine="0"/>
        <w:rPr>
          <w:rFonts w:ascii="Arial" w:hAnsi="Arial" w:cs="Arial"/>
          <w:sz w:val="18"/>
          <w:szCs w:val="22"/>
          <w:lang w:val="es-ES"/>
        </w:rPr>
      </w:pPr>
    </w:p>
    <w:p w:rsidR="00C703AA" w:rsidRPr="003D6371" w:rsidRDefault="00C703AA" w:rsidP="003C6827">
      <w:pPr>
        <w:ind w:firstLine="0"/>
        <w:rPr>
          <w:sz w:val="18"/>
        </w:rPr>
      </w:pPr>
    </w:p>
    <w:p w:rsidR="00F7485E" w:rsidRDefault="0083338D" w:rsidP="003C6827">
      <w:pPr>
        <w:ind w:firstLine="0"/>
      </w:pPr>
      <w:r>
        <w:tab/>
        <w:t>La propiedad “</w:t>
      </w:r>
      <w:r w:rsidRPr="0083338D">
        <w:rPr>
          <w:b/>
        </w:rPr>
        <w:t>flex-grow</w:t>
      </w:r>
      <w:r>
        <w:t>” establece el factor de crecimiento flex. Se asigna a los elementos flexibles e indica cuánto crecerá este elemento en relación a los demás cuando haya espacio libre.</w:t>
      </w:r>
    </w:p>
    <w:p w:rsidR="0083338D" w:rsidRPr="003D6371" w:rsidRDefault="0083338D" w:rsidP="003C6827">
      <w:pPr>
        <w:ind w:firstLine="0"/>
        <w:rPr>
          <w:sz w:val="18"/>
        </w:rPr>
      </w:pPr>
    </w:p>
    <w:p w:rsidR="0083338D" w:rsidRDefault="0083338D" w:rsidP="003C6827">
      <w:pPr>
        <w:ind w:firstLine="0"/>
      </w:pPr>
      <w:r>
        <w:tab/>
        <w:t>La propiedad “</w:t>
      </w:r>
      <w:r w:rsidRPr="0083338D">
        <w:rPr>
          <w:b/>
        </w:rPr>
        <w:t>flex-shrink</w:t>
      </w:r>
      <w:r>
        <w:t>” establece el factor de encogimiento flex. Se asigna a los elementos flexibles e indica cuanto decrecerá un elemento respecto a los demás cuando no haya espacio libre.</w:t>
      </w:r>
    </w:p>
    <w:p w:rsidR="0083338D" w:rsidRPr="003D6371" w:rsidRDefault="0083338D" w:rsidP="003C6827">
      <w:pPr>
        <w:ind w:firstLine="0"/>
        <w:rPr>
          <w:sz w:val="18"/>
        </w:rPr>
      </w:pPr>
    </w:p>
    <w:p w:rsidR="0083338D" w:rsidRDefault="0083338D" w:rsidP="003C6827">
      <w:pPr>
        <w:ind w:firstLine="0"/>
      </w:pPr>
      <w:r>
        <w:tab/>
        <w:t>La propiedad “</w:t>
      </w:r>
      <w:r w:rsidRPr="0083338D">
        <w:rPr>
          <w:b/>
        </w:rPr>
        <w:t>flex-basis</w:t>
      </w:r>
      <w:r>
        <w:t>” estalece el ancho base inicial del elemento flex. Acepta los mismos valores que la propiedad “</w:t>
      </w:r>
      <w:r w:rsidRPr="0083338D">
        <w:rPr>
          <w:b/>
        </w:rPr>
        <w:t>width</w:t>
      </w:r>
      <w:r>
        <w:t>” y su funcionamiento es similar, salvo en caso de asignar el valor “</w:t>
      </w:r>
      <w:r w:rsidRPr="0083338D">
        <w:rPr>
          <w:b/>
        </w:rPr>
        <w:t>auto</w:t>
      </w:r>
      <w:r>
        <w:t>”.</w:t>
      </w:r>
    </w:p>
    <w:p w:rsidR="0083338D" w:rsidRPr="003D6371" w:rsidRDefault="0083338D" w:rsidP="003C6827">
      <w:pPr>
        <w:ind w:firstLine="0"/>
        <w:rPr>
          <w:sz w:val="18"/>
        </w:rPr>
      </w:pPr>
    </w:p>
    <w:p w:rsidR="0083338D" w:rsidRDefault="0083338D" w:rsidP="003C6827">
      <w:pPr>
        <w:ind w:firstLine="0"/>
      </w:pPr>
      <w:r>
        <w:tab/>
        <w:t>La propiedad “</w:t>
      </w:r>
      <w:r w:rsidRPr="0083338D">
        <w:rPr>
          <w:b/>
        </w:rPr>
        <w:t>flex</w:t>
      </w:r>
      <w:r>
        <w:t>” es la forma acortada de “</w:t>
      </w:r>
      <w:r w:rsidRPr="0083338D">
        <w:rPr>
          <w:b/>
        </w:rPr>
        <w:t>flex-grow</w:t>
      </w:r>
      <w:r>
        <w:t>”,</w:t>
      </w:r>
      <w:r w:rsidRPr="0083338D">
        <w:t xml:space="preserve"> </w:t>
      </w:r>
      <w:r>
        <w:t>“</w:t>
      </w:r>
      <w:r w:rsidRPr="0083338D">
        <w:rPr>
          <w:b/>
        </w:rPr>
        <w:t>flex-shrink</w:t>
      </w:r>
      <w:r>
        <w:t>” y</w:t>
      </w:r>
      <w:r w:rsidRPr="0083338D">
        <w:t xml:space="preserve"> </w:t>
      </w:r>
      <w:r>
        <w:t>“</w:t>
      </w:r>
      <w:r w:rsidRPr="0083338D">
        <w:rPr>
          <w:b/>
        </w:rPr>
        <w:t>flex-basis</w:t>
      </w:r>
      <w:r>
        <w:t>”.</w:t>
      </w:r>
    </w:p>
    <w:p w:rsidR="003D6371" w:rsidRDefault="003D6371" w:rsidP="003C6827">
      <w:pPr>
        <w:ind w:firstLine="0"/>
      </w:pPr>
    </w:p>
    <w:p w:rsidR="004C4BEE" w:rsidRPr="004C4BEE" w:rsidRDefault="00D60DA6" w:rsidP="004C4BEE">
      <w:pPr>
        <w:ind w:firstLine="0"/>
        <w:rPr>
          <w:rFonts w:ascii="Arial" w:hAnsi="Arial" w:cs="Arial"/>
          <w:b/>
          <w:i/>
          <w:szCs w:val="22"/>
          <w:u w:val="single"/>
          <w:lang w:val="es-ES"/>
        </w:rPr>
      </w:pPr>
      <w:r>
        <w:tab/>
      </w:r>
      <w:r w:rsidR="004C4BEE" w:rsidRPr="004C4BEE">
        <w:rPr>
          <w:rFonts w:ascii="Arial" w:hAnsi="Arial" w:cs="Arial"/>
          <w:b/>
          <w:i/>
          <w:szCs w:val="22"/>
          <w:u w:val="single"/>
          <w:lang w:val="es-ES"/>
        </w:rPr>
        <w:t>¡Veámoslo en funcionamiento realizando la práctica 13.10!</w:t>
      </w:r>
    </w:p>
    <w:p w:rsidR="00F7485E" w:rsidRPr="0038787D" w:rsidRDefault="0038787D" w:rsidP="0038787D">
      <w:pPr>
        <w:pStyle w:val="TITULO2"/>
        <w:pBdr>
          <w:bottom w:val="single" w:sz="4" w:space="1" w:color="auto"/>
        </w:pBdr>
        <w:jc w:val="both"/>
        <w:rPr>
          <w:rFonts w:ascii="Arial" w:hAnsi="Arial" w:cs="Arial"/>
          <w:lang w:val="es-ES_tradnl"/>
        </w:rPr>
      </w:pPr>
      <w:r w:rsidRPr="0038787D">
        <w:rPr>
          <w:rFonts w:ascii="Arial" w:hAnsi="Arial" w:cs="Arial"/>
          <w:lang w:val="es-ES_tradnl"/>
        </w:rPr>
        <w:lastRenderedPageBreak/>
        <w:t>MAPAS DE IMÁGENES</w:t>
      </w:r>
    </w:p>
    <w:p w:rsidR="00F7485E" w:rsidRDefault="00F7485E" w:rsidP="003C6827">
      <w:pPr>
        <w:ind w:firstLine="0"/>
      </w:pPr>
    </w:p>
    <w:p w:rsidR="00B16E9A" w:rsidRDefault="00934C57" w:rsidP="00934C57">
      <w:r>
        <w:t>Anteriormente aprendimos a enlazar a otra página pulsando sobre una imagen. Un mapa</w:t>
      </w:r>
      <w:r w:rsidR="00B16E9A">
        <w:t xml:space="preserve"> de imágenes</w:t>
      </w:r>
      <w:r>
        <w:t xml:space="preserve"> en </w:t>
      </w:r>
      <w:r w:rsidRPr="00B16E9A">
        <w:rPr>
          <w:b/>
        </w:rPr>
        <w:t>HTML</w:t>
      </w:r>
      <w:r>
        <w:t xml:space="preserve"> es una imagen permite enlazar a varias páginas diferentes en función de la parte de la imagen donde se haga el clic del ratón.</w:t>
      </w:r>
    </w:p>
    <w:p w:rsidR="00B16E9A" w:rsidRDefault="00B16E9A" w:rsidP="00934C57"/>
    <w:p w:rsidR="00934C57" w:rsidRDefault="00B16E9A" w:rsidP="00934C57">
      <w:r>
        <w:t>Aunque el uso de mapas de imágenes es una práctica cada vez más en desuso en las webs acutales por los problemas que plantean a la hora del posicionamiento en los motores de búsqueda</w:t>
      </w:r>
      <w:r w:rsidR="00882470">
        <w:t xml:space="preserve"> y de visibilidad en las web móviles</w:t>
      </w:r>
      <w:r>
        <w:t xml:space="preserve">, no deja de ser una utilidad más de </w:t>
      </w:r>
      <w:r w:rsidRPr="00B16E9A">
        <w:rPr>
          <w:b/>
        </w:rPr>
        <w:t>HTML</w:t>
      </w:r>
      <w:r>
        <w:t xml:space="preserve"> y por eso lo estudiaremos al menos brevemente.</w:t>
      </w:r>
      <w:r w:rsidR="00885A14">
        <w:t xml:space="preserve"> </w:t>
      </w:r>
    </w:p>
    <w:p w:rsidR="00934C57" w:rsidRDefault="00934C57" w:rsidP="00934C57"/>
    <w:p w:rsidR="00BE1034" w:rsidRDefault="00B16E9A" w:rsidP="00934C57">
      <w:r>
        <w:t xml:space="preserve">Existen varias formas de utilizar mapas. Nosotros trabajaremos con el método </w:t>
      </w:r>
      <w:r w:rsidRPr="00B16E9A">
        <w:rPr>
          <w:b/>
        </w:rPr>
        <w:t>CSIM</w:t>
      </w:r>
      <w:r>
        <w:t xml:space="preserve"> (</w:t>
      </w:r>
      <w:r w:rsidRPr="00B16E9A">
        <w:rPr>
          <w:i/>
        </w:rPr>
        <w:t>Client Side Image Map</w:t>
      </w:r>
      <w:r>
        <w:t>) ya que es el más usado y por que se ejecuta en el lado del cliente no necesitando hacer llamadas al servidor web incre</w:t>
      </w:r>
      <w:r w:rsidR="00BE1034">
        <w:t>mentando el tiempo de respuesta de la web.</w:t>
      </w:r>
    </w:p>
    <w:p w:rsidR="00BE1034" w:rsidRDefault="00BE1034" w:rsidP="00934C57"/>
    <w:p w:rsidR="00BE1034" w:rsidRDefault="00BE1034" w:rsidP="00934C57">
      <w:r>
        <w:t>Para realizar un mapa necesitamos:</w:t>
      </w:r>
    </w:p>
    <w:p w:rsidR="00BE1034" w:rsidRPr="00B64C83" w:rsidRDefault="00BE1034" w:rsidP="00290974">
      <w:pPr>
        <w:numPr>
          <w:ilvl w:val="0"/>
          <w:numId w:val="12"/>
        </w:numPr>
        <w:tabs>
          <w:tab w:val="clear" w:pos="720"/>
          <w:tab w:val="num" w:pos="993"/>
        </w:tabs>
        <w:ind w:left="993" w:hanging="284"/>
        <w:rPr>
          <w:rFonts w:ascii="Arial" w:hAnsi="Arial" w:cs="Arial"/>
          <w:szCs w:val="22"/>
          <w:lang w:val="es-ES"/>
        </w:rPr>
      </w:pPr>
      <w:r w:rsidRPr="00B64C83">
        <w:rPr>
          <w:rFonts w:ascii="Arial" w:hAnsi="Arial" w:cs="Arial"/>
          <w:szCs w:val="22"/>
          <w:lang w:val="es-ES"/>
        </w:rPr>
        <w:t xml:space="preserve">Una imagen en la que indicaremos las zonas donde se puede hacer clic mediante unas coordenadas en </w:t>
      </w:r>
      <w:r w:rsidR="00543E33">
        <w:rPr>
          <w:rFonts w:ascii="Arial" w:hAnsi="Arial" w:cs="Arial"/>
          <w:szCs w:val="22"/>
          <w:lang w:val="es-ES"/>
        </w:rPr>
        <w:t>píxeles</w:t>
      </w:r>
      <w:r w:rsidRPr="00B64C83">
        <w:rPr>
          <w:rFonts w:ascii="Arial" w:hAnsi="Arial" w:cs="Arial"/>
          <w:szCs w:val="22"/>
          <w:lang w:val="es-ES"/>
        </w:rPr>
        <w:t>.</w:t>
      </w:r>
      <w:r w:rsidR="00F643C2">
        <w:rPr>
          <w:rFonts w:ascii="Arial" w:hAnsi="Arial" w:cs="Arial"/>
          <w:szCs w:val="22"/>
          <w:lang w:val="es-ES"/>
        </w:rPr>
        <w:t xml:space="preserve"> Estas zonas se conocen en </w:t>
      </w:r>
      <w:r w:rsidR="00F643C2" w:rsidRPr="00F643C2">
        <w:rPr>
          <w:rFonts w:ascii="Arial" w:hAnsi="Arial" w:cs="Arial"/>
          <w:b/>
          <w:szCs w:val="22"/>
          <w:lang w:val="es-ES"/>
        </w:rPr>
        <w:t>HTML</w:t>
      </w:r>
      <w:r w:rsidR="00F643C2">
        <w:rPr>
          <w:rFonts w:ascii="Arial" w:hAnsi="Arial" w:cs="Arial"/>
          <w:szCs w:val="22"/>
          <w:lang w:val="es-ES"/>
        </w:rPr>
        <w:t xml:space="preserve"> como “</w:t>
      </w:r>
      <w:r w:rsidR="00F643C2" w:rsidRPr="00F643C2">
        <w:rPr>
          <w:rFonts w:ascii="Arial" w:hAnsi="Arial" w:cs="Arial"/>
          <w:b/>
          <w:szCs w:val="22"/>
          <w:lang w:val="es-ES"/>
        </w:rPr>
        <w:t>áreas</w:t>
      </w:r>
      <w:r w:rsidR="00F643C2">
        <w:rPr>
          <w:rFonts w:ascii="Arial" w:hAnsi="Arial" w:cs="Arial"/>
          <w:szCs w:val="22"/>
          <w:lang w:val="es-ES"/>
        </w:rPr>
        <w:t>” o “</w:t>
      </w:r>
      <w:r w:rsidR="00F643C2" w:rsidRPr="00F643C2">
        <w:rPr>
          <w:rFonts w:ascii="Arial" w:hAnsi="Arial" w:cs="Arial"/>
          <w:b/>
          <w:szCs w:val="22"/>
          <w:lang w:val="es-ES"/>
        </w:rPr>
        <w:t>zonas activas</w:t>
      </w:r>
      <w:r w:rsidR="00F643C2">
        <w:rPr>
          <w:rFonts w:ascii="Arial" w:hAnsi="Arial" w:cs="Arial"/>
          <w:szCs w:val="22"/>
          <w:lang w:val="es-ES"/>
        </w:rPr>
        <w:t>”.</w:t>
      </w:r>
    </w:p>
    <w:p w:rsidR="00BE1034" w:rsidRPr="00B64C83" w:rsidRDefault="00BE1034" w:rsidP="00290974">
      <w:pPr>
        <w:numPr>
          <w:ilvl w:val="0"/>
          <w:numId w:val="12"/>
        </w:numPr>
        <w:tabs>
          <w:tab w:val="clear" w:pos="720"/>
          <w:tab w:val="num" w:pos="993"/>
        </w:tabs>
        <w:ind w:left="993" w:hanging="284"/>
        <w:rPr>
          <w:rFonts w:ascii="Arial" w:hAnsi="Arial" w:cs="Arial"/>
          <w:szCs w:val="22"/>
          <w:lang w:val="es-ES"/>
        </w:rPr>
      </w:pPr>
      <w:r w:rsidRPr="00B64C83">
        <w:rPr>
          <w:rFonts w:ascii="Arial" w:hAnsi="Arial" w:cs="Arial"/>
          <w:szCs w:val="22"/>
          <w:lang w:val="es-ES"/>
        </w:rPr>
        <w:t>La etiqueta &lt;</w:t>
      </w:r>
      <w:r w:rsidRPr="00B64C83">
        <w:rPr>
          <w:rFonts w:ascii="Arial" w:hAnsi="Arial" w:cs="Arial"/>
          <w:b/>
          <w:szCs w:val="22"/>
          <w:lang w:val="es-ES"/>
        </w:rPr>
        <w:t>img</w:t>
      </w:r>
      <w:r w:rsidRPr="00B64C83">
        <w:rPr>
          <w:rFonts w:ascii="Arial" w:hAnsi="Arial" w:cs="Arial"/>
          <w:szCs w:val="22"/>
          <w:lang w:val="es-ES"/>
        </w:rPr>
        <w:t>&gt; en la que indicaremos que se trata de  una imagen de mapa</w:t>
      </w:r>
    </w:p>
    <w:p w:rsidR="00934C57" w:rsidRPr="00B64C83" w:rsidRDefault="00BE1034" w:rsidP="00290974">
      <w:pPr>
        <w:numPr>
          <w:ilvl w:val="0"/>
          <w:numId w:val="12"/>
        </w:numPr>
        <w:tabs>
          <w:tab w:val="clear" w:pos="720"/>
          <w:tab w:val="num" w:pos="993"/>
        </w:tabs>
        <w:ind w:left="993" w:hanging="284"/>
        <w:rPr>
          <w:rFonts w:ascii="Arial" w:hAnsi="Arial" w:cs="Arial"/>
          <w:szCs w:val="22"/>
          <w:lang w:val="es-ES"/>
        </w:rPr>
      </w:pPr>
      <w:r w:rsidRPr="00B64C83">
        <w:rPr>
          <w:rFonts w:ascii="Arial" w:hAnsi="Arial" w:cs="Arial"/>
          <w:szCs w:val="22"/>
          <w:lang w:val="es-ES"/>
        </w:rPr>
        <w:t>Las etiquetas propias d</w:t>
      </w:r>
      <w:r w:rsidR="00B64C83" w:rsidRPr="00B64C83">
        <w:rPr>
          <w:rFonts w:ascii="Arial" w:hAnsi="Arial" w:cs="Arial"/>
          <w:szCs w:val="22"/>
          <w:lang w:val="es-ES"/>
        </w:rPr>
        <w:t>el mapa y los enlaces a otras páginas.</w:t>
      </w:r>
    </w:p>
    <w:p w:rsidR="00934C57" w:rsidRDefault="00934C57" w:rsidP="00934C57"/>
    <w:p w:rsidR="00934C57" w:rsidRPr="004C4BEE" w:rsidRDefault="004C4BEE" w:rsidP="00934C57">
      <w:pPr>
        <w:rPr>
          <w:b/>
          <w:i/>
          <w:u w:val="single"/>
        </w:rPr>
      </w:pPr>
      <w:r w:rsidRPr="004C4BEE">
        <w:rPr>
          <w:b/>
          <w:i/>
          <w:u w:val="single"/>
        </w:rPr>
        <w:t xml:space="preserve">¡Veámoslo realizando la práctica 13.11! </w:t>
      </w:r>
    </w:p>
    <w:p w:rsidR="00934C57" w:rsidRDefault="00934C57" w:rsidP="00934C57"/>
    <w:p w:rsidR="003D6371" w:rsidRDefault="003D6371" w:rsidP="00934C57"/>
    <w:p w:rsidR="00934C57" w:rsidRDefault="005D0B9B" w:rsidP="00934C57">
      <w:r>
        <w:t>La etiqueta &lt;</w:t>
      </w:r>
      <w:r w:rsidRPr="005D0B9B">
        <w:rPr>
          <w:b/>
        </w:rPr>
        <w:t>map</w:t>
      </w:r>
      <w:r>
        <w:t>&gt; indica que comienza un mapa y le asigna un nombre mediante el atributo “</w:t>
      </w:r>
      <w:r w:rsidRPr="005D0B9B">
        <w:rPr>
          <w:b/>
        </w:rPr>
        <w:t>id</w:t>
      </w:r>
      <w:r>
        <w:t>” que se corresponde con el nombre indicado en el atributo “</w:t>
      </w:r>
      <w:r w:rsidRPr="005D0B9B">
        <w:rPr>
          <w:b/>
        </w:rPr>
        <w:t>usemap</w:t>
      </w:r>
      <w:r>
        <w:t>” añadido en la etiqueta &lt;</w:t>
      </w:r>
      <w:r w:rsidRPr="005D0B9B">
        <w:rPr>
          <w:b/>
        </w:rPr>
        <w:t>img</w:t>
      </w:r>
      <w:r>
        <w:t>&gt;.</w:t>
      </w:r>
    </w:p>
    <w:p w:rsidR="005D0B9B" w:rsidRDefault="005D0B9B" w:rsidP="00934C57"/>
    <w:p w:rsidR="005D0B9B" w:rsidRDefault="005D0B9B" w:rsidP="00934C57">
      <w:r>
        <w:t>La etiqueta &lt;</w:t>
      </w:r>
      <w:r w:rsidRPr="005D0B9B">
        <w:rPr>
          <w:b/>
        </w:rPr>
        <w:t>area</w:t>
      </w:r>
      <w:r>
        <w:t>&gt; determina las zonas activas de la imagen. Su sintaxis es:</w:t>
      </w:r>
    </w:p>
    <w:p w:rsidR="00FA2FC8" w:rsidRDefault="00FA2FC8" w:rsidP="00FA2FC8">
      <w:pPr>
        <w:ind w:firstLine="0"/>
      </w:pPr>
    </w:p>
    <w:p w:rsidR="00FA2FC8" w:rsidRPr="00E55FAB" w:rsidRDefault="00FA2FC8" w:rsidP="00FA2FC8">
      <w:pPr>
        <w:ind w:firstLine="0"/>
        <w:jc w:val="center"/>
        <w:rPr>
          <w:b/>
        </w:rPr>
      </w:pPr>
      <w:r>
        <w:rPr>
          <w:b/>
        </w:rPr>
        <w:t>&lt;</w:t>
      </w:r>
      <w:proofErr w:type="gramStart"/>
      <w:r>
        <w:rPr>
          <w:b/>
        </w:rPr>
        <w:t>area</w:t>
      </w:r>
      <w:proofErr w:type="gramEnd"/>
      <w:r>
        <w:rPr>
          <w:b/>
        </w:rPr>
        <w:t xml:space="preserve"> shape=”forma” coords=”coordenadas” href=”destino” alt=”comentario”</w:t>
      </w:r>
      <w:r w:rsidR="00885A14">
        <w:rPr>
          <w:b/>
        </w:rPr>
        <w:t xml:space="preserve"> /</w:t>
      </w:r>
      <w:r>
        <w:rPr>
          <w:b/>
        </w:rPr>
        <w:t>&gt;</w:t>
      </w:r>
    </w:p>
    <w:p w:rsidR="00FA2FC8" w:rsidRDefault="00FA2FC8" w:rsidP="00FA2FC8">
      <w:pPr>
        <w:ind w:firstLine="0"/>
      </w:pPr>
    </w:p>
    <w:p w:rsidR="00FA2FC8" w:rsidRDefault="00FA2FC8" w:rsidP="00FA2FC8">
      <w:pPr>
        <w:ind w:firstLine="0"/>
        <w:rPr>
          <w:rFonts w:ascii="Arial" w:hAnsi="Arial" w:cs="Arial"/>
          <w:szCs w:val="22"/>
          <w:lang w:val="es-ES"/>
        </w:rPr>
      </w:pPr>
      <w:r>
        <w:rPr>
          <w:rFonts w:ascii="Arial" w:hAnsi="Arial" w:cs="Arial"/>
          <w:szCs w:val="22"/>
          <w:lang w:val="es-ES"/>
        </w:rPr>
        <w:tab/>
        <w:t>A tener en cuenta:</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FA2FC8">
        <w:rPr>
          <w:rFonts w:ascii="Arial" w:hAnsi="Arial" w:cs="Arial"/>
          <w:b/>
          <w:szCs w:val="22"/>
          <w:lang w:val="es-ES"/>
        </w:rPr>
        <w:t>Shape</w:t>
      </w:r>
      <w:r>
        <w:rPr>
          <w:rFonts w:ascii="Arial" w:hAnsi="Arial" w:cs="Arial"/>
          <w:szCs w:val="22"/>
          <w:lang w:val="es-ES"/>
        </w:rPr>
        <w:t>. Determina la forma en la que indicamos las coordenadas de las zonas activas en la imagen del mapa. Puede ser:</w:t>
      </w:r>
    </w:p>
    <w:p w:rsidR="00FA2FC8" w:rsidRDefault="00FA2FC8" w:rsidP="00290974">
      <w:pPr>
        <w:numPr>
          <w:ilvl w:val="1"/>
          <w:numId w:val="12"/>
        </w:numPr>
        <w:rPr>
          <w:rFonts w:ascii="Arial" w:hAnsi="Arial" w:cs="Arial"/>
          <w:szCs w:val="22"/>
          <w:lang w:val="es-ES"/>
        </w:rPr>
      </w:pPr>
      <w:r w:rsidRPr="00543E33">
        <w:rPr>
          <w:rFonts w:ascii="Arial" w:hAnsi="Arial" w:cs="Arial"/>
          <w:b/>
          <w:szCs w:val="22"/>
          <w:lang w:val="es-ES"/>
        </w:rPr>
        <w:t>Rect</w:t>
      </w:r>
      <w:r>
        <w:rPr>
          <w:rFonts w:ascii="Arial" w:hAnsi="Arial" w:cs="Arial"/>
          <w:szCs w:val="22"/>
          <w:lang w:val="es-ES"/>
        </w:rPr>
        <w:t xml:space="preserve">. La zona activa es un rectángulo que viene indicado por las coordenadas en </w:t>
      </w:r>
      <w:r w:rsidR="00543E33">
        <w:rPr>
          <w:rFonts w:ascii="Arial" w:hAnsi="Arial" w:cs="Arial"/>
          <w:szCs w:val="22"/>
          <w:lang w:val="es-ES"/>
        </w:rPr>
        <w:t>píxeles</w:t>
      </w:r>
      <w:r>
        <w:rPr>
          <w:rFonts w:ascii="Arial" w:hAnsi="Arial" w:cs="Arial"/>
          <w:szCs w:val="22"/>
          <w:lang w:val="es-ES"/>
        </w:rPr>
        <w:t xml:space="preserve"> de la esquina superior izquerda e inferior derecha del rectángulo.</w:t>
      </w:r>
      <w:r w:rsidR="00543E33">
        <w:rPr>
          <w:rFonts w:ascii="Arial" w:hAnsi="Arial" w:cs="Arial"/>
          <w:szCs w:val="22"/>
          <w:lang w:val="es-ES"/>
        </w:rPr>
        <w:t xml:space="preserve"> (</w:t>
      </w:r>
      <w:r w:rsidR="00543E33" w:rsidRPr="00543E33">
        <w:rPr>
          <w:rFonts w:ascii="Arial" w:hAnsi="Arial" w:cs="Arial"/>
          <w:b/>
          <w:szCs w:val="22"/>
          <w:lang w:val="es-ES"/>
        </w:rPr>
        <w:t>coords=”x, y, x</w:t>
      </w:r>
      <w:r w:rsidR="00543E33" w:rsidRPr="00543E33">
        <w:rPr>
          <w:rFonts w:ascii="Arial" w:hAnsi="Arial" w:cs="Arial"/>
          <w:b/>
          <w:szCs w:val="22"/>
          <w:vertAlign w:val="subscript"/>
          <w:lang w:val="es-ES"/>
        </w:rPr>
        <w:t>1</w:t>
      </w:r>
      <w:r w:rsidR="00543E33" w:rsidRPr="00543E33">
        <w:rPr>
          <w:rFonts w:ascii="Arial" w:hAnsi="Arial" w:cs="Arial"/>
          <w:b/>
          <w:szCs w:val="22"/>
          <w:lang w:val="es-ES"/>
        </w:rPr>
        <w:t>, y</w:t>
      </w:r>
      <w:r w:rsidR="00543E33" w:rsidRPr="00543E33">
        <w:rPr>
          <w:rFonts w:ascii="Arial" w:hAnsi="Arial" w:cs="Arial"/>
          <w:b/>
          <w:szCs w:val="22"/>
          <w:vertAlign w:val="subscript"/>
          <w:lang w:val="es-ES"/>
        </w:rPr>
        <w:t>1</w:t>
      </w:r>
      <w:r w:rsidR="00543E33" w:rsidRPr="00543E33">
        <w:rPr>
          <w:rFonts w:ascii="Arial" w:hAnsi="Arial" w:cs="Arial"/>
          <w:b/>
          <w:szCs w:val="22"/>
          <w:lang w:val="es-ES"/>
        </w:rPr>
        <w:t>”</w:t>
      </w:r>
      <w:r w:rsidR="00543E33">
        <w:rPr>
          <w:rFonts w:ascii="Arial" w:hAnsi="Arial" w:cs="Arial"/>
          <w:szCs w:val="22"/>
          <w:lang w:val="es-ES"/>
        </w:rPr>
        <w:t>).</w:t>
      </w:r>
    </w:p>
    <w:p w:rsidR="00FA2FC8" w:rsidRDefault="00FA2FC8" w:rsidP="00290974">
      <w:pPr>
        <w:numPr>
          <w:ilvl w:val="1"/>
          <w:numId w:val="12"/>
        </w:numPr>
        <w:rPr>
          <w:rFonts w:ascii="Arial" w:hAnsi="Arial" w:cs="Arial"/>
          <w:szCs w:val="22"/>
          <w:lang w:val="es-ES"/>
        </w:rPr>
      </w:pPr>
      <w:r w:rsidRPr="00543E33">
        <w:rPr>
          <w:rFonts w:ascii="Arial" w:hAnsi="Arial" w:cs="Arial"/>
          <w:b/>
          <w:szCs w:val="22"/>
          <w:lang w:val="es-ES"/>
        </w:rPr>
        <w:t>Circle</w:t>
      </w:r>
      <w:r>
        <w:rPr>
          <w:rFonts w:ascii="Arial" w:hAnsi="Arial" w:cs="Arial"/>
          <w:szCs w:val="22"/>
          <w:lang w:val="es-ES"/>
        </w:rPr>
        <w:t xml:space="preserve">. La zona activa es un </w:t>
      </w:r>
      <w:r w:rsidR="00543E33">
        <w:rPr>
          <w:rFonts w:ascii="Arial" w:hAnsi="Arial" w:cs="Arial"/>
          <w:szCs w:val="22"/>
          <w:lang w:val="es-ES"/>
        </w:rPr>
        <w:t>círculo</w:t>
      </w:r>
      <w:r>
        <w:rPr>
          <w:rFonts w:ascii="Arial" w:hAnsi="Arial" w:cs="Arial"/>
          <w:szCs w:val="22"/>
          <w:lang w:val="es-ES"/>
        </w:rPr>
        <w:t xml:space="preserve"> que viene indicado por las coordenadas en píxeles del punto central y la longitud en </w:t>
      </w:r>
      <w:r w:rsidR="00543E33">
        <w:rPr>
          <w:rFonts w:ascii="Arial" w:hAnsi="Arial" w:cs="Arial"/>
          <w:szCs w:val="22"/>
          <w:lang w:val="es-ES"/>
        </w:rPr>
        <w:t>píxeles</w:t>
      </w:r>
      <w:r>
        <w:rPr>
          <w:rFonts w:ascii="Arial" w:hAnsi="Arial" w:cs="Arial"/>
          <w:szCs w:val="22"/>
          <w:lang w:val="es-ES"/>
        </w:rPr>
        <w:t xml:space="preserve"> del radio.</w:t>
      </w:r>
      <w:r w:rsidR="00543E33" w:rsidRPr="00543E33">
        <w:rPr>
          <w:rFonts w:ascii="Arial" w:hAnsi="Arial" w:cs="Arial"/>
          <w:szCs w:val="22"/>
          <w:lang w:val="es-ES"/>
        </w:rPr>
        <w:t xml:space="preserve"> </w:t>
      </w:r>
      <w:r w:rsidR="00543E33">
        <w:rPr>
          <w:rFonts w:ascii="Arial" w:hAnsi="Arial" w:cs="Arial"/>
          <w:szCs w:val="22"/>
          <w:lang w:val="es-ES"/>
        </w:rPr>
        <w:t>(</w:t>
      </w:r>
      <w:r w:rsidR="00543E33" w:rsidRPr="00543E33">
        <w:rPr>
          <w:rFonts w:ascii="Arial" w:hAnsi="Arial" w:cs="Arial"/>
          <w:b/>
          <w:szCs w:val="22"/>
          <w:lang w:val="es-ES"/>
        </w:rPr>
        <w:t xml:space="preserve">coords=”x, y, </w:t>
      </w:r>
      <w:r w:rsidR="00543E33">
        <w:rPr>
          <w:rFonts w:ascii="Arial" w:hAnsi="Arial" w:cs="Arial"/>
          <w:b/>
          <w:szCs w:val="22"/>
          <w:lang w:val="es-ES"/>
        </w:rPr>
        <w:t>r</w:t>
      </w:r>
      <w:r w:rsidR="00543E33" w:rsidRPr="00543E33">
        <w:rPr>
          <w:rFonts w:ascii="Arial" w:hAnsi="Arial" w:cs="Arial"/>
          <w:b/>
          <w:szCs w:val="22"/>
          <w:lang w:val="es-ES"/>
        </w:rPr>
        <w:t>”</w:t>
      </w:r>
      <w:r w:rsidR="00543E33">
        <w:rPr>
          <w:rFonts w:ascii="Arial" w:hAnsi="Arial" w:cs="Arial"/>
          <w:szCs w:val="22"/>
          <w:lang w:val="es-ES"/>
        </w:rPr>
        <w:t>).</w:t>
      </w:r>
    </w:p>
    <w:p w:rsidR="00FA2FC8" w:rsidRDefault="00FA2FC8" w:rsidP="00290974">
      <w:pPr>
        <w:numPr>
          <w:ilvl w:val="1"/>
          <w:numId w:val="12"/>
        </w:numPr>
        <w:rPr>
          <w:rFonts w:ascii="Arial" w:hAnsi="Arial" w:cs="Arial"/>
          <w:szCs w:val="22"/>
          <w:lang w:val="es-ES"/>
        </w:rPr>
      </w:pPr>
      <w:r w:rsidRPr="00543E33">
        <w:rPr>
          <w:rFonts w:ascii="Arial" w:hAnsi="Arial" w:cs="Arial"/>
          <w:b/>
          <w:szCs w:val="22"/>
          <w:lang w:val="es-ES"/>
        </w:rPr>
        <w:t>Polygon</w:t>
      </w:r>
      <w:r>
        <w:rPr>
          <w:rFonts w:ascii="Arial" w:hAnsi="Arial" w:cs="Arial"/>
          <w:szCs w:val="22"/>
          <w:lang w:val="es-ES"/>
        </w:rPr>
        <w:t>.</w:t>
      </w:r>
      <w:r w:rsidR="00543E33">
        <w:rPr>
          <w:rFonts w:ascii="Arial" w:hAnsi="Arial" w:cs="Arial"/>
          <w:szCs w:val="22"/>
          <w:lang w:val="es-ES"/>
        </w:rPr>
        <w:t xml:space="preserve"> La zona activa es un polígono que viene indicado por las coordenadas en píxeles de tantos puntos como vértices tenga el polígono. (</w:t>
      </w:r>
      <w:r w:rsidR="00543E33" w:rsidRPr="00543E33">
        <w:rPr>
          <w:rFonts w:ascii="Arial" w:hAnsi="Arial" w:cs="Arial"/>
          <w:b/>
          <w:szCs w:val="22"/>
          <w:lang w:val="es-ES"/>
        </w:rPr>
        <w:t>coords=”x, y, x</w:t>
      </w:r>
      <w:r w:rsidR="00543E33" w:rsidRPr="00543E33">
        <w:rPr>
          <w:rFonts w:ascii="Arial" w:hAnsi="Arial" w:cs="Arial"/>
          <w:b/>
          <w:szCs w:val="22"/>
          <w:vertAlign w:val="subscript"/>
          <w:lang w:val="es-ES"/>
        </w:rPr>
        <w:t>1</w:t>
      </w:r>
      <w:r w:rsidR="00543E33" w:rsidRPr="00543E33">
        <w:rPr>
          <w:rFonts w:ascii="Arial" w:hAnsi="Arial" w:cs="Arial"/>
          <w:b/>
          <w:szCs w:val="22"/>
          <w:lang w:val="es-ES"/>
        </w:rPr>
        <w:t>, y</w:t>
      </w:r>
      <w:r w:rsidR="00543E33" w:rsidRPr="00543E33">
        <w:rPr>
          <w:rFonts w:ascii="Arial" w:hAnsi="Arial" w:cs="Arial"/>
          <w:b/>
          <w:szCs w:val="22"/>
          <w:vertAlign w:val="subscript"/>
          <w:lang w:val="es-ES"/>
        </w:rPr>
        <w:t>1</w:t>
      </w:r>
      <w:r w:rsidR="003C589D">
        <w:rPr>
          <w:rFonts w:ascii="Arial" w:hAnsi="Arial" w:cs="Arial"/>
          <w:b/>
          <w:szCs w:val="22"/>
          <w:lang w:val="es-ES"/>
        </w:rPr>
        <w:t>,</w:t>
      </w:r>
      <w:r w:rsidR="00543E33">
        <w:rPr>
          <w:rFonts w:ascii="Arial" w:hAnsi="Arial" w:cs="Arial"/>
          <w:b/>
          <w:szCs w:val="22"/>
          <w:vertAlign w:val="subscript"/>
          <w:lang w:val="es-ES"/>
        </w:rPr>
        <w:t xml:space="preserve"> </w:t>
      </w:r>
      <w:r w:rsidR="00543E33" w:rsidRPr="00543E33">
        <w:rPr>
          <w:rFonts w:ascii="Arial" w:hAnsi="Arial" w:cs="Arial"/>
          <w:b/>
          <w:szCs w:val="22"/>
          <w:lang w:val="es-ES"/>
        </w:rPr>
        <w:t>x</w:t>
      </w:r>
      <w:r w:rsidR="00543E33" w:rsidRPr="003C589D">
        <w:rPr>
          <w:rFonts w:ascii="Arial" w:hAnsi="Arial" w:cs="Arial"/>
          <w:b/>
          <w:szCs w:val="22"/>
          <w:vertAlign w:val="subscript"/>
          <w:lang w:val="es-ES"/>
        </w:rPr>
        <w:t>2</w:t>
      </w:r>
      <w:r w:rsidR="00543E33" w:rsidRPr="00543E33">
        <w:rPr>
          <w:rFonts w:ascii="Arial" w:hAnsi="Arial" w:cs="Arial"/>
          <w:b/>
          <w:szCs w:val="22"/>
          <w:lang w:val="es-ES"/>
        </w:rPr>
        <w:t>, y</w:t>
      </w:r>
      <w:r w:rsidR="00543E33">
        <w:rPr>
          <w:rFonts w:ascii="Arial" w:hAnsi="Arial" w:cs="Arial"/>
          <w:b/>
          <w:szCs w:val="22"/>
          <w:vertAlign w:val="subscript"/>
          <w:lang w:val="es-ES"/>
        </w:rPr>
        <w:t>2</w:t>
      </w:r>
      <w:r w:rsidR="003C589D">
        <w:rPr>
          <w:rFonts w:ascii="Arial" w:hAnsi="Arial" w:cs="Arial"/>
          <w:b/>
          <w:szCs w:val="22"/>
          <w:lang w:val="es-ES"/>
        </w:rPr>
        <w:t>,</w:t>
      </w:r>
      <w:r w:rsidR="00543E33">
        <w:rPr>
          <w:rFonts w:ascii="Arial" w:hAnsi="Arial" w:cs="Arial"/>
          <w:b/>
          <w:szCs w:val="22"/>
          <w:vertAlign w:val="subscript"/>
          <w:lang w:val="es-ES"/>
        </w:rPr>
        <w:t xml:space="preserve"> </w:t>
      </w:r>
      <w:r w:rsidR="00543E33" w:rsidRPr="00543E33">
        <w:rPr>
          <w:rFonts w:ascii="Arial" w:hAnsi="Arial" w:cs="Arial"/>
          <w:b/>
          <w:szCs w:val="22"/>
          <w:lang w:val="es-ES"/>
        </w:rPr>
        <w:t>x</w:t>
      </w:r>
      <w:r w:rsidR="00543E33">
        <w:rPr>
          <w:rFonts w:ascii="Arial" w:hAnsi="Arial" w:cs="Arial"/>
          <w:b/>
          <w:szCs w:val="22"/>
          <w:vertAlign w:val="subscript"/>
          <w:lang w:val="es-ES"/>
        </w:rPr>
        <w:t>3</w:t>
      </w:r>
      <w:r w:rsidR="00543E33" w:rsidRPr="00543E33">
        <w:rPr>
          <w:rFonts w:ascii="Arial" w:hAnsi="Arial" w:cs="Arial"/>
          <w:b/>
          <w:szCs w:val="22"/>
          <w:lang w:val="es-ES"/>
        </w:rPr>
        <w:t>, y</w:t>
      </w:r>
      <w:r w:rsidR="00543E33">
        <w:rPr>
          <w:rFonts w:ascii="Arial" w:hAnsi="Arial" w:cs="Arial"/>
          <w:b/>
          <w:szCs w:val="22"/>
          <w:vertAlign w:val="subscript"/>
          <w:lang w:val="es-ES"/>
        </w:rPr>
        <w:t>3</w:t>
      </w:r>
      <w:r w:rsidR="003C589D">
        <w:rPr>
          <w:rFonts w:ascii="Arial" w:hAnsi="Arial" w:cs="Arial"/>
          <w:b/>
          <w:szCs w:val="22"/>
          <w:lang w:val="es-ES"/>
        </w:rPr>
        <w:t>,</w:t>
      </w:r>
      <w:r w:rsidR="003C589D" w:rsidRPr="003C589D">
        <w:rPr>
          <w:rFonts w:ascii="Arial" w:hAnsi="Arial" w:cs="Arial"/>
          <w:b/>
          <w:szCs w:val="22"/>
          <w:lang w:val="es-ES"/>
        </w:rPr>
        <w:t xml:space="preserve"> </w:t>
      </w:r>
      <w:r w:rsidR="003C589D" w:rsidRPr="00543E33">
        <w:rPr>
          <w:rFonts w:ascii="Arial" w:hAnsi="Arial" w:cs="Arial"/>
          <w:b/>
          <w:szCs w:val="22"/>
          <w:lang w:val="es-ES"/>
        </w:rPr>
        <w:t>x</w:t>
      </w:r>
      <w:r w:rsidR="003C589D">
        <w:rPr>
          <w:rFonts w:ascii="Arial" w:hAnsi="Arial" w:cs="Arial"/>
          <w:b/>
          <w:szCs w:val="22"/>
          <w:vertAlign w:val="subscript"/>
          <w:lang w:val="es-ES"/>
        </w:rPr>
        <w:t>4</w:t>
      </w:r>
      <w:r w:rsidR="003C589D" w:rsidRPr="00543E33">
        <w:rPr>
          <w:rFonts w:ascii="Arial" w:hAnsi="Arial" w:cs="Arial"/>
          <w:b/>
          <w:szCs w:val="22"/>
          <w:lang w:val="es-ES"/>
        </w:rPr>
        <w:t>, y</w:t>
      </w:r>
      <w:r w:rsidR="003C589D">
        <w:rPr>
          <w:rFonts w:ascii="Arial" w:hAnsi="Arial" w:cs="Arial"/>
          <w:b/>
          <w:szCs w:val="22"/>
          <w:vertAlign w:val="subscript"/>
          <w:lang w:val="es-ES"/>
        </w:rPr>
        <w:t>4</w:t>
      </w:r>
      <w:r w:rsidR="00543E33" w:rsidRPr="00543E33">
        <w:rPr>
          <w:rFonts w:ascii="Arial" w:hAnsi="Arial" w:cs="Arial"/>
          <w:b/>
          <w:szCs w:val="22"/>
          <w:lang w:val="es-ES"/>
        </w:rPr>
        <w:t>”</w:t>
      </w:r>
      <w:r w:rsidR="00543E33">
        <w:rPr>
          <w:rFonts w:ascii="Arial" w:hAnsi="Arial" w:cs="Arial"/>
          <w:szCs w:val="22"/>
          <w:lang w:val="es-ES"/>
        </w:rPr>
        <w:t>).</w:t>
      </w:r>
    </w:p>
    <w:p w:rsidR="00FA2FC8" w:rsidRDefault="00FA2FC8" w:rsidP="00290974">
      <w:pPr>
        <w:numPr>
          <w:ilvl w:val="1"/>
          <w:numId w:val="12"/>
        </w:numPr>
        <w:rPr>
          <w:rFonts w:ascii="Arial" w:hAnsi="Arial" w:cs="Arial"/>
          <w:szCs w:val="22"/>
          <w:lang w:val="es-ES"/>
        </w:rPr>
      </w:pPr>
      <w:r w:rsidRPr="003C589D">
        <w:rPr>
          <w:rFonts w:ascii="Arial" w:hAnsi="Arial" w:cs="Arial"/>
          <w:b/>
          <w:szCs w:val="22"/>
          <w:lang w:val="es-ES"/>
        </w:rPr>
        <w:t>Default</w:t>
      </w:r>
      <w:r>
        <w:rPr>
          <w:rFonts w:ascii="Arial" w:hAnsi="Arial" w:cs="Arial"/>
          <w:szCs w:val="22"/>
          <w:lang w:val="es-ES"/>
        </w:rPr>
        <w:t>.</w:t>
      </w:r>
      <w:r w:rsidR="000E2AA1">
        <w:rPr>
          <w:rFonts w:ascii="Arial" w:hAnsi="Arial" w:cs="Arial"/>
          <w:szCs w:val="22"/>
          <w:lang w:val="es-ES"/>
        </w:rPr>
        <w:t xml:space="preserve"> La zona activa es el resto de la imagen, la parte a la que no se le ha asignado ninguna otra zona activa con “</w:t>
      </w:r>
      <w:r w:rsidR="000E2AA1" w:rsidRPr="000E2AA1">
        <w:rPr>
          <w:rFonts w:ascii="Arial" w:hAnsi="Arial" w:cs="Arial"/>
          <w:b/>
          <w:szCs w:val="22"/>
          <w:lang w:val="es-ES"/>
        </w:rPr>
        <w:t>rect</w:t>
      </w:r>
      <w:r w:rsidR="000E2AA1">
        <w:rPr>
          <w:rFonts w:ascii="Arial" w:hAnsi="Arial" w:cs="Arial"/>
          <w:szCs w:val="22"/>
          <w:lang w:val="es-ES"/>
        </w:rPr>
        <w:t>”, “</w:t>
      </w:r>
      <w:r w:rsidR="000E2AA1" w:rsidRPr="000E2AA1">
        <w:rPr>
          <w:rFonts w:ascii="Arial" w:hAnsi="Arial" w:cs="Arial"/>
          <w:b/>
          <w:szCs w:val="22"/>
          <w:lang w:val="es-ES"/>
        </w:rPr>
        <w:t>circle</w:t>
      </w:r>
      <w:r w:rsidR="000E2AA1">
        <w:rPr>
          <w:rFonts w:ascii="Arial" w:hAnsi="Arial" w:cs="Arial"/>
          <w:szCs w:val="22"/>
          <w:lang w:val="es-ES"/>
        </w:rPr>
        <w:t>” o “</w:t>
      </w:r>
      <w:r w:rsidR="000E2AA1" w:rsidRPr="000E2AA1">
        <w:rPr>
          <w:rFonts w:ascii="Arial" w:hAnsi="Arial" w:cs="Arial"/>
          <w:b/>
          <w:szCs w:val="22"/>
          <w:lang w:val="es-ES"/>
        </w:rPr>
        <w:t>poligon</w:t>
      </w:r>
      <w:r w:rsidR="000E2AA1">
        <w:rPr>
          <w:rFonts w:ascii="Arial" w:hAnsi="Arial" w:cs="Arial"/>
          <w:szCs w:val="22"/>
          <w:lang w:val="es-ES"/>
        </w:rPr>
        <w:t>”</w:t>
      </w:r>
      <w:r w:rsidR="00882470">
        <w:rPr>
          <w:rFonts w:ascii="Arial" w:hAnsi="Arial" w:cs="Arial"/>
          <w:szCs w:val="22"/>
          <w:lang w:val="es-ES"/>
        </w:rPr>
        <w:t>.</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3C589D">
        <w:rPr>
          <w:rFonts w:ascii="Arial" w:hAnsi="Arial" w:cs="Arial"/>
          <w:b/>
          <w:szCs w:val="22"/>
          <w:lang w:val="es-ES"/>
        </w:rPr>
        <w:t>Coords</w:t>
      </w:r>
      <w:r>
        <w:rPr>
          <w:rFonts w:ascii="Arial" w:hAnsi="Arial" w:cs="Arial"/>
          <w:szCs w:val="22"/>
          <w:lang w:val="es-ES"/>
        </w:rPr>
        <w:t xml:space="preserve">. </w:t>
      </w:r>
      <w:proofErr w:type="gramStart"/>
      <w:r>
        <w:rPr>
          <w:rFonts w:ascii="Arial" w:hAnsi="Arial" w:cs="Arial"/>
          <w:szCs w:val="22"/>
          <w:lang w:val="es-ES"/>
        </w:rPr>
        <w:t>Especifica</w:t>
      </w:r>
      <w:proofErr w:type="gramEnd"/>
      <w:r>
        <w:rPr>
          <w:rFonts w:ascii="Arial" w:hAnsi="Arial" w:cs="Arial"/>
          <w:szCs w:val="22"/>
          <w:lang w:val="es-ES"/>
        </w:rPr>
        <w:t xml:space="preserve"> las coordenadas que permiten al navegador construir la forma geomética de la zona activa.</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3C589D">
        <w:rPr>
          <w:rFonts w:ascii="Arial" w:hAnsi="Arial" w:cs="Arial"/>
          <w:b/>
          <w:szCs w:val="22"/>
          <w:lang w:val="es-ES"/>
        </w:rPr>
        <w:t>Href</w:t>
      </w:r>
      <w:r>
        <w:rPr>
          <w:rFonts w:ascii="Arial" w:hAnsi="Arial" w:cs="Arial"/>
          <w:szCs w:val="22"/>
          <w:lang w:val="es-ES"/>
        </w:rPr>
        <w:t>. Indica</w:t>
      </w:r>
      <w:r w:rsidR="003C589D">
        <w:rPr>
          <w:rFonts w:ascii="Arial" w:hAnsi="Arial" w:cs="Arial"/>
          <w:szCs w:val="22"/>
          <w:lang w:val="es-ES"/>
        </w:rPr>
        <w:t xml:space="preserve"> el archivo o</w:t>
      </w:r>
      <w:r>
        <w:rPr>
          <w:rFonts w:ascii="Arial" w:hAnsi="Arial" w:cs="Arial"/>
          <w:szCs w:val="22"/>
          <w:lang w:val="es-ES"/>
        </w:rPr>
        <w:t xml:space="preserve"> la web de destino</w:t>
      </w:r>
      <w:r w:rsidR="003C589D">
        <w:rPr>
          <w:rFonts w:ascii="Arial" w:hAnsi="Arial" w:cs="Arial"/>
          <w:szCs w:val="22"/>
          <w:lang w:val="es-ES"/>
        </w:rPr>
        <w:t xml:space="preserve"> asociada a la zona activa indicada en “</w:t>
      </w:r>
      <w:r w:rsidR="003C589D" w:rsidRPr="003C589D">
        <w:rPr>
          <w:rFonts w:ascii="Arial" w:hAnsi="Arial" w:cs="Arial"/>
          <w:b/>
          <w:szCs w:val="22"/>
          <w:lang w:val="es-ES"/>
        </w:rPr>
        <w:t>coords</w:t>
      </w:r>
      <w:r w:rsidR="003C589D">
        <w:rPr>
          <w:rFonts w:ascii="Arial" w:hAnsi="Arial" w:cs="Arial"/>
          <w:szCs w:val="22"/>
          <w:lang w:val="es-ES"/>
        </w:rPr>
        <w:t>”. Es opcional porque puede ser que el diseñador desee que alguna zona activa no incluya ninguna acción.</w:t>
      </w:r>
    </w:p>
    <w:p w:rsidR="00FA2FC8" w:rsidRDefault="00FA2FC8" w:rsidP="00290974">
      <w:pPr>
        <w:numPr>
          <w:ilvl w:val="0"/>
          <w:numId w:val="12"/>
        </w:numPr>
        <w:tabs>
          <w:tab w:val="clear" w:pos="720"/>
          <w:tab w:val="num" w:pos="993"/>
        </w:tabs>
        <w:ind w:left="993" w:hanging="284"/>
        <w:rPr>
          <w:rFonts w:ascii="Arial" w:hAnsi="Arial" w:cs="Arial"/>
          <w:szCs w:val="22"/>
          <w:lang w:val="es-ES"/>
        </w:rPr>
      </w:pPr>
      <w:r w:rsidRPr="003C589D">
        <w:rPr>
          <w:rFonts w:ascii="Arial" w:hAnsi="Arial" w:cs="Arial"/>
          <w:b/>
          <w:szCs w:val="22"/>
          <w:lang w:val="es-ES"/>
        </w:rPr>
        <w:t>Alt</w:t>
      </w:r>
      <w:r>
        <w:rPr>
          <w:rFonts w:ascii="Arial" w:hAnsi="Arial" w:cs="Arial"/>
          <w:szCs w:val="22"/>
          <w:lang w:val="es-ES"/>
        </w:rPr>
        <w:t>. Permite agregar un comentario.</w:t>
      </w:r>
      <w:r w:rsidR="003C589D">
        <w:rPr>
          <w:rFonts w:ascii="Arial" w:hAnsi="Arial" w:cs="Arial"/>
          <w:szCs w:val="22"/>
          <w:lang w:val="es-ES"/>
        </w:rPr>
        <w:t xml:space="preserve"> También es opcional.</w:t>
      </w:r>
    </w:p>
    <w:p w:rsidR="003C589D" w:rsidRDefault="003C589D" w:rsidP="003C589D">
      <w:pPr>
        <w:ind w:firstLine="0"/>
        <w:rPr>
          <w:rFonts w:ascii="Arial" w:hAnsi="Arial" w:cs="Arial"/>
          <w:szCs w:val="22"/>
          <w:lang w:val="es-ES"/>
        </w:rPr>
      </w:pPr>
    </w:p>
    <w:p w:rsidR="003C589D" w:rsidRDefault="003C589D" w:rsidP="003C589D">
      <w:pPr>
        <w:ind w:firstLine="0"/>
        <w:rPr>
          <w:rFonts w:ascii="Arial" w:hAnsi="Arial" w:cs="Arial"/>
          <w:szCs w:val="22"/>
          <w:lang w:val="es-ES"/>
        </w:rPr>
      </w:pPr>
      <w:r>
        <w:rPr>
          <w:rFonts w:ascii="Arial" w:hAnsi="Arial" w:cs="Arial"/>
          <w:szCs w:val="22"/>
          <w:lang w:val="es-ES"/>
        </w:rPr>
        <w:lastRenderedPageBreak/>
        <w:tab/>
        <w:t>Existen programas que ayudan a realizar mapas de imágenes como MapThis o Xmap y, por su puesto, Dreamweaver.</w:t>
      </w:r>
    </w:p>
    <w:p w:rsidR="005D0B9B" w:rsidRDefault="005D0B9B" w:rsidP="00934C57"/>
    <w:p w:rsidR="004C4BEE" w:rsidRPr="004C4BEE" w:rsidRDefault="004C4BEE" w:rsidP="00934C57">
      <w:pPr>
        <w:rPr>
          <w:b/>
          <w:i/>
          <w:u w:val="single"/>
        </w:rPr>
      </w:pPr>
      <w:r w:rsidRPr="004C4BEE">
        <w:rPr>
          <w:b/>
          <w:i/>
          <w:u w:val="single"/>
        </w:rPr>
        <w:t>Para terminar de dominar bien esta parte realice la cuarta ejercitación del capítulo 13</w:t>
      </w:r>
    </w:p>
    <w:p w:rsidR="00934C57" w:rsidRDefault="00934C57" w:rsidP="00934C57"/>
    <w:p w:rsidR="004C4BEE" w:rsidRDefault="004C4BEE">
      <w:pPr>
        <w:ind w:firstLine="0"/>
        <w:jc w:val="left"/>
      </w:pPr>
    </w:p>
    <w:p w:rsidR="00832D4E" w:rsidRPr="00832D4E" w:rsidRDefault="00832D4E" w:rsidP="00832D4E">
      <w:pPr>
        <w:pStyle w:val="TITULO2"/>
        <w:pBdr>
          <w:bottom w:val="single" w:sz="4" w:space="1" w:color="auto"/>
        </w:pBdr>
        <w:jc w:val="both"/>
        <w:rPr>
          <w:rFonts w:ascii="Arial" w:hAnsi="Arial" w:cs="Arial"/>
          <w:lang w:val="es-ES_tradnl"/>
        </w:rPr>
      </w:pPr>
      <w:r w:rsidRPr="00832D4E">
        <w:rPr>
          <w:rFonts w:ascii="Arial" w:hAnsi="Arial" w:cs="Arial"/>
          <w:lang w:val="es-ES_tradnl"/>
        </w:rPr>
        <w:t>OPACIDAD Y TRANSPARENCIA</w:t>
      </w:r>
      <w:r w:rsidR="0083137B">
        <w:rPr>
          <w:rFonts w:ascii="Arial" w:hAnsi="Arial" w:cs="Arial"/>
          <w:lang w:val="es-ES_tradnl"/>
        </w:rPr>
        <w:t xml:space="preserve"> CON CSS</w:t>
      </w:r>
    </w:p>
    <w:p w:rsidR="00832D4E" w:rsidRDefault="00832D4E" w:rsidP="002E4E8A">
      <w:pPr>
        <w:ind w:firstLine="0"/>
      </w:pPr>
    </w:p>
    <w:p w:rsidR="00832D4E" w:rsidRDefault="00791CDC" w:rsidP="002E4E8A">
      <w:pPr>
        <w:ind w:firstLine="0"/>
      </w:pPr>
      <w:r>
        <w:tab/>
        <w:t>La propiedad “</w:t>
      </w:r>
      <w:r w:rsidRPr="00E7169D">
        <w:rPr>
          <w:b/>
        </w:rPr>
        <w:t>opacity</w:t>
      </w:r>
      <w:r>
        <w:t xml:space="preserve">” permite indicar </w:t>
      </w:r>
      <w:r w:rsidR="00E7169D">
        <w:t>la opacidad o transparencia de un elemento. Su sintaxis es:</w:t>
      </w:r>
    </w:p>
    <w:p w:rsidR="00E7169D" w:rsidRDefault="00E7169D" w:rsidP="00E7169D">
      <w:pPr>
        <w:ind w:firstLine="0"/>
      </w:pPr>
    </w:p>
    <w:p w:rsidR="00E7169D" w:rsidRPr="00E55FAB" w:rsidRDefault="00E7169D" w:rsidP="00E7169D">
      <w:pPr>
        <w:ind w:firstLine="0"/>
        <w:jc w:val="center"/>
        <w:rPr>
          <w:b/>
        </w:rPr>
      </w:pPr>
      <w:proofErr w:type="gramStart"/>
      <w:r>
        <w:rPr>
          <w:b/>
        </w:rPr>
        <w:t>opacity</w:t>
      </w:r>
      <w:proofErr w:type="gramEnd"/>
      <w:r>
        <w:rPr>
          <w:b/>
        </w:rPr>
        <w:t>: Valor comprendido entre 0 y 1</w:t>
      </w:r>
      <w:r w:rsidRPr="00E55FAB">
        <w:rPr>
          <w:b/>
        </w:rPr>
        <w:t>;</w:t>
      </w:r>
    </w:p>
    <w:p w:rsidR="00E7169D" w:rsidRDefault="00E7169D" w:rsidP="00E7169D">
      <w:pPr>
        <w:ind w:firstLine="0"/>
      </w:pPr>
    </w:p>
    <w:p w:rsidR="00E7169D" w:rsidRDefault="00E7169D" w:rsidP="00E7169D">
      <w:pPr>
        <w:ind w:firstLine="0"/>
        <w:rPr>
          <w:rFonts w:ascii="Arial" w:hAnsi="Arial" w:cs="Arial"/>
          <w:szCs w:val="22"/>
          <w:lang w:val="es-ES"/>
        </w:rPr>
      </w:pPr>
      <w:r>
        <w:rPr>
          <w:rFonts w:ascii="Arial" w:hAnsi="Arial" w:cs="Arial"/>
          <w:szCs w:val="22"/>
          <w:lang w:val="es-ES"/>
        </w:rPr>
        <w:tab/>
        <w:t>A tener en cuenta:</w:t>
      </w:r>
    </w:p>
    <w:p w:rsidR="00A071AD" w:rsidRDefault="00A071A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A071AD">
        <w:rPr>
          <w:rFonts w:ascii="Arial" w:hAnsi="Arial" w:cs="Arial"/>
          <w:b/>
          <w:szCs w:val="22"/>
          <w:lang w:val="es-ES"/>
        </w:rPr>
        <w:t>1</w:t>
      </w:r>
      <w:r>
        <w:rPr>
          <w:rFonts w:ascii="Arial" w:hAnsi="Arial" w:cs="Arial"/>
          <w:szCs w:val="22"/>
          <w:lang w:val="es-ES"/>
        </w:rPr>
        <w:t>”, la opacidad es completa y la transparencia nula. Con “</w:t>
      </w:r>
      <w:r w:rsidRPr="00A071AD">
        <w:rPr>
          <w:rFonts w:ascii="Arial" w:hAnsi="Arial" w:cs="Arial"/>
          <w:b/>
          <w:szCs w:val="22"/>
          <w:lang w:val="es-ES"/>
        </w:rPr>
        <w:t>0</w:t>
      </w:r>
      <w:r>
        <w:rPr>
          <w:rFonts w:ascii="Arial" w:hAnsi="Arial" w:cs="Arial"/>
          <w:szCs w:val="22"/>
          <w:lang w:val="es-ES"/>
        </w:rPr>
        <w:t>” la opacidad es nula y el elemento completamente transparente.</w:t>
      </w:r>
    </w:p>
    <w:p w:rsidR="00E7169D" w:rsidRDefault="00E7169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Se aplica al elemento y a todos sus descendientes.</w:t>
      </w:r>
    </w:p>
    <w:p w:rsidR="00E7169D" w:rsidRDefault="00E7169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elemento al que se le aplica la propiedad “</w:t>
      </w:r>
      <w:r w:rsidRPr="005672CE">
        <w:rPr>
          <w:rFonts w:ascii="Arial" w:hAnsi="Arial" w:cs="Arial"/>
          <w:b/>
          <w:szCs w:val="22"/>
          <w:lang w:val="es-ES"/>
        </w:rPr>
        <w:t>opacity</w:t>
      </w:r>
      <w:r>
        <w:rPr>
          <w:rFonts w:ascii="Arial" w:hAnsi="Arial" w:cs="Arial"/>
          <w:szCs w:val="22"/>
          <w:lang w:val="es-ES"/>
        </w:rPr>
        <w:t>”</w:t>
      </w:r>
      <w:r w:rsidR="00A071AD">
        <w:rPr>
          <w:rFonts w:ascii="Arial" w:hAnsi="Arial" w:cs="Arial"/>
          <w:szCs w:val="22"/>
          <w:lang w:val="es-ES"/>
        </w:rPr>
        <w:t xml:space="preserve"> es transparente</w:t>
      </w:r>
      <w:r>
        <w:rPr>
          <w:rFonts w:ascii="Arial" w:hAnsi="Arial" w:cs="Arial"/>
          <w:szCs w:val="22"/>
          <w:lang w:val="es-ES"/>
        </w:rPr>
        <w:t xml:space="preserve"> y deja entrever el elemento que se encuentra situado por debajo de él.</w:t>
      </w:r>
    </w:p>
    <w:p w:rsidR="00E7169D" w:rsidRDefault="00E7169D"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propiedad es entendida por todos los navegadores.</w:t>
      </w:r>
    </w:p>
    <w:p w:rsidR="00E7169D" w:rsidRDefault="00E7169D" w:rsidP="00E7169D">
      <w:pPr>
        <w:ind w:firstLine="0"/>
        <w:rPr>
          <w:rFonts w:ascii="Arial" w:hAnsi="Arial" w:cs="Arial"/>
          <w:szCs w:val="22"/>
          <w:lang w:val="es-ES"/>
        </w:rPr>
      </w:pPr>
    </w:p>
    <w:p w:rsidR="00E7169D" w:rsidRPr="00623D47" w:rsidRDefault="00E7169D" w:rsidP="00E7169D">
      <w:pPr>
        <w:ind w:firstLine="0"/>
        <w:rPr>
          <w:rFonts w:ascii="Arial" w:hAnsi="Arial" w:cs="Arial"/>
          <w:b/>
          <w:i/>
          <w:szCs w:val="22"/>
          <w:u w:val="single"/>
          <w:lang w:val="es-ES"/>
        </w:rPr>
      </w:pPr>
      <w:r>
        <w:rPr>
          <w:rFonts w:ascii="Arial" w:hAnsi="Arial" w:cs="Arial"/>
          <w:szCs w:val="22"/>
          <w:lang w:val="es-ES"/>
        </w:rPr>
        <w:tab/>
      </w:r>
      <w:r w:rsidRPr="00623D47">
        <w:rPr>
          <w:rFonts w:ascii="Arial" w:hAnsi="Arial" w:cs="Arial"/>
          <w:b/>
          <w:i/>
          <w:szCs w:val="22"/>
          <w:u w:val="single"/>
          <w:lang w:val="es-ES"/>
        </w:rPr>
        <w:t>¡Veamos un ejemplo</w:t>
      </w:r>
      <w:r w:rsidR="00623D47" w:rsidRPr="00623D47">
        <w:rPr>
          <w:rFonts w:ascii="Arial" w:hAnsi="Arial" w:cs="Arial"/>
          <w:b/>
          <w:i/>
          <w:szCs w:val="22"/>
          <w:u w:val="single"/>
          <w:lang w:val="es-ES"/>
        </w:rPr>
        <w:t xml:space="preserve"> realizando la práctica 13.12</w:t>
      </w:r>
      <w:r w:rsidRPr="00623D47">
        <w:rPr>
          <w:rFonts w:ascii="Arial" w:hAnsi="Arial" w:cs="Arial"/>
          <w:b/>
          <w:i/>
          <w:szCs w:val="22"/>
          <w:u w:val="single"/>
          <w:lang w:val="es-ES"/>
        </w:rPr>
        <w:t>!</w:t>
      </w:r>
    </w:p>
    <w:p w:rsidR="0083137B" w:rsidRDefault="0083137B" w:rsidP="0083137B">
      <w:pPr>
        <w:ind w:firstLine="0"/>
        <w:rPr>
          <w:rFonts w:ascii="Arial" w:hAnsi="Arial" w:cs="Arial"/>
          <w:szCs w:val="22"/>
          <w:lang w:val="es-ES"/>
        </w:rPr>
      </w:pPr>
    </w:p>
    <w:p w:rsidR="00623D47" w:rsidRPr="00623D47" w:rsidRDefault="00623D47" w:rsidP="0083137B">
      <w:pPr>
        <w:ind w:firstLine="0"/>
        <w:rPr>
          <w:rFonts w:ascii="Arial" w:hAnsi="Arial" w:cs="Arial"/>
          <w:b/>
          <w:i/>
          <w:szCs w:val="22"/>
          <w:u w:val="single"/>
          <w:lang w:val="es-ES"/>
        </w:rPr>
      </w:pPr>
      <w:r>
        <w:rPr>
          <w:rFonts w:ascii="Arial" w:hAnsi="Arial" w:cs="Arial"/>
          <w:szCs w:val="22"/>
          <w:lang w:val="es-ES"/>
        </w:rPr>
        <w:tab/>
      </w:r>
      <w:r w:rsidRPr="00623D47">
        <w:rPr>
          <w:rFonts w:ascii="Arial" w:hAnsi="Arial" w:cs="Arial"/>
          <w:b/>
          <w:i/>
          <w:szCs w:val="22"/>
          <w:u w:val="single"/>
          <w:lang w:val="es-ES"/>
        </w:rPr>
        <w:t xml:space="preserve">Para terminar de dominar este amplio capítulo realice </w:t>
      </w:r>
      <w:r>
        <w:rPr>
          <w:rFonts w:ascii="Arial" w:hAnsi="Arial" w:cs="Arial"/>
          <w:b/>
          <w:i/>
          <w:szCs w:val="22"/>
          <w:u w:val="single"/>
          <w:lang w:val="es-ES"/>
        </w:rPr>
        <w:t xml:space="preserve">ahora </w:t>
      </w:r>
      <w:r w:rsidR="003D6371">
        <w:rPr>
          <w:rFonts w:ascii="Arial" w:hAnsi="Arial" w:cs="Arial"/>
          <w:b/>
          <w:i/>
          <w:szCs w:val="22"/>
          <w:u w:val="single"/>
          <w:lang w:val="es-ES"/>
        </w:rPr>
        <w:t>su</w:t>
      </w:r>
      <w:r w:rsidRPr="00623D47">
        <w:rPr>
          <w:rFonts w:ascii="Arial" w:hAnsi="Arial" w:cs="Arial"/>
          <w:b/>
          <w:i/>
          <w:szCs w:val="22"/>
          <w:u w:val="single"/>
          <w:lang w:val="es-ES"/>
        </w:rPr>
        <w:t xml:space="preserve"> quinta</w:t>
      </w:r>
      <w:r w:rsidR="003D6371">
        <w:rPr>
          <w:rFonts w:ascii="Arial" w:hAnsi="Arial" w:cs="Arial"/>
          <w:b/>
          <w:i/>
          <w:szCs w:val="22"/>
          <w:u w:val="single"/>
          <w:lang w:val="es-ES"/>
        </w:rPr>
        <w:t xml:space="preserve"> y última </w:t>
      </w:r>
      <w:r w:rsidRPr="00623D47">
        <w:rPr>
          <w:rFonts w:ascii="Arial" w:hAnsi="Arial" w:cs="Arial"/>
          <w:b/>
          <w:i/>
          <w:szCs w:val="22"/>
          <w:u w:val="single"/>
          <w:lang w:val="es-ES"/>
        </w:rPr>
        <w:t xml:space="preserve"> ejercitación.</w:t>
      </w:r>
    </w:p>
    <w:p w:rsidR="0083137B" w:rsidRDefault="0083137B" w:rsidP="0083137B">
      <w:pPr>
        <w:ind w:firstLine="0"/>
        <w:rPr>
          <w:rFonts w:ascii="Arial" w:hAnsi="Arial" w:cs="Arial"/>
          <w:szCs w:val="22"/>
          <w:lang w:val="es-ES"/>
        </w:rPr>
      </w:pPr>
    </w:p>
    <w:p w:rsidR="00623D47" w:rsidRDefault="00623D47">
      <w:pPr>
        <w:ind w:firstLine="0"/>
        <w:jc w:val="left"/>
        <w:rPr>
          <w:rFonts w:ascii="Arial" w:hAnsi="Arial" w:cs="Arial"/>
          <w:b/>
          <w:bCs/>
          <w:sz w:val="28"/>
          <w:szCs w:val="28"/>
        </w:rPr>
      </w:pPr>
      <w:r>
        <w:rPr>
          <w:rFonts w:ascii="Arial" w:hAnsi="Arial" w:cs="Arial"/>
          <w:b/>
          <w:bCs/>
          <w:sz w:val="28"/>
          <w:szCs w:val="28"/>
        </w:rPr>
        <w:br w:type="page"/>
      </w:r>
    </w:p>
    <w:p w:rsidR="00155EA3" w:rsidRDefault="00155EA3" w:rsidP="00155EA3">
      <w:pPr>
        <w:pStyle w:val="TITULO1"/>
        <w:rPr>
          <w:lang w:val="es-ES_tradnl"/>
        </w:rPr>
      </w:pPr>
      <w:r w:rsidRPr="00155EA3">
        <w:rPr>
          <w:lang w:val="es-ES_tradnl"/>
        </w:rPr>
        <w:lastRenderedPageBreak/>
        <w:t>CAPÍTULO 14.- ANIMACIONES Y MULTIMEDIA</w:t>
      </w:r>
    </w:p>
    <w:p w:rsidR="009D5458" w:rsidRPr="00155EA3" w:rsidRDefault="00155EA3" w:rsidP="00155EA3">
      <w:pPr>
        <w:pStyle w:val="TITULO1"/>
        <w:rPr>
          <w:lang w:val="es-ES_tradnl"/>
        </w:rPr>
      </w:pPr>
      <w:r w:rsidRPr="00155EA3">
        <w:rPr>
          <w:lang w:val="es-ES_tradnl"/>
        </w:rPr>
        <w:t xml:space="preserve">CON HTML Y CSS </w:t>
      </w:r>
    </w:p>
    <w:p w:rsidR="009D5458" w:rsidRPr="00155EA3" w:rsidRDefault="009D5458" w:rsidP="00A071AD">
      <w:pPr>
        <w:pStyle w:val="TITULO2"/>
        <w:pBdr>
          <w:bottom w:val="single" w:sz="4" w:space="1" w:color="auto"/>
        </w:pBdr>
        <w:jc w:val="both"/>
        <w:rPr>
          <w:rFonts w:ascii="Arial" w:hAnsi="Arial" w:cs="Arial"/>
          <w:sz w:val="24"/>
          <w:lang w:val="es-ES_tradnl"/>
        </w:rPr>
      </w:pPr>
    </w:p>
    <w:p w:rsidR="009D5458" w:rsidRDefault="009D5458" w:rsidP="00A071AD">
      <w:pPr>
        <w:pStyle w:val="TITULO2"/>
        <w:pBdr>
          <w:bottom w:val="single" w:sz="4" w:space="1" w:color="auto"/>
        </w:pBdr>
        <w:jc w:val="both"/>
        <w:rPr>
          <w:rFonts w:ascii="Arial" w:hAnsi="Arial" w:cs="Arial"/>
          <w:sz w:val="24"/>
          <w:lang w:val="es-ES_tradnl"/>
        </w:rPr>
      </w:pPr>
    </w:p>
    <w:p w:rsidR="003D6371" w:rsidRDefault="003D6371" w:rsidP="00A071AD">
      <w:pPr>
        <w:pStyle w:val="TITULO2"/>
        <w:pBdr>
          <w:bottom w:val="single" w:sz="4" w:space="1" w:color="auto"/>
        </w:pBdr>
        <w:jc w:val="both"/>
        <w:rPr>
          <w:rFonts w:ascii="Arial" w:hAnsi="Arial" w:cs="Arial"/>
          <w:sz w:val="24"/>
          <w:lang w:val="es-ES_tradnl"/>
        </w:rPr>
      </w:pPr>
    </w:p>
    <w:p w:rsidR="001708DF" w:rsidRPr="001708DF" w:rsidRDefault="00FF2E97" w:rsidP="00A071AD">
      <w:pPr>
        <w:pStyle w:val="TITULO2"/>
        <w:pBdr>
          <w:bottom w:val="single" w:sz="4" w:space="1" w:color="auto"/>
        </w:pBdr>
        <w:jc w:val="both"/>
        <w:rPr>
          <w:rFonts w:ascii="Arial" w:hAnsi="Arial" w:cs="Arial"/>
          <w:b w:val="0"/>
          <w:sz w:val="24"/>
          <w:lang w:val="es-ES_tradnl"/>
        </w:rPr>
      </w:pPr>
      <w:r w:rsidRPr="001708DF">
        <w:rPr>
          <w:rFonts w:ascii="Arial" w:hAnsi="Arial" w:cs="Arial"/>
          <w:b w:val="0"/>
          <w:sz w:val="24"/>
          <w:lang w:val="es-ES_tradnl"/>
        </w:rPr>
        <w:tab/>
        <w:t xml:space="preserve">Las últimas especificaciones de </w:t>
      </w:r>
      <w:r w:rsidRPr="001708DF">
        <w:rPr>
          <w:rFonts w:ascii="Arial" w:hAnsi="Arial" w:cs="Arial"/>
          <w:sz w:val="24"/>
          <w:lang w:val="es-ES_tradnl"/>
        </w:rPr>
        <w:t>CSS</w:t>
      </w:r>
      <w:r w:rsidRPr="001708DF">
        <w:rPr>
          <w:rFonts w:ascii="Arial" w:hAnsi="Arial" w:cs="Arial"/>
          <w:b w:val="0"/>
          <w:sz w:val="24"/>
          <w:lang w:val="es-ES_tradnl"/>
        </w:rPr>
        <w:t xml:space="preserve"> nos permiten aplicar animaciones a los distintos elementos de nuestra página web. En este capítulo veremos las diferentes propiedades </w:t>
      </w:r>
      <w:r w:rsidRPr="001708DF">
        <w:rPr>
          <w:rFonts w:ascii="Arial" w:hAnsi="Arial" w:cs="Arial"/>
          <w:sz w:val="24"/>
          <w:lang w:val="es-ES_tradnl"/>
        </w:rPr>
        <w:t>CSS</w:t>
      </w:r>
      <w:r w:rsidRPr="001708DF">
        <w:rPr>
          <w:rFonts w:ascii="Arial" w:hAnsi="Arial" w:cs="Arial"/>
          <w:b w:val="0"/>
          <w:sz w:val="24"/>
          <w:lang w:val="es-ES_tradnl"/>
        </w:rPr>
        <w:t xml:space="preserve"> y etiquetas </w:t>
      </w:r>
      <w:r w:rsidRPr="001708DF">
        <w:rPr>
          <w:rFonts w:ascii="Arial" w:hAnsi="Arial" w:cs="Arial"/>
          <w:sz w:val="24"/>
          <w:lang w:val="es-ES_tradnl"/>
        </w:rPr>
        <w:t>HTML</w:t>
      </w:r>
      <w:r w:rsidRPr="001708DF">
        <w:rPr>
          <w:rFonts w:ascii="Arial" w:hAnsi="Arial" w:cs="Arial"/>
          <w:b w:val="0"/>
          <w:sz w:val="24"/>
          <w:lang w:val="es-ES_tradnl"/>
        </w:rPr>
        <w:t xml:space="preserve"> con las que podremos transformar la visibilidad de nuestras webs</w:t>
      </w:r>
      <w:r w:rsidR="001708DF" w:rsidRPr="001708DF">
        <w:rPr>
          <w:rFonts w:ascii="Arial" w:hAnsi="Arial" w:cs="Arial"/>
          <w:b w:val="0"/>
          <w:sz w:val="24"/>
          <w:lang w:val="es-ES_tradnl"/>
        </w:rPr>
        <w:t xml:space="preserve"> aplicándoles transformaciones y animaciones a sus elementos a</w:t>
      </w:r>
      <w:r w:rsidR="00B11838">
        <w:rPr>
          <w:rFonts w:ascii="Arial" w:hAnsi="Arial" w:cs="Arial"/>
          <w:b w:val="0"/>
          <w:sz w:val="24"/>
          <w:lang w:val="es-ES_tradnl"/>
        </w:rPr>
        <w:t>sí como añadiéndoles sonido y ví</w:t>
      </w:r>
      <w:r w:rsidR="001708DF" w:rsidRPr="001708DF">
        <w:rPr>
          <w:rFonts w:ascii="Arial" w:hAnsi="Arial" w:cs="Arial"/>
          <w:b w:val="0"/>
          <w:sz w:val="24"/>
          <w:lang w:val="es-ES_tradnl"/>
        </w:rPr>
        <w:t>deo.</w:t>
      </w:r>
    </w:p>
    <w:p w:rsidR="001708DF" w:rsidRDefault="001708DF" w:rsidP="00A071AD">
      <w:pPr>
        <w:pStyle w:val="TITULO2"/>
        <w:pBdr>
          <w:bottom w:val="single" w:sz="4" w:space="1" w:color="auto"/>
        </w:pBdr>
        <w:jc w:val="both"/>
        <w:rPr>
          <w:rFonts w:ascii="Arial" w:hAnsi="Arial" w:cs="Arial"/>
          <w:sz w:val="24"/>
          <w:lang w:val="es-ES_tradnl"/>
        </w:rPr>
      </w:pPr>
    </w:p>
    <w:p w:rsidR="00FF2E97" w:rsidRPr="00155EA3" w:rsidRDefault="00FF2E97" w:rsidP="00A071AD">
      <w:pPr>
        <w:pStyle w:val="TITULO2"/>
        <w:pBdr>
          <w:bottom w:val="single" w:sz="4" w:space="1" w:color="auto"/>
        </w:pBdr>
        <w:jc w:val="both"/>
        <w:rPr>
          <w:rFonts w:ascii="Arial" w:hAnsi="Arial" w:cs="Arial"/>
          <w:sz w:val="24"/>
          <w:lang w:val="es-ES_tradnl"/>
        </w:rPr>
      </w:pPr>
      <w:r>
        <w:rPr>
          <w:rFonts w:ascii="Arial" w:hAnsi="Arial" w:cs="Arial"/>
          <w:sz w:val="24"/>
          <w:lang w:val="es-ES_tradnl"/>
        </w:rPr>
        <w:t xml:space="preserve"> </w:t>
      </w:r>
    </w:p>
    <w:p w:rsidR="002E4E8A" w:rsidRPr="00A071AD" w:rsidRDefault="00A071AD" w:rsidP="00A071AD">
      <w:pPr>
        <w:pStyle w:val="TITULO2"/>
        <w:pBdr>
          <w:bottom w:val="single" w:sz="4" w:space="1" w:color="auto"/>
        </w:pBdr>
        <w:jc w:val="both"/>
        <w:rPr>
          <w:rFonts w:ascii="Arial" w:hAnsi="Arial" w:cs="Arial"/>
          <w:lang w:val="es-ES_tradnl"/>
        </w:rPr>
      </w:pPr>
      <w:r w:rsidRPr="00A071AD">
        <w:rPr>
          <w:rFonts w:ascii="Arial" w:hAnsi="Arial" w:cs="Arial"/>
          <w:lang w:val="es-ES_tradnl"/>
        </w:rPr>
        <w:t>TRANSFORMACIONES</w:t>
      </w:r>
    </w:p>
    <w:p w:rsidR="002E4E8A" w:rsidRDefault="002E4E8A" w:rsidP="002E4E8A">
      <w:pPr>
        <w:ind w:firstLine="0"/>
      </w:pPr>
    </w:p>
    <w:p w:rsidR="00F56957" w:rsidRDefault="00F7060D" w:rsidP="002E4E8A">
      <w:pPr>
        <w:ind w:firstLine="0"/>
      </w:pPr>
      <w:r>
        <w:tab/>
        <w:t>La propiedad “</w:t>
      </w:r>
      <w:r w:rsidRPr="00BC3FFD">
        <w:rPr>
          <w:b/>
        </w:rPr>
        <w:t>transform</w:t>
      </w:r>
      <w:r>
        <w:t>” permite aplicar distintas transformaciones</w:t>
      </w:r>
      <w:r w:rsidR="00F56957">
        <w:t>:</w:t>
      </w:r>
      <w:r w:rsidR="002A74B0">
        <w:t xml:space="preserve"> </w:t>
      </w:r>
      <w:r w:rsidR="00F56957">
        <w:t>rotar, escalar, mover e inclinar</w:t>
      </w:r>
      <w:r w:rsidR="008765DC">
        <w:t xml:space="preserve"> o sesgar</w:t>
      </w:r>
      <w:r w:rsidR="00F56957">
        <w:t xml:space="preserve">, </w:t>
      </w:r>
      <w:r w:rsidR="002A74B0">
        <w:t>en 2d y 3d,</w:t>
      </w:r>
      <w:r>
        <w:t xml:space="preserve"> sobre un elemento.</w:t>
      </w:r>
      <w:r w:rsidR="00F56957">
        <w:t xml:space="preserve"> Su sintaxis es:</w:t>
      </w:r>
    </w:p>
    <w:p w:rsidR="00FF2E97" w:rsidRDefault="00FF2E97" w:rsidP="00FF2E97">
      <w:pPr>
        <w:ind w:firstLine="0"/>
      </w:pPr>
    </w:p>
    <w:p w:rsidR="00980E92" w:rsidRDefault="001708DF" w:rsidP="00FF2E97">
      <w:pPr>
        <w:ind w:firstLine="0"/>
        <w:jc w:val="center"/>
      </w:pPr>
      <w:proofErr w:type="gramStart"/>
      <w:r>
        <w:rPr>
          <w:b/>
        </w:rPr>
        <w:t>transform</w:t>
      </w:r>
      <w:proofErr w:type="gramEnd"/>
      <w:r w:rsidR="00FF2E97">
        <w:rPr>
          <w:b/>
        </w:rPr>
        <w:t>:</w:t>
      </w:r>
      <w:r w:rsidR="00CE2675">
        <w:rPr>
          <w:b/>
        </w:rPr>
        <w:t xml:space="preserve"> función(valor, valor) función(valor, valor);</w:t>
      </w:r>
    </w:p>
    <w:p w:rsidR="00CE2675" w:rsidRDefault="00CE2675" w:rsidP="00FF2E97">
      <w:pPr>
        <w:ind w:firstLine="0"/>
        <w:jc w:val="center"/>
      </w:pPr>
    </w:p>
    <w:p w:rsidR="00980E92" w:rsidRPr="00F12B9A" w:rsidRDefault="00CE2675" w:rsidP="00F12B9A">
      <w:pPr>
        <w:ind w:firstLine="0"/>
      </w:pPr>
      <w:r>
        <w:tab/>
      </w:r>
      <w:proofErr w:type="gramStart"/>
      <w:r>
        <w:t>donde</w:t>
      </w:r>
      <w:proofErr w:type="gramEnd"/>
      <w:r>
        <w:t xml:space="preserve"> </w:t>
      </w:r>
      <w:r w:rsidR="00F12B9A">
        <w:t>“</w:t>
      </w:r>
      <w:r w:rsidRPr="00F12B9A">
        <w:rPr>
          <w:b/>
        </w:rPr>
        <w:t>función</w:t>
      </w:r>
      <w:r w:rsidR="00F12B9A">
        <w:t>” es siempre una de las siguientes palabras claves:</w:t>
      </w:r>
      <w:r>
        <w:t xml:space="preserve"> </w:t>
      </w:r>
    </w:p>
    <w:p w:rsidR="00980E92" w:rsidRDefault="00980E92" w:rsidP="00FF2E97">
      <w:pPr>
        <w:ind w:firstLine="0"/>
        <w:jc w:val="center"/>
        <w:rPr>
          <w:b/>
        </w:rPr>
      </w:pPr>
    </w:p>
    <w:p w:rsidR="001933E8" w:rsidRDefault="00FF2E97" w:rsidP="00FF2E97">
      <w:pPr>
        <w:ind w:firstLine="0"/>
        <w:jc w:val="center"/>
        <w:rPr>
          <w:b/>
        </w:rPr>
      </w:pPr>
      <w:r>
        <w:rPr>
          <w:b/>
        </w:rPr>
        <w:t xml:space="preserve"> </w:t>
      </w:r>
      <w:proofErr w:type="gramStart"/>
      <w:r w:rsidR="001708DF">
        <w:rPr>
          <w:b/>
        </w:rPr>
        <w:t>rotate(</w:t>
      </w:r>
      <w:proofErr w:type="gramEnd"/>
      <w:r w:rsidR="00F12B9A">
        <w:rPr>
          <w:b/>
        </w:rPr>
        <w:t>ángulo</w:t>
      </w:r>
      <w:r w:rsidR="001933E8">
        <w:rPr>
          <w:b/>
        </w:rPr>
        <w:t>)</w:t>
      </w:r>
      <w:r w:rsidR="001708DF">
        <w:rPr>
          <w:b/>
        </w:rPr>
        <w:t xml:space="preserve"> </w:t>
      </w:r>
      <w:r w:rsidR="001933E8">
        <w:rPr>
          <w:b/>
        </w:rPr>
        <w:t xml:space="preserve">/ </w:t>
      </w:r>
      <w:r w:rsidR="001708DF">
        <w:rPr>
          <w:b/>
        </w:rPr>
        <w:t>rotateX(</w:t>
      </w:r>
      <w:r w:rsidR="00F12B9A">
        <w:rPr>
          <w:b/>
        </w:rPr>
        <w:t>ángulo</w:t>
      </w:r>
      <w:r w:rsidR="001933E8">
        <w:rPr>
          <w:b/>
        </w:rPr>
        <w:t>)</w:t>
      </w:r>
      <w:r w:rsidR="001708DF">
        <w:rPr>
          <w:b/>
        </w:rPr>
        <w:t xml:space="preserve"> </w:t>
      </w:r>
      <w:r w:rsidR="001933E8">
        <w:rPr>
          <w:b/>
        </w:rPr>
        <w:t xml:space="preserve">/ </w:t>
      </w:r>
      <w:r w:rsidR="001708DF">
        <w:rPr>
          <w:b/>
        </w:rPr>
        <w:t>rotateY(</w:t>
      </w:r>
      <w:r w:rsidR="00F12B9A">
        <w:rPr>
          <w:b/>
        </w:rPr>
        <w:t>ángulo)</w:t>
      </w:r>
    </w:p>
    <w:p w:rsidR="00B90BF3" w:rsidRDefault="00A14017" w:rsidP="00B90BF3">
      <w:pPr>
        <w:ind w:firstLine="0"/>
        <w:jc w:val="center"/>
        <w:rPr>
          <w:b/>
        </w:rPr>
      </w:pPr>
      <w:proofErr w:type="gramStart"/>
      <w:r>
        <w:rPr>
          <w:b/>
        </w:rPr>
        <w:t>scale(</w:t>
      </w:r>
      <w:proofErr w:type="gramEnd"/>
      <w:r>
        <w:rPr>
          <w:b/>
        </w:rPr>
        <w:t>númeroX, númeroY) / scaleX(número) / scaleY(número</w:t>
      </w:r>
      <w:r w:rsidR="001708DF">
        <w:rPr>
          <w:b/>
        </w:rPr>
        <w:t>)</w:t>
      </w:r>
    </w:p>
    <w:p w:rsidR="00B90BF3" w:rsidRDefault="00B90BF3" w:rsidP="00B90BF3">
      <w:pPr>
        <w:ind w:firstLine="0"/>
        <w:jc w:val="center"/>
        <w:rPr>
          <w:b/>
        </w:rPr>
      </w:pPr>
      <w:proofErr w:type="gramStart"/>
      <w:r>
        <w:rPr>
          <w:b/>
        </w:rPr>
        <w:t>skew(</w:t>
      </w:r>
      <w:proofErr w:type="gramEnd"/>
      <w:r>
        <w:rPr>
          <w:b/>
        </w:rPr>
        <w:t>ángulo) / skewX(ángulo) / skewY(ángulo)</w:t>
      </w:r>
    </w:p>
    <w:p w:rsidR="001933E8" w:rsidRPr="00E55FAB" w:rsidRDefault="00A14017" w:rsidP="001933E8">
      <w:pPr>
        <w:ind w:firstLine="0"/>
        <w:jc w:val="center"/>
        <w:rPr>
          <w:b/>
        </w:rPr>
      </w:pPr>
      <w:proofErr w:type="gramStart"/>
      <w:r>
        <w:rPr>
          <w:b/>
        </w:rPr>
        <w:t>translate(</w:t>
      </w:r>
      <w:proofErr w:type="gramEnd"/>
      <w:r>
        <w:rPr>
          <w:b/>
        </w:rPr>
        <w:t>númeroX, númeroY) / translate(número) / translate(número</w:t>
      </w:r>
      <w:r w:rsidR="001933E8">
        <w:rPr>
          <w:b/>
        </w:rPr>
        <w:t>)</w:t>
      </w:r>
    </w:p>
    <w:p w:rsidR="00F12B9A" w:rsidRDefault="00A14017" w:rsidP="00FF2E97">
      <w:pPr>
        <w:ind w:firstLine="0"/>
        <w:jc w:val="center"/>
        <w:rPr>
          <w:b/>
        </w:rPr>
      </w:pPr>
      <w:proofErr w:type="gramStart"/>
      <w:r>
        <w:rPr>
          <w:b/>
        </w:rPr>
        <w:t>matrix(</w:t>
      </w:r>
      <w:proofErr w:type="gramEnd"/>
      <w:r>
        <w:rPr>
          <w:b/>
        </w:rPr>
        <w:t>número, número, número</w:t>
      </w:r>
      <w:r w:rsidR="00B11838">
        <w:rPr>
          <w:b/>
        </w:rPr>
        <w:t>, número, número, número</w:t>
      </w:r>
      <w:r w:rsidR="00F12B9A">
        <w:rPr>
          <w:b/>
        </w:rPr>
        <w:t>)</w:t>
      </w:r>
    </w:p>
    <w:p w:rsidR="00FF2E97" w:rsidRDefault="00FF2E97" w:rsidP="00FF2E97">
      <w:pPr>
        <w:ind w:firstLine="0"/>
      </w:pPr>
    </w:p>
    <w:p w:rsidR="00FF2E97" w:rsidRDefault="00FF2E97" w:rsidP="00FF2E97">
      <w:pPr>
        <w:ind w:firstLine="0"/>
        <w:rPr>
          <w:rFonts w:ascii="Arial" w:hAnsi="Arial" w:cs="Arial"/>
          <w:szCs w:val="22"/>
          <w:lang w:val="es-ES"/>
        </w:rPr>
      </w:pPr>
      <w:r>
        <w:rPr>
          <w:rFonts w:ascii="Arial" w:hAnsi="Arial" w:cs="Arial"/>
          <w:szCs w:val="22"/>
          <w:lang w:val="es-ES"/>
        </w:rPr>
        <w:tab/>
        <w:t>A tener en cuenta:</w:t>
      </w:r>
    </w:p>
    <w:p w:rsidR="008765DC" w:rsidRDefault="008765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Esta propiedad es aceptada tanto por los elementos </w:t>
      </w:r>
      <w:r w:rsidRPr="008765DC">
        <w:rPr>
          <w:rFonts w:ascii="Arial" w:hAnsi="Arial" w:cs="Arial"/>
          <w:b/>
          <w:szCs w:val="22"/>
          <w:lang w:val="es-ES"/>
        </w:rPr>
        <w:t>HTML</w:t>
      </w:r>
      <w:r>
        <w:rPr>
          <w:rFonts w:ascii="Arial" w:hAnsi="Arial" w:cs="Arial"/>
          <w:szCs w:val="22"/>
          <w:lang w:val="es-ES"/>
        </w:rPr>
        <w:t xml:space="preserve"> en línea como los de bloque.</w:t>
      </w:r>
    </w:p>
    <w:p w:rsidR="001933E8" w:rsidRDefault="008765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Solo afecta a los elementos hasta su borde. Los márgenes se excluyen al aplicar las transformaciones.</w:t>
      </w:r>
    </w:p>
    <w:p w:rsidR="008765DC" w:rsidRDefault="008765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Las transformaciones no afectan al flujo del documento. Si un elemento se escala o se rota, para el resto no existen tales transformaciones, se comportan como si no hubiese cambiado su tamaño o su visualización.</w:t>
      </w:r>
    </w:p>
    <w:p w:rsidR="00F12B9A" w:rsidRDefault="00F12B9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propiedad “</w:t>
      </w:r>
      <w:r w:rsidRPr="00F12B9A">
        <w:rPr>
          <w:rFonts w:ascii="Arial" w:hAnsi="Arial" w:cs="Arial"/>
          <w:b/>
          <w:szCs w:val="22"/>
          <w:lang w:val="es-ES"/>
        </w:rPr>
        <w:t>transform</w:t>
      </w:r>
      <w:r>
        <w:rPr>
          <w:rFonts w:ascii="Arial" w:hAnsi="Arial" w:cs="Arial"/>
          <w:szCs w:val="22"/>
          <w:lang w:val="es-ES"/>
        </w:rPr>
        <w:t>” está implementada en todos los navegadores y sólo necesita prefijo privativo para los navegadores basados en el motor “</w:t>
      </w:r>
      <w:r w:rsidRPr="00F12B9A">
        <w:rPr>
          <w:rFonts w:ascii="Arial" w:hAnsi="Arial" w:cs="Arial"/>
          <w:b/>
          <w:szCs w:val="22"/>
          <w:lang w:val="es-ES"/>
        </w:rPr>
        <w:t>webkit</w:t>
      </w:r>
      <w:r>
        <w:rPr>
          <w:rFonts w:ascii="Arial" w:hAnsi="Arial" w:cs="Arial"/>
          <w:szCs w:val="22"/>
          <w:lang w:val="es-ES"/>
        </w:rPr>
        <w:t>”.</w:t>
      </w:r>
    </w:p>
    <w:p w:rsidR="00CD4C6E" w:rsidRDefault="00B90BF3" w:rsidP="00290974">
      <w:pPr>
        <w:numPr>
          <w:ilvl w:val="0"/>
          <w:numId w:val="12"/>
        </w:numPr>
        <w:tabs>
          <w:tab w:val="clear" w:pos="720"/>
          <w:tab w:val="num" w:pos="993"/>
        </w:tabs>
        <w:ind w:left="993" w:hanging="284"/>
        <w:rPr>
          <w:rFonts w:ascii="Arial" w:hAnsi="Arial" w:cs="Arial"/>
          <w:szCs w:val="22"/>
          <w:lang w:val="es-ES"/>
        </w:rPr>
      </w:pPr>
      <w:r w:rsidRPr="00B90BF3">
        <w:rPr>
          <w:rFonts w:ascii="Arial" w:hAnsi="Arial" w:cs="Arial"/>
          <w:b/>
          <w:szCs w:val="22"/>
          <w:u w:val="single"/>
          <w:lang w:val="es-ES"/>
        </w:rPr>
        <w:t xml:space="preserve">El valor </w:t>
      </w:r>
      <w:proofErr w:type="gramStart"/>
      <w:r>
        <w:rPr>
          <w:rFonts w:ascii="Arial" w:hAnsi="Arial" w:cs="Arial"/>
          <w:b/>
          <w:szCs w:val="22"/>
          <w:u w:val="single"/>
          <w:lang w:val="es-ES"/>
        </w:rPr>
        <w:t>r</w:t>
      </w:r>
      <w:r w:rsidR="00F12B9A" w:rsidRPr="00B90BF3">
        <w:rPr>
          <w:rFonts w:ascii="Arial" w:hAnsi="Arial" w:cs="Arial"/>
          <w:b/>
          <w:szCs w:val="22"/>
          <w:u w:val="single"/>
          <w:lang w:val="es-ES"/>
        </w:rPr>
        <w:t>otate</w:t>
      </w:r>
      <w:r w:rsidR="00CD4C6E" w:rsidRPr="00B90BF3">
        <w:rPr>
          <w:rFonts w:ascii="Arial" w:hAnsi="Arial" w:cs="Arial"/>
          <w:b/>
          <w:szCs w:val="22"/>
          <w:u w:val="single"/>
          <w:lang w:val="es-ES"/>
        </w:rPr>
        <w:t>(</w:t>
      </w:r>
      <w:proofErr w:type="gramEnd"/>
      <w:r w:rsidR="00CD4C6E" w:rsidRPr="00B90BF3">
        <w:rPr>
          <w:rFonts w:ascii="Arial" w:hAnsi="Arial" w:cs="Arial"/>
          <w:b/>
          <w:szCs w:val="22"/>
          <w:u w:val="single"/>
          <w:lang w:val="es-ES"/>
        </w:rPr>
        <w:t>ángulo)</w:t>
      </w:r>
      <w:r w:rsidR="00A14017">
        <w:rPr>
          <w:rFonts w:ascii="Arial" w:hAnsi="Arial" w:cs="Arial"/>
          <w:szCs w:val="22"/>
          <w:lang w:val="es-ES"/>
        </w:rPr>
        <w:t>, g</w:t>
      </w:r>
      <w:r w:rsidR="00CD4C6E">
        <w:rPr>
          <w:rFonts w:ascii="Arial" w:hAnsi="Arial" w:cs="Arial"/>
          <w:szCs w:val="22"/>
          <w:lang w:val="es-ES"/>
        </w:rPr>
        <w:t>ira el elemento respecto a su posición original.</w:t>
      </w:r>
    </w:p>
    <w:p w:rsidR="00F12B9A" w:rsidRDefault="00CD4C6E" w:rsidP="00290974">
      <w:pPr>
        <w:numPr>
          <w:ilvl w:val="1"/>
          <w:numId w:val="12"/>
        </w:numPr>
        <w:rPr>
          <w:rFonts w:ascii="Arial" w:hAnsi="Arial" w:cs="Arial"/>
          <w:szCs w:val="22"/>
          <w:lang w:val="es-ES"/>
        </w:rPr>
      </w:pPr>
      <w:r>
        <w:rPr>
          <w:rFonts w:ascii="Arial" w:hAnsi="Arial" w:cs="Arial"/>
          <w:szCs w:val="22"/>
          <w:lang w:val="es-ES"/>
        </w:rPr>
        <w:t>El valor del ángulo  puede de</w:t>
      </w:r>
      <w:r w:rsidR="00B11838">
        <w:rPr>
          <w:rFonts w:ascii="Arial" w:hAnsi="Arial" w:cs="Arial"/>
          <w:szCs w:val="22"/>
          <w:lang w:val="es-ES"/>
        </w:rPr>
        <w:t>finirse en grados sexagesimales (deg), radianes (rad) o grados centesimales</w:t>
      </w:r>
      <w:r>
        <w:rPr>
          <w:rFonts w:ascii="Arial" w:hAnsi="Arial" w:cs="Arial"/>
          <w:szCs w:val="22"/>
          <w:lang w:val="es-ES"/>
        </w:rPr>
        <w:t xml:space="preserve"> (grad).</w:t>
      </w:r>
    </w:p>
    <w:p w:rsidR="00CD4C6E" w:rsidRDefault="00CD4C6E" w:rsidP="00290974">
      <w:pPr>
        <w:numPr>
          <w:ilvl w:val="1"/>
          <w:numId w:val="12"/>
        </w:numPr>
        <w:rPr>
          <w:rFonts w:ascii="Arial" w:hAnsi="Arial" w:cs="Arial"/>
          <w:szCs w:val="22"/>
          <w:lang w:val="es-ES"/>
        </w:rPr>
      </w:pPr>
      <w:r>
        <w:rPr>
          <w:rFonts w:ascii="Arial" w:hAnsi="Arial" w:cs="Arial"/>
          <w:szCs w:val="22"/>
          <w:lang w:val="es-ES"/>
        </w:rPr>
        <w:t>Los valores positivos efectúan la rotación del elemento en el sentido de las agujas del reloj y los valores negativos lo hacen en sentido inverso.</w:t>
      </w:r>
    </w:p>
    <w:p w:rsidR="00CD4C6E" w:rsidRDefault="00CD4C6E" w:rsidP="00290974">
      <w:pPr>
        <w:numPr>
          <w:ilvl w:val="1"/>
          <w:numId w:val="12"/>
        </w:numPr>
        <w:rPr>
          <w:rFonts w:ascii="Arial" w:hAnsi="Arial" w:cs="Arial"/>
          <w:szCs w:val="22"/>
          <w:lang w:val="es-ES"/>
        </w:rPr>
      </w:pPr>
      <w:r>
        <w:rPr>
          <w:rFonts w:ascii="Arial" w:hAnsi="Arial" w:cs="Arial"/>
          <w:szCs w:val="22"/>
          <w:lang w:val="es-ES"/>
        </w:rPr>
        <w:t>Cuando se define un único valor, éste se aplica a los ejes X e Y. Con dos valores, se aplican respectivamente al eje de las X y al de las Y.</w:t>
      </w:r>
    </w:p>
    <w:p w:rsidR="00B90BF3" w:rsidRDefault="00B90BF3" w:rsidP="00290974">
      <w:pPr>
        <w:numPr>
          <w:ilvl w:val="1"/>
          <w:numId w:val="12"/>
        </w:numPr>
        <w:rPr>
          <w:rFonts w:ascii="Arial" w:hAnsi="Arial" w:cs="Arial"/>
          <w:szCs w:val="22"/>
          <w:lang w:val="es-ES"/>
        </w:rPr>
      </w:pPr>
      <w:r>
        <w:rPr>
          <w:rFonts w:ascii="Arial" w:hAnsi="Arial" w:cs="Arial"/>
          <w:szCs w:val="22"/>
          <w:lang w:val="es-ES"/>
        </w:rPr>
        <w:t xml:space="preserve">El punto de rotación coincide con el centro del elemento </w:t>
      </w:r>
      <w:r w:rsidRPr="00B90BF3">
        <w:rPr>
          <w:rFonts w:ascii="Arial" w:hAnsi="Arial" w:cs="Arial"/>
          <w:b/>
          <w:szCs w:val="22"/>
          <w:lang w:val="es-ES"/>
        </w:rPr>
        <w:t>HTML</w:t>
      </w:r>
      <w:r>
        <w:rPr>
          <w:rFonts w:ascii="Arial" w:hAnsi="Arial" w:cs="Arial"/>
          <w:szCs w:val="22"/>
          <w:lang w:val="es-ES"/>
        </w:rPr>
        <w:t xml:space="preserve"> que se gira.</w:t>
      </w:r>
    </w:p>
    <w:p w:rsidR="00A14017" w:rsidRDefault="00A14017" w:rsidP="00290974">
      <w:pPr>
        <w:numPr>
          <w:ilvl w:val="1"/>
          <w:numId w:val="12"/>
        </w:numPr>
        <w:rPr>
          <w:rFonts w:ascii="Arial" w:hAnsi="Arial" w:cs="Arial"/>
          <w:szCs w:val="22"/>
          <w:lang w:val="es-ES"/>
        </w:rPr>
      </w:pPr>
      <w:proofErr w:type="gramStart"/>
      <w:r w:rsidRPr="00A14017">
        <w:rPr>
          <w:rFonts w:ascii="Arial" w:hAnsi="Arial" w:cs="Arial"/>
          <w:b/>
          <w:szCs w:val="22"/>
          <w:lang w:val="es-ES"/>
        </w:rPr>
        <w:t>rotateX(</w:t>
      </w:r>
      <w:proofErr w:type="gramEnd"/>
      <w:r w:rsidRPr="00A14017">
        <w:rPr>
          <w:rFonts w:ascii="Arial" w:hAnsi="Arial" w:cs="Arial"/>
          <w:b/>
          <w:szCs w:val="22"/>
          <w:lang w:val="es-ES"/>
        </w:rPr>
        <w:t>ángulo)</w:t>
      </w:r>
      <w:r>
        <w:rPr>
          <w:rFonts w:ascii="Arial" w:hAnsi="Arial" w:cs="Arial"/>
          <w:szCs w:val="22"/>
          <w:lang w:val="es-ES"/>
        </w:rPr>
        <w:t>, gira el elemento sólo en el eje X.</w:t>
      </w:r>
    </w:p>
    <w:p w:rsidR="00A14017" w:rsidRDefault="00A14017" w:rsidP="00290974">
      <w:pPr>
        <w:numPr>
          <w:ilvl w:val="1"/>
          <w:numId w:val="12"/>
        </w:numPr>
        <w:rPr>
          <w:rFonts w:ascii="Arial" w:hAnsi="Arial" w:cs="Arial"/>
          <w:szCs w:val="22"/>
          <w:lang w:val="es-ES"/>
        </w:rPr>
      </w:pPr>
      <w:proofErr w:type="gramStart"/>
      <w:r w:rsidRPr="00A14017">
        <w:rPr>
          <w:rFonts w:ascii="Arial" w:hAnsi="Arial" w:cs="Arial"/>
          <w:b/>
          <w:szCs w:val="22"/>
          <w:lang w:val="es-ES"/>
        </w:rPr>
        <w:t>rotateY(</w:t>
      </w:r>
      <w:proofErr w:type="gramEnd"/>
      <w:r w:rsidRPr="00A14017">
        <w:rPr>
          <w:rFonts w:ascii="Arial" w:hAnsi="Arial" w:cs="Arial"/>
          <w:b/>
          <w:szCs w:val="22"/>
          <w:lang w:val="es-ES"/>
        </w:rPr>
        <w:t>ángulo)</w:t>
      </w:r>
      <w:r>
        <w:rPr>
          <w:rFonts w:ascii="Arial" w:hAnsi="Arial" w:cs="Arial"/>
          <w:szCs w:val="22"/>
          <w:lang w:val="es-ES"/>
        </w:rPr>
        <w:t>, gira el elemento sólo en el eje Y.</w:t>
      </w:r>
    </w:p>
    <w:p w:rsidR="00B90BF3" w:rsidRDefault="00B90BF3" w:rsidP="00B90BF3">
      <w:pPr>
        <w:ind w:firstLine="0"/>
        <w:rPr>
          <w:rFonts w:ascii="Arial" w:hAnsi="Arial" w:cs="Arial"/>
          <w:szCs w:val="22"/>
          <w:lang w:val="es-ES"/>
        </w:rPr>
      </w:pPr>
    </w:p>
    <w:p w:rsidR="00A14017" w:rsidRPr="00BA5B73" w:rsidRDefault="00B90BF3" w:rsidP="00B90BF3">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¡Veamos un ejemplo</w:t>
      </w:r>
      <w:r w:rsidR="00BA5B73" w:rsidRPr="00BA5B73">
        <w:rPr>
          <w:rFonts w:ascii="Arial" w:hAnsi="Arial" w:cs="Arial"/>
          <w:b/>
          <w:i/>
          <w:szCs w:val="22"/>
          <w:u w:val="single"/>
          <w:lang w:val="es-ES"/>
        </w:rPr>
        <w:t xml:space="preserve"> realizando la práctica 14.1</w:t>
      </w:r>
      <w:r w:rsidRPr="00BA5B73">
        <w:rPr>
          <w:rFonts w:ascii="Arial" w:hAnsi="Arial" w:cs="Arial"/>
          <w:b/>
          <w:i/>
          <w:szCs w:val="22"/>
          <w:u w:val="single"/>
          <w:lang w:val="es-ES"/>
        </w:rPr>
        <w:t>!</w:t>
      </w:r>
    </w:p>
    <w:p w:rsidR="00A14017" w:rsidRPr="00B90BF3" w:rsidRDefault="00A14017" w:rsidP="00BA5B73">
      <w:pPr>
        <w:ind w:firstLine="0"/>
        <w:jc w:val="left"/>
        <w:rPr>
          <w:rFonts w:ascii="Arial" w:hAnsi="Arial" w:cs="Arial"/>
          <w:szCs w:val="22"/>
          <w:lang w:val="es-ES"/>
        </w:rPr>
      </w:pPr>
      <w:r>
        <w:rPr>
          <w:rFonts w:ascii="Arial" w:hAnsi="Arial" w:cs="Arial"/>
          <w:szCs w:val="22"/>
          <w:lang w:val="es-ES"/>
        </w:rPr>
        <w:br w:type="page"/>
      </w:r>
    </w:p>
    <w:p w:rsidR="00B90BF3" w:rsidRDefault="00A14017" w:rsidP="00290974">
      <w:pPr>
        <w:numPr>
          <w:ilvl w:val="0"/>
          <w:numId w:val="12"/>
        </w:numPr>
        <w:tabs>
          <w:tab w:val="clear" w:pos="720"/>
          <w:tab w:val="num" w:pos="993"/>
        </w:tabs>
        <w:ind w:left="993" w:hanging="284"/>
        <w:rPr>
          <w:rFonts w:ascii="Arial" w:hAnsi="Arial" w:cs="Arial"/>
          <w:szCs w:val="22"/>
          <w:lang w:val="es-ES"/>
        </w:rPr>
      </w:pPr>
      <w:r w:rsidRPr="00970D96">
        <w:rPr>
          <w:rFonts w:ascii="Arial" w:hAnsi="Arial" w:cs="Arial"/>
          <w:b/>
          <w:szCs w:val="22"/>
          <w:u w:val="single"/>
          <w:lang w:val="es-ES"/>
        </w:rPr>
        <w:lastRenderedPageBreak/>
        <w:t xml:space="preserve">El valor </w:t>
      </w:r>
      <w:proofErr w:type="gramStart"/>
      <w:r w:rsidRPr="00970D96">
        <w:rPr>
          <w:rFonts w:ascii="Arial" w:hAnsi="Arial" w:cs="Arial"/>
          <w:b/>
          <w:szCs w:val="22"/>
          <w:u w:val="single"/>
          <w:lang w:val="es-ES"/>
        </w:rPr>
        <w:t>scale(</w:t>
      </w:r>
      <w:proofErr w:type="gramEnd"/>
      <w:r w:rsidRPr="00970D96">
        <w:rPr>
          <w:rFonts w:ascii="Arial" w:hAnsi="Arial" w:cs="Arial"/>
          <w:b/>
          <w:szCs w:val="22"/>
          <w:u w:val="single"/>
          <w:lang w:val="es-ES"/>
        </w:rPr>
        <w:t>número</w:t>
      </w:r>
      <w:r w:rsidR="00970D96" w:rsidRPr="00970D96">
        <w:rPr>
          <w:rFonts w:ascii="Arial" w:hAnsi="Arial" w:cs="Arial"/>
          <w:b/>
          <w:szCs w:val="22"/>
          <w:u w:val="single"/>
          <w:lang w:val="es-ES"/>
        </w:rPr>
        <w:t>X, númeroY</w:t>
      </w:r>
      <w:r w:rsidR="00B90BF3" w:rsidRPr="00970D96">
        <w:rPr>
          <w:rFonts w:ascii="Arial" w:hAnsi="Arial" w:cs="Arial"/>
          <w:b/>
          <w:szCs w:val="22"/>
          <w:u w:val="single"/>
          <w:lang w:val="es-ES"/>
        </w:rPr>
        <w:t>)</w:t>
      </w:r>
      <w:r>
        <w:rPr>
          <w:rFonts w:ascii="Arial" w:hAnsi="Arial" w:cs="Arial"/>
          <w:szCs w:val="22"/>
          <w:lang w:val="es-ES"/>
        </w:rPr>
        <w:t xml:space="preserve">, </w:t>
      </w:r>
      <w:r w:rsidR="0099500B">
        <w:rPr>
          <w:rFonts w:ascii="Arial" w:hAnsi="Arial" w:cs="Arial"/>
          <w:szCs w:val="22"/>
          <w:lang w:val="es-ES"/>
        </w:rPr>
        <w:t>permite aumentar</w:t>
      </w:r>
      <w:r w:rsidR="00970D96">
        <w:rPr>
          <w:rFonts w:ascii="Arial" w:hAnsi="Arial" w:cs="Arial"/>
          <w:szCs w:val="22"/>
          <w:lang w:val="es-ES"/>
        </w:rPr>
        <w:t xml:space="preserve"> o reducir el tamaño del elemento</w:t>
      </w:r>
      <w:r w:rsidR="0099500B">
        <w:rPr>
          <w:rFonts w:ascii="Arial" w:hAnsi="Arial" w:cs="Arial"/>
          <w:szCs w:val="22"/>
          <w:lang w:val="es-ES"/>
        </w:rPr>
        <w:t xml:space="preserve"> original</w:t>
      </w:r>
      <w:r w:rsidR="00970D96">
        <w:rPr>
          <w:rFonts w:ascii="Arial" w:hAnsi="Arial" w:cs="Arial"/>
          <w:szCs w:val="22"/>
          <w:lang w:val="es-ES"/>
        </w:rPr>
        <w:t>.</w:t>
      </w:r>
    </w:p>
    <w:p w:rsidR="0099500B" w:rsidRDefault="0099500B" w:rsidP="00290974">
      <w:pPr>
        <w:numPr>
          <w:ilvl w:val="1"/>
          <w:numId w:val="12"/>
        </w:numPr>
        <w:rPr>
          <w:rFonts w:ascii="Arial" w:hAnsi="Arial" w:cs="Arial"/>
          <w:szCs w:val="22"/>
          <w:lang w:val="es-ES"/>
        </w:rPr>
      </w:pPr>
      <w:r>
        <w:rPr>
          <w:rFonts w:ascii="Arial" w:hAnsi="Arial" w:cs="Arial"/>
          <w:szCs w:val="22"/>
          <w:lang w:val="es-ES"/>
        </w:rPr>
        <w:t>Los ejes horizontal y vertical se controlan independientemente, por lo que podemos escalar el elemento de distinta manera en los dos ejes.</w:t>
      </w:r>
    </w:p>
    <w:p w:rsidR="00970D96" w:rsidRPr="0099500B" w:rsidRDefault="00970D96" w:rsidP="00290974">
      <w:pPr>
        <w:numPr>
          <w:ilvl w:val="1"/>
          <w:numId w:val="12"/>
        </w:numPr>
        <w:rPr>
          <w:rFonts w:ascii="Arial" w:hAnsi="Arial" w:cs="Arial"/>
          <w:szCs w:val="22"/>
          <w:lang w:val="es-ES"/>
        </w:rPr>
      </w:pPr>
      <w:r w:rsidRPr="0099500B">
        <w:rPr>
          <w:rFonts w:ascii="Arial" w:hAnsi="Arial" w:cs="Arial"/>
          <w:szCs w:val="22"/>
          <w:lang w:val="es-ES"/>
        </w:rPr>
        <w:t>El “</w:t>
      </w:r>
      <w:r w:rsidRPr="0099500B">
        <w:rPr>
          <w:rFonts w:ascii="Arial" w:hAnsi="Arial" w:cs="Arial"/>
          <w:b/>
          <w:szCs w:val="22"/>
          <w:lang w:val="es-ES"/>
        </w:rPr>
        <w:t>número</w:t>
      </w:r>
      <w:r w:rsidR="0099500B" w:rsidRPr="0099500B">
        <w:rPr>
          <w:rFonts w:ascii="Arial" w:hAnsi="Arial" w:cs="Arial"/>
          <w:szCs w:val="22"/>
          <w:lang w:val="es-ES"/>
        </w:rPr>
        <w:t>” indica la proporción en la que se deber aumentar o reducir</w:t>
      </w:r>
      <w:r w:rsidR="000D2407" w:rsidRPr="0099500B">
        <w:rPr>
          <w:rFonts w:ascii="Arial" w:hAnsi="Arial" w:cs="Arial"/>
          <w:szCs w:val="22"/>
          <w:lang w:val="es-ES"/>
        </w:rPr>
        <w:t>.</w:t>
      </w:r>
      <w:r w:rsidR="0099500B" w:rsidRPr="0099500B">
        <w:rPr>
          <w:rFonts w:ascii="Arial" w:hAnsi="Arial" w:cs="Arial"/>
          <w:szCs w:val="22"/>
          <w:lang w:val="es-ES"/>
        </w:rPr>
        <w:t xml:space="preserve"> </w:t>
      </w:r>
      <w:r w:rsidR="0065203A" w:rsidRPr="0099500B">
        <w:rPr>
          <w:rFonts w:ascii="Arial" w:hAnsi="Arial" w:cs="Arial"/>
          <w:szCs w:val="22"/>
          <w:lang w:val="es-ES"/>
        </w:rPr>
        <w:t xml:space="preserve">Con el valor 1 el elemento queda como está. </w:t>
      </w:r>
      <w:r w:rsidRPr="0099500B">
        <w:rPr>
          <w:rFonts w:ascii="Arial" w:hAnsi="Arial" w:cs="Arial"/>
          <w:szCs w:val="22"/>
          <w:lang w:val="es-ES"/>
        </w:rPr>
        <w:t xml:space="preserve">Los valores </w:t>
      </w:r>
      <w:r w:rsidR="0065203A" w:rsidRPr="0099500B">
        <w:rPr>
          <w:rFonts w:ascii="Arial" w:hAnsi="Arial" w:cs="Arial"/>
          <w:szCs w:val="22"/>
          <w:lang w:val="es-ES"/>
        </w:rPr>
        <w:t>mayores a 1</w:t>
      </w:r>
      <w:r w:rsidR="0099500B" w:rsidRPr="0099500B">
        <w:rPr>
          <w:rFonts w:ascii="Arial" w:hAnsi="Arial" w:cs="Arial"/>
          <w:szCs w:val="22"/>
          <w:lang w:val="es-ES"/>
        </w:rPr>
        <w:t xml:space="preserve"> </w:t>
      </w:r>
      <w:r w:rsidR="000D2407" w:rsidRPr="0099500B">
        <w:rPr>
          <w:rFonts w:ascii="Arial" w:hAnsi="Arial" w:cs="Arial"/>
          <w:szCs w:val="22"/>
          <w:lang w:val="es-ES"/>
        </w:rPr>
        <w:t>realiz</w:t>
      </w:r>
      <w:r w:rsidRPr="0099500B">
        <w:rPr>
          <w:rFonts w:ascii="Arial" w:hAnsi="Arial" w:cs="Arial"/>
          <w:szCs w:val="22"/>
          <w:lang w:val="es-ES"/>
        </w:rPr>
        <w:t xml:space="preserve">an </w:t>
      </w:r>
      <w:r w:rsidR="000D2407" w:rsidRPr="0099500B">
        <w:rPr>
          <w:rFonts w:ascii="Arial" w:hAnsi="Arial" w:cs="Arial"/>
          <w:szCs w:val="22"/>
          <w:lang w:val="es-ES"/>
        </w:rPr>
        <w:t xml:space="preserve">un zoom acercándose y </w:t>
      </w:r>
      <w:r w:rsidR="0065203A" w:rsidRPr="0099500B">
        <w:rPr>
          <w:rFonts w:ascii="Arial" w:hAnsi="Arial" w:cs="Arial"/>
          <w:szCs w:val="22"/>
          <w:lang w:val="es-ES"/>
        </w:rPr>
        <w:t xml:space="preserve">los </w:t>
      </w:r>
      <w:r w:rsidR="0099500B">
        <w:rPr>
          <w:rFonts w:ascii="Arial" w:hAnsi="Arial" w:cs="Arial"/>
          <w:szCs w:val="22"/>
          <w:lang w:val="es-ES"/>
        </w:rPr>
        <w:t xml:space="preserve">decimales </w:t>
      </w:r>
      <w:r w:rsidR="0065203A" w:rsidRPr="0099500B">
        <w:rPr>
          <w:rFonts w:ascii="Arial" w:hAnsi="Arial" w:cs="Arial"/>
          <w:szCs w:val="22"/>
          <w:lang w:val="es-ES"/>
        </w:rPr>
        <w:t>menores a 1,</w:t>
      </w:r>
      <w:r w:rsidR="000D2407" w:rsidRPr="0099500B">
        <w:rPr>
          <w:rFonts w:ascii="Arial" w:hAnsi="Arial" w:cs="Arial"/>
          <w:szCs w:val="22"/>
          <w:lang w:val="es-ES"/>
        </w:rPr>
        <w:t xml:space="preserve"> un zoom alejándose</w:t>
      </w:r>
      <w:r w:rsidRPr="0099500B">
        <w:rPr>
          <w:rFonts w:ascii="Arial" w:hAnsi="Arial" w:cs="Arial"/>
          <w:szCs w:val="22"/>
          <w:lang w:val="es-ES"/>
        </w:rPr>
        <w:t>.</w:t>
      </w:r>
    </w:p>
    <w:p w:rsidR="00970D96" w:rsidRDefault="00970D96" w:rsidP="00290974">
      <w:pPr>
        <w:numPr>
          <w:ilvl w:val="1"/>
          <w:numId w:val="12"/>
        </w:numPr>
        <w:rPr>
          <w:rFonts w:ascii="Arial" w:hAnsi="Arial" w:cs="Arial"/>
          <w:szCs w:val="22"/>
          <w:lang w:val="es-ES"/>
        </w:rPr>
      </w:pPr>
      <w:r>
        <w:rPr>
          <w:rFonts w:ascii="Arial" w:hAnsi="Arial" w:cs="Arial"/>
          <w:szCs w:val="22"/>
          <w:lang w:val="es-ES"/>
        </w:rPr>
        <w:t>Cuando se define un único valor, éste se aplica a los ejes X e Y. Con dos valores, se aplican respectivamente al eje de las X y al de las Y.</w:t>
      </w:r>
    </w:p>
    <w:p w:rsidR="00970D96" w:rsidRDefault="00970D96" w:rsidP="00290974">
      <w:pPr>
        <w:numPr>
          <w:ilvl w:val="1"/>
          <w:numId w:val="12"/>
        </w:numPr>
        <w:rPr>
          <w:rFonts w:ascii="Arial" w:hAnsi="Arial" w:cs="Arial"/>
          <w:szCs w:val="22"/>
          <w:lang w:val="es-ES"/>
        </w:rPr>
      </w:pPr>
      <w:r>
        <w:rPr>
          <w:rFonts w:ascii="Arial" w:hAnsi="Arial" w:cs="Arial"/>
          <w:szCs w:val="22"/>
          <w:lang w:val="es-ES"/>
        </w:rPr>
        <w:t xml:space="preserve">El punto de rotación coincide con el centro del elemento </w:t>
      </w:r>
      <w:r w:rsidRPr="00B90BF3">
        <w:rPr>
          <w:rFonts w:ascii="Arial" w:hAnsi="Arial" w:cs="Arial"/>
          <w:b/>
          <w:szCs w:val="22"/>
          <w:lang w:val="es-ES"/>
        </w:rPr>
        <w:t>HTML</w:t>
      </w:r>
      <w:r>
        <w:rPr>
          <w:rFonts w:ascii="Arial" w:hAnsi="Arial" w:cs="Arial"/>
          <w:szCs w:val="22"/>
          <w:lang w:val="es-ES"/>
        </w:rPr>
        <w:t xml:space="preserve"> que se gira.</w:t>
      </w:r>
    </w:p>
    <w:p w:rsidR="00970D96" w:rsidRDefault="000D2407" w:rsidP="00290974">
      <w:pPr>
        <w:numPr>
          <w:ilvl w:val="1"/>
          <w:numId w:val="12"/>
        </w:numPr>
        <w:rPr>
          <w:rFonts w:ascii="Arial" w:hAnsi="Arial" w:cs="Arial"/>
          <w:szCs w:val="22"/>
          <w:lang w:val="es-ES"/>
        </w:rPr>
      </w:pPr>
      <w:proofErr w:type="gramStart"/>
      <w:r>
        <w:rPr>
          <w:rFonts w:ascii="Arial" w:hAnsi="Arial" w:cs="Arial"/>
          <w:b/>
          <w:szCs w:val="22"/>
          <w:lang w:val="es-ES"/>
        </w:rPr>
        <w:t>scal</w:t>
      </w:r>
      <w:r w:rsidR="00970D96" w:rsidRPr="00A14017">
        <w:rPr>
          <w:rFonts w:ascii="Arial" w:hAnsi="Arial" w:cs="Arial"/>
          <w:b/>
          <w:szCs w:val="22"/>
          <w:lang w:val="es-ES"/>
        </w:rPr>
        <w:t>eX(</w:t>
      </w:r>
      <w:proofErr w:type="gramEnd"/>
      <w:r>
        <w:rPr>
          <w:rFonts w:ascii="Arial" w:hAnsi="Arial" w:cs="Arial"/>
          <w:b/>
          <w:szCs w:val="22"/>
          <w:lang w:val="es-ES"/>
        </w:rPr>
        <w:t>número</w:t>
      </w:r>
      <w:r w:rsidR="00970D96" w:rsidRPr="00A14017">
        <w:rPr>
          <w:rFonts w:ascii="Arial" w:hAnsi="Arial" w:cs="Arial"/>
          <w:b/>
          <w:szCs w:val="22"/>
          <w:lang w:val="es-ES"/>
        </w:rPr>
        <w:t>)</w:t>
      </w:r>
      <w:r w:rsidR="00970D96">
        <w:rPr>
          <w:rFonts w:ascii="Arial" w:hAnsi="Arial" w:cs="Arial"/>
          <w:szCs w:val="22"/>
          <w:lang w:val="es-ES"/>
        </w:rPr>
        <w:t xml:space="preserve">, </w:t>
      </w:r>
      <w:r>
        <w:rPr>
          <w:rFonts w:ascii="Arial" w:hAnsi="Arial" w:cs="Arial"/>
          <w:szCs w:val="22"/>
          <w:lang w:val="es-ES"/>
        </w:rPr>
        <w:t>escal</w:t>
      </w:r>
      <w:r w:rsidR="00970D96">
        <w:rPr>
          <w:rFonts w:ascii="Arial" w:hAnsi="Arial" w:cs="Arial"/>
          <w:szCs w:val="22"/>
          <w:lang w:val="es-ES"/>
        </w:rPr>
        <w:t>a el elemento sólo en el eje X.</w:t>
      </w:r>
    </w:p>
    <w:p w:rsidR="00970D96" w:rsidRDefault="000D2407" w:rsidP="00290974">
      <w:pPr>
        <w:numPr>
          <w:ilvl w:val="1"/>
          <w:numId w:val="12"/>
        </w:numPr>
        <w:rPr>
          <w:rFonts w:ascii="Arial" w:hAnsi="Arial" w:cs="Arial"/>
          <w:szCs w:val="22"/>
          <w:lang w:val="es-ES"/>
        </w:rPr>
      </w:pPr>
      <w:proofErr w:type="gramStart"/>
      <w:r>
        <w:rPr>
          <w:rFonts w:ascii="Arial" w:hAnsi="Arial" w:cs="Arial"/>
          <w:b/>
          <w:szCs w:val="22"/>
          <w:lang w:val="es-ES"/>
        </w:rPr>
        <w:t>scal</w:t>
      </w:r>
      <w:r w:rsidR="00970D96" w:rsidRPr="00A14017">
        <w:rPr>
          <w:rFonts w:ascii="Arial" w:hAnsi="Arial" w:cs="Arial"/>
          <w:b/>
          <w:szCs w:val="22"/>
          <w:lang w:val="es-ES"/>
        </w:rPr>
        <w:t>eY(</w:t>
      </w:r>
      <w:proofErr w:type="gramEnd"/>
      <w:r>
        <w:rPr>
          <w:rFonts w:ascii="Arial" w:hAnsi="Arial" w:cs="Arial"/>
          <w:b/>
          <w:szCs w:val="22"/>
          <w:lang w:val="es-ES"/>
        </w:rPr>
        <w:t>número</w:t>
      </w:r>
      <w:r w:rsidR="00970D96" w:rsidRPr="00A14017">
        <w:rPr>
          <w:rFonts w:ascii="Arial" w:hAnsi="Arial" w:cs="Arial"/>
          <w:b/>
          <w:szCs w:val="22"/>
          <w:lang w:val="es-ES"/>
        </w:rPr>
        <w:t>)</w:t>
      </w:r>
      <w:r>
        <w:rPr>
          <w:rFonts w:ascii="Arial" w:hAnsi="Arial" w:cs="Arial"/>
          <w:szCs w:val="22"/>
          <w:lang w:val="es-ES"/>
        </w:rPr>
        <w:t>, escal</w:t>
      </w:r>
      <w:r w:rsidR="00970D96">
        <w:rPr>
          <w:rFonts w:ascii="Arial" w:hAnsi="Arial" w:cs="Arial"/>
          <w:szCs w:val="22"/>
          <w:lang w:val="es-ES"/>
        </w:rPr>
        <w:t>a el elemento sólo en el eje Y.</w:t>
      </w:r>
    </w:p>
    <w:p w:rsidR="00970D96" w:rsidRDefault="00970D96" w:rsidP="00970D96">
      <w:pPr>
        <w:ind w:firstLine="0"/>
        <w:rPr>
          <w:rFonts w:ascii="Arial" w:hAnsi="Arial" w:cs="Arial"/>
          <w:szCs w:val="22"/>
          <w:lang w:val="es-ES"/>
        </w:rPr>
      </w:pPr>
    </w:p>
    <w:p w:rsidR="00970D96" w:rsidRPr="00BA5B73" w:rsidRDefault="00970D96" w:rsidP="00970D96">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¡Veamos un ejemplo</w:t>
      </w:r>
      <w:r w:rsidR="00BA5B73" w:rsidRPr="00BA5B73">
        <w:rPr>
          <w:rFonts w:ascii="Arial" w:hAnsi="Arial" w:cs="Arial"/>
          <w:b/>
          <w:i/>
          <w:szCs w:val="22"/>
          <w:u w:val="single"/>
          <w:lang w:val="es-ES"/>
        </w:rPr>
        <w:t xml:space="preserve"> realizando la práctica 14.2</w:t>
      </w:r>
      <w:r w:rsidRPr="00BA5B73">
        <w:rPr>
          <w:rFonts w:ascii="Arial" w:hAnsi="Arial" w:cs="Arial"/>
          <w:b/>
          <w:i/>
          <w:szCs w:val="22"/>
          <w:u w:val="single"/>
          <w:lang w:val="es-ES"/>
        </w:rPr>
        <w:t>!</w:t>
      </w:r>
    </w:p>
    <w:p w:rsidR="00DE2526" w:rsidRDefault="00DE2526" w:rsidP="00970D96">
      <w:pPr>
        <w:ind w:firstLine="0"/>
        <w:rPr>
          <w:rFonts w:ascii="Arial" w:hAnsi="Arial" w:cs="Arial"/>
          <w:szCs w:val="22"/>
          <w:lang w:val="es-ES"/>
        </w:rPr>
      </w:pPr>
    </w:p>
    <w:p w:rsidR="00970D96" w:rsidRDefault="00970D96" w:rsidP="00970D96">
      <w:pPr>
        <w:ind w:firstLine="0"/>
        <w:rPr>
          <w:rFonts w:ascii="Arial" w:hAnsi="Arial" w:cs="Arial"/>
          <w:szCs w:val="22"/>
          <w:lang w:val="es-ES"/>
        </w:rPr>
      </w:pPr>
    </w:p>
    <w:p w:rsidR="00D92F85" w:rsidRDefault="00A14017" w:rsidP="00290974">
      <w:pPr>
        <w:numPr>
          <w:ilvl w:val="0"/>
          <w:numId w:val="12"/>
        </w:numPr>
        <w:tabs>
          <w:tab w:val="clear" w:pos="720"/>
          <w:tab w:val="num" w:pos="993"/>
        </w:tabs>
        <w:ind w:left="993" w:hanging="284"/>
        <w:rPr>
          <w:rFonts w:ascii="Arial" w:hAnsi="Arial" w:cs="Arial"/>
          <w:szCs w:val="22"/>
          <w:lang w:val="es-ES"/>
        </w:rPr>
      </w:pPr>
      <w:r w:rsidRPr="00D92F85">
        <w:rPr>
          <w:rFonts w:ascii="Arial" w:hAnsi="Arial" w:cs="Arial"/>
          <w:b/>
          <w:szCs w:val="22"/>
          <w:u w:val="single"/>
          <w:lang w:val="es-ES"/>
        </w:rPr>
        <w:t xml:space="preserve">El valor </w:t>
      </w:r>
      <w:proofErr w:type="gramStart"/>
      <w:r w:rsidRPr="00D92F85">
        <w:rPr>
          <w:rFonts w:ascii="Arial" w:hAnsi="Arial" w:cs="Arial"/>
          <w:b/>
          <w:szCs w:val="22"/>
          <w:u w:val="single"/>
          <w:lang w:val="es-ES"/>
        </w:rPr>
        <w:t>s</w:t>
      </w:r>
      <w:r w:rsidR="00B90BF3" w:rsidRPr="00D92F85">
        <w:rPr>
          <w:rFonts w:ascii="Arial" w:hAnsi="Arial" w:cs="Arial"/>
          <w:b/>
          <w:szCs w:val="22"/>
          <w:u w:val="single"/>
          <w:lang w:val="es-ES"/>
        </w:rPr>
        <w:t>kew(</w:t>
      </w:r>
      <w:proofErr w:type="gramEnd"/>
      <w:r w:rsidR="00B90BF3" w:rsidRPr="00D92F85">
        <w:rPr>
          <w:rFonts w:ascii="Arial" w:hAnsi="Arial" w:cs="Arial"/>
          <w:b/>
          <w:szCs w:val="22"/>
          <w:u w:val="single"/>
          <w:lang w:val="es-ES"/>
        </w:rPr>
        <w:t>ángulo</w:t>
      </w:r>
      <w:r w:rsidR="00634044">
        <w:rPr>
          <w:rFonts w:ascii="Arial" w:hAnsi="Arial" w:cs="Arial"/>
          <w:b/>
          <w:szCs w:val="22"/>
          <w:u w:val="single"/>
          <w:lang w:val="es-ES"/>
        </w:rPr>
        <w:t>, á</w:t>
      </w:r>
      <w:r w:rsidR="00D92F85">
        <w:rPr>
          <w:rFonts w:ascii="Arial" w:hAnsi="Arial" w:cs="Arial"/>
          <w:b/>
          <w:szCs w:val="22"/>
          <w:u w:val="single"/>
          <w:lang w:val="es-ES"/>
        </w:rPr>
        <w:t>ngulo</w:t>
      </w:r>
      <w:r w:rsidR="00B90BF3" w:rsidRPr="00D92F85">
        <w:rPr>
          <w:rFonts w:ascii="Arial" w:hAnsi="Arial" w:cs="Arial"/>
          <w:b/>
          <w:szCs w:val="22"/>
          <w:u w:val="single"/>
          <w:lang w:val="es-ES"/>
        </w:rPr>
        <w:t>)</w:t>
      </w:r>
      <w:r w:rsidR="00D92F85" w:rsidRPr="00D92F85">
        <w:rPr>
          <w:rFonts w:ascii="Arial" w:hAnsi="Arial" w:cs="Arial"/>
          <w:szCs w:val="22"/>
          <w:lang w:val="es-ES"/>
        </w:rPr>
        <w:t xml:space="preserve"> </w:t>
      </w:r>
      <w:r w:rsidR="00D92F85">
        <w:rPr>
          <w:rFonts w:ascii="Arial" w:hAnsi="Arial" w:cs="Arial"/>
          <w:szCs w:val="22"/>
          <w:lang w:val="es-ES"/>
        </w:rPr>
        <w:t>hace un sesgado del elemento original convirtiéndole en un romboide. Para ello se inclinan los lados horizontal y vertical en los ángulos indicados.</w:t>
      </w:r>
    </w:p>
    <w:p w:rsidR="00D92F85" w:rsidRDefault="00D92F85" w:rsidP="00290974">
      <w:pPr>
        <w:numPr>
          <w:ilvl w:val="1"/>
          <w:numId w:val="12"/>
        </w:numPr>
        <w:rPr>
          <w:rFonts w:ascii="Arial" w:hAnsi="Arial" w:cs="Arial"/>
          <w:szCs w:val="22"/>
          <w:lang w:val="es-ES"/>
        </w:rPr>
      </w:pPr>
      <w:r>
        <w:rPr>
          <w:rFonts w:ascii="Arial" w:hAnsi="Arial" w:cs="Arial"/>
          <w:szCs w:val="22"/>
          <w:lang w:val="es-ES"/>
        </w:rPr>
        <w:t>Los lados horizontal y vertical se controlan independientemente, por lo que podemos sesgar el elemento de distinta manera en los dos lados.</w:t>
      </w:r>
    </w:p>
    <w:p w:rsidR="00D92F85" w:rsidRPr="0099500B" w:rsidRDefault="00D92F85" w:rsidP="00290974">
      <w:pPr>
        <w:numPr>
          <w:ilvl w:val="1"/>
          <w:numId w:val="12"/>
        </w:numPr>
        <w:rPr>
          <w:rFonts w:ascii="Arial" w:hAnsi="Arial" w:cs="Arial"/>
          <w:szCs w:val="22"/>
          <w:lang w:val="es-ES"/>
        </w:rPr>
      </w:pPr>
      <w:r w:rsidRPr="0099500B">
        <w:rPr>
          <w:rFonts w:ascii="Arial" w:hAnsi="Arial" w:cs="Arial"/>
          <w:szCs w:val="22"/>
          <w:lang w:val="es-ES"/>
        </w:rPr>
        <w:t>El “</w:t>
      </w:r>
      <w:r>
        <w:rPr>
          <w:rFonts w:ascii="Arial" w:hAnsi="Arial" w:cs="Arial"/>
          <w:b/>
          <w:szCs w:val="22"/>
          <w:lang w:val="es-ES"/>
        </w:rPr>
        <w:t>ángul</w:t>
      </w:r>
      <w:r w:rsidRPr="0099500B">
        <w:rPr>
          <w:rFonts w:ascii="Arial" w:hAnsi="Arial" w:cs="Arial"/>
          <w:b/>
          <w:szCs w:val="22"/>
          <w:lang w:val="es-ES"/>
        </w:rPr>
        <w:t>o</w:t>
      </w:r>
      <w:r w:rsidRPr="0099500B">
        <w:rPr>
          <w:rFonts w:ascii="Arial" w:hAnsi="Arial" w:cs="Arial"/>
          <w:szCs w:val="22"/>
          <w:lang w:val="es-ES"/>
        </w:rPr>
        <w:t xml:space="preserve">” indica la </w:t>
      </w:r>
      <w:r>
        <w:rPr>
          <w:rFonts w:ascii="Arial" w:hAnsi="Arial" w:cs="Arial"/>
          <w:szCs w:val="22"/>
          <w:lang w:val="es-ES"/>
        </w:rPr>
        <w:t>inclinación de los lados.</w:t>
      </w:r>
    </w:p>
    <w:p w:rsidR="00D92F85" w:rsidRDefault="00D92F85" w:rsidP="00290974">
      <w:pPr>
        <w:numPr>
          <w:ilvl w:val="1"/>
          <w:numId w:val="12"/>
        </w:numPr>
        <w:rPr>
          <w:rFonts w:ascii="Arial" w:hAnsi="Arial" w:cs="Arial"/>
          <w:szCs w:val="22"/>
          <w:lang w:val="es-ES"/>
        </w:rPr>
      </w:pPr>
      <w:r>
        <w:rPr>
          <w:rFonts w:ascii="Arial" w:hAnsi="Arial" w:cs="Arial"/>
          <w:szCs w:val="22"/>
          <w:lang w:val="es-ES"/>
        </w:rPr>
        <w:t>Cuando se define un único valor en “</w:t>
      </w:r>
      <w:r w:rsidRPr="00D92F85">
        <w:rPr>
          <w:rFonts w:ascii="Arial" w:hAnsi="Arial" w:cs="Arial"/>
          <w:b/>
          <w:szCs w:val="22"/>
          <w:lang w:val="es-ES"/>
        </w:rPr>
        <w:t>ángulo</w:t>
      </w:r>
      <w:r>
        <w:rPr>
          <w:rFonts w:ascii="Arial" w:hAnsi="Arial" w:cs="Arial"/>
          <w:szCs w:val="22"/>
          <w:lang w:val="es-ES"/>
        </w:rPr>
        <w:t>”, éste se aplica a los lados verticales y horizontales. Con dos valores, se aplican respectivamente al la vertical y al horizontal.</w:t>
      </w:r>
    </w:p>
    <w:p w:rsidR="00D92F85" w:rsidRPr="00D92F85" w:rsidRDefault="00D92F85" w:rsidP="00290974">
      <w:pPr>
        <w:numPr>
          <w:ilvl w:val="1"/>
          <w:numId w:val="12"/>
        </w:numPr>
        <w:rPr>
          <w:rFonts w:ascii="Arial" w:hAnsi="Arial" w:cs="Arial"/>
          <w:szCs w:val="22"/>
          <w:lang w:val="es-ES"/>
        </w:rPr>
      </w:pPr>
      <w:r>
        <w:rPr>
          <w:rFonts w:ascii="Arial" w:hAnsi="Arial" w:cs="Arial"/>
          <w:szCs w:val="22"/>
          <w:lang w:val="es-ES"/>
        </w:rPr>
        <w:t>El valor del ángulo  puede definirse en grados</w:t>
      </w:r>
      <w:r w:rsidR="00B11838">
        <w:rPr>
          <w:rFonts w:ascii="Arial" w:hAnsi="Arial" w:cs="Arial"/>
          <w:szCs w:val="22"/>
          <w:lang w:val="es-ES"/>
        </w:rPr>
        <w:t xml:space="preserve"> sexagesimales (deg), radiane</w:t>
      </w:r>
      <w:r>
        <w:rPr>
          <w:rFonts w:ascii="Arial" w:hAnsi="Arial" w:cs="Arial"/>
          <w:szCs w:val="22"/>
          <w:lang w:val="es-ES"/>
        </w:rPr>
        <w:t xml:space="preserve">s (rad) </w:t>
      </w:r>
      <w:r w:rsidR="00B11838">
        <w:rPr>
          <w:rFonts w:ascii="Arial" w:hAnsi="Arial" w:cs="Arial"/>
          <w:szCs w:val="22"/>
          <w:lang w:val="es-ES"/>
        </w:rPr>
        <w:t>o grados centesimales</w:t>
      </w:r>
      <w:r>
        <w:rPr>
          <w:rFonts w:ascii="Arial" w:hAnsi="Arial" w:cs="Arial"/>
          <w:szCs w:val="22"/>
          <w:lang w:val="es-ES"/>
        </w:rPr>
        <w:t xml:space="preserve"> (grad).</w:t>
      </w:r>
    </w:p>
    <w:p w:rsidR="00D92F85" w:rsidRDefault="00D92F85" w:rsidP="00290974">
      <w:pPr>
        <w:numPr>
          <w:ilvl w:val="1"/>
          <w:numId w:val="12"/>
        </w:numPr>
        <w:rPr>
          <w:rFonts w:ascii="Arial" w:hAnsi="Arial" w:cs="Arial"/>
          <w:szCs w:val="22"/>
          <w:lang w:val="es-ES"/>
        </w:rPr>
      </w:pPr>
      <w:proofErr w:type="gramStart"/>
      <w:r>
        <w:rPr>
          <w:rFonts w:ascii="Arial" w:hAnsi="Arial" w:cs="Arial"/>
          <w:b/>
          <w:szCs w:val="22"/>
          <w:lang w:val="es-ES"/>
        </w:rPr>
        <w:t>skew</w:t>
      </w:r>
      <w:r w:rsidRPr="00A14017">
        <w:rPr>
          <w:rFonts w:ascii="Arial" w:hAnsi="Arial" w:cs="Arial"/>
          <w:b/>
          <w:szCs w:val="22"/>
          <w:lang w:val="es-ES"/>
        </w:rPr>
        <w:t>X(</w:t>
      </w:r>
      <w:proofErr w:type="gramEnd"/>
      <w:r>
        <w:rPr>
          <w:rFonts w:ascii="Arial" w:hAnsi="Arial" w:cs="Arial"/>
          <w:b/>
          <w:szCs w:val="22"/>
          <w:lang w:val="es-ES"/>
        </w:rPr>
        <w:t>ángulo</w:t>
      </w:r>
      <w:r w:rsidRPr="00A14017">
        <w:rPr>
          <w:rFonts w:ascii="Arial" w:hAnsi="Arial" w:cs="Arial"/>
          <w:b/>
          <w:szCs w:val="22"/>
          <w:lang w:val="es-ES"/>
        </w:rPr>
        <w:t>)</w:t>
      </w:r>
      <w:r>
        <w:rPr>
          <w:rFonts w:ascii="Arial" w:hAnsi="Arial" w:cs="Arial"/>
          <w:szCs w:val="22"/>
          <w:lang w:val="es-ES"/>
        </w:rPr>
        <w:t>, inclina sólo los lados verticales.</w:t>
      </w:r>
    </w:p>
    <w:p w:rsidR="00D92F85" w:rsidRDefault="00D92F85" w:rsidP="00290974">
      <w:pPr>
        <w:numPr>
          <w:ilvl w:val="1"/>
          <w:numId w:val="12"/>
        </w:numPr>
        <w:rPr>
          <w:rFonts w:ascii="Arial" w:hAnsi="Arial" w:cs="Arial"/>
          <w:szCs w:val="22"/>
          <w:lang w:val="es-ES"/>
        </w:rPr>
      </w:pPr>
      <w:proofErr w:type="gramStart"/>
      <w:r>
        <w:rPr>
          <w:rFonts w:ascii="Arial" w:hAnsi="Arial" w:cs="Arial"/>
          <w:b/>
          <w:szCs w:val="22"/>
          <w:lang w:val="es-ES"/>
        </w:rPr>
        <w:t>skew</w:t>
      </w:r>
      <w:r w:rsidRPr="00A14017">
        <w:rPr>
          <w:rFonts w:ascii="Arial" w:hAnsi="Arial" w:cs="Arial"/>
          <w:b/>
          <w:szCs w:val="22"/>
          <w:lang w:val="es-ES"/>
        </w:rPr>
        <w:t>Y(</w:t>
      </w:r>
      <w:proofErr w:type="gramEnd"/>
      <w:r>
        <w:rPr>
          <w:rFonts w:ascii="Arial" w:hAnsi="Arial" w:cs="Arial"/>
          <w:b/>
          <w:szCs w:val="22"/>
          <w:lang w:val="es-ES"/>
        </w:rPr>
        <w:t>ángulo</w:t>
      </w:r>
      <w:r w:rsidRPr="00A14017">
        <w:rPr>
          <w:rFonts w:ascii="Arial" w:hAnsi="Arial" w:cs="Arial"/>
          <w:b/>
          <w:szCs w:val="22"/>
          <w:lang w:val="es-ES"/>
        </w:rPr>
        <w:t>)</w:t>
      </w:r>
      <w:r>
        <w:rPr>
          <w:rFonts w:ascii="Arial" w:hAnsi="Arial" w:cs="Arial"/>
          <w:szCs w:val="22"/>
          <w:lang w:val="es-ES"/>
        </w:rPr>
        <w:t>, inclina sólo los lados horizontales.</w:t>
      </w:r>
    </w:p>
    <w:p w:rsidR="00D92F85" w:rsidRDefault="00D92F85" w:rsidP="00D92F85">
      <w:pPr>
        <w:ind w:firstLine="0"/>
        <w:rPr>
          <w:rFonts w:ascii="Arial" w:hAnsi="Arial" w:cs="Arial"/>
          <w:szCs w:val="22"/>
          <w:lang w:val="es-ES"/>
        </w:rPr>
      </w:pPr>
    </w:p>
    <w:p w:rsidR="00D92F85" w:rsidRPr="00BA5B73" w:rsidRDefault="00D92F85" w:rsidP="00D92F85">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¡Veamos un ejemplo</w:t>
      </w:r>
      <w:r w:rsidR="00BA5B73" w:rsidRPr="00BA5B73">
        <w:rPr>
          <w:rFonts w:ascii="Arial" w:hAnsi="Arial" w:cs="Arial"/>
          <w:b/>
          <w:i/>
          <w:szCs w:val="22"/>
          <w:u w:val="single"/>
          <w:lang w:val="es-ES"/>
        </w:rPr>
        <w:t xml:space="preserve"> realizando la práctica 14.3</w:t>
      </w:r>
      <w:r w:rsidRPr="00BA5B73">
        <w:rPr>
          <w:rFonts w:ascii="Arial" w:hAnsi="Arial" w:cs="Arial"/>
          <w:b/>
          <w:i/>
          <w:szCs w:val="22"/>
          <w:u w:val="single"/>
          <w:lang w:val="es-ES"/>
        </w:rPr>
        <w:t>!</w:t>
      </w:r>
    </w:p>
    <w:p w:rsidR="00D92F85" w:rsidRDefault="00D92F85" w:rsidP="00D92F85">
      <w:pPr>
        <w:ind w:firstLine="0"/>
        <w:rPr>
          <w:rFonts w:ascii="Arial" w:hAnsi="Arial" w:cs="Arial"/>
          <w:szCs w:val="22"/>
          <w:lang w:val="es-ES"/>
        </w:rPr>
      </w:pPr>
    </w:p>
    <w:p w:rsidR="00D92F85" w:rsidRDefault="00D92F85" w:rsidP="00D92F85">
      <w:pPr>
        <w:ind w:firstLine="0"/>
        <w:rPr>
          <w:rFonts w:ascii="Arial" w:hAnsi="Arial" w:cs="Arial"/>
          <w:szCs w:val="22"/>
          <w:lang w:val="es-ES"/>
        </w:rPr>
      </w:pPr>
    </w:p>
    <w:p w:rsidR="00113E99" w:rsidRDefault="00A14017" w:rsidP="00290974">
      <w:pPr>
        <w:numPr>
          <w:ilvl w:val="0"/>
          <w:numId w:val="12"/>
        </w:numPr>
        <w:tabs>
          <w:tab w:val="clear" w:pos="720"/>
          <w:tab w:val="num" w:pos="993"/>
        </w:tabs>
        <w:ind w:left="993" w:hanging="284"/>
        <w:rPr>
          <w:rFonts w:ascii="Arial" w:hAnsi="Arial" w:cs="Arial"/>
          <w:szCs w:val="22"/>
          <w:lang w:val="es-ES"/>
        </w:rPr>
      </w:pPr>
      <w:r w:rsidRPr="00634044">
        <w:rPr>
          <w:rFonts w:ascii="Arial" w:hAnsi="Arial" w:cs="Arial"/>
          <w:b/>
          <w:szCs w:val="22"/>
          <w:u w:val="single"/>
          <w:lang w:val="es-ES"/>
        </w:rPr>
        <w:t xml:space="preserve">El valor </w:t>
      </w:r>
      <w:proofErr w:type="gramStart"/>
      <w:r w:rsidRPr="00634044">
        <w:rPr>
          <w:rFonts w:ascii="Arial" w:hAnsi="Arial" w:cs="Arial"/>
          <w:b/>
          <w:szCs w:val="22"/>
          <w:u w:val="single"/>
          <w:lang w:val="es-ES"/>
        </w:rPr>
        <w:t>translate(</w:t>
      </w:r>
      <w:proofErr w:type="gramEnd"/>
      <w:r w:rsidRPr="00634044">
        <w:rPr>
          <w:rFonts w:ascii="Arial" w:hAnsi="Arial" w:cs="Arial"/>
          <w:b/>
          <w:szCs w:val="22"/>
          <w:u w:val="single"/>
          <w:lang w:val="es-ES"/>
        </w:rPr>
        <w:t>número</w:t>
      </w:r>
      <w:r w:rsidR="00634044">
        <w:rPr>
          <w:rFonts w:ascii="Arial" w:hAnsi="Arial" w:cs="Arial"/>
          <w:b/>
          <w:szCs w:val="22"/>
          <w:u w:val="single"/>
          <w:lang w:val="es-ES"/>
        </w:rPr>
        <w:t>, número</w:t>
      </w:r>
      <w:r w:rsidR="00B90BF3" w:rsidRPr="00634044">
        <w:rPr>
          <w:rFonts w:ascii="Arial" w:hAnsi="Arial" w:cs="Arial"/>
          <w:b/>
          <w:szCs w:val="22"/>
          <w:u w:val="single"/>
          <w:lang w:val="es-ES"/>
        </w:rPr>
        <w:t>)</w:t>
      </w:r>
      <w:r w:rsidR="00634044">
        <w:rPr>
          <w:rFonts w:ascii="Arial" w:hAnsi="Arial" w:cs="Arial"/>
          <w:szCs w:val="22"/>
          <w:lang w:val="es-ES"/>
        </w:rPr>
        <w:t xml:space="preserve">, </w:t>
      </w:r>
      <w:r w:rsidR="00113E99">
        <w:rPr>
          <w:rFonts w:ascii="Arial" w:hAnsi="Arial" w:cs="Arial"/>
          <w:szCs w:val="22"/>
          <w:lang w:val="es-ES"/>
        </w:rPr>
        <w:t>desplaza  el elemento hacia donde indican los parámetros.</w:t>
      </w:r>
    </w:p>
    <w:p w:rsidR="00113E99" w:rsidRDefault="00113E99" w:rsidP="00290974">
      <w:pPr>
        <w:numPr>
          <w:ilvl w:val="1"/>
          <w:numId w:val="12"/>
        </w:numPr>
        <w:rPr>
          <w:rFonts w:ascii="Arial" w:hAnsi="Arial" w:cs="Arial"/>
          <w:szCs w:val="22"/>
          <w:lang w:val="es-ES"/>
        </w:rPr>
      </w:pPr>
      <w:r>
        <w:rPr>
          <w:rFonts w:ascii="Arial" w:hAnsi="Arial" w:cs="Arial"/>
          <w:szCs w:val="22"/>
          <w:lang w:val="es-ES"/>
        </w:rPr>
        <w:t>El primer “</w:t>
      </w:r>
      <w:r w:rsidRPr="005538D2">
        <w:rPr>
          <w:rFonts w:ascii="Arial" w:hAnsi="Arial" w:cs="Arial"/>
          <w:b/>
          <w:szCs w:val="22"/>
          <w:lang w:val="es-ES"/>
        </w:rPr>
        <w:t>número</w:t>
      </w:r>
      <w:r>
        <w:rPr>
          <w:rFonts w:ascii="Arial" w:hAnsi="Arial" w:cs="Arial"/>
          <w:szCs w:val="22"/>
          <w:lang w:val="es-ES"/>
        </w:rPr>
        <w:t>” es la translación que se produce en horizontal hacia la derecha. (Eje X). Si la cantidad indicada es negativa la translación es horizontal hacia la izquierda.</w:t>
      </w:r>
    </w:p>
    <w:p w:rsidR="00113E99" w:rsidRPr="0099500B" w:rsidRDefault="00113E99" w:rsidP="00290974">
      <w:pPr>
        <w:numPr>
          <w:ilvl w:val="1"/>
          <w:numId w:val="12"/>
        </w:numPr>
        <w:rPr>
          <w:rFonts w:ascii="Arial" w:hAnsi="Arial" w:cs="Arial"/>
          <w:szCs w:val="22"/>
          <w:lang w:val="es-ES"/>
        </w:rPr>
      </w:pPr>
      <w:r w:rsidRPr="0099500B">
        <w:rPr>
          <w:rFonts w:ascii="Arial" w:hAnsi="Arial" w:cs="Arial"/>
          <w:szCs w:val="22"/>
          <w:lang w:val="es-ES"/>
        </w:rPr>
        <w:t xml:space="preserve">El </w:t>
      </w:r>
      <w:r>
        <w:rPr>
          <w:rFonts w:ascii="Arial" w:hAnsi="Arial" w:cs="Arial"/>
          <w:szCs w:val="22"/>
          <w:lang w:val="es-ES"/>
        </w:rPr>
        <w:t xml:space="preserve">segundo </w:t>
      </w:r>
      <w:r w:rsidRPr="0099500B">
        <w:rPr>
          <w:rFonts w:ascii="Arial" w:hAnsi="Arial" w:cs="Arial"/>
          <w:szCs w:val="22"/>
          <w:lang w:val="es-ES"/>
        </w:rPr>
        <w:t>“</w:t>
      </w:r>
      <w:r>
        <w:rPr>
          <w:rFonts w:ascii="Arial" w:hAnsi="Arial" w:cs="Arial"/>
          <w:b/>
          <w:szCs w:val="22"/>
          <w:lang w:val="es-ES"/>
        </w:rPr>
        <w:t>número</w:t>
      </w:r>
      <w:r w:rsidRPr="0099500B">
        <w:rPr>
          <w:rFonts w:ascii="Arial" w:hAnsi="Arial" w:cs="Arial"/>
          <w:szCs w:val="22"/>
          <w:lang w:val="es-ES"/>
        </w:rPr>
        <w:t xml:space="preserve">” indica la </w:t>
      </w:r>
      <w:r>
        <w:rPr>
          <w:rFonts w:ascii="Arial" w:hAnsi="Arial" w:cs="Arial"/>
          <w:szCs w:val="22"/>
          <w:lang w:val="es-ES"/>
        </w:rPr>
        <w:t>translación del elemento verticalmente, hacia abajo. (Eje Y). Si la cantidad</w:t>
      </w:r>
      <w:r w:rsidR="005538D2">
        <w:rPr>
          <w:rFonts w:ascii="Arial" w:hAnsi="Arial" w:cs="Arial"/>
          <w:szCs w:val="22"/>
          <w:lang w:val="es-ES"/>
        </w:rPr>
        <w:t xml:space="preserve"> indicada es negativa la translación es vertical hacia arriba.</w:t>
      </w:r>
    </w:p>
    <w:p w:rsidR="00113E99" w:rsidRDefault="005538D2" w:rsidP="00290974">
      <w:pPr>
        <w:numPr>
          <w:ilvl w:val="1"/>
          <w:numId w:val="12"/>
        </w:numPr>
        <w:rPr>
          <w:rFonts w:ascii="Arial" w:hAnsi="Arial" w:cs="Arial"/>
          <w:szCs w:val="22"/>
          <w:lang w:val="es-ES"/>
        </w:rPr>
      </w:pPr>
      <w:r>
        <w:rPr>
          <w:rFonts w:ascii="Arial" w:hAnsi="Arial" w:cs="Arial"/>
          <w:szCs w:val="22"/>
          <w:lang w:val="es-ES"/>
        </w:rPr>
        <w:t xml:space="preserve">El valor de </w:t>
      </w:r>
      <w:r w:rsidR="00113E99">
        <w:rPr>
          <w:rFonts w:ascii="Arial" w:hAnsi="Arial" w:cs="Arial"/>
          <w:szCs w:val="22"/>
          <w:lang w:val="es-ES"/>
        </w:rPr>
        <w:t>“</w:t>
      </w:r>
      <w:r>
        <w:rPr>
          <w:rFonts w:ascii="Arial" w:hAnsi="Arial" w:cs="Arial"/>
          <w:b/>
          <w:szCs w:val="22"/>
          <w:lang w:val="es-ES"/>
        </w:rPr>
        <w:t>nú</w:t>
      </w:r>
      <w:r w:rsidR="00113E99" w:rsidRPr="005538D2">
        <w:rPr>
          <w:rFonts w:ascii="Arial" w:hAnsi="Arial" w:cs="Arial"/>
          <w:b/>
          <w:szCs w:val="22"/>
          <w:lang w:val="es-ES"/>
        </w:rPr>
        <w:t>mero</w:t>
      </w:r>
      <w:r w:rsidR="00113E99">
        <w:rPr>
          <w:rFonts w:ascii="Arial" w:hAnsi="Arial" w:cs="Arial"/>
          <w:szCs w:val="22"/>
          <w:lang w:val="es-ES"/>
        </w:rPr>
        <w:t>”</w:t>
      </w:r>
      <w:r>
        <w:rPr>
          <w:rFonts w:ascii="Arial" w:hAnsi="Arial" w:cs="Arial"/>
          <w:szCs w:val="22"/>
          <w:lang w:val="es-ES"/>
        </w:rPr>
        <w:t xml:space="preserve"> puede</w:t>
      </w:r>
      <w:r w:rsidR="00113E99">
        <w:rPr>
          <w:rFonts w:ascii="Arial" w:hAnsi="Arial" w:cs="Arial"/>
          <w:szCs w:val="22"/>
          <w:lang w:val="es-ES"/>
        </w:rPr>
        <w:t xml:space="preserve"> definirse en px, %, em, in, mm o cm.</w:t>
      </w:r>
    </w:p>
    <w:p w:rsidR="005538D2" w:rsidRDefault="005538D2" w:rsidP="00290974">
      <w:pPr>
        <w:numPr>
          <w:ilvl w:val="1"/>
          <w:numId w:val="12"/>
        </w:numPr>
        <w:rPr>
          <w:rFonts w:ascii="Arial" w:hAnsi="Arial" w:cs="Arial"/>
          <w:szCs w:val="22"/>
          <w:lang w:val="es-ES"/>
        </w:rPr>
      </w:pPr>
      <w:r>
        <w:rPr>
          <w:rFonts w:ascii="Arial" w:hAnsi="Arial" w:cs="Arial"/>
          <w:szCs w:val="22"/>
          <w:lang w:val="es-ES"/>
        </w:rPr>
        <w:t>Cuando se define un único valor en “</w:t>
      </w:r>
      <w:r>
        <w:rPr>
          <w:rFonts w:ascii="Arial" w:hAnsi="Arial" w:cs="Arial"/>
          <w:b/>
          <w:szCs w:val="22"/>
          <w:lang w:val="es-ES"/>
        </w:rPr>
        <w:t>número</w:t>
      </w:r>
      <w:r>
        <w:rPr>
          <w:rFonts w:ascii="Arial" w:hAnsi="Arial" w:cs="Arial"/>
          <w:szCs w:val="22"/>
          <w:lang w:val="es-ES"/>
        </w:rPr>
        <w:t>”, éste se aplica a los ejes X e Y. Con dos valores, se aplican respectivamente al desplazamiento horizontal y al</w:t>
      </w:r>
      <w:r w:rsidRPr="005538D2">
        <w:rPr>
          <w:rFonts w:ascii="Arial" w:hAnsi="Arial" w:cs="Arial"/>
          <w:szCs w:val="22"/>
          <w:lang w:val="es-ES"/>
        </w:rPr>
        <w:t xml:space="preserve"> </w:t>
      </w:r>
      <w:r>
        <w:rPr>
          <w:rFonts w:ascii="Arial" w:hAnsi="Arial" w:cs="Arial"/>
          <w:szCs w:val="22"/>
          <w:lang w:val="es-ES"/>
        </w:rPr>
        <w:t>vertical.</w:t>
      </w:r>
    </w:p>
    <w:p w:rsidR="00113E99" w:rsidRDefault="003B4F1F" w:rsidP="00290974">
      <w:pPr>
        <w:numPr>
          <w:ilvl w:val="1"/>
          <w:numId w:val="12"/>
        </w:numPr>
        <w:rPr>
          <w:rFonts w:ascii="Arial" w:hAnsi="Arial" w:cs="Arial"/>
          <w:szCs w:val="22"/>
          <w:lang w:val="es-ES"/>
        </w:rPr>
      </w:pPr>
      <w:proofErr w:type="gramStart"/>
      <w:r>
        <w:rPr>
          <w:rFonts w:ascii="Arial" w:hAnsi="Arial" w:cs="Arial"/>
          <w:b/>
          <w:szCs w:val="22"/>
          <w:lang w:val="es-ES"/>
        </w:rPr>
        <w:t>translateX</w:t>
      </w:r>
      <w:r w:rsidR="00113E99" w:rsidRPr="00A14017">
        <w:rPr>
          <w:rFonts w:ascii="Arial" w:hAnsi="Arial" w:cs="Arial"/>
          <w:b/>
          <w:szCs w:val="22"/>
          <w:lang w:val="es-ES"/>
        </w:rPr>
        <w:t>(</w:t>
      </w:r>
      <w:proofErr w:type="gramEnd"/>
      <w:r>
        <w:rPr>
          <w:rFonts w:ascii="Arial" w:hAnsi="Arial" w:cs="Arial"/>
          <w:b/>
          <w:szCs w:val="22"/>
          <w:lang w:val="es-ES"/>
        </w:rPr>
        <w:t>número</w:t>
      </w:r>
      <w:r w:rsidR="00113E99" w:rsidRPr="00A14017">
        <w:rPr>
          <w:rFonts w:ascii="Arial" w:hAnsi="Arial" w:cs="Arial"/>
          <w:b/>
          <w:szCs w:val="22"/>
          <w:lang w:val="es-ES"/>
        </w:rPr>
        <w:t>)</w:t>
      </w:r>
      <w:r w:rsidR="00113E99">
        <w:rPr>
          <w:rFonts w:ascii="Arial" w:hAnsi="Arial" w:cs="Arial"/>
          <w:szCs w:val="22"/>
          <w:lang w:val="es-ES"/>
        </w:rPr>
        <w:t xml:space="preserve">, </w:t>
      </w:r>
      <w:r>
        <w:rPr>
          <w:rFonts w:ascii="Arial" w:hAnsi="Arial" w:cs="Arial"/>
          <w:szCs w:val="22"/>
          <w:lang w:val="es-ES"/>
        </w:rPr>
        <w:t>desplaza el elemento a lo largo del eje X (horizontal)</w:t>
      </w:r>
      <w:r w:rsidR="00113E99">
        <w:rPr>
          <w:rFonts w:ascii="Arial" w:hAnsi="Arial" w:cs="Arial"/>
          <w:szCs w:val="22"/>
          <w:lang w:val="es-ES"/>
        </w:rPr>
        <w:t>.</w:t>
      </w:r>
    </w:p>
    <w:p w:rsidR="00113E99" w:rsidRDefault="003B4F1F" w:rsidP="00290974">
      <w:pPr>
        <w:numPr>
          <w:ilvl w:val="1"/>
          <w:numId w:val="12"/>
        </w:numPr>
        <w:rPr>
          <w:rFonts w:ascii="Arial" w:hAnsi="Arial" w:cs="Arial"/>
          <w:szCs w:val="22"/>
          <w:lang w:val="es-ES"/>
        </w:rPr>
      </w:pPr>
      <w:proofErr w:type="gramStart"/>
      <w:r>
        <w:rPr>
          <w:rFonts w:ascii="Arial" w:hAnsi="Arial" w:cs="Arial"/>
          <w:b/>
          <w:szCs w:val="22"/>
          <w:lang w:val="es-ES"/>
        </w:rPr>
        <w:t>translate</w:t>
      </w:r>
      <w:r w:rsidR="00113E99" w:rsidRPr="00A14017">
        <w:rPr>
          <w:rFonts w:ascii="Arial" w:hAnsi="Arial" w:cs="Arial"/>
          <w:b/>
          <w:szCs w:val="22"/>
          <w:lang w:val="es-ES"/>
        </w:rPr>
        <w:t>Y(</w:t>
      </w:r>
      <w:proofErr w:type="gramEnd"/>
      <w:r>
        <w:rPr>
          <w:rFonts w:ascii="Arial" w:hAnsi="Arial" w:cs="Arial"/>
          <w:b/>
          <w:szCs w:val="22"/>
          <w:lang w:val="es-ES"/>
        </w:rPr>
        <w:t>númer</w:t>
      </w:r>
      <w:r w:rsidR="00113E99">
        <w:rPr>
          <w:rFonts w:ascii="Arial" w:hAnsi="Arial" w:cs="Arial"/>
          <w:b/>
          <w:szCs w:val="22"/>
          <w:lang w:val="es-ES"/>
        </w:rPr>
        <w:t>o</w:t>
      </w:r>
      <w:r w:rsidR="00113E99" w:rsidRPr="00A14017">
        <w:rPr>
          <w:rFonts w:ascii="Arial" w:hAnsi="Arial" w:cs="Arial"/>
          <w:b/>
          <w:szCs w:val="22"/>
          <w:lang w:val="es-ES"/>
        </w:rPr>
        <w:t>)</w:t>
      </w:r>
      <w:r>
        <w:rPr>
          <w:rFonts w:ascii="Arial" w:hAnsi="Arial" w:cs="Arial"/>
          <w:szCs w:val="22"/>
          <w:lang w:val="es-ES"/>
        </w:rPr>
        <w:t>, desplaza el elemento a lo largo del eje Y (vertical).</w:t>
      </w:r>
    </w:p>
    <w:p w:rsidR="00113E99" w:rsidRDefault="00113E99" w:rsidP="00113E99">
      <w:pPr>
        <w:ind w:firstLine="0"/>
        <w:rPr>
          <w:rFonts w:ascii="Arial" w:hAnsi="Arial" w:cs="Arial"/>
          <w:szCs w:val="22"/>
          <w:lang w:val="es-ES"/>
        </w:rPr>
      </w:pPr>
    </w:p>
    <w:p w:rsidR="00113E99" w:rsidRPr="00BA5B73" w:rsidRDefault="00386CE7" w:rsidP="00113E99">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¡Veá</w:t>
      </w:r>
      <w:r w:rsidR="00113E99" w:rsidRPr="00BA5B73">
        <w:rPr>
          <w:rFonts w:ascii="Arial" w:hAnsi="Arial" w:cs="Arial"/>
          <w:b/>
          <w:i/>
          <w:szCs w:val="22"/>
          <w:u w:val="single"/>
          <w:lang w:val="es-ES"/>
        </w:rPr>
        <w:t>mos</w:t>
      </w:r>
      <w:r w:rsidRPr="00BA5B73">
        <w:rPr>
          <w:rFonts w:ascii="Arial" w:hAnsi="Arial" w:cs="Arial"/>
          <w:b/>
          <w:i/>
          <w:szCs w:val="22"/>
          <w:u w:val="single"/>
          <w:lang w:val="es-ES"/>
        </w:rPr>
        <w:t>lo en la práctica</w:t>
      </w:r>
      <w:r w:rsidR="00BA5B73" w:rsidRPr="00BA5B73">
        <w:rPr>
          <w:rFonts w:ascii="Arial" w:hAnsi="Arial" w:cs="Arial"/>
          <w:b/>
          <w:i/>
          <w:szCs w:val="22"/>
          <w:u w:val="single"/>
          <w:lang w:val="es-ES"/>
        </w:rPr>
        <w:t xml:space="preserve"> 14.4!</w:t>
      </w:r>
      <w:r w:rsidR="00113E99" w:rsidRPr="00BA5B73">
        <w:rPr>
          <w:rFonts w:ascii="Arial" w:hAnsi="Arial" w:cs="Arial"/>
          <w:b/>
          <w:i/>
          <w:szCs w:val="22"/>
          <w:u w:val="single"/>
          <w:lang w:val="es-ES"/>
        </w:rPr>
        <w:t>!</w:t>
      </w:r>
    </w:p>
    <w:p w:rsidR="006E1AA3" w:rsidRDefault="006E1AA3">
      <w:pPr>
        <w:ind w:firstLine="0"/>
        <w:jc w:val="left"/>
        <w:rPr>
          <w:rFonts w:ascii="Arial" w:hAnsi="Arial" w:cs="Arial"/>
          <w:szCs w:val="22"/>
          <w:lang w:val="es-ES"/>
        </w:rPr>
      </w:pPr>
      <w:r>
        <w:rPr>
          <w:rFonts w:ascii="Arial" w:hAnsi="Arial" w:cs="Arial"/>
          <w:szCs w:val="22"/>
          <w:lang w:val="es-ES"/>
        </w:rPr>
        <w:br w:type="page"/>
      </w:r>
    </w:p>
    <w:p w:rsidR="00E66285" w:rsidRPr="006E1AA3" w:rsidRDefault="00A14017" w:rsidP="00290974">
      <w:pPr>
        <w:numPr>
          <w:ilvl w:val="0"/>
          <w:numId w:val="12"/>
        </w:numPr>
        <w:tabs>
          <w:tab w:val="clear" w:pos="720"/>
          <w:tab w:val="num" w:pos="993"/>
        </w:tabs>
        <w:ind w:left="993" w:hanging="284"/>
        <w:rPr>
          <w:rFonts w:ascii="Arial" w:hAnsi="Arial" w:cs="Arial"/>
          <w:b/>
          <w:szCs w:val="22"/>
          <w:u w:val="single"/>
          <w:lang w:val="es-ES"/>
        </w:rPr>
      </w:pPr>
      <w:r w:rsidRPr="00E66285">
        <w:rPr>
          <w:rFonts w:ascii="Arial" w:hAnsi="Arial" w:cs="Arial"/>
          <w:b/>
          <w:szCs w:val="22"/>
          <w:u w:val="single"/>
          <w:lang w:val="es-ES"/>
        </w:rPr>
        <w:lastRenderedPageBreak/>
        <w:t xml:space="preserve">El valor </w:t>
      </w:r>
      <w:proofErr w:type="gramStart"/>
      <w:r w:rsidRPr="00E66285">
        <w:rPr>
          <w:rFonts w:ascii="Arial" w:hAnsi="Arial" w:cs="Arial"/>
          <w:b/>
          <w:szCs w:val="22"/>
          <w:u w:val="single"/>
          <w:lang w:val="es-ES"/>
        </w:rPr>
        <w:t>m</w:t>
      </w:r>
      <w:r w:rsidR="001933E8" w:rsidRPr="00E66285">
        <w:rPr>
          <w:rFonts w:ascii="Arial" w:hAnsi="Arial" w:cs="Arial"/>
          <w:b/>
          <w:szCs w:val="22"/>
          <w:u w:val="single"/>
          <w:lang w:val="es-ES"/>
        </w:rPr>
        <w:t>atrix</w:t>
      </w:r>
      <w:r w:rsidRPr="00E66285">
        <w:rPr>
          <w:rFonts w:ascii="Arial" w:hAnsi="Arial" w:cs="Arial"/>
          <w:b/>
          <w:szCs w:val="22"/>
          <w:u w:val="single"/>
          <w:lang w:val="es-ES"/>
        </w:rPr>
        <w:t>(</w:t>
      </w:r>
      <w:proofErr w:type="gramEnd"/>
      <w:r w:rsidRPr="00E66285">
        <w:rPr>
          <w:rFonts w:ascii="Arial" w:hAnsi="Arial" w:cs="Arial"/>
          <w:b/>
          <w:szCs w:val="22"/>
          <w:u w:val="single"/>
          <w:lang w:val="es-ES"/>
        </w:rPr>
        <w:t>número ..</w:t>
      </w:r>
      <w:r w:rsidR="00F12B9A" w:rsidRPr="00E66285">
        <w:rPr>
          <w:rFonts w:ascii="Arial" w:hAnsi="Arial" w:cs="Arial"/>
          <w:b/>
          <w:szCs w:val="22"/>
          <w:u w:val="single"/>
          <w:lang w:val="es-ES"/>
        </w:rPr>
        <w:t>.</w:t>
      </w:r>
      <w:r w:rsidRPr="00E66285">
        <w:rPr>
          <w:rFonts w:ascii="Arial" w:hAnsi="Arial" w:cs="Arial"/>
          <w:b/>
          <w:szCs w:val="22"/>
          <w:u w:val="single"/>
          <w:lang w:val="es-ES"/>
        </w:rPr>
        <w:t>)</w:t>
      </w:r>
      <w:r w:rsidR="00E66285">
        <w:rPr>
          <w:rFonts w:ascii="Arial" w:hAnsi="Arial" w:cs="Arial"/>
          <w:szCs w:val="22"/>
          <w:lang w:val="es-ES"/>
        </w:rPr>
        <w:t xml:space="preserve"> Combina todos los valore</w:t>
      </w:r>
      <w:r w:rsidR="00B83FAE" w:rsidRPr="00E66285">
        <w:rPr>
          <w:rFonts w:ascii="Arial" w:hAnsi="Arial" w:cs="Arial"/>
          <w:szCs w:val="22"/>
          <w:lang w:val="es-ES"/>
        </w:rPr>
        <w:t>s anteriores. Utiliza 6 parámetros que se obtienen transformando las co</w:t>
      </w:r>
      <w:r w:rsidR="00B11838">
        <w:rPr>
          <w:rFonts w:ascii="Arial" w:hAnsi="Arial" w:cs="Arial"/>
          <w:szCs w:val="22"/>
          <w:lang w:val="es-ES"/>
        </w:rPr>
        <w:t>o</w:t>
      </w:r>
      <w:r w:rsidR="00B83FAE" w:rsidRPr="00E66285">
        <w:rPr>
          <w:rFonts w:ascii="Arial" w:hAnsi="Arial" w:cs="Arial"/>
          <w:szCs w:val="22"/>
          <w:lang w:val="es-ES"/>
        </w:rPr>
        <w:t>rdenadas de los vértices en una matriz</w:t>
      </w:r>
      <w:r w:rsidR="00E66285">
        <w:rPr>
          <w:rFonts w:ascii="Arial" w:hAnsi="Arial" w:cs="Arial"/>
          <w:szCs w:val="22"/>
          <w:lang w:val="es-ES"/>
        </w:rPr>
        <w:t xml:space="preserve"> matemática</w:t>
      </w:r>
      <w:r w:rsidR="00B83FAE" w:rsidRPr="00E66285">
        <w:rPr>
          <w:rFonts w:ascii="Arial" w:hAnsi="Arial" w:cs="Arial"/>
          <w:szCs w:val="22"/>
          <w:lang w:val="es-ES"/>
        </w:rPr>
        <w:t xml:space="preserve">. La fórmula es algo complicada </w:t>
      </w:r>
      <w:r w:rsidR="00E66285">
        <w:rPr>
          <w:rFonts w:ascii="Arial" w:hAnsi="Arial" w:cs="Arial"/>
          <w:szCs w:val="22"/>
          <w:lang w:val="es-ES"/>
        </w:rPr>
        <w:t xml:space="preserve">por eso </w:t>
      </w:r>
      <w:r w:rsidR="00822F4F">
        <w:rPr>
          <w:rFonts w:ascii="Arial" w:hAnsi="Arial" w:cs="Arial"/>
          <w:szCs w:val="22"/>
          <w:lang w:val="es-ES"/>
        </w:rPr>
        <w:t>solo nombraremos que existe y no profundizaremos más en él puesto que tampoco se utiliza masivamente.</w:t>
      </w:r>
    </w:p>
    <w:p w:rsidR="006E1AA3" w:rsidRPr="00E66285" w:rsidRDefault="006E1AA3" w:rsidP="006E1AA3">
      <w:pPr>
        <w:ind w:left="709" w:firstLine="0"/>
        <w:rPr>
          <w:rFonts w:ascii="Arial" w:hAnsi="Arial" w:cs="Arial"/>
          <w:b/>
          <w:szCs w:val="22"/>
          <w:u w:val="single"/>
          <w:lang w:val="es-ES"/>
        </w:rPr>
      </w:pPr>
    </w:p>
    <w:p w:rsidR="00ED6478" w:rsidRDefault="00822F4F" w:rsidP="00ED6478">
      <w:pPr>
        <w:ind w:firstLine="0"/>
      </w:pPr>
      <w:r>
        <w:rPr>
          <w:rFonts w:ascii="Arial" w:hAnsi="Arial" w:cs="Arial"/>
          <w:szCs w:val="22"/>
          <w:lang w:val="es-ES"/>
        </w:rPr>
        <w:tab/>
        <w:t>La propiedad “</w:t>
      </w:r>
      <w:r w:rsidRPr="00ED6478">
        <w:rPr>
          <w:rFonts w:ascii="Arial" w:hAnsi="Arial" w:cs="Arial"/>
          <w:b/>
          <w:szCs w:val="22"/>
          <w:lang w:val="es-ES"/>
        </w:rPr>
        <w:t>transform-origin</w:t>
      </w:r>
      <w:r>
        <w:rPr>
          <w:rFonts w:ascii="Arial" w:hAnsi="Arial" w:cs="Arial"/>
          <w:szCs w:val="22"/>
          <w:lang w:val="es-ES"/>
        </w:rPr>
        <w:t>” indica cual será el punto de origen desde el que se transforma el el</w:t>
      </w:r>
      <w:r w:rsidR="00B11838">
        <w:rPr>
          <w:rFonts w:ascii="Arial" w:hAnsi="Arial" w:cs="Arial"/>
          <w:szCs w:val="22"/>
          <w:lang w:val="es-ES"/>
        </w:rPr>
        <w:t>e</w:t>
      </w:r>
      <w:r>
        <w:rPr>
          <w:rFonts w:ascii="Arial" w:hAnsi="Arial" w:cs="Arial"/>
          <w:szCs w:val="22"/>
          <w:lang w:val="es-ES"/>
        </w:rPr>
        <w:t>mento. Piense en los valores que hemos estudiado en la propiedad “</w:t>
      </w:r>
      <w:r w:rsidRPr="00ED6478">
        <w:rPr>
          <w:rFonts w:ascii="Arial" w:hAnsi="Arial" w:cs="Arial"/>
          <w:b/>
          <w:szCs w:val="22"/>
          <w:lang w:val="es-ES"/>
        </w:rPr>
        <w:t>transform</w:t>
      </w:r>
      <w:r>
        <w:rPr>
          <w:rFonts w:ascii="Arial" w:hAnsi="Arial" w:cs="Arial"/>
          <w:szCs w:val="22"/>
          <w:lang w:val="es-ES"/>
        </w:rPr>
        <w:t>”, todos, las rotaciones, los esc</w:t>
      </w:r>
      <w:r w:rsidR="00B11838">
        <w:rPr>
          <w:rFonts w:ascii="Arial" w:hAnsi="Arial" w:cs="Arial"/>
          <w:szCs w:val="22"/>
          <w:lang w:val="es-ES"/>
        </w:rPr>
        <w:t>a</w:t>
      </w:r>
      <w:r>
        <w:rPr>
          <w:rFonts w:ascii="Arial" w:hAnsi="Arial" w:cs="Arial"/>
          <w:szCs w:val="22"/>
          <w:lang w:val="es-ES"/>
        </w:rPr>
        <w:t xml:space="preserve">lamientos, los sesgos y los traslados se han </w:t>
      </w:r>
      <w:r w:rsidR="00ED6478">
        <w:rPr>
          <w:rFonts w:ascii="Arial" w:hAnsi="Arial" w:cs="Arial"/>
          <w:szCs w:val="22"/>
          <w:lang w:val="es-ES"/>
        </w:rPr>
        <w:t>realizado tomando como punto de referencia el centro del elemento que hemos transformado. Esta propiedad, pues, permite cambiar ese punto. Su sintaxis es:</w:t>
      </w:r>
      <w:r w:rsidR="00ED6478" w:rsidRPr="00ED6478">
        <w:t xml:space="preserve"> </w:t>
      </w:r>
    </w:p>
    <w:p w:rsidR="00ED6478" w:rsidRDefault="00ED6478" w:rsidP="00ED6478">
      <w:pPr>
        <w:ind w:firstLine="0"/>
      </w:pPr>
    </w:p>
    <w:p w:rsidR="00ED6478" w:rsidRDefault="001F572F" w:rsidP="00ED6478">
      <w:pPr>
        <w:ind w:firstLine="0"/>
        <w:jc w:val="center"/>
      </w:pPr>
      <w:proofErr w:type="gramStart"/>
      <w:r>
        <w:rPr>
          <w:b/>
        </w:rPr>
        <w:t>t</w:t>
      </w:r>
      <w:r w:rsidR="00ED6478">
        <w:rPr>
          <w:b/>
        </w:rPr>
        <w:t>ransform-origin</w:t>
      </w:r>
      <w:proofErr w:type="gramEnd"/>
      <w:r w:rsidR="00ED6478">
        <w:rPr>
          <w:b/>
        </w:rPr>
        <w:t>: coordenadaX coordenadaY;</w:t>
      </w:r>
    </w:p>
    <w:p w:rsidR="00ED6478" w:rsidRDefault="00ED6478" w:rsidP="00ED6478">
      <w:pPr>
        <w:ind w:firstLine="0"/>
      </w:pPr>
    </w:p>
    <w:p w:rsidR="00ED6478" w:rsidRDefault="00ED6478" w:rsidP="00ED6478">
      <w:pPr>
        <w:ind w:firstLine="0"/>
        <w:rPr>
          <w:rFonts w:ascii="Arial" w:hAnsi="Arial" w:cs="Arial"/>
          <w:szCs w:val="22"/>
          <w:lang w:val="es-ES"/>
        </w:rPr>
      </w:pPr>
      <w:r>
        <w:rPr>
          <w:rFonts w:ascii="Arial" w:hAnsi="Arial" w:cs="Arial"/>
          <w:szCs w:val="22"/>
          <w:lang w:val="es-ES"/>
        </w:rPr>
        <w:tab/>
        <w:t>A tener en cuenta:</w:t>
      </w:r>
    </w:p>
    <w:p w:rsidR="00ED6478" w:rsidRDefault="00ED6478" w:rsidP="00290974">
      <w:pPr>
        <w:numPr>
          <w:ilvl w:val="0"/>
          <w:numId w:val="12"/>
        </w:numPr>
        <w:tabs>
          <w:tab w:val="clear" w:pos="720"/>
          <w:tab w:val="num" w:pos="993"/>
        </w:tabs>
        <w:ind w:left="993" w:hanging="284"/>
        <w:rPr>
          <w:rFonts w:ascii="Arial" w:hAnsi="Arial" w:cs="Arial"/>
          <w:szCs w:val="22"/>
          <w:lang w:val="es-ES"/>
        </w:rPr>
      </w:pPr>
      <w:r w:rsidRPr="001F572F">
        <w:rPr>
          <w:rFonts w:ascii="Arial" w:hAnsi="Arial" w:cs="Arial"/>
          <w:b/>
          <w:szCs w:val="22"/>
          <w:lang w:val="es-ES"/>
        </w:rPr>
        <w:t>CoordenadaX</w:t>
      </w:r>
      <w:r>
        <w:rPr>
          <w:rFonts w:ascii="Arial" w:hAnsi="Arial" w:cs="Arial"/>
          <w:szCs w:val="22"/>
          <w:lang w:val="es-ES"/>
        </w:rPr>
        <w:t>, ind</w:t>
      </w:r>
      <w:r w:rsidR="00330411">
        <w:rPr>
          <w:rFonts w:ascii="Arial" w:hAnsi="Arial" w:cs="Arial"/>
          <w:szCs w:val="22"/>
          <w:lang w:val="es-ES"/>
        </w:rPr>
        <w:t>ica la coordenada X (horizontal)</w:t>
      </w:r>
      <w:r>
        <w:rPr>
          <w:rFonts w:ascii="Arial" w:hAnsi="Arial" w:cs="Arial"/>
          <w:szCs w:val="22"/>
          <w:lang w:val="es-ES"/>
        </w:rPr>
        <w:t xml:space="preserve"> del origen. Puede expresarse en % o una medida o las palabras claves “</w:t>
      </w:r>
      <w:r w:rsidRPr="001F572F">
        <w:rPr>
          <w:rFonts w:ascii="Arial" w:hAnsi="Arial" w:cs="Arial"/>
          <w:b/>
          <w:szCs w:val="22"/>
          <w:lang w:val="es-ES"/>
        </w:rPr>
        <w:t>left</w:t>
      </w:r>
      <w:r>
        <w:rPr>
          <w:rFonts w:ascii="Arial" w:hAnsi="Arial" w:cs="Arial"/>
          <w:szCs w:val="22"/>
          <w:lang w:val="es-ES"/>
        </w:rPr>
        <w:t>”, “</w:t>
      </w:r>
      <w:r w:rsidRPr="001F572F">
        <w:rPr>
          <w:rFonts w:ascii="Arial" w:hAnsi="Arial" w:cs="Arial"/>
          <w:b/>
          <w:szCs w:val="22"/>
          <w:lang w:val="es-ES"/>
        </w:rPr>
        <w:t>center</w:t>
      </w:r>
      <w:r>
        <w:rPr>
          <w:rFonts w:ascii="Arial" w:hAnsi="Arial" w:cs="Arial"/>
          <w:szCs w:val="22"/>
          <w:lang w:val="es-ES"/>
        </w:rPr>
        <w:t>” y “</w:t>
      </w:r>
      <w:r w:rsidRPr="001F572F">
        <w:rPr>
          <w:rFonts w:ascii="Arial" w:hAnsi="Arial" w:cs="Arial"/>
          <w:b/>
          <w:szCs w:val="22"/>
          <w:lang w:val="es-ES"/>
        </w:rPr>
        <w:t>right</w:t>
      </w:r>
      <w:r>
        <w:rPr>
          <w:rFonts w:ascii="Arial" w:hAnsi="Arial" w:cs="Arial"/>
          <w:szCs w:val="22"/>
          <w:lang w:val="es-ES"/>
        </w:rPr>
        <w:t>”.</w:t>
      </w:r>
    </w:p>
    <w:p w:rsidR="00ED6478" w:rsidRDefault="00ED6478" w:rsidP="00290974">
      <w:pPr>
        <w:numPr>
          <w:ilvl w:val="0"/>
          <w:numId w:val="12"/>
        </w:numPr>
        <w:tabs>
          <w:tab w:val="clear" w:pos="720"/>
          <w:tab w:val="num" w:pos="993"/>
        </w:tabs>
        <w:ind w:left="993" w:hanging="284"/>
        <w:rPr>
          <w:rFonts w:ascii="Arial" w:hAnsi="Arial" w:cs="Arial"/>
          <w:szCs w:val="22"/>
          <w:lang w:val="es-ES"/>
        </w:rPr>
      </w:pPr>
      <w:r w:rsidRPr="001F572F">
        <w:rPr>
          <w:rFonts w:ascii="Arial" w:hAnsi="Arial" w:cs="Arial"/>
          <w:b/>
          <w:szCs w:val="22"/>
          <w:lang w:val="es-ES"/>
        </w:rPr>
        <w:t>CoordenadaY</w:t>
      </w:r>
      <w:r>
        <w:rPr>
          <w:rFonts w:ascii="Arial" w:hAnsi="Arial" w:cs="Arial"/>
          <w:szCs w:val="22"/>
          <w:lang w:val="es-ES"/>
        </w:rPr>
        <w:t>, indica la coordenada Y (vertical)  del origen.</w:t>
      </w:r>
      <w:r w:rsidRPr="00ED6478">
        <w:rPr>
          <w:rFonts w:ascii="Arial" w:hAnsi="Arial" w:cs="Arial"/>
          <w:szCs w:val="22"/>
          <w:lang w:val="es-ES"/>
        </w:rPr>
        <w:t xml:space="preserve"> </w:t>
      </w:r>
      <w:r>
        <w:rPr>
          <w:rFonts w:ascii="Arial" w:hAnsi="Arial" w:cs="Arial"/>
          <w:szCs w:val="22"/>
          <w:lang w:val="es-ES"/>
        </w:rPr>
        <w:t>Puede expresarse en % o una medida o las palabras claves “</w:t>
      </w:r>
      <w:r w:rsidRPr="001F572F">
        <w:rPr>
          <w:rFonts w:ascii="Arial" w:hAnsi="Arial" w:cs="Arial"/>
          <w:b/>
          <w:szCs w:val="22"/>
          <w:lang w:val="es-ES"/>
        </w:rPr>
        <w:t>top</w:t>
      </w:r>
      <w:r>
        <w:rPr>
          <w:rFonts w:ascii="Arial" w:hAnsi="Arial" w:cs="Arial"/>
          <w:szCs w:val="22"/>
          <w:lang w:val="es-ES"/>
        </w:rPr>
        <w:t>”, “</w:t>
      </w:r>
      <w:r w:rsidRPr="001F572F">
        <w:rPr>
          <w:rFonts w:ascii="Arial" w:hAnsi="Arial" w:cs="Arial"/>
          <w:b/>
          <w:szCs w:val="22"/>
          <w:lang w:val="es-ES"/>
        </w:rPr>
        <w:t>center</w:t>
      </w:r>
      <w:r>
        <w:rPr>
          <w:rFonts w:ascii="Arial" w:hAnsi="Arial" w:cs="Arial"/>
          <w:szCs w:val="22"/>
          <w:lang w:val="es-ES"/>
        </w:rPr>
        <w:t>” y “</w:t>
      </w:r>
      <w:r w:rsidRPr="001F572F">
        <w:rPr>
          <w:rFonts w:ascii="Arial" w:hAnsi="Arial" w:cs="Arial"/>
          <w:b/>
          <w:szCs w:val="22"/>
          <w:lang w:val="es-ES"/>
        </w:rPr>
        <w:t>bottom</w:t>
      </w:r>
      <w:r>
        <w:rPr>
          <w:rFonts w:ascii="Arial" w:hAnsi="Arial" w:cs="Arial"/>
          <w:szCs w:val="22"/>
          <w:lang w:val="es-ES"/>
        </w:rPr>
        <w:t>”.</w:t>
      </w:r>
    </w:p>
    <w:p w:rsidR="00FF2E97" w:rsidRDefault="00FF2E97" w:rsidP="00822F4F">
      <w:pPr>
        <w:ind w:firstLine="0"/>
        <w:rPr>
          <w:rFonts w:ascii="Arial" w:hAnsi="Arial" w:cs="Arial"/>
          <w:szCs w:val="22"/>
          <w:lang w:val="es-ES"/>
        </w:rPr>
      </w:pPr>
    </w:p>
    <w:p w:rsidR="00624B00" w:rsidRPr="004C4BEE" w:rsidRDefault="000C45D4" w:rsidP="00624B00">
      <w:pPr>
        <w:ind w:firstLine="0"/>
        <w:rPr>
          <w:b/>
          <w:i/>
          <w:u w:val="single"/>
        </w:rPr>
      </w:pPr>
      <w:r w:rsidRPr="000C45D4">
        <w:tab/>
      </w:r>
      <w:r w:rsidR="00624B00" w:rsidRPr="004C4BEE">
        <w:rPr>
          <w:b/>
          <w:i/>
          <w:u w:val="single"/>
        </w:rPr>
        <w:t xml:space="preserve">Para terminar de dominar </w:t>
      </w:r>
      <w:r w:rsidR="00624B00">
        <w:rPr>
          <w:b/>
          <w:i/>
          <w:u w:val="single"/>
        </w:rPr>
        <w:t>b</w:t>
      </w:r>
      <w:r>
        <w:rPr>
          <w:b/>
          <w:i/>
          <w:u w:val="single"/>
        </w:rPr>
        <w:t>ien esta parte realice la 1ª</w:t>
      </w:r>
      <w:r w:rsidR="00624B00" w:rsidRPr="004C4BEE">
        <w:rPr>
          <w:b/>
          <w:i/>
          <w:u w:val="single"/>
        </w:rPr>
        <w:t xml:space="preserve"> ejercitación del capítulo 1</w:t>
      </w:r>
      <w:r w:rsidR="00624B00">
        <w:rPr>
          <w:b/>
          <w:i/>
          <w:u w:val="single"/>
        </w:rPr>
        <w:t>4</w:t>
      </w:r>
    </w:p>
    <w:p w:rsidR="00624B00" w:rsidRDefault="00624B00" w:rsidP="00822F4F">
      <w:pPr>
        <w:ind w:firstLine="0"/>
        <w:rPr>
          <w:rFonts w:ascii="Arial" w:hAnsi="Arial" w:cs="Arial"/>
          <w:szCs w:val="22"/>
          <w:lang w:val="es-ES"/>
        </w:rPr>
      </w:pPr>
    </w:p>
    <w:p w:rsidR="00A02B19" w:rsidRDefault="00A02B19" w:rsidP="00822F4F">
      <w:pPr>
        <w:ind w:firstLine="0"/>
        <w:rPr>
          <w:rFonts w:ascii="Arial" w:hAnsi="Arial" w:cs="Arial"/>
          <w:szCs w:val="22"/>
          <w:lang w:val="es-ES"/>
        </w:rPr>
      </w:pPr>
    </w:p>
    <w:p w:rsidR="00FF2E97" w:rsidRPr="00A02B19" w:rsidRDefault="00A02B19" w:rsidP="00A02B19">
      <w:pPr>
        <w:pStyle w:val="TITULO2"/>
        <w:pBdr>
          <w:bottom w:val="single" w:sz="4" w:space="1" w:color="auto"/>
        </w:pBdr>
        <w:jc w:val="both"/>
        <w:rPr>
          <w:rFonts w:ascii="Arial" w:hAnsi="Arial" w:cs="Arial"/>
          <w:lang w:val="es-ES_tradnl"/>
        </w:rPr>
      </w:pPr>
      <w:r w:rsidRPr="00A02B19">
        <w:rPr>
          <w:rFonts w:ascii="Arial" w:hAnsi="Arial" w:cs="Arial"/>
          <w:lang w:val="es-ES_tradnl"/>
        </w:rPr>
        <w:t>TRANSFORM EN 3D</w:t>
      </w:r>
    </w:p>
    <w:p w:rsidR="00AA465E" w:rsidRDefault="00AA465E" w:rsidP="002E4E8A">
      <w:pPr>
        <w:ind w:firstLine="0"/>
      </w:pPr>
    </w:p>
    <w:p w:rsidR="00AA465E" w:rsidRDefault="00A02B19" w:rsidP="002E4E8A">
      <w:pPr>
        <w:ind w:firstLine="0"/>
      </w:pPr>
      <w:r>
        <w:tab/>
        <w:t>En las propiedades anteriores nos manej</w:t>
      </w:r>
      <w:r w:rsidR="005F0B71">
        <w:t>ábamos en 2D</w:t>
      </w:r>
      <w:r>
        <w:t xml:space="preserve">, en el plano de la pantalla. Recientemente </w:t>
      </w:r>
      <w:r w:rsidRPr="00A02B19">
        <w:rPr>
          <w:b/>
        </w:rPr>
        <w:t>CSS3</w:t>
      </w:r>
      <w:r>
        <w:t xml:space="preserve"> ha dado el salto a la 3ª dimensión con las siguientes propiedades. Como aún no son definitivas solamente las enunciaremos para conocer su existencia.</w:t>
      </w:r>
    </w:p>
    <w:p w:rsidR="00A02B19" w:rsidRDefault="00A02B19" w:rsidP="002E4E8A">
      <w:pPr>
        <w:ind w:firstLine="0"/>
      </w:pPr>
    </w:p>
    <w:p w:rsidR="005F0B71" w:rsidRPr="005F0B71" w:rsidRDefault="005F0B71" w:rsidP="00290974">
      <w:pPr>
        <w:numPr>
          <w:ilvl w:val="0"/>
          <w:numId w:val="12"/>
        </w:numPr>
        <w:tabs>
          <w:tab w:val="clear" w:pos="720"/>
          <w:tab w:val="num" w:pos="993"/>
        </w:tabs>
        <w:ind w:left="993" w:hanging="284"/>
        <w:rPr>
          <w:rFonts w:ascii="Arial" w:hAnsi="Arial" w:cs="Arial"/>
          <w:b/>
          <w:szCs w:val="22"/>
          <w:lang w:val="es-ES"/>
        </w:rPr>
      </w:pPr>
      <w:r w:rsidRPr="005F0B71">
        <w:rPr>
          <w:rFonts w:ascii="Arial" w:hAnsi="Arial" w:cs="Arial"/>
          <w:b/>
          <w:szCs w:val="22"/>
          <w:lang w:val="es-ES"/>
        </w:rPr>
        <w:t xml:space="preserve">Transform-style: </w:t>
      </w:r>
      <w:r w:rsidRPr="005F0B71">
        <w:rPr>
          <w:rFonts w:ascii="Arial" w:hAnsi="Arial" w:cs="Arial"/>
          <w:szCs w:val="22"/>
          <w:lang w:val="es-ES"/>
        </w:rPr>
        <w:t xml:space="preserve">Especifica cómo se representan los elementos anidados en el espacio 3D. Admite los valores: </w:t>
      </w:r>
      <w:r>
        <w:rPr>
          <w:rFonts w:ascii="Arial" w:hAnsi="Arial" w:cs="Arial"/>
          <w:szCs w:val="22"/>
          <w:lang w:val="es-ES"/>
        </w:rPr>
        <w:t>“</w:t>
      </w:r>
      <w:r w:rsidRPr="005F0B71">
        <w:rPr>
          <w:rFonts w:ascii="Arial" w:hAnsi="Arial" w:cs="Arial"/>
          <w:b/>
          <w:szCs w:val="22"/>
          <w:lang w:val="es-ES"/>
        </w:rPr>
        <w:t>flat</w:t>
      </w:r>
      <w:r>
        <w:rPr>
          <w:rFonts w:ascii="Arial" w:hAnsi="Arial" w:cs="Arial"/>
          <w:szCs w:val="22"/>
          <w:lang w:val="es-ES"/>
        </w:rPr>
        <w:t>”</w:t>
      </w:r>
      <w:r w:rsidRPr="005F0B71">
        <w:rPr>
          <w:rFonts w:ascii="Arial" w:hAnsi="Arial" w:cs="Arial"/>
          <w:szCs w:val="22"/>
          <w:lang w:val="es-ES"/>
        </w:rPr>
        <w:t xml:space="preserve"> y </w:t>
      </w:r>
      <w:r>
        <w:rPr>
          <w:rFonts w:ascii="Arial" w:hAnsi="Arial" w:cs="Arial"/>
          <w:szCs w:val="22"/>
          <w:lang w:val="es-ES"/>
        </w:rPr>
        <w:t>“</w:t>
      </w:r>
      <w:r w:rsidRPr="005F0B71">
        <w:rPr>
          <w:rFonts w:ascii="Arial" w:hAnsi="Arial" w:cs="Arial"/>
          <w:b/>
          <w:szCs w:val="22"/>
          <w:lang w:val="es-ES"/>
        </w:rPr>
        <w:t>preserve</w:t>
      </w:r>
      <w:r>
        <w:rPr>
          <w:rFonts w:ascii="Arial" w:hAnsi="Arial" w:cs="Arial"/>
          <w:szCs w:val="22"/>
          <w:lang w:val="es-ES"/>
        </w:rPr>
        <w:t>”</w:t>
      </w:r>
      <w:r w:rsidRPr="005F0B71">
        <w:rPr>
          <w:rFonts w:ascii="Arial" w:hAnsi="Arial" w:cs="Arial"/>
          <w:szCs w:val="22"/>
          <w:lang w:val="es-ES"/>
        </w:rPr>
        <w:t>.</w:t>
      </w:r>
    </w:p>
    <w:p w:rsidR="005F0B71" w:rsidRPr="00CA4720" w:rsidRDefault="00CA4720" w:rsidP="00290974">
      <w:pPr>
        <w:numPr>
          <w:ilvl w:val="1"/>
          <w:numId w:val="12"/>
        </w:numPr>
        <w:rPr>
          <w:rFonts w:ascii="Arial" w:hAnsi="Arial" w:cs="Arial"/>
          <w:b/>
          <w:szCs w:val="22"/>
          <w:lang w:val="es-ES"/>
        </w:rPr>
      </w:pPr>
      <w:r>
        <w:rPr>
          <w:rFonts w:ascii="Arial" w:hAnsi="Arial" w:cs="Arial"/>
          <w:b/>
          <w:szCs w:val="22"/>
          <w:lang w:val="es-ES"/>
        </w:rPr>
        <w:t>Flat</w:t>
      </w:r>
      <w:r>
        <w:rPr>
          <w:rFonts w:ascii="Arial" w:hAnsi="Arial" w:cs="Arial"/>
          <w:szCs w:val="22"/>
          <w:lang w:val="es-ES"/>
        </w:rPr>
        <w:t>: Los hijos del elemento al que se le declara no conservan su posición en la 3D. Desaparecen de la vista.</w:t>
      </w:r>
    </w:p>
    <w:p w:rsidR="00CA4720" w:rsidRPr="00CA4720" w:rsidRDefault="00CA4720" w:rsidP="00290974">
      <w:pPr>
        <w:numPr>
          <w:ilvl w:val="1"/>
          <w:numId w:val="12"/>
        </w:numPr>
        <w:rPr>
          <w:rFonts w:ascii="Arial" w:hAnsi="Arial" w:cs="Arial"/>
          <w:b/>
          <w:szCs w:val="22"/>
          <w:lang w:val="es-ES"/>
        </w:rPr>
      </w:pPr>
      <w:r>
        <w:rPr>
          <w:rFonts w:ascii="Arial" w:hAnsi="Arial" w:cs="Arial"/>
          <w:b/>
          <w:szCs w:val="22"/>
          <w:lang w:val="es-ES"/>
        </w:rPr>
        <w:t>Preserve-3D</w:t>
      </w:r>
      <w:r>
        <w:rPr>
          <w:rFonts w:ascii="Arial" w:hAnsi="Arial" w:cs="Arial"/>
          <w:szCs w:val="22"/>
          <w:lang w:val="es-ES"/>
        </w:rPr>
        <w:t>: Los hijos del elemento al que se le declara conservan sus propiedades y se mantienen vis</w:t>
      </w:r>
      <w:r w:rsidR="00330411">
        <w:rPr>
          <w:rFonts w:ascii="Arial" w:hAnsi="Arial" w:cs="Arial"/>
          <w:szCs w:val="22"/>
          <w:lang w:val="es-ES"/>
        </w:rPr>
        <w:t>i</w:t>
      </w:r>
      <w:r>
        <w:rPr>
          <w:rFonts w:ascii="Arial" w:hAnsi="Arial" w:cs="Arial"/>
          <w:szCs w:val="22"/>
          <w:lang w:val="es-ES"/>
        </w:rPr>
        <w:t>b</w:t>
      </w:r>
      <w:r w:rsidR="00330411">
        <w:rPr>
          <w:rFonts w:ascii="Arial" w:hAnsi="Arial" w:cs="Arial"/>
          <w:szCs w:val="22"/>
          <w:lang w:val="es-ES"/>
        </w:rPr>
        <w:t>l</w:t>
      </w:r>
      <w:r>
        <w:rPr>
          <w:rFonts w:ascii="Arial" w:hAnsi="Arial" w:cs="Arial"/>
          <w:szCs w:val="22"/>
          <w:lang w:val="es-ES"/>
        </w:rPr>
        <w:t>es.</w:t>
      </w:r>
    </w:p>
    <w:p w:rsidR="00CA4720" w:rsidRPr="00CA4720" w:rsidRDefault="00CA4720" w:rsidP="00CA4720">
      <w:pPr>
        <w:ind w:left="1080" w:firstLine="0"/>
        <w:rPr>
          <w:rFonts w:ascii="Arial" w:hAnsi="Arial" w:cs="Arial"/>
          <w:b/>
          <w:szCs w:val="22"/>
          <w:lang w:val="es-ES"/>
        </w:rPr>
      </w:pPr>
    </w:p>
    <w:p w:rsidR="00CA4720" w:rsidRPr="00CA4720" w:rsidRDefault="00CA4720"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Perspective.</w:t>
      </w:r>
      <w:r>
        <w:rPr>
          <w:rFonts w:ascii="Arial" w:hAnsi="Arial" w:cs="Arial"/>
          <w:szCs w:val="22"/>
          <w:lang w:val="es-ES"/>
        </w:rPr>
        <w:t xml:space="preserve"> Aplica la 3ª dimensión o profundidad. Ajusta el punto de vista con el que se muestra el elemento. Cuanto más bajo es el valor más profundidad otorga. Con un valor de 0 el resultado es que no hay efecto 3D.</w:t>
      </w:r>
    </w:p>
    <w:p w:rsidR="00CA4720" w:rsidRPr="00551C18" w:rsidRDefault="00CA4720"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Perspective-origin.</w:t>
      </w:r>
      <w:r>
        <w:rPr>
          <w:rFonts w:ascii="Arial" w:hAnsi="Arial" w:cs="Arial"/>
          <w:szCs w:val="22"/>
          <w:lang w:val="es-ES"/>
        </w:rPr>
        <w:t xml:space="preserve"> Establece la posición X e Y desde la cual el espectador parece estar mirando a los hijos del elemento.</w:t>
      </w:r>
    </w:p>
    <w:p w:rsidR="00551C18" w:rsidRPr="00551C18" w:rsidRDefault="00551C18"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b/>
          <w:szCs w:val="22"/>
          <w:lang w:val="es-ES"/>
        </w:rPr>
        <w:t>Backface-visibility.</w:t>
      </w:r>
      <w:r>
        <w:rPr>
          <w:rFonts w:ascii="Arial" w:hAnsi="Arial" w:cs="Arial"/>
          <w:szCs w:val="22"/>
          <w:lang w:val="es-ES"/>
        </w:rPr>
        <w:t xml:space="preserve"> Controla si se muestra o no la cara posterior del elemento al transformarlo. Tiene dos valores “</w:t>
      </w:r>
      <w:r w:rsidRPr="00551C18">
        <w:rPr>
          <w:rFonts w:ascii="Arial" w:hAnsi="Arial" w:cs="Arial"/>
          <w:b/>
          <w:szCs w:val="22"/>
          <w:lang w:val="es-ES"/>
        </w:rPr>
        <w:t>visible</w:t>
      </w:r>
      <w:r>
        <w:rPr>
          <w:rFonts w:ascii="Arial" w:hAnsi="Arial" w:cs="Arial"/>
          <w:szCs w:val="22"/>
          <w:lang w:val="es-ES"/>
        </w:rPr>
        <w:t>” y “</w:t>
      </w:r>
      <w:r w:rsidRPr="00551C18">
        <w:rPr>
          <w:rFonts w:ascii="Arial" w:hAnsi="Arial" w:cs="Arial"/>
          <w:b/>
          <w:szCs w:val="22"/>
          <w:lang w:val="es-ES"/>
        </w:rPr>
        <w:t>hidden</w:t>
      </w:r>
      <w:r>
        <w:rPr>
          <w:rFonts w:ascii="Arial" w:hAnsi="Arial" w:cs="Arial"/>
          <w:szCs w:val="22"/>
          <w:lang w:val="es-ES"/>
        </w:rPr>
        <w:t>”.</w:t>
      </w:r>
    </w:p>
    <w:p w:rsidR="00551C18" w:rsidRDefault="00551C18" w:rsidP="00551C18">
      <w:pPr>
        <w:ind w:left="709" w:firstLine="0"/>
        <w:rPr>
          <w:rFonts w:ascii="Arial" w:hAnsi="Arial" w:cs="Arial"/>
          <w:b/>
          <w:szCs w:val="22"/>
          <w:lang w:val="es-ES"/>
        </w:rPr>
      </w:pPr>
    </w:p>
    <w:p w:rsidR="00392FFC" w:rsidRDefault="00551C18" w:rsidP="00551C18">
      <w:pPr>
        <w:ind w:left="709" w:firstLine="0"/>
        <w:rPr>
          <w:rFonts w:ascii="Arial" w:hAnsi="Arial" w:cs="Arial"/>
          <w:szCs w:val="22"/>
          <w:lang w:val="es-ES"/>
        </w:rPr>
      </w:pPr>
      <w:r>
        <w:rPr>
          <w:rFonts w:ascii="Arial" w:hAnsi="Arial" w:cs="Arial"/>
          <w:szCs w:val="22"/>
          <w:lang w:val="es-ES"/>
        </w:rPr>
        <w:t>¿Se atreve a probar su funcionamiento</w:t>
      </w:r>
      <w:r w:rsidR="00392FFC">
        <w:rPr>
          <w:rFonts w:ascii="Arial" w:hAnsi="Arial" w:cs="Arial"/>
          <w:szCs w:val="22"/>
          <w:lang w:val="es-ES"/>
        </w:rPr>
        <w:t>?</w:t>
      </w:r>
    </w:p>
    <w:p w:rsidR="00392FFC" w:rsidRDefault="00392FFC" w:rsidP="00551C18">
      <w:pPr>
        <w:ind w:left="709" w:firstLine="0"/>
        <w:rPr>
          <w:rFonts w:ascii="Arial" w:hAnsi="Arial" w:cs="Arial"/>
          <w:szCs w:val="22"/>
          <w:lang w:val="es-ES"/>
        </w:rPr>
      </w:pPr>
    </w:p>
    <w:p w:rsidR="007029DF" w:rsidRDefault="007029DF" w:rsidP="00551C18">
      <w:pPr>
        <w:ind w:left="709" w:firstLine="0"/>
        <w:rPr>
          <w:rFonts w:ascii="Arial" w:hAnsi="Arial" w:cs="Arial"/>
          <w:szCs w:val="22"/>
          <w:lang w:val="es-ES"/>
        </w:rPr>
      </w:pPr>
    </w:p>
    <w:p w:rsidR="007029DF" w:rsidRPr="007029DF" w:rsidRDefault="00B24198" w:rsidP="007029DF">
      <w:pPr>
        <w:pStyle w:val="TITULO2"/>
        <w:pBdr>
          <w:bottom w:val="single" w:sz="4" w:space="1" w:color="auto"/>
        </w:pBdr>
        <w:jc w:val="both"/>
        <w:rPr>
          <w:rFonts w:ascii="Arial" w:hAnsi="Arial" w:cs="Arial"/>
          <w:lang w:val="es-ES_tradnl"/>
        </w:rPr>
      </w:pPr>
      <w:r>
        <w:rPr>
          <w:rFonts w:ascii="Arial" w:hAnsi="Arial" w:cs="Arial"/>
          <w:lang w:val="es-ES_tradnl"/>
        </w:rPr>
        <w:t>TRANSIC</w:t>
      </w:r>
      <w:r w:rsidR="007029DF" w:rsidRPr="007029DF">
        <w:rPr>
          <w:rFonts w:ascii="Arial" w:hAnsi="Arial" w:cs="Arial"/>
          <w:lang w:val="es-ES_tradnl"/>
        </w:rPr>
        <w:t>IONES con CSS</w:t>
      </w:r>
      <w:r w:rsidR="00392FFC">
        <w:rPr>
          <w:rFonts w:ascii="Arial" w:hAnsi="Arial" w:cs="Arial"/>
          <w:lang w:val="es-ES_tradnl"/>
        </w:rPr>
        <w:t>3</w:t>
      </w:r>
    </w:p>
    <w:p w:rsidR="00AA465E" w:rsidRDefault="00AA465E" w:rsidP="002E4E8A">
      <w:pPr>
        <w:ind w:firstLine="0"/>
      </w:pPr>
    </w:p>
    <w:p w:rsidR="00392FFC" w:rsidRDefault="00392FFC" w:rsidP="002E4E8A">
      <w:pPr>
        <w:ind w:firstLine="0"/>
      </w:pPr>
      <w:r>
        <w:tab/>
        <w:t xml:space="preserve">En </w:t>
      </w:r>
      <w:r w:rsidRPr="0065206B">
        <w:rPr>
          <w:b/>
        </w:rPr>
        <w:t>CSS3</w:t>
      </w:r>
      <w:r>
        <w:t xml:space="preserve"> </w:t>
      </w:r>
      <w:r w:rsidR="00D02886">
        <w:t xml:space="preserve">una transición es un cambio progresivo </w:t>
      </w:r>
      <w:r>
        <w:t>de un valor de una propiedad a otro valor</w:t>
      </w:r>
      <w:r w:rsidR="00D02886">
        <w:t xml:space="preserve"> de la misma propiedad. Por ejemplo para la propiedad “color” pasar del valor “verde” al valor “amarillo”. O para la propiedad “width” pasar del valor 20px., al valor 100px. Al hablar de cambio “progresivo” significamos que el cambio de un valor a otro se realiza pasando por sus valores intermedios provocando un efecto de animación.</w:t>
      </w:r>
    </w:p>
    <w:p w:rsidR="00D02886" w:rsidRDefault="00D02886" w:rsidP="002E4E8A">
      <w:pPr>
        <w:ind w:firstLine="0"/>
      </w:pPr>
      <w:r>
        <w:lastRenderedPageBreak/>
        <w:tab/>
        <w:t>Las transiciones no se pueden aplicar a todas las propiedades CSS, solo a aquellas cuyos valores tengan un componente numérico. Al final de este apartado incluiremos un listado de las propiedades a las que se puede aplicar.</w:t>
      </w:r>
    </w:p>
    <w:p w:rsidR="00D02886" w:rsidRDefault="00D02886" w:rsidP="002E4E8A">
      <w:pPr>
        <w:ind w:firstLine="0"/>
      </w:pPr>
    </w:p>
    <w:p w:rsidR="00D02886" w:rsidRDefault="00D02886" w:rsidP="002E4E8A">
      <w:pPr>
        <w:ind w:firstLine="0"/>
      </w:pPr>
      <w:r>
        <w:tab/>
        <w:t>A continuación veremos las 4 propiedades CSS que nos permiten realizar transiciones.</w:t>
      </w:r>
    </w:p>
    <w:p w:rsidR="00D02886" w:rsidRDefault="00D02886" w:rsidP="002E4E8A">
      <w:pPr>
        <w:ind w:firstLine="0"/>
      </w:pPr>
    </w:p>
    <w:p w:rsidR="00392FFC" w:rsidRDefault="00392FFC" w:rsidP="002E4E8A">
      <w:pPr>
        <w:ind w:firstLine="0"/>
      </w:pPr>
      <w:r>
        <w:tab/>
      </w:r>
      <w:r w:rsidRPr="00144DA0">
        <w:rPr>
          <w:u w:val="single"/>
        </w:rPr>
        <w:t>La propiedad “</w:t>
      </w:r>
      <w:r w:rsidRPr="00144DA0">
        <w:rPr>
          <w:b/>
          <w:u w:val="single"/>
        </w:rPr>
        <w:t>transition-property</w:t>
      </w:r>
      <w:r w:rsidR="001A481B" w:rsidRPr="00144DA0">
        <w:rPr>
          <w:u w:val="single"/>
        </w:rPr>
        <w:t>”</w:t>
      </w:r>
      <w:r w:rsidR="001A481B">
        <w:t xml:space="preserve"> indica las propiedades a las que se se aplicarán las transiciones</w:t>
      </w:r>
      <w:r>
        <w:t>, por ejemplo</w:t>
      </w:r>
      <w:r w:rsidR="001A481B">
        <w:t>, como ya hemos dicho,</w:t>
      </w:r>
      <w:r>
        <w:t xml:space="preserve"> el color o la anchura de un elemento. Su sintaxis es:</w:t>
      </w:r>
    </w:p>
    <w:p w:rsidR="00392FFC" w:rsidRDefault="00392FFC" w:rsidP="002E4E8A">
      <w:pPr>
        <w:ind w:firstLine="0"/>
      </w:pPr>
    </w:p>
    <w:p w:rsidR="00392FFC" w:rsidRPr="00392FFC" w:rsidRDefault="001A481B" w:rsidP="00392FFC">
      <w:pPr>
        <w:ind w:firstLine="0"/>
        <w:jc w:val="center"/>
        <w:rPr>
          <w:b/>
        </w:rPr>
      </w:pPr>
      <w:proofErr w:type="gramStart"/>
      <w:r>
        <w:rPr>
          <w:b/>
        </w:rPr>
        <w:t>tr</w:t>
      </w:r>
      <w:r w:rsidR="00392FFC" w:rsidRPr="00392FFC">
        <w:rPr>
          <w:b/>
        </w:rPr>
        <w:t>ansition-property</w:t>
      </w:r>
      <w:proofErr w:type="gramEnd"/>
      <w:r w:rsidR="00392FFC" w:rsidRPr="00392FFC">
        <w:rPr>
          <w:b/>
        </w:rPr>
        <w:t xml:space="preserve">: </w:t>
      </w:r>
      <w:r>
        <w:rPr>
          <w:b/>
        </w:rPr>
        <w:t xml:space="preserve">none / all / propiedad, propiedad, … </w:t>
      </w:r>
      <w:r w:rsidR="00392FFC" w:rsidRPr="00392FFC">
        <w:rPr>
          <w:b/>
        </w:rPr>
        <w:t>;</w:t>
      </w:r>
    </w:p>
    <w:p w:rsidR="00392FFC" w:rsidRDefault="00392FFC" w:rsidP="002E4E8A">
      <w:pPr>
        <w:ind w:firstLine="0"/>
      </w:pPr>
    </w:p>
    <w:p w:rsidR="00392FFC" w:rsidRDefault="00392FFC" w:rsidP="002E4E8A">
      <w:pPr>
        <w:ind w:firstLine="0"/>
      </w:pPr>
      <w:r>
        <w:tab/>
        <w:t>A tener en cuenta:</w:t>
      </w:r>
    </w:p>
    <w:p w:rsidR="001A481B" w:rsidRDefault="001A481B" w:rsidP="00290974">
      <w:pPr>
        <w:pStyle w:val="Prrafodelista"/>
        <w:numPr>
          <w:ilvl w:val="0"/>
          <w:numId w:val="10"/>
        </w:numPr>
        <w:rPr>
          <w:rFonts w:ascii="Arial" w:hAnsi="Arial" w:cs="Arial"/>
          <w:szCs w:val="22"/>
          <w:lang w:val="es-ES"/>
        </w:rPr>
      </w:pPr>
      <w:r w:rsidRPr="001A481B">
        <w:rPr>
          <w:rFonts w:ascii="Arial" w:hAnsi="Arial" w:cs="Arial"/>
          <w:b/>
          <w:szCs w:val="22"/>
          <w:lang w:val="es-ES"/>
        </w:rPr>
        <w:t>None</w:t>
      </w:r>
      <w:r>
        <w:rPr>
          <w:rFonts w:ascii="Arial" w:hAnsi="Arial" w:cs="Arial"/>
          <w:szCs w:val="22"/>
          <w:lang w:val="es-ES"/>
        </w:rPr>
        <w:t>. Indica que no se aplican las transiciones a ninguna propiedad. Es el valor por defecto.</w:t>
      </w:r>
    </w:p>
    <w:p w:rsidR="001A481B" w:rsidRDefault="001A481B" w:rsidP="00290974">
      <w:pPr>
        <w:pStyle w:val="Prrafodelista"/>
        <w:numPr>
          <w:ilvl w:val="0"/>
          <w:numId w:val="10"/>
        </w:numPr>
        <w:rPr>
          <w:rFonts w:ascii="Arial" w:hAnsi="Arial" w:cs="Arial"/>
          <w:szCs w:val="22"/>
          <w:lang w:val="es-ES"/>
        </w:rPr>
      </w:pPr>
      <w:r w:rsidRPr="001A481B">
        <w:rPr>
          <w:rFonts w:ascii="Arial" w:hAnsi="Arial" w:cs="Arial"/>
          <w:b/>
          <w:szCs w:val="22"/>
          <w:lang w:val="es-ES"/>
        </w:rPr>
        <w:t>All</w:t>
      </w:r>
      <w:r>
        <w:rPr>
          <w:rFonts w:ascii="Arial" w:hAnsi="Arial" w:cs="Arial"/>
          <w:szCs w:val="22"/>
          <w:lang w:val="es-ES"/>
        </w:rPr>
        <w:t>. Indica que las transiciones se aplicarán a todas las propiedades que puedan admitirlas.</w:t>
      </w:r>
    </w:p>
    <w:p w:rsidR="001A481B" w:rsidRDefault="001A481B" w:rsidP="00290974">
      <w:pPr>
        <w:pStyle w:val="Prrafodelista"/>
        <w:numPr>
          <w:ilvl w:val="0"/>
          <w:numId w:val="10"/>
        </w:numPr>
        <w:rPr>
          <w:rFonts w:ascii="Arial" w:hAnsi="Arial" w:cs="Arial"/>
          <w:szCs w:val="22"/>
          <w:lang w:val="es-ES"/>
        </w:rPr>
      </w:pPr>
      <w:r w:rsidRPr="001A481B">
        <w:rPr>
          <w:rFonts w:ascii="Arial" w:hAnsi="Arial" w:cs="Arial"/>
          <w:b/>
          <w:szCs w:val="22"/>
          <w:lang w:val="es-ES"/>
        </w:rPr>
        <w:t>Propiedad</w:t>
      </w:r>
      <w:r>
        <w:rPr>
          <w:rFonts w:ascii="Arial" w:hAnsi="Arial" w:cs="Arial"/>
          <w:szCs w:val="22"/>
          <w:lang w:val="es-ES"/>
        </w:rPr>
        <w:t>. Se trata del nombre de la propiedad o propiedades a las que queremos aplicarles las transiciones. Si hay más de una deben ir serparadas por coma.</w:t>
      </w:r>
    </w:p>
    <w:p w:rsidR="001A481B" w:rsidRDefault="001A481B" w:rsidP="001A481B">
      <w:pPr>
        <w:ind w:firstLine="0"/>
        <w:rPr>
          <w:rFonts w:ascii="Arial" w:hAnsi="Arial" w:cs="Arial"/>
          <w:szCs w:val="22"/>
          <w:lang w:val="es-ES"/>
        </w:rPr>
      </w:pPr>
    </w:p>
    <w:p w:rsidR="001A481B" w:rsidRPr="00BA5B73" w:rsidRDefault="001A481B" w:rsidP="001A481B">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¡Vayamos a la práctica</w:t>
      </w:r>
      <w:r w:rsidR="00BA5B73" w:rsidRPr="00BA5B73">
        <w:rPr>
          <w:rFonts w:ascii="Arial" w:hAnsi="Arial" w:cs="Arial"/>
          <w:b/>
          <w:i/>
          <w:szCs w:val="22"/>
          <w:u w:val="single"/>
          <w:lang w:val="es-ES"/>
        </w:rPr>
        <w:t xml:space="preserve"> 14.5</w:t>
      </w:r>
      <w:r w:rsidRPr="00BA5B73">
        <w:rPr>
          <w:rFonts w:ascii="Arial" w:hAnsi="Arial" w:cs="Arial"/>
          <w:b/>
          <w:i/>
          <w:szCs w:val="22"/>
          <w:u w:val="single"/>
          <w:lang w:val="es-ES"/>
        </w:rPr>
        <w:t>!</w:t>
      </w:r>
    </w:p>
    <w:p w:rsidR="00AA465E" w:rsidRDefault="00AA465E" w:rsidP="002E4E8A">
      <w:pPr>
        <w:ind w:firstLine="0"/>
      </w:pPr>
    </w:p>
    <w:p w:rsidR="00BA5B73" w:rsidRDefault="00BA5B73" w:rsidP="00C57773">
      <w:pPr>
        <w:ind w:firstLine="0"/>
      </w:pPr>
    </w:p>
    <w:p w:rsidR="007B6088" w:rsidRDefault="007B6088" w:rsidP="00C57773">
      <w:pPr>
        <w:ind w:firstLine="0"/>
      </w:pPr>
      <w:r>
        <w:tab/>
      </w:r>
      <w:r w:rsidRPr="00144DA0">
        <w:rPr>
          <w:u w:val="single"/>
        </w:rPr>
        <w:t>La propiedad “</w:t>
      </w:r>
      <w:r w:rsidRPr="00144DA0">
        <w:rPr>
          <w:b/>
          <w:u w:val="single"/>
        </w:rPr>
        <w:t>transition-duration</w:t>
      </w:r>
      <w:r w:rsidRPr="00144DA0">
        <w:rPr>
          <w:u w:val="single"/>
        </w:rPr>
        <w:t>”</w:t>
      </w:r>
      <w:r>
        <w:t xml:space="preserve"> indica el tiempo que tardará en realizarse la transición. Su sintaxis es:</w:t>
      </w:r>
    </w:p>
    <w:p w:rsidR="007B6088" w:rsidRDefault="007B6088" w:rsidP="00C57773">
      <w:pPr>
        <w:ind w:firstLine="0"/>
      </w:pPr>
    </w:p>
    <w:p w:rsidR="007B6088" w:rsidRPr="00392FFC" w:rsidRDefault="007B6088" w:rsidP="007B6088">
      <w:pPr>
        <w:ind w:firstLine="0"/>
        <w:jc w:val="center"/>
        <w:rPr>
          <w:b/>
        </w:rPr>
      </w:pPr>
      <w:proofErr w:type="gramStart"/>
      <w:r>
        <w:rPr>
          <w:b/>
        </w:rPr>
        <w:t>transition-duration</w:t>
      </w:r>
      <w:proofErr w:type="gramEnd"/>
      <w:r w:rsidRPr="00392FFC">
        <w:rPr>
          <w:b/>
        </w:rPr>
        <w:t xml:space="preserve">: </w:t>
      </w:r>
      <w:r>
        <w:rPr>
          <w:b/>
        </w:rPr>
        <w:t>tiempo</w:t>
      </w:r>
      <w:r w:rsidRPr="00392FFC">
        <w:rPr>
          <w:b/>
        </w:rPr>
        <w:t>;</w:t>
      </w:r>
    </w:p>
    <w:p w:rsidR="007B6088" w:rsidRDefault="007B6088" w:rsidP="007B6088">
      <w:pPr>
        <w:ind w:firstLine="0"/>
      </w:pPr>
    </w:p>
    <w:p w:rsidR="007B6088" w:rsidRDefault="007B6088" w:rsidP="007B6088">
      <w:pPr>
        <w:ind w:firstLine="0"/>
      </w:pPr>
      <w:r>
        <w:tab/>
        <w:t>A tener en cuenta:</w:t>
      </w:r>
    </w:p>
    <w:p w:rsidR="007B6088" w:rsidRDefault="007B6088"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Indica el tiempo de duración de la transición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7B6088" w:rsidRPr="008F487B" w:rsidRDefault="007B6088" w:rsidP="00290974">
      <w:pPr>
        <w:pStyle w:val="Prrafodelista"/>
        <w:numPr>
          <w:ilvl w:val="0"/>
          <w:numId w:val="10"/>
        </w:numPr>
        <w:rPr>
          <w:rFonts w:ascii="Arial" w:hAnsi="Arial" w:cs="Arial"/>
          <w:szCs w:val="22"/>
          <w:lang w:val="es-ES"/>
        </w:rPr>
      </w:pPr>
      <w:r w:rsidRPr="008F487B">
        <w:rPr>
          <w:rFonts w:ascii="Arial" w:hAnsi="Arial" w:cs="Arial"/>
          <w:szCs w:val="22"/>
          <w:lang w:val="es-ES"/>
        </w:rPr>
        <w:t>Si en “</w:t>
      </w:r>
      <w:r w:rsidRPr="008F487B">
        <w:rPr>
          <w:rFonts w:ascii="Arial" w:hAnsi="Arial" w:cs="Arial"/>
          <w:b/>
          <w:szCs w:val="22"/>
          <w:lang w:val="es-ES"/>
        </w:rPr>
        <w:t>tiempo</w:t>
      </w:r>
      <w:r w:rsidRPr="008F487B">
        <w:rPr>
          <w:rFonts w:ascii="Arial" w:hAnsi="Arial" w:cs="Arial"/>
          <w:szCs w:val="22"/>
          <w:lang w:val="es-ES"/>
        </w:rPr>
        <w:t>” indicamos un valor negativo se computa como 0 y por lo tanto no se produce la transición</w:t>
      </w:r>
    </w:p>
    <w:p w:rsidR="007B6088" w:rsidRPr="008F487B" w:rsidRDefault="007B6088" w:rsidP="00290974">
      <w:pPr>
        <w:pStyle w:val="Prrafodelista"/>
        <w:numPr>
          <w:ilvl w:val="0"/>
          <w:numId w:val="10"/>
        </w:numPr>
        <w:rPr>
          <w:rFonts w:ascii="Arial" w:hAnsi="Arial" w:cs="Arial"/>
          <w:szCs w:val="22"/>
          <w:lang w:val="es-ES"/>
        </w:rPr>
      </w:pPr>
      <w:r w:rsidRPr="008F487B">
        <w:rPr>
          <w:rFonts w:ascii="Arial" w:hAnsi="Arial" w:cs="Arial"/>
          <w:szCs w:val="22"/>
          <w:lang w:val="es-ES"/>
        </w:rPr>
        <w:t>Si en la propiedad “</w:t>
      </w:r>
      <w:r w:rsidRPr="008F487B">
        <w:rPr>
          <w:rFonts w:ascii="Arial" w:hAnsi="Arial" w:cs="Arial"/>
          <w:b/>
          <w:szCs w:val="22"/>
          <w:lang w:val="es-ES"/>
        </w:rPr>
        <w:t>transition-property</w:t>
      </w:r>
      <w:r w:rsidRPr="008F487B">
        <w:rPr>
          <w:rFonts w:ascii="Arial" w:hAnsi="Arial" w:cs="Arial"/>
          <w:szCs w:val="22"/>
          <w:lang w:val="es-ES"/>
        </w:rPr>
        <w:t>” se indican varias propiedades a cambiar</w:t>
      </w:r>
      <w:r w:rsidR="008F487B" w:rsidRPr="008F487B">
        <w:rPr>
          <w:rFonts w:ascii="Arial" w:hAnsi="Arial" w:cs="Arial"/>
          <w:szCs w:val="22"/>
          <w:lang w:val="es-ES"/>
        </w:rPr>
        <w:t xml:space="preserve"> se puede declarar un tiempo de transición para cada una.</w:t>
      </w:r>
    </w:p>
    <w:p w:rsidR="007B6088" w:rsidRDefault="007B6088" w:rsidP="007B6088">
      <w:pPr>
        <w:ind w:firstLine="0"/>
        <w:rPr>
          <w:rFonts w:ascii="Arial" w:hAnsi="Arial" w:cs="Arial"/>
          <w:szCs w:val="22"/>
          <w:lang w:val="es-ES"/>
        </w:rPr>
      </w:pPr>
    </w:p>
    <w:p w:rsidR="007B6088" w:rsidRPr="00BA5B73" w:rsidRDefault="007B6088" w:rsidP="007B6088">
      <w:pPr>
        <w:ind w:firstLine="0"/>
        <w:rPr>
          <w:rFonts w:ascii="Arial" w:hAnsi="Arial" w:cs="Arial"/>
          <w:b/>
          <w:i/>
          <w:szCs w:val="22"/>
          <w:u w:val="single"/>
          <w:lang w:val="es-ES"/>
        </w:rPr>
      </w:pPr>
      <w:r>
        <w:rPr>
          <w:rFonts w:ascii="Arial" w:hAnsi="Arial" w:cs="Arial"/>
          <w:szCs w:val="22"/>
          <w:lang w:val="es-ES"/>
        </w:rPr>
        <w:tab/>
      </w:r>
      <w:r w:rsidRPr="00BA5B73">
        <w:rPr>
          <w:rFonts w:ascii="Arial" w:hAnsi="Arial" w:cs="Arial"/>
          <w:b/>
          <w:i/>
          <w:szCs w:val="22"/>
          <w:u w:val="single"/>
          <w:lang w:val="es-ES"/>
        </w:rPr>
        <w:t>¡</w:t>
      </w:r>
      <w:r w:rsidR="00BA5B73" w:rsidRPr="00BA5B73">
        <w:rPr>
          <w:rFonts w:ascii="Arial" w:hAnsi="Arial" w:cs="Arial"/>
          <w:b/>
          <w:i/>
          <w:szCs w:val="22"/>
          <w:u w:val="single"/>
          <w:lang w:val="es-ES"/>
        </w:rPr>
        <w:t>Veámoslo e</w:t>
      </w:r>
      <w:r w:rsidRPr="00BA5B73">
        <w:rPr>
          <w:rFonts w:ascii="Arial" w:hAnsi="Arial" w:cs="Arial"/>
          <w:b/>
          <w:i/>
          <w:szCs w:val="22"/>
          <w:u w:val="single"/>
          <w:lang w:val="es-ES"/>
        </w:rPr>
        <w:t>n la práctica</w:t>
      </w:r>
      <w:r w:rsidR="00BA5B73" w:rsidRPr="00BA5B73">
        <w:rPr>
          <w:rFonts w:ascii="Arial" w:hAnsi="Arial" w:cs="Arial"/>
          <w:b/>
          <w:i/>
          <w:szCs w:val="22"/>
          <w:u w:val="single"/>
          <w:lang w:val="es-ES"/>
        </w:rPr>
        <w:t xml:space="preserve"> 14.6</w:t>
      </w:r>
      <w:r w:rsidRPr="00BA5B73">
        <w:rPr>
          <w:rFonts w:ascii="Arial" w:hAnsi="Arial" w:cs="Arial"/>
          <w:b/>
          <w:i/>
          <w:szCs w:val="22"/>
          <w:u w:val="single"/>
          <w:lang w:val="es-ES"/>
        </w:rPr>
        <w:t>!</w:t>
      </w:r>
    </w:p>
    <w:p w:rsidR="007B6088" w:rsidRDefault="007B6088" w:rsidP="007B6088">
      <w:pPr>
        <w:ind w:firstLine="0"/>
        <w:rPr>
          <w:rFonts w:ascii="Arial" w:hAnsi="Arial" w:cs="Arial"/>
          <w:szCs w:val="22"/>
          <w:lang w:val="es-ES"/>
        </w:rPr>
      </w:pPr>
    </w:p>
    <w:p w:rsidR="008F487B" w:rsidRDefault="008F487B" w:rsidP="007B6088">
      <w:pPr>
        <w:ind w:firstLine="0"/>
        <w:rPr>
          <w:rFonts w:ascii="Arial" w:hAnsi="Arial" w:cs="Arial"/>
          <w:szCs w:val="22"/>
          <w:lang w:val="es-ES"/>
        </w:rPr>
      </w:pPr>
    </w:p>
    <w:p w:rsidR="007B6088" w:rsidRPr="007B6088" w:rsidRDefault="007B6088" w:rsidP="007B6088">
      <w:pPr>
        <w:ind w:firstLine="0"/>
        <w:rPr>
          <w:rFonts w:ascii="Arial" w:hAnsi="Arial" w:cs="Arial"/>
          <w:szCs w:val="22"/>
          <w:lang w:val="es-ES"/>
        </w:rPr>
      </w:pPr>
      <w:r>
        <w:rPr>
          <w:rFonts w:ascii="Arial" w:hAnsi="Arial" w:cs="Arial"/>
          <w:szCs w:val="22"/>
          <w:lang w:val="es-ES"/>
        </w:rPr>
        <w:tab/>
        <w:t>Con las dos propiedades anteriores bastaría para que la transición funcionara pero tenemos otras propiedades…</w:t>
      </w:r>
    </w:p>
    <w:p w:rsidR="007B6088" w:rsidRDefault="007B6088" w:rsidP="00C57773">
      <w:pPr>
        <w:ind w:firstLine="0"/>
      </w:pPr>
    </w:p>
    <w:p w:rsidR="008415D7" w:rsidRDefault="008F487B" w:rsidP="00C57773">
      <w:pPr>
        <w:ind w:firstLine="0"/>
      </w:pPr>
      <w:r>
        <w:tab/>
      </w:r>
      <w:r w:rsidRPr="00144DA0">
        <w:rPr>
          <w:u w:val="single"/>
        </w:rPr>
        <w:t>La propiedad “</w:t>
      </w:r>
      <w:r w:rsidRPr="00144DA0">
        <w:rPr>
          <w:b/>
          <w:u w:val="single"/>
        </w:rPr>
        <w:t>transition-timing-function</w:t>
      </w:r>
      <w:r w:rsidRPr="00144DA0">
        <w:rPr>
          <w:u w:val="single"/>
        </w:rPr>
        <w:t>”</w:t>
      </w:r>
      <w:r w:rsidR="008415D7">
        <w:t xml:space="preserve"> determina los cambios de velocidad mientras se ejecuta la transición en el tiempo estipulado. Su sintaxis es:</w:t>
      </w:r>
    </w:p>
    <w:p w:rsidR="008415D7" w:rsidRDefault="008415D7" w:rsidP="008415D7">
      <w:pPr>
        <w:ind w:firstLine="0"/>
      </w:pPr>
    </w:p>
    <w:p w:rsidR="008415D7" w:rsidRPr="00392FFC" w:rsidRDefault="008415D7" w:rsidP="008415D7">
      <w:pPr>
        <w:ind w:firstLine="0"/>
        <w:jc w:val="center"/>
        <w:rPr>
          <w:b/>
        </w:rPr>
      </w:pPr>
      <w:proofErr w:type="gramStart"/>
      <w:r>
        <w:rPr>
          <w:b/>
        </w:rPr>
        <w:t>transition-timing-function</w:t>
      </w:r>
      <w:proofErr w:type="gramEnd"/>
      <w:r w:rsidRPr="00392FFC">
        <w:rPr>
          <w:b/>
        </w:rPr>
        <w:t xml:space="preserve">: </w:t>
      </w:r>
      <w:r>
        <w:rPr>
          <w:b/>
        </w:rPr>
        <w:t>linear / ease / ease-in / ease-out / ease-in-out / steps (num) / steps (num, start) / steps (num, end)</w:t>
      </w:r>
      <w:r w:rsidR="0071737D">
        <w:rPr>
          <w:b/>
        </w:rPr>
        <w:t xml:space="preserve"> / cubic-bezier (num, num, num, num)</w:t>
      </w:r>
      <w:r w:rsidRPr="00392FFC">
        <w:rPr>
          <w:b/>
        </w:rPr>
        <w:t>;</w:t>
      </w:r>
    </w:p>
    <w:p w:rsidR="008415D7" w:rsidRDefault="008415D7" w:rsidP="008415D7">
      <w:pPr>
        <w:ind w:firstLine="0"/>
      </w:pPr>
    </w:p>
    <w:p w:rsidR="008415D7" w:rsidRDefault="008415D7" w:rsidP="008415D7">
      <w:pPr>
        <w:ind w:firstLine="0"/>
      </w:pPr>
      <w:r>
        <w:tab/>
        <w:t>A tener en cuenta:</w:t>
      </w:r>
    </w:p>
    <w:p w:rsidR="008B6EA1" w:rsidRPr="006E1AA3" w:rsidRDefault="008415D7" w:rsidP="006E1AA3">
      <w:pPr>
        <w:pStyle w:val="Prrafodelista"/>
        <w:numPr>
          <w:ilvl w:val="0"/>
          <w:numId w:val="10"/>
        </w:numPr>
        <w:rPr>
          <w:rFonts w:ascii="Arial" w:hAnsi="Arial" w:cs="Arial"/>
          <w:szCs w:val="22"/>
          <w:lang w:val="es-ES"/>
        </w:rPr>
      </w:pPr>
      <w:r>
        <w:rPr>
          <w:rFonts w:ascii="Arial" w:hAnsi="Arial" w:cs="Arial"/>
          <w:b/>
          <w:szCs w:val="22"/>
          <w:lang w:val="es-ES"/>
        </w:rPr>
        <w:t>linear</w:t>
      </w:r>
      <w:r>
        <w:rPr>
          <w:rFonts w:ascii="Arial" w:hAnsi="Arial" w:cs="Arial"/>
          <w:szCs w:val="22"/>
          <w:lang w:val="es-ES"/>
        </w:rPr>
        <w:t xml:space="preserve">. </w:t>
      </w:r>
      <w:r w:rsidR="00D73C8A">
        <w:rPr>
          <w:rFonts w:ascii="Arial" w:hAnsi="Arial" w:cs="Arial"/>
          <w:szCs w:val="22"/>
          <w:lang w:val="es-ES"/>
        </w:rPr>
        <w:t>La velocidad de la transición se mantiene constante dura</w:t>
      </w:r>
      <w:r w:rsidR="00556829">
        <w:rPr>
          <w:rFonts w:ascii="Arial" w:hAnsi="Arial" w:cs="Arial"/>
          <w:szCs w:val="22"/>
          <w:lang w:val="es-ES"/>
        </w:rPr>
        <w:t>nte toda su duración.</w:t>
      </w:r>
    </w:p>
    <w:p w:rsidR="0071737D"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Ease</w:t>
      </w:r>
      <w:r w:rsidR="00521383" w:rsidRPr="0071737D">
        <w:rPr>
          <w:rFonts w:ascii="Arial" w:hAnsi="Arial" w:cs="Arial"/>
          <w:b/>
          <w:szCs w:val="22"/>
          <w:lang w:val="es-ES"/>
        </w:rPr>
        <w:t xml:space="preserve">. </w:t>
      </w:r>
      <w:r w:rsidR="00521383" w:rsidRPr="0071737D">
        <w:rPr>
          <w:rFonts w:ascii="Arial" w:hAnsi="Arial" w:cs="Arial"/>
          <w:szCs w:val="22"/>
          <w:lang w:val="es-ES"/>
        </w:rPr>
        <w:t>Es el valor por defecto. La t</w:t>
      </w:r>
      <w:r w:rsidR="00330411">
        <w:rPr>
          <w:rFonts w:ascii="Arial" w:hAnsi="Arial" w:cs="Arial"/>
          <w:szCs w:val="22"/>
          <w:lang w:val="es-ES"/>
        </w:rPr>
        <w:t>r</w:t>
      </w:r>
      <w:r w:rsidR="00521383" w:rsidRPr="0071737D">
        <w:rPr>
          <w:rFonts w:ascii="Arial" w:hAnsi="Arial" w:cs="Arial"/>
          <w:szCs w:val="22"/>
          <w:lang w:val="es-ES"/>
        </w:rPr>
        <w:t>ansición se efectúa rápida al principio y se ralentiza al terminar.</w:t>
      </w:r>
    </w:p>
    <w:p w:rsidR="00E6035A"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lastRenderedPageBreak/>
        <w:t>Ease-in</w:t>
      </w:r>
      <w:r w:rsidR="00521383" w:rsidRPr="0071737D">
        <w:rPr>
          <w:rFonts w:ascii="Arial" w:hAnsi="Arial" w:cs="Arial"/>
          <w:b/>
          <w:szCs w:val="22"/>
          <w:lang w:val="es-ES"/>
        </w:rPr>
        <w:t xml:space="preserve">. </w:t>
      </w:r>
      <w:r w:rsidR="00521383" w:rsidRPr="0071737D">
        <w:rPr>
          <w:rFonts w:ascii="Arial" w:hAnsi="Arial" w:cs="Arial"/>
          <w:szCs w:val="22"/>
          <w:lang w:val="es-ES"/>
        </w:rPr>
        <w:t>La transición se efectúa lenta al principio y coge su máxima velocidad al ir llegando a su fin.</w:t>
      </w:r>
    </w:p>
    <w:p w:rsidR="00E6035A"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Ease-out</w:t>
      </w:r>
      <w:r w:rsidR="00521383" w:rsidRPr="0071737D">
        <w:rPr>
          <w:rFonts w:ascii="Arial" w:hAnsi="Arial" w:cs="Arial"/>
          <w:b/>
          <w:szCs w:val="22"/>
          <w:lang w:val="es-ES"/>
        </w:rPr>
        <w:t xml:space="preserve">. </w:t>
      </w:r>
      <w:r w:rsidR="00521383" w:rsidRPr="0071737D">
        <w:rPr>
          <w:rFonts w:ascii="Arial" w:hAnsi="Arial" w:cs="Arial"/>
          <w:szCs w:val="22"/>
          <w:lang w:val="es-ES"/>
        </w:rPr>
        <w:t>La transición es rápida al principio y va disminuyendo la velocidad al finalizar.</w:t>
      </w:r>
    </w:p>
    <w:p w:rsidR="00E76612"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Ease-in-out</w:t>
      </w:r>
      <w:r w:rsidR="00521383" w:rsidRPr="0071737D">
        <w:rPr>
          <w:rFonts w:ascii="Arial" w:hAnsi="Arial" w:cs="Arial"/>
          <w:b/>
          <w:szCs w:val="22"/>
          <w:lang w:val="es-ES"/>
        </w:rPr>
        <w:t xml:space="preserve">. </w:t>
      </w:r>
      <w:r w:rsidR="00521383" w:rsidRPr="0071737D">
        <w:rPr>
          <w:rFonts w:ascii="Arial" w:hAnsi="Arial" w:cs="Arial"/>
          <w:szCs w:val="22"/>
          <w:lang w:val="es-ES"/>
        </w:rPr>
        <w:t xml:space="preserve">La trasición va lenta al principio, </w:t>
      </w:r>
      <w:r w:rsidR="0071737D" w:rsidRPr="0071737D">
        <w:rPr>
          <w:rFonts w:ascii="Arial" w:hAnsi="Arial" w:cs="Arial"/>
          <w:szCs w:val="22"/>
          <w:lang w:val="es-ES"/>
        </w:rPr>
        <w:t>se vuelve rápida a la mitad y acaba lenta.</w:t>
      </w:r>
    </w:p>
    <w:p w:rsidR="00E76612" w:rsidRPr="006E1AA3" w:rsidRDefault="00D73C8A" w:rsidP="006E1AA3">
      <w:pPr>
        <w:pStyle w:val="Prrafodelista"/>
        <w:numPr>
          <w:ilvl w:val="0"/>
          <w:numId w:val="10"/>
        </w:numPr>
        <w:rPr>
          <w:rFonts w:ascii="Arial" w:hAnsi="Arial" w:cs="Arial"/>
          <w:szCs w:val="22"/>
          <w:lang w:val="es-ES"/>
        </w:rPr>
      </w:pPr>
      <w:r w:rsidRPr="0071737D">
        <w:rPr>
          <w:rFonts w:ascii="Arial" w:hAnsi="Arial" w:cs="Arial"/>
          <w:b/>
          <w:szCs w:val="22"/>
          <w:lang w:val="es-ES"/>
        </w:rPr>
        <w:t>Steps</w:t>
      </w:r>
      <w:r w:rsidR="0071737D" w:rsidRPr="0071737D">
        <w:rPr>
          <w:rFonts w:ascii="Arial" w:hAnsi="Arial" w:cs="Arial"/>
          <w:b/>
          <w:szCs w:val="22"/>
          <w:lang w:val="es-ES"/>
        </w:rPr>
        <w:t xml:space="preserve"> (num). </w:t>
      </w:r>
      <w:r w:rsidR="0071737D" w:rsidRPr="0071737D">
        <w:rPr>
          <w:rFonts w:ascii="Arial" w:hAnsi="Arial" w:cs="Arial"/>
          <w:szCs w:val="22"/>
          <w:lang w:val="es-ES"/>
        </w:rPr>
        <w:t>La transición no es líneal sino a saltos. “</w:t>
      </w:r>
      <w:r w:rsidR="0071737D" w:rsidRPr="000C14D9">
        <w:rPr>
          <w:rFonts w:ascii="Arial" w:hAnsi="Arial" w:cs="Arial"/>
          <w:b/>
          <w:szCs w:val="22"/>
          <w:lang w:val="es-ES"/>
        </w:rPr>
        <w:t>num</w:t>
      </w:r>
      <w:r w:rsidR="0071737D" w:rsidRPr="0071737D">
        <w:rPr>
          <w:rFonts w:ascii="Arial" w:hAnsi="Arial" w:cs="Arial"/>
          <w:szCs w:val="22"/>
          <w:lang w:val="es-ES"/>
        </w:rPr>
        <w:t>” son los saltos que se producen en la transición.</w:t>
      </w:r>
    </w:p>
    <w:p w:rsidR="00C01C1C" w:rsidRPr="006E1AA3" w:rsidRDefault="00D73C8A" w:rsidP="006E1AA3">
      <w:pPr>
        <w:pStyle w:val="Prrafodelista"/>
        <w:numPr>
          <w:ilvl w:val="0"/>
          <w:numId w:val="10"/>
        </w:numPr>
        <w:rPr>
          <w:rFonts w:ascii="Arial" w:hAnsi="Arial" w:cs="Arial"/>
          <w:szCs w:val="22"/>
          <w:lang w:val="es-ES"/>
        </w:rPr>
      </w:pPr>
      <w:proofErr w:type="gramStart"/>
      <w:r w:rsidRPr="0071737D">
        <w:rPr>
          <w:rFonts w:ascii="Arial" w:hAnsi="Arial" w:cs="Arial"/>
          <w:b/>
          <w:szCs w:val="22"/>
          <w:lang w:val="es-ES"/>
        </w:rPr>
        <w:t>Steps(</w:t>
      </w:r>
      <w:proofErr w:type="gramEnd"/>
      <w:r w:rsidR="0071737D" w:rsidRPr="0071737D">
        <w:rPr>
          <w:rFonts w:ascii="Arial" w:hAnsi="Arial" w:cs="Arial"/>
          <w:b/>
          <w:szCs w:val="22"/>
          <w:lang w:val="es-ES"/>
        </w:rPr>
        <w:t xml:space="preserve">num, </w:t>
      </w:r>
      <w:r w:rsidRPr="0071737D">
        <w:rPr>
          <w:rFonts w:ascii="Arial" w:hAnsi="Arial" w:cs="Arial"/>
          <w:b/>
          <w:szCs w:val="22"/>
          <w:lang w:val="es-ES"/>
        </w:rPr>
        <w:t>start)</w:t>
      </w:r>
      <w:r w:rsidR="0071737D" w:rsidRPr="0071737D">
        <w:rPr>
          <w:rFonts w:ascii="Arial" w:hAnsi="Arial" w:cs="Arial"/>
          <w:b/>
          <w:szCs w:val="22"/>
          <w:lang w:val="es-ES"/>
        </w:rPr>
        <w:t xml:space="preserve">. </w:t>
      </w:r>
      <w:r w:rsidR="0071737D" w:rsidRPr="0071737D">
        <w:rPr>
          <w:rFonts w:ascii="Arial" w:hAnsi="Arial" w:cs="Arial"/>
          <w:szCs w:val="22"/>
          <w:lang w:val="es-ES"/>
        </w:rPr>
        <w:t>Indica el número de saltos que se realiza al ini</w:t>
      </w:r>
      <w:r w:rsidR="00F55F20">
        <w:rPr>
          <w:rFonts w:ascii="Arial" w:hAnsi="Arial" w:cs="Arial"/>
          <w:szCs w:val="22"/>
          <w:lang w:val="es-ES"/>
        </w:rPr>
        <w:t>cio de cada fracción de tiempo.</w:t>
      </w:r>
    </w:p>
    <w:p w:rsidR="000C14D9" w:rsidRPr="006E1AA3" w:rsidRDefault="00D73C8A" w:rsidP="006E1AA3">
      <w:pPr>
        <w:pStyle w:val="Prrafodelista"/>
        <w:numPr>
          <w:ilvl w:val="0"/>
          <w:numId w:val="10"/>
        </w:numPr>
        <w:rPr>
          <w:rFonts w:ascii="Arial" w:hAnsi="Arial" w:cs="Arial"/>
          <w:szCs w:val="22"/>
          <w:lang w:val="es-ES"/>
        </w:rPr>
      </w:pPr>
      <w:proofErr w:type="gramStart"/>
      <w:r w:rsidRPr="0071737D">
        <w:rPr>
          <w:rFonts w:ascii="Arial" w:hAnsi="Arial" w:cs="Arial"/>
          <w:b/>
          <w:szCs w:val="22"/>
          <w:lang w:val="es-ES"/>
        </w:rPr>
        <w:t>Steps(</w:t>
      </w:r>
      <w:proofErr w:type="gramEnd"/>
      <w:r w:rsidR="0071737D" w:rsidRPr="0071737D">
        <w:rPr>
          <w:rFonts w:ascii="Arial" w:hAnsi="Arial" w:cs="Arial"/>
          <w:b/>
          <w:szCs w:val="22"/>
          <w:lang w:val="es-ES"/>
        </w:rPr>
        <w:t xml:space="preserve">num, </w:t>
      </w:r>
      <w:r w:rsidRPr="0071737D">
        <w:rPr>
          <w:rFonts w:ascii="Arial" w:hAnsi="Arial" w:cs="Arial"/>
          <w:b/>
          <w:szCs w:val="22"/>
          <w:lang w:val="es-ES"/>
        </w:rPr>
        <w:t>end)</w:t>
      </w:r>
      <w:r w:rsidR="0071737D" w:rsidRPr="0071737D">
        <w:rPr>
          <w:rFonts w:ascii="Arial" w:hAnsi="Arial" w:cs="Arial"/>
          <w:b/>
          <w:szCs w:val="22"/>
          <w:lang w:val="es-ES"/>
        </w:rPr>
        <w:t xml:space="preserve">. </w:t>
      </w:r>
      <w:r w:rsidR="0071737D" w:rsidRPr="0071737D">
        <w:rPr>
          <w:rFonts w:ascii="Arial" w:hAnsi="Arial" w:cs="Arial"/>
          <w:szCs w:val="22"/>
          <w:lang w:val="es-ES"/>
        </w:rPr>
        <w:t>Indica el número de saltos que se realiza al final de cada fracción de tiempo.</w:t>
      </w:r>
      <w:r w:rsidR="000C14D9">
        <w:rPr>
          <w:rFonts w:ascii="Arial" w:hAnsi="Arial" w:cs="Arial"/>
          <w:szCs w:val="22"/>
          <w:lang w:val="es-ES"/>
        </w:rPr>
        <w:t xml:space="preserve"> </w:t>
      </w:r>
    </w:p>
    <w:p w:rsidR="0071737D" w:rsidRDefault="0071737D"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Cubic-bezier. </w:t>
      </w:r>
      <w:r w:rsidRPr="0071737D">
        <w:rPr>
          <w:rFonts w:ascii="Arial" w:hAnsi="Arial" w:cs="Arial"/>
          <w:szCs w:val="22"/>
          <w:lang w:val="es-ES"/>
        </w:rPr>
        <w:t>Definimos la velocidad de la transición en base a una curva cúbica de Bezier. Para ello incorporamos cuatro valores “</w:t>
      </w:r>
      <w:r w:rsidRPr="00877195">
        <w:rPr>
          <w:rFonts w:ascii="Arial" w:hAnsi="Arial" w:cs="Arial"/>
          <w:b/>
          <w:szCs w:val="22"/>
          <w:lang w:val="es-ES"/>
        </w:rPr>
        <w:t>num</w:t>
      </w:r>
      <w:r w:rsidRPr="0071737D">
        <w:rPr>
          <w:rFonts w:ascii="Arial" w:hAnsi="Arial" w:cs="Arial"/>
          <w:szCs w:val="22"/>
          <w:lang w:val="es-ES"/>
        </w:rPr>
        <w:t>” que serán números decimales entre el 0 y el 1.</w:t>
      </w:r>
    </w:p>
    <w:p w:rsidR="00556829" w:rsidRDefault="00556829" w:rsidP="00877195">
      <w:pPr>
        <w:ind w:firstLine="0"/>
        <w:rPr>
          <w:rFonts w:ascii="Arial" w:hAnsi="Arial" w:cs="Arial"/>
          <w:szCs w:val="22"/>
          <w:lang w:val="es-ES"/>
        </w:rPr>
      </w:pPr>
    </w:p>
    <w:p w:rsidR="00877195" w:rsidRPr="00556829" w:rsidRDefault="00556829" w:rsidP="00877195">
      <w:pPr>
        <w:ind w:firstLine="0"/>
        <w:rPr>
          <w:rFonts w:ascii="Arial" w:hAnsi="Arial" w:cs="Arial"/>
          <w:b/>
          <w:i/>
          <w:szCs w:val="22"/>
          <w:u w:val="single"/>
          <w:lang w:val="es-ES"/>
        </w:rPr>
      </w:pPr>
      <w:r w:rsidRPr="00556829">
        <w:rPr>
          <w:rFonts w:ascii="Arial" w:hAnsi="Arial" w:cs="Arial"/>
          <w:szCs w:val="22"/>
          <w:lang w:val="es-ES"/>
        </w:rPr>
        <w:tab/>
      </w:r>
      <w:r w:rsidRPr="00556829">
        <w:rPr>
          <w:rFonts w:ascii="Arial" w:hAnsi="Arial" w:cs="Arial"/>
          <w:b/>
          <w:i/>
          <w:szCs w:val="22"/>
          <w:u w:val="single"/>
          <w:lang w:val="es-ES"/>
        </w:rPr>
        <w:t>¡Vemos con la práctica 14.7 cómo se efectúa</w:t>
      </w:r>
      <w:r>
        <w:rPr>
          <w:rFonts w:ascii="Arial" w:hAnsi="Arial" w:cs="Arial"/>
          <w:b/>
          <w:i/>
          <w:szCs w:val="22"/>
          <w:u w:val="single"/>
          <w:lang w:val="es-ES"/>
        </w:rPr>
        <w:t>n</w:t>
      </w:r>
      <w:r w:rsidRPr="00556829">
        <w:rPr>
          <w:rFonts w:ascii="Arial" w:hAnsi="Arial" w:cs="Arial"/>
          <w:b/>
          <w:i/>
          <w:szCs w:val="22"/>
          <w:u w:val="single"/>
          <w:lang w:val="es-ES"/>
        </w:rPr>
        <w:t xml:space="preserve"> la</w:t>
      </w:r>
      <w:r>
        <w:rPr>
          <w:rFonts w:ascii="Arial" w:hAnsi="Arial" w:cs="Arial"/>
          <w:b/>
          <w:i/>
          <w:szCs w:val="22"/>
          <w:u w:val="single"/>
          <w:lang w:val="es-ES"/>
        </w:rPr>
        <w:t>s transicio</w:t>
      </w:r>
      <w:r w:rsidRPr="00556829">
        <w:rPr>
          <w:rFonts w:ascii="Arial" w:hAnsi="Arial" w:cs="Arial"/>
          <w:b/>
          <w:i/>
          <w:szCs w:val="22"/>
          <w:u w:val="single"/>
          <w:lang w:val="es-ES"/>
        </w:rPr>
        <w:t>n</w:t>
      </w:r>
      <w:r>
        <w:rPr>
          <w:rFonts w:ascii="Arial" w:hAnsi="Arial" w:cs="Arial"/>
          <w:b/>
          <w:i/>
          <w:szCs w:val="22"/>
          <w:u w:val="single"/>
          <w:lang w:val="es-ES"/>
        </w:rPr>
        <w:t>es utilizando timing-function</w:t>
      </w:r>
      <w:r w:rsidRPr="00556829">
        <w:rPr>
          <w:rFonts w:ascii="Arial" w:hAnsi="Arial" w:cs="Arial"/>
          <w:b/>
          <w:i/>
          <w:szCs w:val="22"/>
          <w:u w:val="single"/>
          <w:lang w:val="es-ES"/>
        </w:rPr>
        <w:t>!</w:t>
      </w:r>
    </w:p>
    <w:p w:rsidR="0071737D" w:rsidRDefault="0071737D" w:rsidP="002E4E8A">
      <w:pPr>
        <w:ind w:firstLine="0"/>
      </w:pPr>
    </w:p>
    <w:p w:rsidR="00F55F20" w:rsidRDefault="00F55F20" w:rsidP="002E4E8A">
      <w:pPr>
        <w:ind w:firstLine="0"/>
      </w:pPr>
    </w:p>
    <w:p w:rsidR="0071737D" w:rsidRDefault="002730DF" w:rsidP="002E4E8A">
      <w:pPr>
        <w:ind w:firstLine="0"/>
      </w:pPr>
      <w:r>
        <w:tab/>
      </w:r>
      <w:r w:rsidR="0071737D" w:rsidRPr="00144DA0">
        <w:rPr>
          <w:u w:val="single"/>
        </w:rPr>
        <w:t>La propiedad “</w:t>
      </w:r>
      <w:r w:rsidR="0071737D" w:rsidRPr="00144DA0">
        <w:rPr>
          <w:b/>
          <w:u w:val="single"/>
        </w:rPr>
        <w:t>transition-delay</w:t>
      </w:r>
      <w:r w:rsidR="0071737D" w:rsidRPr="00144DA0">
        <w:rPr>
          <w:u w:val="single"/>
        </w:rPr>
        <w:t>”</w:t>
      </w:r>
      <w:r>
        <w:t xml:space="preserve"> indica el retraso de tiempo que transcurre entre la acción que desencadena la transición y su comienzo. Su sintaxis es: </w:t>
      </w:r>
    </w:p>
    <w:p w:rsidR="002730DF" w:rsidRDefault="002730DF" w:rsidP="002730DF">
      <w:pPr>
        <w:ind w:firstLine="0"/>
      </w:pPr>
    </w:p>
    <w:p w:rsidR="002730DF" w:rsidRPr="00392FFC" w:rsidRDefault="002730DF" w:rsidP="002730DF">
      <w:pPr>
        <w:ind w:firstLine="0"/>
        <w:jc w:val="center"/>
        <w:rPr>
          <w:b/>
        </w:rPr>
      </w:pPr>
      <w:proofErr w:type="gramStart"/>
      <w:r>
        <w:rPr>
          <w:b/>
        </w:rPr>
        <w:t>transition-delay</w:t>
      </w:r>
      <w:proofErr w:type="gramEnd"/>
      <w:r w:rsidRPr="00392FFC">
        <w:rPr>
          <w:b/>
        </w:rPr>
        <w:t xml:space="preserve">: </w:t>
      </w:r>
      <w:r>
        <w:rPr>
          <w:b/>
        </w:rPr>
        <w:t>tiempo</w:t>
      </w:r>
      <w:r w:rsidRPr="00392FFC">
        <w:rPr>
          <w:b/>
        </w:rPr>
        <w:t>;</w:t>
      </w:r>
    </w:p>
    <w:p w:rsidR="002730DF" w:rsidRDefault="002730DF" w:rsidP="002730DF">
      <w:pPr>
        <w:ind w:firstLine="0"/>
      </w:pPr>
    </w:p>
    <w:p w:rsidR="002730DF" w:rsidRDefault="002730DF" w:rsidP="002730DF">
      <w:pPr>
        <w:ind w:firstLine="0"/>
      </w:pPr>
      <w:r>
        <w:tab/>
        <w:t>A tener en cuenta:</w:t>
      </w:r>
    </w:p>
    <w:p w:rsidR="002730DF" w:rsidRDefault="002730DF"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Indica el tiempo en que se retrasará el inicio de la transición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2730DF" w:rsidRDefault="002730DF" w:rsidP="00290974">
      <w:pPr>
        <w:pStyle w:val="Prrafodelista"/>
        <w:numPr>
          <w:ilvl w:val="0"/>
          <w:numId w:val="10"/>
        </w:numPr>
        <w:rPr>
          <w:rFonts w:ascii="Arial" w:hAnsi="Arial" w:cs="Arial"/>
          <w:szCs w:val="22"/>
          <w:lang w:val="es-ES"/>
        </w:rPr>
      </w:pPr>
      <w:r>
        <w:rPr>
          <w:rFonts w:ascii="Arial" w:hAnsi="Arial" w:cs="Arial"/>
          <w:b/>
          <w:szCs w:val="22"/>
          <w:lang w:val="es-ES"/>
        </w:rPr>
        <w:t xml:space="preserve">Tiempo, </w:t>
      </w:r>
      <w:r w:rsidRPr="002730DF">
        <w:rPr>
          <w:rFonts w:ascii="Arial" w:hAnsi="Arial" w:cs="Arial"/>
          <w:szCs w:val="22"/>
          <w:lang w:val="es-ES"/>
        </w:rPr>
        <w:t>admite valores de tiempo negativos.</w:t>
      </w:r>
    </w:p>
    <w:p w:rsidR="00BD2260" w:rsidRDefault="00BD2260" w:rsidP="00BD2260">
      <w:pPr>
        <w:ind w:firstLine="0"/>
        <w:rPr>
          <w:rFonts w:ascii="Arial" w:hAnsi="Arial" w:cs="Arial"/>
          <w:szCs w:val="22"/>
          <w:lang w:val="es-ES"/>
        </w:rPr>
      </w:pPr>
    </w:p>
    <w:p w:rsidR="00BD2260" w:rsidRPr="00F55F20" w:rsidRDefault="00556829" w:rsidP="00BD2260">
      <w:pPr>
        <w:ind w:firstLine="0"/>
        <w:rPr>
          <w:rFonts w:ascii="Arial" w:hAnsi="Arial" w:cs="Arial"/>
          <w:b/>
          <w:i/>
          <w:szCs w:val="22"/>
          <w:u w:val="single"/>
          <w:lang w:val="es-ES"/>
        </w:rPr>
      </w:pPr>
      <w:r>
        <w:rPr>
          <w:rFonts w:ascii="Arial" w:hAnsi="Arial" w:cs="Arial"/>
          <w:szCs w:val="22"/>
          <w:lang w:val="es-ES"/>
        </w:rPr>
        <w:tab/>
      </w:r>
      <w:r w:rsidRPr="00F55F20">
        <w:rPr>
          <w:rFonts w:ascii="Arial" w:hAnsi="Arial" w:cs="Arial"/>
          <w:b/>
          <w:i/>
          <w:szCs w:val="22"/>
          <w:u w:val="single"/>
          <w:lang w:val="es-ES"/>
        </w:rPr>
        <w:t xml:space="preserve">¡Veamos cómo </w:t>
      </w:r>
      <w:r w:rsidR="00BD2260" w:rsidRPr="00F55F20">
        <w:rPr>
          <w:rFonts w:ascii="Arial" w:hAnsi="Arial" w:cs="Arial"/>
          <w:b/>
          <w:i/>
          <w:szCs w:val="22"/>
          <w:u w:val="single"/>
          <w:lang w:val="es-ES"/>
        </w:rPr>
        <w:t>afecta esta propiedad</w:t>
      </w:r>
      <w:r w:rsidR="00F55F20" w:rsidRPr="00F55F20">
        <w:rPr>
          <w:rFonts w:ascii="Arial" w:hAnsi="Arial" w:cs="Arial"/>
          <w:b/>
          <w:i/>
          <w:szCs w:val="22"/>
          <w:u w:val="single"/>
          <w:lang w:val="es-ES"/>
        </w:rPr>
        <w:t xml:space="preserve"> realizando la práctica 14.8</w:t>
      </w:r>
      <w:r w:rsidR="00BD2260" w:rsidRPr="00F55F20">
        <w:rPr>
          <w:rFonts w:ascii="Arial" w:hAnsi="Arial" w:cs="Arial"/>
          <w:b/>
          <w:i/>
          <w:szCs w:val="22"/>
          <w:u w:val="single"/>
          <w:lang w:val="es-ES"/>
        </w:rPr>
        <w:t>!</w:t>
      </w:r>
    </w:p>
    <w:p w:rsidR="00BD2260" w:rsidRDefault="00BD2260" w:rsidP="00BD2260">
      <w:pPr>
        <w:ind w:firstLine="0"/>
        <w:rPr>
          <w:rFonts w:ascii="Arial" w:hAnsi="Arial" w:cs="Arial"/>
          <w:szCs w:val="22"/>
          <w:lang w:val="es-ES"/>
        </w:rPr>
      </w:pPr>
    </w:p>
    <w:p w:rsidR="00144DA0" w:rsidRDefault="00144DA0" w:rsidP="002E4E8A">
      <w:pPr>
        <w:ind w:firstLine="0"/>
      </w:pPr>
    </w:p>
    <w:p w:rsidR="00144DA0" w:rsidRDefault="00144DA0" w:rsidP="002E4E8A">
      <w:pPr>
        <w:ind w:firstLine="0"/>
      </w:pPr>
      <w:r>
        <w:tab/>
        <w:t xml:space="preserve">Las propiedades de transición se pueden indicar de forma acortada o resumida con la siguiente sintáxis:  </w:t>
      </w:r>
    </w:p>
    <w:p w:rsidR="00144DA0" w:rsidRPr="00392FFC" w:rsidRDefault="00144DA0" w:rsidP="00144DA0">
      <w:pPr>
        <w:ind w:firstLine="0"/>
        <w:jc w:val="center"/>
        <w:rPr>
          <w:b/>
        </w:rPr>
      </w:pPr>
      <w:proofErr w:type="gramStart"/>
      <w:r>
        <w:rPr>
          <w:b/>
        </w:rPr>
        <w:t>transition</w:t>
      </w:r>
      <w:proofErr w:type="gramEnd"/>
      <w:r w:rsidRPr="00392FFC">
        <w:rPr>
          <w:b/>
        </w:rPr>
        <w:t xml:space="preserve">: </w:t>
      </w:r>
      <w:r w:rsidR="002A5204">
        <w:rPr>
          <w:b/>
        </w:rPr>
        <w:t>prope</w:t>
      </w:r>
      <w:r>
        <w:rPr>
          <w:b/>
        </w:rPr>
        <w:t>rty duration timing-function delay</w:t>
      </w:r>
      <w:r w:rsidRPr="00392FFC">
        <w:rPr>
          <w:b/>
        </w:rPr>
        <w:t>;</w:t>
      </w:r>
    </w:p>
    <w:p w:rsidR="00144DA0" w:rsidRDefault="00144DA0" w:rsidP="00144DA0">
      <w:pPr>
        <w:ind w:firstLine="0"/>
      </w:pPr>
    </w:p>
    <w:p w:rsidR="00144DA0" w:rsidRDefault="00144DA0" w:rsidP="00144DA0">
      <w:pPr>
        <w:ind w:firstLine="0"/>
      </w:pPr>
      <w:r>
        <w:tab/>
        <w:t>A tener en cuenta:</w:t>
      </w:r>
    </w:p>
    <w:p w:rsidR="00144DA0" w:rsidRDefault="00144DA0" w:rsidP="00290974">
      <w:pPr>
        <w:pStyle w:val="Prrafodelista"/>
        <w:numPr>
          <w:ilvl w:val="0"/>
          <w:numId w:val="10"/>
        </w:numPr>
        <w:rPr>
          <w:rFonts w:ascii="Arial" w:hAnsi="Arial" w:cs="Arial"/>
          <w:szCs w:val="22"/>
          <w:lang w:val="es-ES"/>
        </w:rPr>
      </w:pPr>
      <w:r>
        <w:rPr>
          <w:rFonts w:ascii="Arial" w:hAnsi="Arial" w:cs="Arial"/>
          <w:szCs w:val="22"/>
          <w:lang w:val="es-ES"/>
        </w:rPr>
        <w:t>Se puede utilizar la forma acortada para declarar varias propiedades a cambiar con igual o distintos parámetros en cada una de las transiciones. En este caso se declaran las distintas propiedades en el orden indicado separadas por comas de la siguiente forma: “</w:t>
      </w:r>
      <w:r w:rsidRPr="00144DA0">
        <w:rPr>
          <w:rFonts w:ascii="Arial" w:hAnsi="Arial" w:cs="Arial"/>
          <w:b/>
          <w:szCs w:val="22"/>
          <w:lang w:val="es-ES"/>
        </w:rPr>
        <w:t>transition: color 3s linear 0s, width 1s ease 1s;</w:t>
      </w:r>
      <w:r>
        <w:rPr>
          <w:rFonts w:ascii="Arial" w:hAnsi="Arial" w:cs="Arial"/>
          <w:szCs w:val="22"/>
          <w:lang w:val="es-ES"/>
        </w:rPr>
        <w:t>”.</w:t>
      </w:r>
    </w:p>
    <w:p w:rsidR="00144DA0" w:rsidRDefault="00144DA0" w:rsidP="00144DA0">
      <w:pPr>
        <w:ind w:firstLine="0"/>
        <w:rPr>
          <w:rFonts w:ascii="Arial" w:hAnsi="Arial" w:cs="Arial"/>
          <w:szCs w:val="22"/>
          <w:lang w:val="es-ES"/>
        </w:rPr>
      </w:pPr>
    </w:p>
    <w:p w:rsidR="00624B00" w:rsidRPr="004C4BEE" w:rsidRDefault="000C45D4" w:rsidP="00624B00">
      <w:pPr>
        <w:ind w:firstLine="142"/>
        <w:rPr>
          <w:b/>
          <w:i/>
          <w:u w:val="single"/>
        </w:rPr>
      </w:pPr>
      <w:r w:rsidRPr="000C45D4">
        <w:tab/>
      </w:r>
      <w:r w:rsidR="00624B00" w:rsidRPr="004C4BEE">
        <w:rPr>
          <w:b/>
          <w:i/>
          <w:u w:val="single"/>
        </w:rPr>
        <w:t xml:space="preserve">Para terminar de dominar </w:t>
      </w:r>
      <w:r w:rsidR="00624B00">
        <w:rPr>
          <w:b/>
          <w:i/>
          <w:u w:val="single"/>
        </w:rPr>
        <w:t>bi</w:t>
      </w:r>
      <w:r>
        <w:rPr>
          <w:b/>
          <w:i/>
          <w:u w:val="single"/>
        </w:rPr>
        <w:t>en esta parte realice la 2ª</w:t>
      </w:r>
      <w:r w:rsidR="00624B00">
        <w:rPr>
          <w:b/>
          <w:i/>
          <w:u w:val="single"/>
        </w:rPr>
        <w:t xml:space="preserve"> ejercitación del capítulo 14</w:t>
      </w:r>
    </w:p>
    <w:p w:rsidR="00144DA0" w:rsidRDefault="00144DA0" w:rsidP="00144DA0">
      <w:pPr>
        <w:ind w:firstLine="0"/>
        <w:rPr>
          <w:rFonts w:ascii="Arial" w:hAnsi="Arial" w:cs="Arial"/>
          <w:szCs w:val="22"/>
          <w:lang w:val="es-ES"/>
        </w:rPr>
      </w:pPr>
    </w:p>
    <w:p w:rsidR="00720E5E" w:rsidRDefault="00720E5E">
      <w:pPr>
        <w:ind w:firstLine="0"/>
        <w:jc w:val="left"/>
      </w:pPr>
      <w:r>
        <w:br w:type="page"/>
      </w:r>
    </w:p>
    <w:p w:rsidR="00720E5E" w:rsidRPr="00F32C94" w:rsidRDefault="00F32C94" w:rsidP="00F32C94">
      <w:pPr>
        <w:pStyle w:val="TITULO2"/>
        <w:pBdr>
          <w:bottom w:val="single" w:sz="4" w:space="1" w:color="auto"/>
        </w:pBdr>
        <w:jc w:val="both"/>
        <w:rPr>
          <w:rFonts w:ascii="Arial" w:hAnsi="Arial" w:cs="Arial"/>
          <w:lang w:val="es-ES_tradnl"/>
        </w:rPr>
      </w:pPr>
      <w:r w:rsidRPr="00F32C94">
        <w:rPr>
          <w:rFonts w:ascii="Arial" w:hAnsi="Arial" w:cs="Arial"/>
          <w:lang w:val="es-ES_tradnl"/>
        </w:rPr>
        <w:lastRenderedPageBreak/>
        <w:t>ANIMACIONES EN CSS</w:t>
      </w:r>
    </w:p>
    <w:p w:rsidR="002E4E8A" w:rsidRDefault="002E4E8A" w:rsidP="002E4E8A">
      <w:pPr>
        <w:ind w:firstLine="0"/>
      </w:pPr>
    </w:p>
    <w:p w:rsidR="002E4E8A" w:rsidRDefault="00CA0414" w:rsidP="002E4E8A">
      <w:pPr>
        <w:ind w:firstLine="0"/>
      </w:pPr>
      <w:r>
        <w:tab/>
        <w:t>Hasta ahora, en este capítulo, hemos visto las propiedades de transformación y transición. Estas inician sus cambios después de la intervención del usuario, casi siempre con la pseudoclase “</w:t>
      </w:r>
      <w:proofErr w:type="gramStart"/>
      <w:r w:rsidRPr="00CA0414">
        <w:rPr>
          <w:b/>
        </w:rPr>
        <w:t>:hover</w:t>
      </w:r>
      <w:proofErr w:type="gramEnd"/>
      <w:r>
        <w:t xml:space="preserve">”. Pero </w:t>
      </w:r>
      <w:r w:rsidRPr="00763499">
        <w:rPr>
          <w:b/>
        </w:rPr>
        <w:t>CSS3</w:t>
      </w:r>
      <w:r>
        <w:t xml:space="preserve"> provee de una serie de propiedades que permiten que se realicen animaciones sin la intervención del usuario es decir que se activan automáticamente al cargar la página web en el navegador.</w:t>
      </w:r>
    </w:p>
    <w:p w:rsidR="00CA0414" w:rsidRDefault="00CA0414" w:rsidP="002E4E8A">
      <w:pPr>
        <w:ind w:firstLine="0"/>
      </w:pPr>
    </w:p>
    <w:p w:rsidR="00CA0414" w:rsidRDefault="00CA0414" w:rsidP="002E4E8A">
      <w:pPr>
        <w:ind w:firstLine="0"/>
      </w:pPr>
      <w:r>
        <w:tab/>
        <w:t xml:space="preserve">Otra diferencia entre las animaciones y las propiedades </w:t>
      </w:r>
      <w:r w:rsidR="00253F9F">
        <w:t>“</w:t>
      </w:r>
      <w:r w:rsidRPr="00763499">
        <w:rPr>
          <w:b/>
        </w:rPr>
        <w:t>transform</w:t>
      </w:r>
      <w:r w:rsidR="00253F9F">
        <w:t>”</w:t>
      </w:r>
      <w:r>
        <w:t xml:space="preserve"> y </w:t>
      </w:r>
      <w:r w:rsidR="00253F9F">
        <w:t>“</w:t>
      </w:r>
      <w:r w:rsidRPr="00763499">
        <w:rPr>
          <w:b/>
        </w:rPr>
        <w:t>transition</w:t>
      </w:r>
      <w:r w:rsidR="00253F9F">
        <w:t>”</w:t>
      </w:r>
      <w:r>
        <w:t xml:space="preserve"> es que estas tienen un estado inicial y uno final</w:t>
      </w:r>
      <w:r w:rsidR="00253F9F">
        <w:t>,</w:t>
      </w:r>
      <w:r>
        <w:t xml:space="preserve"> mientras que en aquell</w:t>
      </w:r>
      <w:r w:rsidR="00253F9F">
        <w:t>as permiten</w:t>
      </w:r>
      <w:r>
        <w:t xml:space="preserve"> alterar la línea de tiempo y desarrollo de los cambios</w:t>
      </w:r>
      <w:r w:rsidR="00253F9F">
        <w:t xml:space="preserve"> en función de las necesidades o gustos del desarrollador.</w:t>
      </w:r>
    </w:p>
    <w:p w:rsidR="00253F9F" w:rsidRDefault="00253F9F" w:rsidP="002E4E8A">
      <w:pPr>
        <w:ind w:firstLine="0"/>
      </w:pPr>
    </w:p>
    <w:p w:rsidR="00763499" w:rsidRDefault="00253F9F" w:rsidP="002E4E8A">
      <w:pPr>
        <w:ind w:firstLine="0"/>
      </w:pPr>
      <w:r>
        <w:tab/>
        <w:t xml:space="preserve">Las animaciones en </w:t>
      </w:r>
      <w:r w:rsidRPr="00763499">
        <w:rPr>
          <w:b/>
        </w:rPr>
        <w:t>CSS3</w:t>
      </w:r>
      <w:r>
        <w:t xml:space="preserve"> se crean utilizando la técnica del “</w:t>
      </w:r>
      <w:r w:rsidRPr="00763499">
        <w:rPr>
          <w:b/>
        </w:rPr>
        <w:t>Fotograma Clave</w:t>
      </w:r>
      <w:r>
        <w:t>”. Los fotogramas clave son los que marcan el estado del elemento animado al principio y al final de la animación y en las posiciones intermedias en las que el elemento tenga que variar de forma o propiedad.</w:t>
      </w:r>
    </w:p>
    <w:p w:rsidR="001701E1" w:rsidRDefault="001701E1" w:rsidP="002E4E8A">
      <w:pPr>
        <w:ind w:firstLine="0"/>
      </w:pPr>
    </w:p>
    <w:p w:rsidR="001701E1" w:rsidRDefault="001701E1" w:rsidP="002E4E8A">
      <w:pPr>
        <w:ind w:firstLine="0"/>
      </w:pPr>
      <w:r>
        <w:tab/>
        <w:t xml:space="preserve">Además de los fotogramas clave disponemos de una serie de propiedades, semejantes a las de transiciones, que dan nombre a la animación, marcan la duración, los retrasos, etc… </w:t>
      </w:r>
    </w:p>
    <w:p w:rsidR="00763499" w:rsidRDefault="00763499" w:rsidP="002E4E8A">
      <w:pPr>
        <w:ind w:firstLine="0"/>
      </w:pPr>
    </w:p>
    <w:p w:rsidR="00763499" w:rsidRDefault="00763499" w:rsidP="002E4E8A">
      <w:pPr>
        <w:ind w:firstLine="0"/>
      </w:pPr>
      <w:r>
        <w:tab/>
        <w:t>Los fotogramas claves se crean con la regla “</w:t>
      </w:r>
      <w:r w:rsidRPr="001701E1">
        <w:rPr>
          <w:b/>
        </w:rPr>
        <w:t>@Keyframes</w:t>
      </w:r>
      <w:r>
        <w:t>”. Su sintaxis es:</w:t>
      </w:r>
    </w:p>
    <w:p w:rsidR="00763499" w:rsidRDefault="00763499" w:rsidP="002E4E8A">
      <w:pPr>
        <w:ind w:firstLine="0"/>
      </w:pPr>
    </w:p>
    <w:p w:rsidR="00763499" w:rsidRDefault="00253F9F" w:rsidP="00763499">
      <w:pPr>
        <w:ind w:firstLine="0"/>
        <w:rPr>
          <w:b/>
        </w:rPr>
      </w:pPr>
      <w:r>
        <w:t xml:space="preserve"> </w:t>
      </w:r>
      <w:r w:rsidR="00763499">
        <w:tab/>
      </w:r>
      <w:r w:rsidR="00763499">
        <w:tab/>
      </w:r>
      <w:r w:rsidR="00763499">
        <w:tab/>
      </w:r>
      <w:r w:rsidR="00763499">
        <w:rPr>
          <w:b/>
        </w:rPr>
        <w:t>@keyframes “nombre_animación”   {</w:t>
      </w:r>
    </w:p>
    <w:p w:rsidR="00763499" w:rsidRDefault="00763499" w:rsidP="00763499">
      <w:pPr>
        <w:ind w:firstLine="0"/>
        <w:rPr>
          <w:b/>
        </w:rPr>
      </w:pPr>
      <w:r>
        <w:rPr>
          <w:b/>
        </w:rPr>
        <w:tab/>
      </w:r>
      <w:r>
        <w:rPr>
          <w:b/>
        </w:rPr>
        <w:tab/>
      </w:r>
      <w:r>
        <w:rPr>
          <w:b/>
        </w:rPr>
        <w:tab/>
      </w:r>
      <w:r>
        <w:rPr>
          <w:b/>
        </w:rPr>
        <w:tab/>
        <w:t>0% {propiedad</w:t>
      </w:r>
      <w:r w:rsidR="00DA0D0B">
        <w:rPr>
          <w:b/>
        </w:rPr>
        <w:t>1</w:t>
      </w:r>
      <w:r>
        <w:rPr>
          <w:b/>
        </w:rPr>
        <w:t>: valor; propiedad</w:t>
      </w:r>
      <w:r w:rsidR="00DA0D0B">
        <w:rPr>
          <w:b/>
        </w:rPr>
        <w:t>2</w:t>
      </w:r>
      <w:r>
        <w:rPr>
          <w:b/>
        </w:rPr>
        <w:t>: valor</w:t>
      </w:r>
      <w:proofErr w:type="gramStart"/>
      <w:r>
        <w:rPr>
          <w:b/>
        </w:rPr>
        <w:t>; …}</w:t>
      </w:r>
      <w:proofErr w:type="gramEnd"/>
    </w:p>
    <w:p w:rsidR="00763499" w:rsidRDefault="00763499" w:rsidP="00763499">
      <w:pPr>
        <w:ind w:firstLine="0"/>
        <w:rPr>
          <w:b/>
        </w:rPr>
      </w:pPr>
      <w:r>
        <w:rPr>
          <w:b/>
        </w:rPr>
        <w:tab/>
      </w:r>
      <w:r>
        <w:rPr>
          <w:b/>
        </w:rPr>
        <w:tab/>
      </w:r>
      <w:r>
        <w:rPr>
          <w:b/>
        </w:rPr>
        <w:tab/>
      </w:r>
      <w:r>
        <w:rPr>
          <w:b/>
        </w:rPr>
        <w:tab/>
        <w:t>…</w:t>
      </w:r>
    </w:p>
    <w:p w:rsidR="00763499" w:rsidRDefault="00763499" w:rsidP="00763499">
      <w:pPr>
        <w:ind w:firstLine="0"/>
        <w:rPr>
          <w:b/>
        </w:rPr>
      </w:pPr>
      <w:r>
        <w:rPr>
          <w:b/>
        </w:rPr>
        <w:tab/>
      </w:r>
      <w:r>
        <w:rPr>
          <w:b/>
        </w:rPr>
        <w:tab/>
      </w:r>
      <w:r>
        <w:rPr>
          <w:b/>
        </w:rPr>
        <w:tab/>
      </w:r>
      <w:r>
        <w:rPr>
          <w:b/>
        </w:rPr>
        <w:tab/>
        <w:t>100% {propiedad</w:t>
      </w:r>
      <w:r w:rsidR="00DA0D0B">
        <w:rPr>
          <w:b/>
        </w:rPr>
        <w:t>1</w:t>
      </w:r>
      <w:r>
        <w:rPr>
          <w:b/>
        </w:rPr>
        <w:t>: valor; propiedad</w:t>
      </w:r>
      <w:r w:rsidR="00DA0D0B">
        <w:rPr>
          <w:b/>
        </w:rPr>
        <w:t>2</w:t>
      </w:r>
      <w:r>
        <w:rPr>
          <w:b/>
        </w:rPr>
        <w:t>: valor</w:t>
      </w:r>
      <w:proofErr w:type="gramStart"/>
      <w:r>
        <w:rPr>
          <w:b/>
        </w:rPr>
        <w:t>; …}</w:t>
      </w:r>
      <w:proofErr w:type="gramEnd"/>
    </w:p>
    <w:p w:rsidR="00763499" w:rsidRPr="00392FFC" w:rsidRDefault="00763499" w:rsidP="00763499">
      <w:pPr>
        <w:ind w:firstLine="0"/>
        <w:rPr>
          <w:b/>
        </w:rPr>
      </w:pPr>
      <w:r>
        <w:rPr>
          <w:b/>
        </w:rPr>
        <w:tab/>
      </w:r>
      <w:r>
        <w:rPr>
          <w:b/>
        </w:rPr>
        <w:tab/>
      </w:r>
      <w:r>
        <w:rPr>
          <w:b/>
        </w:rPr>
        <w:tab/>
      </w:r>
      <w:r>
        <w:rPr>
          <w:b/>
        </w:rPr>
        <w:tab/>
        <w:t>}</w:t>
      </w:r>
    </w:p>
    <w:p w:rsidR="00763499" w:rsidRDefault="00763499" w:rsidP="00763499">
      <w:pPr>
        <w:ind w:firstLine="0"/>
      </w:pPr>
    </w:p>
    <w:p w:rsidR="00763499" w:rsidRDefault="00763499" w:rsidP="00763499">
      <w:pPr>
        <w:ind w:firstLine="0"/>
      </w:pPr>
      <w:r>
        <w:tab/>
        <w:t>A tener en cuenta:</w:t>
      </w:r>
    </w:p>
    <w:p w:rsidR="00763499" w:rsidRDefault="00763499" w:rsidP="00290974">
      <w:pPr>
        <w:pStyle w:val="Prrafodelista"/>
        <w:numPr>
          <w:ilvl w:val="0"/>
          <w:numId w:val="10"/>
        </w:numPr>
        <w:rPr>
          <w:rFonts w:ascii="Arial" w:hAnsi="Arial" w:cs="Arial"/>
          <w:szCs w:val="22"/>
          <w:lang w:val="es-ES"/>
        </w:rPr>
      </w:pPr>
      <w:r w:rsidRPr="00763499">
        <w:rPr>
          <w:rFonts w:ascii="Arial" w:hAnsi="Arial" w:cs="Arial"/>
          <w:b/>
          <w:szCs w:val="22"/>
          <w:lang w:val="es-ES"/>
        </w:rPr>
        <w:t>Nombre_animación</w:t>
      </w:r>
      <w:r>
        <w:rPr>
          <w:rFonts w:ascii="Arial" w:hAnsi="Arial" w:cs="Arial"/>
          <w:szCs w:val="22"/>
          <w:lang w:val="es-ES"/>
        </w:rPr>
        <w:t>, es el nombre que asignaremos a la animación mediante la propiedad “</w:t>
      </w:r>
      <w:r w:rsidRPr="001701E1">
        <w:rPr>
          <w:rFonts w:ascii="Arial" w:hAnsi="Arial" w:cs="Arial"/>
          <w:b/>
          <w:szCs w:val="22"/>
          <w:lang w:val="es-ES"/>
        </w:rPr>
        <w:t>animation-name</w:t>
      </w:r>
      <w:r>
        <w:rPr>
          <w:rFonts w:ascii="Arial" w:hAnsi="Arial" w:cs="Arial"/>
          <w:szCs w:val="22"/>
          <w:lang w:val="es-ES"/>
        </w:rPr>
        <w:t xml:space="preserve">”. Este nombre es necesario para poder aplicar </w:t>
      </w:r>
      <w:r w:rsidR="001701E1">
        <w:rPr>
          <w:rFonts w:ascii="Arial" w:hAnsi="Arial" w:cs="Arial"/>
          <w:szCs w:val="22"/>
          <w:lang w:val="es-ES"/>
        </w:rPr>
        <w:t xml:space="preserve">el resto de </w:t>
      </w:r>
      <w:r>
        <w:rPr>
          <w:rFonts w:ascii="Arial" w:hAnsi="Arial" w:cs="Arial"/>
          <w:szCs w:val="22"/>
          <w:lang w:val="es-ES"/>
        </w:rPr>
        <w:t>propiedades de la animaci</w:t>
      </w:r>
      <w:r w:rsidR="001701E1">
        <w:rPr>
          <w:rFonts w:ascii="Arial" w:hAnsi="Arial" w:cs="Arial"/>
          <w:szCs w:val="22"/>
          <w:lang w:val="es-ES"/>
        </w:rPr>
        <w:t>ón.</w:t>
      </w:r>
    </w:p>
    <w:p w:rsidR="001701E1" w:rsidRDefault="001701E1" w:rsidP="00290974">
      <w:pPr>
        <w:pStyle w:val="Prrafodelista"/>
        <w:numPr>
          <w:ilvl w:val="0"/>
          <w:numId w:val="10"/>
        </w:numPr>
        <w:rPr>
          <w:rFonts w:ascii="Arial" w:hAnsi="Arial" w:cs="Arial"/>
          <w:szCs w:val="22"/>
          <w:lang w:val="es-ES"/>
        </w:rPr>
      </w:pPr>
      <w:r>
        <w:rPr>
          <w:rFonts w:ascii="Arial" w:hAnsi="Arial" w:cs="Arial"/>
          <w:szCs w:val="22"/>
          <w:lang w:val="es-ES"/>
        </w:rPr>
        <w:t xml:space="preserve">Dentro de la declaración, entre llaves, pondremos los diversos fotogramas clave los cuales son unas “subreglas” </w:t>
      </w:r>
      <w:r w:rsidRPr="00DA0D0B">
        <w:rPr>
          <w:rFonts w:ascii="Arial" w:hAnsi="Arial" w:cs="Arial"/>
          <w:b/>
          <w:szCs w:val="22"/>
          <w:lang w:val="es-ES"/>
        </w:rPr>
        <w:t>CSS</w:t>
      </w:r>
      <w:r w:rsidR="00683F41">
        <w:rPr>
          <w:rFonts w:ascii="Arial" w:hAnsi="Arial" w:cs="Arial"/>
          <w:szCs w:val="22"/>
          <w:lang w:val="es-ES"/>
        </w:rPr>
        <w:t>,</w:t>
      </w:r>
      <w:r>
        <w:rPr>
          <w:rFonts w:ascii="Arial" w:hAnsi="Arial" w:cs="Arial"/>
          <w:szCs w:val="22"/>
          <w:lang w:val="es-ES"/>
        </w:rPr>
        <w:t xml:space="preserve"> </w:t>
      </w:r>
      <w:r w:rsidR="00683F41">
        <w:rPr>
          <w:rFonts w:ascii="Arial" w:hAnsi="Arial" w:cs="Arial"/>
          <w:szCs w:val="22"/>
          <w:lang w:val="es-ES"/>
        </w:rPr>
        <w:t xml:space="preserve">(en realidad cada fotograma clave es en si una regla </w:t>
      </w:r>
      <w:r w:rsidR="00683F41" w:rsidRPr="00683F41">
        <w:rPr>
          <w:rFonts w:ascii="Arial" w:hAnsi="Arial" w:cs="Arial"/>
          <w:b/>
          <w:szCs w:val="22"/>
          <w:lang w:val="es-ES"/>
        </w:rPr>
        <w:t>CSS</w:t>
      </w:r>
      <w:r w:rsidR="00683F41">
        <w:rPr>
          <w:rFonts w:ascii="Arial" w:hAnsi="Arial" w:cs="Arial"/>
          <w:szCs w:val="22"/>
          <w:lang w:val="es-ES"/>
        </w:rPr>
        <w:t xml:space="preserve">), </w:t>
      </w:r>
      <w:r>
        <w:rPr>
          <w:rFonts w:ascii="Arial" w:hAnsi="Arial" w:cs="Arial"/>
          <w:szCs w:val="22"/>
          <w:lang w:val="es-ES"/>
        </w:rPr>
        <w:t>compuestas por:</w:t>
      </w:r>
      <w:r w:rsidR="00683F41">
        <w:rPr>
          <w:rFonts w:ascii="Arial" w:hAnsi="Arial" w:cs="Arial"/>
          <w:szCs w:val="22"/>
          <w:lang w:val="es-ES"/>
        </w:rPr>
        <w:t xml:space="preserve"> </w:t>
      </w:r>
    </w:p>
    <w:p w:rsidR="001701E1" w:rsidRDefault="001701E1" w:rsidP="00290974">
      <w:pPr>
        <w:pStyle w:val="Prrafodelista"/>
        <w:numPr>
          <w:ilvl w:val="1"/>
          <w:numId w:val="10"/>
        </w:numPr>
        <w:rPr>
          <w:rFonts w:ascii="Arial" w:hAnsi="Arial" w:cs="Arial"/>
          <w:szCs w:val="22"/>
          <w:lang w:val="es-ES"/>
        </w:rPr>
      </w:pPr>
      <w:r w:rsidRPr="00DA0D0B">
        <w:rPr>
          <w:rFonts w:ascii="Arial" w:hAnsi="Arial" w:cs="Arial"/>
          <w:b/>
          <w:szCs w:val="22"/>
          <w:lang w:val="es-ES"/>
        </w:rPr>
        <w:t>Selector</w:t>
      </w:r>
      <w:r>
        <w:rPr>
          <w:rFonts w:ascii="Arial" w:hAnsi="Arial" w:cs="Arial"/>
          <w:szCs w:val="22"/>
          <w:lang w:val="es-ES"/>
        </w:rPr>
        <w:t>. Indicados en tantos por ciento, posicionan el elemento en un punto concreto de la animación exponiendo las propiedades que el elemento debe tener en ese punto de la animación.</w:t>
      </w:r>
      <w:r w:rsidR="00DA0D0B">
        <w:rPr>
          <w:rFonts w:ascii="Arial" w:hAnsi="Arial" w:cs="Arial"/>
          <w:szCs w:val="22"/>
          <w:lang w:val="es-ES"/>
        </w:rPr>
        <w:t xml:space="preserve"> El primero debe ser siempre el 0% que indica el principio de la animación, y el último el 100% que indica el final. Entre medias se pueden colocar los fotogramas claves que se desee indicando su tanto por ciento.</w:t>
      </w:r>
    </w:p>
    <w:p w:rsidR="00827C47" w:rsidRPr="00827C47" w:rsidRDefault="00DA0D0B" w:rsidP="00290974">
      <w:pPr>
        <w:pStyle w:val="Prrafodelista"/>
        <w:numPr>
          <w:ilvl w:val="1"/>
          <w:numId w:val="10"/>
        </w:numPr>
        <w:rPr>
          <w:rFonts w:ascii="Arial" w:hAnsi="Arial" w:cs="Arial"/>
          <w:szCs w:val="22"/>
          <w:lang w:val="es-ES"/>
        </w:rPr>
      </w:pPr>
      <w:r w:rsidRPr="00DA0D0B">
        <w:rPr>
          <w:rFonts w:ascii="Arial" w:hAnsi="Arial" w:cs="Arial"/>
          <w:b/>
          <w:szCs w:val="22"/>
          <w:lang w:val="es-ES"/>
        </w:rPr>
        <w:t>Declaraciones</w:t>
      </w:r>
      <w:r>
        <w:rPr>
          <w:rFonts w:ascii="Arial" w:hAnsi="Arial" w:cs="Arial"/>
          <w:szCs w:val="22"/>
          <w:lang w:val="es-ES"/>
        </w:rPr>
        <w:t xml:space="preserve">. Dentro de las llaves de los fotogramas pondremos las propiedades </w:t>
      </w:r>
      <w:r w:rsidRPr="00DA0D0B">
        <w:rPr>
          <w:rFonts w:ascii="Arial" w:hAnsi="Arial" w:cs="Arial"/>
          <w:b/>
          <w:szCs w:val="22"/>
          <w:lang w:val="es-ES"/>
        </w:rPr>
        <w:t>CSS</w:t>
      </w:r>
      <w:r>
        <w:rPr>
          <w:rFonts w:ascii="Arial" w:hAnsi="Arial" w:cs="Arial"/>
          <w:szCs w:val="22"/>
          <w:lang w:val="es-ES"/>
        </w:rPr>
        <w:t xml:space="preserve"> que tenga el elemento en ese punto concreto de la animación.</w:t>
      </w:r>
      <w:r w:rsidR="00827C47">
        <w:rPr>
          <w:rFonts w:ascii="Arial" w:hAnsi="Arial" w:cs="Arial"/>
          <w:szCs w:val="22"/>
          <w:lang w:val="es-ES"/>
        </w:rPr>
        <w:t xml:space="preserve"> Lo normal es poner las mismas propiedades en varios fotogramas, pero con diferentes valores.</w:t>
      </w:r>
    </w:p>
    <w:p w:rsidR="00683F41" w:rsidRDefault="00683F41" w:rsidP="00290974">
      <w:pPr>
        <w:pStyle w:val="Prrafodelista"/>
        <w:numPr>
          <w:ilvl w:val="0"/>
          <w:numId w:val="10"/>
        </w:numPr>
        <w:rPr>
          <w:rFonts w:ascii="Arial" w:hAnsi="Arial" w:cs="Arial"/>
          <w:szCs w:val="22"/>
          <w:lang w:val="es-ES"/>
        </w:rPr>
      </w:pPr>
      <w:r>
        <w:rPr>
          <w:rFonts w:ascii="Arial" w:hAnsi="Arial" w:cs="Arial"/>
          <w:szCs w:val="22"/>
          <w:lang w:val="es-ES"/>
        </w:rPr>
        <w:t>Es obligatorio poner al menos dos fotogramas clave, el inicio y el final de la animación.</w:t>
      </w:r>
    </w:p>
    <w:p w:rsidR="00827C47" w:rsidRDefault="00827C47" w:rsidP="00290974">
      <w:pPr>
        <w:pStyle w:val="Prrafodelista"/>
        <w:numPr>
          <w:ilvl w:val="0"/>
          <w:numId w:val="10"/>
        </w:numPr>
        <w:rPr>
          <w:rFonts w:ascii="Arial" w:hAnsi="Arial" w:cs="Arial"/>
          <w:szCs w:val="22"/>
          <w:lang w:val="es-ES"/>
        </w:rPr>
      </w:pPr>
      <w:r>
        <w:rPr>
          <w:rFonts w:ascii="Arial" w:hAnsi="Arial" w:cs="Arial"/>
          <w:szCs w:val="22"/>
          <w:lang w:val="es-ES"/>
        </w:rPr>
        <w:t>El paso de un fotograma clave al siguiente se realiza de forma progresiva, siempre que esto sea posible. Sólo las propiedades cuyo valor esté basado en un número, (números, medidas, porcentajes, colores), pueden variar progresivamente. Las propiedades cuyos valores no son números, (palabras clave, nombres, urls, etc…), son ignoradas y no se pude hacer ningún tipo de cambio en ellas.</w:t>
      </w:r>
    </w:p>
    <w:p w:rsidR="00827C47" w:rsidRDefault="00827C47" w:rsidP="00290974">
      <w:pPr>
        <w:pStyle w:val="Prrafodelista"/>
        <w:numPr>
          <w:ilvl w:val="0"/>
          <w:numId w:val="10"/>
        </w:numPr>
        <w:rPr>
          <w:rFonts w:ascii="Arial" w:hAnsi="Arial" w:cs="Arial"/>
          <w:szCs w:val="22"/>
          <w:lang w:val="es-ES"/>
        </w:rPr>
      </w:pPr>
      <w:r>
        <w:rPr>
          <w:rFonts w:ascii="Arial" w:hAnsi="Arial" w:cs="Arial"/>
          <w:szCs w:val="22"/>
          <w:lang w:val="es-ES"/>
        </w:rPr>
        <w:lastRenderedPageBreak/>
        <w:t>Para mover un elemento dentro de la página, éste debe estar posicionado, es decir, tiene que tener la propiedad “</w:t>
      </w:r>
      <w:r w:rsidRPr="00827C47">
        <w:rPr>
          <w:rFonts w:ascii="Arial" w:hAnsi="Arial" w:cs="Arial"/>
          <w:b/>
          <w:szCs w:val="22"/>
          <w:lang w:val="es-ES"/>
        </w:rPr>
        <w:t>position: absolute;</w:t>
      </w:r>
      <w:r>
        <w:rPr>
          <w:rFonts w:ascii="Arial" w:hAnsi="Arial" w:cs="Arial"/>
          <w:szCs w:val="22"/>
          <w:lang w:val="es-ES"/>
        </w:rPr>
        <w:t>” o “</w:t>
      </w:r>
      <w:r w:rsidRPr="00827C47">
        <w:rPr>
          <w:rFonts w:ascii="Arial" w:hAnsi="Arial" w:cs="Arial"/>
          <w:b/>
          <w:szCs w:val="22"/>
          <w:lang w:val="es-ES"/>
        </w:rPr>
        <w:t>position: relative;</w:t>
      </w:r>
      <w:r>
        <w:rPr>
          <w:rFonts w:ascii="Arial" w:hAnsi="Arial" w:cs="Arial"/>
          <w:szCs w:val="22"/>
          <w:lang w:val="es-ES"/>
        </w:rPr>
        <w:t>” ya que sino no se le pueden aplicar las propiedades de posicionamiento (left, right, top, bottom), que son las que cambian al elemento de sitio.</w:t>
      </w:r>
    </w:p>
    <w:p w:rsidR="002E4E8A" w:rsidRDefault="002E4E8A" w:rsidP="002E4E8A">
      <w:pPr>
        <w:ind w:firstLine="0"/>
      </w:pPr>
    </w:p>
    <w:p w:rsidR="009B6BB0" w:rsidRDefault="008A6186" w:rsidP="002E4E8A">
      <w:pPr>
        <w:ind w:firstLine="0"/>
      </w:pPr>
      <w:r>
        <w:tab/>
        <w:t>Veamos ahora las propiedades de animación imprescindibles para realizar una animación simple:</w:t>
      </w:r>
    </w:p>
    <w:p w:rsidR="008A6186" w:rsidRDefault="008A6186" w:rsidP="002E4E8A">
      <w:pPr>
        <w:ind w:firstLine="0"/>
      </w:pPr>
    </w:p>
    <w:p w:rsidR="00683F41" w:rsidRDefault="00827C47" w:rsidP="002E4E8A">
      <w:pPr>
        <w:ind w:firstLine="0"/>
      </w:pPr>
      <w:r>
        <w:tab/>
        <w:t>La propiedad “</w:t>
      </w:r>
      <w:r w:rsidRPr="009B6BB0">
        <w:rPr>
          <w:b/>
        </w:rPr>
        <w:t>animation-name</w:t>
      </w:r>
      <w:r>
        <w:t>” indica a qué elemento debe aplicarse la animación y asigna un nombre a la animación. Su sintaxis es:</w:t>
      </w:r>
    </w:p>
    <w:p w:rsidR="00827C47" w:rsidRDefault="00827C47" w:rsidP="00827C47">
      <w:pPr>
        <w:ind w:firstLine="0"/>
      </w:pPr>
    </w:p>
    <w:p w:rsidR="00827C47" w:rsidRDefault="009B6BB0" w:rsidP="009B6BB0">
      <w:pPr>
        <w:ind w:firstLine="0"/>
        <w:jc w:val="center"/>
        <w:rPr>
          <w:b/>
        </w:rPr>
      </w:pPr>
      <w:proofErr w:type="gramStart"/>
      <w:r>
        <w:rPr>
          <w:b/>
        </w:rPr>
        <w:t>a</w:t>
      </w:r>
      <w:r w:rsidR="00827C47">
        <w:rPr>
          <w:b/>
        </w:rPr>
        <w:t>nimation-name</w:t>
      </w:r>
      <w:proofErr w:type="gramEnd"/>
      <w:r w:rsidR="00827C47">
        <w:rPr>
          <w:b/>
        </w:rPr>
        <w:t>: “nombre_animación”;</w:t>
      </w:r>
    </w:p>
    <w:p w:rsidR="00827C47" w:rsidRDefault="00827C47" w:rsidP="00827C47">
      <w:pPr>
        <w:ind w:firstLine="0"/>
      </w:pPr>
    </w:p>
    <w:p w:rsidR="00827C47" w:rsidRDefault="00827C47" w:rsidP="00827C47">
      <w:pPr>
        <w:ind w:firstLine="0"/>
      </w:pPr>
      <w:r>
        <w:tab/>
        <w:t>A tener en cuenta:</w:t>
      </w:r>
    </w:p>
    <w:p w:rsidR="00827C47" w:rsidRDefault="00827C47" w:rsidP="00290974">
      <w:pPr>
        <w:pStyle w:val="Prrafodelista"/>
        <w:numPr>
          <w:ilvl w:val="0"/>
          <w:numId w:val="10"/>
        </w:numPr>
        <w:rPr>
          <w:rFonts w:ascii="Arial" w:hAnsi="Arial" w:cs="Arial"/>
          <w:szCs w:val="22"/>
          <w:lang w:val="es-ES"/>
        </w:rPr>
      </w:pPr>
      <w:r w:rsidRPr="00763499">
        <w:rPr>
          <w:rFonts w:ascii="Arial" w:hAnsi="Arial" w:cs="Arial"/>
          <w:b/>
          <w:szCs w:val="22"/>
          <w:lang w:val="es-ES"/>
        </w:rPr>
        <w:t>Nombre_animación</w:t>
      </w:r>
      <w:r>
        <w:rPr>
          <w:rFonts w:ascii="Arial" w:hAnsi="Arial" w:cs="Arial"/>
          <w:szCs w:val="22"/>
          <w:lang w:val="es-ES"/>
        </w:rPr>
        <w:t xml:space="preserve">, es el nombre que </w:t>
      </w:r>
      <w:r w:rsidR="009B6BB0">
        <w:rPr>
          <w:rFonts w:ascii="Arial" w:hAnsi="Arial" w:cs="Arial"/>
          <w:szCs w:val="22"/>
          <w:lang w:val="es-ES"/>
        </w:rPr>
        <w:t>usaremos en la regla @keyframes</w:t>
      </w:r>
      <w:r>
        <w:rPr>
          <w:rFonts w:ascii="Arial" w:hAnsi="Arial" w:cs="Arial"/>
          <w:szCs w:val="22"/>
          <w:lang w:val="es-ES"/>
        </w:rPr>
        <w:t>.</w:t>
      </w:r>
    </w:p>
    <w:p w:rsidR="00827C47" w:rsidRDefault="00827C47" w:rsidP="002E4E8A">
      <w:pPr>
        <w:ind w:firstLine="0"/>
      </w:pPr>
    </w:p>
    <w:p w:rsidR="009B6BB0" w:rsidRDefault="009B6BB0" w:rsidP="002E4E8A">
      <w:pPr>
        <w:ind w:firstLine="0"/>
      </w:pPr>
    </w:p>
    <w:p w:rsidR="009B6BB0" w:rsidRDefault="009B6BB0" w:rsidP="002E4E8A">
      <w:pPr>
        <w:ind w:firstLine="0"/>
      </w:pPr>
      <w:r>
        <w:tab/>
        <w:t>La propiedad “</w:t>
      </w:r>
      <w:r w:rsidRPr="009B6BB0">
        <w:rPr>
          <w:b/>
        </w:rPr>
        <w:t>animation-duration</w:t>
      </w:r>
      <w:r>
        <w:t>” indica el tiempo que va a durar la animación. Su sintaxis es:</w:t>
      </w:r>
    </w:p>
    <w:p w:rsidR="009B6BB0" w:rsidRDefault="009B6BB0" w:rsidP="009B6BB0">
      <w:pPr>
        <w:ind w:firstLine="0"/>
      </w:pPr>
    </w:p>
    <w:p w:rsidR="009B6BB0" w:rsidRDefault="009B6BB0" w:rsidP="009B6BB0">
      <w:pPr>
        <w:ind w:firstLine="0"/>
        <w:jc w:val="center"/>
        <w:rPr>
          <w:b/>
        </w:rPr>
      </w:pPr>
      <w:proofErr w:type="gramStart"/>
      <w:r>
        <w:rPr>
          <w:b/>
        </w:rPr>
        <w:t>animation-duration</w:t>
      </w:r>
      <w:proofErr w:type="gramEnd"/>
      <w:r>
        <w:rPr>
          <w:b/>
        </w:rPr>
        <w:t>: “tiempo”;</w:t>
      </w:r>
    </w:p>
    <w:p w:rsidR="009B6BB0" w:rsidRDefault="009B6BB0" w:rsidP="009B6BB0">
      <w:pPr>
        <w:ind w:firstLine="0"/>
      </w:pPr>
    </w:p>
    <w:p w:rsidR="009B6BB0" w:rsidRDefault="009B6BB0" w:rsidP="009B6BB0">
      <w:pPr>
        <w:ind w:firstLine="0"/>
      </w:pPr>
      <w:r>
        <w:tab/>
        <w:t>A tener en cuenta:</w:t>
      </w:r>
    </w:p>
    <w:p w:rsidR="009B6BB0" w:rsidRDefault="009B6BB0"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Indica el tiempo de duración de la animación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9B6BB0" w:rsidRPr="009B6BB0" w:rsidRDefault="009B6BB0" w:rsidP="00290974">
      <w:pPr>
        <w:pStyle w:val="Prrafodelista"/>
        <w:numPr>
          <w:ilvl w:val="0"/>
          <w:numId w:val="10"/>
        </w:numPr>
        <w:rPr>
          <w:rFonts w:ascii="Arial" w:hAnsi="Arial" w:cs="Arial"/>
          <w:szCs w:val="22"/>
          <w:lang w:val="es-ES"/>
        </w:rPr>
      </w:pPr>
      <w:r w:rsidRPr="009B6BB0">
        <w:rPr>
          <w:rFonts w:ascii="Arial" w:hAnsi="Arial" w:cs="Arial"/>
          <w:szCs w:val="22"/>
          <w:lang w:val="es-ES"/>
        </w:rPr>
        <w:t>Esta propiedad</w:t>
      </w:r>
      <w:r w:rsidRPr="009B6BB0">
        <w:t xml:space="preserve"> </w:t>
      </w:r>
      <w:r>
        <w:t>es obligatoria ya que toda animación tiene siempre una duración en el tiempo.</w:t>
      </w:r>
    </w:p>
    <w:p w:rsidR="00827C47" w:rsidRDefault="00827C47" w:rsidP="002E4E8A">
      <w:pPr>
        <w:ind w:firstLine="0"/>
      </w:pPr>
    </w:p>
    <w:p w:rsidR="0038787D" w:rsidRPr="00624B00" w:rsidRDefault="00683F41" w:rsidP="003C6827">
      <w:pPr>
        <w:ind w:firstLine="0"/>
        <w:rPr>
          <w:b/>
          <w:i/>
          <w:u w:val="single"/>
        </w:rPr>
      </w:pPr>
      <w:r>
        <w:tab/>
      </w:r>
      <w:r w:rsidRPr="00624B00">
        <w:rPr>
          <w:b/>
          <w:i/>
          <w:u w:val="single"/>
        </w:rPr>
        <w:t>¡</w:t>
      </w:r>
      <w:r w:rsidR="008A6186" w:rsidRPr="00624B00">
        <w:rPr>
          <w:b/>
          <w:i/>
          <w:u w:val="single"/>
        </w:rPr>
        <w:t xml:space="preserve">Y ahora </w:t>
      </w:r>
      <w:r w:rsidRPr="00624B00">
        <w:rPr>
          <w:b/>
          <w:i/>
          <w:u w:val="single"/>
        </w:rPr>
        <w:t>vayamos a la práctica</w:t>
      </w:r>
      <w:r w:rsidR="00624B00" w:rsidRPr="00624B00">
        <w:rPr>
          <w:b/>
          <w:i/>
          <w:u w:val="single"/>
        </w:rPr>
        <w:t xml:space="preserve"> 14.9</w:t>
      </w:r>
      <w:r w:rsidRPr="00624B00">
        <w:rPr>
          <w:b/>
          <w:i/>
          <w:u w:val="single"/>
        </w:rPr>
        <w:t>!</w:t>
      </w:r>
    </w:p>
    <w:p w:rsidR="005B2D4C" w:rsidRDefault="005B2D4C" w:rsidP="005B2D4C">
      <w:pPr>
        <w:ind w:firstLine="0"/>
      </w:pPr>
    </w:p>
    <w:p w:rsidR="005B2D4C" w:rsidRDefault="005B2D4C" w:rsidP="005B2D4C">
      <w:pPr>
        <w:ind w:firstLine="0"/>
      </w:pPr>
    </w:p>
    <w:p w:rsidR="005B2D4C" w:rsidRDefault="005B2D4C" w:rsidP="005B2D4C">
      <w:pPr>
        <w:ind w:firstLine="0"/>
      </w:pPr>
      <w:r w:rsidRPr="005B2D4C">
        <w:t xml:space="preserve"> </w:t>
      </w:r>
      <w:r>
        <w:tab/>
        <w:t>La propiedad “</w:t>
      </w:r>
      <w:r>
        <w:rPr>
          <w:b/>
        </w:rPr>
        <w:t>animation-iteration-count</w:t>
      </w:r>
      <w:r>
        <w:t>” indica las veces que se repetirá la animación. Su sintaxis es:</w:t>
      </w:r>
    </w:p>
    <w:p w:rsidR="005B2D4C" w:rsidRDefault="005B2D4C" w:rsidP="005B2D4C">
      <w:pPr>
        <w:ind w:firstLine="0"/>
      </w:pPr>
    </w:p>
    <w:p w:rsidR="005B2D4C" w:rsidRDefault="005B2D4C" w:rsidP="005B2D4C">
      <w:pPr>
        <w:ind w:firstLine="0"/>
        <w:jc w:val="center"/>
        <w:rPr>
          <w:b/>
        </w:rPr>
      </w:pPr>
      <w:proofErr w:type="gramStart"/>
      <w:r>
        <w:rPr>
          <w:b/>
        </w:rPr>
        <w:t>animation-iteration-count</w:t>
      </w:r>
      <w:proofErr w:type="gramEnd"/>
      <w:r>
        <w:rPr>
          <w:b/>
        </w:rPr>
        <w:t>: “num” / infinite;</w:t>
      </w:r>
    </w:p>
    <w:p w:rsidR="005B2D4C" w:rsidRDefault="005B2D4C" w:rsidP="005B2D4C">
      <w:pPr>
        <w:ind w:firstLine="0"/>
      </w:pPr>
    </w:p>
    <w:p w:rsidR="005B2D4C" w:rsidRDefault="005B2D4C" w:rsidP="005B2D4C">
      <w:pPr>
        <w:ind w:firstLine="0"/>
      </w:pPr>
      <w:r>
        <w:tab/>
        <w:t>A tener en cuenta:</w:t>
      </w:r>
    </w:p>
    <w:p w:rsidR="005B2D4C" w:rsidRDefault="005B2D4C" w:rsidP="00290974">
      <w:pPr>
        <w:pStyle w:val="Prrafodelista"/>
        <w:numPr>
          <w:ilvl w:val="0"/>
          <w:numId w:val="10"/>
        </w:numPr>
        <w:rPr>
          <w:rFonts w:ascii="Arial" w:hAnsi="Arial" w:cs="Arial"/>
          <w:szCs w:val="22"/>
          <w:lang w:val="es-ES"/>
        </w:rPr>
      </w:pPr>
      <w:r>
        <w:rPr>
          <w:rFonts w:ascii="Arial" w:hAnsi="Arial" w:cs="Arial"/>
          <w:b/>
          <w:szCs w:val="22"/>
          <w:lang w:val="es-ES"/>
        </w:rPr>
        <w:t>Num</w:t>
      </w:r>
      <w:r>
        <w:rPr>
          <w:rFonts w:ascii="Arial" w:hAnsi="Arial" w:cs="Arial"/>
          <w:szCs w:val="22"/>
          <w:lang w:val="es-ES"/>
        </w:rPr>
        <w:t>, es un número entero positivo que Indica el número de veces que se repetirá la animación. Su valor por defecto es 1 por lo que si no ponemos esta propiedad la animación se ejecutará una vez.</w:t>
      </w:r>
    </w:p>
    <w:p w:rsidR="005B2D4C" w:rsidRDefault="005B2D4C" w:rsidP="00290974">
      <w:pPr>
        <w:pStyle w:val="Prrafodelista"/>
        <w:numPr>
          <w:ilvl w:val="0"/>
          <w:numId w:val="10"/>
        </w:numPr>
        <w:rPr>
          <w:rFonts w:ascii="Arial" w:hAnsi="Arial" w:cs="Arial"/>
          <w:szCs w:val="22"/>
          <w:lang w:val="es-ES"/>
        </w:rPr>
      </w:pPr>
      <w:r>
        <w:rPr>
          <w:rFonts w:ascii="Arial" w:hAnsi="Arial" w:cs="Arial"/>
          <w:b/>
          <w:szCs w:val="22"/>
          <w:lang w:val="es-ES"/>
        </w:rPr>
        <w:t>Infinite,</w:t>
      </w:r>
      <w:r>
        <w:rPr>
          <w:rFonts w:ascii="Arial" w:hAnsi="Arial" w:cs="Arial"/>
          <w:szCs w:val="22"/>
          <w:lang w:val="es-ES"/>
        </w:rPr>
        <w:t xml:space="preserve"> indica que la animación se repetirá indefinidamente.</w:t>
      </w:r>
    </w:p>
    <w:p w:rsidR="008A6186" w:rsidRDefault="008A6186" w:rsidP="003C6827">
      <w:pPr>
        <w:ind w:firstLine="0"/>
      </w:pPr>
    </w:p>
    <w:p w:rsidR="00E74838" w:rsidRPr="00624B00" w:rsidRDefault="00E74838" w:rsidP="003C6827">
      <w:pPr>
        <w:ind w:firstLine="0"/>
        <w:rPr>
          <w:b/>
          <w:i/>
          <w:u w:val="single"/>
        </w:rPr>
      </w:pPr>
      <w:r>
        <w:tab/>
      </w:r>
      <w:r w:rsidRPr="00624B00">
        <w:rPr>
          <w:b/>
          <w:i/>
          <w:u w:val="single"/>
        </w:rPr>
        <w:t>¡Veámoslo en la práctica</w:t>
      </w:r>
      <w:r w:rsidR="00624B00">
        <w:rPr>
          <w:b/>
          <w:i/>
          <w:u w:val="single"/>
        </w:rPr>
        <w:t xml:space="preserve"> 14.10</w:t>
      </w:r>
      <w:r w:rsidRPr="00624B00">
        <w:rPr>
          <w:b/>
          <w:i/>
          <w:u w:val="single"/>
        </w:rPr>
        <w:t>!</w:t>
      </w:r>
    </w:p>
    <w:p w:rsidR="00E74838" w:rsidRDefault="00E74838" w:rsidP="003C6827">
      <w:pPr>
        <w:ind w:firstLine="0"/>
      </w:pPr>
    </w:p>
    <w:p w:rsidR="00F83D90" w:rsidRDefault="00F83D90" w:rsidP="00F83D90">
      <w:pPr>
        <w:ind w:firstLine="0"/>
      </w:pPr>
    </w:p>
    <w:p w:rsidR="006357EA" w:rsidRDefault="00F83D90" w:rsidP="006357EA">
      <w:pPr>
        <w:ind w:firstLine="0"/>
      </w:pPr>
      <w:r>
        <w:tab/>
        <w:t>La propiedad “</w:t>
      </w:r>
      <w:r w:rsidRPr="006357EA">
        <w:rPr>
          <w:b/>
        </w:rPr>
        <w:t>animation-direction</w:t>
      </w:r>
      <w:r>
        <w:t xml:space="preserve">” indica </w:t>
      </w:r>
      <w:r w:rsidR="006357EA">
        <w:t>si la animación al llegar al final acaba o si debe vo</w:t>
      </w:r>
      <w:r w:rsidR="00EB6FAC">
        <w:t>l</w:t>
      </w:r>
      <w:r w:rsidR="006357EA">
        <w:t>ver en sentido inverso.</w:t>
      </w:r>
      <w:r w:rsidR="006357EA" w:rsidRPr="006357EA">
        <w:t xml:space="preserve"> </w:t>
      </w:r>
      <w:r w:rsidR="006357EA">
        <w:t>Su sintaxis es:</w:t>
      </w:r>
    </w:p>
    <w:p w:rsidR="006357EA" w:rsidRDefault="006357EA" w:rsidP="006357EA">
      <w:pPr>
        <w:ind w:firstLine="0"/>
      </w:pPr>
    </w:p>
    <w:p w:rsidR="006357EA" w:rsidRDefault="006357EA" w:rsidP="006357EA">
      <w:pPr>
        <w:ind w:firstLine="0"/>
        <w:jc w:val="center"/>
        <w:rPr>
          <w:b/>
        </w:rPr>
      </w:pPr>
      <w:proofErr w:type="gramStart"/>
      <w:r>
        <w:rPr>
          <w:b/>
        </w:rPr>
        <w:t>animation-direction</w:t>
      </w:r>
      <w:proofErr w:type="gramEnd"/>
      <w:r>
        <w:rPr>
          <w:b/>
        </w:rPr>
        <w:t>: normal / alternate;</w:t>
      </w:r>
    </w:p>
    <w:p w:rsidR="006357EA" w:rsidRDefault="006357EA" w:rsidP="006357EA">
      <w:pPr>
        <w:ind w:firstLine="0"/>
      </w:pPr>
    </w:p>
    <w:p w:rsidR="006357EA" w:rsidRDefault="006357EA" w:rsidP="006357EA">
      <w:pPr>
        <w:ind w:firstLine="0"/>
      </w:pPr>
      <w:r>
        <w:tab/>
        <w:t>A tener en cuenta:</w:t>
      </w:r>
    </w:p>
    <w:p w:rsidR="006E1AA3" w:rsidRDefault="006E1AA3" w:rsidP="006357EA">
      <w:pPr>
        <w:ind w:firstLine="0"/>
      </w:pPr>
    </w:p>
    <w:p w:rsidR="006357EA" w:rsidRDefault="006357EA" w:rsidP="00290974">
      <w:pPr>
        <w:pStyle w:val="Prrafodelista"/>
        <w:numPr>
          <w:ilvl w:val="0"/>
          <w:numId w:val="10"/>
        </w:numPr>
        <w:rPr>
          <w:rFonts w:ascii="Arial" w:hAnsi="Arial" w:cs="Arial"/>
          <w:szCs w:val="22"/>
          <w:lang w:val="es-ES"/>
        </w:rPr>
      </w:pPr>
      <w:r>
        <w:rPr>
          <w:rFonts w:ascii="Arial" w:hAnsi="Arial" w:cs="Arial"/>
          <w:b/>
          <w:szCs w:val="22"/>
          <w:lang w:val="es-ES"/>
        </w:rPr>
        <w:lastRenderedPageBreak/>
        <w:t>Normal</w:t>
      </w:r>
      <w:r>
        <w:rPr>
          <w:rFonts w:ascii="Arial" w:hAnsi="Arial" w:cs="Arial"/>
          <w:szCs w:val="22"/>
          <w:lang w:val="es-ES"/>
        </w:rPr>
        <w:t>, es el valor por defecto, la animación, una vez concluido el tiempo que se le ha marcado finaliza.</w:t>
      </w:r>
    </w:p>
    <w:p w:rsidR="006357EA" w:rsidRDefault="006357EA" w:rsidP="00290974">
      <w:pPr>
        <w:pStyle w:val="Prrafodelista"/>
        <w:numPr>
          <w:ilvl w:val="0"/>
          <w:numId w:val="10"/>
        </w:numPr>
        <w:rPr>
          <w:rFonts w:ascii="Arial" w:hAnsi="Arial" w:cs="Arial"/>
          <w:szCs w:val="22"/>
          <w:lang w:val="es-ES"/>
        </w:rPr>
      </w:pPr>
      <w:r>
        <w:rPr>
          <w:rFonts w:ascii="Arial" w:hAnsi="Arial" w:cs="Arial"/>
          <w:b/>
          <w:szCs w:val="22"/>
          <w:lang w:val="es-ES"/>
        </w:rPr>
        <w:t>alternate,</w:t>
      </w:r>
      <w:r>
        <w:rPr>
          <w:rFonts w:ascii="Arial" w:hAnsi="Arial" w:cs="Arial"/>
          <w:szCs w:val="22"/>
          <w:lang w:val="es-ES"/>
        </w:rPr>
        <w:t xml:space="preserve"> indica que una vez terminada la animación se repitá en sentido inverso, volviendo a reproducirse la secuencia de atrás a adelante. (Con lo cual la duración de la animación será el doble).</w:t>
      </w:r>
    </w:p>
    <w:p w:rsidR="006357EA" w:rsidRDefault="006357EA" w:rsidP="006357EA">
      <w:pPr>
        <w:ind w:firstLine="0"/>
        <w:rPr>
          <w:rFonts w:ascii="Arial" w:hAnsi="Arial" w:cs="Arial"/>
          <w:szCs w:val="22"/>
          <w:lang w:val="es-ES"/>
        </w:rPr>
      </w:pPr>
    </w:p>
    <w:p w:rsidR="006357EA" w:rsidRPr="00624B00" w:rsidRDefault="00624B00" w:rsidP="006357EA">
      <w:pPr>
        <w:ind w:firstLine="0"/>
        <w:rPr>
          <w:rFonts w:ascii="Arial" w:hAnsi="Arial" w:cs="Arial"/>
          <w:b/>
          <w:i/>
          <w:szCs w:val="22"/>
          <w:u w:val="single"/>
          <w:lang w:val="es-ES"/>
        </w:rPr>
      </w:pPr>
      <w:r>
        <w:rPr>
          <w:rFonts w:ascii="Arial" w:hAnsi="Arial" w:cs="Arial"/>
          <w:szCs w:val="22"/>
          <w:lang w:val="es-ES"/>
        </w:rPr>
        <w:tab/>
      </w:r>
      <w:r w:rsidR="006357EA" w:rsidRPr="00624B00">
        <w:rPr>
          <w:rFonts w:ascii="Arial" w:hAnsi="Arial" w:cs="Arial"/>
          <w:b/>
          <w:i/>
          <w:szCs w:val="22"/>
          <w:u w:val="single"/>
          <w:lang w:val="es-ES"/>
        </w:rPr>
        <w:t>¡Veámoslo</w:t>
      </w:r>
      <w:r w:rsidRPr="00624B00">
        <w:rPr>
          <w:rFonts w:ascii="Arial" w:hAnsi="Arial" w:cs="Arial"/>
          <w:b/>
          <w:i/>
          <w:szCs w:val="22"/>
          <w:u w:val="single"/>
          <w:lang w:val="es-ES"/>
        </w:rPr>
        <w:t xml:space="preserve"> en la práctica 14.11</w:t>
      </w:r>
      <w:r w:rsidR="006357EA" w:rsidRPr="00624B00">
        <w:rPr>
          <w:rFonts w:ascii="Arial" w:hAnsi="Arial" w:cs="Arial"/>
          <w:b/>
          <w:i/>
          <w:szCs w:val="22"/>
          <w:u w:val="single"/>
          <w:lang w:val="es-ES"/>
        </w:rPr>
        <w:t>!</w:t>
      </w:r>
    </w:p>
    <w:p w:rsidR="006357EA" w:rsidRDefault="006357EA" w:rsidP="006357EA">
      <w:pPr>
        <w:ind w:firstLine="0"/>
        <w:rPr>
          <w:rFonts w:ascii="Arial" w:hAnsi="Arial" w:cs="Arial"/>
          <w:szCs w:val="22"/>
          <w:lang w:val="es-ES"/>
        </w:rPr>
      </w:pPr>
    </w:p>
    <w:p w:rsidR="009A3EF9" w:rsidRDefault="009A3EF9" w:rsidP="003C6827">
      <w:pPr>
        <w:ind w:firstLine="0"/>
      </w:pPr>
    </w:p>
    <w:p w:rsidR="00F07FD8" w:rsidRDefault="00F07FD8" w:rsidP="00F07FD8">
      <w:pPr>
        <w:ind w:firstLine="0"/>
      </w:pPr>
      <w:r>
        <w:tab/>
      </w:r>
      <w:r w:rsidRPr="00144DA0">
        <w:rPr>
          <w:u w:val="single"/>
        </w:rPr>
        <w:t>La propiedad “</w:t>
      </w:r>
      <w:r>
        <w:rPr>
          <w:b/>
          <w:u w:val="single"/>
        </w:rPr>
        <w:t>animation</w:t>
      </w:r>
      <w:r w:rsidRPr="00144DA0">
        <w:rPr>
          <w:b/>
          <w:u w:val="single"/>
        </w:rPr>
        <w:t>-timing-function</w:t>
      </w:r>
      <w:r w:rsidRPr="00144DA0">
        <w:rPr>
          <w:u w:val="single"/>
        </w:rPr>
        <w:t>”</w:t>
      </w:r>
      <w:r>
        <w:t xml:space="preserve"> determina los cambios de velocidad mientras se ejecuta la animación en el tiempo estipulado. Es semejante a la propiedad “</w:t>
      </w:r>
      <w:r w:rsidRPr="00F07FD8">
        <w:rPr>
          <w:b/>
        </w:rPr>
        <w:t>transition-timing-function</w:t>
      </w:r>
      <w:r>
        <w:t>” que ya conocemos. Su sintaxis es:</w:t>
      </w:r>
    </w:p>
    <w:p w:rsidR="00F07FD8" w:rsidRDefault="00F07FD8" w:rsidP="00F07FD8">
      <w:pPr>
        <w:ind w:firstLine="0"/>
      </w:pPr>
    </w:p>
    <w:p w:rsidR="00F07FD8" w:rsidRDefault="00EB6FAC" w:rsidP="00F07FD8">
      <w:pPr>
        <w:ind w:firstLine="0"/>
        <w:jc w:val="center"/>
        <w:rPr>
          <w:b/>
        </w:rPr>
      </w:pPr>
      <w:proofErr w:type="gramStart"/>
      <w:r>
        <w:rPr>
          <w:b/>
        </w:rPr>
        <w:t>anima</w:t>
      </w:r>
      <w:r w:rsidR="00F07FD8">
        <w:rPr>
          <w:b/>
        </w:rPr>
        <w:t>tion-timing-function</w:t>
      </w:r>
      <w:proofErr w:type="gramEnd"/>
      <w:r w:rsidR="00F07FD8" w:rsidRPr="00392FFC">
        <w:rPr>
          <w:b/>
        </w:rPr>
        <w:t xml:space="preserve">: </w:t>
      </w:r>
      <w:r w:rsidR="00F07FD8">
        <w:rPr>
          <w:b/>
        </w:rPr>
        <w:t>linear / ease / ease-in / ease-out / ease-in-out /</w:t>
      </w:r>
    </w:p>
    <w:p w:rsidR="00F07FD8" w:rsidRPr="00392FFC" w:rsidRDefault="00F07FD8" w:rsidP="00F07FD8">
      <w:pPr>
        <w:ind w:firstLine="0"/>
        <w:jc w:val="center"/>
        <w:rPr>
          <w:b/>
        </w:rPr>
      </w:pPr>
      <w:proofErr w:type="gramStart"/>
      <w:r>
        <w:rPr>
          <w:b/>
        </w:rPr>
        <w:t>cubic-bezier</w:t>
      </w:r>
      <w:proofErr w:type="gramEnd"/>
      <w:r>
        <w:rPr>
          <w:b/>
        </w:rPr>
        <w:t xml:space="preserve"> (num, num, num, num)</w:t>
      </w:r>
      <w:r w:rsidRPr="00392FFC">
        <w:rPr>
          <w:b/>
        </w:rPr>
        <w:t>;</w:t>
      </w:r>
    </w:p>
    <w:p w:rsidR="00F07FD8" w:rsidRDefault="00F07FD8" w:rsidP="00F07FD8">
      <w:pPr>
        <w:ind w:firstLine="0"/>
      </w:pPr>
    </w:p>
    <w:p w:rsidR="00F07FD8" w:rsidRDefault="00F07FD8" w:rsidP="00F07FD8">
      <w:pPr>
        <w:ind w:firstLine="0"/>
      </w:pPr>
      <w:r>
        <w:tab/>
        <w:t>A tener en cuenta:</w:t>
      </w:r>
    </w:p>
    <w:p w:rsidR="00F07FD8" w:rsidRDefault="00F07FD8" w:rsidP="00290974">
      <w:pPr>
        <w:pStyle w:val="Prrafodelista"/>
        <w:numPr>
          <w:ilvl w:val="0"/>
          <w:numId w:val="10"/>
        </w:numPr>
        <w:rPr>
          <w:rFonts w:ascii="Arial" w:hAnsi="Arial" w:cs="Arial"/>
          <w:szCs w:val="22"/>
          <w:lang w:val="es-ES"/>
        </w:rPr>
      </w:pPr>
      <w:r>
        <w:rPr>
          <w:rFonts w:ascii="Arial" w:hAnsi="Arial" w:cs="Arial"/>
          <w:b/>
          <w:szCs w:val="22"/>
          <w:lang w:val="es-ES"/>
        </w:rPr>
        <w:t>linear</w:t>
      </w:r>
      <w:r>
        <w:rPr>
          <w:rFonts w:ascii="Arial" w:hAnsi="Arial" w:cs="Arial"/>
          <w:szCs w:val="22"/>
          <w:lang w:val="es-ES"/>
        </w:rPr>
        <w:t>. La velocidad de la animación se mantiene constante durante toda su duración.</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 </w:t>
      </w:r>
      <w:r w:rsidR="00907D36">
        <w:rPr>
          <w:rFonts w:ascii="Arial" w:hAnsi="Arial" w:cs="Arial"/>
          <w:szCs w:val="22"/>
          <w:lang w:val="es-ES"/>
        </w:rPr>
        <w:t>Es el valor por defecto. La animaci</w:t>
      </w:r>
      <w:r w:rsidRPr="0071737D">
        <w:rPr>
          <w:rFonts w:ascii="Arial" w:hAnsi="Arial" w:cs="Arial"/>
          <w:szCs w:val="22"/>
          <w:lang w:val="es-ES"/>
        </w:rPr>
        <w:t>ón</w:t>
      </w:r>
      <w:r w:rsidR="00907D36">
        <w:rPr>
          <w:rFonts w:ascii="Arial" w:hAnsi="Arial" w:cs="Arial"/>
          <w:szCs w:val="22"/>
          <w:lang w:val="es-ES"/>
        </w:rPr>
        <w:t xml:space="preserve"> va lenta al principio para volverse </w:t>
      </w:r>
      <w:r w:rsidRPr="0071737D">
        <w:rPr>
          <w:rFonts w:ascii="Arial" w:hAnsi="Arial" w:cs="Arial"/>
          <w:szCs w:val="22"/>
          <w:lang w:val="es-ES"/>
        </w:rPr>
        <w:t>rápida</w:t>
      </w:r>
      <w:r w:rsidR="00907D36">
        <w:rPr>
          <w:rFonts w:ascii="Arial" w:hAnsi="Arial" w:cs="Arial"/>
          <w:szCs w:val="22"/>
          <w:lang w:val="es-ES"/>
        </w:rPr>
        <w:t xml:space="preserve"> en el medio </w:t>
      </w:r>
      <w:r w:rsidRPr="0071737D">
        <w:rPr>
          <w:rFonts w:ascii="Arial" w:hAnsi="Arial" w:cs="Arial"/>
          <w:szCs w:val="22"/>
          <w:lang w:val="es-ES"/>
        </w:rPr>
        <w:t>y terminar</w:t>
      </w:r>
      <w:r w:rsidR="00907D36">
        <w:rPr>
          <w:rFonts w:ascii="Arial" w:hAnsi="Arial" w:cs="Arial"/>
          <w:szCs w:val="22"/>
          <w:lang w:val="es-ES"/>
        </w:rPr>
        <w:t xml:space="preserve"> mucho más lenta</w:t>
      </w:r>
      <w:r w:rsidRPr="0071737D">
        <w:rPr>
          <w:rFonts w:ascii="Arial" w:hAnsi="Arial" w:cs="Arial"/>
          <w:szCs w:val="22"/>
          <w:lang w:val="es-ES"/>
        </w:rPr>
        <w:t>.</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Ease-in. </w:t>
      </w:r>
      <w:r w:rsidR="00907D36">
        <w:rPr>
          <w:rFonts w:ascii="Arial" w:hAnsi="Arial" w:cs="Arial"/>
          <w:szCs w:val="22"/>
          <w:lang w:val="es-ES"/>
        </w:rPr>
        <w:t>La anima</w:t>
      </w:r>
      <w:r w:rsidRPr="0071737D">
        <w:rPr>
          <w:rFonts w:ascii="Arial" w:hAnsi="Arial" w:cs="Arial"/>
          <w:szCs w:val="22"/>
          <w:lang w:val="es-ES"/>
        </w:rPr>
        <w:t>ción se efectúa lenta al principio y coge su máxima velocidad al ir llegando a su fin.</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Ease-out. </w:t>
      </w:r>
      <w:r w:rsidR="00907D36">
        <w:rPr>
          <w:rFonts w:ascii="Arial" w:hAnsi="Arial" w:cs="Arial"/>
          <w:szCs w:val="22"/>
          <w:lang w:val="es-ES"/>
        </w:rPr>
        <w:t>La anima</w:t>
      </w:r>
      <w:r w:rsidRPr="0071737D">
        <w:rPr>
          <w:rFonts w:ascii="Arial" w:hAnsi="Arial" w:cs="Arial"/>
          <w:szCs w:val="22"/>
          <w:lang w:val="es-ES"/>
        </w:rPr>
        <w:t>ción es rápida al principio y va disminuyendo la velocidad al finalizar.</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Ease-in-out. </w:t>
      </w:r>
      <w:r w:rsidR="00907D36">
        <w:rPr>
          <w:rFonts w:ascii="Arial" w:hAnsi="Arial" w:cs="Arial"/>
          <w:szCs w:val="22"/>
          <w:lang w:val="es-ES"/>
        </w:rPr>
        <w:t>La anima</w:t>
      </w:r>
      <w:r w:rsidRPr="0071737D">
        <w:rPr>
          <w:rFonts w:ascii="Arial" w:hAnsi="Arial" w:cs="Arial"/>
          <w:szCs w:val="22"/>
          <w:lang w:val="es-ES"/>
        </w:rPr>
        <w:t>ción va lenta al principio, se vuelve rápida a la mitad y acaba lenta.</w:t>
      </w:r>
    </w:p>
    <w:p w:rsidR="00F07FD8" w:rsidRDefault="00F07FD8" w:rsidP="00290974">
      <w:pPr>
        <w:pStyle w:val="Prrafodelista"/>
        <w:numPr>
          <w:ilvl w:val="0"/>
          <w:numId w:val="10"/>
        </w:numPr>
        <w:rPr>
          <w:rFonts w:ascii="Arial" w:hAnsi="Arial" w:cs="Arial"/>
          <w:szCs w:val="22"/>
          <w:lang w:val="es-ES"/>
        </w:rPr>
      </w:pPr>
      <w:r w:rsidRPr="0071737D">
        <w:rPr>
          <w:rFonts w:ascii="Arial" w:hAnsi="Arial" w:cs="Arial"/>
          <w:b/>
          <w:szCs w:val="22"/>
          <w:lang w:val="es-ES"/>
        </w:rPr>
        <w:t xml:space="preserve">Cubic-bezier. </w:t>
      </w:r>
      <w:r w:rsidRPr="0071737D">
        <w:rPr>
          <w:rFonts w:ascii="Arial" w:hAnsi="Arial" w:cs="Arial"/>
          <w:szCs w:val="22"/>
          <w:lang w:val="es-ES"/>
        </w:rPr>
        <w:t>Definimos la</w:t>
      </w:r>
      <w:r w:rsidR="00907D36">
        <w:rPr>
          <w:rFonts w:ascii="Arial" w:hAnsi="Arial" w:cs="Arial"/>
          <w:szCs w:val="22"/>
          <w:lang w:val="es-ES"/>
        </w:rPr>
        <w:t xml:space="preserve"> velocidad de la anima</w:t>
      </w:r>
      <w:r w:rsidRPr="0071737D">
        <w:rPr>
          <w:rFonts w:ascii="Arial" w:hAnsi="Arial" w:cs="Arial"/>
          <w:szCs w:val="22"/>
          <w:lang w:val="es-ES"/>
        </w:rPr>
        <w:t>ción en base a una curva cúbica de Bezier. Para ello incorporamos cuatro valores “</w:t>
      </w:r>
      <w:r w:rsidRPr="00877195">
        <w:rPr>
          <w:rFonts w:ascii="Arial" w:hAnsi="Arial" w:cs="Arial"/>
          <w:b/>
          <w:szCs w:val="22"/>
          <w:lang w:val="es-ES"/>
        </w:rPr>
        <w:t>num</w:t>
      </w:r>
      <w:r w:rsidRPr="0071737D">
        <w:rPr>
          <w:rFonts w:ascii="Arial" w:hAnsi="Arial" w:cs="Arial"/>
          <w:szCs w:val="22"/>
          <w:lang w:val="es-ES"/>
        </w:rPr>
        <w:t>” que serán números decimales entre el 0 y el 1.</w:t>
      </w:r>
    </w:p>
    <w:p w:rsidR="00F07FD8" w:rsidRDefault="00F07FD8" w:rsidP="00F07FD8">
      <w:pPr>
        <w:ind w:firstLine="0"/>
        <w:rPr>
          <w:rFonts w:ascii="Arial" w:hAnsi="Arial" w:cs="Arial"/>
          <w:szCs w:val="22"/>
          <w:lang w:val="es-ES"/>
        </w:rPr>
      </w:pPr>
    </w:p>
    <w:p w:rsidR="00F07FD8" w:rsidRDefault="00F07FD8" w:rsidP="00F07FD8">
      <w:pPr>
        <w:ind w:firstLine="0"/>
      </w:pPr>
    </w:p>
    <w:p w:rsidR="00F07FD8" w:rsidRDefault="00F07FD8" w:rsidP="00F07FD8">
      <w:pPr>
        <w:ind w:firstLine="0"/>
      </w:pPr>
      <w:r>
        <w:tab/>
      </w:r>
      <w:r w:rsidRPr="00144DA0">
        <w:rPr>
          <w:u w:val="single"/>
        </w:rPr>
        <w:t>La propiedad “</w:t>
      </w:r>
      <w:r w:rsidR="00907D36">
        <w:rPr>
          <w:b/>
          <w:u w:val="single"/>
        </w:rPr>
        <w:t>anima</w:t>
      </w:r>
      <w:r w:rsidRPr="00144DA0">
        <w:rPr>
          <w:b/>
          <w:u w:val="single"/>
        </w:rPr>
        <w:t>tion-delay</w:t>
      </w:r>
      <w:r w:rsidRPr="00144DA0">
        <w:rPr>
          <w:u w:val="single"/>
        </w:rPr>
        <w:t>”</w:t>
      </w:r>
      <w:r>
        <w:t xml:space="preserve"> indica el tiempo que </w:t>
      </w:r>
      <w:r w:rsidR="00907D36">
        <w:t>tarda la animación en empezar después de cargarse la página</w:t>
      </w:r>
      <w:r>
        <w:t xml:space="preserve">. Su sintaxis es: </w:t>
      </w:r>
    </w:p>
    <w:p w:rsidR="00F07FD8" w:rsidRDefault="00F07FD8" w:rsidP="00F07FD8">
      <w:pPr>
        <w:ind w:firstLine="0"/>
      </w:pPr>
    </w:p>
    <w:p w:rsidR="00F07FD8" w:rsidRPr="00392FFC" w:rsidRDefault="009C0E2C" w:rsidP="00F07FD8">
      <w:pPr>
        <w:ind w:firstLine="0"/>
        <w:jc w:val="center"/>
        <w:rPr>
          <w:b/>
        </w:rPr>
      </w:pPr>
      <w:proofErr w:type="gramStart"/>
      <w:r>
        <w:rPr>
          <w:b/>
        </w:rPr>
        <w:t>anima</w:t>
      </w:r>
      <w:r w:rsidR="00F07FD8">
        <w:rPr>
          <w:b/>
        </w:rPr>
        <w:t>tion-delay</w:t>
      </w:r>
      <w:proofErr w:type="gramEnd"/>
      <w:r w:rsidR="00F07FD8" w:rsidRPr="00392FFC">
        <w:rPr>
          <w:b/>
        </w:rPr>
        <w:t xml:space="preserve">: </w:t>
      </w:r>
      <w:r w:rsidR="00F07FD8">
        <w:rPr>
          <w:b/>
        </w:rPr>
        <w:t>tiempo</w:t>
      </w:r>
      <w:r w:rsidR="00F07FD8" w:rsidRPr="00392FFC">
        <w:rPr>
          <w:b/>
        </w:rPr>
        <w:t>;</w:t>
      </w:r>
    </w:p>
    <w:p w:rsidR="00F07FD8" w:rsidRDefault="00F07FD8" w:rsidP="00F07FD8">
      <w:pPr>
        <w:ind w:firstLine="0"/>
      </w:pPr>
    </w:p>
    <w:p w:rsidR="00F07FD8" w:rsidRDefault="00F07FD8" w:rsidP="00F07FD8">
      <w:pPr>
        <w:ind w:firstLine="0"/>
      </w:pPr>
      <w:r>
        <w:tab/>
        <w:t>A tener en cuenta:</w:t>
      </w:r>
    </w:p>
    <w:p w:rsidR="00F07FD8" w:rsidRDefault="00F07FD8" w:rsidP="00290974">
      <w:pPr>
        <w:pStyle w:val="Prrafodelista"/>
        <w:numPr>
          <w:ilvl w:val="0"/>
          <w:numId w:val="10"/>
        </w:numPr>
        <w:rPr>
          <w:rFonts w:ascii="Arial" w:hAnsi="Arial" w:cs="Arial"/>
          <w:szCs w:val="22"/>
          <w:lang w:val="es-ES"/>
        </w:rPr>
      </w:pPr>
      <w:r>
        <w:rPr>
          <w:rFonts w:ascii="Arial" w:hAnsi="Arial" w:cs="Arial"/>
          <w:b/>
          <w:szCs w:val="22"/>
          <w:lang w:val="es-ES"/>
        </w:rPr>
        <w:t>Tiempo</w:t>
      </w:r>
      <w:r>
        <w:rPr>
          <w:rFonts w:ascii="Arial" w:hAnsi="Arial" w:cs="Arial"/>
          <w:szCs w:val="22"/>
          <w:lang w:val="es-ES"/>
        </w:rPr>
        <w:t xml:space="preserve">. Indica el tiempo en que se </w:t>
      </w:r>
      <w:r w:rsidR="00907D36">
        <w:rPr>
          <w:rFonts w:ascii="Arial" w:hAnsi="Arial" w:cs="Arial"/>
          <w:szCs w:val="22"/>
          <w:lang w:val="es-ES"/>
        </w:rPr>
        <w:t>retrasará el inicio de la anima</w:t>
      </w:r>
      <w:r>
        <w:rPr>
          <w:rFonts w:ascii="Arial" w:hAnsi="Arial" w:cs="Arial"/>
          <w:szCs w:val="22"/>
          <w:lang w:val="es-ES"/>
        </w:rPr>
        <w:t>ción en segundos “</w:t>
      </w:r>
      <w:r w:rsidRPr="007B6088">
        <w:rPr>
          <w:rFonts w:ascii="Arial" w:hAnsi="Arial" w:cs="Arial"/>
          <w:b/>
          <w:szCs w:val="22"/>
          <w:lang w:val="es-ES"/>
        </w:rPr>
        <w:t>s</w:t>
      </w:r>
      <w:r>
        <w:rPr>
          <w:rFonts w:ascii="Arial" w:hAnsi="Arial" w:cs="Arial"/>
          <w:szCs w:val="22"/>
          <w:lang w:val="es-ES"/>
        </w:rPr>
        <w:t>” o milisegundos “</w:t>
      </w:r>
      <w:r w:rsidRPr="007B6088">
        <w:rPr>
          <w:rFonts w:ascii="Arial" w:hAnsi="Arial" w:cs="Arial"/>
          <w:b/>
          <w:szCs w:val="22"/>
          <w:lang w:val="es-ES"/>
        </w:rPr>
        <w:t>ms</w:t>
      </w:r>
      <w:r>
        <w:rPr>
          <w:rFonts w:ascii="Arial" w:hAnsi="Arial" w:cs="Arial"/>
          <w:szCs w:val="22"/>
          <w:lang w:val="es-ES"/>
        </w:rPr>
        <w:t>”.</w:t>
      </w:r>
    </w:p>
    <w:p w:rsidR="00F07FD8" w:rsidRDefault="00F07FD8" w:rsidP="00290974">
      <w:pPr>
        <w:pStyle w:val="Prrafodelista"/>
        <w:numPr>
          <w:ilvl w:val="0"/>
          <w:numId w:val="10"/>
        </w:numPr>
        <w:rPr>
          <w:rFonts w:ascii="Arial" w:hAnsi="Arial" w:cs="Arial"/>
          <w:szCs w:val="22"/>
          <w:lang w:val="es-ES"/>
        </w:rPr>
      </w:pPr>
      <w:r>
        <w:rPr>
          <w:rFonts w:ascii="Arial" w:hAnsi="Arial" w:cs="Arial"/>
          <w:b/>
          <w:szCs w:val="22"/>
          <w:lang w:val="es-ES"/>
        </w:rPr>
        <w:t xml:space="preserve">Tiempo, </w:t>
      </w:r>
      <w:r w:rsidRPr="002730DF">
        <w:rPr>
          <w:rFonts w:ascii="Arial" w:hAnsi="Arial" w:cs="Arial"/>
          <w:szCs w:val="22"/>
          <w:lang w:val="es-ES"/>
        </w:rPr>
        <w:t>admite valores de tiempo negativos.</w:t>
      </w:r>
    </w:p>
    <w:p w:rsidR="00D9237A" w:rsidRDefault="00D9237A" w:rsidP="00D9237A">
      <w:pPr>
        <w:rPr>
          <w:rFonts w:ascii="Arial" w:hAnsi="Arial" w:cs="Arial"/>
          <w:szCs w:val="22"/>
          <w:lang w:val="es-ES"/>
        </w:rPr>
      </w:pPr>
    </w:p>
    <w:p w:rsidR="00D9237A" w:rsidRDefault="00D9237A" w:rsidP="00D9237A">
      <w:pPr>
        <w:rPr>
          <w:rFonts w:ascii="Arial" w:hAnsi="Arial" w:cs="Arial"/>
          <w:szCs w:val="22"/>
          <w:lang w:val="es-ES"/>
        </w:rPr>
      </w:pPr>
    </w:p>
    <w:p w:rsidR="00D9237A" w:rsidRDefault="00D9237A" w:rsidP="00D9237A">
      <w:pPr>
        <w:ind w:firstLine="0"/>
      </w:pPr>
      <w:r>
        <w:tab/>
      </w:r>
      <w:r w:rsidRPr="00144DA0">
        <w:rPr>
          <w:u w:val="single"/>
        </w:rPr>
        <w:t>La propiedad “</w:t>
      </w:r>
      <w:r>
        <w:rPr>
          <w:b/>
          <w:u w:val="single"/>
        </w:rPr>
        <w:t>animation-p</w:t>
      </w:r>
      <w:r w:rsidRPr="00144DA0">
        <w:rPr>
          <w:b/>
          <w:u w:val="single"/>
        </w:rPr>
        <w:t>lay</w:t>
      </w:r>
      <w:r>
        <w:rPr>
          <w:b/>
          <w:u w:val="single"/>
        </w:rPr>
        <w:t>-state</w:t>
      </w:r>
      <w:r w:rsidRPr="00144DA0">
        <w:rPr>
          <w:u w:val="single"/>
        </w:rPr>
        <w:t>”</w:t>
      </w:r>
      <w:r>
        <w:t xml:space="preserve"> indica si la animación está ejecutándose o en pausa. (Se utiliza junto con JavaScript para que el usuario, mediante un botón, pueda pausar o poner en marcha la animación). Su sintaxis es: </w:t>
      </w:r>
    </w:p>
    <w:p w:rsidR="00D9237A" w:rsidRDefault="00D9237A" w:rsidP="00D9237A">
      <w:pPr>
        <w:ind w:firstLine="0"/>
      </w:pPr>
    </w:p>
    <w:p w:rsidR="00D9237A" w:rsidRPr="00392FFC" w:rsidRDefault="009C0E2C" w:rsidP="00D9237A">
      <w:pPr>
        <w:ind w:firstLine="0"/>
        <w:jc w:val="center"/>
        <w:rPr>
          <w:b/>
        </w:rPr>
      </w:pPr>
      <w:r>
        <w:rPr>
          <w:b/>
        </w:rPr>
        <w:t>anima</w:t>
      </w:r>
      <w:r w:rsidR="00D9237A">
        <w:rPr>
          <w:b/>
        </w:rPr>
        <w:t>tion-play-state</w:t>
      </w:r>
      <w:r w:rsidR="00D9237A" w:rsidRPr="00392FFC">
        <w:rPr>
          <w:b/>
        </w:rPr>
        <w:t xml:space="preserve">: </w:t>
      </w:r>
      <w:r w:rsidR="00D9237A">
        <w:rPr>
          <w:b/>
        </w:rPr>
        <w:t>paused / running</w:t>
      </w:r>
      <w:r w:rsidR="00D9237A" w:rsidRPr="00392FFC">
        <w:rPr>
          <w:b/>
        </w:rPr>
        <w:t>;</w:t>
      </w:r>
    </w:p>
    <w:p w:rsidR="00D9237A" w:rsidRDefault="00D9237A" w:rsidP="00D9237A">
      <w:pPr>
        <w:ind w:firstLine="0"/>
      </w:pPr>
    </w:p>
    <w:p w:rsidR="00D9237A" w:rsidRDefault="00D9237A" w:rsidP="00D9237A">
      <w:pPr>
        <w:ind w:firstLine="0"/>
      </w:pPr>
      <w:r>
        <w:tab/>
        <w:t>A tener en cuenta:</w:t>
      </w:r>
    </w:p>
    <w:p w:rsidR="00D9237A" w:rsidRDefault="00D9237A" w:rsidP="00290974">
      <w:pPr>
        <w:pStyle w:val="Prrafodelista"/>
        <w:numPr>
          <w:ilvl w:val="0"/>
          <w:numId w:val="10"/>
        </w:numPr>
        <w:rPr>
          <w:rFonts w:ascii="Arial" w:hAnsi="Arial" w:cs="Arial"/>
          <w:szCs w:val="22"/>
          <w:lang w:val="es-ES"/>
        </w:rPr>
      </w:pPr>
      <w:r>
        <w:rPr>
          <w:rFonts w:ascii="Arial" w:hAnsi="Arial" w:cs="Arial"/>
          <w:b/>
          <w:szCs w:val="22"/>
          <w:lang w:val="es-ES"/>
        </w:rPr>
        <w:t>Paused</w:t>
      </w:r>
      <w:r>
        <w:rPr>
          <w:rFonts w:ascii="Arial" w:hAnsi="Arial" w:cs="Arial"/>
          <w:szCs w:val="22"/>
          <w:lang w:val="es-ES"/>
        </w:rPr>
        <w:t>. Indica que la animación está en pausa.</w:t>
      </w:r>
    </w:p>
    <w:p w:rsidR="00D9237A" w:rsidRDefault="00D9237A" w:rsidP="00290974">
      <w:pPr>
        <w:pStyle w:val="Prrafodelista"/>
        <w:numPr>
          <w:ilvl w:val="0"/>
          <w:numId w:val="10"/>
        </w:numPr>
        <w:rPr>
          <w:rFonts w:ascii="Arial" w:hAnsi="Arial" w:cs="Arial"/>
          <w:szCs w:val="22"/>
          <w:lang w:val="es-ES"/>
        </w:rPr>
      </w:pPr>
      <w:r>
        <w:rPr>
          <w:rFonts w:ascii="Arial" w:hAnsi="Arial" w:cs="Arial"/>
          <w:b/>
          <w:szCs w:val="22"/>
          <w:lang w:val="es-ES"/>
        </w:rPr>
        <w:t>Running.</w:t>
      </w:r>
      <w:r>
        <w:rPr>
          <w:rFonts w:ascii="Arial" w:hAnsi="Arial" w:cs="Arial"/>
          <w:szCs w:val="22"/>
          <w:lang w:val="es-ES"/>
        </w:rPr>
        <w:t xml:space="preserve"> Indica que la animación se está ejecutando</w:t>
      </w:r>
      <w:r w:rsidRPr="002730DF">
        <w:rPr>
          <w:rFonts w:ascii="Arial" w:hAnsi="Arial" w:cs="Arial"/>
          <w:szCs w:val="22"/>
          <w:lang w:val="es-ES"/>
        </w:rPr>
        <w:t>.</w:t>
      </w:r>
      <w:r>
        <w:rPr>
          <w:rFonts w:ascii="Arial" w:hAnsi="Arial" w:cs="Arial"/>
          <w:szCs w:val="22"/>
          <w:lang w:val="es-ES"/>
        </w:rPr>
        <w:t xml:space="preserve"> Este es el valor por defecto.</w:t>
      </w:r>
    </w:p>
    <w:p w:rsidR="00D9237A" w:rsidRPr="00D9237A" w:rsidRDefault="00D9237A" w:rsidP="00D9237A">
      <w:pPr>
        <w:ind w:firstLine="0"/>
        <w:rPr>
          <w:rFonts w:ascii="Arial" w:hAnsi="Arial" w:cs="Arial"/>
          <w:szCs w:val="22"/>
          <w:lang w:val="es-ES"/>
        </w:rPr>
      </w:pPr>
    </w:p>
    <w:p w:rsidR="007168EE" w:rsidRDefault="007168EE" w:rsidP="00D9237A">
      <w:pPr>
        <w:ind w:firstLine="0"/>
      </w:pPr>
      <w:r>
        <w:lastRenderedPageBreak/>
        <w:tab/>
        <w:t>Al igual que en otros casos, las propiedades de anima</w:t>
      </w:r>
      <w:r w:rsidR="00D9237A">
        <w:t>ción se pueden indicar de forma acortada o resumida con la siguiente sintáxis:</w:t>
      </w:r>
    </w:p>
    <w:p w:rsidR="00D9237A" w:rsidRDefault="00D9237A" w:rsidP="00D9237A">
      <w:pPr>
        <w:ind w:firstLine="0"/>
      </w:pPr>
      <w:r>
        <w:t xml:space="preserve">  </w:t>
      </w:r>
    </w:p>
    <w:p w:rsidR="00D9237A" w:rsidRPr="00392FFC" w:rsidRDefault="007168EE" w:rsidP="00D9237A">
      <w:pPr>
        <w:ind w:firstLine="0"/>
        <w:jc w:val="center"/>
        <w:rPr>
          <w:b/>
        </w:rPr>
      </w:pPr>
      <w:proofErr w:type="gramStart"/>
      <w:r>
        <w:rPr>
          <w:b/>
        </w:rPr>
        <w:t>anima</w:t>
      </w:r>
      <w:r w:rsidR="00D9237A">
        <w:rPr>
          <w:b/>
        </w:rPr>
        <w:t>tion</w:t>
      </w:r>
      <w:proofErr w:type="gramEnd"/>
      <w:r w:rsidR="00D9237A" w:rsidRPr="00392FFC">
        <w:rPr>
          <w:b/>
        </w:rPr>
        <w:t xml:space="preserve">: </w:t>
      </w:r>
      <w:r>
        <w:rPr>
          <w:b/>
        </w:rPr>
        <w:t>animation-name animation-duration animation-timing-function animation-delay animation-iteration-count animation-direction</w:t>
      </w:r>
      <w:r w:rsidR="00D9237A" w:rsidRPr="00392FFC">
        <w:rPr>
          <w:b/>
        </w:rPr>
        <w:t>;</w:t>
      </w:r>
    </w:p>
    <w:p w:rsidR="00D9237A" w:rsidRDefault="00D9237A" w:rsidP="00D9237A">
      <w:pPr>
        <w:ind w:firstLine="0"/>
      </w:pPr>
    </w:p>
    <w:p w:rsidR="00D9237A" w:rsidRDefault="00D9237A" w:rsidP="00D9237A">
      <w:pPr>
        <w:ind w:firstLine="0"/>
      </w:pPr>
      <w:r>
        <w:tab/>
        <w:t>A tener en cuenta:</w:t>
      </w:r>
    </w:p>
    <w:p w:rsidR="007168EE" w:rsidRDefault="007168EE" w:rsidP="00290974">
      <w:pPr>
        <w:pStyle w:val="Prrafodelista"/>
        <w:numPr>
          <w:ilvl w:val="0"/>
          <w:numId w:val="10"/>
        </w:numPr>
        <w:rPr>
          <w:rFonts w:ascii="Arial" w:hAnsi="Arial" w:cs="Arial"/>
          <w:szCs w:val="22"/>
          <w:lang w:val="es-ES"/>
        </w:rPr>
      </w:pPr>
      <w:r>
        <w:rPr>
          <w:rFonts w:ascii="Arial" w:hAnsi="Arial" w:cs="Arial"/>
          <w:szCs w:val="22"/>
          <w:lang w:val="es-ES"/>
        </w:rPr>
        <w:t>Las propiedades “</w:t>
      </w:r>
      <w:r w:rsidRPr="00E82537">
        <w:rPr>
          <w:rFonts w:ascii="Arial" w:hAnsi="Arial" w:cs="Arial"/>
          <w:b/>
          <w:szCs w:val="22"/>
          <w:lang w:val="es-ES"/>
        </w:rPr>
        <w:t>animation-name</w:t>
      </w:r>
      <w:r>
        <w:rPr>
          <w:rFonts w:ascii="Arial" w:hAnsi="Arial" w:cs="Arial"/>
          <w:szCs w:val="22"/>
          <w:lang w:val="es-ES"/>
        </w:rPr>
        <w:t>” y “</w:t>
      </w:r>
      <w:r w:rsidRPr="00E82537">
        <w:rPr>
          <w:rFonts w:ascii="Arial" w:hAnsi="Arial" w:cs="Arial"/>
          <w:b/>
          <w:szCs w:val="22"/>
          <w:lang w:val="es-ES"/>
        </w:rPr>
        <w:t>animation-duration</w:t>
      </w:r>
      <w:r>
        <w:rPr>
          <w:rFonts w:ascii="Arial" w:hAnsi="Arial" w:cs="Arial"/>
          <w:szCs w:val="22"/>
          <w:lang w:val="es-ES"/>
        </w:rPr>
        <w:t>”, que son obligatoria</w:t>
      </w:r>
      <w:r w:rsidR="004F414B">
        <w:rPr>
          <w:rFonts w:ascii="Arial" w:hAnsi="Arial" w:cs="Arial"/>
          <w:szCs w:val="22"/>
          <w:lang w:val="es-ES"/>
        </w:rPr>
        <w:t>s</w:t>
      </w:r>
      <w:r>
        <w:rPr>
          <w:rFonts w:ascii="Arial" w:hAnsi="Arial" w:cs="Arial"/>
          <w:szCs w:val="22"/>
          <w:lang w:val="es-ES"/>
        </w:rPr>
        <w:t>, deben declararse en primer lugar y por ese orden. Las propiedades que no son imprescindibles u obligatorias pueden cambiar de orden e incluso omitirse.</w:t>
      </w:r>
    </w:p>
    <w:p w:rsidR="00D9237A" w:rsidRDefault="00D9237A" w:rsidP="003C6827">
      <w:pPr>
        <w:ind w:firstLine="0"/>
      </w:pPr>
    </w:p>
    <w:p w:rsidR="00624B00" w:rsidRPr="004C4BEE" w:rsidRDefault="000C45D4" w:rsidP="00624B00">
      <w:pPr>
        <w:ind w:firstLine="0"/>
        <w:rPr>
          <w:b/>
          <w:i/>
          <w:u w:val="single"/>
        </w:rPr>
      </w:pPr>
      <w:r w:rsidRPr="000C45D4">
        <w:tab/>
      </w:r>
      <w:r w:rsidR="00624B00" w:rsidRPr="004C4BEE">
        <w:rPr>
          <w:b/>
          <w:i/>
          <w:u w:val="single"/>
        </w:rPr>
        <w:t xml:space="preserve">Para terminar de dominar </w:t>
      </w:r>
      <w:r w:rsidR="00624B00">
        <w:rPr>
          <w:b/>
          <w:i/>
          <w:u w:val="single"/>
        </w:rPr>
        <w:t>bi</w:t>
      </w:r>
      <w:r>
        <w:rPr>
          <w:b/>
          <w:i/>
          <w:u w:val="single"/>
        </w:rPr>
        <w:t>en esta parte realice la 3ª</w:t>
      </w:r>
      <w:r w:rsidR="00624B00">
        <w:rPr>
          <w:b/>
          <w:i/>
          <w:u w:val="single"/>
        </w:rPr>
        <w:t xml:space="preserve"> ejercitación del capítulo 14</w:t>
      </w:r>
    </w:p>
    <w:p w:rsidR="00624B00" w:rsidRDefault="00624B00" w:rsidP="003C6827">
      <w:pPr>
        <w:ind w:firstLine="0"/>
      </w:pPr>
    </w:p>
    <w:p w:rsidR="009A3EF9" w:rsidRDefault="009A3EF9" w:rsidP="003C6827">
      <w:pPr>
        <w:ind w:firstLine="0"/>
      </w:pPr>
    </w:p>
    <w:p w:rsidR="009F46CE" w:rsidRDefault="009F46CE" w:rsidP="009F46CE">
      <w:pPr>
        <w:ind w:firstLine="0"/>
        <w:rPr>
          <w:rFonts w:ascii="Arial" w:hAnsi="Arial" w:cs="Arial"/>
          <w:szCs w:val="22"/>
          <w:lang w:val="es-ES"/>
        </w:rPr>
      </w:pPr>
    </w:p>
    <w:p w:rsidR="009F46CE" w:rsidRPr="009F46CE" w:rsidRDefault="009F46CE" w:rsidP="009F46CE">
      <w:pPr>
        <w:pStyle w:val="TITULO2"/>
        <w:pBdr>
          <w:bottom w:val="single" w:sz="4" w:space="1" w:color="auto"/>
        </w:pBdr>
        <w:jc w:val="both"/>
        <w:rPr>
          <w:rFonts w:ascii="Arial" w:hAnsi="Arial" w:cs="Arial"/>
          <w:lang w:val="es-ES_tradnl"/>
        </w:rPr>
      </w:pPr>
      <w:r w:rsidRPr="009F46CE">
        <w:rPr>
          <w:rFonts w:ascii="Arial" w:hAnsi="Arial" w:cs="Arial"/>
          <w:lang w:val="es-ES_tradnl"/>
        </w:rPr>
        <w:t>INSERTAR ARCHIVOS DE AUDIO CON HTML</w:t>
      </w:r>
    </w:p>
    <w:p w:rsidR="009A3EF9" w:rsidRDefault="009A3EF9" w:rsidP="003C6827">
      <w:pPr>
        <w:ind w:firstLine="0"/>
      </w:pPr>
    </w:p>
    <w:p w:rsidR="00BE6AA4" w:rsidRDefault="00BE6AA4" w:rsidP="003C6827">
      <w:pPr>
        <w:ind w:firstLine="0"/>
      </w:pPr>
      <w:r>
        <w:tab/>
        <w:t>Insertar un archivo de audio en una web se realiza de forma muy sencilla mediante la etiqueta &lt;</w:t>
      </w:r>
      <w:r w:rsidRPr="00BE6AA4">
        <w:rPr>
          <w:b/>
        </w:rPr>
        <w:t>audio</w:t>
      </w:r>
      <w:r>
        <w:t>&gt;. Su sintaxis básica es:</w:t>
      </w:r>
    </w:p>
    <w:p w:rsidR="00BE6AA4" w:rsidRDefault="00BE6AA4" w:rsidP="003C6827">
      <w:pPr>
        <w:ind w:firstLine="0"/>
      </w:pPr>
    </w:p>
    <w:p w:rsidR="00BE6AA4" w:rsidRPr="00BE6AA4" w:rsidRDefault="00BE6AA4" w:rsidP="00BE6AA4">
      <w:pPr>
        <w:ind w:firstLine="0"/>
        <w:jc w:val="center"/>
        <w:rPr>
          <w:b/>
        </w:rPr>
      </w:pPr>
      <w:r w:rsidRPr="00BE6AA4">
        <w:rPr>
          <w:b/>
        </w:rPr>
        <w:t>&lt;</w:t>
      </w:r>
      <w:proofErr w:type="gramStart"/>
      <w:r w:rsidRPr="00BE6AA4">
        <w:rPr>
          <w:b/>
        </w:rPr>
        <w:t>audio</w:t>
      </w:r>
      <w:proofErr w:type="gramEnd"/>
      <w:r w:rsidRPr="00BE6AA4">
        <w:rPr>
          <w:b/>
        </w:rPr>
        <w:t xml:space="preserve"> src=”archivo_de_sonido”&gt; … &lt;/audio&gt;</w:t>
      </w:r>
    </w:p>
    <w:p w:rsidR="00BE6AA4" w:rsidRDefault="00BE6AA4" w:rsidP="003C6827">
      <w:pPr>
        <w:ind w:firstLine="0"/>
      </w:pPr>
    </w:p>
    <w:p w:rsidR="009A3EF9" w:rsidRDefault="00BE6AA4" w:rsidP="003C6827">
      <w:pPr>
        <w:ind w:firstLine="0"/>
      </w:pPr>
      <w:r>
        <w:tab/>
        <w:t>Esta etiqueta tiene los siguientes atributos:</w:t>
      </w:r>
    </w:p>
    <w:p w:rsidR="00BE6AA4" w:rsidRDefault="00BE6AA4" w:rsidP="003C6827">
      <w:pPr>
        <w:ind w:firstLine="0"/>
      </w:pPr>
    </w:p>
    <w:p w:rsidR="00BE6AA4" w:rsidRDefault="00BE6AA4" w:rsidP="00290974">
      <w:pPr>
        <w:pStyle w:val="Prrafodelista"/>
        <w:numPr>
          <w:ilvl w:val="0"/>
          <w:numId w:val="10"/>
        </w:numPr>
        <w:rPr>
          <w:rFonts w:ascii="Arial" w:hAnsi="Arial" w:cs="Arial"/>
          <w:szCs w:val="22"/>
          <w:lang w:val="es-ES"/>
        </w:rPr>
      </w:pPr>
      <w:r w:rsidRPr="00BE6AA4">
        <w:rPr>
          <w:rFonts w:ascii="Arial" w:hAnsi="Arial" w:cs="Arial"/>
          <w:b/>
          <w:szCs w:val="22"/>
          <w:lang w:val="es-ES"/>
        </w:rPr>
        <w:t>Src</w:t>
      </w:r>
      <w:r>
        <w:rPr>
          <w:rFonts w:ascii="Arial" w:hAnsi="Arial" w:cs="Arial"/>
          <w:szCs w:val="22"/>
          <w:lang w:val="es-ES"/>
        </w:rPr>
        <w:t>. Define la ruta del archivo de sonido. Lógicamente es obligatorio.</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Controls.</w:t>
      </w:r>
      <w:r>
        <w:rPr>
          <w:rFonts w:ascii="Arial" w:hAnsi="Arial" w:cs="Arial"/>
          <w:szCs w:val="22"/>
          <w:lang w:val="es-ES"/>
        </w:rPr>
        <w:t xml:space="preserve"> Muestra los controles del reproductor de audio. Incluye las funcionalidades de reproducción, pausa, avance y volumen.</w:t>
      </w:r>
      <w:r w:rsidR="00894025">
        <w:rPr>
          <w:rFonts w:ascii="Arial" w:hAnsi="Arial" w:cs="Arial"/>
          <w:szCs w:val="22"/>
          <w:lang w:val="es-ES"/>
        </w:rPr>
        <w:t xml:space="preserve"> Si no incluimos este atributo no veremos ningún efecto en pantalla, ni podremos reproducir el sonido a menos que indiquemos el atributo “</w:t>
      </w:r>
      <w:r w:rsidR="00894025" w:rsidRPr="00894025">
        <w:rPr>
          <w:rFonts w:ascii="Arial" w:hAnsi="Arial" w:cs="Arial"/>
          <w:b/>
          <w:szCs w:val="22"/>
          <w:lang w:val="es-ES"/>
        </w:rPr>
        <w:t>autoplay</w:t>
      </w:r>
      <w:r w:rsidR="00894025">
        <w:rPr>
          <w:rFonts w:ascii="Arial" w:hAnsi="Arial" w:cs="Arial"/>
          <w:szCs w:val="22"/>
          <w:lang w:val="es-ES"/>
        </w:rPr>
        <w:t>”.</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Autoplay.</w:t>
      </w:r>
      <w:r>
        <w:rPr>
          <w:rFonts w:ascii="Arial" w:hAnsi="Arial" w:cs="Arial"/>
          <w:szCs w:val="22"/>
          <w:lang w:val="es-ES"/>
        </w:rPr>
        <w:t xml:space="preserve"> Indica que el archivo de sonido se reproduzca automáticamente tras la carga de la página.</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Loop.</w:t>
      </w:r>
      <w:r>
        <w:rPr>
          <w:rFonts w:ascii="Arial" w:hAnsi="Arial" w:cs="Arial"/>
          <w:szCs w:val="22"/>
          <w:lang w:val="es-ES"/>
        </w:rPr>
        <w:t xml:space="preserve"> Especifica que el archivo de sonido se repita constantemente.</w:t>
      </w:r>
    </w:p>
    <w:p w:rsidR="00BE6AA4" w:rsidRDefault="00BE6AA4" w:rsidP="00290974">
      <w:pPr>
        <w:pStyle w:val="Prrafodelista"/>
        <w:numPr>
          <w:ilvl w:val="0"/>
          <w:numId w:val="10"/>
        </w:numPr>
        <w:rPr>
          <w:rFonts w:ascii="Arial" w:hAnsi="Arial" w:cs="Arial"/>
          <w:szCs w:val="22"/>
          <w:lang w:val="es-ES"/>
        </w:rPr>
      </w:pPr>
      <w:r>
        <w:rPr>
          <w:rFonts w:ascii="Arial" w:hAnsi="Arial" w:cs="Arial"/>
          <w:b/>
          <w:szCs w:val="22"/>
          <w:lang w:val="es-ES"/>
        </w:rPr>
        <w:t>Preload.</w:t>
      </w:r>
      <w:r>
        <w:rPr>
          <w:rFonts w:ascii="Arial" w:hAnsi="Arial" w:cs="Arial"/>
          <w:szCs w:val="22"/>
          <w:lang w:val="es-ES"/>
        </w:rPr>
        <w:t xml:space="preserve"> Indica al navegador que debe descargar el archivo de audio durante la carga de la página de modo que esté disponible para una reproducción inmediata una vez la solicite el usuario. Puede tomar los siguientes valores:</w:t>
      </w:r>
    </w:p>
    <w:p w:rsidR="00BE6AA4" w:rsidRDefault="00535101" w:rsidP="00290974">
      <w:pPr>
        <w:pStyle w:val="Prrafodelista"/>
        <w:numPr>
          <w:ilvl w:val="1"/>
          <w:numId w:val="10"/>
        </w:numPr>
        <w:rPr>
          <w:rFonts w:ascii="Arial" w:hAnsi="Arial" w:cs="Arial"/>
          <w:szCs w:val="22"/>
          <w:lang w:val="es-ES"/>
        </w:rPr>
      </w:pPr>
      <w:r>
        <w:rPr>
          <w:rFonts w:ascii="Arial" w:hAnsi="Arial" w:cs="Arial"/>
          <w:b/>
          <w:szCs w:val="22"/>
          <w:lang w:val="es-ES"/>
        </w:rPr>
        <w:t>Preload=”none”.</w:t>
      </w:r>
      <w:r>
        <w:rPr>
          <w:rFonts w:ascii="Arial" w:hAnsi="Arial" w:cs="Arial"/>
          <w:szCs w:val="22"/>
          <w:lang w:val="es-ES"/>
        </w:rPr>
        <w:t xml:space="preserve"> Sin carga previa.</w:t>
      </w:r>
    </w:p>
    <w:p w:rsidR="00535101" w:rsidRDefault="00535101" w:rsidP="00290974">
      <w:pPr>
        <w:pStyle w:val="Prrafodelista"/>
        <w:numPr>
          <w:ilvl w:val="1"/>
          <w:numId w:val="10"/>
        </w:numPr>
        <w:rPr>
          <w:rFonts w:ascii="Arial" w:hAnsi="Arial" w:cs="Arial"/>
          <w:szCs w:val="22"/>
          <w:lang w:val="es-ES"/>
        </w:rPr>
      </w:pPr>
      <w:r>
        <w:rPr>
          <w:rFonts w:ascii="Arial" w:hAnsi="Arial" w:cs="Arial"/>
          <w:b/>
          <w:szCs w:val="22"/>
          <w:lang w:val="es-ES"/>
        </w:rPr>
        <w:t>Preload=”metadata”.</w:t>
      </w:r>
      <w:r>
        <w:rPr>
          <w:rFonts w:ascii="Arial" w:hAnsi="Arial" w:cs="Arial"/>
          <w:szCs w:val="22"/>
          <w:lang w:val="es-ES"/>
        </w:rPr>
        <w:t xml:space="preserve"> Carga previa de los metadatos asociados al archivo de sonido.</w:t>
      </w:r>
    </w:p>
    <w:p w:rsidR="00535101" w:rsidRDefault="00535101" w:rsidP="00290974">
      <w:pPr>
        <w:pStyle w:val="Prrafodelista"/>
        <w:numPr>
          <w:ilvl w:val="1"/>
          <w:numId w:val="10"/>
        </w:numPr>
        <w:rPr>
          <w:rFonts w:ascii="Arial" w:hAnsi="Arial" w:cs="Arial"/>
          <w:szCs w:val="22"/>
          <w:lang w:val="es-ES"/>
        </w:rPr>
      </w:pPr>
      <w:r>
        <w:rPr>
          <w:rFonts w:ascii="Arial" w:hAnsi="Arial" w:cs="Arial"/>
          <w:b/>
          <w:szCs w:val="22"/>
          <w:lang w:val="es-ES"/>
        </w:rPr>
        <w:t>Preload=”auto”.</w:t>
      </w:r>
      <w:r>
        <w:rPr>
          <w:rFonts w:ascii="Arial" w:hAnsi="Arial" w:cs="Arial"/>
          <w:szCs w:val="22"/>
          <w:lang w:val="es-ES"/>
        </w:rPr>
        <w:t xml:space="preserve"> Carga previa automática.</w:t>
      </w:r>
    </w:p>
    <w:p w:rsidR="00535101" w:rsidRDefault="00535101" w:rsidP="00290974">
      <w:pPr>
        <w:pStyle w:val="Prrafodelista"/>
        <w:numPr>
          <w:ilvl w:val="1"/>
          <w:numId w:val="10"/>
        </w:numPr>
        <w:rPr>
          <w:rFonts w:ascii="Arial" w:hAnsi="Arial" w:cs="Arial"/>
          <w:szCs w:val="22"/>
          <w:lang w:val="es-ES"/>
        </w:rPr>
      </w:pPr>
      <w:r>
        <w:rPr>
          <w:rFonts w:ascii="Arial" w:hAnsi="Arial" w:cs="Arial"/>
          <w:szCs w:val="22"/>
          <w:lang w:val="es-ES"/>
        </w:rPr>
        <w:t>El atributo “</w:t>
      </w:r>
      <w:r w:rsidRPr="00535101">
        <w:rPr>
          <w:rFonts w:ascii="Arial" w:hAnsi="Arial" w:cs="Arial"/>
          <w:b/>
          <w:szCs w:val="22"/>
          <w:lang w:val="es-ES"/>
        </w:rPr>
        <w:t>preload</w:t>
      </w:r>
      <w:r>
        <w:rPr>
          <w:rFonts w:ascii="Arial" w:hAnsi="Arial" w:cs="Arial"/>
          <w:szCs w:val="22"/>
          <w:lang w:val="es-ES"/>
        </w:rPr>
        <w:t>” se ignorará si el atributo “</w:t>
      </w:r>
      <w:r w:rsidRPr="00535101">
        <w:rPr>
          <w:rFonts w:ascii="Arial" w:hAnsi="Arial" w:cs="Arial"/>
          <w:b/>
          <w:szCs w:val="22"/>
          <w:lang w:val="es-ES"/>
        </w:rPr>
        <w:t>autoplay</w:t>
      </w:r>
      <w:r>
        <w:rPr>
          <w:rFonts w:ascii="Arial" w:hAnsi="Arial" w:cs="Arial"/>
          <w:szCs w:val="22"/>
          <w:lang w:val="es-ES"/>
        </w:rPr>
        <w:t>” está activado.</w:t>
      </w:r>
    </w:p>
    <w:p w:rsidR="00535101" w:rsidRDefault="00535101" w:rsidP="00535101">
      <w:pPr>
        <w:ind w:firstLine="0"/>
        <w:rPr>
          <w:rFonts w:ascii="Arial" w:hAnsi="Arial" w:cs="Arial"/>
          <w:szCs w:val="22"/>
          <w:lang w:val="es-ES"/>
        </w:rPr>
      </w:pPr>
    </w:p>
    <w:p w:rsidR="00535101" w:rsidRDefault="00535101" w:rsidP="00535101">
      <w:pPr>
        <w:ind w:firstLine="0"/>
        <w:rPr>
          <w:rFonts w:ascii="Arial" w:hAnsi="Arial" w:cs="Arial"/>
          <w:szCs w:val="22"/>
          <w:lang w:val="es-ES"/>
        </w:rPr>
      </w:pPr>
    </w:p>
    <w:p w:rsidR="00535101" w:rsidRPr="00391E05" w:rsidRDefault="00391E05" w:rsidP="00535101">
      <w:pPr>
        <w:ind w:firstLine="0"/>
        <w:rPr>
          <w:rFonts w:ascii="Arial" w:hAnsi="Arial" w:cs="Arial"/>
          <w:b/>
          <w:szCs w:val="22"/>
          <w:u w:val="single"/>
          <w:lang w:val="es-ES"/>
        </w:rPr>
      </w:pPr>
      <w:r>
        <w:rPr>
          <w:rFonts w:ascii="Arial" w:hAnsi="Arial" w:cs="Arial"/>
          <w:szCs w:val="22"/>
          <w:lang w:val="es-ES"/>
        </w:rPr>
        <w:tab/>
      </w:r>
      <w:r w:rsidRPr="00391E05">
        <w:rPr>
          <w:rFonts w:ascii="Arial" w:hAnsi="Arial" w:cs="Arial"/>
          <w:b/>
          <w:szCs w:val="22"/>
          <w:u w:val="single"/>
          <w:lang w:val="es-ES"/>
        </w:rPr>
        <w:t>El Problema de los formatos de sonido</w:t>
      </w:r>
    </w:p>
    <w:p w:rsidR="00391E05" w:rsidRDefault="00391E05" w:rsidP="00535101">
      <w:pPr>
        <w:ind w:firstLine="0"/>
        <w:rPr>
          <w:rFonts w:ascii="Arial" w:hAnsi="Arial" w:cs="Arial"/>
          <w:szCs w:val="22"/>
          <w:lang w:val="es-ES"/>
        </w:rPr>
      </w:pPr>
    </w:p>
    <w:p w:rsidR="00391E05" w:rsidRDefault="00391E05" w:rsidP="00535101">
      <w:pPr>
        <w:ind w:firstLine="0"/>
        <w:rPr>
          <w:rFonts w:ascii="Arial" w:hAnsi="Arial" w:cs="Arial"/>
          <w:szCs w:val="22"/>
          <w:lang w:val="es-ES"/>
        </w:rPr>
      </w:pPr>
      <w:r>
        <w:rPr>
          <w:rFonts w:ascii="Arial" w:hAnsi="Arial" w:cs="Arial"/>
          <w:szCs w:val="22"/>
          <w:lang w:val="es-ES"/>
        </w:rPr>
        <w:tab/>
        <w:t>El problema que nos encontramos a la hora de añadir audio a la web es que no todos los navegadores</w:t>
      </w:r>
      <w:r w:rsidR="00CA3948">
        <w:rPr>
          <w:rFonts w:ascii="Arial" w:hAnsi="Arial" w:cs="Arial"/>
          <w:szCs w:val="22"/>
          <w:lang w:val="es-ES"/>
        </w:rPr>
        <w:t xml:space="preserve"> </w:t>
      </w:r>
      <w:r>
        <w:rPr>
          <w:rFonts w:ascii="Arial" w:hAnsi="Arial" w:cs="Arial"/>
          <w:szCs w:val="22"/>
          <w:lang w:val="es-ES"/>
        </w:rPr>
        <w:t>soportan</w:t>
      </w:r>
      <w:r w:rsidR="00CA3948">
        <w:rPr>
          <w:rFonts w:ascii="Arial" w:hAnsi="Arial" w:cs="Arial"/>
          <w:szCs w:val="22"/>
          <w:lang w:val="es-ES"/>
        </w:rPr>
        <w:t>,</w:t>
      </w:r>
      <w:r>
        <w:rPr>
          <w:rFonts w:ascii="Arial" w:hAnsi="Arial" w:cs="Arial"/>
          <w:szCs w:val="22"/>
          <w:lang w:val="es-ES"/>
        </w:rPr>
        <w:t xml:space="preserve"> </w:t>
      </w:r>
      <w:r w:rsidR="00CA3948">
        <w:rPr>
          <w:rFonts w:ascii="Arial" w:hAnsi="Arial" w:cs="Arial"/>
          <w:szCs w:val="22"/>
          <w:lang w:val="es-ES"/>
        </w:rPr>
        <w:t xml:space="preserve">debido a problemas de patentes, </w:t>
      </w:r>
      <w:r>
        <w:rPr>
          <w:rFonts w:ascii="Arial" w:hAnsi="Arial" w:cs="Arial"/>
          <w:szCs w:val="22"/>
          <w:lang w:val="es-ES"/>
        </w:rPr>
        <w:t>todos los formatos de sonido que existen en la actualidad. Los más habituales son:</w:t>
      </w:r>
      <w:r w:rsidR="00D45EA7">
        <w:rPr>
          <w:rFonts w:ascii="Arial" w:hAnsi="Arial" w:cs="Arial"/>
          <w:szCs w:val="22"/>
          <w:lang w:val="es-ES"/>
        </w:rPr>
        <w:t xml:space="preserve"> </w:t>
      </w:r>
      <w:r>
        <w:rPr>
          <w:rFonts w:ascii="Arial" w:hAnsi="Arial" w:cs="Arial"/>
          <w:szCs w:val="22"/>
          <w:lang w:val="es-ES"/>
        </w:rPr>
        <w:t>Ogg</w:t>
      </w:r>
      <w:r w:rsidR="00D45EA7">
        <w:rPr>
          <w:rFonts w:ascii="Arial" w:hAnsi="Arial" w:cs="Arial"/>
          <w:szCs w:val="22"/>
          <w:lang w:val="es-ES"/>
        </w:rPr>
        <w:t xml:space="preserve">, Mp3, </w:t>
      </w:r>
      <w:r>
        <w:rPr>
          <w:rFonts w:ascii="Arial" w:hAnsi="Arial" w:cs="Arial"/>
          <w:szCs w:val="22"/>
          <w:lang w:val="es-ES"/>
        </w:rPr>
        <w:t>Acc</w:t>
      </w:r>
      <w:r w:rsidR="00D45EA7">
        <w:rPr>
          <w:rFonts w:ascii="Arial" w:hAnsi="Arial" w:cs="Arial"/>
          <w:szCs w:val="22"/>
          <w:lang w:val="es-ES"/>
        </w:rPr>
        <w:t xml:space="preserve"> y </w:t>
      </w:r>
      <w:r>
        <w:rPr>
          <w:rFonts w:ascii="Arial" w:hAnsi="Arial" w:cs="Arial"/>
          <w:szCs w:val="22"/>
          <w:lang w:val="es-ES"/>
        </w:rPr>
        <w:t>Wav.</w:t>
      </w:r>
    </w:p>
    <w:p w:rsidR="00D45EA7" w:rsidRDefault="00D45EA7" w:rsidP="00535101">
      <w:pPr>
        <w:ind w:firstLine="0"/>
        <w:rPr>
          <w:rFonts w:ascii="Arial" w:hAnsi="Arial" w:cs="Arial"/>
          <w:szCs w:val="22"/>
          <w:lang w:val="es-ES"/>
        </w:rPr>
      </w:pPr>
    </w:p>
    <w:p w:rsidR="00D45EA7" w:rsidRDefault="00D45EA7" w:rsidP="00535101">
      <w:pPr>
        <w:ind w:firstLine="0"/>
        <w:rPr>
          <w:rFonts w:ascii="Arial" w:hAnsi="Arial" w:cs="Arial"/>
          <w:szCs w:val="22"/>
          <w:lang w:val="es-ES"/>
        </w:rPr>
      </w:pPr>
      <w:r>
        <w:rPr>
          <w:rFonts w:ascii="Arial" w:hAnsi="Arial" w:cs="Arial"/>
          <w:szCs w:val="22"/>
          <w:lang w:val="es-ES"/>
        </w:rPr>
        <w:tab/>
      </w:r>
      <w:r w:rsidR="00CA3948">
        <w:rPr>
          <w:rFonts w:ascii="Arial" w:hAnsi="Arial" w:cs="Arial"/>
          <w:szCs w:val="22"/>
          <w:lang w:val="es-ES"/>
        </w:rPr>
        <w:t xml:space="preserve">A la hora de redactar este manual </w:t>
      </w:r>
      <w:r>
        <w:rPr>
          <w:rFonts w:ascii="Arial" w:hAnsi="Arial" w:cs="Arial"/>
          <w:szCs w:val="22"/>
          <w:lang w:val="es-ES"/>
        </w:rPr>
        <w:t>Google Chrome</w:t>
      </w:r>
      <w:r w:rsidR="00CA3948">
        <w:rPr>
          <w:rFonts w:ascii="Arial" w:hAnsi="Arial" w:cs="Arial"/>
          <w:szCs w:val="22"/>
          <w:lang w:val="es-ES"/>
        </w:rPr>
        <w:t xml:space="preserve"> y Firefox</w:t>
      </w:r>
      <w:r>
        <w:rPr>
          <w:rFonts w:ascii="Arial" w:hAnsi="Arial" w:cs="Arial"/>
          <w:szCs w:val="22"/>
          <w:lang w:val="es-ES"/>
        </w:rPr>
        <w:t xml:space="preserve"> soporta</w:t>
      </w:r>
      <w:r w:rsidR="00CA3948">
        <w:rPr>
          <w:rFonts w:ascii="Arial" w:hAnsi="Arial" w:cs="Arial"/>
          <w:szCs w:val="22"/>
          <w:lang w:val="es-ES"/>
        </w:rPr>
        <w:t>n</w:t>
      </w:r>
      <w:r>
        <w:rPr>
          <w:rFonts w:ascii="Arial" w:hAnsi="Arial" w:cs="Arial"/>
          <w:szCs w:val="22"/>
          <w:lang w:val="es-ES"/>
        </w:rPr>
        <w:t xml:space="preserve"> </w:t>
      </w:r>
      <w:r w:rsidR="00CA3948">
        <w:rPr>
          <w:rFonts w:ascii="Arial" w:hAnsi="Arial" w:cs="Arial"/>
          <w:szCs w:val="22"/>
          <w:lang w:val="es-ES"/>
        </w:rPr>
        <w:t xml:space="preserve">todos </w:t>
      </w:r>
      <w:r>
        <w:rPr>
          <w:rFonts w:ascii="Arial" w:hAnsi="Arial" w:cs="Arial"/>
          <w:szCs w:val="22"/>
          <w:lang w:val="es-ES"/>
        </w:rPr>
        <w:t>los</w:t>
      </w:r>
      <w:r w:rsidR="00CA3948">
        <w:rPr>
          <w:rFonts w:ascii="Arial" w:hAnsi="Arial" w:cs="Arial"/>
          <w:szCs w:val="22"/>
          <w:lang w:val="es-ES"/>
        </w:rPr>
        <w:t xml:space="preserve"> formatos</w:t>
      </w:r>
      <w:r>
        <w:rPr>
          <w:rFonts w:ascii="Arial" w:hAnsi="Arial" w:cs="Arial"/>
          <w:szCs w:val="22"/>
          <w:lang w:val="es-ES"/>
        </w:rPr>
        <w:t xml:space="preserve">. Safari </w:t>
      </w:r>
      <w:r w:rsidR="00CA3948">
        <w:rPr>
          <w:rFonts w:ascii="Arial" w:hAnsi="Arial" w:cs="Arial"/>
          <w:szCs w:val="22"/>
          <w:lang w:val="es-ES"/>
        </w:rPr>
        <w:t xml:space="preserve">soporta </w:t>
      </w:r>
      <w:r>
        <w:rPr>
          <w:rFonts w:ascii="Arial" w:hAnsi="Arial" w:cs="Arial"/>
          <w:szCs w:val="22"/>
          <w:lang w:val="es-ES"/>
        </w:rPr>
        <w:t>mp3, wav y acc e I</w:t>
      </w:r>
      <w:r w:rsidR="00CA3948">
        <w:rPr>
          <w:rFonts w:ascii="Arial" w:hAnsi="Arial" w:cs="Arial"/>
          <w:szCs w:val="22"/>
          <w:lang w:val="es-ES"/>
        </w:rPr>
        <w:t xml:space="preserve">nternet </w:t>
      </w:r>
      <w:r>
        <w:rPr>
          <w:rFonts w:ascii="Arial" w:hAnsi="Arial" w:cs="Arial"/>
          <w:szCs w:val="22"/>
          <w:lang w:val="es-ES"/>
        </w:rPr>
        <w:t>E</w:t>
      </w:r>
      <w:r w:rsidR="00CA3948">
        <w:rPr>
          <w:rFonts w:ascii="Arial" w:hAnsi="Arial" w:cs="Arial"/>
          <w:szCs w:val="22"/>
          <w:lang w:val="es-ES"/>
        </w:rPr>
        <w:t>xplorer</w:t>
      </w:r>
      <w:r>
        <w:rPr>
          <w:rFonts w:ascii="Arial" w:hAnsi="Arial" w:cs="Arial"/>
          <w:szCs w:val="22"/>
          <w:lang w:val="es-ES"/>
        </w:rPr>
        <w:t xml:space="preserve"> </w:t>
      </w:r>
      <w:r w:rsidR="00CA3948">
        <w:rPr>
          <w:rFonts w:ascii="Arial" w:hAnsi="Arial" w:cs="Arial"/>
          <w:szCs w:val="22"/>
          <w:lang w:val="es-ES"/>
        </w:rPr>
        <w:t xml:space="preserve">soporta </w:t>
      </w:r>
      <w:r>
        <w:rPr>
          <w:rFonts w:ascii="Arial" w:hAnsi="Arial" w:cs="Arial"/>
          <w:szCs w:val="22"/>
          <w:lang w:val="es-ES"/>
        </w:rPr>
        <w:t>mp3 y aac.</w:t>
      </w:r>
    </w:p>
    <w:p w:rsidR="00CA3948" w:rsidRDefault="00CA3948" w:rsidP="00535101">
      <w:pPr>
        <w:ind w:firstLine="0"/>
        <w:rPr>
          <w:rFonts w:ascii="Arial" w:hAnsi="Arial" w:cs="Arial"/>
          <w:szCs w:val="22"/>
          <w:lang w:val="es-ES"/>
        </w:rPr>
      </w:pPr>
    </w:p>
    <w:p w:rsidR="00D45EA7" w:rsidRDefault="00CA3948" w:rsidP="00535101">
      <w:pPr>
        <w:ind w:firstLine="0"/>
        <w:rPr>
          <w:rFonts w:ascii="Arial" w:hAnsi="Arial" w:cs="Arial"/>
          <w:szCs w:val="22"/>
          <w:lang w:val="es-ES"/>
        </w:rPr>
      </w:pPr>
      <w:r>
        <w:rPr>
          <w:rFonts w:ascii="Arial" w:hAnsi="Arial" w:cs="Arial"/>
          <w:szCs w:val="22"/>
          <w:lang w:val="es-ES"/>
        </w:rPr>
        <w:tab/>
        <w:t>Para asegurarnos que nuestro sonido se puede oir en todos los navegadores l</w:t>
      </w:r>
      <w:r w:rsidR="00D45EA7">
        <w:rPr>
          <w:rFonts w:ascii="Arial" w:hAnsi="Arial" w:cs="Arial"/>
          <w:szCs w:val="22"/>
          <w:lang w:val="es-ES"/>
        </w:rPr>
        <w:t xml:space="preserve">a solución </w:t>
      </w:r>
      <w:r>
        <w:rPr>
          <w:rFonts w:ascii="Arial" w:hAnsi="Arial" w:cs="Arial"/>
          <w:szCs w:val="22"/>
          <w:lang w:val="es-ES"/>
        </w:rPr>
        <w:t xml:space="preserve">más sencilla </w:t>
      </w:r>
      <w:r w:rsidR="00D45EA7">
        <w:rPr>
          <w:rFonts w:ascii="Arial" w:hAnsi="Arial" w:cs="Arial"/>
          <w:szCs w:val="22"/>
          <w:lang w:val="es-ES"/>
        </w:rPr>
        <w:t>es utilizar un programa de conversión de audio como por ejemplo “</w:t>
      </w:r>
      <w:r w:rsidR="00D45EA7" w:rsidRPr="00DF6DBE">
        <w:rPr>
          <w:rFonts w:ascii="Arial" w:hAnsi="Arial" w:cs="Arial"/>
          <w:b/>
          <w:szCs w:val="22"/>
          <w:lang w:val="es-ES"/>
        </w:rPr>
        <w:t>Audacity</w:t>
      </w:r>
      <w:r w:rsidR="00D45EA7">
        <w:rPr>
          <w:rFonts w:ascii="Arial" w:hAnsi="Arial" w:cs="Arial"/>
          <w:szCs w:val="22"/>
          <w:lang w:val="es-ES"/>
        </w:rPr>
        <w:t>”.</w:t>
      </w:r>
    </w:p>
    <w:p w:rsidR="00D45EA7" w:rsidRDefault="00010EC3" w:rsidP="00535101">
      <w:pPr>
        <w:ind w:firstLine="0"/>
        <w:rPr>
          <w:rFonts w:ascii="Arial" w:hAnsi="Arial" w:cs="Arial"/>
          <w:szCs w:val="22"/>
          <w:lang w:val="es-ES"/>
        </w:rPr>
      </w:pPr>
      <w:r>
        <w:rPr>
          <w:rFonts w:ascii="Arial" w:hAnsi="Arial" w:cs="Arial"/>
          <w:szCs w:val="22"/>
          <w:lang w:val="es-ES"/>
        </w:rPr>
        <w:lastRenderedPageBreak/>
        <w:tab/>
      </w:r>
      <w:r w:rsidR="00D45EA7">
        <w:rPr>
          <w:rFonts w:ascii="Arial" w:hAnsi="Arial" w:cs="Arial"/>
          <w:szCs w:val="22"/>
          <w:lang w:val="es-ES"/>
        </w:rPr>
        <w:t>La etique</w:t>
      </w:r>
      <w:r w:rsidR="004C0A56">
        <w:rPr>
          <w:rFonts w:ascii="Arial" w:hAnsi="Arial" w:cs="Arial"/>
          <w:szCs w:val="22"/>
          <w:lang w:val="es-ES"/>
        </w:rPr>
        <w:t>ta &lt;</w:t>
      </w:r>
      <w:r w:rsidR="00D45EA7" w:rsidRPr="00010EC3">
        <w:rPr>
          <w:rFonts w:ascii="Arial" w:hAnsi="Arial" w:cs="Arial"/>
          <w:b/>
          <w:szCs w:val="22"/>
          <w:lang w:val="es-ES"/>
        </w:rPr>
        <w:t>source</w:t>
      </w:r>
      <w:r w:rsidR="004C0A56">
        <w:rPr>
          <w:rFonts w:ascii="Arial" w:hAnsi="Arial" w:cs="Arial"/>
          <w:szCs w:val="22"/>
          <w:lang w:val="es-ES"/>
        </w:rPr>
        <w:t>&gt; permite resolver la problemática de los distintos formatos de sonido.</w:t>
      </w:r>
      <w:r>
        <w:rPr>
          <w:rFonts w:ascii="Arial" w:hAnsi="Arial" w:cs="Arial"/>
          <w:szCs w:val="22"/>
          <w:lang w:val="es-ES"/>
        </w:rPr>
        <w:t xml:space="preserve"> Se utiliza para especificar varios tipos de archivos de audio. Cada navegador escogerá el formato que mejor convenga o el que pueda reproducir. Su formato es:</w:t>
      </w:r>
    </w:p>
    <w:p w:rsidR="00010EC3" w:rsidRDefault="00010EC3" w:rsidP="00535101">
      <w:pPr>
        <w:ind w:firstLine="0"/>
        <w:rPr>
          <w:rFonts w:ascii="Arial" w:hAnsi="Arial" w:cs="Arial"/>
          <w:szCs w:val="22"/>
          <w:lang w:val="es-ES"/>
        </w:rPr>
      </w:pP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&lt;</w:t>
      </w:r>
      <w:proofErr w:type="gramStart"/>
      <w:r w:rsidRPr="00010EC3">
        <w:rPr>
          <w:rFonts w:ascii="Arial" w:hAnsi="Arial" w:cs="Arial"/>
          <w:b/>
          <w:szCs w:val="22"/>
          <w:lang w:val="es-ES"/>
        </w:rPr>
        <w:t>audio</w:t>
      </w:r>
      <w:proofErr w:type="gramEnd"/>
      <w:r w:rsidRPr="00010EC3">
        <w:rPr>
          <w:rFonts w:ascii="Arial" w:hAnsi="Arial" w:cs="Arial"/>
          <w:b/>
          <w:szCs w:val="22"/>
          <w:lang w:val="es-ES"/>
        </w:rPr>
        <w:t xml:space="preserve"> controls&gt;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w:t>
      </w:r>
      <w:proofErr w:type="gramStart"/>
      <w:r w:rsidRPr="00010EC3">
        <w:rPr>
          <w:rFonts w:ascii="Arial" w:hAnsi="Arial" w:cs="Arial"/>
          <w:b/>
          <w:szCs w:val="22"/>
          <w:lang w:val="es-ES"/>
        </w:rPr>
        <w:t>source</w:t>
      </w:r>
      <w:proofErr w:type="gramEnd"/>
      <w:r w:rsidRPr="00010EC3">
        <w:rPr>
          <w:rFonts w:ascii="Arial" w:hAnsi="Arial" w:cs="Arial"/>
          <w:b/>
          <w:szCs w:val="22"/>
          <w:lang w:val="es-ES"/>
        </w:rPr>
        <w:t xml:space="preserve"> src=”música.ogg”&gt;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w:t>
      </w:r>
      <w:proofErr w:type="gramStart"/>
      <w:r w:rsidRPr="00010EC3">
        <w:rPr>
          <w:rFonts w:ascii="Arial" w:hAnsi="Arial" w:cs="Arial"/>
          <w:b/>
          <w:szCs w:val="22"/>
          <w:lang w:val="es-ES"/>
        </w:rPr>
        <w:t>source</w:t>
      </w:r>
      <w:proofErr w:type="gramEnd"/>
      <w:r w:rsidRPr="00010EC3">
        <w:rPr>
          <w:rFonts w:ascii="Arial" w:hAnsi="Arial" w:cs="Arial"/>
          <w:b/>
          <w:szCs w:val="22"/>
          <w:lang w:val="es-ES"/>
        </w:rPr>
        <w:t xml:space="preserve"> src=”música.mp3”&gt;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w:t>
      </w:r>
      <w:proofErr w:type="gramStart"/>
      <w:r w:rsidRPr="00010EC3">
        <w:rPr>
          <w:rFonts w:ascii="Arial" w:hAnsi="Arial" w:cs="Arial"/>
          <w:b/>
          <w:szCs w:val="22"/>
          <w:lang w:val="es-ES"/>
        </w:rPr>
        <w:t>source</w:t>
      </w:r>
      <w:proofErr w:type="gramEnd"/>
      <w:r w:rsidRPr="00010EC3">
        <w:rPr>
          <w:rFonts w:ascii="Arial" w:hAnsi="Arial" w:cs="Arial"/>
          <w:b/>
          <w:szCs w:val="22"/>
          <w:lang w:val="es-ES"/>
        </w:rPr>
        <w:t xml:space="preserve"> src=”música.acc”&gt;</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Su navegador no soporta la etiqueta audio.</w:t>
      </w:r>
    </w:p>
    <w:p w:rsidR="00010EC3" w:rsidRPr="00010EC3" w:rsidRDefault="00010EC3" w:rsidP="00535101">
      <w:pPr>
        <w:ind w:firstLine="0"/>
        <w:rPr>
          <w:rFonts w:ascii="Arial" w:hAnsi="Arial" w:cs="Arial"/>
          <w:b/>
          <w:szCs w:val="22"/>
          <w:lang w:val="es-ES"/>
        </w:rPr>
      </w:pPr>
      <w:r w:rsidRPr="00010EC3">
        <w:rPr>
          <w:rFonts w:ascii="Arial" w:hAnsi="Arial" w:cs="Arial"/>
          <w:b/>
          <w:szCs w:val="22"/>
          <w:lang w:val="es-ES"/>
        </w:rPr>
        <w:tab/>
      </w:r>
      <w:r>
        <w:rPr>
          <w:rFonts w:ascii="Arial" w:hAnsi="Arial" w:cs="Arial"/>
          <w:b/>
          <w:szCs w:val="22"/>
          <w:lang w:val="es-ES"/>
        </w:rPr>
        <w:tab/>
      </w:r>
      <w:r w:rsidRPr="00010EC3">
        <w:rPr>
          <w:rFonts w:ascii="Arial" w:hAnsi="Arial" w:cs="Arial"/>
          <w:b/>
          <w:szCs w:val="22"/>
          <w:lang w:val="es-ES"/>
        </w:rPr>
        <w:tab/>
        <w:t>&lt;/</w:t>
      </w:r>
      <w:proofErr w:type="gramStart"/>
      <w:r w:rsidRPr="00010EC3">
        <w:rPr>
          <w:rFonts w:ascii="Arial" w:hAnsi="Arial" w:cs="Arial"/>
          <w:b/>
          <w:szCs w:val="22"/>
          <w:lang w:val="es-ES"/>
        </w:rPr>
        <w:t>audio</w:t>
      </w:r>
      <w:proofErr w:type="gramEnd"/>
      <w:r w:rsidRPr="00010EC3">
        <w:rPr>
          <w:rFonts w:ascii="Arial" w:hAnsi="Arial" w:cs="Arial"/>
          <w:b/>
          <w:szCs w:val="22"/>
          <w:lang w:val="es-ES"/>
        </w:rPr>
        <w:t>&gt;</w:t>
      </w:r>
    </w:p>
    <w:p w:rsidR="00010EC3" w:rsidRPr="00535101" w:rsidRDefault="00010EC3" w:rsidP="00535101">
      <w:pPr>
        <w:ind w:firstLine="0"/>
        <w:rPr>
          <w:rFonts w:ascii="Arial" w:hAnsi="Arial" w:cs="Arial"/>
          <w:szCs w:val="22"/>
          <w:lang w:val="es-ES"/>
        </w:rPr>
      </w:pPr>
    </w:p>
    <w:p w:rsidR="00BE6AA4" w:rsidRDefault="00010EC3" w:rsidP="003C6827">
      <w:pPr>
        <w:ind w:firstLine="0"/>
      </w:pPr>
      <w:r>
        <w:tab/>
        <w:t>El navegador reproducidará el primer archivo que entienda. Los otros son ignorados.</w:t>
      </w:r>
    </w:p>
    <w:p w:rsidR="00010EC3" w:rsidRDefault="00010EC3" w:rsidP="003C6827">
      <w:pPr>
        <w:ind w:firstLine="0"/>
      </w:pPr>
    </w:p>
    <w:p w:rsidR="00010EC3" w:rsidRDefault="00010EC3" w:rsidP="003C6827">
      <w:pPr>
        <w:ind w:firstLine="0"/>
      </w:pPr>
      <w:r>
        <w:tab/>
        <w:t>La etiqueta &lt;</w:t>
      </w:r>
      <w:r w:rsidRPr="000851B1">
        <w:rPr>
          <w:b/>
        </w:rPr>
        <w:t>source</w:t>
      </w:r>
      <w:r>
        <w:t>&gt; tiene dos atributos:</w:t>
      </w:r>
    </w:p>
    <w:p w:rsidR="00010EC3" w:rsidRDefault="00010EC3" w:rsidP="00290974">
      <w:pPr>
        <w:pStyle w:val="Prrafodelista"/>
        <w:numPr>
          <w:ilvl w:val="0"/>
          <w:numId w:val="10"/>
        </w:numPr>
        <w:rPr>
          <w:rFonts w:ascii="Arial" w:hAnsi="Arial" w:cs="Arial"/>
          <w:szCs w:val="22"/>
          <w:lang w:val="es-ES"/>
        </w:rPr>
      </w:pPr>
      <w:r w:rsidRPr="00BE6AA4">
        <w:rPr>
          <w:rFonts w:ascii="Arial" w:hAnsi="Arial" w:cs="Arial"/>
          <w:b/>
          <w:szCs w:val="22"/>
          <w:lang w:val="es-ES"/>
        </w:rPr>
        <w:t>Src</w:t>
      </w:r>
      <w:r>
        <w:rPr>
          <w:rFonts w:ascii="Arial" w:hAnsi="Arial" w:cs="Arial"/>
          <w:szCs w:val="22"/>
          <w:lang w:val="es-ES"/>
        </w:rPr>
        <w:t>. Define la ruta del archivo de sonido. Lógicamente es obligatorio.</w:t>
      </w:r>
    </w:p>
    <w:p w:rsidR="00BD3E1A" w:rsidRDefault="00BD3E1A" w:rsidP="00290974">
      <w:pPr>
        <w:pStyle w:val="Prrafodelista"/>
        <w:numPr>
          <w:ilvl w:val="0"/>
          <w:numId w:val="10"/>
        </w:numPr>
        <w:rPr>
          <w:rFonts w:ascii="Arial" w:hAnsi="Arial" w:cs="Arial"/>
          <w:szCs w:val="22"/>
          <w:lang w:val="es-ES"/>
        </w:rPr>
      </w:pPr>
      <w:r>
        <w:rPr>
          <w:rFonts w:ascii="Arial" w:hAnsi="Arial" w:cs="Arial"/>
          <w:b/>
          <w:szCs w:val="22"/>
          <w:lang w:val="es-ES"/>
        </w:rPr>
        <w:t>Type</w:t>
      </w:r>
      <w:r w:rsidRPr="00BD3E1A">
        <w:rPr>
          <w:rFonts w:ascii="Arial" w:hAnsi="Arial" w:cs="Arial"/>
          <w:szCs w:val="22"/>
          <w:lang w:val="es-ES"/>
        </w:rPr>
        <w:t>.</w:t>
      </w:r>
      <w:r>
        <w:rPr>
          <w:rFonts w:ascii="Arial" w:hAnsi="Arial" w:cs="Arial"/>
          <w:szCs w:val="22"/>
          <w:lang w:val="es-ES"/>
        </w:rPr>
        <w:t xml:space="preserve"> Define el tipo MIME del contenido. Sirve para acelerar el proceso de carga. Puede valer:</w:t>
      </w:r>
    </w:p>
    <w:p w:rsidR="00BD3E1A" w:rsidRPr="00BD3E1A" w:rsidRDefault="00BD3E1A" w:rsidP="00290974">
      <w:pPr>
        <w:pStyle w:val="Prrafodelista"/>
        <w:numPr>
          <w:ilvl w:val="1"/>
          <w:numId w:val="10"/>
        </w:numPr>
        <w:rPr>
          <w:rFonts w:ascii="Arial" w:hAnsi="Arial" w:cs="Arial"/>
          <w:szCs w:val="22"/>
          <w:lang w:val="es-ES"/>
        </w:rPr>
      </w:pPr>
      <w:r w:rsidRPr="00BD3E1A">
        <w:rPr>
          <w:rFonts w:ascii="Arial" w:hAnsi="Arial" w:cs="Arial"/>
          <w:szCs w:val="22"/>
          <w:lang w:val="es-ES"/>
        </w:rPr>
        <w:t>Type=”audio/oog”.</w:t>
      </w:r>
    </w:p>
    <w:p w:rsidR="00BD3E1A" w:rsidRPr="00BD3E1A" w:rsidRDefault="00BD3E1A" w:rsidP="00290974">
      <w:pPr>
        <w:pStyle w:val="Prrafodelista"/>
        <w:numPr>
          <w:ilvl w:val="1"/>
          <w:numId w:val="10"/>
        </w:numPr>
        <w:rPr>
          <w:rFonts w:ascii="Arial" w:hAnsi="Arial" w:cs="Arial"/>
          <w:szCs w:val="22"/>
          <w:lang w:val="es-ES"/>
        </w:rPr>
      </w:pPr>
      <w:r w:rsidRPr="00BD3E1A">
        <w:rPr>
          <w:rFonts w:ascii="Arial" w:hAnsi="Arial" w:cs="Arial"/>
          <w:szCs w:val="22"/>
          <w:lang w:val="es-ES"/>
        </w:rPr>
        <w:t>Type=”audio/mpeg”.</w:t>
      </w:r>
    </w:p>
    <w:p w:rsidR="00BD3E1A" w:rsidRDefault="00BD3E1A" w:rsidP="00290974">
      <w:pPr>
        <w:pStyle w:val="Prrafodelista"/>
        <w:numPr>
          <w:ilvl w:val="1"/>
          <w:numId w:val="10"/>
        </w:numPr>
        <w:rPr>
          <w:rFonts w:ascii="Arial" w:hAnsi="Arial" w:cs="Arial"/>
          <w:szCs w:val="22"/>
          <w:lang w:val="es-ES"/>
        </w:rPr>
      </w:pPr>
      <w:r w:rsidRPr="00BD3E1A">
        <w:rPr>
          <w:rFonts w:ascii="Arial" w:hAnsi="Arial" w:cs="Arial"/>
          <w:szCs w:val="22"/>
          <w:lang w:val="es-ES"/>
        </w:rPr>
        <w:t>Type=”audio/acc”.</w:t>
      </w:r>
    </w:p>
    <w:p w:rsidR="00624B00" w:rsidRDefault="00624B00" w:rsidP="003C6827">
      <w:pPr>
        <w:ind w:firstLine="0"/>
      </w:pPr>
    </w:p>
    <w:p w:rsidR="00624B00" w:rsidRPr="004C4BEE" w:rsidRDefault="000C45D4" w:rsidP="00624B00">
      <w:pPr>
        <w:ind w:firstLine="0"/>
        <w:rPr>
          <w:b/>
          <w:i/>
          <w:u w:val="single"/>
        </w:rPr>
      </w:pPr>
      <w:r w:rsidRPr="000C45D4">
        <w:tab/>
      </w:r>
      <w:r w:rsidR="00624B00" w:rsidRPr="004C4BEE">
        <w:rPr>
          <w:b/>
          <w:i/>
          <w:u w:val="single"/>
        </w:rPr>
        <w:t xml:space="preserve">Para terminar de dominar </w:t>
      </w:r>
      <w:r w:rsidR="00624B00">
        <w:rPr>
          <w:b/>
          <w:i/>
          <w:u w:val="single"/>
        </w:rPr>
        <w:t xml:space="preserve">bien esta parte realice la </w:t>
      </w:r>
      <w:r>
        <w:rPr>
          <w:b/>
          <w:i/>
          <w:u w:val="single"/>
        </w:rPr>
        <w:t>4ª</w:t>
      </w:r>
      <w:r w:rsidR="00624B00">
        <w:rPr>
          <w:b/>
          <w:i/>
          <w:u w:val="single"/>
        </w:rPr>
        <w:t xml:space="preserve"> ejercitación del capítulo 14</w:t>
      </w:r>
    </w:p>
    <w:p w:rsidR="00624B00" w:rsidRDefault="00624B00" w:rsidP="003C6827">
      <w:pPr>
        <w:ind w:firstLine="0"/>
      </w:pPr>
    </w:p>
    <w:p w:rsidR="009A3EF9" w:rsidRDefault="009A3EF9" w:rsidP="003C6827">
      <w:pPr>
        <w:ind w:firstLine="0"/>
      </w:pPr>
    </w:p>
    <w:p w:rsidR="00EB10C2" w:rsidRDefault="00EB10C2" w:rsidP="000F061A">
      <w:pPr>
        <w:pStyle w:val="Prrafodelista"/>
        <w:ind w:left="0" w:firstLine="0"/>
      </w:pPr>
    </w:p>
    <w:p w:rsidR="00EB10C2" w:rsidRPr="009F46CE" w:rsidRDefault="000F061A" w:rsidP="00EB10C2">
      <w:pPr>
        <w:pStyle w:val="TITULO2"/>
        <w:pBdr>
          <w:bottom w:val="single" w:sz="4" w:space="1" w:color="auto"/>
        </w:pBdr>
        <w:jc w:val="both"/>
        <w:rPr>
          <w:rFonts w:ascii="Arial" w:hAnsi="Arial" w:cs="Arial"/>
          <w:lang w:val="es-ES_tradnl"/>
        </w:rPr>
      </w:pPr>
      <w:r>
        <w:t xml:space="preserve"> </w:t>
      </w:r>
      <w:r w:rsidR="00EB10C2">
        <w:rPr>
          <w:rFonts w:ascii="Arial" w:hAnsi="Arial" w:cs="Arial"/>
          <w:lang w:val="es-ES_tradnl"/>
        </w:rPr>
        <w:t>INSERTAR ARCHIVOS DE VIDE</w:t>
      </w:r>
      <w:r w:rsidR="00EB10C2" w:rsidRPr="009F46CE">
        <w:rPr>
          <w:rFonts w:ascii="Arial" w:hAnsi="Arial" w:cs="Arial"/>
          <w:lang w:val="es-ES_tradnl"/>
        </w:rPr>
        <w:t>O CON HTML</w:t>
      </w:r>
    </w:p>
    <w:p w:rsidR="00EB10C2" w:rsidRDefault="00EB10C2" w:rsidP="00EB10C2">
      <w:pPr>
        <w:ind w:firstLine="0"/>
      </w:pPr>
    </w:p>
    <w:p w:rsidR="00EB10C2" w:rsidRDefault="00EB10C2" w:rsidP="00EB10C2">
      <w:pPr>
        <w:ind w:firstLine="0"/>
      </w:pPr>
      <w:r>
        <w:tab/>
      </w:r>
      <w:r w:rsidR="00517EFD">
        <w:t>Al igual que el sonido, insertar un archivo de víde</w:t>
      </w:r>
      <w:r>
        <w:t>o en una web se realiza de forma muy sencilla mediante la etiqueta &lt;</w:t>
      </w:r>
      <w:r w:rsidR="00517EFD">
        <w:rPr>
          <w:b/>
        </w:rPr>
        <w:t>vide</w:t>
      </w:r>
      <w:r w:rsidRPr="00BE6AA4">
        <w:rPr>
          <w:b/>
        </w:rPr>
        <w:t>o</w:t>
      </w:r>
      <w:r>
        <w:t>&gt;. Su sintaxis básica es:</w:t>
      </w:r>
    </w:p>
    <w:p w:rsidR="00EB10C2" w:rsidRDefault="00EB10C2" w:rsidP="00EB10C2">
      <w:pPr>
        <w:ind w:firstLine="0"/>
      </w:pPr>
    </w:p>
    <w:p w:rsidR="00EB10C2" w:rsidRPr="00BE6AA4" w:rsidRDefault="00517EFD" w:rsidP="00EB10C2">
      <w:pPr>
        <w:ind w:firstLine="0"/>
        <w:jc w:val="center"/>
        <w:rPr>
          <w:b/>
        </w:rPr>
      </w:pPr>
      <w:r>
        <w:rPr>
          <w:b/>
        </w:rPr>
        <w:t>&lt;</w:t>
      </w:r>
      <w:proofErr w:type="gramStart"/>
      <w:r>
        <w:rPr>
          <w:b/>
        </w:rPr>
        <w:t>video</w:t>
      </w:r>
      <w:proofErr w:type="gramEnd"/>
      <w:r>
        <w:rPr>
          <w:b/>
        </w:rPr>
        <w:t xml:space="preserve"> src=”archivo_de_video”&gt; … &lt;/vide</w:t>
      </w:r>
      <w:r w:rsidR="00EB10C2" w:rsidRPr="00BE6AA4">
        <w:rPr>
          <w:b/>
        </w:rPr>
        <w:t>o&gt;</w:t>
      </w:r>
    </w:p>
    <w:p w:rsidR="00EB10C2" w:rsidRDefault="00EB10C2" w:rsidP="00EB10C2">
      <w:pPr>
        <w:ind w:firstLine="0"/>
      </w:pPr>
    </w:p>
    <w:p w:rsidR="00EB10C2" w:rsidRDefault="00EB10C2" w:rsidP="00EB10C2">
      <w:pPr>
        <w:ind w:firstLine="0"/>
      </w:pPr>
      <w:r>
        <w:tab/>
        <w:t>Esta etiqueta tiene los siguientes atributos:</w:t>
      </w:r>
    </w:p>
    <w:p w:rsidR="00EB10C2" w:rsidRDefault="00EB10C2" w:rsidP="00EB10C2">
      <w:pPr>
        <w:ind w:firstLine="0"/>
      </w:pPr>
    </w:p>
    <w:p w:rsidR="00EB10C2" w:rsidRDefault="00EB10C2" w:rsidP="00290974">
      <w:pPr>
        <w:pStyle w:val="Prrafodelista"/>
        <w:numPr>
          <w:ilvl w:val="0"/>
          <w:numId w:val="10"/>
        </w:numPr>
        <w:rPr>
          <w:rFonts w:ascii="Arial" w:hAnsi="Arial" w:cs="Arial"/>
          <w:szCs w:val="22"/>
          <w:lang w:val="es-ES"/>
        </w:rPr>
      </w:pPr>
      <w:r w:rsidRPr="00BE6AA4">
        <w:rPr>
          <w:rFonts w:ascii="Arial" w:hAnsi="Arial" w:cs="Arial"/>
          <w:b/>
          <w:szCs w:val="22"/>
          <w:lang w:val="es-ES"/>
        </w:rPr>
        <w:t>Src</w:t>
      </w:r>
      <w:r>
        <w:rPr>
          <w:rFonts w:ascii="Arial" w:hAnsi="Arial" w:cs="Arial"/>
          <w:szCs w:val="22"/>
          <w:lang w:val="es-ES"/>
        </w:rPr>
        <w:t>. Def</w:t>
      </w:r>
      <w:r w:rsidR="00517EFD">
        <w:rPr>
          <w:rFonts w:ascii="Arial" w:hAnsi="Arial" w:cs="Arial"/>
          <w:szCs w:val="22"/>
          <w:lang w:val="es-ES"/>
        </w:rPr>
        <w:t>ine la ruta del archivo de víde</w:t>
      </w:r>
      <w:r>
        <w:rPr>
          <w:rFonts w:ascii="Arial" w:hAnsi="Arial" w:cs="Arial"/>
          <w:szCs w:val="22"/>
          <w:lang w:val="es-ES"/>
        </w:rPr>
        <w:t>o. Lógicamente es obligatorio.</w:t>
      </w:r>
    </w:p>
    <w:p w:rsidR="00517EFD" w:rsidRDefault="00517EFD" w:rsidP="00290974">
      <w:pPr>
        <w:pStyle w:val="Prrafodelista"/>
        <w:numPr>
          <w:ilvl w:val="0"/>
          <w:numId w:val="10"/>
        </w:numPr>
        <w:rPr>
          <w:rFonts w:ascii="Arial" w:hAnsi="Arial" w:cs="Arial"/>
          <w:szCs w:val="22"/>
          <w:lang w:val="es-ES"/>
        </w:rPr>
      </w:pPr>
      <w:r>
        <w:rPr>
          <w:rFonts w:ascii="Arial" w:hAnsi="Arial" w:cs="Arial"/>
          <w:b/>
          <w:szCs w:val="22"/>
          <w:lang w:val="es-ES"/>
        </w:rPr>
        <w:t>Width</w:t>
      </w:r>
      <w:r w:rsidRPr="00517EFD">
        <w:rPr>
          <w:rFonts w:ascii="Arial" w:hAnsi="Arial" w:cs="Arial"/>
          <w:szCs w:val="22"/>
          <w:lang w:val="es-ES"/>
        </w:rPr>
        <w:t>.</w:t>
      </w:r>
      <w:r>
        <w:rPr>
          <w:rFonts w:ascii="Arial" w:hAnsi="Arial" w:cs="Arial"/>
          <w:szCs w:val="22"/>
          <w:lang w:val="es-ES"/>
        </w:rPr>
        <w:t xml:space="preserve"> Indica la anchura del vídeo.</w:t>
      </w:r>
    </w:p>
    <w:p w:rsidR="00517EFD" w:rsidRDefault="00517EFD" w:rsidP="00290974">
      <w:pPr>
        <w:pStyle w:val="Prrafodelista"/>
        <w:numPr>
          <w:ilvl w:val="0"/>
          <w:numId w:val="10"/>
        </w:numPr>
        <w:rPr>
          <w:rFonts w:ascii="Arial" w:hAnsi="Arial" w:cs="Arial"/>
          <w:szCs w:val="22"/>
          <w:lang w:val="es-ES"/>
        </w:rPr>
      </w:pPr>
      <w:r>
        <w:rPr>
          <w:rFonts w:ascii="Arial" w:hAnsi="Arial" w:cs="Arial"/>
          <w:b/>
          <w:szCs w:val="22"/>
          <w:lang w:val="es-ES"/>
        </w:rPr>
        <w:t>Height</w:t>
      </w:r>
      <w:r w:rsidRPr="00517EFD">
        <w:rPr>
          <w:rFonts w:ascii="Arial" w:hAnsi="Arial" w:cs="Arial"/>
          <w:szCs w:val="22"/>
          <w:lang w:val="es-ES"/>
        </w:rPr>
        <w:t>.</w:t>
      </w:r>
      <w:r>
        <w:rPr>
          <w:rFonts w:ascii="Arial" w:hAnsi="Arial" w:cs="Arial"/>
          <w:szCs w:val="22"/>
          <w:lang w:val="es-ES"/>
        </w:rPr>
        <w:t xml:space="preserve"> Determina la altura del vídeo. Al igual que con la etiqueta &lt;</w:t>
      </w:r>
      <w:r w:rsidRPr="00517EFD">
        <w:rPr>
          <w:rFonts w:ascii="Arial" w:hAnsi="Arial" w:cs="Arial"/>
          <w:b/>
          <w:szCs w:val="22"/>
          <w:lang w:val="es-ES"/>
        </w:rPr>
        <w:t>img</w:t>
      </w:r>
      <w:r>
        <w:rPr>
          <w:rFonts w:ascii="Arial" w:hAnsi="Arial" w:cs="Arial"/>
          <w:szCs w:val="22"/>
          <w:lang w:val="es-ES"/>
        </w:rPr>
        <w:t>&gt; se puede definir de forma explícita las dimensiones del vídeo. En otro caso, el elemento se muestra por defecto con la altura y la anchura propias del vídeo. Si especifica una dimensión, pero no la otra, el navegador ajustará automáticamente el tamaño de la dimensión que no se haya especificado para preservar la proporción de aspecto del vídeo.</w:t>
      </w:r>
    </w:p>
    <w:p w:rsidR="00517EFD" w:rsidRPr="00517EFD" w:rsidRDefault="00517EFD" w:rsidP="00290974">
      <w:pPr>
        <w:pStyle w:val="Prrafodelista"/>
        <w:numPr>
          <w:ilvl w:val="0"/>
          <w:numId w:val="10"/>
        </w:numPr>
        <w:rPr>
          <w:rFonts w:ascii="Arial" w:hAnsi="Arial" w:cs="Arial"/>
          <w:szCs w:val="22"/>
          <w:lang w:val="es-ES"/>
        </w:rPr>
      </w:pPr>
      <w:r>
        <w:rPr>
          <w:rFonts w:ascii="Arial" w:hAnsi="Arial" w:cs="Arial"/>
          <w:b/>
          <w:szCs w:val="22"/>
          <w:lang w:val="es-ES"/>
        </w:rPr>
        <w:t>Poster</w:t>
      </w:r>
      <w:r w:rsidRPr="00517EFD">
        <w:rPr>
          <w:rFonts w:ascii="Arial" w:hAnsi="Arial" w:cs="Arial"/>
          <w:szCs w:val="22"/>
          <w:lang w:val="es-ES"/>
        </w:rPr>
        <w:t>.</w:t>
      </w:r>
      <w:r>
        <w:rPr>
          <w:rFonts w:ascii="Arial" w:hAnsi="Arial" w:cs="Arial"/>
          <w:szCs w:val="22"/>
          <w:lang w:val="es-ES"/>
        </w:rPr>
        <w:t xml:space="preserve"> Permite especificar una imagen que el navegador usará mientras está descargando el vídeo o hasta que el usuario inicie su reproducción. Si no se especifica este atributo, se inserta la primera imagen del vídeo en su lugar.</w:t>
      </w:r>
    </w:p>
    <w:p w:rsidR="00EB10C2" w:rsidRPr="00894025" w:rsidRDefault="00EB10C2" w:rsidP="00290974">
      <w:pPr>
        <w:pStyle w:val="Prrafodelista"/>
        <w:numPr>
          <w:ilvl w:val="0"/>
          <w:numId w:val="10"/>
        </w:numPr>
        <w:rPr>
          <w:rFonts w:ascii="Arial" w:hAnsi="Arial" w:cs="Arial"/>
          <w:szCs w:val="22"/>
          <w:lang w:val="es-ES"/>
        </w:rPr>
      </w:pPr>
      <w:r>
        <w:rPr>
          <w:rFonts w:ascii="Arial" w:hAnsi="Arial" w:cs="Arial"/>
          <w:b/>
          <w:szCs w:val="22"/>
          <w:lang w:val="es-ES"/>
        </w:rPr>
        <w:t>Controls.</w:t>
      </w:r>
      <w:r>
        <w:rPr>
          <w:rFonts w:ascii="Arial" w:hAnsi="Arial" w:cs="Arial"/>
          <w:szCs w:val="22"/>
          <w:lang w:val="es-ES"/>
        </w:rPr>
        <w:t xml:space="preserve"> Muestra los c</w:t>
      </w:r>
      <w:r w:rsidR="00517EFD">
        <w:rPr>
          <w:rFonts w:ascii="Arial" w:hAnsi="Arial" w:cs="Arial"/>
          <w:szCs w:val="22"/>
          <w:lang w:val="es-ES"/>
        </w:rPr>
        <w:t>ontroles del reproductor de víde</w:t>
      </w:r>
      <w:r>
        <w:rPr>
          <w:rFonts w:ascii="Arial" w:hAnsi="Arial" w:cs="Arial"/>
          <w:szCs w:val="22"/>
          <w:lang w:val="es-ES"/>
        </w:rPr>
        <w:t>o. Incluye las funcionalidades de reproducción, pausa, avance y volumen.</w:t>
      </w:r>
      <w:r w:rsidR="00894025">
        <w:rPr>
          <w:rFonts w:ascii="Arial" w:hAnsi="Arial" w:cs="Arial"/>
          <w:szCs w:val="22"/>
          <w:lang w:val="es-ES"/>
        </w:rPr>
        <w:t xml:space="preserve"> . Si no incluimos este atributo veremos el primer fotograma del video pero no podremos reproducirlo a menos que indiquemos el atributo “</w:t>
      </w:r>
      <w:r w:rsidR="00894025" w:rsidRPr="00894025">
        <w:rPr>
          <w:rFonts w:ascii="Arial" w:hAnsi="Arial" w:cs="Arial"/>
          <w:b/>
          <w:szCs w:val="22"/>
          <w:lang w:val="es-ES"/>
        </w:rPr>
        <w:t>autoplay</w:t>
      </w:r>
      <w:r w:rsidR="00894025">
        <w:rPr>
          <w:rFonts w:ascii="Arial" w:hAnsi="Arial" w:cs="Arial"/>
          <w:szCs w:val="22"/>
          <w:lang w:val="es-ES"/>
        </w:rPr>
        <w:t>”.</w:t>
      </w:r>
    </w:p>
    <w:p w:rsidR="00EB10C2" w:rsidRDefault="00EB10C2" w:rsidP="00290974">
      <w:pPr>
        <w:pStyle w:val="Prrafodelista"/>
        <w:numPr>
          <w:ilvl w:val="0"/>
          <w:numId w:val="10"/>
        </w:numPr>
        <w:rPr>
          <w:rFonts w:ascii="Arial" w:hAnsi="Arial" w:cs="Arial"/>
          <w:szCs w:val="22"/>
          <w:lang w:val="es-ES"/>
        </w:rPr>
      </w:pPr>
      <w:r>
        <w:rPr>
          <w:rFonts w:ascii="Arial" w:hAnsi="Arial" w:cs="Arial"/>
          <w:b/>
          <w:szCs w:val="22"/>
          <w:lang w:val="es-ES"/>
        </w:rPr>
        <w:t>Autoplay.</w:t>
      </w:r>
      <w:r w:rsidR="00517EFD">
        <w:rPr>
          <w:rFonts w:ascii="Arial" w:hAnsi="Arial" w:cs="Arial"/>
          <w:szCs w:val="22"/>
          <w:lang w:val="es-ES"/>
        </w:rPr>
        <w:t xml:space="preserve"> Indica que el archivo de víde</w:t>
      </w:r>
      <w:r>
        <w:rPr>
          <w:rFonts w:ascii="Arial" w:hAnsi="Arial" w:cs="Arial"/>
          <w:szCs w:val="22"/>
          <w:lang w:val="es-ES"/>
        </w:rPr>
        <w:t>o se reproduzca automáticamente tras la carga de la página.</w:t>
      </w:r>
    </w:p>
    <w:p w:rsidR="00EB10C2" w:rsidRDefault="00EB10C2" w:rsidP="00290974">
      <w:pPr>
        <w:pStyle w:val="Prrafodelista"/>
        <w:numPr>
          <w:ilvl w:val="0"/>
          <w:numId w:val="10"/>
        </w:numPr>
        <w:rPr>
          <w:rFonts w:ascii="Arial" w:hAnsi="Arial" w:cs="Arial"/>
          <w:szCs w:val="22"/>
          <w:lang w:val="es-ES"/>
        </w:rPr>
      </w:pPr>
      <w:r>
        <w:rPr>
          <w:rFonts w:ascii="Arial" w:hAnsi="Arial" w:cs="Arial"/>
          <w:b/>
          <w:szCs w:val="22"/>
          <w:lang w:val="es-ES"/>
        </w:rPr>
        <w:t>Loop.</w:t>
      </w:r>
      <w:r>
        <w:rPr>
          <w:rFonts w:ascii="Arial" w:hAnsi="Arial" w:cs="Arial"/>
          <w:szCs w:val="22"/>
          <w:lang w:val="es-ES"/>
        </w:rPr>
        <w:t xml:space="preserve"> Especifica q</w:t>
      </w:r>
      <w:r w:rsidR="006B2284">
        <w:rPr>
          <w:rFonts w:ascii="Arial" w:hAnsi="Arial" w:cs="Arial"/>
          <w:szCs w:val="22"/>
          <w:lang w:val="es-ES"/>
        </w:rPr>
        <w:t>ue el archivo de víde</w:t>
      </w:r>
      <w:r>
        <w:rPr>
          <w:rFonts w:ascii="Arial" w:hAnsi="Arial" w:cs="Arial"/>
          <w:szCs w:val="22"/>
          <w:lang w:val="es-ES"/>
        </w:rPr>
        <w:t>o se repita constantemente.</w:t>
      </w:r>
    </w:p>
    <w:p w:rsidR="00EB10C2" w:rsidRDefault="00EB10C2" w:rsidP="00290974">
      <w:pPr>
        <w:pStyle w:val="Prrafodelista"/>
        <w:numPr>
          <w:ilvl w:val="0"/>
          <w:numId w:val="10"/>
        </w:numPr>
        <w:rPr>
          <w:rFonts w:ascii="Arial" w:hAnsi="Arial" w:cs="Arial"/>
          <w:szCs w:val="22"/>
          <w:lang w:val="es-ES"/>
        </w:rPr>
      </w:pPr>
      <w:r>
        <w:rPr>
          <w:rFonts w:ascii="Arial" w:hAnsi="Arial" w:cs="Arial"/>
          <w:b/>
          <w:szCs w:val="22"/>
          <w:lang w:val="es-ES"/>
        </w:rPr>
        <w:lastRenderedPageBreak/>
        <w:t>Preload.</w:t>
      </w:r>
      <w:r>
        <w:rPr>
          <w:rFonts w:ascii="Arial" w:hAnsi="Arial" w:cs="Arial"/>
          <w:szCs w:val="22"/>
          <w:lang w:val="es-ES"/>
        </w:rPr>
        <w:t xml:space="preserve"> Indica al navegador que d</w:t>
      </w:r>
      <w:r w:rsidR="006B2284">
        <w:rPr>
          <w:rFonts w:ascii="Arial" w:hAnsi="Arial" w:cs="Arial"/>
          <w:szCs w:val="22"/>
          <w:lang w:val="es-ES"/>
        </w:rPr>
        <w:t>ebe descargar el archivo de víde</w:t>
      </w:r>
      <w:r>
        <w:rPr>
          <w:rFonts w:ascii="Arial" w:hAnsi="Arial" w:cs="Arial"/>
          <w:szCs w:val="22"/>
          <w:lang w:val="es-ES"/>
        </w:rPr>
        <w:t>o durante la carga de la página de modo que esté disponible para una reproducción inmediata una vez la solicite el usuario. Puede tomar los siguientes valores:</w:t>
      </w:r>
    </w:p>
    <w:p w:rsidR="00EB10C2" w:rsidRDefault="00EB10C2" w:rsidP="00290974">
      <w:pPr>
        <w:pStyle w:val="Prrafodelista"/>
        <w:numPr>
          <w:ilvl w:val="1"/>
          <w:numId w:val="10"/>
        </w:numPr>
        <w:rPr>
          <w:rFonts w:ascii="Arial" w:hAnsi="Arial" w:cs="Arial"/>
          <w:szCs w:val="22"/>
          <w:lang w:val="es-ES"/>
        </w:rPr>
      </w:pPr>
      <w:r>
        <w:rPr>
          <w:rFonts w:ascii="Arial" w:hAnsi="Arial" w:cs="Arial"/>
          <w:b/>
          <w:szCs w:val="22"/>
          <w:lang w:val="es-ES"/>
        </w:rPr>
        <w:t>Preload=”none”.</w:t>
      </w:r>
      <w:r>
        <w:rPr>
          <w:rFonts w:ascii="Arial" w:hAnsi="Arial" w:cs="Arial"/>
          <w:szCs w:val="22"/>
          <w:lang w:val="es-ES"/>
        </w:rPr>
        <w:t xml:space="preserve"> Sin carga previa.</w:t>
      </w:r>
    </w:p>
    <w:p w:rsidR="00EB10C2" w:rsidRDefault="00EB10C2" w:rsidP="00290974">
      <w:pPr>
        <w:pStyle w:val="Prrafodelista"/>
        <w:numPr>
          <w:ilvl w:val="1"/>
          <w:numId w:val="10"/>
        </w:numPr>
        <w:rPr>
          <w:rFonts w:ascii="Arial" w:hAnsi="Arial" w:cs="Arial"/>
          <w:szCs w:val="22"/>
          <w:lang w:val="es-ES"/>
        </w:rPr>
      </w:pPr>
      <w:r>
        <w:rPr>
          <w:rFonts w:ascii="Arial" w:hAnsi="Arial" w:cs="Arial"/>
          <w:b/>
          <w:szCs w:val="22"/>
          <w:lang w:val="es-ES"/>
        </w:rPr>
        <w:t>Preload=”metadata”.</w:t>
      </w:r>
      <w:r>
        <w:rPr>
          <w:rFonts w:ascii="Arial" w:hAnsi="Arial" w:cs="Arial"/>
          <w:szCs w:val="22"/>
          <w:lang w:val="es-ES"/>
        </w:rPr>
        <w:t xml:space="preserve"> Carga previa de los metadat</w:t>
      </w:r>
      <w:r w:rsidR="006B2284">
        <w:rPr>
          <w:rFonts w:ascii="Arial" w:hAnsi="Arial" w:cs="Arial"/>
          <w:szCs w:val="22"/>
          <w:lang w:val="es-ES"/>
        </w:rPr>
        <w:t>os asociados al archivo de víde</w:t>
      </w:r>
      <w:r>
        <w:rPr>
          <w:rFonts w:ascii="Arial" w:hAnsi="Arial" w:cs="Arial"/>
          <w:szCs w:val="22"/>
          <w:lang w:val="es-ES"/>
        </w:rPr>
        <w:t>o.</w:t>
      </w:r>
    </w:p>
    <w:p w:rsidR="00EB10C2" w:rsidRDefault="00EB10C2" w:rsidP="00290974">
      <w:pPr>
        <w:pStyle w:val="Prrafodelista"/>
        <w:numPr>
          <w:ilvl w:val="1"/>
          <w:numId w:val="10"/>
        </w:numPr>
        <w:rPr>
          <w:rFonts w:ascii="Arial" w:hAnsi="Arial" w:cs="Arial"/>
          <w:szCs w:val="22"/>
          <w:lang w:val="es-ES"/>
        </w:rPr>
      </w:pPr>
      <w:r>
        <w:rPr>
          <w:rFonts w:ascii="Arial" w:hAnsi="Arial" w:cs="Arial"/>
          <w:b/>
          <w:szCs w:val="22"/>
          <w:lang w:val="es-ES"/>
        </w:rPr>
        <w:t>Preload=”auto”.</w:t>
      </w:r>
      <w:r>
        <w:rPr>
          <w:rFonts w:ascii="Arial" w:hAnsi="Arial" w:cs="Arial"/>
          <w:szCs w:val="22"/>
          <w:lang w:val="es-ES"/>
        </w:rPr>
        <w:t xml:space="preserve"> Carga previa automática.</w:t>
      </w:r>
    </w:p>
    <w:p w:rsidR="00EB10C2" w:rsidRDefault="00EB10C2" w:rsidP="00290974">
      <w:pPr>
        <w:pStyle w:val="Prrafodelista"/>
        <w:numPr>
          <w:ilvl w:val="1"/>
          <w:numId w:val="10"/>
        </w:numPr>
        <w:rPr>
          <w:rFonts w:ascii="Arial" w:hAnsi="Arial" w:cs="Arial"/>
          <w:szCs w:val="22"/>
          <w:lang w:val="es-ES"/>
        </w:rPr>
      </w:pPr>
      <w:r>
        <w:rPr>
          <w:rFonts w:ascii="Arial" w:hAnsi="Arial" w:cs="Arial"/>
          <w:szCs w:val="22"/>
          <w:lang w:val="es-ES"/>
        </w:rPr>
        <w:t>El atributo “</w:t>
      </w:r>
      <w:r w:rsidRPr="00535101">
        <w:rPr>
          <w:rFonts w:ascii="Arial" w:hAnsi="Arial" w:cs="Arial"/>
          <w:b/>
          <w:szCs w:val="22"/>
          <w:lang w:val="es-ES"/>
        </w:rPr>
        <w:t>preload</w:t>
      </w:r>
      <w:r>
        <w:rPr>
          <w:rFonts w:ascii="Arial" w:hAnsi="Arial" w:cs="Arial"/>
          <w:szCs w:val="22"/>
          <w:lang w:val="es-ES"/>
        </w:rPr>
        <w:t>” se ignorará si el atributo “</w:t>
      </w:r>
      <w:r w:rsidRPr="00535101">
        <w:rPr>
          <w:rFonts w:ascii="Arial" w:hAnsi="Arial" w:cs="Arial"/>
          <w:b/>
          <w:szCs w:val="22"/>
          <w:lang w:val="es-ES"/>
        </w:rPr>
        <w:t>autoplay</w:t>
      </w:r>
      <w:r>
        <w:rPr>
          <w:rFonts w:ascii="Arial" w:hAnsi="Arial" w:cs="Arial"/>
          <w:szCs w:val="22"/>
          <w:lang w:val="es-ES"/>
        </w:rPr>
        <w:t>” está activado.</w:t>
      </w:r>
    </w:p>
    <w:p w:rsidR="00EB10C2" w:rsidRDefault="00EB10C2" w:rsidP="00EB10C2">
      <w:pPr>
        <w:ind w:firstLine="0"/>
        <w:rPr>
          <w:rFonts w:ascii="Arial" w:hAnsi="Arial" w:cs="Arial"/>
          <w:szCs w:val="22"/>
          <w:lang w:val="es-ES"/>
        </w:rPr>
      </w:pPr>
    </w:p>
    <w:p w:rsidR="006E1AA3" w:rsidRDefault="006E1AA3" w:rsidP="00EB10C2">
      <w:pPr>
        <w:ind w:firstLine="0"/>
        <w:rPr>
          <w:rFonts w:ascii="Arial" w:hAnsi="Arial" w:cs="Arial"/>
          <w:szCs w:val="22"/>
          <w:lang w:val="es-ES"/>
        </w:rPr>
      </w:pPr>
    </w:p>
    <w:p w:rsidR="00EB10C2" w:rsidRPr="00391E05" w:rsidRDefault="00EB10C2" w:rsidP="00EB10C2">
      <w:pPr>
        <w:ind w:firstLine="0"/>
        <w:rPr>
          <w:rFonts w:ascii="Arial" w:hAnsi="Arial" w:cs="Arial"/>
          <w:b/>
          <w:szCs w:val="22"/>
          <w:u w:val="single"/>
          <w:lang w:val="es-ES"/>
        </w:rPr>
      </w:pPr>
      <w:r>
        <w:rPr>
          <w:rFonts w:ascii="Arial" w:hAnsi="Arial" w:cs="Arial"/>
          <w:szCs w:val="22"/>
          <w:lang w:val="es-ES"/>
        </w:rPr>
        <w:tab/>
      </w:r>
      <w:r w:rsidRPr="00391E05">
        <w:rPr>
          <w:rFonts w:ascii="Arial" w:hAnsi="Arial" w:cs="Arial"/>
          <w:b/>
          <w:szCs w:val="22"/>
          <w:u w:val="single"/>
          <w:lang w:val="es-ES"/>
        </w:rPr>
        <w:t>El P</w:t>
      </w:r>
      <w:r w:rsidR="006B2284">
        <w:rPr>
          <w:rFonts w:ascii="Arial" w:hAnsi="Arial" w:cs="Arial"/>
          <w:b/>
          <w:szCs w:val="22"/>
          <w:u w:val="single"/>
          <w:lang w:val="es-ES"/>
        </w:rPr>
        <w:t>roblema de los formatos de víde</w:t>
      </w:r>
      <w:r w:rsidRPr="00391E05">
        <w:rPr>
          <w:rFonts w:ascii="Arial" w:hAnsi="Arial" w:cs="Arial"/>
          <w:b/>
          <w:szCs w:val="22"/>
          <w:u w:val="single"/>
          <w:lang w:val="es-ES"/>
        </w:rPr>
        <w:t>o</w:t>
      </w:r>
    </w:p>
    <w:p w:rsidR="000F061A" w:rsidRDefault="000F061A" w:rsidP="000F061A">
      <w:pPr>
        <w:pStyle w:val="Prrafodelista"/>
        <w:ind w:left="0" w:firstLine="0"/>
      </w:pPr>
    </w:p>
    <w:p w:rsidR="006B2284" w:rsidRDefault="006B2284" w:rsidP="006B2284">
      <w:pPr>
        <w:ind w:firstLine="0"/>
        <w:rPr>
          <w:rFonts w:ascii="Arial" w:hAnsi="Arial" w:cs="Arial"/>
          <w:szCs w:val="22"/>
          <w:lang w:val="es-ES"/>
        </w:rPr>
      </w:pPr>
      <w:r>
        <w:rPr>
          <w:rFonts w:ascii="Arial" w:hAnsi="Arial" w:cs="Arial"/>
          <w:szCs w:val="22"/>
          <w:lang w:val="es-ES"/>
        </w:rPr>
        <w:tab/>
        <w:t>Al igual que en el caso del sonido con el vídeo también tenemos el problema de los distintos formatos que soportan los navegadores. En la actualidad podemos encontrar los siguientes: Ogv, H.264, y WepM.</w:t>
      </w:r>
    </w:p>
    <w:p w:rsidR="006B2284" w:rsidRDefault="006B2284" w:rsidP="006B2284">
      <w:pPr>
        <w:ind w:firstLine="0"/>
        <w:rPr>
          <w:rFonts w:ascii="Arial" w:hAnsi="Arial" w:cs="Arial"/>
          <w:szCs w:val="22"/>
          <w:lang w:val="es-ES"/>
        </w:rPr>
      </w:pPr>
    </w:p>
    <w:p w:rsidR="00A522F5" w:rsidRDefault="006B2284" w:rsidP="006B2284">
      <w:pPr>
        <w:ind w:firstLine="0"/>
        <w:rPr>
          <w:rFonts w:ascii="Arial" w:hAnsi="Arial" w:cs="Arial"/>
          <w:szCs w:val="22"/>
          <w:lang w:val="es-ES"/>
        </w:rPr>
      </w:pPr>
      <w:r>
        <w:rPr>
          <w:rFonts w:ascii="Arial" w:hAnsi="Arial" w:cs="Arial"/>
          <w:szCs w:val="22"/>
          <w:lang w:val="es-ES"/>
        </w:rPr>
        <w:tab/>
        <w:t xml:space="preserve">A la hora de redactar este manual Google Chrome y Firefox soportan todos los formatos. Safari e Internet Explorer soporta </w:t>
      </w:r>
      <w:r w:rsidR="0081431B">
        <w:rPr>
          <w:rFonts w:ascii="Arial" w:hAnsi="Arial" w:cs="Arial"/>
          <w:szCs w:val="22"/>
          <w:lang w:val="es-ES"/>
        </w:rPr>
        <w:t>todos aunque instalando los plugin adecuados.</w:t>
      </w:r>
    </w:p>
    <w:p w:rsidR="00A522F5" w:rsidRDefault="00A522F5" w:rsidP="006B2284">
      <w:pPr>
        <w:ind w:firstLine="0"/>
        <w:rPr>
          <w:rFonts w:ascii="Arial" w:hAnsi="Arial" w:cs="Arial"/>
          <w:szCs w:val="22"/>
          <w:lang w:val="es-ES"/>
        </w:rPr>
      </w:pPr>
    </w:p>
    <w:p w:rsidR="006B2284" w:rsidRDefault="00A522F5" w:rsidP="006B2284">
      <w:pPr>
        <w:ind w:firstLine="0"/>
        <w:rPr>
          <w:rFonts w:ascii="Arial" w:hAnsi="Arial" w:cs="Arial"/>
          <w:szCs w:val="22"/>
          <w:lang w:val="es-ES"/>
        </w:rPr>
      </w:pPr>
      <w:r>
        <w:rPr>
          <w:rFonts w:ascii="Arial" w:hAnsi="Arial" w:cs="Arial"/>
          <w:szCs w:val="22"/>
          <w:lang w:val="es-ES"/>
        </w:rPr>
        <w:tab/>
        <w:t xml:space="preserve">Aunque prácticamente las últimas versiones de los navegadores soportan todos los formatos de audio y vídeos debemos tener en cuenta que muchos usuarios no tienen actualizados sus navegadores y que muchas personas utilizan tecnologías de navegación móviles. </w:t>
      </w:r>
      <w:r w:rsidR="0081431B">
        <w:rPr>
          <w:rFonts w:ascii="Arial" w:hAnsi="Arial" w:cs="Arial"/>
          <w:szCs w:val="22"/>
          <w:lang w:val="es-ES"/>
        </w:rPr>
        <w:t>Para estar completamente al día de los codecs de sonido y audio soportados por los diferentes navegadores</w:t>
      </w:r>
      <w:r>
        <w:rPr>
          <w:rFonts w:ascii="Arial" w:hAnsi="Arial" w:cs="Arial"/>
          <w:szCs w:val="22"/>
          <w:lang w:val="es-ES"/>
        </w:rPr>
        <w:t xml:space="preserve"> de todos los tipos</w:t>
      </w:r>
      <w:r w:rsidR="0081431B">
        <w:rPr>
          <w:rFonts w:ascii="Arial" w:hAnsi="Arial" w:cs="Arial"/>
          <w:szCs w:val="22"/>
          <w:lang w:val="es-ES"/>
        </w:rPr>
        <w:t xml:space="preserve"> recomendamos visitar las webs “HTML5_audio” y</w:t>
      </w:r>
      <w:r w:rsidR="0081431B" w:rsidRPr="0081431B">
        <w:rPr>
          <w:rFonts w:ascii="Arial" w:hAnsi="Arial" w:cs="Arial"/>
          <w:szCs w:val="22"/>
          <w:lang w:val="es-ES"/>
        </w:rPr>
        <w:t xml:space="preserve"> </w:t>
      </w:r>
      <w:r w:rsidR="0081431B">
        <w:rPr>
          <w:rFonts w:ascii="Arial" w:hAnsi="Arial" w:cs="Arial"/>
          <w:szCs w:val="22"/>
          <w:lang w:val="es-ES"/>
        </w:rPr>
        <w:t>“HTML5_video” de la Wikipedia en su versión ing</w:t>
      </w:r>
      <w:r>
        <w:rPr>
          <w:rFonts w:ascii="Arial" w:hAnsi="Arial" w:cs="Arial"/>
          <w:szCs w:val="22"/>
          <w:lang w:val="es-ES"/>
        </w:rPr>
        <w:t>lesa</w:t>
      </w:r>
      <w:r w:rsidR="0081431B">
        <w:rPr>
          <w:rFonts w:ascii="Arial" w:hAnsi="Arial" w:cs="Arial"/>
          <w:szCs w:val="22"/>
          <w:lang w:val="es-ES"/>
        </w:rPr>
        <w:t>.</w:t>
      </w:r>
    </w:p>
    <w:p w:rsidR="006B2284" w:rsidRDefault="006B2284" w:rsidP="006B2284">
      <w:pPr>
        <w:ind w:firstLine="0"/>
        <w:rPr>
          <w:rFonts w:ascii="Arial" w:hAnsi="Arial" w:cs="Arial"/>
          <w:szCs w:val="22"/>
          <w:lang w:val="es-ES"/>
        </w:rPr>
      </w:pPr>
    </w:p>
    <w:p w:rsidR="006B2284" w:rsidRDefault="006B2284" w:rsidP="006B2284">
      <w:pPr>
        <w:ind w:firstLine="0"/>
        <w:rPr>
          <w:rFonts w:ascii="Arial" w:hAnsi="Arial" w:cs="Arial"/>
          <w:szCs w:val="22"/>
          <w:lang w:val="es-ES"/>
        </w:rPr>
      </w:pPr>
      <w:r>
        <w:rPr>
          <w:rFonts w:ascii="Arial" w:hAnsi="Arial" w:cs="Arial"/>
          <w:szCs w:val="22"/>
          <w:lang w:val="es-ES"/>
        </w:rPr>
        <w:tab/>
      </w:r>
      <w:r w:rsidR="0081431B">
        <w:rPr>
          <w:rFonts w:ascii="Arial" w:hAnsi="Arial" w:cs="Arial"/>
          <w:szCs w:val="22"/>
          <w:lang w:val="es-ES"/>
        </w:rPr>
        <w:t>También podemos utilizar un programa de conversión de video como “Miro Video Converter”, “Prism Video Converter” o la extensión de Firefox “Firefogg”, p</w:t>
      </w:r>
      <w:r>
        <w:rPr>
          <w:rFonts w:ascii="Arial" w:hAnsi="Arial" w:cs="Arial"/>
          <w:szCs w:val="22"/>
          <w:lang w:val="es-ES"/>
        </w:rPr>
        <w:t>a</w:t>
      </w:r>
      <w:r w:rsidR="0081431B">
        <w:rPr>
          <w:rFonts w:ascii="Arial" w:hAnsi="Arial" w:cs="Arial"/>
          <w:szCs w:val="22"/>
          <w:lang w:val="es-ES"/>
        </w:rPr>
        <w:t>ra asegurarnos que nuestro video se puede ver</w:t>
      </w:r>
      <w:r>
        <w:rPr>
          <w:rFonts w:ascii="Arial" w:hAnsi="Arial" w:cs="Arial"/>
          <w:szCs w:val="22"/>
          <w:lang w:val="es-ES"/>
        </w:rPr>
        <w:t xml:space="preserve"> en todos los navegadores.</w:t>
      </w:r>
    </w:p>
    <w:p w:rsidR="006B2284" w:rsidRDefault="006B2284" w:rsidP="006B2284">
      <w:pPr>
        <w:ind w:firstLine="0"/>
        <w:rPr>
          <w:rFonts w:ascii="Arial" w:hAnsi="Arial" w:cs="Arial"/>
          <w:szCs w:val="22"/>
          <w:lang w:val="es-ES"/>
        </w:rPr>
      </w:pPr>
    </w:p>
    <w:p w:rsidR="00A522F5" w:rsidRDefault="006B2284" w:rsidP="006B2284">
      <w:pPr>
        <w:ind w:firstLine="0"/>
        <w:rPr>
          <w:rFonts w:ascii="Arial" w:hAnsi="Arial" w:cs="Arial"/>
          <w:szCs w:val="22"/>
          <w:lang w:val="es-ES"/>
        </w:rPr>
      </w:pPr>
      <w:r>
        <w:rPr>
          <w:rFonts w:ascii="Arial" w:hAnsi="Arial" w:cs="Arial"/>
          <w:szCs w:val="22"/>
          <w:lang w:val="es-ES"/>
        </w:rPr>
        <w:tab/>
      </w:r>
      <w:r w:rsidR="00A522F5">
        <w:rPr>
          <w:rFonts w:ascii="Arial" w:hAnsi="Arial" w:cs="Arial"/>
          <w:szCs w:val="22"/>
          <w:lang w:val="es-ES"/>
        </w:rPr>
        <w:t>Además, como en el c</w:t>
      </w:r>
      <w:r w:rsidR="00894025">
        <w:rPr>
          <w:rFonts w:ascii="Arial" w:hAnsi="Arial" w:cs="Arial"/>
          <w:szCs w:val="22"/>
          <w:lang w:val="es-ES"/>
        </w:rPr>
        <w:t>a</w:t>
      </w:r>
      <w:r w:rsidR="00A522F5">
        <w:rPr>
          <w:rFonts w:ascii="Arial" w:hAnsi="Arial" w:cs="Arial"/>
          <w:szCs w:val="22"/>
          <w:lang w:val="es-ES"/>
        </w:rPr>
        <w:t>so del audio, podemos utilizar l</w:t>
      </w:r>
      <w:r>
        <w:rPr>
          <w:rFonts w:ascii="Arial" w:hAnsi="Arial" w:cs="Arial"/>
          <w:szCs w:val="22"/>
          <w:lang w:val="es-ES"/>
        </w:rPr>
        <w:t>a etiqueta &lt;</w:t>
      </w:r>
      <w:r w:rsidRPr="00010EC3">
        <w:rPr>
          <w:rFonts w:ascii="Arial" w:hAnsi="Arial" w:cs="Arial"/>
          <w:b/>
          <w:szCs w:val="22"/>
          <w:lang w:val="es-ES"/>
        </w:rPr>
        <w:t>source</w:t>
      </w:r>
      <w:r>
        <w:rPr>
          <w:rFonts w:ascii="Arial" w:hAnsi="Arial" w:cs="Arial"/>
          <w:szCs w:val="22"/>
          <w:lang w:val="es-ES"/>
        </w:rPr>
        <w:t>&gt;</w:t>
      </w:r>
      <w:r w:rsidR="00A522F5">
        <w:rPr>
          <w:rFonts w:ascii="Arial" w:hAnsi="Arial" w:cs="Arial"/>
          <w:szCs w:val="22"/>
          <w:lang w:val="es-ES"/>
        </w:rPr>
        <w:t>.</w:t>
      </w:r>
    </w:p>
    <w:p w:rsidR="00226704" w:rsidRDefault="00226704" w:rsidP="003C6827">
      <w:pPr>
        <w:ind w:firstLine="0"/>
      </w:pPr>
    </w:p>
    <w:p w:rsidR="00226704" w:rsidRPr="004C4BEE" w:rsidRDefault="000C45D4" w:rsidP="00226704">
      <w:pPr>
        <w:ind w:firstLine="0"/>
        <w:rPr>
          <w:b/>
          <w:i/>
          <w:u w:val="single"/>
        </w:rPr>
      </w:pPr>
      <w:r w:rsidRPr="000C45D4">
        <w:tab/>
      </w:r>
      <w:r w:rsidR="00226704" w:rsidRPr="004C4BEE">
        <w:rPr>
          <w:b/>
          <w:i/>
          <w:u w:val="single"/>
        </w:rPr>
        <w:t xml:space="preserve">Para terminar de dominar </w:t>
      </w:r>
      <w:r w:rsidR="00226704">
        <w:rPr>
          <w:b/>
          <w:i/>
          <w:u w:val="single"/>
        </w:rPr>
        <w:t>b</w:t>
      </w:r>
      <w:r>
        <w:rPr>
          <w:b/>
          <w:i/>
          <w:u w:val="single"/>
        </w:rPr>
        <w:t>ien esta parte realice la 5ª</w:t>
      </w:r>
      <w:r w:rsidR="00226704">
        <w:rPr>
          <w:b/>
          <w:i/>
          <w:u w:val="single"/>
        </w:rPr>
        <w:t xml:space="preserve"> ejercitación del capítulo 14</w:t>
      </w:r>
    </w:p>
    <w:p w:rsidR="00062EFC" w:rsidRDefault="00062EFC" w:rsidP="003C6827">
      <w:pPr>
        <w:ind w:firstLine="0"/>
      </w:pPr>
    </w:p>
    <w:p w:rsidR="00062EFC" w:rsidRDefault="00062EFC" w:rsidP="003C6827">
      <w:pPr>
        <w:ind w:firstLine="0"/>
      </w:pPr>
    </w:p>
    <w:p w:rsidR="00E46C96" w:rsidRDefault="00E46C96">
      <w:pPr>
        <w:ind w:firstLine="0"/>
        <w:jc w:val="left"/>
      </w:pPr>
      <w:r>
        <w:br w:type="page"/>
      </w:r>
    </w:p>
    <w:p w:rsidR="00F65B69" w:rsidRPr="00F65B69" w:rsidRDefault="00F65B69" w:rsidP="00F65B69">
      <w:pPr>
        <w:pStyle w:val="TITULO1"/>
        <w:rPr>
          <w:lang w:val="es-ES_tradnl"/>
        </w:rPr>
      </w:pPr>
      <w:r w:rsidRPr="00F65B69">
        <w:rPr>
          <w:lang w:val="es-ES_tradnl"/>
        </w:rPr>
        <w:lastRenderedPageBreak/>
        <w:t>CAPÍTULO 15.- OTRAS TECNOLOG</w:t>
      </w:r>
      <w:r>
        <w:rPr>
          <w:lang w:val="es-ES_tradnl"/>
        </w:rPr>
        <w:t>ÍAS EN HTML5. CANVAS,</w:t>
      </w:r>
      <w:r w:rsidRPr="00F65B69">
        <w:rPr>
          <w:lang w:val="es-ES_tradnl"/>
        </w:rPr>
        <w:t xml:space="preserve"> GEOLOCALIZACIÓN</w:t>
      </w:r>
      <w:r>
        <w:rPr>
          <w:lang w:val="es-ES_tradnl"/>
        </w:rPr>
        <w:t>…</w:t>
      </w:r>
    </w:p>
    <w:p w:rsidR="009A3EF9" w:rsidRDefault="009A3EF9" w:rsidP="003C6827">
      <w:pPr>
        <w:ind w:firstLine="0"/>
      </w:pPr>
    </w:p>
    <w:p w:rsidR="009A3EF9" w:rsidRDefault="009A3EF9" w:rsidP="003C6827">
      <w:pPr>
        <w:ind w:firstLine="0"/>
      </w:pPr>
    </w:p>
    <w:p w:rsidR="009A3EF9" w:rsidRDefault="00600C11" w:rsidP="003C6827">
      <w:pPr>
        <w:ind w:firstLine="0"/>
      </w:pPr>
      <w:r>
        <w:tab/>
        <w:t xml:space="preserve">A lo largo de todo este curso hemos ido aprendiendo el lenguaje </w:t>
      </w:r>
      <w:r w:rsidRPr="00B33DBA">
        <w:rPr>
          <w:b/>
        </w:rPr>
        <w:t>HTML5</w:t>
      </w:r>
      <w:r>
        <w:t xml:space="preserve"> y su </w:t>
      </w:r>
      <w:r w:rsidR="00025B03">
        <w:t xml:space="preserve">compañero inseparable </w:t>
      </w:r>
      <w:r w:rsidR="00025B03" w:rsidRPr="00B33DBA">
        <w:rPr>
          <w:b/>
        </w:rPr>
        <w:t>CSS3</w:t>
      </w:r>
      <w:r w:rsidR="00025B03">
        <w:t xml:space="preserve">, pero el mundo </w:t>
      </w:r>
      <w:r w:rsidR="00025B03" w:rsidRPr="00B33DBA">
        <w:rPr>
          <w:b/>
        </w:rPr>
        <w:t>HTML5</w:t>
      </w:r>
      <w:r w:rsidR="00025B03">
        <w:t xml:space="preserve"> es una plataforma abierta que no se queda aquí. El </w:t>
      </w:r>
      <w:r w:rsidR="00025B03" w:rsidRPr="00B33DBA">
        <w:rPr>
          <w:b/>
        </w:rPr>
        <w:t>W3C</w:t>
      </w:r>
      <w:r w:rsidR="00025B03">
        <w:t xml:space="preserve"> define 8 tecnologías que lo componen</w:t>
      </w:r>
      <w:r w:rsidR="00DA41A4">
        <w:t xml:space="preserve"> aunque, a la hora de elaborar este manual, aún se estén desarrollando</w:t>
      </w:r>
      <w:r w:rsidR="00025B03">
        <w:t>:</w:t>
      </w:r>
    </w:p>
    <w:p w:rsidR="00025B03" w:rsidRDefault="0070085F" w:rsidP="003C6827">
      <w:pPr>
        <w:ind w:firstLine="0"/>
      </w:pPr>
      <w:r>
        <w:rPr>
          <w:noProof/>
          <w:lang w:val="es-ES"/>
        </w:rPr>
        <w:drawing>
          <wp:anchor distT="0" distB="0" distL="114300" distR="114300" simplePos="0" relativeHeight="251791872" behindDoc="0" locked="0" layoutInCell="1" allowOverlap="1">
            <wp:simplePos x="0" y="0"/>
            <wp:positionH relativeFrom="column">
              <wp:posOffset>3810</wp:posOffset>
            </wp:positionH>
            <wp:positionV relativeFrom="paragraph">
              <wp:posOffset>116840</wp:posOffset>
            </wp:positionV>
            <wp:extent cx="1080000" cy="807020"/>
            <wp:effectExtent l="0" t="0" r="6350" b="0"/>
            <wp:wrapSquare wrapText="bothSides"/>
            <wp:docPr id="3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semantic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807020"/>
                    </a:xfrm>
                    <a:prstGeom prst="rect">
                      <a:avLst/>
                    </a:prstGeom>
                  </pic:spPr>
                </pic:pic>
              </a:graphicData>
            </a:graphic>
            <wp14:sizeRelH relativeFrom="page">
              <wp14:pctWidth>0</wp14:pctWidth>
            </wp14:sizeRelH>
            <wp14:sizeRelV relativeFrom="page">
              <wp14:pctHeight>0</wp14:pctHeight>
            </wp14:sizeRelV>
          </wp:anchor>
        </w:drawing>
      </w:r>
    </w:p>
    <w:p w:rsidR="00C77AD9" w:rsidRPr="001F4658" w:rsidRDefault="00C77AD9" w:rsidP="00290974">
      <w:pPr>
        <w:pStyle w:val="Prrafodelista"/>
        <w:numPr>
          <w:ilvl w:val="0"/>
          <w:numId w:val="10"/>
        </w:numPr>
        <w:tabs>
          <w:tab w:val="clear" w:pos="1440"/>
          <w:tab w:val="num" w:pos="567"/>
        </w:tabs>
        <w:ind w:left="567" w:hanging="254"/>
        <w:rPr>
          <w:rFonts w:ascii="Arial" w:hAnsi="Arial" w:cs="Arial"/>
          <w:b/>
          <w:szCs w:val="22"/>
          <w:lang w:val="es-ES"/>
        </w:rPr>
      </w:pPr>
      <w:r w:rsidRPr="001F4658">
        <w:rPr>
          <w:rFonts w:ascii="Arial" w:hAnsi="Arial" w:cs="Arial"/>
          <w:b/>
          <w:szCs w:val="22"/>
          <w:lang w:val="es-ES"/>
        </w:rPr>
        <w:t>Semántica.</w:t>
      </w:r>
      <w:r w:rsidR="001F4658">
        <w:rPr>
          <w:rFonts w:ascii="Arial" w:hAnsi="Arial" w:cs="Arial"/>
          <w:szCs w:val="22"/>
          <w:lang w:val="es-ES"/>
        </w:rPr>
        <w:t xml:space="preserve"> Es el conjunto de todas las etiquetas que hemos ido estudiando a lo largo de este curso. Es la parte central y frontal del </w:t>
      </w:r>
      <w:r w:rsidR="001F4658" w:rsidRPr="00774CE0">
        <w:rPr>
          <w:rFonts w:ascii="Arial" w:hAnsi="Arial" w:cs="Arial"/>
          <w:b/>
          <w:szCs w:val="22"/>
          <w:lang w:val="es-ES"/>
        </w:rPr>
        <w:t>HTML5</w:t>
      </w:r>
      <w:r w:rsidR="001F4658">
        <w:rPr>
          <w:rFonts w:ascii="Arial" w:hAnsi="Arial" w:cs="Arial"/>
          <w:szCs w:val="22"/>
          <w:lang w:val="es-ES"/>
        </w:rPr>
        <w:t>.</w:t>
      </w:r>
    </w:p>
    <w:p w:rsidR="0070085F" w:rsidRDefault="0070085F" w:rsidP="0070085F"/>
    <w:p w:rsidR="0070085F" w:rsidRDefault="0070085F" w:rsidP="0070085F"/>
    <w:p w:rsidR="0070085F" w:rsidRDefault="0070085F" w:rsidP="0070085F"/>
    <w:p w:rsidR="00C77AD9" w:rsidRPr="00CB19B5" w:rsidRDefault="00DA41A4" w:rsidP="00290974">
      <w:pPr>
        <w:pStyle w:val="Prrafodelista"/>
        <w:numPr>
          <w:ilvl w:val="0"/>
          <w:numId w:val="10"/>
        </w:numPr>
        <w:tabs>
          <w:tab w:val="clear" w:pos="1440"/>
          <w:tab w:val="num" w:pos="567"/>
        </w:tabs>
        <w:ind w:left="567" w:hanging="254"/>
        <w:rPr>
          <w:rFonts w:ascii="Arial" w:hAnsi="Arial" w:cs="Arial"/>
          <w:szCs w:val="22"/>
          <w:lang w:val="es-ES"/>
        </w:rPr>
      </w:pPr>
      <w:r w:rsidRPr="00CB19B5">
        <w:rPr>
          <w:rFonts w:ascii="Arial" w:hAnsi="Arial" w:cs="Arial"/>
          <w:b/>
          <w:noProof/>
          <w:szCs w:val="22"/>
          <w:lang w:val="es-ES"/>
        </w:rPr>
        <w:drawing>
          <wp:anchor distT="0" distB="0" distL="114300" distR="114300" simplePos="0" relativeHeight="251792896" behindDoc="0" locked="0" layoutInCell="1" allowOverlap="1" wp14:anchorId="28425F83" wp14:editId="1556F1FE">
            <wp:simplePos x="0" y="0"/>
            <wp:positionH relativeFrom="column">
              <wp:posOffset>7620</wp:posOffset>
            </wp:positionH>
            <wp:positionV relativeFrom="paragraph">
              <wp:posOffset>19685</wp:posOffset>
            </wp:positionV>
            <wp:extent cx="1079500" cy="807085"/>
            <wp:effectExtent l="0" t="0" r="6350" b="0"/>
            <wp:wrapSquare wrapText="bothSides"/>
            <wp:docPr id="3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offlin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r w:rsidR="006A4583" w:rsidRPr="00CB19B5">
        <w:rPr>
          <w:rFonts w:ascii="Arial" w:hAnsi="Arial" w:cs="Arial"/>
          <w:b/>
          <w:szCs w:val="22"/>
          <w:lang w:val="es-ES"/>
        </w:rPr>
        <w:t>Offline y Almacenamiento</w:t>
      </w:r>
      <w:r w:rsidR="004B54EC" w:rsidRPr="00CB19B5">
        <w:rPr>
          <w:rFonts w:ascii="Arial" w:hAnsi="Arial" w:cs="Arial"/>
          <w:b/>
          <w:szCs w:val="22"/>
          <w:lang w:val="es-ES"/>
        </w:rPr>
        <w:t xml:space="preserve"> local</w:t>
      </w:r>
      <w:r w:rsidR="001F4658" w:rsidRPr="00CB19B5">
        <w:rPr>
          <w:rFonts w:ascii="Arial" w:hAnsi="Arial" w:cs="Arial"/>
          <w:b/>
          <w:szCs w:val="22"/>
          <w:lang w:val="es-ES"/>
        </w:rPr>
        <w:t xml:space="preserve">. </w:t>
      </w:r>
      <w:r w:rsidR="00CB19B5" w:rsidRPr="00CB19B5">
        <w:rPr>
          <w:rFonts w:ascii="Arial" w:hAnsi="Arial" w:cs="Arial"/>
          <w:szCs w:val="22"/>
          <w:lang w:val="es-ES"/>
        </w:rPr>
        <w:t xml:space="preserve">Se trata de servicios para que las aplicaciones </w:t>
      </w:r>
      <w:r w:rsidR="00CB19B5" w:rsidRPr="00774CE0">
        <w:rPr>
          <w:rFonts w:ascii="Arial" w:hAnsi="Arial" w:cs="Arial"/>
          <w:b/>
          <w:szCs w:val="22"/>
          <w:lang w:val="es-ES"/>
        </w:rPr>
        <w:t>HTML5</w:t>
      </w:r>
      <w:r w:rsidR="00CB19B5" w:rsidRPr="00CB19B5">
        <w:rPr>
          <w:rFonts w:ascii="Arial" w:hAnsi="Arial" w:cs="Arial"/>
          <w:szCs w:val="22"/>
          <w:lang w:val="es-ES"/>
        </w:rPr>
        <w:t xml:space="preserve"> sigan funcionando incluso aunque no se disponga de conexión a internet. Se trata del </w:t>
      </w:r>
      <w:r w:rsidR="006A4583" w:rsidRPr="00CB19B5">
        <w:rPr>
          <w:rFonts w:ascii="Arial" w:hAnsi="Arial" w:cs="Arial"/>
          <w:szCs w:val="22"/>
          <w:lang w:val="es-ES"/>
        </w:rPr>
        <w:t>Web storage</w:t>
      </w:r>
      <w:r w:rsidR="004B54EC" w:rsidRPr="00CB19B5">
        <w:rPr>
          <w:rFonts w:ascii="Arial" w:hAnsi="Arial" w:cs="Arial"/>
          <w:szCs w:val="22"/>
          <w:lang w:val="es-ES"/>
        </w:rPr>
        <w:t xml:space="preserve">, local storage, </w:t>
      </w:r>
      <w:r w:rsidR="00CB19B5" w:rsidRPr="00CB19B5">
        <w:rPr>
          <w:rFonts w:ascii="Arial" w:hAnsi="Arial" w:cs="Arial"/>
          <w:szCs w:val="22"/>
          <w:lang w:val="es-ES"/>
        </w:rPr>
        <w:t>Bases de Datos indexadas y Apis de ficheros.</w:t>
      </w:r>
    </w:p>
    <w:p w:rsidR="0070085F" w:rsidRDefault="0070085F" w:rsidP="0070085F"/>
    <w:p w:rsidR="0070085F" w:rsidRDefault="00CB19B5" w:rsidP="0070085F">
      <w:r>
        <w:rPr>
          <w:noProof/>
          <w:lang w:val="es-ES"/>
        </w:rPr>
        <w:drawing>
          <wp:anchor distT="0" distB="0" distL="114300" distR="114300" simplePos="0" relativeHeight="251793920" behindDoc="0" locked="0" layoutInCell="1" allowOverlap="1" wp14:anchorId="1CD79C1B" wp14:editId="168C85F6">
            <wp:simplePos x="0" y="0"/>
            <wp:positionH relativeFrom="column">
              <wp:posOffset>-1200150</wp:posOffset>
            </wp:positionH>
            <wp:positionV relativeFrom="paragraph">
              <wp:posOffset>99060</wp:posOffset>
            </wp:positionV>
            <wp:extent cx="1079500" cy="807085"/>
            <wp:effectExtent l="0" t="0" r="6350" b="0"/>
            <wp:wrapSquare wrapText="bothSides"/>
            <wp:docPr id="40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devi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70085F" w:rsidRPr="00CB19B5" w:rsidRDefault="006A4583" w:rsidP="00290974">
      <w:pPr>
        <w:pStyle w:val="Prrafodelista"/>
        <w:numPr>
          <w:ilvl w:val="0"/>
          <w:numId w:val="10"/>
        </w:numPr>
        <w:tabs>
          <w:tab w:val="clear" w:pos="1440"/>
          <w:tab w:val="num" w:pos="567"/>
        </w:tabs>
        <w:ind w:left="567" w:hanging="254"/>
        <w:rPr>
          <w:rFonts w:ascii="Arial" w:hAnsi="Arial" w:cs="Arial"/>
          <w:szCs w:val="22"/>
          <w:lang w:val="es-ES"/>
        </w:rPr>
      </w:pPr>
      <w:r w:rsidRPr="00CB19B5">
        <w:rPr>
          <w:rFonts w:ascii="Arial" w:hAnsi="Arial" w:cs="Arial"/>
          <w:b/>
          <w:szCs w:val="22"/>
          <w:lang w:val="es-ES"/>
        </w:rPr>
        <w:t xml:space="preserve">Acceso </w:t>
      </w:r>
      <w:r w:rsidR="00CB19B5" w:rsidRPr="00CB19B5">
        <w:rPr>
          <w:rFonts w:ascii="Arial" w:hAnsi="Arial" w:cs="Arial"/>
          <w:b/>
          <w:szCs w:val="22"/>
          <w:lang w:val="es-ES"/>
        </w:rPr>
        <w:t xml:space="preserve">al dispositivo. </w:t>
      </w:r>
      <w:r w:rsidR="00CB19B5" w:rsidRPr="00CB19B5">
        <w:rPr>
          <w:rFonts w:ascii="Arial" w:hAnsi="Arial" w:cs="Arial"/>
          <w:szCs w:val="22"/>
          <w:lang w:val="es-ES"/>
        </w:rPr>
        <w:t xml:space="preserve">Se trata de aplicaciones que permiten el acceso al dispositivo donde está navegando el usuario. Acceso a  la cámara, al micrófono. El más avanzado es la </w:t>
      </w:r>
      <w:r w:rsidR="004B54EC" w:rsidRPr="00CB19B5">
        <w:rPr>
          <w:rFonts w:ascii="Arial" w:hAnsi="Arial" w:cs="Arial"/>
          <w:szCs w:val="22"/>
          <w:lang w:val="es-ES"/>
        </w:rPr>
        <w:t>geolocalización</w:t>
      </w:r>
      <w:r w:rsidR="00CB19B5" w:rsidRPr="00CB19B5">
        <w:rPr>
          <w:rFonts w:ascii="Arial" w:hAnsi="Arial" w:cs="Arial"/>
          <w:szCs w:val="22"/>
          <w:lang w:val="es-ES"/>
        </w:rPr>
        <w:t>.</w:t>
      </w:r>
    </w:p>
    <w:p w:rsidR="0070085F" w:rsidRDefault="0070085F" w:rsidP="0070085F"/>
    <w:p w:rsidR="0070085F" w:rsidRDefault="0070085F" w:rsidP="0070085F"/>
    <w:p w:rsidR="006A4583" w:rsidRPr="004D0898" w:rsidRDefault="00CB19B5" w:rsidP="00290974">
      <w:pPr>
        <w:pStyle w:val="Prrafodelista"/>
        <w:numPr>
          <w:ilvl w:val="0"/>
          <w:numId w:val="10"/>
        </w:numPr>
        <w:tabs>
          <w:tab w:val="clear" w:pos="1440"/>
          <w:tab w:val="num" w:pos="567"/>
        </w:tabs>
        <w:ind w:left="567" w:hanging="254"/>
        <w:rPr>
          <w:rFonts w:ascii="Arial" w:hAnsi="Arial" w:cs="Arial"/>
          <w:szCs w:val="22"/>
          <w:lang w:val="es-ES"/>
        </w:rPr>
      </w:pPr>
      <w:r w:rsidRPr="004D0898">
        <w:rPr>
          <w:rFonts w:ascii="Arial" w:hAnsi="Arial" w:cs="Arial"/>
          <w:b/>
          <w:noProof/>
          <w:szCs w:val="22"/>
          <w:lang w:val="es-ES"/>
        </w:rPr>
        <w:drawing>
          <wp:anchor distT="0" distB="0" distL="114300" distR="114300" simplePos="0" relativeHeight="251794944" behindDoc="0" locked="0" layoutInCell="1" allowOverlap="1" wp14:anchorId="60E2CFB1" wp14:editId="7846A592">
            <wp:simplePos x="0" y="0"/>
            <wp:positionH relativeFrom="column">
              <wp:posOffset>-5715</wp:posOffset>
            </wp:positionH>
            <wp:positionV relativeFrom="paragraph">
              <wp:posOffset>24765</wp:posOffset>
            </wp:positionV>
            <wp:extent cx="1079500" cy="807085"/>
            <wp:effectExtent l="0" t="0" r="6350" b="0"/>
            <wp:wrapSquare wrapText="bothSides"/>
            <wp:docPr id="4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connectiv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r w:rsidR="006A4583" w:rsidRPr="004D0898">
        <w:rPr>
          <w:rFonts w:ascii="Arial" w:hAnsi="Arial" w:cs="Arial"/>
          <w:b/>
          <w:szCs w:val="22"/>
          <w:lang w:val="es-ES"/>
        </w:rPr>
        <w:t xml:space="preserve">Conectividad </w:t>
      </w:r>
      <w:r w:rsidRPr="004D0898">
        <w:rPr>
          <w:rFonts w:ascii="Arial" w:hAnsi="Arial" w:cs="Arial"/>
          <w:szCs w:val="22"/>
          <w:lang w:val="es-ES"/>
        </w:rPr>
        <w:t xml:space="preserve">Se trata de aplicaciones que permiten una conectividad más eficiente para disponer de </w:t>
      </w:r>
      <w:r w:rsidR="004D0898" w:rsidRPr="004D0898">
        <w:rPr>
          <w:rFonts w:ascii="Arial" w:hAnsi="Arial" w:cs="Arial"/>
          <w:szCs w:val="22"/>
          <w:lang w:val="es-ES"/>
        </w:rPr>
        <w:t xml:space="preserve">comunicaciones en tiempo real, </w:t>
      </w:r>
      <w:r w:rsidRPr="004D0898">
        <w:rPr>
          <w:rFonts w:ascii="Arial" w:hAnsi="Arial" w:cs="Arial"/>
          <w:szCs w:val="22"/>
          <w:lang w:val="es-ES"/>
        </w:rPr>
        <w:t>chats, juegos más rápidos y en general mejor comunicaci</w:t>
      </w:r>
      <w:r w:rsidR="004D0898" w:rsidRPr="004D0898">
        <w:rPr>
          <w:rFonts w:ascii="Arial" w:hAnsi="Arial" w:cs="Arial"/>
          <w:szCs w:val="22"/>
          <w:lang w:val="es-ES"/>
        </w:rPr>
        <w:t xml:space="preserve">ón con el servidor. Son los llamados </w:t>
      </w:r>
      <w:r w:rsidR="006A4583" w:rsidRPr="004D0898">
        <w:rPr>
          <w:rFonts w:ascii="Arial" w:hAnsi="Arial" w:cs="Arial"/>
          <w:szCs w:val="22"/>
          <w:lang w:val="es-ES"/>
        </w:rPr>
        <w:t>Web sockets</w:t>
      </w:r>
      <w:r w:rsidR="004D0898" w:rsidRPr="004D0898">
        <w:rPr>
          <w:rFonts w:ascii="Arial" w:hAnsi="Arial" w:cs="Arial"/>
          <w:szCs w:val="22"/>
          <w:lang w:val="es-ES"/>
        </w:rPr>
        <w:t>.</w:t>
      </w:r>
    </w:p>
    <w:p w:rsidR="0070085F" w:rsidRDefault="0070085F" w:rsidP="0070085F"/>
    <w:p w:rsidR="0070085F" w:rsidRDefault="004D0898" w:rsidP="0070085F">
      <w:r>
        <w:rPr>
          <w:noProof/>
          <w:lang w:val="es-ES"/>
        </w:rPr>
        <w:drawing>
          <wp:anchor distT="0" distB="0" distL="114300" distR="114300" simplePos="0" relativeHeight="251795968" behindDoc="0" locked="0" layoutInCell="1" allowOverlap="1" wp14:anchorId="03B6C33B" wp14:editId="156C7385">
            <wp:simplePos x="0" y="0"/>
            <wp:positionH relativeFrom="column">
              <wp:posOffset>-1190625</wp:posOffset>
            </wp:positionH>
            <wp:positionV relativeFrom="paragraph">
              <wp:posOffset>119380</wp:posOffset>
            </wp:positionV>
            <wp:extent cx="1079500" cy="807085"/>
            <wp:effectExtent l="0" t="0" r="6350" b="0"/>
            <wp:wrapSquare wrapText="bothSides"/>
            <wp:docPr id="40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multimedi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6A4583" w:rsidRPr="004D0898" w:rsidRDefault="006A4583" w:rsidP="00290974">
      <w:pPr>
        <w:pStyle w:val="Prrafodelista"/>
        <w:numPr>
          <w:ilvl w:val="0"/>
          <w:numId w:val="10"/>
        </w:numPr>
        <w:tabs>
          <w:tab w:val="clear" w:pos="1440"/>
          <w:tab w:val="num" w:pos="567"/>
        </w:tabs>
        <w:ind w:left="567" w:hanging="254"/>
        <w:rPr>
          <w:rFonts w:ascii="Arial" w:hAnsi="Arial" w:cs="Arial"/>
          <w:szCs w:val="22"/>
          <w:lang w:val="es-ES"/>
        </w:rPr>
      </w:pPr>
      <w:r w:rsidRPr="004D0898">
        <w:rPr>
          <w:rFonts w:ascii="Arial" w:hAnsi="Arial" w:cs="Arial"/>
          <w:b/>
          <w:szCs w:val="22"/>
          <w:lang w:val="es-ES"/>
        </w:rPr>
        <w:t>Multimedia.</w:t>
      </w:r>
      <w:r w:rsidR="004D0898" w:rsidRPr="004D0898">
        <w:rPr>
          <w:rFonts w:ascii="Arial" w:hAnsi="Arial" w:cs="Arial"/>
          <w:b/>
          <w:szCs w:val="22"/>
          <w:lang w:val="es-ES"/>
        </w:rPr>
        <w:t xml:space="preserve"> </w:t>
      </w:r>
      <w:r w:rsidR="004D0898" w:rsidRPr="004D0898">
        <w:rPr>
          <w:rFonts w:ascii="Arial" w:hAnsi="Arial" w:cs="Arial"/>
          <w:szCs w:val="22"/>
          <w:lang w:val="es-ES"/>
        </w:rPr>
        <w:t xml:space="preserve">El Audio y Vídeo </w:t>
      </w:r>
      <w:r w:rsidR="004D0898">
        <w:rPr>
          <w:rFonts w:ascii="Arial" w:hAnsi="Arial" w:cs="Arial"/>
          <w:szCs w:val="22"/>
          <w:lang w:val="es-ES"/>
        </w:rPr>
        <w:t>que ya conocemos</w:t>
      </w:r>
      <w:r w:rsidR="004D0898" w:rsidRPr="004D0898">
        <w:rPr>
          <w:rFonts w:ascii="Arial" w:hAnsi="Arial" w:cs="Arial"/>
          <w:szCs w:val="22"/>
          <w:lang w:val="es-ES"/>
        </w:rPr>
        <w:t xml:space="preserve"> </w:t>
      </w:r>
      <w:r w:rsidR="004D0898">
        <w:rPr>
          <w:rFonts w:ascii="Arial" w:hAnsi="Arial" w:cs="Arial"/>
          <w:szCs w:val="22"/>
          <w:lang w:val="es-ES"/>
        </w:rPr>
        <w:t>de forma nativa en el navegador.</w:t>
      </w:r>
    </w:p>
    <w:p w:rsidR="0070085F" w:rsidRDefault="0070085F" w:rsidP="0070085F"/>
    <w:p w:rsidR="00B33DBA" w:rsidRDefault="00B33DBA" w:rsidP="0070085F"/>
    <w:p w:rsidR="0070085F" w:rsidRDefault="0070085F" w:rsidP="0070085F"/>
    <w:p w:rsidR="006A4583" w:rsidRPr="00DA41A4" w:rsidRDefault="004D0898" w:rsidP="00290974">
      <w:pPr>
        <w:pStyle w:val="Prrafodelista"/>
        <w:numPr>
          <w:ilvl w:val="0"/>
          <w:numId w:val="10"/>
        </w:numPr>
        <w:tabs>
          <w:tab w:val="clear" w:pos="1440"/>
          <w:tab w:val="num" w:pos="567"/>
        </w:tabs>
        <w:ind w:left="567" w:hanging="254"/>
        <w:rPr>
          <w:rFonts w:ascii="Arial" w:hAnsi="Arial" w:cs="Arial"/>
          <w:szCs w:val="22"/>
          <w:lang w:val="es-ES"/>
        </w:rPr>
      </w:pPr>
      <w:r w:rsidRPr="00DA41A4">
        <w:rPr>
          <w:rFonts w:ascii="Arial" w:hAnsi="Arial" w:cs="Arial"/>
          <w:b/>
          <w:noProof/>
          <w:szCs w:val="22"/>
          <w:lang w:val="es-ES"/>
        </w:rPr>
        <w:drawing>
          <wp:anchor distT="0" distB="0" distL="114300" distR="114300" simplePos="0" relativeHeight="251796992" behindDoc="0" locked="0" layoutInCell="1" allowOverlap="1" wp14:anchorId="5A920DC8" wp14:editId="30279E87">
            <wp:simplePos x="0" y="0"/>
            <wp:positionH relativeFrom="column">
              <wp:posOffset>3810</wp:posOffset>
            </wp:positionH>
            <wp:positionV relativeFrom="paragraph">
              <wp:posOffset>15240</wp:posOffset>
            </wp:positionV>
            <wp:extent cx="1079500" cy="807085"/>
            <wp:effectExtent l="0" t="0" r="6350" b="0"/>
            <wp:wrapSquare wrapText="bothSides"/>
            <wp:docPr id="40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3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r w:rsidR="000152C9">
        <w:rPr>
          <w:rFonts w:ascii="Arial" w:hAnsi="Arial" w:cs="Arial"/>
          <w:b/>
          <w:szCs w:val="22"/>
          <w:lang w:val="es-ES"/>
        </w:rPr>
        <w:t>3d, G</w:t>
      </w:r>
      <w:r w:rsidR="006A4583" w:rsidRPr="004D0898">
        <w:rPr>
          <w:rFonts w:ascii="Arial" w:hAnsi="Arial" w:cs="Arial"/>
          <w:b/>
          <w:szCs w:val="22"/>
          <w:lang w:val="es-ES"/>
        </w:rPr>
        <w:t xml:space="preserve">ráficos y Efectos: </w:t>
      </w:r>
      <w:r w:rsidRPr="00DA41A4">
        <w:rPr>
          <w:rFonts w:ascii="Arial" w:hAnsi="Arial" w:cs="Arial"/>
          <w:szCs w:val="22"/>
          <w:lang w:val="es-ES"/>
        </w:rPr>
        <w:t xml:space="preserve">Se trata de tecnologías como: Canvas, WebGL, SVG y las propiedades para 3D de CSS3, que permiten realizar webs impresionantes efectos visuales representados de forma nativa en el navegador. Por ejemplo para </w:t>
      </w:r>
      <w:r w:rsidR="004976EC" w:rsidRPr="00DA41A4">
        <w:rPr>
          <w:rFonts w:ascii="Arial" w:hAnsi="Arial" w:cs="Arial"/>
          <w:szCs w:val="22"/>
          <w:lang w:val="es-ES"/>
        </w:rPr>
        <w:t>el desarrollo de juegos</w:t>
      </w:r>
      <w:r w:rsidR="004B54EC" w:rsidRPr="00DA41A4">
        <w:rPr>
          <w:rFonts w:ascii="Arial" w:hAnsi="Arial" w:cs="Arial"/>
          <w:szCs w:val="22"/>
          <w:lang w:val="es-ES"/>
        </w:rPr>
        <w:t xml:space="preserve"> e</w:t>
      </w:r>
      <w:r w:rsidRPr="00DA41A4">
        <w:rPr>
          <w:rFonts w:ascii="Arial" w:hAnsi="Arial" w:cs="Arial"/>
          <w:szCs w:val="22"/>
          <w:lang w:val="es-ES"/>
        </w:rPr>
        <w:t>n 3D.</w:t>
      </w:r>
    </w:p>
    <w:p w:rsidR="0070085F" w:rsidRDefault="0070085F" w:rsidP="0070085F"/>
    <w:p w:rsidR="0070085F" w:rsidRDefault="004D0898" w:rsidP="0070085F">
      <w:r>
        <w:rPr>
          <w:noProof/>
          <w:lang w:val="es-ES"/>
        </w:rPr>
        <w:drawing>
          <wp:anchor distT="0" distB="0" distL="114300" distR="114300" simplePos="0" relativeHeight="251798016" behindDoc="0" locked="0" layoutInCell="1" allowOverlap="1" wp14:anchorId="7F6200B5" wp14:editId="6DC22B31">
            <wp:simplePos x="0" y="0"/>
            <wp:positionH relativeFrom="column">
              <wp:posOffset>-1200150</wp:posOffset>
            </wp:positionH>
            <wp:positionV relativeFrom="paragraph">
              <wp:posOffset>75565</wp:posOffset>
            </wp:positionV>
            <wp:extent cx="1079500" cy="807085"/>
            <wp:effectExtent l="0" t="0" r="6350" b="0"/>
            <wp:wrapSquare wrapText="bothSides"/>
            <wp:docPr id="40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performan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6A4583" w:rsidRPr="00DA41A4" w:rsidRDefault="006A4583" w:rsidP="00290974">
      <w:pPr>
        <w:pStyle w:val="Prrafodelista"/>
        <w:numPr>
          <w:ilvl w:val="0"/>
          <w:numId w:val="10"/>
        </w:numPr>
        <w:tabs>
          <w:tab w:val="clear" w:pos="1440"/>
          <w:tab w:val="num" w:pos="567"/>
        </w:tabs>
        <w:ind w:left="567" w:hanging="254"/>
        <w:rPr>
          <w:rFonts w:ascii="Arial" w:hAnsi="Arial" w:cs="Arial"/>
          <w:szCs w:val="22"/>
          <w:lang w:val="es-ES"/>
        </w:rPr>
      </w:pPr>
      <w:r w:rsidRPr="00DA41A4">
        <w:rPr>
          <w:rFonts w:ascii="Arial" w:hAnsi="Arial" w:cs="Arial"/>
          <w:b/>
          <w:szCs w:val="22"/>
          <w:lang w:val="es-ES"/>
        </w:rPr>
        <w:t>Optimización e integración</w:t>
      </w:r>
      <w:r w:rsidR="004B54EC" w:rsidRPr="00DA41A4">
        <w:rPr>
          <w:rFonts w:ascii="Arial" w:hAnsi="Arial" w:cs="Arial"/>
          <w:b/>
          <w:szCs w:val="22"/>
          <w:lang w:val="es-ES"/>
        </w:rPr>
        <w:t xml:space="preserve">. </w:t>
      </w:r>
      <w:r w:rsidR="00DA41A4" w:rsidRPr="00DA41A4">
        <w:rPr>
          <w:rFonts w:ascii="Arial" w:hAnsi="Arial" w:cs="Arial"/>
          <w:szCs w:val="22"/>
          <w:lang w:val="es-ES"/>
        </w:rPr>
        <w:t>Tecnologías como Web Workers y XMLHttpRequest que se encargan de que e</w:t>
      </w:r>
      <w:r w:rsidR="004B54EC" w:rsidRPr="00DA41A4">
        <w:rPr>
          <w:rFonts w:ascii="Arial" w:hAnsi="Arial" w:cs="Arial"/>
          <w:szCs w:val="22"/>
          <w:lang w:val="es-ES"/>
        </w:rPr>
        <w:t>l navegador se integre con el dispositivo</w:t>
      </w:r>
      <w:r w:rsidR="00DA41A4" w:rsidRPr="00DA41A4">
        <w:rPr>
          <w:rFonts w:ascii="Arial" w:hAnsi="Arial" w:cs="Arial"/>
          <w:szCs w:val="22"/>
          <w:lang w:val="es-ES"/>
        </w:rPr>
        <w:t xml:space="preserve"> lo que permitirá navegar muchísimo más rápido.</w:t>
      </w:r>
    </w:p>
    <w:p w:rsidR="00DE0F43" w:rsidRDefault="00DE0F43" w:rsidP="00DE0F43"/>
    <w:p w:rsidR="00DE0F43" w:rsidRDefault="00B33DBA" w:rsidP="00DE0F43">
      <w:r>
        <w:rPr>
          <w:noProof/>
          <w:lang w:val="es-ES"/>
        </w:rPr>
        <w:drawing>
          <wp:anchor distT="0" distB="0" distL="114300" distR="114300" simplePos="0" relativeHeight="251799040" behindDoc="0" locked="0" layoutInCell="1" allowOverlap="1" wp14:anchorId="35BD151B" wp14:editId="31DF6F32">
            <wp:simplePos x="0" y="0"/>
            <wp:positionH relativeFrom="column">
              <wp:posOffset>-1200150</wp:posOffset>
            </wp:positionH>
            <wp:positionV relativeFrom="paragraph">
              <wp:posOffset>140335</wp:posOffset>
            </wp:positionV>
            <wp:extent cx="1079500" cy="807085"/>
            <wp:effectExtent l="0" t="0" r="6350" b="0"/>
            <wp:wrapSquare wrapText="bothSides"/>
            <wp:docPr id="40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header-css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9500" cy="807085"/>
                    </a:xfrm>
                    <a:prstGeom prst="rect">
                      <a:avLst/>
                    </a:prstGeom>
                  </pic:spPr>
                </pic:pic>
              </a:graphicData>
            </a:graphic>
            <wp14:sizeRelH relativeFrom="page">
              <wp14:pctWidth>0</wp14:pctWidth>
            </wp14:sizeRelH>
            <wp14:sizeRelV relativeFrom="page">
              <wp14:pctHeight>0</wp14:pctHeight>
            </wp14:sizeRelV>
          </wp:anchor>
        </w:drawing>
      </w:r>
    </w:p>
    <w:p w:rsidR="006A4583" w:rsidRPr="00DA41A4" w:rsidRDefault="006A4583" w:rsidP="00290974">
      <w:pPr>
        <w:pStyle w:val="Prrafodelista"/>
        <w:numPr>
          <w:ilvl w:val="0"/>
          <w:numId w:val="10"/>
        </w:numPr>
        <w:tabs>
          <w:tab w:val="clear" w:pos="1440"/>
          <w:tab w:val="num" w:pos="567"/>
        </w:tabs>
        <w:ind w:left="567" w:hanging="254"/>
        <w:rPr>
          <w:rFonts w:ascii="Arial" w:hAnsi="Arial" w:cs="Arial"/>
          <w:b/>
          <w:szCs w:val="22"/>
          <w:lang w:val="es-ES"/>
        </w:rPr>
      </w:pPr>
      <w:r w:rsidRPr="00DA41A4">
        <w:rPr>
          <w:rFonts w:ascii="Arial" w:hAnsi="Arial" w:cs="Arial"/>
          <w:b/>
          <w:szCs w:val="22"/>
          <w:lang w:val="es-ES"/>
        </w:rPr>
        <w:t>CSS3</w:t>
      </w:r>
      <w:r w:rsidR="004B54EC" w:rsidRPr="00DA41A4">
        <w:rPr>
          <w:rFonts w:ascii="Arial" w:hAnsi="Arial" w:cs="Arial"/>
          <w:b/>
          <w:szCs w:val="22"/>
          <w:lang w:val="es-ES"/>
        </w:rPr>
        <w:t>.</w:t>
      </w:r>
      <w:r w:rsidR="00DA41A4">
        <w:rPr>
          <w:rFonts w:ascii="Arial" w:hAnsi="Arial" w:cs="Arial"/>
          <w:szCs w:val="22"/>
          <w:lang w:val="es-ES"/>
        </w:rPr>
        <w:t xml:space="preserve"> Los estilos y efectos que ya conocemos y que mejoran las webs sin sacrificar su rendimiento y estructura semántica.</w:t>
      </w:r>
    </w:p>
    <w:p w:rsidR="00DE0F43" w:rsidRDefault="00DE0F43">
      <w:pPr>
        <w:ind w:firstLine="0"/>
        <w:jc w:val="left"/>
      </w:pPr>
      <w:r>
        <w:br w:type="page"/>
      </w:r>
    </w:p>
    <w:p w:rsidR="00DE0F43" w:rsidRDefault="00DE0F43" w:rsidP="00DE0F43">
      <w:r>
        <w:lastRenderedPageBreak/>
        <w:t xml:space="preserve">En este tema vamos a tratar brevemente algunas de estas tecnologías para tener un conocimiento global de la especificación </w:t>
      </w:r>
      <w:r w:rsidRPr="008F751E">
        <w:rPr>
          <w:b/>
        </w:rPr>
        <w:t>HTML5</w:t>
      </w:r>
      <w:r w:rsidR="008F751E">
        <w:t>.</w:t>
      </w:r>
      <w:r>
        <w:t xml:space="preserve"> </w:t>
      </w:r>
      <w:r w:rsidR="008F751E">
        <w:t xml:space="preserve">No profundizaremos en ellas puesto que en todas se utiliza </w:t>
      </w:r>
      <w:r w:rsidR="008F751E" w:rsidRPr="008F751E">
        <w:rPr>
          <w:b/>
        </w:rPr>
        <w:t>JavaScript</w:t>
      </w:r>
      <w:r w:rsidR="008F751E">
        <w:t xml:space="preserve"> para su funcionamiento y este</w:t>
      </w:r>
      <w:r>
        <w:t xml:space="preserve"> es objeto de otro curso de </w:t>
      </w:r>
      <w:r w:rsidRPr="008F751E">
        <w:rPr>
          <w:b/>
        </w:rPr>
        <w:t>Fray Luis Centro Académico</w:t>
      </w:r>
      <w:r>
        <w:t>.</w:t>
      </w:r>
    </w:p>
    <w:p w:rsidR="008F751E" w:rsidRDefault="008F751E" w:rsidP="00DE0F43"/>
    <w:p w:rsidR="008F751E" w:rsidRDefault="008F751E" w:rsidP="00DE0F43"/>
    <w:p w:rsidR="008F751E" w:rsidRDefault="008F751E" w:rsidP="008F751E">
      <w:pPr>
        <w:pStyle w:val="TITULO2"/>
        <w:pBdr>
          <w:bottom w:val="single" w:sz="4" w:space="1" w:color="auto"/>
        </w:pBdr>
        <w:jc w:val="both"/>
        <w:rPr>
          <w:rFonts w:ascii="Arial" w:hAnsi="Arial" w:cs="Arial"/>
          <w:lang w:val="es-ES_tradnl"/>
        </w:rPr>
      </w:pPr>
      <w:r w:rsidRPr="008F751E">
        <w:rPr>
          <w:rFonts w:ascii="Arial" w:hAnsi="Arial" w:cs="Arial"/>
          <w:lang w:val="es-ES_tradnl"/>
        </w:rPr>
        <w:t>CANVAS</w:t>
      </w:r>
    </w:p>
    <w:p w:rsidR="008F751E" w:rsidRPr="008F751E" w:rsidRDefault="008F751E" w:rsidP="008F751E"/>
    <w:p w:rsidR="008F751E" w:rsidRDefault="001E1E52" w:rsidP="008F751E">
      <w:r>
        <w:t>“</w:t>
      </w:r>
      <w:r w:rsidR="00DD2F31" w:rsidRPr="001E1E52">
        <w:rPr>
          <w:b/>
        </w:rPr>
        <w:t>Canvas</w:t>
      </w:r>
      <w:r>
        <w:t>”</w:t>
      </w:r>
      <w:r w:rsidR="00DD2F31">
        <w:t xml:space="preserve"> se podría traducir por “lienzo”. Se trata de un espacio de dibujo, un lienzo en la web, para dibujar. En dicho espacio podemos dibujar </w:t>
      </w:r>
      <w:r>
        <w:t xml:space="preserve">mediante scripts de </w:t>
      </w:r>
      <w:r w:rsidRPr="00195A40">
        <w:rPr>
          <w:b/>
        </w:rPr>
        <w:t>JavaScript</w:t>
      </w:r>
      <w:r>
        <w:t>.</w:t>
      </w:r>
    </w:p>
    <w:p w:rsidR="001E1E52" w:rsidRDefault="001E1E52" w:rsidP="008F751E"/>
    <w:p w:rsidR="001E1E52" w:rsidRDefault="001E1E52" w:rsidP="008F751E">
      <w:r>
        <w:t xml:space="preserve">La etiqueta </w:t>
      </w:r>
      <w:r w:rsidR="00C4493D">
        <w:t>&lt;</w:t>
      </w:r>
      <w:r w:rsidRPr="001E1E52">
        <w:rPr>
          <w:b/>
        </w:rPr>
        <w:t>canvas</w:t>
      </w:r>
      <w:r w:rsidR="00C4493D">
        <w:t>&gt;</w:t>
      </w:r>
      <w:r>
        <w:t xml:space="preserve"> tiene la siguiente sintáxis:</w:t>
      </w:r>
    </w:p>
    <w:p w:rsidR="001E1E52" w:rsidRDefault="001E1E52" w:rsidP="008F751E">
      <w:r>
        <w:t xml:space="preserve"> </w:t>
      </w:r>
    </w:p>
    <w:p w:rsidR="001E1E52" w:rsidRPr="00BE6AA4" w:rsidRDefault="001E1E52" w:rsidP="001E1E52">
      <w:pPr>
        <w:ind w:firstLine="0"/>
        <w:jc w:val="center"/>
        <w:rPr>
          <w:b/>
        </w:rPr>
      </w:pPr>
      <w:r>
        <w:rPr>
          <w:b/>
        </w:rPr>
        <w:t>&lt;</w:t>
      </w:r>
      <w:proofErr w:type="gramStart"/>
      <w:r>
        <w:rPr>
          <w:b/>
        </w:rPr>
        <w:t>canvas</w:t>
      </w:r>
      <w:proofErr w:type="gramEnd"/>
      <w:r>
        <w:rPr>
          <w:b/>
        </w:rPr>
        <w:t xml:space="preserve"> width=”200px” height=”200px”&gt; … &lt;/canvas</w:t>
      </w:r>
      <w:r w:rsidRPr="00BE6AA4">
        <w:rPr>
          <w:b/>
        </w:rPr>
        <w:t>&gt;</w:t>
      </w:r>
    </w:p>
    <w:p w:rsidR="001E1E52" w:rsidRDefault="001E1E52" w:rsidP="001E1E52">
      <w:pPr>
        <w:ind w:firstLine="0"/>
      </w:pPr>
    </w:p>
    <w:p w:rsidR="001E1E52" w:rsidRDefault="001E1E52" w:rsidP="001E1E52">
      <w:pPr>
        <w:ind w:firstLine="0"/>
      </w:pPr>
      <w:r>
        <w:tab/>
        <w:t>A tener en cuenta:</w:t>
      </w:r>
    </w:p>
    <w:p w:rsidR="001E1E52" w:rsidRDefault="001E1E52" w:rsidP="00290974">
      <w:pPr>
        <w:pStyle w:val="Prrafodelista"/>
        <w:numPr>
          <w:ilvl w:val="0"/>
          <w:numId w:val="10"/>
        </w:numPr>
        <w:rPr>
          <w:rFonts w:ascii="Arial" w:hAnsi="Arial" w:cs="Arial"/>
          <w:szCs w:val="22"/>
          <w:lang w:val="es-ES"/>
        </w:rPr>
      </w:pPr>
      <w:r w:rsidRPr="00195A40">
        <w:rPr>
          <w:rFonts w:ascii="Arial" w:hAnsi="Arial" w:cs="Arial"/>
          <w:szCs w:val="22"/>
          <w:lang w:val="es-ES"/>
        </w:rPr>
        <w:t>Los atributos “</w:t>
      </w:r>
      <w:r w:rsidRPr="00195A40">
        <w:rPr>
          <w:rFonts w:ascii="Arial" w:hAnsi="Arial" w:cs="Arial"/>
          <w:b/>
          <w:szCs w:val="22"/>
          <w:lang w:val="es-ES"/>
        </w:rPr>
        <w:t>width</w:t>
      </w:r>
      <w:r w:rsidRPr="00195A40">
        <w:rPr>
          <w:rFonts w:ascii="Arial" w:hAnsi="Arial" w:cs="Arial"/>
          <w:szCs w:val="22"/>
          <w:lang w:val="es-ES"/>
        </w:rPr>
        <w:t>” y “</w:t>
      </w:r>
      <w:r w:rsidRPr="00195A40">
        <w:rPr>
          <w:rFonts w:ascii="Arial" w:hAnsi="Arial" w:cs="Arial"/>
          <w:b/>
          <w:szCs w:val="22"/>
          <w:lang w:val="es-ES"/>
        </w:rPr>
        <w:t>height</w:t>
      </w:r>
      <w:r w:rsidRPr="00195A40">
        <w:rPr>
          <w:rFonts w:ascii="Arial" w:hAnsi="Arial" w:cs="Arial"/>
          <w:szCs w:val="22"/>
          <w:lang w:val="es-ES"/>
        </w:rPr>
        <w:t>” definen las dimensiones del lienzo de dibujo.</w:t>
      </w:r>
      <w:r w:rsidR="00195A40">
        <w:rPr>
          <w:rFonts w:ascii="Arial" w:hAnsi="Arial" w:cs="Arial"/>
          <w:szCs w:val="22"/>
          <w:lang w:val="es-ES"/>
        </w:rPr>
        <w:t xml:space="preserve"> Si no se especifican el área de dibujo o lienzo tendrá una dimensión de 300px de largo y 150px de alto.</w:t>
      </w:r>
    </w:p>
    <w:p w:rsidR="00195A40" w:rsidRDefault="00195A40" w:rsidP="00290974">
      <w:pPr>
        <w:pStyle w:val="Prrafodelista"/>
        <w:numPr>
          <w:ilvl w:val="0"/>
          <w:numId w:val="10"/>
        </w:numPr>
        <w:rPr>
          <w:rFonts w:ascii="Arial" w:hAnsi="Arial" w:cs="Arial"/>
          <w:szCs w:val="22"/>
          <w:lang w:val="es-ES"/>
        </w:rPr>
      </w:pPr>
      <w:r>
        <w:rPr>
          <w:rFonts w:ascii="Arial" w:hAnsi="Arial" w:cs="Arial"/>
          <w:szCs w:val="22"/>
          <w:lang w:val="es-ES"/>
        </w:rPr>
        <w:t>Es posible incluir varias etiquetas &lt;</w:t>
      </w:r>
      <w:r w:rsidRPr="002C52B7">
        <w:rPr>
          <w:rFonts w:ascii="Arial" w:hAnsi="Arial" w:cs="Arial"/>
          <w:b/>
          <w:szCs w:val="22"/>
          <w:lang w:val="es-ES"/>
        </w:rPr>
        <w:t>canvas</w:t>
      </w:r>
      <w:r>
        <w:rPr>
          <w:rFonts w:ascii="Arial" w:hAnsi="Arial" w:cs="Arial"/>
          <w:szCs w:val="22"/>
          <w:lang w:val="es-ES"/>
        </w:rPr>
        <w:t>&gt; en la misma página. El identificador “</w:t>
      </w:r>
      <w:r w:rsidRPr="002C52B7">
        <w:rPr>
          <w:rFonts w:ascii="Arial" w:hAnsi="Arial" w:cs="Arial"/>
          <w:b/>
          <w:szCs w:val="22"/>
          <w:lang w:val="es-ES"/>
        </w:rPr>
        <w:t>id</w:t>
      </w:r>
      <w:r>
        <w:rPr>
          <w:rFonts w:ascii="Arial" w:hAnsi="Arial" w:cs="Arial"/>
          <w:szCs w:val="22"/>
          <w:lang w:val="es-ES"/>
        </w:rPr>
        <w:t>” puede resultar útil en este caso.</w:t>
      </w:r>
    </w:p>
    <w:p w:rsidR="00195A40" w:rsidRPr="00195A40" w:rsidRDefault="00195A40" w:rsidP="00290974">
      <w:pPr>
        <w:pStyle w:val="Prrafodelista"/>
        <w:numPr>
          <w:ilvl w:val="0"/>
          <w:numId w:val="10"/>
        </w:numPr>
        <w:rPr>
          <w:rFonts w:ascii="Arial" w:hAnsi="Arial" w:cs="Arial"/>
          <w:szCs w:val="22"/>
          <w:lang w:val="es-ES"/>
        </w:rPr>
      </w:pPr>
      <w:r>
        <w:rPr>
          <w:rFonts w:ascii="Arial" w:hAnsi="Arial" w:cs="Arial"/>
          <w:szCs w:val="22"/>
          <w:lang w:val="es-ES"/>
        </w:rPr>
        <w:t>Es posible aplicarle estilos</w:t>
      </w:r>
      <w:r w:rsidR="002C52B7">
        <w:rPr>
          <w:rFonts w:ascii="Arial" w:hAnsi="Arial" w:cs="Arial"/>
          <w:szCs w:val="22"/>
          <w:lang w:val="es-ES"/>
        </w:rPr>
        <w:t xml:space="preserve"> de la misma forma que a cualquier otra imagen de la web.</w:t>
      </w:r>
    </w:p>
    <w:p w:rsidR="001E1E52" w:rsidRDefault="00195A40" w:rsidP="00290974">
      <w:pPr>
        <w:pStyle w:val="Prrafodelista"/>
        <w:numPr>
          <w:ilvl w:val="0"/>
          <w:numId w:val="10"/>
        </w:numPr>
        <w:rPr>
          <w:rFonts w:ascii="Arial" w:hAnsi="Arial" w:cs="Arial"/>
          <w:szCs w:val="22"/>
          <w:lang w:val="es-ES"/>
        </w:rPr>
      </w:pPr>
      <w:r w:rsidRPr="00195A40">
        <w:rPr>
          <w:rFonts w:ascii="Arial" w:hAnsi="Arial" w:cs="Arial"/>
          <w:szCs w:val="22"/>
          <w:lang w:val="es-ES"/>
        </w:rPr>
        <w:t>Por defecto  la zona de dibujo que crea esta etiqueta es transparente por lo que, al menos en la fase de diseño, es recomendable agregar un estilo de borde simple de 1px.</w:t>
      </w:r>
    </w:p>
    <w:p w:rsidR="002C52B7" w:rsidRDefault="002C52B7" w:rsidP="00290974">
      <w:pPr>
        <w:pStyle w:val="Prrafodelista"/>
        <w:numPr>
          <w:ilvl w:val="0"/>
          <w:numId w:val="10"/>
        </w:numPr>
        <w:rPr>
          <w:rFonts w:ascii="Arial" w:hAnsi="Arial" w:cs="Arial"/>
          <w:szCs w:val="22"/>
          <w:lang w:val="es-ES"/>
        </w:rPr>
      </w:pPr>
      <w:r>
        <w:rPr>
          <w:rFonts w:ascii="Arial" w:hAnsi="Arial" w:cs="Arial"/>
          <w:szCs w:val="22"/>
          <w:lang w:val="es-ES"/>
        </w:rPr>
        <w:t xml:space="preserve">Las especificaciones de </w:t>
      </w:r>
      <w:r w:rsidRPr="002C52B7">
        <w:rPr>
          <w:rFonts w:ascii="Arial" w:hAnsi="Arial" w:cs="Arial"/>
          <w:b/>
          <w:szCs w:val="22"/>
          <w:lang w:val="es-ES"/>
        </w:rPr>
        <w:t>HTML5</w:t>
      </w:r>
      <w:r>
        <w:rPr>
          <w:rFonts w:ascii="Arial" w:hAnsi="Arial" w:cs="Arial"/>
          <w:szCs w:val="22"/>
          <w:lang w:val="es-ES"/>
        </w:rPr>
        <w:t xml:space="preserve"> preveen en un futuro diseños en 3D.</w:t>
      </w:r>
    </w:p>
    <w:p w:rsidR="002E6E63" w:rsidRPr="00195A40" w:rsidRDefault="002E6E63" w:rsidP="00290974">
      <w:pPr>
        <w:pStyle w:val="Prrafodelista"/>
        <w:numPr>
          <w:ilvl w:val="0"/>
          <w:numId w:val="10"/>
        </w:numPr>
        <w:rPr>
          <w:rFonts w:ascii="Arial" w:hAnsi="Arial" w:cs="Arial"/>
          <w:szCs w:val="22"/>
          <w:lang w:val="es-ES"/>
        </w:rPr>
      </w:pPr>
      <w:r>
        <w:rPr>
          <w:rFonts w:ascii="Arial" w:hAnsi="Arial" w:cs="Arial"/>
          <w:szCs w:val="22"/>
          <w:lang w:val="es-ES"/>
        </w:rPr>
        <w:t>Esta etiqueta es reconocida por todos los navegadores.</w:t>
      </w:r>
    </w:p>
    <w:p w:rsidR="001E1E52" w:rsidRDefault="001E1E52" w:rsidP="001E1E52">
      <w:pPr>
        <w:ind w:firstLine="0"/>
      </w:pPr>
    </w:p>
    <w:p w:rsidR="00850535" w:rsidRDefault="002C52B7" w:rsidP="001E1E52">
      <w:pPr>
        <w:ind w:firstLine="0"/>
      </w:pPr>
      <w:r>
        <w:tab/>
        <w:t xml:space="preserve">Esto es todo en lo que respecta a canvas en </w:t>
      </w:r>
      <w:r w:rsidRPr="002C52B7">
        <w:rPr>
          <w:b/>
        </w:rPr>
        <w:t>HTML</w:t>
      </w:r>
      <w:r>
        <w:t xml:space="preserve">. A partir de aquí el control pasa a a </w:t>
      </w:r>
      <w:r w:rsidRPr="002C52B7">
        <w:rPr>
          <w:b/>
        </w:rPr>
        <w:t>JavaScript</w:t>
      </w:r>
      <w:r>
        <w:t xml:space="preserve"> para realizar los dibujos y diseños. Se pueden realizar líneas y figuras geométricas  con color, distintos grosores, añadir imágenes, texto</w:t>
      </w:r>
      <w:r w:rsidR="00850535">
        <w:t>, sobreados y transformaciones.</w:t>
      </w:r>
    </w:p>
    <w:p w:rsidR="00850535" w:rsidRDefault="00850535" w:rsidP="001E1E52">
      <w:pPr>
        <w:ind w:firstLine="0"/>
      </w:pPr>
    </w:p>
    <w:p w:rsidR="00850535" w:rsidRPr="00850535" w:rsidRDefault="00850535" w:rsidP="001E1E52">
      <w:pPr>
        <w:ind w:firstLine="0"/>
        <w:rPr>
          <w:b/>
          <w:i/>
          <w:u w:val="single"/>
        </w:rPr>
      </w:pPr>
      <w:r>
        <w:tab/>
      </w:r>
      <w:r w:rsidR="005F4CA3" w:rsidRPr="00850535">
        <w:rPr>
          <w:b/>
          <w:i/>
          <w:u w:val="single"/>
        </w:rPr>
        <w:t>Pero</w:t>
      </w:r>
      <w:r w:rsidRPr="00850535">
        <w:rPr>
          <w:b/>
          <w:i/>
          <w:u w:val="single"/>
        </w:rPr>
        <w:t>…</w:t>
      </w:r>
      <w:r w:rsidR="005F4CA3" w:rsidRPr="00850535">
        <w:rPr>
          <w:b/>
          <w:i/>
          <w:u w:val="single"/>
        </w:rPr>
        <w:t xml:space="preserve"> </w:t>
      </w:r>
      <w:r w:rsidRPr="00850535">
        <w:rPr>
          <w:b/>
          <w:i/>
          <w:u w:val="single"/>
        </w:rPr>
        <w:t>¡V</w:t>
      </w:r>
      <w:r w:rsidR="005F4CA3" w:rsidRPr="00850535">
        <w:rPr>
          <w:b/>
          <w:i/>
          <w:u w:val="single"/>
        </w:rPr>
        <w:t>eamos un ejemplo sencillo</w:t>
      </w:r>
      <w:r w:rsidRPr="00850535">
        <w:rPr>
          <w:b/>
          <w:i/>
          <w:u w:val="single"/>
        </w:rPr>
        <w:t xml:space="preserve"> realizando la práctica 15.1!</w:t>
      </w:r>
    </w:p>
    <w:p w:rsidR="00C4493D" w:rsidRDefault="00C4493D" w:rsidP="008F751E"/>
    <w:p w:rsidR="008F751E" w:rsidRDefault="008C7574" w:rsidP="008F751E">
      <w:r>
        <w:t>A modo de apunte</w:t>
      </w:r>
      <w:r w:rsidR="00C4493D">
        <w:t>,</w:t>
      </w:r>
      <w:r>
        <w:t xml:space="preserve"> o</w:t>
      </w:r>
      <w:r w:rsidR="00CE1007">
        <w:t xml:space="preserve">tras funciones de dibujo en </w:t>
      </w:r>
      <w:r w:rsidR="00CE1007" w:rsidRPr="008C7574">
        <w:rPr>
          <w:b/>
        </w:rPr>
        <w:t>JavaScrip</w:t>
      </w:r>
      <w:r w:rsidR="00CE1007">
        <w:t xml:space="preserve"> son:</w:t>
      </w:r>
    </w:p>
    <w:p w:rsidR="00CE1007" w:rsidRDefault="00CE1007" w:rsidP="00290974">
      <w:pPr>
        <w:pStyle w:val="Prrafodelista"/>
        <w:numPr>
          <w:ilvl w:val="0"/>
          <w:numId w:val="10"/>
        </w:numPr>
        <w:rPr>
          <w:rFonts w:ascii="Arial" w:hAnsi="Arial" w:cs="Arial"/>
          <w:szCs w:val="22"/>
          <w:lang w:val="es-ES"/>
        </w:rPr>
      </w:pPr>
      <w:r w:rsidRPr="00CE1007">
        <w:rPr>
          <w:rFonts w:ascii="Arial" w:hAnsi="Arial" w:cs="Arial"/>
          <w:b/>
          <w:szCs w:val="22"/>
          <w:lang w:val="es-ES"/>
        </w:rPr>
        <w:t>lineTo(x, y)</w:t>
      </w:r>
      <w:r w:rsidRPr="00CE1007">
        <w:rPr>
          <w:rFonts w:ascii="Arial" w:hAnsi="Arial" w:cs="Arial"/>
          <w:szCs w:val="22"/>
          <w:lang w:val="es-ES"/>
        </w:rPr>
        <w:t>. Dibuja una línea recta. Los argumentos “</w:t>
      </w:r>
      <w:r w:rsidRPr="00CE1007">
        <w:rPr>
          <w:rFonts w:ascii="Arial" w:hAnsi="Arial" w:cs="Arial"/>
          <w:b/>
          <w:szCs w:val="22"/>
          <w:lang w:val="es-ES"/>
        </w:rPr>
        <w:t>x</w:t>
      </w:r>
      <w:r w:rsidRPr="00CE1007">
        <w:rPr>
          <w:rFonts w:ascii="Arial" w:hAnsi="Arial" w:cs="Arial"/>
          <w:szCs w:val="22"/>
          <w:lang w:val="es-ES"/>
        </w:rPr>
        <w:t>” e “</w:t>
      </w:r>
      <w:r w:rsidRPr="00CE1007">
        <w:rPr>
          <w:rFonts w:ascii="Arial" w:hAnsi="Arial" w:cs="Arial"/>
          <w:b/>
          <w:szCs w:val="22"/>
          <w:lang w:val="es-ES"/>
        </w:rPr>
        <w:t>y</w:t>
      </w:r>
      <w:r w:rsidRPr="00CE1007">
        <w:rPr>
          <w:rFonts w:ascii="Arial" w:hAnsi="Arial" w:cs="Arial"/>
          <w:szCs w:val="22"/>
          <w:lang w:val="es-ES"/>
        </w:rPr>
        <w:t>” son las coordenadas del extremo final de la recta. El punto de partida depende de los caminos diseñados anteriormente, dado que el último punto de un camino es el punto de partida para el siguiente. No obstante el punto de partida puede modificarse con la función “</w:t>
      </w:r>
      <w:r w:rsidRPr="00CE1007">
        <w:rPr>
          <w:rFonts w:ascii="Arial" w:hAnsi="Arial" w:cs="Arial"/>
          <w:b/>
          <w:szCs w:val="22"/>
          <w:lang w:val="es-ES"/>
        </w:rPr>
        <w:t>moveTo</w:t>
      </w:r>
      <w:r w:rsidRPr="00CE1007">
        <w:rPr>
          <w:rFonts w:ascii="Arial" w:hAnsi="Arial" w:cs="Arial"/>
          <w:szCs w:val="22"/>
          <w:lang w:val="es-ES"/>
        </w:rPr>
        <w:t>”.</w:t>
      </w:r>
    </w:p>
    <w:p w:rsidR="00CE1007" w:rsidRDefault="00CE1007" w:rsidP="00290974">
      <w:pPr>
        <w:pStyle w:val="Prrafodelista"/>
        <w:numPr>
          <w:ilvl w:val="0"/>
          <w:numId w:val="10"/>
        </w:numPr>
        <w:rPr>
          <w:rFonts w:ascii="Arial" w:hAnsi="Arial" w:cs="Arial"/>
          <w:szCs w:val="22"/>
          <w:lang w:val="es-ES"/>
        </w:rPr>
      </w:pPr>
      <w:r>
        <w:rPr>
          <w:rFonts w:ascii="Arial" w:hAnsi="Arial" w:cs="Arial"/>
          <w:b/>
          <w:szCs w:val="22"/>
          <w:lang w:val="es-ES"/>
        </w:rPr>
        <w:t>moveTo(x, y)</w:t>
      </w:r>
      <w:r w:rsidRPr="00CE1007">
        <w:rPr>
          <w:rFonts w:ascii="Arial" w:hAnsi="Arial" w:cs="Arial"/>
          <w:szCs w:val="22"/>
          <w:lang w:val="es-ES"/>
        </w:rPr>
        <w:t>.</w:t>
      </w:r>
      <w:r>
        <w:rPr>
          <w:rFonts w:ascii="Arial" w:hAnsi="Arial" w:cs="Arial"/>
          <w:szCs w:val="22"/>
          <w:lang w:val="es-ES"/>
        </w:rPr>
        <w:t xml:space="preserve"> Indica un nuevo punto de partida para el siguiente dibujo a realizar.</w:t>
      </w:r>
    </w:p>
    <w:p w:rsidR="00CE1007" w:rsidRDefault="00CE1007" w:rsidP="00290974">
      <w:pPr>
        <w:pStyle w:val="Prrafodelista"/>
        <w:numPr>
          <w:ilvl w:val="0"/>
          <w:numId w:val="10"/>
        </w:numPr>
        <w:rPr>
          <w:rFonts w:ascii="Arial" w:hAnsi="Arial" w:cs="Arial"/>
          <w:szCs w:val="22"/>
          <w:lang w:val="es-ES"/>
        </w:rPr>
      </w:pPr>
      <w:r>
        <w:rPr>
          <w:rFonts w:ascii="Arial" w:hAnsi="Arial" w:cs="Arial"/>
          <w:b/>
          <w:szCs w:val="22"/>
          <w:lang w:val="es-ES"/>
        </w:rPr>
        <w:t>clearRect(x, y, width, height)</w:t>
      </w:r>
      <w:r w:rsidR="00C66924" w:rsidRPr="00C66924">
        <w:rPr>
          <w:rFonts w:ascii="Arial" w:hAnsi="Arial" w:cs="Arial"/>
          <w:szCs w:val="22"/>
          <w:lang w:val="es-ES"/>
        </w:rPr>
        <w:t>.</w:t>
      </w:r>
      <w:r w:rsidR="00C66924">
        <w:rPr>
          <w:rFonts w:ascii="Arial" w:hAnsi="Arial" w:cs="Arial"/>
          <w:szCs w:val="22"/>
          <w:lang w:val="es-ES"/>
        </w:rPr>
        <w:t xml:space="preserve"> Borra la zona especificada haciéndola completamente transparente.</w:t>
      </w:r>
    </w:p>
    <w:p w:rsidR="00C66924" w:rsidRDefault="00C66924" w:rsidP="00290974">
      <w:pPr>
        <w:pStyle w:val="Prrafodelista"/>
        <w:numPr>
          <w:ilvl w:val="0"/>
          <w:numId w:val="10"/>
        </w:numPr>
        <w:rPr>
          <w:rFonts w:ascii="Arial" w:hAnsi="Arial" w:cs="Arial"/>
          <w:szCs w:val="22"/>
          <w:lang w:val="es-ES"/>
        </w:rPr>
      </w:pPr>
      <w:proofErr w:type="gramStart"/>
      <w:r>
        <w:rPr>
          <w:rFonts w:ascii="Arial" w:hAnsi="Arial" w:cs="Arial"/>
          <w:b/>
          <w:szCs w:val="22"/>
          <w:lang w:val="es-ES"/>
        </w:rPr>
        <w:t>stroke(</w:t>
      </w:r>
      <w:proofErr w:type="gramEnd"/>
      <w:r>
        <w:rPr>
          <w:rFonts w:ascii="Arial" w:hAnsi="Arial" w:cs="Arial"/>
          <w:b/>
          <w:szCs w:val="22"/>
          <w:lang w:val="es-ES"/>
        </w:rPr>
        <w:t>)</w:t>
      </w:r>
      <w:r w:rsidRPr="00C66924">
        <w:rPr>
          <w:rFonts w:ascii="Arial" w:hAnsi="Arial" w:cs="Arial"/>
          <w:szCs w:val="22"/>
          <w:lang w:val="es-ES"/>
        </w:rPr>
        <w:t>.</w:t>
      </w:r>
      <w:r>
        <w:rPr>
          <w:rFonts w:ascii="Arial" w:hAnsi="Arial" w:cs="Arial"/>
          <w:szCs w:val="22"/>
          <w:lang w:val="es-ES"/>
        </w:rPr>
        <w:t xml:space="preserve"> Como hemos comprobado con los rectángulos se aplican directamente el diseño, color, etc. Sin embargo, para las demás formas, líneas, etc, etc es como si estuviéramos usando un puntero sin tinta. Para que se vea la línea, es necesario ejecutar después de la función correspondiente, la función “</w:t>
      </w:r>
      <w:proofErr w:type="gramStart"/>
      <w:r>
        <w:rPr>
          <w:rFonts w:ascii="Arial" w:hAnsi="Arial" w:cs="Arial"/>
          <w:szCs w:val="22"/>
          <w:lang w:val="es-ES"/>
        </w:rPr>
        <w:t>stroke(</w:t>
      </w:r>
      <w:proofErr w:type="gramEnd"/>
      <w:r>
        <w:rPr>
          <w:rFonts w:ascii="Arial" w:hAnsi="Arial" w:cs="Arial"/>
          <w:szCs w:val="22"/>
          <w:lang w:val="es-ES"/>
        </w:rPr>
        <w:t>)”.</w:t>
      </w:r>
    </w:p>
    <w:p w:rsidR="009935F6" w:rsidRDefault="00C66924" w:rsidP="00290974">
      <w:pPr>
        <w:pStyle w:val="Prrafodelista"/>
        <w:numPr>
          <w:ilvl w:val="0"/>
          <w:numId w:val="10"/>
        </w:numPr>
        <w:rPr>
          <w:rFonts w:ascii="Arial" w:hAnsi="Arial" w:cs="Arial"/>
          <w:szCs w:val="22"/>
          <w:lang w:val="es-ES"/>
        </w:rPr>
      </w:pPr>
      <w:r>
        <w:rPr>
          <w:rFonts w:ascii="Arial" w:hAnsi="Arial" w:cs="Arial"/>
          <w:b/>
          <w:szCs w:val="22"/>
          <w:lang w:val="es-ES"/>
        </w:rPr>
        <w:t>lineWidth=valor</w:t>
      </w:r>
      <w:r w:rsidRPr="00C66924">
        <w:rPr>
          <w:rFonts w:ascii="Arial" w:hAnsi="Arial" w:cs="Arial"/>
          <w:szCs w:val="22"/>
          <w:lang w:val="es-ES"/>
        </w:rPr>
        <w:t>.</w:t>
      </w:r>
      <w:r>
        <w:rPr>
          <w:rFonts w:ascii="Arial" w:hAnsi="Arial" w:cs="Arial"/>
          <w:szCs w:val="22"/>
          <w:lang w:val="es-ES"/>
        </w:rPr>
        <w:t xml:space="preserve"> Define el grosor de la línea. El valor por defecto es 1px.</w:t>
      </w:r>
    </w:p>
    <w:p w:rsidR="009935F6" w:rsidRDefault="009935F6" w:rsidP="00290974">
      <w:pPr>
        <w:pStyle w:val="Prrafodelista"/>
        <w:numPr>
          <w:ilvl w:val="0"/>
          <w:numId w:val="10"/>
        </w:numPr>
        <w:rPr>
          <w:rFonts w:ascii="Arial" w:hAnsi="Arial" w:cs="Arial"/>
          <w:szCs w:val="22"/>
          <w:lang w:val="es-ES"/>
        </w:rPr>
      </w:pPr>
      <w:r>
        <w:rPr>
          <w:rFonts w:ascii="Arial" w:hAnsi="Arial" w:cs="Arial"/>
          <w:b/>
          <w:szCs w:val="22"/>
          <w:lang w:val="es-ES"/>
        </w:rPr>
        <w:t>lineCap=valor</w:t>
      </w:r>
      <w:r w:rsidRPr="009935F6">
        <w:rPr>
          <w:rFonts w:ascii="Arial" w:hAnsi="Arial" w:cs="Arial"/>
          <w:szCs w:val="22"/>
          <w:lang w:val="es-ES"/>
        </w:rPr>
        <w:t>.</w:t>
      </w:r>
      <w:r>
        <w:rPr>
          <w:rFonts w:ascii="Arial" w:hAnsi="Arial" w:cs="Arial"/>
          <w:szCs w:val="22"/>
          <w:lang w:val="es-ES"/>
        </w:rPr>
        <w:t xml:space="preserve"> Determina como se diseñan los extremos de cada línea. Existen tres valores:</w:t>
      </w:r>
    </w:p>
    <w:p w:rsidR="009935F6" w:rsidRDefault="009935F6" w:rsidP="00290974">
      <w:pPr>
        <w:pStyle w:val="Prrafodelista"/>
        <w:numPr>
          <w:ilvl w:val="1"/>
          <w:numId w:val="10"/>
        </w:numPr>
        <w:rPr>
          <w:rFonts w:ascii="Arial" w:hAnsi="Arial" w:cs="Arial"/>
          <w:szCs w:val="22"/>
          <w:lang w:val="es-ES"/>
        </w:rPr>
      </w:pPr>
      <w:r>
        <w:rPr>
          <w:rFonts w:ascii="Arial" w:hAnsi="Arial" w:cs="Arial"/>
          <w:b/>
          <w:szCs w:val="22"/>
          <w:lang w:val="es-ES"/>
        </w:rPr>
        <w:lastRenderedPageBreak/>
        <w:t>butt.</w:t>
      </w:r>
      <w:r>
        <w:rPr>
          <w:rFonts w:ascii="Arial" w:hAnsi="Arial" w:cs="Arial"/>
          <w:szCs w:val="22"/>
          <w:lang w:val="es-ES"/>
        </w:rPr>
        <w:t xml:space="preserve"> La línea termina exactamente en el lugar definido por el código. Es el valor por defecto.</w:t>
      </w:r>
    </w:p>
    <w:p w:rsidR="00527D9A" w:rsidRDefault="008C7574" w:rsidP="00290974">
      <w:pPr>
        <w:pStyle w:val="Prrafodelista"/>
        <w:numPr>
          <w:ilvl w:val="1"/>
          <w:numId w:val="10"/>
        </w:numPr>
        <w:rPr>
          <w:rFonts w:ascii="Arial" w:hAnsi="Arial" w:cs="Arial"/>
          <w:szCs w:val="22"/>
          <w:lang w:val="es-ES"/>
        </w:rPr>
      </w:pPr>
      <w:r>
        <w:rPr>
          <w:rFonts w:ascii="Arial" w:hAnsi="Arial" w:cs="Arial"/>
          <w:b/>
          <w:szCs w:val="22"/>
          <w:lang w:val="es-ES"/>
        </w:rPr>
        <w:t>r</w:t>
      </w:r>
      <w:r w:rsidR="009935F6">
        <w:rPr>
          <w:rFonts w:ascii="Arial" w:hAnsi="Arial" w:cs="Arial"/>
          <w:b/>
          <w:szCs w:val="22"/>
          <w:lang w:val="es-ES"/>
        </w:rPr>
        <w:t>ound.</w:t>
      </w:r>
      <w:r w:rsidR="009935F6">
        <w:rPr>
          <w:rFonts w:ascii="Arial" w:hAnsi="Arial" w:cs="Arial"/>
          <w:szCs w:val="22"/>
          <w:lang w:val="es-ES"/>
        </w:rPr>
        <w:t xml:space="preserve"> Agrega medio círculo a cada extremo </w:t>
      </w:r>
      <w:r w:rsidR="00527D9A">
        <w:rPr>
          <w:rFonts w:ascii="Arial" w:hAnsi="Arial" w:cs="Arial"/>
          <w:szCs w:val="22"/>
          <w:lang w:val="es-ES"/>
        </w:rPr>
        <w:t>de la línea.</w:t>
      </w:r>
    </w:p>
    <w:p w:rsidR="00527D9A" w:rsidRDefault="008C7574" w:rsidP="00290974">
      <w:pPr>
        <w:pStyle w:val="Prrafodelista"/>
        <w:numPr>
          <w:ilvl w:val="1"/>
          <w:numId w:val="10"/>
        </w:numPr>
        <w:rPr>
          <w:rFonts w:ascii="Arial" w:hAnsi="Arial" w:cs="Arial"/>
          <w:szCs w:val="22"/>
          <w:lang w:val="es-ES"/>
        </w:rPr>
      </w:pPr>
      <w:r>
        <w:rPr>
          <w:rFonts w:ascii="Arial" w:hAnsi="Arial" w:cs="Arial"/>
          <w:b/>
          <w:szCs w:val="22"/>
          <w:lang w:val="es-ES"/>
        </w:rPr>
        <w:t>s</w:t>
      </w:r>
      <w:r w:rsidR="00527D9A">
        <w:rPr>
          <w:rFonts w:ascii="Arial" w:hAnsi="Arial" w:cs="Arial"/>
          <w:b/>
          <w:szCs w:val="22"/>
          <w:lang w:val="es-ES"/>
        </w:rPr>
        <w:t>quare.</w:t>
      </w:r>
      <w:r w:rsidR="00527D9A">
        <w:rPr>
          <w:rFonts w:ascii="Arial" w:hAnsi="Arial" w:cs="Arial"/>
          <w:szCs w:val="22"/>
          <w:lang w:val="es-ES"/>
        </w:rPr>
        <w:t xml:space="preserve"> Agrega un borde cuadrado a cada extremo de la línea.</w:t>
      </w:r>
    </w:p>
    <w:p w:rsidR="008C7574" w:rsidRDefault="008C7574" w:rsidP="00290974">
      <w:pPr>
        <w:pStyle w:val="Prrafodelista"/>
        <w:numPr>
          <w:ilvl w:val="0"/>
          <w:numId w:val="10"/>
        </w:numPr>
        <w:rPr>
          <w:rFonts w:ascii="Arial" w:hAnsi="Arial" w:cs="Arial"/>
          <w:szCs w:val="22"/>
          <w:lang w:val="es-ES"/>
        </w:rPr>
      </w:pPr>
      <w:r>
        <w:rPr>
          <w:rFonts w:ascii="Arial" w:hAnsi="Arial" w:cs="Arial"/>
          <w:b/>
          <w:szCs w:val="22"/>
          <w:lang w:val="es-ES"/>
        </w:rPr>
        <w:t>a</w:t>
      </w:r>
      <w:r w:rsidR="00527D9A">
        <w:rPr>
          <w:rFonts w:ascii="Arial" w:hAnsi="Arial" w:cs="Arial"/>
          <w:b/>
          <w:szCs w:val="22"/>
          <w:lang w:val="es-ES"/>
        </w:rPr>
        <w:t xml:space="preserve">rc(x, y, radio, anguloInicial, anguloFinal, sentidoInverso). </w:t>
      </w:r>
      <w:r w:rsidR="00527D9A" w:rsidRPr="00527D9A">
        <w:rPr>
          <w:rFonts w:ascii="Arial" w:hAnsi="Arial" w:cs="Arial"/>
          <w:szCs w:val="22"/>
          <w:lang w:val="es-ES"/>
        </w:rPr>
        <w:t>“</w:t>
      </w:r>
      <w:r w:rsidR="00527D9A">
        <w:rPr>
          <w:rFonts w:ascii="Arial" w:hAnsi="Arial" w:cs="Arial"/>
          <w:b/>
          <w:szCs w:val="22"/>
          <w:lang w:val="es-ES"/>
        </w:rPr>
        <w:t>x</w:t>
      </w:r>
      <w:r w:rsidR="00527D9A" w:rsidRPr="00527D9A">
        <w:rPr>
          <w:rFonts w:ascii="Arial" w:hAnsi="Arial" w:cs="Arial"/>
          <w:szCs w:val="22"/>
          <w:lang w:val="es-ES"/>
        </w:rPr>
        <w:t>” e “</w:t>
      </w:r>
      <w:r w:rsidR="00527D9A" w:rsidRPr="00527D9A">
        <w:rPr>
          <w:rFonts w:ascii="Arial" w:hAnsi="Arial" w:cs="Arial"/>
          <w:b/>
          <w:szCs w:val="22"/>
          <w:lang w:val="es-ES"/>
        </w:rPr>
        <w:t>y</w:t>
      </w:r>
      <w:r w:rsidR="00527D9A" w:rsidRPr="00527D9A">
        <w:rPr>
          <w:rFonts w:ascii="Arial" w:hAnsi="Arial" w:cs="Arial"/>
          <w:szCs w:val="22"/>
          <w:lang w:val="es-ES"/>
        </w:rPr>
        <w:t>”</w:t>
      </w:r>
      <w:r w:rsidR="00527D9A">
        <w:rPr>
          <w:rFonts w:ascii="Arial" w:hAnsi="Arial" w:cs="Arial"/>
          <w:szCs w:val="22"/>
          <w:lang w:val="es-ES"/>
        </w:rPr>
        <w:t xml:space="preserve"> son las coordenadas del centro del círculo. “</w:t>
      </w:r>
      <w:r w:rsidR="00527D9A" w:rsidRPr="008C7574">
        <w:rPr>
          <w:rFonts w:ascii="Arial" w:hAnsi="Arial" w:cs="Arial"/>
          <w:b/>
          <w:szCs w:val="22"/>
          <w:lang w:val="es-ES"/>
        </w:rPr>
        <w:t>radio</w:t>
      </w:r>
      <w:r w:rsidR="00527D9A">
        <w:rPr>
          <w:rFonts w:ascii="Arial" w:hAnsi="Arial" w:cs="Arial"/>
          <w:szCs w:val="22"/>
          <w:lang w:val="es-ES"/>
        </w:rPr>
        <w:t>” es el radio del mismo. Los parámetros “</w:t>
      </w:r>
      <w:r w:rsidR="00527D9A" w:rsidRPr="008C7574">
        <w:rPr>
          <w:rFonts w:ascii="Arial" w:hAnsi="Arial" w:cs="Arial"/>
          <w:b/>
          <w:szCs w:val="22"/>
          <w:lang w:val="es-ES"/>
        </w:rPr>
        <w:t>anguloInicial</w:t>
      </w:r>
      <w:r w:rsidR="00527D9A">
        <w:rPr>
          <w:rFonts w:ascii="Arial" w:hAnsi="Arial" w:cs="Arial"/>
          <w:szCs w:val="22"/>
          <w:lang w:val="es-ES"/>
        </w:rPr>
        <w:t>” y “</w:t>
      </w:r>
      <w:r w:rsidR="00527D9A" w:rsidRPr="008C7574">
        <w:rPr>
          <w:rFonts w:ascii="Arial" w:hAnsi="Arial" w:cs="Arial"/>
          <w:b/>
          <w:szCs w:val="22"/>
          <w:lang w:val="es-ES"/>
        </w:rPr>
        <w:t>anguloFinal</w:t>
      </w:r>
      <w:r w:rsidR="00527D9A">
        <w:rPr>
          <w:rFonts w:ascii="Arial" w:hAnsi="Arial" w:cs="Arial"/>
          <w:szCs w:val="22"/>
          <w:lang w:val="es-ES"/>
        </w:rPr>
        <w:t>” definen los puntos de partida y de llegada del arco en radianes, medidos a partir del eje X. El parámetro “</w:t>
      </w:r>
      <w:r w:rsidR="00527D9A" w:rsidRPr="008C7574">
        <w:rPr>
          <w:rFonts w:ascii="Arial" w:hAnsi="Arial" w:cs="Arial"/>
          <w:b/>
          <w:szCs w:val="22"/>
          <w:lang w:val="es-ES"/>
        </w:rPr>
        <w:t>sentidoInverso</w:t>
      </w:r>
      <w:r w:rsidR="00527D9A">
        <w:rPr>
          <w:rFonts w:ascii="Arial" w:hAnsi="Arial" w:cs="Arial"/>
          <w:szCs w:val="22"/>
          <w:lang w:val="es-ES"/>
        </w:rPr>
        <w:t>” puede ser “</w:t>
      </w:r>
      <w:r w:rsidR="00527D9A" w:rsidRPr="008C7574">
        <w:rPr>
          <w:rFonts w:ascii="Arial" w:hAnsi="Arial" w:cs="Arial"/>
          <w:b/>
          <w:szCs w:val="22"/>
          <w:lang w:val="es-ES"/>
        </w:rPr>
        <w:t>false</w:t>
      </w:r>
      <w:r w:rsidR="00527D9A">
        <w:rPr>
          <w:rFonts w:ascii="Arial" w:hAnsi="Arial" w:cs="Arial"/>
          <w:szCs w:val="22"/>
          <w:lang w:val="es-ES"/>
        </w:rPr>
        <w:t>”, dibuja el arco en el sentido de las agujas del reloj, o “</w:t>
      </w:r>
      <w:r w:rsidR="00527D9A" w:rsidRPr="008C7574">
        <w:rPr>
          <w:rFonts w:ascii="Arial" w:hAnsi="Arial" w:cs="Arial"/>
          <w:b/>
          <w:szCs w:val="22"/>
          <w:lang w:val="es-ES"/>
        </w:rPr>
        <w:t>true</w:t>
      </w:r>
      <w:r w:rsidR="00527D9A">
        <w:rPr>
          <w:rFonts w:ascii="Arial" w:hAnsi="Arial" w:cs="Arial"/>
          <w:szCs w:val="22"/>
          <w:lang w:val="es-ES"/>
        </w:rPr>
        <w:t>” que dibuja el arco en el sentido inverso a las agujas del reloj.</w:t>
      </w:r>
    </w:p>
    <w:p w:rsidR="008C7574" w:rsidRDefault="008C7574" w:rsidP="00290974">
      <w:pPr>
        <w:pStyle w:val="Prrafodelista"/>
        <w:numPr>
          <w:ilvl w:val="0"/>
          <w:numId w:val="10"/>
        </w:numPr>
        <w:rPr>
          <w:rFonts w:ascii="Arial" w:hAnsi="Arial" w:cs="Arial"/>
          <w:szCs w:val="22"/>
          <w:lang w:val="es-ES"/>
        </w:rPr>
      </w:pPr>
      <w:r>
        <w:rPr>
          <w:rFonts w:ascii="Arial" w:hAnsi="Arial" w:cs="Arial"/>
          <w:b/>
          <w:szCs w:val="22"/>
          <w:lang w:val="es-ES"/>
        </w:rPr>
        <w:t>quadraticCurveTo.</w:t>
      </w:r>
      <w:r>
        <w:rPr>
          <w:rFonts w:ascii="Arial" w:hAnsi="Arial" w:cs="Arial"/>
          <w:szCs w:val="22"/>
          <w:lang w:val="es-ES"/>
        </w:rPr>
        <w:t xml:space="preserve"> Dibuja formas complejas a través de fórmulas matemáticas cuadráticas.</w:t>
      </w:r>
    </w:p>
    <w:p w:rsidR="00C66924" w:rsidRPr="00CE1007" w:rsidRDefault="008C7574" w:rsidP="00290974">
      <w:pPr>
        <w:pStyle w:val="Prrafodelista"/>
        <w:numPr>
          <w:ilvl w:val="0"/>
          <w:numId w:val="10"/>
        </w:numPr>
        <w:rPr>
          <w:rFonts w:ascii="Arial" w:hAnsi="Arial" w:cs="Arial"/>
          <w:szCs w:val="22"/>
          <w:lang w:val="es-ES"/>
        </w:rPr>
      </w:pPr>
      <w:r>
        <w:rPr>
          <w:rFonts w:ascii="Arial" w:hAnsi="Arial" w:cs="Arial"/>
          <w:b/>
          <w:szCs w:val="22"/>
          <w:lang w:val="es-ES"/>
        </w:rPr>
        <w:t>bezierCurveTo.</w:t>
      </w:r>
      <w:r>
        <w:rPr>
          <w:rFonts w:ascii="Arial" w:hAnsi="Arial" w:cs="Arial"/>
          <w:szCs w:val="22"/>
          <w:lang w:val="es-ES"/>
        </w:rPr>
        <w:t xml:space="preserve"> Dibuja formas complejas a través de fórmulas matemáticas de curvas de Bézier</w:t>
      </w:r>
      <w:r w:rsidR="00C66924">
        <w:rPr>
          <w:rFonts w:ascii="Arial" w:hAnsi="Arial" w:cs="Arial"/>
          <w:szCs w:val="22"/>
          <w:lang w:val="es-ES"/>
        </w:rPr>
        <w:t xml:space="preserve"> </w:t>
      </w:r>
    </w:p>
    <w:p w:rsidR="00CE1007" w:rsidRDefault="00CE1007" w:rsidP="008F751E"/>
    <w:p w:rsidR="00850535" w:rsidRPr="004C4BEE" w:rsidRDefault="000C45D4" w:rsidP="00850535">
      <w:pPr>
        <w:ind w:firstLine="0"/>
        <w:rPr>
          <w:b/>
          <w:i/>
          <w:u w:val="single"/>
        </w:rPr>
      </w:pPr>
      <w:r w:rsidRPr="000C45D4">
        <w:tab/>
      </w:r>
      <w:r w:rsidR="00850535" w:rsidRPr="004C4BEE">
        <w:rPr>
          <w:b/>
          <w:i/>
          <w:u w:val="single"/>
        </w:rPr>
        <w:t xml:space="preserve">Para terminar de dominar </w:t>
      </w:r>
      <w:r w:rsidR="00850535">
        <w:rPr>
          <w:b/>
          <w:i/>
          <w:u w:val="single"/>
        </w:rPr>
        <w:t>bi</w:t>
      </w:r>
      <w:r>
        <w:rPr>
          <w:b/>
          <w:i/>
          <w:u w:val="single"/>
        </w:rPr>
        <w:t>en esta parte realice la 1ª</w:t>
      </w:r>
      <w:r w:rsidR="00850535">
        <w:rPr>
          <w:b/>
          <w:i/>
          <w:u w:val="single"/>
        </w:rPr>
        <w:t xml:space="preserve"> ejercitación del capítulo 15</w:t>
      </w:r>
    </w:p>
    <w:p w:rsidR="008C7574" w:rsidRDefault="008C7574" w:rsidP="008F751E"/>
    <w:p w:rsidR="008C7574" w:rsidRDefault="008C7574" w:rsidP="008F751E"/>
    <w:p w:rsidR="008C7574" w:rsidRDefault="008C7574" w:rsidP="0003141F">
      <w:pPr>
        <w:pStyle w:val="TITULO2"/>
        <w:pBdr>
          <w:bottom w:val="single" w:sz="4" w:space="1" w:color="auto"/>
        </w:pBdr>
        <w:jc w:val="both"/>
      </w:pPr>
      <w:r w:rsidRPr="0003141F">
        <w:rPr>
          <w:rFonts w:ascii="Arial" w:hAnsi="Arial" w:cs="Arial"/>
          <w:lang w:val="es-ES_tradnl"/>
        </w:rPr>
        <w:t>SVG</w:t>
      </w:r>
    </w:p>
    <w:p w:rsidR="008F751E" w:rsidRDefault="008F751E" w:rsidP="008F751E"/>
    <w:p w:rsidR="008F751E" w:rsidRDefault="00D0331B" w:rsidP="008F751E">
      <w:r>
        <w:t xml:space="preserve">Además de </w:t>
      </w:r>
      <w:r w:rsidRPr="000E4E6A">
        <w:rPr>
          <w:b/>
        </w:rPr>
        <w:t>Canvas</w:t>
      </w:r>
      <w:r w:rsidR="000E4E6A">
        <w:t>,</w:t>
      </w:r>
      <w:r>
        <w:t xml:space="preserve"> </w:t>
      </w:r>
      <w:r w:rsidRPr="000E4E6A">
        <w:rPr>
          <w:b/>
        </w:rPr>
        <w:t>SVG</w:t>
      </w:r>
      <w:r w:rsidR="00C4493D">
        <w:t>,</w:t>
      </w:r>
      <w:r>
        <w:t xml:space="preserve"> (Scalable Vector Graphics)</w:t>
      </w:r>
      <w:r w:rsidR="00C4493D">
        <w:t>, es otra posibilidad</w:t>
      </w:r>
      <w:r>
        <w:t xml:space="preserve"> para </w:t>
      </w:r>
      <w:r w:rsidR="00921259">
        <w:t xml:space="preserve">crear gráficos web interactivos y que </w:t>
      </w:r>
      <w:r w:rsidR="00921259" w:rsidRPr="000E4E6A">
        <w:rPr>
          <w:b/>
        </w:rPr>
        <w:t>HTML5</w:t>
      </w:r>
      <w:r w:rsidR="00921259">
        <w:t xml:space="preserve"> </w:t>
      </w:r>
      <w:r w:rsidR="00B40C9D">
        <w:t>la</w:t>
      </w:r>
      <w:r w:rsidR="00921259">
        <w:t xml:space="preserve"> reconoce de manera nativa.</w:t>
      </w:r>
      <w:r w:rsidR="000969B0">
        <w:t xml:space="preserve"> </w:t>
      </w:r>
      <w:r w:rsidR="000969B0" w:rsidRPr="000969B0">
        <w:rPr>
          <w:b/>
        </w:rPr>
        <w:t>SVG</w:t>
      </w:r>
      <w:r w:rsidR="000969B0">
        <w:t xml:space="preserve"> está basado en el lenguaje </w:t>
      </w:r>
      <w:r w:rsidR="000969B0" w:rsidRPr="000969B0">
        <w:rPr>
          <w:b/>
        </w:rPr>
        <w:t>XML</w:t>
      </w:r>
      <w:r w:rsidR="000969B0">
        <w:t xml:space="preserve"> que es muy parecido al </w:t>
      </w:r>
      <w:r w:rsidR="000969B0" w:rsidRPr="000969B0">
        <w:rPr>
          <w:b/>
        </w:rPr>
        <w:t>HTML</w:t>
      </w:r>
      <w:r w:rsidR="000969B0">
        <w:t xml:space="preserve"> por lo que las instrucciones también se indican con etiquetas.</w:t>
      </w:r>
    </w:p>
    <w:p w:rsidR="00C4493D" w:rsidRDefault="00C4493D" w:rsidP="008F751E"/>
    <w:p w:rsidR="00C4493D" w:rsidRDefault="00C4493D" w:rsidP="00C4493D">
      <w:r>
        <w:t>La etiqueta &lt;</w:t>
      </w:r>
      <w:r w:rsidRPr="00C4493D">
        <w:rPr>
          <w:b/>
        </w:rPr>
        <w:t>svg</w:t>
      </w:r>
      <w:r>
        <w:t>&gt; tiene la siguiente sintáxis:</w:t>
      </w:r>
    </w:p>
    <w:p w:rsidR="00C4493D" w:rsidRDefault="00C4493D" w:rsidP="00C4493D">
      <w:r>
        <w:t xml:space="preserve"> </w:t>
      </w:r>
    </w:p>
    <w:p w:rsidR="00C4493D" w:rsidRPr="00BE6AA4" w:rsidRDefault="00B40C9D" w:rsidP="00C4493D">
      <w:pPr>
        <w:ind w:firstLine="0"/>
        <w:jc w:val="center"/>
        <w:rPr>
          <w:b/>
        </w:rPr>
      </w:pPr>
      <w:r>
        <w:rPr>
          <w:b/>
        </w:rPr>
        <w:t>&lt;</w:t>
      </w:r>
      <w:proofErr w:type="gramStart"/>
      <w:r>
        <w:rPr>
          <w:b/>
        </w:rPr>
        <w:t>svg</w:t>
      </w:r>
      <w:proofErr w:type="gramEnd"/>
      <w:r w:rsidR="00C4493D">
        <w:rPr>
          <w:b/>
        </w:rPr>
        <w:t xml:space="preserve"> width=”2</w:t>
      </w:r>
      <w:r>
        <w:rPr>
          <w:b/>
        </w:rPr>
        <w:t>00px” height=”200px”&gt; … &lt;/svg</w:t>
      </w:r>
      <w:r w:rsidR="00C4493D" w:rsidRPr="00BE6AA4">
        <w:rPr>
          <w:b/>
        </w:rPr>
        <w:t>&gt;</w:t>
      </w:r>
    </w:p>
    <w:p w:rsidR="00C4493D" w:rsidRDefault="00C4493D" w:rsidP="00C4493D">
      <w:pPr>
        <w:ind w:firstLine="0"/>
      </w:pPr>
    </w:p>
    <w:p w:rsidR="00C4493D" w:rsidRDefault="00C4493D" w:rsidP="00C4493D">
      <w:pPr>
        <w:ind w:firstLine="0"/>
      </w:pPr>
      <w:r>
        <w:tab/>
        <w:t>A tener en cuenta:</w:t>
      </w:r>
    </w:p>
    <w:p w:rsidR="00C4493D" w:rsidRDefault="00C4493D" w:rsidP="00290974">
      <w:pPr>
        <w:pStyle w:val="Prrafodelista"/>
        <w:numPr>
          <w:ilvl w:val="0"/>
          <w:numId w:val="10"/>
        </w:numPr>
        <w:rPr>
          <w:rFonts w:ascii="Arial" w:hAnsi="Arial" w:cs="Arial"/>
          <w:szCs w:val="22"/>
          <w:lang w:val="es-ES"/>
        </w:rPr>
      </w:pPr>
      <w:r w:rsidRPr="00195A40">
        <w:rPr>
          <w:rFonts w:ascii="Arial" w:hAnsi="Arial" w:cs="Arial"/>
          <w:szCs w:val="22"/>
          <w:lang w:val="es-ES"/>
        </w:rPr>
        <w:t>Los atributos “</w:t>
      </w:r>
      <w:r w:rsidRPr="00195A40">
        <w:rPr>
          <w:rFonts w:ascii="Arial" w:hAnsi="Arial" w:cs="Arial"/>
          <w:b/>
          <w:szCs w:val="22"/>
          <w:lang w:val="es-ES"/>
        </w:rPr>
        <w:t>width</w:t>
      </w:r>
      <w:r w:rsidRPr="00195A40">
        <w:rPr>
          <w:rFonts w:ascii="Arial" w:hAnsi="Arial" w:cs="Arial"/>
          <w:szCs w:val="22"/>
          <w:lang w:val="es-ES"/>
        </w:rPr>
        <w:t>” y “</w:t>
      </w:r>
      <w:r w:rsidRPr="00195A40">
        <w:rPr>
          <w:rFonts w:ascii="Arial" w:hAnsi="Arial" w:cs="Arial"/>
          <w:b/>
          <w:szCs w:val="22"/>
          <w:lang w:val="es-ES"/>
        </w:rPr>
        <w:t>height</w:t>
      </w:r>
      <w:r w:rsidRPr="00195A40">
        <w:rPr>
          <w:rFonts w:ascii="Arial" w:hAnsi="Arial" w:cs="Arial"/>
          <w:szCs w:val="22"/>
          <w:lang w:val="es-ES"/>
        </w:rPr>
        <w:t>” definen las dimensiones del dibujo.</w:t>
      </w:r>
    </w:p>
    <w:p w:rsidR="00C4493D" w:rsidRDefault="00C4493D" w:rsidP="008F751E"/>
    <w:p w:rsidR="00921259" w:rsidRDefault="00921259" w:rsidP="008F751E"/>
    <w:p w:rsidR="00163970" w:rsidRPr="00850535" w:rsidRDefault="00163970" w:rsidP="00163970">
      <w:pPr>
        <w:rPr>
          <w:b/>
          <w:i/>
          <w:u w:val="single"/>
        </w:rPr>
      </w:pPr>
      <w:r w:rsidRPr="00850535">
        <w:rPr>
          <w:b/>
          <w:i/>
          <w:u w:val="single"/>
        </w:rPr>
        <w:t>¡Pero veamos un ejemplo</w:t>
      </w:r>
      <w:r w:rsidR="00850535" w:rsidRPr="00850535">
        <w:rPr>
          <w:b/>
          <w:i/>
          <w:u w:val="single"/>
        </w:rPr>
        <w:t xml:space="preserve"> realizando la práctica 15.2</w:t>
      </w:r>
      <w:r w:rsidRPr="00850535">
        <w:rPr>
          <w:b/>
          <w:i/>
          <w:u w:val="single"/>
        </w:rPr>
        <w:t>!</w:t>
      </w:r>
    </w:p>
    <w:p w:rsidR="00163970" w:rsidRDefault="00163970" w:rsidP="00163970"/>
    <w:p w:rsidR="00712B4F" w:rsidRDefault="00712B4F" w:rsidP="008F751E"/>
    <w:p w:rsidR="00035148" w:rsidRDefault="00921259" w:rsidP="008F751E">
      <w:r>
        <w:t xml:space="preserve">Las principales diferencias entre </w:t>
      </w:r>
      <w:r w:rsidRPr="000E4E6A">
        <w:rPr>
          <w:b/>
        </w:rPr>
        <w:t>Canvas</w:t>
      </w:r>
      <w:r>
        <w:t xml:space="preserve"> y </w:t>
      </w:r>
      <w:r w:rsidRPr="000E4E6A">
        <w:rPr>
          <w:b/>
        </w:rPr>
        <w:t>SVG</w:t>
      </w:r>
      <w:r>
        <w:t xml:space="preserve"> son:</w:t>
      </w:r>
    </w:p>
    <w:p w:rsidR="000E4E6A" w:rsidRDefault="000E4E6A" w:rsidP="008F751E"/>
    <w:tbl>
      <w:tblPr>
        <w:tblStyle w:val="Tablaconcuadrcula"/>
        <w:tblW w:w="0" w:type="auto"/>
        <w:tblLook w:val="04A0" w:firstRow="1" w:lastRow="0" w:firstColumn="1" w:lastColumn="0" w:noHBand="0" w:noVBand="1"/>
      </w:tblPr>
      <w:tblGrid>
        <w:gridCol w:w="4889"/>
        <w:gridCol w:w="4890"/>
      </w:tblGrid>
      <w:tr w:rsidR="00035148" w:rsidRPr="000E4E6A" w:rsidTr="00035148">
        <w:tc>
          <w:tcPr>
            <w:tcW w:w="4889" w:type="dxa"/>
          </w:tcPr>
          <w:p w:rsidR="00035148" w:rsidRPr="000E4E6A" w:rsidRDefault="00035148" w:rsidP="000E4E6A">
            <w:pPr>
              <w:ind w:firstLine="0"/>
              <w:jc w:val="center"/>
              <w:rPr>
                <w:b/>
                <w:u w:val="single"/>
              </w:rPr>
            </w:pPr>
            <w:r w:rsidRPr="000E4E6A">
              <w:rPr>
                <w:b/>
                <w:u w:val="single"/>
              </w:rPr>
              <w:t>CANVAS</w:t>
            </w:r>
          </w:p>
        </w:tc>
        <w:tc>
          <w:tcPr>
            <w:tcW w:w="4890" w:type="dxa"/>
          </w:tcPr>
          <w:p w:rsidR="00035148" w:rsidRPr="000E4E6A" w:rsidRDefault="00035148" w:rsidP="000E4E6A">
            <w:pPr>
              <w:ind w:firstLine="0"/>
              <w:jc w:val="center"/>
              <w:rPr>
                <w:b/>
                <w:u w:val="single"/>
              </w:rPr>
            </w:pPr>
            <w:r w:rsidRPr="000E4E6A">
              <w:rPr>
                <w:b/>
                <w:u w:val="single"/>
              </w:rPr>
              <w:t>SVG</w:t>
            </w:r>
          </w:p>
        </w:tc>
      </w:tr>
      <w:tr w:rsidR="00035148" w:rsidTr="00035148">
        <w:tc>
          <w:tcPr>
            <w:tcW w:w="4889" w:type="dxa"/>
          </w:tcPr>
          <w:p w:rsidR="00035148" w:rsidRDefault="00035148" w:rsidP="008F751E">
            <w:pPr>
              <w:ind w:firstLine="0"/>
            </w:pPr>
            <w:r>
              <w:t>Orientado a Pixel. Manipula píxeles.</w:t>
            </w:r>
          </w:p>
        </w:tc>
        <w:tc>
          <w:tcPr>
            <w:tcW w:w="4890" w:type="dxa"/>
          </w:tcPr>
          <w:p w:rsidR="00035148" w:rsidRDefault="00035148" w:rsidP="008F751E">
            <w:pPr>
              <w:ind w:firstLine="0"/>
            </w:pPr>
            <w:r>
              <w:t xml:space="preserve">Basado en el modelo de objetos. Manipula elementos como las mismas etiquetas </w:t>
            </w:r>
            <w:r w:rsidRPr="00FC3F63">
              <w:rPr>
                <w:b/>
              </w:rPr>
              <w:t>HTML</w:t>
            </w:r>
            <w:r>
              <w:t>.</w:t>
            </w:r>
          </w:p>
        </w:tc>
      </w:tr>
      <w:tr w:rsidR="00035148" w:rsidTr="00035148">
        <w:tc>
          <w:tcPr>
            <w:tcW w:w="4889" w:type="dxa"/>
          </w:tcPr>
          <w:p w:rsidR="00035148" w:rsidRDefault="00035148" w:rsidP="008F751E">
            <w:pPr>
              <w:ind w:firstLine="0"/>
            </w:pPr>
            <w:r>
              <w:t>En una web, es un elemento individual, similar en su comportamiento a la etiqueta &lt;</w:t>
            </w:r>
            <w:r w:rsidRPr="00FC3F63">
              <w:rPr>
                <w:b/>
              </w:rPr>
              <w:t>img</w:t>
            </w:r>
            <w:r>
              <w:t>&gt;.</w:t>
            </w:r>
          </w:p>
        </w:tc>
        <w:tc>
          <w:tcPr>
            <w:tcW w:w="4890" w:type="dxa"/>
          </w:tcPr>
          <w:p w:rsidR="00035148" w:rsidRDefault="00035148" w:rsidP="00FC3F63">
            <w:pPr>
              <w:ind w:firstLine="0"/>
            </w:pPr>
            <w:r>
              <w:t xml:space="preserve">En una web, cada elemento gráfico </w:t>
            </w:r>
            <w:r w:rsidRPr="00FC3F63">
              <w:rPr>
                <w:b/>
              </w:rPr>
              <w:t>SVG</w:t>
            </w:r>
            <w:r>
              <w:t xml:space="preserve">, se puede tratar individualmente como si fuera una etiqueta independiente. </w:t>
            </w:r>
          </w:p>
        </w:tc>
      </w:tr>
      <w:tr w:rsidR="00035148" w:rsidTr="00035148">
        <w:tc>
          <w:tcPr>
            <w:tcW w:w="4889" w:type="dxa"/>
          </w:tcPr>
          <w:p w:rsidR="00035148" w:rsidRDefault="00035148" w:rsidP="008F751E">
            <w:pPr>
              <w:ind w:firstLine="0"/>
            </w:pPr>
            <w:r>
              <w:t xml:space="preserve">Para modificar un gráfico tenemos que utilizar </w:t>
            </w:r>
            <w:r w:rsidRPr="00FC3F63">
              <w:rPr>
                <w:b/>
              </w:rPr>
              <w:t>JavaScript</w:t>
            </w:r>
            <w:r>
              <w:t>.</w:t>
            </w:r>
          </w:p>
        </w:tc>
        <w:tc>
          <w:tcPr>
            <w:tcW w:w="4890" w:type="dxa"/>
          </w:tcPr>
          <w:p w:rsidR="00035148" w:rsidRDefault="00035148" w:rsidP="00035148">
            <w:pPr>
              <w:ind w:firstLine="0"/>
            </w:pPr>
            <w:r>
              <w:t xml:space="preserve">Cada elemento gráfico se puede modificar con etiquetas y/o estilos </w:t>
            </w:r>
            <w:r w:rsidRPr="00FC3F63">
              <w:rPr>
                <w:b/>
              </w:rPr>
              <w:t>CSS</w:t>
            </w:r>
            <w:r>
              <w:t>.</w:t>
            </w:r>
            <w:r w:rsidR="007B3AD5">
              <w:t xml:space="preserve"> Se permite a los lenguajes de </w:t>
            </w:r>
            <w:r w:rsidR="00782A07">
              <w:t xml:space="preserve">script el acceso a todos los elementos, propiedades y atributos que componen un documento </w:t>
            </w:r>
            <w:r w:rsidR="00782A07" w:rsidRPr="00FC3F63">
              <w:rPr>
                <w:b/>
              </w:rPr>
              <w:t>SVG</w:t>
            </w:r>
            <w:r w:rsidR="00782A07">
              <w:t>.</w:t>
            </w:r>
          </w:p>
        </w:tc>
      </w:tr>
    </w:tbl>
    <w:p w:rsidR="00FC3F63" w:rsidRDefault="00FC3F63">
      <w:r>
        <w:br w:type="page"/>
      </w:r>
    </w:p>
    <w:tbl>
      <w:tblPr>
        <w:tblStyle w:val="Tablaconcuadrcula"/>
        <w:tblW w:w="0" w:type="auto"/>
        <w:tblLook w:val="04A0" w:firstRow="1" w:lastRow="0" w:firstColumn="1" w:lastColumn="0" w:noHBand="0" w:noVBand="1"/>
      </w:tblPr>
      <w:tblGrid>
        <w:gridCol w:w="4889"/>
        <w:gridCol w:w="4890"/>
      </w:tblGrid>
      <w:tr w:rsidR="00035148" w:rsidTr="00035148">
        <w:tc>
          <w:tcPr>
            <w:tcW w:w="4889" w:type="dxa"/>
          </w:tcPr>
          <w:p w:rsidR="00035148" w:rsidRDefault="00782A07" w:rsidP="008F751E">
            <w:pPr>
              <w:ind w:firstLine="0"/>
            </w:pPr>
            <w:r>
              <w:lastRenderedPageBreak/>
              <w:t xml:space="preserve">El modelo evento/interacción con el usuario es rudimentario exclusivamente a nivel del elemento </w:t>
            </w:r>
            <w:r w:rsidRPr="00FC3F63">
              <w:rPr>
                <w:b/>
              </w:rPr>
              <w:t>canvas</w:t>
            </w:r>
            <w:r>
              <w:t>; las interacciones se deben programar manualmente a partir de las coordenadas del ratón.</w:t>
            </w:r>
          </w:p>
        </w:tc>
        <w:tc>
          <w:tcPr>
            <w:tcW w:w="4890" w:type="dxa"/>
          </w:tcPr>
          <w:p w:rsidR="00782A07" w:rsidRDefault="00955BD5" w:rsidP="00FC3F63">
            <w:pPr>
              <w:ind w:firstLine="0"/>
            </w:pPr>
            <w:r>
              <w:t>Existe</w:t>
            </w:r>
            <w:r w:rsidR="00782A07">
              <w:t xml:space="preserve"> la posibilidad de asignar eventos a los distintos elementos de un documento </w:t>
            </w:r>
            <w:r w:rsidR="00782A07" w:rsidRPr="00FC3F63">
              <w:rPr>
                <w:b/>
              </w:rPr>
              <w:t>SVG</w:t>
            </w:r>
            <w:r w:rsidR="00782A07">
              <w:t xml:space="preserve"> tales como al posi</w:t>
            </w:r>
            <w:r w:rsidR="00FC3F63">
              <w:t>cionar el ratón o al hacer clic, etc, etc…</w:t>
            </w:r>
          </w:p>
          <w:p w:rsidR="00035148" w:rsidRDefault="00035148" w:rsidP="008F751E">
            <w:pPr>
              <w:ind w:firstLine="0"/>
            </w:pPr>
          </w:p>
        </w:tc>
      </w:tr>
      <w:tr w:rsidR="00FC3F63" w:rsidTr="00035148">
        <w:tc>
          <w:tcPr>
            <w:tcW w:w="4889" w:type="dxa"/>
          </w:tcPr>
          <w:p w:rsidR="00FC3F63" w:rsidRDefault="00FC3F63" w:rsidP="00774CE0">
            <w:pPr>
              <w:ind w:firstLine="0"/>
            </w:pPr>
            <w:r>
              <w:t xml:space="preserve">Modo inmediato. </w:t>
            </w:r>
            <w:r w:rsidRPr="00FC3F63">
              <w:rPr>
                <w:b/>
              </w:rPr>
              <w:t>Canvas</w:t>
            </w:r>
            <w:r>
              <w:t xml:space="preserve"> no tiene consciencia de las formas que se han dibujado en el lienzo. Lo único que permanece es el mapa de bits resultante.</w:t>
            </w:r>
          </w:p>
        </w:tc>
        <w:tc>
          <w:tcPr>
            <w:tcW w:w="4890" w:type="dxa"/>
          </w:tcPr>
          <w:p w:rsidR="00FC3F63" w:rsidRDefault="00FC3F63" w:rsidP="008F751E">
            <w:pPr>
              <w:ind w:firstLine="0"/>
            </w:pPr>
            <w:r>
              <w:t xml:space="preserve">Modo retenido. Los elementos del dibujo </w:t>
            </w:r>
            <w:r w:rsidRPr="00FC3F63">
              <w:rPr>
                <w:b/>
              </w:rPr>
              <w:t>SVG</w:t>
            </w:r>
            <w:r>
              <w:t xml:space="preserve"> permanecen dentro de un modelo en memoria.</w:t>
            </w:r>
          </w:p>
        </w:tc>
      </w:tr>
      <w:tr w:rsidR="00FC3F63" w:rsidTr="00035148">
        <w:tc>
          <w:tcPr>
            <w:tcW w:w="4889" w:type="dxa"/>
          </w:tcPr>
          <w:p w:rsidR="00FC3F63" w:rsidRDefault="00FC3F63" w:rsidP="008F751E">
            <w:pPr>
              <w:ind w:firstLine="0"/>
            </w:pPr>
          </w:p>
        </w:tc>
        <w:tc>
          <w:tcPr>
            <w:tcW w:w="4890" w:type="dxa"/>
          </w:tcPr>
          <w:p w:rsidR="00FC3F63" w:rsidRDefault="00FC3F63" w:rsidP="008F751E">
            <w:pPr>
              <w:ind w:firstLine="0"/>
            </w:pPr>
            <w:r>
              <w:t>No pierde calidad si se hace zoom o si se redimensiona.</w:t>
            </w:r>
          </w:p>
        </w:tc>
      </w:tr>
      <w:tr w:rsidR="00FC3F63" w:rsidTr="00035148">
        <w:tc>
          <w:tcPr>
            <w:tcW w:w="4889" w:type="dxa"/>
          </w:tcPr>
          <w:p w:rsidR="00FC3F63" w:rsidRDefault="00FC3F63" w:rsidP="008F751E">
            <w:pPr>
              <w:ind w:firstLine="0"/>
            </w:pPr>
          </w:p>
        </w:tc>
        <w:tc>
          <w:tcPr>
            <w:tcW w:w="4890" w:type="dxa"/>
          </w:tcPr>
          <w:p w:rsidR="00FC3F63" w:rsidRDefault="00FC3F63" w:rsidP="008F751E">
            <w:pPr>
              <w:ind w:firstLine="0"/>
            </w:pPr>
            <w:r>
              <w:t xml:space="preserve">Se puede realizar el dibujo con un programa de diseño gráfico como </w:t>
            </w:r>
            <w:r w:rsidRPr="005A151A">
              <w:rPr>
                <w:b/>
              </w:rPr>
              <w:t>Illustrator</w:t>
            </w:r>
            <w:r>
              <w:t xml:space="preserve"> y pasarlo al código </w:t>
            </w:r>
            <w:r w:rsidRPr="00FC3F63">
              <w:rPr>
                <w:b/>
              </w:rPr>
              <w:t>HTML</w:t>
            </w:r>
            <w:r>
              <w:t xml:space="preserve"> bien, copiando y pegando, bien mediante llamadas al archivo externo </w:t>
            </w:r>
            <w:r w:rsidRPr="00FC3F63">
              <w:rPr>
                <w:b/>
              </w:rPr>
              <w:t>.SVG</w:t>
            </w:r>
            <w:r>
              <w:t xml:space="preserve"> utilizando las </w:t>
            </w:r>
            <w:r w:rsidR="00955BD5">
              <w:t>etiquetas</w:t>
            </w:r>
            <w:r>
              <w:t xml:space="preserve"> &lt;</w:t>
            </w:r>
            <w:r w:rsidRPr="00FC3F63">
              <w:rPr>
                <w:b/>
              </w:rPr>
              <w:t>object</w:t>
            </w:r>
            <w:r>
              <w:t>&gt;, &lt;</w:t>
            </w:r>
            <w:r w:rsidRPr="00FC3F63">
              <w:rPr>
                <w:b/>
              </w:rPr>
              <w:t>embed</w:t>
            </w:r>
            <w:r>
              <w:t>&gt; e &lt;</w:t>
            </w:r>
            <w:r w:rsidRPr="00FC3F63">
              <w:rPr>
                <w:b/>
              </w:rPr>
              <w:t>img</w:t>
            </w:r>
            <w:r>
              <w:t>&gt;.</w:t>
            </w:r>
          </w:p>
        </w:tc>
      </w:tr>
      <w:tr w:rsidR="00FC3F63" w:rsidTr="00035148">
        <w:tc>
          <w:tcPr>
            <w:tcW w:w="4889" w:type="dxa"/>
          </w:tcPr>
          <w:p w:rsidR="00FC3F63" w:rsidRDefault="00FC3F63" w:rsidP="008F751E">
            <w:pPr>
              <w:ind w:firstLine="0"/>
            </w:pPr>
          </w:p>
        </w:tc>
        <w:tc>
          <w:tcPr>
            <w:tcW w:w="4890" w:type="dxa"/>
          </w:tcPr>
          <w:p w:rsidR="00FC3F63" w:rsidRDefault="00FC3F63" w:rsidP="00774CE0">
            <w:pPr>
              <w:ind w:firstLine="0"/>
            </w:pPr>
            <w:r>
              <w:t>Cuando el elemento &lt;</w:t>
            </w:r>
            <w:r w:rsidRPr="00FC3F63">
              <w:rPr>
                <w:b/>
              </w:rPr>
              <w:t>svg</w:t>
            </w:r>
            <w:r>
              <w:t xml:space="preserve">&gt; aparece en un documento </w:t>
            </w:r>
            <w:r w:rsidRPr="00FC3F63">
              <w:rPr>
                <w:b/>
              </w:rPr>
              <w:t>HTML5</w:t>
            </w:r>
            <w:r>
              <w:t>, funciona igual que un bloque “</w:t>
            </w:r>
            <w:r w:rsidRPr="00FC3F63">
              <w:rPr>
                <w:b/>
              </w:rPr>
              <w:t>inline</w:t>
            </w:r>
            <w:r>
              <w:t>”.</w:t>
            </w:r>
          </w:p>
        </w:tc>
      </w:tr>
    </w:tbl>
    <w:p w:rsidR="00EE2CE5" w:rsidRDefault="00EE2CE5" w:rsidP="008F751E"/>
    <w:p w:rsidR="00F93E91" w:rsidRDefault="00F93E91" w:rsidP="008F751E"/>
    <w:p w:rsidR="00F93E91" w:rsidRPr="00F93E91" w:rsidRDefault="00F93E91" w:rsidP="00F93E91">
      <w:pPr>
        <w:pStyle w:val="TITULO2"/>
        <w:pBdr>
          <w:bottom w:val="single" w:sz="4" w:space="1" w:color="auto"/>
        </w:pBdr>
        <w:jc w:val="both"/>
        <w:rPr>
          <w:rFonts w:ascii="Arial" w:hAnsi="Arial" w:cs="Arial"/>
          <w:lang w:val="es-ES_tradnl"/>
        </w:rPr>
      </w:pPr>
      <w:r w:rsidRPr="00F93E91">
        <w:rPr>
          <w:rFonts w:ascii="Arial" w:hAnsi="Arial" w:cs="Arial"/>
          <w:lang w:val="es-ES_tradnl"/>
        </w:rPr>
        <w:t>WEB STORAGE</w:t>
      </w:r>
    </w:p>
    <w:p w:rsidR="00F93E91" w:rsidRDefault="00F93E91" w:rsidP="008F751E"/>
    <w:p w:rsidR="00EE2CE5" w:rsidRDefault="00F93E91" w:rsidP="008F751E">
      <w:r>
        <w:t>Cuando navegamos por internet hay muchas páginas que “recuerdan” que ya</w:t>
      </w:r>
      <w:r w:rsidR="007B3AD5">
        <w:t xml:space="preserve"> les hemos visitado. Esta memori</w:t>
      </w:r>
      <w:r>
        <w:t xml:space="preserve">a se consigue a través de las tan </w:t>
      </w:r>
      <w:r w:rsidR="00955BD5">
        <w:t>famosas</w:t>
      </w:r>
      <w:r>
        <w:t xml:space="preserve"> “cookies”, peq</w:t>
      </w:r>
      <w:r w:rsidR="007B3AD5">
        <w:t>u</w:t>
      </w:r>
      <w:r>
        <w:t>eños pedacitos de información que viajan en cada petición</w:t>
      </w:r>
      <w:r w:rsidR="0083220B">
        <w:t xml:space="preserve"> entre el cliente y el servidor web. La utilización de cookies ya no es considerada una buena solución ya que:</w:t>
      </w:r>
    </w:p>
    <w:p w:rsidR="0083220B" w:rsidRPr="00936D05" w:rsidRDefault="0083220B" w:rsidP="00290974">
      <w:pPr>
        <w:pStyle w:val="Prrafodelista"/>
        <w:numPr>
          <w:ilvl w:val="0"/>
          <w:numId w:val="10"/>
        </w:numPr>
        <w:rPr>
          <w:rFonts w:ascii="Arial" w:hAnsi="Arial" w:cs="Arial"/>
          <w:szCs w:val="22"/>
          <w:lang w:val="es-ES"/>
        </w:rPr>
      </w:pPr>
      <w:r w:rsidRPr="00936D05">
        <w:rPr>
          <w:rFonts w:ascii="Arial" w:hAnsi="Arial" w:cs="Arial"/>
          <w:szCs w:val="22"/>
          <w:lang w:val="es-ES"/>
        </w:rPr>
        <w:t>Aumentan el peso de cada petición al servidor.</w:t>
      </w:r>
    </w:p>
    <w:p w:rsidR="0083220B" w:rsidRPr="00936D05" w:rsidRDefault="0083220B" w:rsidP="00290974">
      <w:pPr>
        <w:pStyle w:val="Prrafodelista"/>
        <w:numPr>
          <w:ilvl w:val="0"/>
          <w:numId w:val="10"/>
        </w:numPr>
        <w:rPr>
          <w:rFonts w:ascii="Arial" w:hAnsi="Arial" w:cs="Arial"/>
          <w:szCs w:val="22"/>
          <w:lang w:val="es-ES"/>
        </w:rPr>
      </w:pPr>
      <w:r w:rsidRPr="00936D05">
        <w:rPr>
          <w:rFonts w:ascii="Arial" w:hAnsi="Arial" w:cs="Arial"/>
          <w:szCs w:val="22"/>
          <w:lang w:val="es-ES"/>
        </w:rPr>
        <w:t>Tienen una limitación de 4Kb de espacio disponible</w:t>
      </w:r>
      <w:r w:rsidR="00936D05">
        <w:rPr>
          <w:rFonts w:ascii="Arial" w:hAnsi="Arial" w:cs="Arial"/>
          <w:szCs w:val="22"/>
          <w:lang w:val="es-ES"/>
        </w:rPr>
        <w:t>.</w:t>
      </w:r>
    </w:p>
    <w:p w:rsidR="0083220B" w:rsidRPr="00936D05" w:rsidRDefault="0083220B" w:rsidP="00290974">
      <w:pPr>
        <w:pStyle w:val="Prrafodelista"/>
        <w:numPr>
          <w:ilvl w:val="0"/>
          <w:numId w:val="10"/>
        </w:numPr>
        <w:rPr>
          <w:rFonts w:ascii="Arial" w:hAnsi="Arial" w:cs="Arial"/>
          <w:szCs w:val="22"/>
          <w:lang w:val="es-ES"/>
        </w:rPr>
      </w:pPr>
      <w:r w:rsidRPr="00936D05">
        <w:rPr>
          <w:rFonts w:ascii="Arial" w:hAnsi="Arial" w:cs="Arial"/>
          <w:szCs w:val="22"/>
          <w:lang w:val="es-ES"/>
        </w:rPr>
        <w:t>No todos los visitantes de nuestra web pueden tener las cookies habilitadas ya que muchos usuarios desconfían de la utilidad que muchas empresas dan a dichas cookies.</w:t>
      </w:r>
    </w:p>
    <w:p w:rsidR="0083220B" w:rsidRDefault="0083220B" w:rsidP="008F751E"/>
    <w:p w:rsidR="0083220B" w:rsidRDefault="0083220B" w:rsidP="008F751E">
      <w:r w:rsidRPr="00936D05">
        <w:rPr>
          <w:b/>
        </w:rPr>
        <w:t>Web Storage</w:t>
      </w:r>
      <w:r>
        <w:t xml:space="preserve">, especificación incluida de forma nativa en </w:t>
      </w:r>
      <w:r w:rsidRPr="00936D05">
        <w:rPr>
          <w:b/>
        </w:rPr>
        <w:t>HTML5</w:t>
      </w:r>
      <w:r>
        <w:t xml:space="preserve">, permite utilizar </w:t>
      </w:r>
      <w:r w:rsidRPr="00936D05">
        <w:rPr>
          <w:b/>
        </w:rPr>
        <w:t>JavaScript</w:t>
      </w:r>
      <w:r>
        <w:t xml:space="preserve"> para guardar información en los navegadores de nuestros usuarios que se elimine al finalizar la sesión, “</w:t>
      </w:r>
      <w:r w:rsidRPr="00936D05">
        <w:rPr>
          <w:b/>
        </w:rPr>
        <w:t>SessionStorage</w:t>
      </w:r>
      <w:r>
        <w:t>”, o que se guarde de manera permanente en su disco duro, “</w:t>
      </w:r>
      <w:r w:rsidRPr="00936D05">
        <w:rPr>
          <w:b/>
        </w:rPr>
        <w:t>LocalStorage</w:t>
      </w:r>
      <w:r>
        <w:t>”.</w:t>
      </w:r>
    </w:p>
    <w:p w:rsidR="00936D05" w:rsidRDefault="00936D05" w:rsidP="008F751E"/>
    <w:p w:rsidR="00A04B12" w:rsidRDefault="00A04B12" w:rsidP="008F751E">
      <w:r>
        <w:t xml:space="preserve">Otras tecnologías de </w:t>
      </w:r>
      <w:r w:rsidRPr="00A04B12">
        <w:rPr>
          <w:b/>
        </w:rPr>
        <w:t>HTML5</w:t>
      </w:r>
      <w:r>
        <w:t xml:space="preserve"> que permiten que las aplicaciones almacenen datos en los dispositivos del cliente son: </w:t>
      </w:r>
      <w:r w:rsidRPr="00A04B12">
        <w:rPr>
          <w:b/>
        </w:rPr>
        <w:t>Web SQL Database</w:t>
      </w:r>
      <w:r>
        <w:t xml:space="preserve">, </w:t>
      </w:r>
      <w:r w:rsidRPr="00A04B12">
        <w:rPr>
          <w:b/>
        </w:rPr>
        <w:t>Indexed Database</w:t>
      </w:r>
      <w:r>
        <w:t xml:space="preserve"> y </w:t>
      </w:r>
      <w:r w:rsidRPr="00A04B12">
        <w:rPr>
          <w:b/>
        </w:rPr>
        <w:t>File Access</w:t>
      </w:r>
      <w:r>
        <w:t>.</w:t>
      </w:r>
    </w:p>
    <w:p w:rsidR="00A04B12" w:rsidRDefault="00A04B12" w:rsidP="008F751E"/>
    <w:p w:rsidR="00A04B12" w:rsidRDefault="00A04B12" w:rsidP="008F751E">
      <w:r>
        <w:t>Hay varias razones por las que puede ser recomendable utilizar el almacenamiento en el cliente:</w:t>
      </w:r>
    </w:p>
    <w:p w:rsidR="00A04B12" w:rsidRPr="00A04B12" w:rsidRDefault="00A04B12" w:rsidP="00290974">
      <w:pPr>
        <w:pStyle w:val="Prrafodelista"/>
        <w:numPr>
          <w:ilvl w:val="0"/>
          <w:numId w:val="10"/>
        </w:numPr>
        <w:rPr>
          <w:rFonts w:ascii="Arial" w:hAnsi="Arial" w:cs="Arial"/>
          <w:szCs w:val="22"/>
          <w:lang w:val="es-ES"/>
        </w:rPr>
      </w:pPr>
      <w:r w:rsidRPr="00A04B12">
        <w:rPr>
          <w:rFonts w:ascii="Arial" w:hAnsi="Arial" w:cs="Arial"/>
          <w:szCs w:val="22"/>
          <w:lang w:val="es-ES"/>
        </w:rPr>
        <w:t>Permite que una aplicación web funcione cuando el usuario no está conectado, sincronizando los datos cuando vuelve a establecer conexión.</w:t>
      </w:r>
    </w:p>
    <w:p w:rsidR="00A04B12" w:rsidRPr="00A04B12" w:rsidRDefault="00A04B12" w:rsidP="00290974">
      <w:pPr>
        <w:pStyle w:val="Prrafodelista"/>
        <w:numPr>
          <w:ilvl w:val="0"/>
          <w:numId w:val="10"/>
        </w:numPr>
        <w:rPr>
          <w:rFonts w:ascii="Arial" w:hAnsi="Arial" w:cs="Arial"/>
          <w:szCs w:val="22"/>
          <w:lang w:val="es-ES"/>
        </w:rPr>
      </w:pPr>
      <w:r w:rsidRPr="00A04B12">
        <w:rPr>
          <w:rFonts w:ascii="Arial" w:hAnsi="Arial" w:cs="Arial"/>
          <w:szCs w:val="22"/>
          <w:lang w:val="es-ES"/>
        </w:rPr>
        <w:t>Aumenta el rendimiento ya que puede mostrar una gran cantidad de datos en la web en el momento en que el usuario hace clic en el sitio, sin tener que esperar a que vuelvan a descargarse.</w:t>
      </w:r>
    </w:p>
    <w:p w:rsidR="00A04B12" w:rsidRPr="00A04B12" w:rsidRDefault="00A04B12" w:rsidP="00290974">
      <w:pPr>
        <w:pStyle w:val="Prrafodelista"/>
        <w:numPr>
          <w:ilvl w:val="0"/>
          <w:numId w:val="10"/>
        </w:numPr>
        <w:rPr>
          <w:rFonts w:ascii="Arial" w:hAnsi="Arial" w:cs="Arial"/>
          <w:szCs w:val="22"/>
          <w:lang w:val="es-ES"/>
        </w:rPr>
      </w:pPr>
      <w:r w:rsidRPr="00A04B12">
        <w:rPr>
          <w:rFonts w:ascii="Arial" w:hAnsi="Arial" w:cs="Arial"/>
          <w:szCs w:val="22"/>
          <w:lang w:val="es-ES"/>
        </w:rPr>
        <w:t xml:space="preserve">Se programa de manera más sencilla con </w:t>
      </w:r>
      <w:r w:rsidRPr="00A04B12">
        <w:rPr>
          <w:rFonts w:ascii="Arial" w:hAnsi="Arial" w:cs="Arial"/>
          <w:b/>
          <w:szCs w:val="22"/>
          <w:lang w:val="es-ES"/>
        </w:rPr>
        <w:t>JavaScript</w:t>
      </w:r>
      <w:r w:rsidRPr="00A04B12">
        <w:rPr>
          <w:rFonts w:ascii="Arial" w:hAnsi="Arial" w:cs="Arial"/>
          <w:szCs w:val="22"/>
          <w:lang w:val="es-ES"/>
        </w:rPr>
        <w:t>.</w:t>
      </w:r>
    </w:p>
    <w:p w:rsidR="0083220B" w:rsidRDefault="0083220B" w:rsidP="008F751E"/>
    <w:p w:rsidR="0083220B" w:rsidRDefault="00936D05" w:rsidP="008F751E">
      <w:r w:rsidRPr="00936D05">
        <w:rPr>
          <w:b/>
        </w:rPr>
        <w:lastRenderedPageBreak/>
        <w:t>Web Storage</w:t>
      </w:r>
      <w:r>
        <w:t xml:space="preserve">, al utilizar </w:t>
      </w:r>
      <w:r w:rsidRPr="00936D05">
        <w:rPr>
          <w:b/>
        </w:rPr>
        <w:t>JavaScript</w:t>
      </w:r>
      <w:r>
        <w:t>, supera ampliamente el alcance de este curso por lo que sólo la incluimos a modo informativo.</w:t>
      </w:r>
    </w:p>
    <w:p w:rsidR="00936D05" w:rsidRDefault="00936D05" w:rsidP="008F751E"/>
    <w:p w:rsidR="002C2390" w:rsidRDefault="002C2390" w:rsidP="008F751E"/>
    <w:p w:rsidR="002C2390" w:rsidRPr="002C2390" w:rsidRDefault="002C2390" w:rsidP="002C2390">
      <w:pPr>
        <w:pStyle w:val="TITULO2"/>
        <w:pBdr>
          <w:bottom w:val="single" w:sz="4" w:space="1" w:color="auto"/>
        </w:pBdr>
        <w:jc w:val="both"/>
        <w:rPr>
          <w:rFonts w:ascii="Arial" w:hAnsi="Arial" w:cs="Arial"/>
          <w:lang w:val="es-ES_tradnl"/>
        </w:rPr>
      </w:pPr>
      <w:r w:rsidRPr="002C2390">
        <w:rPr>
          <w:rFonts w:ascii="Arial" w:hAnsi="Arial" w:cs="Arial"/>
          <w:lang w:val="es-ES_tradnl"/>
        </w:rPr>
        <w:t>WEB WORKERS</w:t>
      </w:r>
    </w:p>
    <w:p w:rsidR="00936D05" w:rsidRDefault="00936D05" w:rsidP="008F751E"/>
    <w:p w:rsidR="00936D05" w:rsidRDefault="002C2390" w:rsidP="008F751E">
      <w:r>
        <w:t xml:space="preserve">Uno de los problemas del lenguaje </w:t>
      </w:r>
      <w:r w:rsidRPr="00BB1852">
        <w:rPr>
          <w:b/>
        </w:rPr>
        <w:t>JavaScript</w:t>
      </w:r>
      <w:r>
        <w:t xml:space="preserve"> es que no permite la ejecución de script en p</w:t>
      </w:r>
      <w:r w:rsidR="00204D2A">
        <w:t>aralelo. El usuario lo nota por</w:t>
      </w:r>
      <w:r>
        <w:t>que en procesos largos y costosos el navegador se queda “</w:t>
      </w:r>
      <w:r w:rsidR="00BB1852">
        <w:t>cong</w:t>
      </w:r>
      <w:r>
        <w:t>elado” durante unos instantes.</w:t>
      </w:r>
    </w:p>
    <w:p w:rsidR="00BB1852" w:rsidRDefault="00BB1852" w:rsidP="008F751E"/>
    <w:p w:rsidR="00C1392E" w:rsidRDefault="00BB1852" w:rsidP="008F751E">
      <w:r w:rsidRPr="00BB1852">
        <w:rPr>
          <w:b/>
        </w:rPr>
        <w:t>Web Workers</w:t>
      </w:r>
      <w:r>
        <w:t xml:space="preserve"> es una especificación </w:t>
      </w:r>
      <w:r w:rsidRPr="00BB1852">
        <w:rPr>
          <w:b/>
        </w:rPr>
        <w:t>HTML5</w:t>
      </w:r>
      <w:r>
        <w:t xml:space="preserve"> que permite ejecutar tareas de fondo en paralelo al programa </w:t>
      </w:r>
      <w:r w:rsidRPr="00BB1852">
        <w:rPr>
          <w:b/>
        </w:rPr>
        <w:t>JavaScript</w:t>
      </w:r>
      <w:r>
        <w:t xml:space="preserve"> principal sin afectar al rendimiento de la página web.</w:t>
      </w:r>
    </w:p>
    <w:p w:rsidR="00C1392E" w:rsidRDefault="00C1392E" w:rsidP="008F751E"/>
    <w:p w:rsidR="00C1392E" w:rsidRDefault="00C1392E" w:rsidP="008F751E"/>
    <w:p w:rsidR="00C1392E" w:rsidRPr="00D34022" w:rsidRDefault="00D34022" w:rsidP="00D34022">
      <w:pPr>
        <w:pStyle w:val="TITULO2"/>
        <w:pBdr>
          <w:bottom w:val="single" w:sz="4" w:space="1" w:color="auto"/>
        </w:pBdr>
        <w:jc w:val="both"/>
        <w:rPr>
          <w:rFonts w:ascii="Arial" w:hAnsi="Arial" w:cs="Arial"/>
          <w:lang w:val="es-ES_tradnl"/>
        </w:rPr>
      </w:pPr>
      <w:r w:rsidRPr="00D34022">
        <w:rPr>
          <w:rFonts w:ascii="Arial" w:hAnsi="Arial" w:cs="Arial"/>
          <w:lang w:val="es-ES_tradnl"/>
        </w:rPr>
        <w:t>WEBSOCKETS</w:t>
      </w:r>
    </w:p>
    <w:p w:rsidR="00D34022" w:rsidRDefault="00D34022" w:rsidP="008F751E"/>
    <w:p w:rsidR="0083220B" w:rsidRDefault="00C1392E" w:rsidP="008F751E">
      <w:r w:rsidRPr="007B0656">
        <w:rPr>
          <w:b/>
        </w:rPr>
        <w:t>WebSockets</w:t>
      </w:r>
      <w:r>
        <w:t xml:space="preserve"> es una tecnología avanzada que hace posible abrir una sesión de comunicación interactiva</w:t>
      </w:r>
      <w:r w:rsidR="007B0656">
        <w:t xml:space="preserve"> para actualizaciones de información</w:t>
      </w:r>
      <w:r>
        <w:t xml:space="preserve"> entre el navegador del usuario y un servidor. Con esta  API, puede envia</w:t>
      </w:r>
      <w:r w:rsidR="00D34022">
        <w:t>r</w:t>
      </w:r>
      <w:r>
        <w:t xml:space="preserve"> </w:t>
      </w:r>
      <w:r w:rsidR="00204D2A">
        <w:t>mensajes</w:t>
      </w:r>
      <w:r>
        <w:t xml:space="preserve"> a un servidor y  recibir  respuestas controladas por eventos sin tener que consultar </w:t>
      </w:r>
      <w:r w:rsidR="007B0656">
        <w:t>al servidor para una respuesta.</w:t>
      </w:r>
      <w:r w:rsidR="00774CE0">
        <w:t xml:space="preserve"> Muy útiles para aplicaciones web de indicadores bursátiles, plataformas web orientadas al trabajo colaborativo, sistemas de notificaciones, juegos on-line, o los conocidos chats.</w:t>
      </w:r>
    </w:p>
    <w:p w:rsidR="00774CE0" w:rsidRDefault="00774CE0" w:rsidP="008F751E"/>
    <w:p w:rsidR="00774CE0" w:rsidRDefault="00774CE0" w:rsidP="008F751E"/>
    <w:p w:rsidR="00774CE0" w:rsidRPr="00774CE0" w:rsidRDefault="00774CE0" w:rsidP="00774CE0">
      <w:pPr>
        <w:pStyle w:val="TITULO2"/>
        <w:pBdr>
          <w:bottom w:val="single" w:sz="4" w:space="1" w:color="auto"/>
        </w:pBdr>
        <w:jc w:val="both"/>
        <w:rPr>
          <w:rFonts w:ascii="Arial" w:hAnsi="Arial" w:cs="Arial"/>
          <w:lang w:val="es-ES_tradnl"/>
        </w:rPr>
      </w:pPr>
      <w:r w:rsidRPr="00774CE0">
        <w:rPr>
          <w:rFonts w:ascii="Arial" w:hAnsi="Arial" w:cs="Arial"/>
          <w:lang w:val="es-ES_tradnl"/>
        </w:rPr>
        <w:t>DRAG AND DROP –</w:t>
      </w:r>
      <w:r>
        <w:rPr>
          <w:rFonts w:ascii="Arial" w:hAnsi="Arial" w:cs="Arial"/>
          <w:lang w:val="es-ES_tradnl"/>
        </w:rPr>
        <w:t xml:space="preserve"> ARRASTRA</w:t>
      </w:r>
      <w:r w:rsidRPr="00774CE0">
        <w:rPr>
          <w:rFonts w:ascii="Arial" w:hAnsi="Arial" w:cs="Arial"/>
          <w:lang w:val="es-ES_tradnl"/>
        </w:rPr>
        <w:t>R Y SOLTAR</w:t>
      </w:r>
    </w:p>
    <w:p w:rsidR="00EE2CE5" w:rsidRDefault="00EE2CE5" w:rsidP="008F751E"/>
    <w:p w:rsidR="006C1CA1" w:rsidRDefault="00461816" w:rsidP="008F751E">
      <w:r>
        <w:t xml:space="preserve">Esta es una de las nuevas características añadidas en </w:t>
      </w:r>
      <w:r w:rsidRPr="006C1CA1">
        <w:rPr>
          <w:b/>
        </w:rPr>
        <w:t>HTML5</w:t>
      </w:r>
      <w:r w:rsidR="005332C3">
        <w:t xml:space="preserve"> que sirve para crear la capacidad de arrastrar y soltar un elemento de un lugar a otro</w:t>
      </w:r>
      <w:r w:rsidR="006C1CA1">
        <w:t xml:space="preserve"> de igual forma que se hace con los iconos de </w:t>
      </w:r>
      <w:r w:rsidR="006C1CA1" w:rsidRPr="00DF17D6">
        <w:rPr>
          <w:b/>
        </w:rPr>
        <w:t>Windows</w:t>
      </w:r>
      <w:r w:rsidR="006C1CA1">
        <w:t xml:space="preserve">. </w:t>
      </w:r>
      <w:r w:rsidR="00DF17D6">
        <w:t>Hasta ahora, e</w:t>
      </w:r>
      <w:r w:rsidR="006C1CA1">
        <w:t xml:space="preserve">sta </w:t>
      </w:r>
      <w:r w:rsidR="00DF17D6">
        <w:t>funcionalidad se intentaba realizar</w:t>
      </w:r>
      <w:r w:rsidR="006C1CA1">
        <w:t xml:space="preserve"> usando </w:t>
      </w:r>
      <w:r w:rsidR="006C1CA1" w:rsidRPr="00DF17D6">
        <w:rPr>
          <w:b/>
        </w:rPr>
        <w:t>JavaScript</w:t>
      </w:r>
      <w:r w:rsidR="006C1CA1">
        <w:t xml:space="preserve"> y </w:t>
      </w:r>
      <w:r w:rsidR="006C1CA1" w:rsidRPr="00DF17D6">
        <w:rPr>
          <w:b/>
        </w:rPr>
        <w:t>Flash</w:t>
      </w:r>
      <w:r w:rsidR="006C1CA1">
        <w:t xml:space="preserve"> pero </w:t>
      </w:r>
      <w:r w:rsidR="00DF17D6">
        <w:t>en</w:t>
      </w:r>
      <w:r w:rsidR="006C1CA1">
        <w:t xml:space="preserve"> </w:t>
      </w:r>
      <w:r w:rsidR="006C1CA1" w:rsidRPr="00DF17D6">
        <w:rPr>
          <w:b/>
        </w:rPr>
        <w:t>HTML5</w:t>
      </w:r>
      <w:r w:rsidR="006C1CA1">
        <w:t xml:space="preserve"> </w:t>
      </w:r>
      <w:r w:rsidR="00DF17D6">
        <w:t>se implementa de forma nativa por lo que, sin necesidad de recurrir a complementos externos y con un poquito de JavaScript, podemos utilizarlo en nuestras webs.</w:t>
      </w:r>
    </w:p>
    <w:p w:rsidR="00DF17D6" w:rsidRDefault="00DF17D6" w:rsidP="008F751E"/>
    <w:p w:rsidR="00DF17D6" w:rsidRDefault="00DF17D6" w:rsidP="008F751E">
      <w:r>
        <w:t xml:space="preserve">La tarea de arrastrar y soltar en un navegador, está compuesta por dos partes básicas: los atributos </w:t>
      </w:r>
      <w:r w:rsidRPr="00DF17D6">
        <w:rPr>
          <w:b/>
        </w:rPr>
        <w:t>HTML</w:t>
      </w:r>
      <w:r>
        <w:t xml:space="preserve"> y la función </w:t>
      </w:r>
      <w:r w:rsidRPr="00DF17D6">
        <w:rPr>
          <w:b/>
        </w:rPr>
        <w:t>JavaScript</w:t>
      </w:r>
      <w:r>
        <w:t>.</w:t>
      </w:r>
    </w:p>
    <w:p w:rsidR="006F610E" w:rsidRDefault="006F610E" w:rsidP="008F751E"/>
    <w:p w:rsidR="006F610E" w:rsidRDefault="006F610E" w:rsidP="008F751E">
      <w:r>
        <w:t xml:space="preserve">En cuanto a los elementos </w:t>
      </w:r>
      <w:r w:rsidRPr="006F610E">
        <w:rPr>
          <w:b/>
        </w:rPr>
        <w:t>HTML</w:t>
      </w:r>
      <w:r>
        <w:t xml:space="preserve"> se necesitan dos tipos: un elemento arrastrable y otro en el que se pueda soltar. Cada uno de ellos se especifica con una serie de atributos:</w:t>
      </w:r>
    </w:p>
    <w:p w:rsidR="006F610E" w:rsidRDefault="006F610E" w:rsidP="008F751E"/>
    <w:p w:rsidR="006F610E" w:rsidRDefault="006F610E" w:rsidP="008F751E">
      <w:r>
        <w:t>Atributos para el elemento arrastrable:</w:t>
      </w:r>
    </w:p>
    <w:p w:rsidR="00461816" w:rsidRPr="00416E60" w:rsidRDefault="00461816" w:rsidP="00290974">
      <w:pPr>
        <w:pStyle w:val="Prrafodelista"/>
        <w:numPr>
          <w:ilvl w:val="0"/>
          <w:numId w:val="10"/>
        </w:numPr>
        <w:rPr>
          <w:rFonts w:ascii="Arial" w:hAnsi="Arial" w:cs="Arial"/>
          <w:szCs w:val="22"/>
          <w:lang w:val="es-ES"/>
        </w:rPr>
      </w:pPr>
      <w:r w:rsidRPr="00416E60">
        <w:rPr>
          <w:rFonts w:ascii="Arial" w:hAnsi="Arial" w:cs="Arial"/>
          <w:b/>
          <w:szCs w:val="22"/>
          <w:lang w:val="es-ES"/>
        </w:rPr>
        <w:t>draggable</w:t>
      </w:r>
      <w:r w:rsidRPr="00416E60">
        <w:rPr>
          <w:rFonts w:ascii="Arial" w:hAnsi="Arial" w:cs="Arial"/>
          <w:szCs w:val="22"/>
          <w:lang w:val="es-ES"/>
        </w:rPr>
        <w:t xml:space="preserve">: Si es </w:t>
      </w:r>
      <w:r w:rsidR="00416E60">
        <w:rPr>
          <w:rFonts w:ascii="Arial" w:hAnsi="Arial" w:cs="Arial"/>
          <w:szCs w:val="22"/>
          <w:lang w:val="es-ES"/>
        </w:rPr>
        <w:t>“</w:t>
      </w:r>
      <w:r w:rsidRPr="005A379C">
        <w:rPr>
          <w:rFonts w:ascii="Arial" w:hAnsi="Arial" w:cs="Arial"/>
          <w:b/>
          <w:szCs w:val="22"/>
          <w:lang w:val="es-ES"/>
        </w:rPr>
        <w:t>true</w:t>
      </w:r>
      <w:r w:rsidR="00416E60">
        <w:rPr>
          <w:rFonts w:ascii="Arial" w:hAnsi="Arial" w:cs="Arial"/>
          <w:szCs w:val="22"/>
          <w:lang w:val="es-ES"/>
        </w:rPr>
        <w:t>”</w:t>
      </w:r>
      <w:r w:rsidRPr="00416E60">
        <w:rPr>
          <w:rFonts w:ascii="Arial" w:hAnsi="Arial" w:cs="Arial"/>
          <w:szCs w:val="22"/>
          <w:lang w:val="es-ES"/>
        </w:rPr>
        <w:t xml:space="preserve"> el elemento se puede arrastrar, si es </w:t>
      </w:r>
      <w:r w:rsidR="005A379C">
        <w:rPr>
          <w:rFonts w:ascii="Arial" w:hAnsi="Arial" w:cs="Arial"/>
          <w:szCs w:val="22"/>
          <w:lang w:val="es-ES"/>
        </w:rPr>
        <w:t>“</w:t>
      </w:r>
      <w:r w:rsidRPr="005A379C">
        <w:rPr>
          <w:rFonts w:ascii="Arial" w:hAnsi="Arial" w:cs="Arial"/>
          <w:b/>
          <w:szCs w:val="22"/>
          <w:lang w:val="es-ES"/>
        </w:rPr>
        <w:t>false</w:t>
      </w:r>
      <w:r w:rsidR="005A379C">
        <w:rPr>
          <w:rFonts w:ascii="Arial" w:hAnsi="Arial" w:cs="Arial"/>
          <w:szCs w:val="22"/>
          <w:lang w:val="es-ES"/>
        </w:rPr>
        <w:t>”</w:t>
      </w:r>
      <w:r w:rsidRPr="00416E60">
        <w:rPr>
          <w:rFonts w:ascii="Arial" w:hAnsi="Arial" w:cs="Arial"/>
          <w:szCs w:val="22"/>
          <w:lang w:val="es-ES"/>
        </w:rPr>
        <w:t xml:space="preserve"> o se omite</w:t>
      </w:r>
      <w:r w:rsidR="00C0128D">
        <w:rPr>
          <w:rFonts w:ascii="Arial" w:hAnsi="Arial" w:cs="Arial"/>
          <w:szCs w:val="22"/>
          <w:lang w:val="es-ES"/>
        </w:rPr>
        <w:t>,</w:t>
      </w:r>
      <w:r w:rsidRPr="00416E60">
        <w:rPr>
          <w:rFonts w:ascii="Arial" w:hAnsi="Arial" w:cs="Arial"/>
          <w:szCs w:val="22"/>
          <w:lang w:val="es-ES"/>
        </w:rPr>
        <w:t xml:space="preserve"> no se puede mover el elemento.</w:t>
      </w:r>
    </w:p>
    <w:p w:rsidR="00461816"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ondragstart</w:t>
      </w:r>
      <w:r>
        <w:rPr>
          <w:rFonts w:ascii="Arial" w:hAnsi="Arial" w:cs="Arial"/>
          <w:szCs w:val="22"/>
          <w:lang w:val="es-ES"/>
        </w:rPr>
        <w:t>”</w:t>
      </w:r>
      <w:r w:rsidR="00461816" w:rsidRPr="00416E60">
        <w:rPr>
          <w:rFonts w:ascii="Arial" w:hAnsi="Arial" w:cs="Arial"/>
          <w:szCs w:val="22"/>
          <w:lang w:val="es-ES"/>
        </w:rPr>
        <w:t>:</w:t>
      </w:r>
      <w:r>
        <w:rPr>
          <w:rFonts w:ascii="Arial" w:hAnsi="Arial" w:cs="Arial"/>
          <w:szCs w:val="22"/>
          <w:lang w:val="es-ES"/>
        </w:rPr>
        <w:t xml:space="preserve"> Aquí se indicará la acción que se llevará</w:t>
      </w:r>
      <w:r w:rsidR="00461816" w:rsidRPr="00416E60">
        <w:rPr>
          <w:rFonts w:ascii="Arial" w:hAnsi="Arial" w:cs="Arial"/>
          <w:szCs w:val="22"/>
          <w:lang w:val="es-ES"/>
        </w:rPr>
        <w:t xml:space="preserve"> acabo cuando se empiece a arrastar el elemento.</w:t>
      </w:r>
    </w:p>
    <w:p w:rsidR="00C0128D" w:rsidRPr="00416E60"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Pr="00C0128D">
        <w:rPr>
          <w:rFonts w:ascii="Arial" w:hAnsi="Arial" w:cs="Arial"/>
          <w:b/>
          <w:szCs w:val="22"/>
          <w:lang w:val="es-ES"/>
        </w:rPr>
        <w:t>ondrag</w:t>
      </w:r>
      <w:r>
        <w:rPr>
          <w:rFonts w:ascii="Arial" w:hAnsi="Arial" w:cs="Arial"/>
          <w:szCs w:val="22"/>
          <w:lang w:val="es-ES"/>
        </w:rPr>
        <w:t xml:space="preserve">”: Aquí se indicará la acción que se produce </w:t>
      </w:r>
      <w:r w:rsidR="00F15A84">
        <w:rPr>
          <w:rFonts w:ascii="Arial" w:hAnsi="Arial" w:cs="Arial"/>
          <w:szCs w:val="22"/>
          <w:lang w:val="es-ES"/>
        </w:rPr>
        <w:t>mien</w:t>
      </w:r>
      <w:r>
        <w:rPr>
          <w:rFonts w:ascii="Arial" w:hAnsi="Arial" w:cs="Arial"/>
          <w:szCs w:val="22"/>
          <w:lang w:val="es-ES"/>
        </w:rPr>
        <w:t>tras se arrastra el elemento.</w:t>
      </w:r>
    </w:p>
    <w:p w:rsidR="00461816" w:rsidRPr="00416E60"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ondragend</w:t>
      </w:r>
      <w:r>
        <w:rPr>
          <w:rFonts w:ascii="Arial" w:hAnsi="Arial" w:cs="Arial"/>
          <w:szCs w:val="22"/>
          <w:lang w:val="es-ES"/>
        </w:rPr>
        <w:t>”</w:t>
      </w:r>
      <w:r w:rsidR="00461816" w:rsidRPr="00416E60">
        <w:rPr>
          <w:rFonts w:ascii="Arial" w:hAnsi="Arial" w:cs="Arial"/>
          <w:szCs w:val="22"/>
          <w:lang w:val="es-ES"/>
        </w:rPr>
        <w:t>:</w:t>
      </w:r>
      <w:r>
        <w:rPr>
          <w:rFonts w:ascii="Arial" w:hAnsi="Arial" w:cs="Arial"/>
          <w:szCs w:val="22"/>
          <w:lang w:val="es-ES"/>
        </w:rPr>
        <w:t xml:space="preserve"> Aquí se indicará la acción que se llevará</w:t>
      </w:r>
      <w:r w:rsidR="00461816" w:rsidRPr="00416E60">
        <w:rPr>
          <w:rFonts w:ascii="Arial" w:hAnsi="Arial" w:cs="Arial"/>
          <w:szCs w:val="22"/>
          <w:lang w:val="es-ES"/>
        </w:rPr>
        <w:t xml:space="preserve"> acabo cuando se termine de arrastar el elemento</w:t>
      </w:r>
      <w:r>
        <w:rPr>
          <w:rFonts w:ascii="Arial" w:hAnsi="Arial" w:cs="Arial"/>
          <w:szCs w:val="22"/>
          <w:lang w:val="es-ES"/>
        </w:rPr>
        <w:t>, cuando se suelte</w:t>
      </w:r>
      <w:r w:rsidR="00461816" w:rsidRPr="00416E60">
        <w:rPr>
          <w:rFonts w:ascii="Arial" w:hAnsi="Arial" w:cs="Arial"/>
          <w:szCs w:val="22"/>
          <w:lang w:val="es-ES"/>
        </w:rPr>
        <w:t>.</w:t>
      </w:r>
    </w:p>
    <w:p w:rsidR="000E4E31" w:rsidRDefault="000E4E31">
      <w:pPr>
        <w:ind w:firstLine="0"/>
        <w:jc w:val="left"/>
      </w:pPr>
      <w:r>
        <w:br w:type="page"/>
      </w:r>
    </w:p>
    <w:p w:rsidR="00461816" w:rsidRPr="00C0128D" w:rsidRDefault="00461816" w:rsidP="00C0128D">
      <w:r w:rsidRPr="00C0128D">
        <w:lastRenderedPageBreak/>
        <w:t xml:space="preserve">Y </w:t>
      </w:r>
      <w:r w:rsidR="00C0128D">
        <w:t>para el elemento al que se puede</w:t>
      </w:r>
      <w:r w:rsidRPr="00C0128D">
        <w:t>n arrastrar:</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ondragenter</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cuando un elemento arrastrable entre dentro del elemento</w:t>
      </w:r>
      <w:r w:rsidR="00D64A3C">
        <w:rPr>
          <w:rFonts w:ascii="Arial" w:hAnsi="Arial" w:cs="Arial"/>
          <w:szCs w:val="22"/>
          <w:lang w:val="es-ES"/>
        </w:rPr>
        <w:t xml:space="preserve"> de destino</w:t>
      </w:r>
      <w:r w:rsidR="00461816" w:rsidRPr="00C0128D">
        <w:rPr>
          <w:rFonts w:ascii="Arial" w:hAnsi="Arial" w:cs="Arial"/>
          <w:szCs w:val="22"/>
          <w:lang w:val="es-ES"/>
        </w:rPr>
        <w:t>.</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ondragover</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w:t>
      </w:r>
      <w:r w:rsidR="00D64A3C">
        <w:rPr>
          <w:rFonts w:ascii="Arial" w:hAnsi="Arial" w:cs="Arial"/>
          <w:szCs w:val="22"/>
          <w:lang w:val="es-ES"/>
        </w:rPr>
        <w:t>ndo un elemento arrastrable esté</w:t>
      </w:r>
      <w:r w:rsidR="00461816" w:rsidRPr="00C0128D">
        <w:rPr>
          <w:rFonts w:ascii="Arial" w:hAnsi="Arial" w:cs="Arial"/>
          <w:szCs w:val="22"/>
          <w:lang w:val="es-ES"/>
        </w:rPr>
        <w:t xml:space="preserve"> sobre el</w:t>
      </w:r>
      <w:r>
        <w:rPr>
          <w:rFonts w:ascii="Arial" w:hAnsi="Arial" w:cs="Arial"/>
          <w:szCs w:val="22"/>
          <w:lang w:val="es-ES"/>
        </w:rPr>
        <w:t xml:space="preserve"> elemento</w:t>
      </w:r>
      <w:r w:rsidR="00D64A3C">
        <w:rPr>
          <w:rFonts w:ascii="Arial" w:hAnsi="Arial" w:cs="Arial"/>
          <w:szCs w:val="22"/>
          <w:lang w:val="es-ES"/>
        </w:rPr>
        <w:t xml:space="preserve"> de destino</w:t>
      </w:r>
      <w:r>
        <w:rPr>
          <w:rFonts w:ascii="Arial" w:hAnsi="Arial" w:cs="Arial"/>
          <w:szCs w:val="22"/>
          <w:lang w:val="es-ES"/>
        </w:rPr>
        <w:t>. En esta función es donde se indica qué</w:t>
      </w:r>
      <w:r w:rsidR="00461816" w:rsidRPr="00C0128D">
        <w:rPr>
          <w:rFonts w:ascii="Arial" w:hAnsi="Arial" w:cs="Arial"/>
          <w:szCs w:val="22"/>
          <w:lang w:val="es-ES"/>
        </w:rPr>
        <w:t xml:space="preserve"> elementos ar</w:t>
      </w:r>
      <w:r>
        <w:rPr>
          <w:rFonts w:ascii="Arial" w:hAnsi="Arial" w:cs="Arial"/>
          <w:szCs w:val="22"/>
          <w:lang w:val="es-ES"/>
        </w:rPr>
        <w:t>rastrables se pueden soltar en ese lugar</w:t>
      </w:r>
      <w:r w:rsidR="00461816" w:rsidRPr="00C0128D">
        <w:rPr>
          <w:rFonts w:ascii="Arial" w:hAnsi="Arial" w:cs="Arial"/>
          <w:szCs w:val="22"/>
          <w:lang w:val="es-ES"/>
        </w:rPr>
        <w:t>.</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ondragleave</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cuando un elemento arrastrable deje de estar encima del elemento</w:t>
      </w:r>
      <w:r>
        <w:rPr>
          <w:rFonts w:ascii="Arial" w:hAnsi="Arial" w:cs="Arial"/>
          <w:szCs w:val="22"/>
          <w:lang w:val="es-ES"/>
        </w:rPr>
        <w:t xml:space="preserve"> donde se puede soltar</w:t>
      </w:r>
      <w:r w:rsidR="00461816" w:rsidRPr="00C0128D">
        <w:rPr>
          <w:rFonts w:ascii="Arial" w:hAnsi="Arial" w:cs="Arial"/>
          <w:szCs w:val="22"/>
          <w:lang w:val="es-ES"/>
        </w:rPr>
        <w:t>.</w:t>
      </w:r>
    </w:p>
    <w:p w:rsidR="00461816" w:rsidRPr="00C0128D" w:rsidRDefault="00C0128D" w:rsidP="00290974">
      <w:pPr>
        <w:pStyle w:val="Prrafodelista"/>
        <w:numPr>
          <w:ilvl w:val="0"/>
          <w:numId w:val="10"/>
        </w:numPr>
        <w:rPr>
          <w:rFonts w:ascii="Arial" w:hAnsi="Arial" w:cs="Arial"/>
          <w:szCs w:val="22"/>
          <w:lang w:val="es-ES"/>
        </w:rPr>
      </w:pPr>
      <w:r>
        <w:rPr>
          <w:rFonts w:ascii="Arial" w:hAnsi="Arial" w:cs="Arial"/>
          <w:szCs w:val="22"/>
          <w:lang w:val="es-ES"/>
        </w:rPr>
        <w:t>“</w:t>
      </w:r>
      <w:r w:rsidR="00461816" w:rsidRPr="00C0128D">
        <w:rPr>
          <w:rFonts w:ascii="Arial" w:hAnsi="Arial" w:cs="Arial"/>
          <w:b/>
          <w:szCs w:val="22"/>
          <w:lang w:val="es-ES"/>
        </w:rPr>
        <w:t>ondrop</w:t>
      </w:r>
      <w:r>
        <w:rPr>
          <w:rFonts w:ascii="Arial" w:hAnsi="Arial" w:cs="Arial"/>
          <w:szCs w:val="22"/>
          <w:lang w:val="es-ES"/>
        </w:rPr>
        <w:t>”</w:t>
      </w:r>
      <w:r w:rsidR="00461816" w:rsidRPr="00C0128D">
        <w:rPr>
          <w:rFonts w:ascii="Arial" w:hAnsi="Arial" w:cs="Arial"/>
          <w:szCs w:val="22"/>
          <w:lang w:val="es-ES"/>
        </w:rPr>
        <w:t>:</w:t>
      </w:r>
      <w:r>
        <w:rPr>
          <w:rFonts w:ascii="Arial" w:hAnsi="Arial" w:cs="Arial"/>
          <w:szCs w:val="22"/>
          <w:lang w:val="es-ES"/>
        </w:rPr>
        <w:t xml:space="preserve"> Aquí se indicará la acción que se llevará</w:t>
      </w:r>
      <w:r w:rsidR="00461816" w:rsidRPr="00C0128D">
        <w:rPr>
          <w:rFonts w:ascii="Arial" w:hAnsi="Arial" w:cs="Arial"/>
          <w:szCs w:val="22"/>
          <w:lang w:val="es-ES"/>
        </w:rPr>
        <w:t xml:space="preserve"> acabo cuando se suelte un elemento arrastrabl</w:t>
      </w:r>
      <w:r w:rsidR="00D64A3C">
        <w:rPr>
          <w:rFonts w:ascii="Arial" w:hAnsi="Arial" w:cs="Arial"/>
          <w:szCs w:val="22"/>
          <w:lang w:val="es-ES"/>
        </w:rPr>
        <w:t>e dentro</w:t>
      </w:r>
      <w:r w:rsidR="00461816" w:rsidRPr="00C0128D">
        <w:rPr>
          <w:rFonts w:ascii="Arial" w:hAnsi="Arial" w:cs="Arial"/>
          <w:szCs w:val="22"/>
          <w:lang w:val="es-ES"/>
        </w:rPr>
        <w:t xml:space="preserve"> </w:t>
      </w:r>
      <w:r w:rsidR="00D64A3C">
        <w:rPr>
          <w:rFonts w:ascii="Arial" w:hAnsi="Arial" w:cs="Arial"/>
          <w:szCs w:val="22"/>
          <w:lang w:val="es-ES"/>
        </w:rPr>
        <w:t>d</w:t>
      </w:r>
      <w:r w:rsidR="00461816" w:rsidRPr="00C0128D">
        <w:rPr>
          <w:rFonts w:ascii="Arial" w:hAnsi="Arial" w:cs="Arial"/>
          <w:szCs w:val="22"/>
          <w:lang w:val="es-ES"/>
        </w:rPr>
        <w:t>el elemento</w:t>
      </w:r>
      <w:r>
        <w:rPr>
          <w:rFonts w:ascii="Arial" w:hAnsi="Arial" w:cs="Arial"/>
          <w:szCs w:val="22"/>
          <w:lang w:val="es-ES"/>
        </w:rPr>
        <w:t xml:space="preserve"> de destino</w:t>
      </w:r>
      <w:r w:rsidR="00461816" w:rsidRPr="00C0128D">
        <w:rPr>
          <w:rFonts w:ascii="Arial" w:hAnsi="Arial" w:cs="Arial"/>
          <w:szCs w:val="22"/>
          <w:lang w:val="es-ES"/>
        </w:rPr>
        <w:t>.</w:t>
      </w:r>
    </w:p>
    <w:p w:rsidR="00D64A3C" w:rsidRDefault="00D64A3C" w:rsidP="00D64A3C"/>
    <w:p w:rsidR="00D64A3C" w:rsidRDefault="00D64A3C" w:rsidP="00D64A3C">
      <w:r w:rsidRPr="00850535">
        <w:rPr>
          <w:b/>
          <w:i/>
          <w:u w:val="single"/>
        </w:rPr>
        <w:t>¡Pero dejémonos de teoría y veamos un ejemplo práctico</w:t>
      </w:r>
      <w:r w:rsidR="00850535" w:rsidRPr="00850535">
        <w:rPr>
          <w:b/>
          <w:i/>
          <w:u w:val="single"/>
        </w:rPr>
        <w:t xml:space="preserve"> realizando la práctica 15.3</w:t>
      </w:r>
      <w:r w:rsidRPr="00850535">
        <w:rPr>
          <w:b/>
          <w:i/>
          <w:u w:val="single"/>
        </w:rPr>
        <w:t>!</w:t>
      </w:r>
      <w:r>
        <w:t xml:space="preserve"> Comprobaremos que n</w:t>
      </w:r>
      <w:r w:rsidR="000E4E31">
        <w:t>o es tan complicado como parece.</w:t>
      </w:r>
    </w:p>
    <w:p w:rsidR="00D64A3C" w:rsidRDefault="00D64A3C" w:rsidP="00D64A3C"/>
    <w:p w:rsidR="005A151A" w:rsidRDefault="005A151A" w:rsidP="008F751E"/>
    <w:p w:rsidR="005A151A" w:rsidRPr="00EE2CE5" w:rsidRDefault="005A151A" w:rsidP="00EE2CE5">
      <w:pPr>
        <w:pStyle w:val="TITULO2"/>
        <w:pBdr>
          <w:bottom w:val="single" w:sz="4" w:space="1" w:color="auto"/>
        </w:pBdr>
        <w:jc w:val="both"/>
        <w:rPr>
          <w:rFonts w:ascii="Arial" w:hAnsi="Arial" w:cs="Arial"/>
          <w:lang w:val="es-ES_tradnl"/>
        </w:rPr>
      </w:pPr>
      <w:r w:rsidRPr="00EE2CE5">
        <w:rPr>
          <w:rFonts w:ascii="Arial" w:hAnsi="Arial" w:cs="Arial"/>
          <w:lang w:val="es-ES_tradnl"/>
        </w:rPr>
        <w:t>GEOLOCALIZACIÓN</w:t>
      </w:r>
    </w:p>
    <w:p w:rsidR="00EE2CE5" w:rsidRDefault="00EE2CE5" w:rsidP="008F751E"/>
    <w:p w:rsidR="00EE2CE5" w:rsidRDefault="002441D3" w:rsidP="008F751E">
      <w:r>
        <w:t>La geolocalización es un procedimiento que permite conocer las coordenadas geográficas, longitud y latitud, de un usuario y posicionarlo sobre un mapa o un plano.</w:t>
      </w:r>
    </w:p>
    <w:p w:rsidR="002441D3" w:rsidRDefault="002441D3" w:rsidP="008F751E"/>
    <w:p w:rsidR="002441D3" w:rsidRDefault="002441D3" w:rsidP="008F751E">
      <w:r>
        <w:t xml:space="preserve">Como otros muchos de los servicios que estamos viendo en este tema, la geolocalización no es nueva en la red, la novedad reside en que esta funcionalidad esté incluida de forma nativa en </w:t>
      </w:r>
      <w:r w:rsidRPr="00946E82">
        <w:rPr>
          <w:b/>
        </w:rPr>
        <w:t>HTML5</w:t>
      </w:r>
      <w:r>
        <w:t>.</w:t>
      </w:r>
    </w:p>
    <w:p w:rsidR="002441D3" w:rsidRDefault="002441D3" w:rsidP="008F751E"/>
    <w:p w:rsidR="002441D3" w:rsidRDefault="002441D3" w:rsidP="008F751E">
      <w:r>
        <w:t>Las aplicaciones de la geolocalización son muchas, una web comercial pude proporcionar los distribuidores más cercanos al usuario o las tiendas y/o hoteles, una red social puede indicar los amigos que se encuentran en los alrededores, etc, etc…</w:t>
      </w:r>
    </w:p>
    <w:p w:rsidR="002441D3" w:rsidRDefault="002441D3" w:rsidP="008F751E"/>
    <w:p w:rsidR="002441D3" w:rsidRDefault="002441D3" w:rsidP="008F751E">
      <w:r>
        <w:t>Para geolocalizar al usuario se utiliza su dirección IP, la de su red Wifi o el GPS de su teléfono móvil.</w:t>
      </w:r>
    </w:p>
    <w:p w:rsidR="002441D3" w:rsidRDefault="002441D3" w:rsidP="008F751E"/>
    <w:p w:rsidR="002441D3" w:rsidRDefault="00E10806" w:rsidP="008F751E">
      <w:r>
        <w:rPr>
          <w:noProof/>
          <w:lang w:val="es-ES"/>
        </w:rPr>
        <w:drawing>
          <wp:anchor distT="0" distB="0" distL="114300" distR="114300" simplePos="0" relativeHeight="251801088" behindDoc="0" locked="0" layoutInCell="1" allowOverlap="1" wp14:anchorId="50EA3132" wp14:editId="436E31D1">
            <wp:simplePos x="0" y="0"/>
            <wp:positionH relativeFrom="margin">
              <wp:posOffset>2225040</wp:posOffset>
            </wp:positionH>
            <wp:positionV relativeFrom="paragraph">
              <wp:posOffset>360680</wp:posOffset>
            </wp:positionV>
            <wp:extent cx="3867150" cy="1343025"/>
            <wp:effectExtent l="38100" t="38100" r="95250" b="104775"/>
            <wp:wrapSquare wrapText="bothSides"/>
            <wp:docPr id="4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localizacion.png"/>
                    <pic:cNvPicPr/>
                  </pic:nvPicPr>
                  <pic:blipFill>
                    <a:blip r:embed="rId19">
                      <a:extLst>
                        <a:ext uri="{28A0092B-C50C-407E-A947-70E740481C1C}">
                          <a14:useLocalDpi xmlns:a14="http://schemas.microsoft.com/office/drawing/2010/main" val="0"/>
                        </a:ext>
                      </a:extLst>
                    </a:blip>
                    <a:stretch>
                      <a:fillRect/>
                    </a:stretch>
                  </pic:blipFill>
                  <pic:spPr>
                    <a:xfrm>
                      <a:off x="0" y="0"/>
                      <a:ext cx="3867150" cy="134302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441D3">
        <w:t>Puesto que obtener esta información del usuario</w:t>
      </w:r>
      <w:r w:rsidR="00654238">
        <w:t xml:space="preserve"> puede generar problemas de protección de la privacidad este servicio de geolocalización debe suponer una opción voluntaria del usuario por lo que al utilizar este servicio aparece una ventana de aviso en el navegador del visitante pidiéndole autorización y la información obtenida se envía a través de internet de forma cifrada. Además los datos obtenidos deben expirar en dos semanas.</w:t>
      </w:r>
    </w:p>
    <w:p w:rsidR="0015406E" w:rsidRDefault="00654238" w:rsidP="008F751E">
      <w:r>
        <w:t xml:space="preserve">Como ya es habitual esta utilidad de geolocalización utiliza en gran medida </w:t>
      </w:r>
      <w:r w:rsidRPr="00946E82">
        <w:rPr>
          <w:b/>
        </w:rPr>
        <w:t>JavaScript</w:t>
      </w:r>
      <w:r>
        <w:t>.</w:t>
      </w:r>
    </w:p>
    <w:p w:rsidR="0015406E" w:rsidRDefault="0015406E" w:rsidP="008F751E"/>
    <w:p w:rsidR="00654238" w:rsidRPr="0015406E" w:rsidRDefault="007C7C05" w:rsidP="008F751E">
      <w:pPr>
        <w:rPr>
          <w:b/>
          <w:i/>
          <w:u w:val="single"/>
        </w:rPr>
      </w:pPr>
      <w:r w:rsidRPr="0015406E">
        <w:rPr>
          <w:b/>
          <w:i/>
          <w:u w:val="single"/>
        </w:rPr>
        <w:t>Pero</w:t>
      </w:r>
      <w:r w:rsidR="0015406E" w:rsidRPr="0015406E">
        <w:rPr>
          <w:b/>
          <w:i/>
          <w:u w:val="single"/>
        </w:rPr>
        <w:t>…</w:t>
      </w:r>
      <w:r w:rsidRPr="0015406E">
        <w:rPr>
          <w:b/>
          <w:i/>
          <w:u w:val="single"/>
        </w:rPr>
        <w:t xml:space="preserve"> </w:t>
      </w:r>
      <w:r w:rsidR="0015406E" w:rsidRPr="0015406E">
        <w:rPr>
          <w:b/>
          <w:i/>
          <w:u w:val="single"/>
        </w:rPr>
        <w:t>¡V</w:t>
      </w:r>
      <w:r w:rsidRPr="0015406E">
        <w:rPr>
          <w:b/>
          <w:i/>
          <w:u w:val="single"/>
        </w:rPr>
        <w:t>eámoslo en la práctica</w:t>
      </w:r>
      <w:r w:rsidR="0015406E" w:rsidRPr="0015406E">
        <w:rPr>
          <w:b/>
          <w:i/>
          <w:u w:val="single"/>
        </w:rPr>
        <w:t xml:space="preserve"> 15.4!</w:t>
      </w:r>
    </w:p>
    <w:p w:rsidR="007C7C05" w:rsidRDefault="007C7C05" w:rsidP="008F751E"/>
    <w:p w:rsidR="000E4E31" w:rsidRDefault="000E4E31">
      <w:pPr>
        <w:ind w:firstLine="0"/>
        <w:jc w:val="left"/>
      </w:pPr>
      <w:r>
        <w:br w:type="page"/>
      </w:r>
    </w:p>
    <w:p w:rsidR="007C7C05" w:rsidRDefault="000D3C47" w:rsidP="008F751E">
      <w:r>
        <w:lastRenderedPageBreak/>
        <w:t xml:space="preserve">La característica </w:t>
      </w:r>
      <w:r w:rsidRPr="00644C80">
        <w:rPr>
          <w:b/>
        </w:rPr>
        <w:t>JavaScript</w:t>
      </w:r>
      <w:r>
        <w:t xml:space="preserve"> “</w:t>
      </w:r>
      <w:r w:rsidRPr="00644C80">
        <w:rPr>
          <w:b/>
        </w:rPr>
        <w:t>position</w:t>
      </w:r>
      <w:r w:rsidR="00644C80" w:rsidRPr="00644C80">
        <w:rPr>
          <w:b/>
        </w:rPr>
        <w:t>.coords</w:t>
      </w:r>
      <w:r w:rsidR="00644C80">
        <w:t>” devuelve las coordenadas como hemos visto pero también permite recuperar otros valores como:</w:t>
      </w:r>
    </w:p>
    <w:p w:rsidR="00644C80" w:rsidRPr="00644C80" w:rsidRDefault="00644C80" w:rsidP="00290974">
      <w:pPr>
        <w:pStyle w:val="Prrafodelista"/>
        <w:numPr>
          <w:ilvl w:val="0"/>
          <w:numId w:val="10"/>
        </w:numPr>
        <w:rPr>
          <w:rFonts w:ascii="Arial" w:hAnsi="Arial" w:cs="Arial"/>
          <w:szCs w:val="22"/>
          <w:lang w:val="es-ES"/>
        </w:rPr>
      </w:pPr>
      <w:r w:rsidRPr="00644C80">
        <w:rPr>
          <w:rFonts w:ascii="Arial" w:hAnsi="Arial" w:cs="Arial"/>
          <w:b/>
          <w:szCs w:val="22"/>
          <w:lang w:val="es-ES"/>
        </w:rPr>
        <w:t>position.coords.longitude</w:t>
      </w:r>
      <w:r w:rsidRPr="00644C80">
        <w:rPr>
          <w:rFonts w:ascii="Arial" w:hAnsi="Arial" w:cs="Arial"/>
          <w:szCs w:val="22"/>
          <w:lang w:val="es-ES"/>
        </w:rPr>
        <w:t xml:space="preserve"> envía la longitud de la posición actual.</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osition.coords.latitude</w:t>
      </w:r>
      <w:r w:rsidRPr="00644C80">
        <w:rPr>
          <w:rFonts w:ascii="Arial" w:hAnsi="Arial" w:cs="Arial"/>
          <w:szCs w:val="22"/>
          <w:lang w:val="es-ES"/>
        </w:rPr>
        <w:t xml:space="preserve"> envía la latitud de la posición actual.</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osition.coords.altitude</w:t>
      </w:r>
      <w:r w:rsidRPr="00644C80">
        <w:rPr>
          <w:rFonts w:ascii="Arial" w:hAnsi="Arial" w:cs="Arial"/>
          <w:szCs w:val="22"/>
          <w:lang w:val="es-ES"/>
        </w:rPr>
        <w:t xml:space="preserve"> devuelve la altitud de la posición actual.</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osition.coords.accuracy</w:t>
      </w:r>
      <w:r w:rsidRPr="00644C80">
        <w:rPr>
          <w:rFonts w:ascii="Arial" w:hAnsi="Arial" w:cs="Arial"/>
          <w:szCs w:val="22"/>
          <w:lang w:val="es-ES"/>
        </w:rPr>
        <w:t xml:space="preserve"> indica la precisión de las coordenas.</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osition.coords.altitudeAccuracy</w:t>
      </w:r>
      <w:r w:rsidRPr="00644C80">
        <w:rPr>
          <w:rFonts w:ascii="Arial" w:hAnsi="Arial" w:cs="Arial"/>
          <w:szCs w:val="22"/>
          <w:lang w:val="es-ES"/>
        </w:rPr>
        <w:t xml:space="preserve"> proporciona la precisión de la altitud.</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osition.coords.heading</w:t>
      </w:r>
      <w:r w:rsidRPr="00644C80">
        <w:rPr>
          <w:rFonts w:ascii="Arial" w:hAnsi="Arial" w:cs="Arial"/>
          <w:szCs w:val="22"/>
          <w:lang w:val="es-ES"/>
        </w:rPr>
        <w:t xml:space="preserve"> proporciona la posición en grados respecto al norte.</w:t>
      </w:r>
    </w:p>
    <w:p w:rsidR="00644C80" w:rsidRPr="00644C80" w:rsidRDefault="00644C80" w:rsidP="00290974">
      <w:pPr>
        <w:pStyle w:val="Prrafodelista"/>
        <w:numPr>
          <w:ilvl w:val="0"/>
          <w:numId w:val="10"/>
        </w:numPr>
        <w:rPr>
          <w:rFonts w:ascii="Arial" w:hAnsi="Arial" w:cs="Arial"/>
          <w:szCs w:val="22"/>
          <w:lang w:val="es-ES"/>
        </w:rPr>
      </w:pPr>
      <w:r>
        <w:rPr>
          <w:rFonts w:ascii="Arial" w:hAnsi="Arial" w:cs="Arial"/>
          <w:b/>
          <w:szCs w:val="22"/>
          <w:lang w:val="es-ES"/>
        </w:rPr>
        <w:t>p</w:t>
      </w:r>
      <w:r w:rsidRPr="00644C80">
        <w:rPr>
          <w:rFonts w:ascii="Arial" w:hAnsi="Arial" w:cs="Arial"/>
          <w:b/>
          <w:szCs w:val="22"/>
          <w:lang w:val="es-ES"/>
        </w:rPr>
        <w:t>osition.coords.speed</w:t>
      </w:r>
      <w:r w:rsidRPr="00644C80">
        <w:rPr>
          <w:rFonts w:ascii="Arial" w:hAnsi="Arial" w:cs="Arial"/>
          <w:szCs w:val="22"/>
          <w:lang w:val="es-ES"/>
        </w:rPr>
        <w:t xml:space="preserve"> corresponde con la velocidad del usuario respecto a su última posición.</w:t>
      </w:r>
    </w:p>
    <w:p w:rsidR="00BD5AC0" w:rsidRDefault="00BD5AC0">
      <w:pPr>
        <w:ind w:firstLine="0"/>
        <w:jc w:val="left"/>
      </w:pPr>
    </w:p>
    <w:p w:rsidR="0015406E" w:rsidRPr="004C4BEE" w:rsidRDefault="000C45D4" w:rsidP="0015406E">
      <w:pPr>
        <w:ind w:firstLine="0"/>
        <w:rPr>
          <w:b/>
          <w:i/>
          <w:u w:val="single"/>
        </w:rPr>
      </w:pPr>
      <w:r w:rsidRPr="000C45D4">
        <w:tab/>
      </w:r>
      <w:r w:rsidR="0015406E" w:rsidRPr="004C4BEE">
        <w:rPr>
          <w:b/>
          <w:i/>
          <w:u w:val="single"/>
        </w:rPr>
        <w:t xml:space="preserve">Para terminar de dominar </w:t>
      </w:r>
      <w:r w:rsidR="0015406E">
        <w:rPr>
          <w:b/>
          <w:i/>
          <w:u w:val="single"/>
        </w:rPr>
        <w:t>bi</w:t>
      </w:r>
      <w:r>
        <w:rPr>
          <w:b/>
          <w:i/>
          <w:u w:val="single"/>
        </w:rPr>
        <w:t>en esta parte realice la 2ª</w:t>
      </w:r>
      <w:r w:rsidR="0015406E">
        <w:rPr>
          <w:b/>
          <w:i/>
          <w:u w:val="single"/>
        </w:rPr>
        <w:t xml:space="preserve"> ejercitación del capítulo 15</w:t>
      </w:r>
    </w:p>
    <w:p w:rsidR="0015406E" w:rsidRDefault="0015406E">
      <w:pPr>
        <w:ind w:firstLine="0"/>
        <w:jc w:val="left"/>
      </w:pPr>
      <w:r>
        <w:br w:type="page"/>
      </w:r>
    </w:p>
    <w:p w:rsidR="0080753A" w:rsidRDefault="00E03D0C" w:rsidP="0080753A">
      <w:pPr>
        <w:pStyle w:val="TITULO1"/>
        <w:rPr>
          <w:lang w:val="es-ES_tradnl"/>
        </w:rPr>
      </w:pPr>
      <w:r w:rsidRPr="0080753A">
        <w:rPr>
          <w:lang w:val="es-ES_tradnl"/>
        </w:rPr>
        <w:lastRenderedPageBreak/>
        <w:t xml:space="preserve">CAPÍTULO 16.- RESPONSIVE WEB </w:t>
      </w:r>
      <w:r w:rsidR="00537874">
        <w:rPr>
          <w:lang w:val="es-ES_tradnl"/>
        </w:rPr>
        <w:t>DESIGN</w:t>
      </w:r>
      <w:r w:rsidRPr="0080753A">
        <w:rPr>
          <w:lang w:val="es-ES_tradnl"/>
        </w:rPr>
        <w:t>:</w:t>
      </w:r>
    </w:p>
    <w:p w:rsidR="0080753A" w:rsidRDefault="00E03D0C" w:rsidP="0080753A">
      <w:pPr>
        <w:pStyle w:val="TITULO1"/>
        <w:rPr>
          <w:lang w:val="es-ES_tradnl"/>
        </w:rPr>
      </w:pPr>
      <w:r w:rsidRPr="0080753A">
        <w:rPr>
          <w:lang w:val="es-ES_tradnl"/>
        </w:rPr>
        <w:t xml:space="preserve">LOS MEDIA </w:t>
      </w:r>
      <w:r w:rsidR="0081039F">
        <w:rPr>
          <w:lang w:val="es-ES_tradnl"/>
        </w:rPr>
        <w:t>QUERIES</w:t>
      </w:r>
      <w:r w:rsidRPr="0080753A">
        <w:rPr>
          <w:lang w:val="es-ES_tradnl"/>
        </w:rPr>
        <w:t xml:space="preserve"> Y</w:t>
      </w:r>
    </w:p>
    <w:p w:rsidR="00644C80" w:rsidRPr="0080753A" w:rsidRDefault="00E03D0C" w:rsidP="0080753A">
      <w:pPr>
        <w:pStyle w:val="TITULO1"/>
        <w:rPr>
          <w:lang w:val="es-ES_tradnl"/>
        </w:rPr>
      </w:pPr>
      <w:r w:rsidRPr="0080753A">
        <w:rPr>
          <w:lang w:val="es-ES_tradnl"/>
        </w:rPr>
        <w:t>OTRAS TÉCNICAS DE DISEÑO WEB.</w:t>
      </w:r>
    </w:p>
    <w:p w:rsidR="00644C80" w:rsidRDefault="00644C80" w:rsidP="008F751E"/>
    <w:p w:rsidR="000E4E31" w:rsidRDefault="000E4E31" w:rsidP="008F751E"/>
    <w:p w:rsidR="00EE2CE5" w:rsidRDefault="00EE2CE5" w:rsidP="008F751E"/>
    <w:p w:rsidR="001510E3" w:rsidRDefault="00AD6E52" w:rsidP="00AD6E52">
      <w:r>
        <w:t xml:space="preserve">En el capítulo 9 de este curso hablamos de </w:t>
      </w:r>
      <w:r w:rsidR="008235BB">
        <w:t xml:space="preserve">páginas web de </w:t>
      </w:r>
      <w:r>
        <w:t>anchuras fijas o variables. Hasta aquí hemos optado por diseñar con una anchura fija. En este capítulo abordaremos</w:t>
      </w:r>
      <w:r w:rsidR="001510E3">
        <w:t xml:space="preserve"> el diseño de webs con una anchura variable que se adapta al tamaño de la ventana que el usuario está utilizando. Esta técnica también se conoce como “</w:t>
      </w:r>
      <w:r w:rsidR="001510E3" w:rsidRPr="00DD22FA">
        <w:rPr>
          <w:b/>
        </w:rPr>
        <w:t>diseño líquido</w:t>
      </w:r>
      <w:r w:rsidR="001510E3">
        <w:t>” o más recientemente como “</w:t>
      </w:r>
      <w:r w:rsidR="001510E3" w:rsidRPr="00DD22FA">
        <w:rPr>
          <w:b/>
        </w:rPr>
        <w:t xml:space="preserve">Responsive Web </w:t>
      </w:r>
      <w:r w:rsidR="00537874">
        <w:rPr>
          <w:b/>
        </w:rPr>
        <w:t>Design</w:t>
      </w:r>
      <w:r w:rsidR="00BA1840">
        <w:t>” en i</w:t>
      </w:r>
      <w:r w:rsidR="001510E3">
        <w:t>nglés o “</w:t>
      </w:r>
      <w:r w:rsidR="001510E3" w:rsidRPr="00DD22FA">
        <w:rPr>
          <w:b/>
        </w:rPr>
        <w:t>Diseño Web Adaptativo</w:t>
      </w:r>
      <w:r w:rsidR="00BA1840">
        <w:t>” en e</w:t>
      </w:r>
      <w:r w:rsidR="001510E3">
        <w:t>spañol.</w:t>
      </w:r>
    </w:p>
    <w:p w:rsidR="00AD6E52" w:rsidRDefault="001510E3" w:rsidP="00AD6E52">
      <w:r>
        <w:t xml:space="preserve">  </w:t>
      </w:r>
      <w:r w:rsidR="00AD6E52">
        <w:t xml:space="preserve">  </w:t>
      </w:r>
    </w:p>
    <w:p w:rsidR="00A56760" w:rsidRDefault="00DD22FA" w:rsidP="00AD6E52">
      <w:r>
        <w:t>C</w:t>
      </w:r>
      <w:r w:rsidR="001510E3">
        <w:t>on</w:t>
      </w:r>
      <w:r w:rsidR="00AD6E52">
        <w:t xml:space="preserve"> la </w:t>
      </w:r>
      <w:r w:rsidR="0024124D">
        <w:t>masiva implantación</w:t>
      </w:r>
      <w:r w:rsidR="00AD6E52">
        <w:t xml:space="preserve"> </w:t>
      </w:r>
      <w:r w:rsidR="0024124D">
        <w:t>de</w:t>
      </w:r>
      <w:r w:rsidR="00AD6E52">
        <w:t xml:space="preserve"> móviles y tabletas, cada una con una for</w:t>
      </w:r>
      <w:r w:rsidR="004907D4">
        <w:t>ma y tamaño de pantalla distinto</w:t>
      </w:r>
      <w:r w:rsidR="00AD6E52">
        <w:t xml:space="preserve">, </w:t>
      </w:r>
      <w:r w:rsidR="001510E3">
        <w:t>cada vez es mayor el número de usuarios q</w:t>
      </w:r>
      <w:r w:rsidR="00BA1840">
        <w:t>ue utilizan estos medios para na</w:t>
      </w:r>
      <w:r w:rsidR="001510E3">
        <w:t>vegar</w:t>
      </w:r>
      <w:r w:rsidR="0024124D">
        <w:t xml:space="preserve"> sin que se visualicen las páginas</w:t>
      </w:r>
      <w:r w:rsidR="004907D4">
        <w:t xml:space="preserve"> de forma correcta</w:t>
      </w:r>
      <w:r w:rsidR="0024124D">
        <w:t>. Se hace pues necesario diseñar para los distintos tamaños de pantalla</w:t>
      </w:r>
      <w:r w:rsidR="00A56760">
        <w:t>.</w:t>
      </w:r>
    </w:p>
    <w:p w:rsidR="00A56760" w:rsidRDefault="00A56760" w:rsidP="00AD6E52"/>
    <w:p w:rsidR="00A56760" w:rsidRDefault="008235BB" w:rsidP="00AD6E52">
      <w:r>
        <w:t>Así, l</w:t>
      </w:r>
      <w:r w:rsidR="00A56760">
        <w:t xml:space="preserve">as ventajas de utilizar el </w:t>
      </w:r>
      <w:r w:rsidR="00A56760" w:rsidRPr="00DD22FA">
        <w:rPr>
          <w:b/>
        </w:rPr>
        <w:t>Diseño Web Adaptativo</w:t>
      </w:r>
      <w:r w:rsidR="00A56760">
        <w:t xml:space="preserve"> son:</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Mejora la experiencia de usuario viendo la web de manera más óptima en cada dispositivo para todos los usuarios.</w:t>
      </w:r>
      <w:r w:rsidR="008235BB" w:rsidRPr="00DD22FA">
        <w:rPr>
          <w:rFonts w:ascii="Arial" w:hAnsi="Arial" w:cs="Arial"/>
          <w:szCs w:val="22"/>
          <w:lang w:val="es-ES"/>
        </w:rPr>
        <w:t xml:space="preserve"> </w:t>
      </w:r>
      <w:r w:rsidR="00DD22FA">
        <w:rPr>
          <w:rFonts w:ascii="Arial" w:hAnsi="Arial" w:cs="Arial"/>
          <w:szCs w:val="22"/>
          <w:lang w:val="es-ES"/>
        </w:rPr>
        <w:t>Por ejemplo</w:t>
      </w:r>
      <w:r w:rsidR="00BA1840">
        <w:rPr>
          <w:rFonts w:ascii="Arial" w:hAnsi="Arial" w:cs="Arial"/>
          <w:szCs w:val="22"/>
          <w:lang w:val="es-ES"/>
        </w:rPr>
        <w:t>,</w:t>
      </w:r>
      <w:r w:rsidR="00DD22FA">
        <w:rPr>
          <w:rFonts w:ascii="Arial" w:hAnsi="Arial" w:cs="Arial"/>
          <w:szCs w:val="22"/>
          <w:lang w:val="es-ES"/>
        </w:rPr>
        <w:t xml:space="preserve"> s</w:t>
      </w:r>
      <w:r w:rsidR="008235BB" w:rsidRPr="00DD22FA">
        <w:rPr>
          <w:rFonts w:ascii="Arial" w:hAnsi="Arial" w:cs="Arial"/>
          <w:szCs w:val="22"/>
          <w:lang w:val="es-ES"/>
        </w:rPr>
        <w:t>e evita que el usuario tenga hacer zoom y scroll en su pantalla</w:t>
      </w:r>
      <w:r w:rsidR="00DD22FA">
        <w:rPr>
          <w:rFonts w:ascii="Arial" w:hAnsi="Arial" w:cs="Arial"/>
          <w:szCs w:val="22"/>
          <w:lang w:val="es-ES"/>
        </w:rPr>
        <w:t xml:space="preserve"> del móvil</w:t>
      </w:r>
      <w:r w:rsidR="008235BB" w:rsidRPr="00DD22FA">
        <w:rPr>
          <w:rFonts w:ascii="Arial" w:hAnsi="Arial" w:cs="Arial"/>
          <w:szCs w:val="22"/>
          <w:lang w:val="es-ES"/>
        </w:rPr>
        <w:t xml:space="preserve"> para ver bien la web.</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Costes m</w:t>
      </w:r>
      <w:r w:rsidR="008235BB" w:rsidRPr="00DD22FA">
        <w:rPr>
          <w:rFonts w:ascii="Arial" w:hAnsi="Arial" w:cs="Arial"/>
          <w:szCs w:val="22"/>
          <w:lang w:val="es-ES"/>
        </w:rPr>
        <w:t>ás bajos: ya no es necesario hacer un diseño para cada tipo de pantalla</w:t>
      </w:r>
      <w:r w:rsidR="00DD22FA">
        <w:rPr>
          <w:rFonts w:ascii="Arial" w:hAnsi="Arial" w:cs="Arial"/>
          <w:szCs w:val="22"/>
          <w:lang w:val="es-ES"/>
        </w:rPr>
        <w:t>.</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Actualizaciones más eficientes.</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Búsquedas: sólo es necesaria una url, lo que evitará errores o redirecciones.</w:t>
      </w:r>
    </w:p>
    <w:p w:rsidR="00A56760" w:rsidRPr="00DD22FA" w:rsidRDefault="00A56760" w:rsidP="00290974">
      <w:pPr>
        <w:pStyle w:val="Prrafodelista"/>
        <w:numPr>
          <w:ilvl w:val="0"/>
          <w:numId w:val="10"/>
        </w:numPr>
        <w:rPr>
          <w:rFonts w:ascii="Arial" w:hAnsi="Arial" w:cs="Arial"/>
          <w:szCs w:val="22"/>
          <w:lang w:val="es-ES"/>
        </w:rPr>
      </w:pPr>
      <w:r w:rsidRPr="00DD22FA">
        <w:rPr>
          <w:rFonts w:ascii="Arial" w:hAnsi="Arial" w:cs="Arial"/>
          <w:szCs w:val="22"/>
          <w:lang w:val="es-ES"/>
        </w:rPr>
        <w:t>Mejora en el posicionamiento de los buscadores.</w:t>
      </w:r>
    </w:p>
    <w:p w:rsidR="00A56760" w:rsidRPr="00DD22FA" w:rsidRDefault="008235BB" w:rsidP="00290974">
      <w:pPr>
        <w:pStyle w:val="Prrafodelista"/>
        <w:numPr>
          <w:ilvl w:val="0"/>
          <w:numId w:val="10"/>
        </w:numPr>
        <w:rPr>
          <w:rFonts w:ascii="Arial" w:hAnsi="Arial" w:cs="Arial"/>
          <w:szCs w:val="22"/>
          <w:lang w:val="es-ES"/>
        </w:rPr>
      </w:pPr>
      <w:r w:rsidRPr="00DD22FA">
        <w:rPr>
          <w:rFonts w:ascii="Arial" w:hAnsi="Arial" w:cs="Arial"/>
          <w:szCs w:val="22"/>
          <w:lang w:val="es-ES"/>
        </w:rPr>
        <w:t>Continu</w:t>
      </w:r>
      <w:r w:rsidR="00DD22FA">
        <w:rPr>
          <w:rFonts w:ascii="Arial" w:hAnsi="Arial" w:cs="Arial"/>
          <w:szCs w:val="22"/>
          <w:lang w:val="es-ES"/>
        </w:rPr>
        <w:t>idad. C</w:t>
      </w:r>
      <w:r w:rsidRPr="00DD22FA">
        <w:rPr>
          <w:rFonts w:ascii="Arial" w:hAnsi="Arial" w:cs="Arial"/>
          <w:szCs w:val="22"/>
          <w:lang w:val="es-ES"/>
        </w:rPr>
        <w:t>omo las webs se ven de forma parecida y correcta en cada dispositivo con el que el usuario se conecte, conseguiremos ofrecerle una experiencia ininterrumpida allá donde esté.</w:t>
      </w:r>
    </w:p>
    <w:p w:rsidR="001510E3" w:rsidRDefault="001510E3" w:rsidP="00AD6E52"/>
    <w:p w:rsidR="00383D65" w:rsidRDefault="001510E3" w:rsidP="008F751E">
      <w:r>
        <w:t>Para diseñar siguiendo un estilo “</w:t>
      </w:r>
      <w:r w:rsidRPr="00DD22FA">
        <w:rPr>
          <w:b/>
        </w:rPr>
        <w:t>Responsive Web D</w:t>
      </w:r>
      <w:r w:rsidR="00321C62" w:rsidRPr="00DD22FA">
        <w:rPr>
          <w:b/>
        </w:rPr>
        <w:t>esign</w:t>
      </w:r>
      <w:r>
        <w:t>”</w:t>
      </w:r>
      <w:r w:rsidR="00321C62">
        <w:t xml:space="preserve"> </w:t>
      </w:r>
      <w:r>
        <w:t>utilizamos</w:t>
      </w:r>
      <w:r w:rsidR="00383D65">
        <w:t>:</w:t>
      </w:r>
    </w:p>
    <w:p w:rsidR="00EE2CE5" w:rsidRPr="00DD22FA" w:rsidRDefault="006B0276" w:rsidP="00290974">
      <w:pPr>
        <w:pStyle w:val="Prrafodelista"/>
        <w:numPr>
          <w:ilvl w:val="0"/>
          <w:numId w:val="10"/>
        </w:numPr>
        <w:rPr>
          <w:rFonts w:ascii="Arial" w:hAnsi="Arial" w:cs="Arial"/>
          <w:szCs w:val="22"/>
          <w:lang w:val="es-ES"/>
        </w:rPr>
      </w:pPr>
      <w:r>
        <w:rPr>
          <w:rFonts w:ascii="Arial" w:hAnsi="Arial" w:cs="Arial"/>
          <w:szCs w:val="22"/>
          <w:lang w:val="es-ES"/>
        </w:rPr>
        <w:t>Las meta tags: la etiqueta &lt;</w:t>
      </w:r>
      <w:r w:rsidRPr="006B0276">
        <w:rPr>
          <w:rFonts w:ascii="Arial" w:hAnsi="Arial" w:cs="Arial"/>
          <w:b/>
          <w:szCs w:val="22"/>
          <w:lang w:val="es-ES"/>
        </w:rPr>
        <w:t>meta</w:t>
      </w:r>
      <w:r>
        <w:rPr>
          <w:rFonts w:ascii="Arial" w:hAnsi="Arial" w:cs="Arial"/>
          <w:szCs w:val="22"/>
          <w:lang w:val="es-ES"/>
        </w:rPr>
        <w:t>&gt;.</w:t>
      </w:r>
    </w:p>
    <w:p w:rsidR="0091222F" w:rsidRPr="00DD22FA" w:rsidRDefault="0091222F" w:rsidP="00290974">
      <w:pPr>
        <w:pStyle w:val="Prrafodelista"/>
        <w:numPr>
          <w:ilvl w:val="0"/>
          <w:numId w:val="10"/>
        </w:numPr>
        <w:rPr>
          <w:rFonts w:ascii="Arial" w:hAnsi="Arial" w:cs="Arial"/>
          <w:szCs w:val="22"/>
          <w:lang w:val="es-ES"/>
        </w:rPr>
      </w:pPr>
      <w:r w:rsidRPr="00DD22FA">
        <w:rPr>
          <w:rFonts w:ascii="Arial" w:hAnsi="Arial" w:cs="Arial"/>
          <w:szCs w:val="22"/>
          <w:lang w:val="es-ES"/>
        </w:rPr>
        <w:t>Un diseño fluido o de web flexible abandonando las medidas fijas como píxeles o puntos y ad</w:t>
      </w:r>
      <w:r w:rsidR="00BA1840">
        <w:rPr>
          <w:rFonts w:ascii="Arial" w:hAnsi="Arial" w:cs="Arial"/>
          <w:szCs w:val="22"/>
          <w:lang w:val="es-ES"/>
        </w:rPr>
        <w:t>a</w:t>
      </w:r>
      <w:r w:rsidRPr="00DD22FA">
        <w:rPr>
          <w:rFonts w:ascii="Arial" w:hAnsi="Arial" w:cs="Arial"/>
          <w:szCs w:val="22"/>
          <w:lang w:val="es-ES"/>
        </w:rPr>
        <w:t>ptando unidades relativas como porcentajes</w:t>
      </w:r>
      <w:r w:rsidR="00204D2A">
        <w:rPr>
          <w:rFonts w:ascii="Arial" w:hAnsi="Arial" w:cs="Arial"/>
          <w:szCs w:val="22"/>
          <w:lang w:val="es-ES"/>
        </w:rPr>
        <w:t>, rem</w:t>
      </w:r>
      <w:r w:rsidRPr="00DD22FA">
        <w:rPr>
          <w:rFonts w:ascii="Arial" w:hAnsi="Arial" w:cs="Arial"/>
          <w:szCs w:val="22"/>
          <w:lang w:val="es-ES"/>
        </w:rPr>
        <w:t xml:space="preserve"> o em.</w:t>
      </w:r>
    </w:p>
    <w:p w:rsidR="00383D65" w:rsidRPr="00DD22FA" w:rsidRDefault="00A56760" w:rsidP="00290974">
      <w:pPr>
        <w:pStyle w:val="Prrafodelista"/>
        <w:numPr>
          <w:ilvl w:val="0"/>
          <w:numId w:val="10"/>
        </w:numPr>
        <w:rPr>
          <w:rFonts w:ascii="Arial" w:hAnsi="Arial" w:cs="Arial"/>
          <w:szCs w:val="22"/>
          <w:lang w:val="es-ES"/>
        </w:rPr>
      </w:pPr>
      <w:r w:rsidRPr="00DD22FA">
        <w:rPr>
          <w:rFonts w:ascii="Arial" w:hAnsi="Arial" w:cs="Arial"/>
          <w:b/>
          <w:szCs w:val="22"/>
          <w:lang w:val="es-ES"/>
        </w:rPr>
        <w:t xml:space="preserve">CSS3 Media </w:t>
      </w:r>
      <w:r w:rsidR="0081039F">
        <w:rPr>
          <w:rFonts w:ascii="Arial" w:hAnsi="Arial" w:cs="Arial"/>
          <w:b/>
          <w:szCs w:val="22"/>
          <w:lang w:val="es-ES"/>
        </w:rPr>
        <w:t>Queries</w:t>
      </w:r>
      <w:r w:rsidRPr="00DD22FA">
        <w:rPr>
          <w:rFonts w:ascii="Arial" w:hAnsi="Arial" w:cs="Arial"/>
          <w:szCs w:val="22"/>
          <w:lang w:val="es-ES"/>
        </w:rPr>
        <w:t xml:space="preserve"> que permiten utilizar distintos estilos </w:t>
      </w:r>
      <w:r w:rsidRPr="00DD22FA">
        <w:rPr>
          <w:rFonts w:ascii="Arial" w:hAnsi="Arial" w:cs="Arial"/>
          <w:b/>
          <w:szCs w:val="22"/>
          <w:lang w:val="es-ES"/>
        </w:rPr>
        <w:t>CSS</w:t>
      </w:r>
      <w:r w:rsidRPr="00DD22FA">
        <w:rPr>
          <w:rFonts w:ascii="Arial" w:hAnsi="Arial" w:cs="Arial"/>
          <w:szCs w:val="22"/>
          <w:lang w:val="es-ES"/>
        </w:rPr>
        <w:t xml:space="preserve"> basándose en las medidas del dispositivo donde se va a visualizar nuestra web.</w:t>
      </w:r>
    </w:p>
    <w:p w:rsidR="00383D65" w:rsidRDefault="00383D65" w:rsidP="008F751E"/>
    <w:p w:rsidR="002A5F5E" w:rsidRDefault="002A5F5E" w:rsidP="008F751E">
      <w:r>
        <w:t>¡Veamos cada uno de ellos!</w:t>
      </w:r>
    </w:p>
    <w:p w:rsidR="002A5F5E" w:rsidRDefault="002A5F5E" w:rsidP="008F751E"/>
    <w:p w:rsidR="00DD22FA" w:rsidRDefault="00DD22FA" w:rsidP="008F751E"/>
    <w:p w:rsidR="00383D65" w:rsidRPr="00DD22FA" w:rsidRDefault="00383D65" w:rsidP="00DD22FA">
      <w:pPr>
        <w:pStyle w:val="TITULO2"/>
        <w:pBdr>
          <w:bottom w:val="single" w:sz="4" w:space="1" w:color="auto"/>
        </w:pBdr>
        <w:jc w:val="both"/>
        <w:rPr>
          <w:rFonts w:ascii="Arial" w:hAnsi="Arial" w:cs="Arial"/>
          <w:lang w:val="es-ES_tradnl"/>
        </w:rPr>
      </w:pPr>
      <w:r w:rsidRPr="00DD22FA">
        <w:rPr>
          <w:rFonts w:ascii="Arial" w:hAnsi="Arial" w:cs="Arial"/>
          <w:lang w:val="es-ES_tradnl"/>
        </w:rPr>
        <w:t xml:space="preserve">LA ETIQUETA </w:t>
      </w:r>
      <w:r w:rsidR="00E553FE">
        <w:rPr>
          <w:rFonts w:ascii="Arial" w:hAnsi="Arial" w:cs="Arial"/>
          <w:lang w:val="es-ES_tradnl"/>
        </w:rPr>
        <w:t>&lt;</w:t>
      </w:r>
      <w:r w:rsidRPr="00DD22FA">
        <w:rPr>
          <w:rFonts w:ascii="Arial" w:hAnsi="Arial" w:cs="Arial"/>
          <w:lang w:val="es-ES_tradnl"/>
        </w:rPr>
        <w:t>META</w:t>
      </w:r>
      <w:r w:rsidR="00E553FE">
        <w:rPr>
          <w:rFonts w:ascii="Arial" w:hAnsi="Arial" w:cs="Arial"/>
          <w:lang w:val="es-ES_tradnl"/>
        </w:rPr>
        <w:t>&gt;</w:t>
      </w:r>
    </w:p>
    <w:p w:rsidR="00EE2CE5" w:rsidRDefault="00EE2CE5" w:rsidP="008F751E"/>
    <w:p w:rsidR="00EE2CE5" w:rsidRDefault="005C0992" w:rsidP="008F751E">
      <w:r>
        <w:t>Ya aprendimos que en el área del &lt;</w:t>
      </w:r>
      <w:r w:rsidRPr="005C0992">
        <w:rPr>
          <w:b/>
        </w:rPr>
        <w:t>head</w:t>
      </w:r>
      <w:r>
        <w:t>&gt; de una página web se contiene la información necesaria para la correcta visualización de la página por parte de los navegadores. Y que el contenido de dicha área no se muestra en la página web.</w:t>
      </w:r>
    </w:p>
    <w:p w:rsidR="005C0992" w:rsidRDefault="005C0992" w:rsidP="008F751E"/>
    <w:p w:rsidR="005C0992" w:rsidRDefault="00247386" w:rsidP="008F751E">
      <w:r>
        <w:t>También vimos que e</w:t>
      </w:r>
      <w:r w:rsidR="005C0992">
        <w:t>n esta área se encuentran</w:t>
      </w:r>
      <w:r w:rsidR="004D6F44">
        <w:t xml:space="preserve"> los metadatos que es una de las </w:t>
      </w:r>
      <w:r>
        <w:t xml:space="preserve">categorías de contenido en </w:t>
      </w:r>
      <w:r w:rsidRPr="00247386">
        <w:rPr>
          <w:b/>
        </w:rPr>
        <w:t>HTML</w:t>
      </w:r>
      <w:r>
        <w:t>. Estos metadatos, también conocidos como “</w:t>
      </w:r>
      <w:r w:rsidRPr="005C0992">
        <w:rPr>
          <w:b/>
        </w:rPr>
        <w:t>meta tags</w:t>
      </w:r>
      <w:r>
        <w:t xml:space="preserve">”, se indican con </w:t>
      </w:r>
      <w:r w:rsidR="005C0992">
        <w:t xml:space="preserve">las etiquetas </w:t>
      </w:r>
      <w:r w:rsidR="00AD5F3B">
        <w:t>&lt;</w:t>
      </w:r>
      <w:r w:rsidR="005C0992" w:rsidRPr="005C0992">
        <w:rPr>
          <w:b/>
        </w:rPr>
        <w:t>meta</w:t>
      </w:r>
      <w:r w:rsidR="00AD5F3B">
        <w:t>&gt;</w:t>
      </w:r>
      <w:r w:rsidR="005C0992">
        <w:t>, de la cuales ya hemos utilizado alguna como &lt;</w:t>
      </w:r>
      <w:r w:rsidR="005C0992" w:rsidRPr="005C0992">
        <w:rPr>
          <w:b/>
        </w:rPr>
        <w:t>meta charset=”utf-8”</w:t>
      </w:r>
      <w:r w:rsidR="0018150E">
        <w:rPr>
          <w:b/>
        </w:rPr>
        <w:t xml:space="preserve"> /</w:t>
      </w:r>
      <w:r w:rsidR="005C0992">
        <w:t>&gt;.</w:t>
      </w:r>
    </w:p>
    <w:p w:rsidR="005C0992" w:rsidRDefault="005C0992" w:rsidP="008F751E"/>
    <w:p w:rsidR="005C0992" w:rsidRDefault="00247386" w:rsidP="008F751E">
      <w:r>
        <w:lastRenderedPageBreak/>
        <w:t xml:space="preserve">Los metadatos </w:t>
      </w:r>
      <w:r w:rsidR="005C0992">
        <w:t xml:space="preserve">aportan información de varios tipos para diferentes aplicaciones que acceden a nuestra web, como buscadores y utilidades de diversa índole. Cada uno de estos sistemas procesa únicamente aquellas etiquetas </w:t>
      </w:r>
      <w:r w:rsidR="00AD5F3B">
        <w:t>&lt;</w:t>
      </w:r>
      <w:r w:rsidR="005C0992" w:rsidRPr="005C0992">
        <w:rPr>
          <w:b/>
        </w:rPr>
        <w:t>meta</w:t>
      </w:r>
      <w:r w:rsidR="00AD5F3B">
        <w:t>&gt;</w:t>
      </w:r>
      <w:r w:rsidR="005C0992">
        <w:t xml:space="preserve"> que entiende e ignora el resto.</w:t>
      </w:r>
    </w:p>
    <w:p w:rsidR="00BC3149" w:rsidRDefault="00BC3149" w:rsidP="008F751E"/>
    <w:p w:rsidR="006B0276" w:rsidRDefault="005C0992" w:rsidP="008F751E">
      <w:r>
        <w:t>La etiqueta &lt;</w:t>
      </w:r>
      <w:r w:rsidRPr="004F7311">
        <w:rPr>
          <w:b/>
        </w:rPr>
        <w:t>meta</w:t>
      </w:r>
      <w:r>
        <w:t>&gt;</w:t>
      </w:r>
      <w:r w:rsidR="00AD5F3B">
        <w:t xml:space="preserve"> </w:t>
      </w:r>
      <w:r w:rsidR="004D1590">
        <w:t>no tiene su correspondiente de cierre y su</w:t>
      </w:r>
      <w:r w:rsidR="006B0276">
        <w:t xml:space="preserve"> sintaxis habitual es:</w:t>
      </w:r>
    </w:p>
    <w:p w:rsidR="006B0276" w:rsidRDefault="006B0276" w:rsidP="008F751E"/>
    <w:p w:rsidR="006B0276" w:rsidRPr="006B0276" w:rsidRDefault="006B0276" w:rsidP="006B0276">
      <w:pPr>
        <w:ind w:firstLine="0"/>
        <w:jc w:val="center"/>
        <w:rPr>
          <w:b/>
        </w:rPr>
      </w:pPr>
      <w:r w:rsidRPr="006B0276">
        <w:rPr>
          <w:b/>
        </w:rPr>
        <w:t>&lt;</w:t>
      </w:r>
      <w:proofErr w:type="gramStart"/>
      <w:r w:rsidRPr="006B0276">
        <w:rPr>
          <w:b/>
        </w:rPr>
        <w:t>meta</w:t>
      </w:r>
      <w:proofErr w:type="gramEnd"/>
      <w:r w:rsidRPr="006B0276">
        <w:rPr>
          <w:b/>
        </w:rPr>
        <w:t xml:space="preserve"> name=”….” </w:t>
      </w:r>
      <w:r>
        <w:rPr>
          <w:b/>
        </w:rPr>
        <w:t>c</w:t>
      </w:r>
      <w:r w:rsidRPr="006B0276">
        <w:rPr>
          <w:b/>
        </w:rPr>
        <w:t>ontent=”….” /&gt;</w:t>
      </w:r>
    </w:p>
    <w:p w:rsidR="006B0276" w:rsidRDefault="006B0276" w:rsidP="008F751E"/>
    <w:p w:rsidR="005C0992" w:rsidRDefault="006B0276" w:rsidP="008F751E">
      <w:r>
        <w:t>Lo</w:t>
      </w:r>
      <w:r w:rsidR="004D1590">
        <w:t xml:space="preserve">s atributos </w:t>
      </w:r>
      <w:r>
        <w:t>de la etiqueta &lt;</w:t>
      </w:r>
      <w:r w:rsidRPr="006B0276">
        <w:rPr>
          <w:b/>
        </w:rPr>
        <w:t>meta</w:t>
      </w:r>
      <w:r>
        <w:t xml:space="preserve">&gt; </w:t>
      </w:r>
      <w:r w:rsidR="004D1590">
        <w:t>son</w:t>
      </w:r>
      <w:r w:rsidR="00AD5F3B">
        <w:t>:</w:t>
      </w:r>
    </w:p>
    <w:p w:rsidR="006B0276" w:rsidRDefault="006B0276" w:rsidP="008F751E"/>
    <w:p w:rsidR="00D96DC6" w:rsidRDefault="007F475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n</w:t>
      </w:r>
      <w:r w:rsidR="00C07CE3">
        <w:rPr>
          <w:rFonts w:ascii="Arial" w:hAnsi="Arial" w:cs="Arial"/>
          <w:b/>
          <w:szCs w:val="22"/>
          <w:lang w:val="es-ES"/>
        </w:rPr>
        <w:t>ame.</w:t>
      </w:r>
      <w:r w:rsidR="00C07CE3">
        <w:rPr>
          <w:rFonts w:ascii="Arial" w:hAnsi="Arial" w:cs="Arial"/>
          <w:szCs w:val="22"/>
          <w:lang w:val="es-ES"/>
        </w:rPr>
        <w:t xml:space="preserve"> Asigna un </w:t>
      </w:r>
      <w:r w:rsidR="006B0276">
        <w:rPr>
          <w:rFonts w:ascii="Arial" w:hAnsi="Arial" w:cs="Arial"/>
          <w:szCs w:val="22"/>
          <w:lang w:val="es-ES"/>
        </w:rPr>
        <w:t xml:space="preserve">nombre al </w:t>
      </w:r>
      <w:r w:rsidR="00C07CE3">
        <w:rPr>
          <w:rFonts w:ascii="Arial" w:hAnsi="Arial" w:cs="Arial"/>
          <w:szCs w:val="22"/>
          <w:lang w:val="es-ES"/>
        </w:rPr>
        <w:t xml:space="preserve">metadato. </w:t>
      </w:r>
    </w:p>
    <w:p w:rsidR="006B0276" w:rsidRDefault="006B0276" w:rsidP="006B0276">
      <w:pPr>
        <w:ind w:left="709" w:firstLine="0"/>
        <w:rPr>
          <w:rFonts w:ascii="Arial" w:hAnsi="Arial" w:cs="Arial"/>
          <w:szCs w:val="22"/>
          <w:lang w:val="es-ES"/>
        </w:rPr>
      </w:pPr>
    </w:p>
    <w:p w:rsidR="006B0276" w:rsidRDefault="006B0276"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content</w:t>
      </w:r>
      <w:r w:rsidRPr="004D1590">
        <w:rPr>
          <w:rFonts w:ascii="Arial" w:hAnsi="Arial" w:cs="Arial"/>
          <w:szCs w:val="22"/>
          <w:lang w:val="es-ES"/>
        </w:rPr>
        <w:t>.</w:t>
      </w:r>
      <w:r>
        <w:rPr>
          <w:rFonts w:ascii="Arial" w:hAnsi="Arial" w:cs="Arial"/>
          <w:szCs w:val="22"/>
          <w:lang w:val="es-ES"/>
        </w:rPr>
        <w:t xml:space="preserve"> Se utiliza para dar valores al metadato creado con “</w:t>
      </w:r>
      <w:r w:rsidRPr="00C76F9E">
        <w:rPr>
          <w:rFonts w:ascii="Arial" w:hAnsi="Arial" w:cs="Arial"/>
          <w:b/>
          <w:szCs w:val="22"/>
          <w:lang w:val="es-ES"/>
        </w:rPr>
        <w:t>name</w:t>
      </w:r>
      <w:r>
        <w:rPr>
          <w:rFonts w:ascii="Arial" w:hAnsi="Arial" w:cs="Arial"/>
          <w:szCs w:val="22"/>
          <w:lang w:val="es-ES"/>
        </w:rPr>
        <w:t>”.</w:t>
      </w:r>
    </w:p>
    <w:p w:rsidR="00D96DC6" w:rsidRDefault="00D96DC6" w:rsidP="00D96DC6">
      <w:pPr>
        <w:pStyle w:val="Prrafodelista"/>
        <w:rPr>
          <w:rFonts w:ascii="Arial" w:hAnsi="Arial" w:cs="Arial"/>
          <w:szCs w:val="22"/>
          <w:lang w:val="es-ES"/>
        </w:rPr>
      </w:pPr>
    </w:p>
    <w:p w:rsidR="00C07CE3" w:rsidRDefault="00C76F9E" w:rsidP="00D96DC6">
      <w:pPr>
        <w:ind w:left="709" w:firstLine="0"/>
        <w:rPr>
          <w:rFonts w:ascii="Arial" w:hAnsi="Arial" w:cs="Arial"/>
          <w:szCs w:val="22"/>
          <w:lang w:val="es-ES"/>
        </w:rPr>
      </w:pPr>
      <w:r>
        <w:rPr>
          <w:rFonts w:ascii="Arial" w:hAnsi="Arial" w:cs="Arial"/>
          <w:szCs w:val="22"/>
          <w:lang w:val="es-ES"/>
        </w:rPr>
        <w:t>“</w:t>
      </w:r>
      <w:r w:rsidRPr="00C76F9E">
        <w:rPr>
          <w:rFonts w:ascii="Arial" w:hAnsi="Arial" w:cs="Arial"/>
          <w:b/>
          <w:szCs w:val="22"/>
          <w:lang w:val="es-ES"/>
        </w:rPr>
        <w:t>n</w:t>
      </w:r>
      <w:r w:rsidR="006B0276" w:rsidRPr="00C76F9E">
        <w:rPr>
          <w:rFonts w:ascii="Arial" w:hAnsi="Arial" w:cs="Arial"/>
          <w:b/>
          <w:szCs w:val="22"/>
          <w:lang w:val="es-ES"/>
        </w:rPr>
        <w:t>ame</w:t>
      </w:r>
      <w:r w:rsidR="006B0276">
        <w:rPr>
          <w:rFonts w:ascii="Arial" w:hAnsi="Arial" w:cs="Arial"/>
          <w:szCs w:val="22"/>
          <w:lang w:val="es-ES"/>
        </w:rPr>
        <w:t>” y “</w:t>
      </w:r>
      <w:r w:rsidR="006B0276" w:rsidRPr="00C76F9E">
        <w:rPr>
          <w:rFonts w:ascii="Arial" w:hAnsi="Arial" w:cs="Arial"/>
          <w:b/>
          <w:szCs w:val="22"/>
          <w:lang w:val="es-ES"/>
        </w:rPr>
        <w:t>content</w:t>
      </w:r>
      <w:r w:rsidR="006B0276">
        <w:rPr>
          <w:rFonts w:ascii="Arial" w:hAnsi="Arial" w:cs="Arial"/>
          <w:szCs w:val="22"/>
          <w:lang w:val="es-ES"/>
        </w:rPr>
        <w:t xml:space="preserve">” se utilizan para indicar propiedades del documento. </w:t>
      </w:r>
      <w:r>
        <w:rPr>
          <w:rFonts w:ascii="Arial" w:hAnsi="Arial" w:cs="Arial"/>
          <w:szCs w:val="22"/>
          <w:lang w:val="es-ES"/>
        </w:rPr>
        <w:t>Cada una de esas propiedades es un metadato. Los valores de estas propiedades o metadatos no son una lista cerrada de palabras clave, aunque el atributo “</w:t>
      </w:r>
      <w:r w:rsidRPr="00187FD2">
        <w:rPr>
          <w:rFonts w:ascii="Arial" w:hAnsi="Arial" w:cs="Arial"/>
          <w:b/>
          <w:szCs w:val="22"/>
          <w:lang w:val="es-ES"/>
        </w:rPr>
        <w:t>name</w:t>
      </w:r>
      <w:r>
        <w:rPr>
          <w:rFonts w:ascii="Arial" w:hAnsi="Arial" w:cs="Arial"/>
          <w:szCs w:val="22"/>
          <w:lang w:val="es-ES"/>
        </w:rPr>
        <w:t xml:space="preserve">” suele utilizarse con una serie de valores preestablecidos. </w:t>
      </w:r>
      <w:r w:rsidR="00C07CE3">
        <w:rPr>
          <w:rFonts w:ascii="Arial" w:hAnsi="Arial" w:cs="Arial"/>
          <w:szCs w:val="22"/>
          <w:lang w:val="es-ES"/>
        </w:rPr>
        <w:t>Algunos de los metadatos más utilizados son:</w:t>
      </w:r>
    </w:p>
    <w:p w:rsidR="00C76F9E" w:rsidRDefault="00C76F9E" w:rsidP="00D96DC6">
      <w:pPr>
        <w:ind w:left="709" w:firstLine="0"/>
        <w:rPr>
          <w:rFonts w:ascii="Arial" w:hAnsi="Arial" w:cs="Arial"/>
          <w:szCs w:val="22"/>
          <w:lang w:val="es-ES"/>
        </w:rPr>
      </w:pPr>
    </w:p>
    <w:p w:rsidR="00D96DC6" w:rsidRDefault="007F475F" w:rsidP="00290974">
      <w:pPr>
        <w:numPr>
          <w:ilvl w:val="1"/>
          <w:numId w:val="12"/>
        </w:numPr>
        <w:rPr>
          <w:rFonts w:ascii="Arial" w:hAnsi="Arial" w:cs="Arial"/>
          <w:szCs w:val="22"/>
          <w:lang w:val="es-ES"/>
        </w:rPr>
      </w:pPr>
      <w:r>
        <w:rPr>
          <w:rFonts w:ascii="Arial" w:hAnsi="Arial" w:cs="Arial"/>
          <w:b/>
          <w:szCs w:val="22"/>
          <w:lang w:val="es-ES"/>
        </w:rPr>
        <w:t>a</w:t>
      </w:r>
      <w:r w:rsidR="00C07CE3">
        <w:rPr>
          <w:rFonts w:ascii="Arial" w:hAnsi="Arial" w:cs="Arial"/>
          <w:b/>
          <w:szCs w:val="22"/>
          <w:lang w:val="es-ES"/>
        </w:rPr>
        <w:t>pplication-name</w:t>
      </w:r>
      <w:r w:rsidR="00C07CE3">
        <w:rPr>
          <w:rFonts w:ascii="Arial" w:hAnsi="Arial" w:cs="Arial"/>
          <w:szCs w:val="22"/>
          <w:lang w:val="es-ES"/>
        </w:rPr>
        <w:t>: asigna un nombre al documento web.</w:t>
      </w:r>
    </w:p>
    <w:p w:rsidR="00C07CE3" w:rsidRDefault="00D96DC6" w:rsidP="00D96DC6">
      <w:pPr>
        <w:ind w:left="1080" w:firstLine="0"/>
        <w:rPr>
          <w:rFonts w:ascii="Arial" w:hAnsi="Arial" w:cs="Arial"/>
          <w:szCs w:val="22"/>
          <w:lang w:val="es-ES"/>
        </w:rPr>
      </w:pPr>
      <w:r>
        <w:rPr>
          <w:rFonts w:ascii="Arial" w:hAnsi="Arial" w:cs="Arial"/>
          <w:szCs w:val="22"/>
          <w:lang w:val="es-ES"/>
        </w:rPr>
        <w:tab/>
      </w:r>
      <w:r w:rsidR="007C3BFC">
        <w:rPr>
          <w:rFonts w:ascii="Arial" w:hAnsi="Arial" w:cs="Arial"/>
          <w:szCs w:val="22"/>
          <w:lang w:val="es-ES"/>
        </w:rPr>
        <w:t>Ej: &lt;</w:t>
      </w:r>
      <w:r w:rsidR="007C3BFC" w:rsidRPr="007F475F">
        <w:rPr>
          <w:rFonts w:ascii="Arial" w:hAnsi="Arial" w:cs="Arial"/>
          <w:b/>
          <w:szCs w:val="22"/>
          <w:lang w:val="es-ES"/>
        </w:rPr>
        <w:t>meta name=”aplication-name” content=”Página de turismo en España”</w:t>
      </w:r>
      <w:r w:rsidR="0018150E">
        <w:rPr>
          <w:rFonts w:ascii="Arial" w:hAnsi="Arial" w:cs="Arial"/>
          <w:b/>
          <w:szCs w:val="22"/>
          <w:lang w:val="es-ES"/>
        </w:rPr>
        <w:t xml:space="preserve"> /</w:t>
      </w:r>
      <w:r w:rsidR="007C3BFC">
        <w:rPr>
          <w:rFonts w:ascii="Arial" w:hAnsi="Arial" w:cs="Arial"/>
          <w:szCs w:val="22"/>
          <w:lang w:val="es-ES"/>
        </w:rPr>
        <w:t>&gt;.</w:t>
      </w:r>
    </w:p>
    <w:p w:rsidR="00D96DC6" w:rsidRDefault="00D96DC6" w:rsidP="00D96DC6">
      <w:pPr>
        <w:ind w:left="1080" w:firstLine="0"/>
        <w:rPr>
          <w:rFonts w:ascii="Arial" w:hAnsi="Arial" w:cs="Arial"/>
          <w:szCs w:val="22"/>
          <w:lang w:val="es-ES"/>
        </w:rPr>
      </w:pPr>
    </w:p>
    <w:p w:rsidR="00D96DC6" w:rsidRDefault="007F475F" w:rsidP="00290974">
      <w:pPr>
        <w:numPr>
          <w:ilvl w:val="1"/>
          <w:numId w:val="12"/>
        </w:numPr>
        <w:rPr>
          <w:rFonts w:ascii="Arial" w:hAnsi="Arial" w:cs="Arial"/>
          <w:szCs w:val="22"/>
          <w:lang w:val="es-ES"/>
        </w:rPr>
      </w:pPr>
      <w:r w:rsidRPr="007F475F">
        <w:rPr>
          <w:rFonts w:ascii="Arial" w:hAnsi="Arial" w:cs="Arial"/>
          <w:b/>
          <w:szCs w:val="22"/>
          <w:lang w:val="es-ES"/>
        </w:rPr>
        <w:t>aut</w:t>
      </w:r>
      <w:r w:rsidR="00D96DC6">
        <w:rPr>
          <w:rFonts w:ascii="Arial" w:hAnsi="Arial" w:cs="Arial"/>
          <w:b/>
          <w:szCs w:val="22"/>
          <w:lang w:val="es-ES"/>
        </w:rPr>
        <w:t>h</w:t>
      </w:r>
      <w:r w:rsidRPr="007F475F">
        <w:rPr>
          <w:rFonts w:ascii="Arial" w:hAnsi="Arial" w:cs="Arial"/>
          <w:b/>
          <w:szCs w:val="22"/>
          <w:lang w:val="es-ES"/>
        </w:rPr>
        <w:t>or</w:t>
      </w:r>
      <w:r>
        <w:rPr>
          <w:rFonts w:ascii="Arial" w:hAnsi="Arial" w:cs="Arial"/>
          <w:szCs w:val="22"/>
          <w:lang w:val="es-ES"/>
        </w:rPr>
        <w:t>. Indica el nombre del creador de la página.</w:t>
      </w:r>
    </w:p>
    <w:p w:rsidR="007C3BFC" w:rsidRDefault="00D96DC6" w:rsidP="00D96DC6">
      <w:pPr>
        <w:ind w:left="1080" w:firstLine="0"/>
        <w:rPr>
          <w:rFonts w:ascii="Arial" w:hAnsi="Arial" w:cs="Arial"/>
          <w:szCs w:val="22"/>
          <w:lang w:val="es-ES"/>
        </w:rPr>
      </w:pPr>
      <w:r>
        <w:rPr>
          <w:rFonts w:ascii="Arial" w:hAnsi="Arial" w:cs="Arial"/>
          <w:szCs w:val="22"/>
          <w:lang w:val="es-ES"/>
        </w:rPr>
        <w:tab/>
      </w:r>
      <w:r w:rsidR="007F475F">
        <w:rPr>
          <w:rFonts w:ascii="Arial" w:hAnsi="Arial" w:cs="Arial"/>
          <w:szCs w:val="22"/>
          <w:lang w:val="es-ES"/>
        </w:rPr>
        <w:t>Ej: &lt;</w:t>
      </w:r>
      <w:r w:rsidR="007F475F" w:rsidRPr="007F475F">
        <w:rPr>
          <w:rFonts w:ascii="Arial" w:hAnsi="Arial" w:cs="Arial"/>
          <w:b/>
          <w:szCs w:val="22"/>
          <w:lang w:val="es-ES"/>
        </w:rPr>
        <w:t>meta=”aut</w:t>
      </w:r>
      <w:r>
        <w:rPr>
          <w:rFonts w:ascii="Arial" w:hAnsi="Arial" w:cs="Arial"/>
          <w:b/>
          <w:szCs w:val="22"/>
          <w:lang w:val="es-ES"/>
        </w:rPr>
        <w:t>h</w:t>
      </w:r>
      <w:r w:rsidR="007F475F" w:rsidRPr="007F475F">
        <w:rPr>
          <w:rFonts w:ascii="Arial" w:hAnsi="Arial" w:cs="Arial"/>
          <w:b/>
          <w:szCs w:val="22"/>
          <w:lang w:val="es-ES"/>
        </w:rPr>
        <w:t>or” content=”</w:t>
      </w:r>
      <w:r w:rsidR="007F475F">
        <w:rPr>
          <w:rFonts w:ascii="Arial" w:hAnsi="Arial" w:cs="Arial"/>
          <w:b/>
          <w:szCs w:val="22"/>
          <w:lang w:val="es-ES"/>
        </w:rPr>
        <w:t>Nombre_del_</w:t>
      </w:r>
      <w:r w:rsidR="007F475F" w:rsidRPr="007F475F">
        <w:rPr>
          <w:rFonts w:ascii="Arial" w:hAnsi="Arial" w:cs="Arial"/>
          <w:b/>
          <w:szCs w:val="22"/>
          <w:lang w:val="es-ES"/>
        </w:rPr>
        <w:t>Alumno”</w:t>
      </w:r>
      <w:r w:rsidR="0018150E">
        <w:rPr>
          <w:rFonts w:ascii="Arial" w:hAnsi="Arial" w:cs="Arial"/>
          <w:b/>
          <w:szCs w:val="22"/>
          <w:lang w:val="es-ES"/>
        </w:rPr>
        <w:t xml:space="preserve"> /</w:t>
      </w:r>
      <w:r w:rsidR="007F475F">
        <w:rPr>
          <w:rFonts w:ascii="Arial" w:hAnsi="Arial" w:cs="Arial"/>
          <w:szCs w:val="22"/>
          <w:lang w:val="es-ES"/>
        </w:rPr>
        <w:t>&gt;</w:t>
      </w:r>
    </w:p>
    <w:p w:rsidR="00D96DC6" w:rsidRDefault="00D96DC6" w:rsidP="00D96DC6">
      <w:pPr>
        <w:ind w:left="1080" w:firstLine="0"/>
        <w:rPr>
          <w:rFonts w:ascii="Arial" w:hAnsi="Arial" w:cs="Arial"/>
          <w:szCs w:val="22"/>
          <w:lang w:val="es-ES"/>
        </w:rPr>
      </w:pPr>
    </w:p>
    <w:p w:rsidR="007F475F" w:rsidRDefault="00187FD2" w:rsidP="00290974">
      <w:pPr>
        <w:numPr>
          <w:ilvl w:val="1"/>
          <w:numId w:val="12"/>
        </w:numPr>
        <w:rPr>
          <w:rFonts w:ascii="Arial" w:hAnsi="Arial" w:cs="Arial"/>
          <w:szCs w:val="22"/>
          <w:lang w:val="es-ES"/>
        </w:rPr>
      </w:pPr>
      <w:r>
        <w:rPr>
          <w:rFonts w:ascii="Arial" w:hAnsi="Arial" w:cs="Arial"/>
          <w:b/>
          <w:szCs w:val="22"/>
          <w:lang w:val="es-ES"/>
        </w:rPr>
        <w:t>de</w:t>
      </w:r>
      <w:r w:rsidR="007F475F" w:rsidRPr="00D96DC6">
        <w:rPr>
          <w:rFonts w:ascii="Arial" w:hAnsi="Arial" w:cs="Arial"/>
          <w:b/>
          <w:szCs w:val="22"/>
          <w:lang w:val="es-ES"/>
        </w:rPr>
        <w:t>scription</w:t>
      </w:r>
      <w:r w:rsidR="007F475F">
        <w:rPr>
          <w:rFonts w:ascii="Arial" w:hAnsi="Arial" w:cs="Arial"/>
          <w:szCs w:val="22"/>
          <w:lang w:val="es-ES"/>
        </w:rPr>
        <w:t xml:space="preserve">. Pequeña descripción de lo que contiene la página web. </w:t>
      </w:r>
      <w:r w:rsidR="00E242C3">
        <w:rPr>
          <w:rFonts w:ascii="Arial" w:hAnsi="Arial" w:cs="Arial"/>
          <w:szCs w:val="22"/>
          <w:lang w:val="es-ES"/>
        </w:rPr>
        <w:t xml:space="preserve">No debe contener más de 155 </w:t>
      </w:r>
      <w:r w:rsidR="00D60CE9">
        <w:rPr>
          <w:rFonts w:ascii="Arial" w:hAnsi="Arial" w:cs="Arial"/>
          <w:szCs w:val="22"/>
          <w:lang w:val="es-ES"/>
        </w:rPr>
        <w:t>caracter</w:t>
      </w:r>
      <w:r w:rsidR="00E242C3">
        <w:rPr>
          <w:rFonts w:ascii="Arial" w:hAnsi="Arial" w:cs="Arial"/>
          <w:szCs w:val="22"/>
          <w:lang w:val="es-ES"/>
        </w:rPr>
        <w:t xml:space="preserve">es. </w:t>
      </w:r>
      <w:r w:rsidR="007F475F">
        <w:rPr>
          <w:rFonts w:ascii="Arial" w:hAnsi="Arial" w:cs="Arial"/>
          <w:szCs w:val="22"/>
          <w:lang w:val="es-ES"/>
        </w:rPr>
        <w:t>Utilizado por los buscadores.</w:t>
      </w:r>
      <w:r w:rsidR="00247386">
        <w:rPr>
          <w:rFonts w:ascii="Arial" w:hAnsi="Arial" w:cs="Arial"/>
          <w:szCs w:val="22"/>
          <w:lang w:val="es-ES"/>
        </w:rPr>
        <w:t xml:space="preserve"> Se puede acompañar con el atributo “</w:t>
      </w:r>
      <w:r w:rsidR="00247386" w:rsidRPr="00D96DC6">
        <w:rPr>
          <w:rFonts w:ascii="Arial" w:hAnsi="Arial" w:cs="Arial"/>
          <w:b/>
          <w:szCs w:val="22"/>
          <w:lang w:val="es-ES"/>
        </w:rPr>
        <w:t>lang</w:t>
      </w:r>
      <w:r w:rsidR="00247386">
        <w:rPr>
          <w:rFonts w:ascii="Arial" w:hAnsi="Arial" w:cs="Arial"/>
          <w:szCs w:val="22"/>
          <w:lang w:val="es-ES"/>
        </w:rPr>
        <w:t>” para poder ofrecer la descripción de la página para diferentes lenguajes.</w:t>
      </w:r>
    </w:p>
    <w:p w:rsidR="00D96DC6" w:rsidRDefault="00D96DC6" w:rsidP="00D96DC6">
      <w:pPr>
        <w:ind w:left="1080" w:firstLine="0"/>
        <w:rPr>
          <w:rFonts w:ascii="Arial" w:hAnsi="Arial" w:cs="Arial"/>
          <w:szCs w:val="22"/>
          <w:lang w:val="es-ES"/>
        </w:rPr>
      </w:pPr>
    </w:p>
    <w:p w:rsidR="007F475F" w:rsidRDefault="00D96DC6" w:rsidP="00290974">
      <w:pPr>
        <w:numPr>
          <w:ilvl w:val="1"/>
          <w:numId w:val="12"/>
        </w:numPr>
        <w:rPr>
          <w:rFonts w:ascii="Arial" w:hAnsi="Arial" w:cs="Arial"/>
          <w:szCs w:val="22"/>
          <w:lang w:val="es-ES"/>
        </w:rPr>
      </w:pPr>
      <w:r w:rsidRPr="00D96DC6">
        <w:rPr>
          <w:rFonts w:ascii="Arial" w:hAnsi="Arial" w:cs="Arial"/>
          <w:b/>
          <w:szCs w:val="22"/>
          <w:lang w:val="es-ES"/>
        </w:rPr>
        <w:t>g</w:t>
      </w:r>
      <w:r w:rsidR="007F475F" w:rsidRPr="00D96DC6">
        <w:rPr>
          <w:rFonts w:ascii="Arial" w:hAnsi="Arial" w:cs="Arial"/>
          <w:b/>
          <w:szCs w:val="22"/>
          <w:lang w:val="es-ES"/>
        </w:rPr>
        <w:t>enerator</w:t>
      </w:r>
      <w:r w:rsidR="007F475F">
        <w:rPr>
          <w:rFonts w:ascii="Arial" w:hAnsi="Arial" w:cs="Arial"/>
          <w:szCs w:val="22"/>
          <w:lang w:val="es-ES"/>
        </w:rPr>
        <w:t>. Indica con qué software se ha creado la página.</w:t>
      </w:r>
      <w:r>
        <w:rPr>
          <w:rFonts w:ascii="Arial" w:hAnsi="Arial" w:cs="Arial"/>
          <w:szCs w:val="22"/>
          <w:lang w:val="es-ES"/>
        </w:rPr>
        <w:t xml:space="preserve"> Si la página ha sido creada directamente con </w:t>
      </w:r>
      <w:r w:rsidRPr="00D96DC6">
        <w:rPr>
          <w:rFonts w:ascii="Arial" w:hAnsi="Arial" w:cs="Arial"/>
          <w:b/>
          <w:szCs w:val="22"/>
          <w:lang w:val="es-ES"/>
        </w:rPr>
        <w:t>HTML</w:t>
      </w:r>
      <w:r>
        <w:rPr>
          <w:rFonts w:ascii="Arial" w:hAnsi="Arial" w:cs="Arial"/>
          <w:szCs w:val="22"/>
          <w:lang w:val="es-ES"/>
        </w:rPr>
        <w:t>, como nuestro caso, no es necesario indicarlo.</w:t>
      </w:r>
    </w:p>
    <w:p w:rsidR="00D96DC6" w:rsidRDefault="00D96DC6" w:rsidP="00D96DC6">
      <w:pPr>
        <w:ind w:left="1080" w:firstLine="0"/>
        <w:rPr>
          <w:rFonts w:ascii="Arial" w:hAnsi="Arial" w:cs="Arial"/>
          <w:szCs w:val="22"/>
          <w:lang w:val="es-ES"/>
        </w:rPr>
      </w:pPr>
    </w:p>
    <w:p w:rsidR="006D4C7F" w:rsidRDefault="00D96DC6" w:rsidP="00290974">
      <w:pPr>
        <w:numPr>
          <w:ilvl w:val="1"/>
          <w:numId w:val="12"/>
        </w:numPr>
        <w:rPr>
          <w:rFonts w:ascii="Arial" w:hAnsi="Arial" w:cs="Arial"/>
          <w:szCs w:val="22"/>
          <w:lang w:val="es-ES"/>
        </w:rPr>
      </w:pPr>
      <w:r w:rsidRPr="00D96DC6">
        <w:rPr>
          <w:rFonts w:ascii="Arial" w:hAnsi="Arial" w:cs="Arial"/>
          <w:b/>
          <w:szCs w:val="22"/>
          <w:lang w:val="es-ES"/>
        </w:rPr>
        <w:t>k</w:t>
      </w:r>
      <w:r w:rsidR="007F475F" w:rsidRPr="00D96DC6">
        <w:rPr>
          <w:rFonts w:ascii="Arial" w:hAnsi="Arial" w:cs="Arial"/>
          <w:b/>
          <w:szCs w:val="22"/>
          <w:lang w:val="es-ES"/>
        </w:rPr>
        <w:t>eywords</w:t>
      </w:r>
      <w:r w:rsidR="007F475F">
        <w:rPr>
          <w:rFonts w:ascii="Arial" w:hAnsi="Arial" w:cs="Arial"/>
          <w:szCs w:val="22"/>
          <w:lang w:val="es-ES"/>
        </w:rPr>
        <w:t xml:space="preserve">. Conjunto de palabras relevantes de la web. </w:t>
      </w:r>
      <w:r w:rsidR="00C76F9E">
        <w:rPr>
          <w:rFonts w:ascii="Arial" w:hAnsi="Arial" w:cs="Arial"/>
          <w:szCs w:val="22"/>
          <w:lang w:val="es-ES"/>
        </w:rPr>
        <w:t xml:space="preserve">Cada palabra o grupo de palabras va separada de las demás por comas. </w:t>
      </w:r>
      <w:r w:rsidR="00E242C3">
        <w:rPr>
          <w:rFonts w:ascii="Arial" w:hAnsi="Arial" w:cs="Arial"/>
          <w:szCs w:val="22"/>
          <w:lang w:val="es-ES"/>
        </w:rPr>
        <w:t xml:space="preserve">En la actualidad los grandes </w:t>
      </w:r>
      <w:r w:rsidR="00247386">
        <w:rPr>
          <w:rFonts w:ascii="Arial" w:hAnsi="Arial" w:cs="Arial"/>
          <w:szCs w:val="22"/>
          <w:lang w:val="es-ES"/>
        </w:rPr>
        <w:t>buscadores han dejado de tenerla</w:t>
      </w:r>
      <w:r w:rsidR="00E242C3">
        <w:rPr>
          <w:rFonts w:ascii="Arial" w:hAnsi="Arial" w:cs="Arial"/>
          <w:szCs w:val="22"/>
          <w:lang w:val="es-ES"/>
        </w:rPr>
        <w:t xml:space="preserve"> en cuenta, aunque muchos diseñadores la siguen imp</w:t>
      </w:r>
      <w:r w:rsidR="00187FD2">
        <w:rPr>
          <w:rFonts w:ascii="Arial" w:hAnsi="Arial" w:cs="Arial"/>
          <w:szCs w:val="22"/>
          <w:lang w:val="es-ES"/>
        </w:rPr>
        <w:t>l</w:t>
      </w:r>
      <w:r w:rsidR="00E242C3">
        <w:rPr>
          <w:rFonts w:ascii="Arial" w:hAnsi="Arial" w:cs="Arial"/>
          <w:szCs w:val="22"/>
          <w:lang w:val="es-ES"/>
        </w:rPr>
        <w:t>ementando para buscadores minoritarios.</w:t>
      </w:r>
      <w:r w:rsidR="00247386">
        <w:rPr>
          <w:rFonts w:ascii="Arial" w:hAnsi="Arial" w:cs="Arial"/>
          <w:szCs w:val="22"/>
          <w:lang w:val="es-ES"/>
        </w:rPr>
        <w:t xml:space="preserve"> También se puede utilizar conjuntamente con el atributo “</w:t>
      </w:r>
      <w:r w:rsidR="00247386" w:rsidRPr="00D96DC6">
        <w:rPr>
          <w:rFonts w:ascii="Arial" w:hAnsi="Arial" w:cs="Arial"/>
          <w:b/>
          <w:szCs w:val="22"/>
          <w:lang w:val="es-ES"/>
        </w:rPr>
        <w:t>lang</w:t>
      </w:r>
      <w:r w:rsidR="00247386">
        <w:rPr>
          <w:rFonts w:ascii="Arial" w:hAnsi="Arial" w:cs="Arial"/>
          <w:szCs w:val="22"/>
          <w:lang w:val="es-ES"/>
        </w:rPr>
        <w:t>” para ofrecer “</w:t>
      </w:r>
      <w:r w:rsidR="00247386" w:rsidRPr="00D96DC6">
        <w:rPr>
          <w:rFonts w:ascii="Arial" w:hAnsi="Arial" w:cs="Arial"/>
          <w:b/>
          <w:szCs w:val="22"/>
          <w:lang w:val="es-ES"/>
        </w:rPr>
        <w:t>keywords</w:t>
      </w:r>
      <w:r w:rsidR="00247386">
        <w:rPr>
          <w:rFonts w:ascii="Arial" w:hAnsi="Arial" w:cs="Arial"/>
          <w:szCs w:val="22"/>
          <w:lang w:val="es-ES"/>
        </w:rPr>
        <w:t>” en otros idiomas.</w:t>
      </w:r>
    </w:p>
    <w:p w:rsidR="00D96DC6" w:rsidRDefault="00D96DC6" w:rsidP="00D96DC6">
      <w:pPr>
        <w:ind w:left="1440" w:firstLine="0"/>
        <w:rPr>
          <w:rFonts w:ascii="Arial" w:hAnsi="Arial" w:cs="Arial"/>
          <w:szCs w:val="22"/>
          <w:lang w:val="es-ES"/>
        </w:rPr>
      </w:pPr>
    </w:p>
    <w:p w:rsidR="009475DF" w:rsidRDefault="00D96DC6" w:rsidP="00290974">
      <w:pPr>
        <w:numPr>
          <w:ilvl w:val="1"/>
          <w:numId w:val="12"/>
        </w:numPr>
        <w:rPr>
          <w:rFonts w:ascii="Arial" w:hAnsi="Arial" w:cs="Arial"/>
          <w:szCs w:val="22"/>
          <w:lang w:val="es-ES"/>
        </w:rPr>
      </w:pPr>
      <w:r w:rsidRPr="00D96DC6">
        <w:rPr>
          <w:rFonts w:ascii="Arial" w:hAnsi="Arial" w:cs="Arial"/>
          <w:b/>
          <w:szCs w:val="22"/>
          <w:lang w:val="es-ES"/>
        </w:rPr>
        <w:t>c</w:t>
      </w:r>
      <w:r w:rsidR="009475DF" w:rsidRPr="00D96DC6">
        <w:rPr>
          <w:rFonts w:ascii="Arial" w:hAnsi="Arial" w:cs="Arial"/>
          <w:b/>
          <w:szCs w:val="22"/>
          <w:lang w:val="es-ES"/>
        </w:rPr>
        <w:t>opyright</w:t>
      </w:r>
      <w:r w:rsidR="009475DF">
        <w:rPr>
          <w:rFonts w:ascii="Arial" w:hAnsi="Arial" w:cs="Arial"/>
          <w:szCs w:val="22"/>
          <w:lang w:val="es-ES"/>
        </w:rPr>
        <w:t>. Indica el autor de la propiedad intelectual de los contenidos de la web.</w:t>
      </w:r>
    </w:p>
    <w:p w:rsidR="00D96DC6" w:rsidRDefault="00D96DC6" w:rsidP="00D96DC6">
      <w:pPr>
        <w:ind w:left="1440" w:firstLine="0"/>
        <w:rPr>
          <w:rFonts w:ascii="Arial" w:hAnsi="Arial" w:cs="Arial"/>
          <w:szCs w:val="22"/>
          <w:lang w:val="es-ES"/>
        </w:rPr>
      </w:pPr>
    </w:p>
    <w:p w:rsidR="006D4C7F" w:rsidRDefault="00D96DC6" w:rsidP="00290974">
      <w:pPr>
        <w:numPr>
          <w:ilvl w:val="1"/>
          <w:numId w:val="12"/>
        </w:numPr>
        <w:rPr>
          <w:rFonts w:ascii="Arial" w:hAnsi="Arial" w:cs="Arial"/>
          <w:szCs w:val="22"/>
          <w:lang w:val="es-ES"/>
        </w:rPr>
      </w:pPr>
      <w:r w:rsidRPr="00D96DC6">
        <w:rPr>
          <w:rFonts w:ascii="Arial" w:hAnsi="Arial" w:cs="Arial"/>
          <w:b/>
          <w:szCs w:val="22"/>
          <w:lang w:val="es-ES"/>
        </w:rPr>
        <w:t>o</w:t>
      </w:r>
      <w:r w:rsidR="006D4C7F" w:rsidRPr="00D96DC6">
        <w:rPr>
          <w:rFonts w:ascii="Arial" w:hAnsi="Arial" w:cs="Arial"/>
          <w:b/>
          <w:szCs w:val="22"/>
          <w:lang w:val="es-ES"/>
        </w:rPr>
        <w:t>rganization</w:t>
      </w:r>
      <w:r w:rsidR="006D4C7F">
        <w:rPr>
          <w:rFonts w:ascii="Arial" w:hAnsi="Arial" w:cs="Arial"/>
          <w:szCs w:val="22"/>
          <w:lang w:val="es-ES"/>
        </w:rPr>
        <w:t>. Indica la empresa a la que pertenece la página web.</w:t>
      </w:r>
    </w:p>
    <w:p w:rsidR="00D96DC6" w:rsidRDefault="00D96DC6" w:rsidP="00D96DC6">
      <w:pPr>
        <w:ind w:left="1440" w:firstLine="0"/>
        <w:rPr>
          <w:rFonts w:ascii="Arial" w:hAnsi="Arial" w:cs="Arial"/>
          <w:szCs w:val="22"/>
          <w:lang w:val="es-ES"/>
        </w:rPr>
      </w:pPr>
    </w:p>
    <w:p w:rsidR="006D4C7F" w:rsidRPr="00BC3149" w:rsidRDefault="00D96DC6" w:rsidP="003C1188">
      <w:pPr>
        <w:numPr>
          <w:ilvl w:val="1"/>
          <w:numId w:val="12"/>
        </w:numPr>
        <w:ind w:left="1434" w:hanging="357"/>
        <w:rPr>
          <w:rFonts w:ascii="Arial" w:hAnsi="Arial" w:cs="Arial"/>
          <w:szCs w:val="22"/>
          <w:lang w:val="es-ES"/>
        </w:rPr>
      </w:pPr>
      <w:r w:rsidRPr="00BC3149">
        <w:rPr>
          <w:rFonts w:ascii="Arial" w:hAnsi="Arial" w:cs="Arial"/>
          <w:b/>
          <w:szCs w:val="22"/>
          <w:lang w:val="es-ES"/>
        </w:rPr>
        <w:t>l</w:t>
      </w:r>
      <w:r w:rsidR="006D4C7F" w:rsidRPr="00BC3149">
        <w:rPr>
          <w:rFonts w:ascii="Arial" w:hAnsi="Arial" w:cs="Arial"/>
          <w:b/>
          <w:szCs w:val="22"/>
          <w:lang w:val="es-ES"/>
        </w:rPr>
        <w:t>ang</w:t>
      </w:r>
      <w:r w:rsidR="00DB4565" w:rsidRPr="00BC3149">
        <w:rPr>
          <w:rFonts w:ascii="Arial" w:hAnsi="Arial" w:cs="Arial"/>
          <w:b/>
          <w:szCs w:val="22"/>
          <w:lang w:val="es-ES"/>
        </w:rPr>
        <w:t>uage</w:t>
      </w:r>
      <w:r w:rsidR="00DB4565" w:rsidRPr="00BC3149">
        <w:rPr>
          <w:rFonts w:ascii="Arial" w:hAnsi="Arial" w:cs="Arial"/>
          <w:szCs w:val="22"/>
          <w:lang w:val="es-ES"/>
        </w:rPr>
        <w:t>. Especific</w:t>
      </w:r>
      <w:r w:rsidR="006D4C7F" w:rsidRPr="00BC3149">
        <w:rPr>
          <w:rFonts w:ascii="Arial" w:hAnsi="Arial" w:cs="Arial"/>
          <w:szCs w:val="22"/>
          <w:lang w:val="es-ES"/>
        </w:rPr>
        <w:t>a el idioma de la web.</w:t>
      </w:r>
      <w:r w:rsidR="00DB4565" w:rsidRPr="00BC3149">
        <w:rPr>
          <w:rFonts w:ascii="Arial" w:hAnsi="Arial" w:cs="Arial"/>
          <w:szCs w:val="22"/>
          <w:lang w:val="es-ES"/>
        </w:rPr>
        <w:t xml:space="preserve"> (El nombre del idioma se indica en inglés</w:t>
      </w:r>
      <w:r w:rsidRPr="00BC3149">
        <w:rPr>
          <w:rFonts w:ascii="Arial" w:hAnsi="Arial" w:cs="Arial"/>
          <w:szCs w:val="22"/>
          <w:lang w:val="es-ES"/>
        </w:rPr>
        <w:t>).</w:t>
      </w:r>
      <w:r w:rsidR="00BC3149" w:rsidRPr="00BC3149">
        <w:rPr>
          <w:rFonts w:ascii="Arial" w:hAnsi="Arial" w:cs="Arial"/>
          <w:szCs w:val="22"/>
          <w:lang w:val="es-ES"/>
        </w:rPr>
        <w:t xml:space="preserve"> </w:t>
      </w:r>
      <w:r w:rsidR="00DB4565" w:rsidRPr="00BC3149">
        <w:rPr>
          <w:rFonts w:ascii="Arial" w:hAnsi="Arial" w:cs="Arial"/>
          <w:szCs w:val="22"/>
          <w:lang w:val="es-ES"/>
        </w:rPr>
        <w:t>Ej: &lt;</w:t>
      </w:r>
      <w:r w:rsidR="00DB4565" w:rsidRPr="00BC3149">
        <w:rPr>
          <w:rFonts w:ascii="Arial" w:hAnsi="Arial" w:cs="Arial"/>
          <w:b/>
          <w:szCs w:val="22"/>
          <w:lang w:val="es-ES"/>
        </w:rPr>
        <w:t>meta name=”language” content=”Spanish”</w:t>
      </w:r>
      <w:r w:rsidR="0018150E" w:rsidRPr="00BC3149">
        <w:rPr>
          <w:rFonts w:ascii="Arial" w:hAnsi="Arial" w:cs="Arial"/>
          <w:b/>
          <w:szCs w:val="22"/>
          <w:lang w:val="es-ES"/>
        </w:rPr>
        <w:t xml:space="preserve"> /</w:t>
      </w:r>
      <w:r w:rsidR="00DB4565" w:rsidRPr="00BC3149">
        <w:rPr>
          <w:rFonts w:ascii="Arial" w:hAnsi="Arial" w:cs="Arial"/>
          <w:szCs w:val="22"/>
          <w:lang w:val="es-ES"/>
        </w:rPr>
        <w:t>&gt;</w:t>
      </w:r>
    </w:p>
    <w:p w:rsidR="00D60A07" w:rsidRDefault="00D60A07" w:rsidP="00D96DC6">
      <w:pPr>
        <w:ind w:left="1440" w:firstLine="0"/>
        <w:rPr>
          <w:rFonts w:ascii="Arial" w:hAnsi="Arial" w:cs="Arial"/>
          <w:szCs w:val="22"/>
          <w:lang w:val="es-ES"/>
        </w:rPr>
      </w:pPr>
    </w:p>
    <w:p w:rsidR="00C76F9E" w:rsidRPr="003C1188" w:rsidRDefault="00D96DC6" w:rsidP="003C1188">
      <w:pPr>
        <w:numPr>
          <w:ilvl w:val="1"/>
          <w:numId w:val="12"/>
        </w:numPr>
        <w:ind w:left="1418" w:hanging="338"/>
        <w:rPr>
          <w:rFonts w:ascii="Arial" w:hAnsi="Arial" w:cs="Arial"/>
          <w:szCs w:val="22"/>
          <w:lang w:val="es-ES"/>
        </w:rPr>
      </w:pPr>
      <w:r w:rsidRPr="003C1188">
        <w:rPr>
          <w:rFonts w:ascii="Arial" w:hAnsi="Arial" w:cs="Arial"/>
          <w:b/>
          <w:szCs w:val="22"/>
          <w:lang w:val="es-ES"/>
        </w:rPr>
        <w:t>r</w:t>
      </w:r>
      <w:r w:rsidR="00DB4565" w:rsidRPr="003C1188">
        <w:rPr>
          <w:rFonts w:ascii="Arial" w:hAnsi="Arial" w:cs="Arial"/>
          <w:b/>
          <w:szCs w:val="22"/>
          <w:lang w:val="es-ES"/>
        </w:rPr>
        <w:t>evisit-after</w:t>
      </w:r>
      <w:r w:rsidR="00DB4565" w:rsidRPr="003C1188">
        <w:rPr>
          <w:rFonts w:ascii="Arial" w:hAnsi="Arial" w:cs="Arial"/>
          <w:szCs w:val="22"/>
          <w:lang w:val="es-ES"/>
        </w:rPr>
        <w:t xml:space="preserve">. Indica a los buscadores </w:t>
      </w:r>
      <w:r w:rsidR="00C76F9E" w:rsidRPr="003C1188">
        <w:rPr>
          <w:rFonts w:ascii="Arial" w:hAnsi="Arial" w:cs="Arial"/>
          <w:szCs w:val="22"/>
          <w:lang w:val="es-ES"/>
        </w:rPr>
        <w:t xml:space="preserve">cada cuanto tiempo se </w:t>
      </w:r>
      <w:r w:rsidR="00DB4565" w:rsidRPr="003C1188">
        <w:rPr>
          <w:rFonts w:ascii="Arial" w:hAnsi="Arial" w:cs="Arial"/>
          <w:szCs w:val="22"/>
          <w:lang w:val="es-ES"/>
        </w:rPr>
        <w:t>actualiza la página para que vuelvan a visitarla e indexar los cambios.</w:t>
      </w:r>
      <w:r w:rsidR="00C76F9E" w:rsidRPr="003C1188">
        <w:rPr>
          <w:rFonts w:ascii="Arial" w:hAnsi="Arial" w:cs="Arial"/>
          <w:szCs w:val="22"/>
          <w:lang w:val="es-ES"/>
        </w:rPr>
        <w:t xml:space="preserve"> Lo normal es escribirlo en inglés: “15 days”, “1 month”, “2 months”, etc.</w:t>
      </w:r>
      <w:r w:rsidR="00DB4565" w:rsidRPr="003C1188">
        <w:rPr>
          <w:rFonts w:ascii="Arial" w:hAnsi="Arial" w:cs="Arial"/>
          <w:szCs w:val="22"/>
          <w:lang w:val="es-ES"/>
        </w:rPr>
        <w:t xml:space="preserve"> Los buscadores más importantes ignoran este metadato.</w:t>
      </w:r>
      <w:r w:rsidR="003C1188" w:rsidRPr="003C1188">
        <w:rPr>
          <w:rFonts w:ascii="Arial" w:hAnsi="Arial" w:cs="Arial"/>
          <w:szCs w:val="22"/>
          <w:lang w:val="es-ES"/>
        </w:rPr>
        <w:t xml:space="preserve"> </w:t>
      </w:r>
      <w:r w:rsidR="00C76F9E" w:rsidRPr="003C1188">
        <w:rPr>
          <w:rFonts w:ascii="Arial" w:hAnsi="Arial" w:cs="Arial"/>
          <w:szCs w:val="22"/>
          <w:lang w:val="es-ES"/>
        </w:rPr>
        <w:t>Ej: &lt;</w:t>
      </w:r>
      <w:r w:rsidR="00C76F9E" w:rsidRPr="003C1188">
        <w:rPr>
          <w:rFonts w:ascii="Arial" w:hAnsi="Arial" w:cs="Arial"/>
          <w:b/>
          <w:szCs w:val="22"/>
          <w:lang w:val="es-ES"/>
        </w:rPr>
        <w:t>meta name=”revisit-after” content=”1 month” /</w:t>
      </w:r>
      <w:r w:rsidR="00C76F9E" w:rsidRPr="003C1188">
        <w:rPr>
          <w:rFonts w:ascii="Arial" w:hAnsi="Arial" w:cs="Arial"/>
          <w:szCs w:val="22"/>
          <w:lang w:val="es-ES"/>
        </w:rPr>
        <w:t>&gt;</w:t>
      </w:r>
    </w:p>
    <w:p w:rsidR="00D96DC6" w:rsidRDefault="00D96DC6" w:rsidP="00D96DC6">
      <w:pPr>
        <w:ind w:left="1080" w:firstLine="0"/>
        <w:rPr>
          <w:rFonts w:ascii="Arial" w:hAnsi="Arial" w:cs="Arial"/>
          <w:szCs w:val="22"/>
          <w:lang w:val="es-ES"/>
        </w:rPr>
      </w:pPr>
    </w:p>
    <w:p w:rsidR="00D96DC6" w:rsidRDefault="00D96DC6" w:rsidP="00290974">
      <w:pPr>
        <w:numPr>
          <w:ilvl w:val="1"/>
          <w:numId w:val="12"/>
        </w:numPr>
        <w:rPr>
          <w:rFonts w:ascii="Arial" w:hAnsi="Arial" w:cs="Arial"/>
          <w:szCs w:val="22"/>
          <w:lang w:val="es-ES"/>
        </w:rPr>
      </w:pPr>
      <w:r w:rsidRPr="00D96DC6">
        <w:rPr>
          <w:rFonts w:ascii="Arial" w:hAnsi="Arial" w:cs="Arial"/>
          <w:b/>
          <w:szCs w:val="22"/>
          <w:lang w:val="es-ES"/>
        </w:rPr>
        <w:lastRenderedPageBreak/>
        <w:t>robots</w:t>
      </w:r>
      <w:r>
        <w:rPr>
          <w:rFonts w:ascii="Arial" w:hAnsi="Arial" w:cs="Arial"/>
          <w:szCs w:val="22"/>
          <w:lang w:val="es-ES"/>
        </w:rPr>
        <w:t>. Define el comportamiento que los robots de búsqueda deben tener con la página. Podemos incluir todos los valores que queramos separados por comas. Los posibles valores son:</w:t>
      </w:r>
    </w:p>
    <w:p w:rsidR="00D96DC6" w:rsidRDefault="0003041A" w:rsidP="00290974">
      <w:pPr>
        <w:numPr>
          <w:ilvl w:val="2"/>
          <w:numId w:val="12"/>
        </w:numPr>
        <w:rPr>
          <w:rFonts w:ascii="Arial" w:hAnsi="Arial" w:cs="Arial"/>
          <w:szCs w:val="22"/>
          <w:lang w:val="es-ES"/>
        </w:rPr>
      </w:pPr>
      <w:r>
        <w:rPr>
          <w:rFonts w:ascii="Arial" w:hAnsi="Arial" w:cs="Arial"/>
          <w:b/>
          <w:szCs w:val="22"/>
          <w:lang w:val="es-ES"/>
        </w:rPr>
        <w:t>i</w:t>
      </w:r>
      <w:r w:rsidR="00D96DC6" w:rsidRPr="00D96DC6">
        <w:rPr>
          <w:rFonts w:ascii="Arial" w:hAnsi="Arial" w:cs="Arial"/>
          <w:b/>
          <w:szCs w:val="22"/>
          <w:lang w:val="es-ES"/>
        </w:rPr>
        <w:t>ndex</w:t>
      </w:r>
      <w:r w:rsidR="00D96DC6">
        <w:rPr>
          <w:rFonts w:ascii="Arial" w:hAnsi="Arial" w:cs="Arial"/>
          <w:szCs w:val="22"/>
          <w:lang w:val="es-ES"/>
        </w:rPr>
        <w:t>. Permite al robot indexar la página y por ello aparecerá en las hojas de resultados de los buscadores. Es el valor por defecto.</w:t>
      </w:r>
    </w:p>
    <w:p w:rsidR="00D96DC6" w:rsidRDefault="0003041A" w:rsidP="00290974">
      <w:pPr>
        <w:numPr>
          <w:ilvl w:val="2"/>
          <w:numId w:val="12"/>
        </w:numPr>
        <w:rPr>
          <w:rFonts w:ascii="Arial" w:hAnsi="Arial" w:cs="Arial"/>
          <w:szCs w:val="22"/>
          <w:lang w:val="es-ES"/>
        </w:rPr>
      </w:pPr>
      <w:r w:rsidRPr="0003041A">
        <w:rPr>
          <w:rFonts w:ascii="Arial" w:hAnsi="Arial" w:cs="Arial"/>
          <w:b/>
          <w:szCs w:val="22"/>
          <w:lang w:val="es-ES"/>
        </w:rPr>
        <w:t>n</w:t>
      </w:r>
      <w:r w:rsidR="00D96DC6" w:rsidRPr="0003041A">
        <w:rPr>
          <w:rFonts w:ascii="Arial" w:hAnsi="Arial" w:cs="Arial"/>
          <w:b/>
          <w:szCs w:val="22"/>
          <w:lang w:val="es-ES"/>
        </w:rPr>
        <w:t>oindex</w:t>
      </w:r>
      <w:r w:rsidR="00D96DC6">
        <w:rPr>
          <w:rFonts w:ascii="Arial" w:hAnsi="Arial" w:cs="Arial"/>
          <w:szCs w:val="22"/>
          <w:lang w:val="es-ES"/>
        </w:rPr>
        <w:t>. Indica al robot que no indexe la página.</w:t>
      </w:r>
    </w:p>
    <w:p w:rsidR="00192700" w:rsidRDefault="0003041A" w:rsidP="00290974">
      <w:pPr>
        <w:numPr>
          <w:ilvl w:val="2"/>
          <w:numId w:val="12"/>
        </w:numPr>
        <w:rPr>
          <w:rFonts w:ascii="Arial" w:hAnsi="Arial" w:cs="Arial"/>
          <w:szCs w:val="22"/>
          <w:lang w:val="es-ES"/>
        </w:rPr>
      </w:pPr>
      <w:r w:rsidRPr="0003041A">
        <w:rPr>
          <w:rFonts w:ascii="Arial" w:hAnsi="Arial" w:cs="Arial"/>
          <w:b/>
          <w:szCs w:val="22"/>
          <w:lang w:val="es-ES"/>
        </w:rPr>
        <w:t>f</w:t>
      </w:r>
      <w:r w:rsidR="00D96DC6" w:rsidRPr="0003041A">
        <w:rPr>
          <w:rFonts w:ascii="Arial" w:hAnsi="Arial" w:cs="Arial"/>
          <w:b/>
          <w:szCs w:val="22"/>
          <w:lang w:val="es-ES"/>
        </w:rPr>
        <w:t>ollow</w:t>
      </w:r>
      <w:r w:rsidR="00D96DC6">
        <w:rPr>
          <w:rFonts w:ascii="Arial" w:hAnsi="Arial" w:cs="Arial"/>
          <w:szCs w:val="22"/>
          <w:lang w:val="es-ES"/>
        </w:rPr>
        <w:t>. Permite al robot seguir los enlaces que hay en nuestra página. También es el valor por defecto junto con “</w:t>
      </w:r>
      <w:r w:rsidR="00D96DC6" w:rsidRPr="0003041A">
        <w:rPr>
          <w:rFonts w:ascii="Arial" w:hAnsi="Arial" w:cs="Arial"/>
          <w:b/>
          <w:szCs w:val="22"/>
          <w:lang w:val="es-ES"/>
        </w:rPr>
        <w:t>index</w:t>
      </w:r>
      <w:r w:rsidR="00D96DC6">
        <w:rPr>
          <w:rFonts w:ascii="Arial" w:hAnsi="Arial" w:cs="Arial"/>
          <w:szCs w:val="22"/>
          <w:lang w:val="es-ES"/>
        </w:rPr>
        <w:t>”.</w:t>
      </w:r>
      <w:r>
        <w:rPr>
          <w:rFonts w:ascii="Arial" w:hAnsi="Arial" w:cs="Arial"/>
          <w:szCs w:val="22"/>
          <w:lang w:val="es-ES"/>
        </w:rPr>
        <w:t xml:space="preserve"> Por lo tanto no </w:t>
      </w:r>
      <w:r w:rsidR="003053EC">
        <w:rPr>
          <w:rFonts w:ascii="Arial" w:hAnsi="Arial" w:cs="Arial"/>
          <w:szCs w:val="22"/>
          <w:lang w:val="es-ES"/>
        </w:rPr>
        <w:t>añadi</w:t>
      </w:r>
      <w:r>
        <w:rPr>
          <w:rFonts w:ascii="Arial" w:hAnsi="Arial" w:cs="Arial"/>
          <w:szCs w:val="22"/>
          <w:lang w:val="es-ES"/>
        </w:rPr>
        <w:t>r este metadato es lo mismo que poner:</w:t>
      </w:r>
    </w:p>
    <w:p w:rsidR="00D96DC6" w:rsidRDefault="00192700" w:rsidP="00192700">
      <w:pPr>
        <w:ind w:left="1800" w:firstLine="0"/>
        <w:rPr>
          <w:rFonts w:ascii="Arial" w:hAnsi="Arial" w:cs="Arial"/>
          <w:szCs w:val="22"/>
          <w:lang w:val="es-ES"/>
        </w:rPr>
      </w:pPr>
      <w:r>
        <w:rPr>
          <w:rFonts w:ascii="Arial" w:hAnsi="Arial" w:cs="Arial"/>
          <w:szCs w:val="22"/>
          <w:lang w:val="es-ES"/>
        </w:rPr>
        <w:tab/>
      </w:r>
      <w:r w:rsidR="0003041A">
        <w:rPr>
          <w:rFonts w:ascii="Arial" w:hAnsi="Arial" w:cs="Arial"/>
          <w:szCs w:val="22"/>
          <w:lang w:val="es-ES"/>
        </w:rPr>
        <w:t>&lt;</w:t>
      </w:r>
      <w:proofErr w:type="gramStart"/>
      <w:r w:rsidRPr="00192700">
        <w:rPr>
          <w:rFonts w:ascii="Arial" w:hAnsi="Arial" w:cs="Arial"/>
          <w:b/>
          <w:szCs w:val="22"/>
          <w:lang w:val="es-ES"/>
        </w:rPr>
        <w:t>meta</w:t>
      </w:r>
      <w:proofErr w:type="gramEnd"/>
      <w:r w:rsidRPr="00192700">
        <w:rPr>
          <w:rFonts w:ascii="Arial" w:hAnsi="Arial" w:cs="Arial"/>
          <w:b/>
          <w:szCs w:val="22"/>
          <w:lang w:val="es-ES"/>
        </w:rPr>
        <w:t xml:space="preserve"> name=”robots” content=”index,follow”</w:t>
      </w:r>
      <w:r w:rsidR="0018150E">
        <w:rPr>
          <w:rFonts w:ascii="Arial" w:hAnsi="Arial" w:cs="Arial"/>
          <w:b/>
          <w:szCs w:val="22"/>
          <w:lang w:val="es-ES"/>
        </w:rPr>
        <w:t xml:space="preserve"> /</w:t>
      </w:r>
      <w:r>
        <w:rPr>
          <w:rFonts w:ascii="Arial" w:hAnsi="Arial" w:cs="Arial"/>
          <w:szCs w:val="22"/>
          <w:lang w:val="es-ES"/>
        </w:rPr>
        <w:t>&gt;</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ofollow</w:t>
      </w:r>
      <w:r w:rsidR="00D96DC6">
        <w:rPr>
          <w:rFonts w:ascii="Arial" w:hAnsi="Arial" w:cs="Arial"/>
          <w:szCs w:val="22"/>
          <w:lang w:val="es-ES"/>
        </w:rPr>
        <w:t>. Indica al robot que no puede seguir los links de la página.</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oarchive</w:t>
      </w:r>
      <w:r w:rsidR="003053EC">
        <w:rPr>
          <w:rFonts w:ascii="Arial" w:hAnsi="Arial" w:cs="Arial"/>
          <w:szCs w:val="22"/>
          <w:lang w:val="es-ES"/>
        </w:rPr>
        <w:t>. Indica a los moto</w:t>
      </w:r>
      <w:r w:rsidR="00D96DC6">
        <w:rPr>
          <w:rFonts w:ascii="Arial" w:hAnsi="Arial" w:cs="Arial"/>
          <w:szCs w:val="22"/>
          <w:lang w:val="es-ES"/>
        </w:rPr>
        <w:t>res de búsqueda que no utilicen el enlace “En caché” de la página.</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osnippet</w:t>
      </w:r>
      <w:r w:rsidR="00D96DC6">
        <w:rPr>
          <w:rFonts w:ascii="Arial" w:hAnsi="Arial" w:cs="Arial"/>
          <w:szCs w:val="22"/>
          <w:lang w:val="es-ES"/>
        </w:rPr>
        <w:t>. Indica que no se muestre la descripción de la página en los resultados de una búsqueda. (Esa pequeña descripción q</w:t>
      </w:r>
      <w:r w:rsidR="00D96DC6">
        <w:rPr>
          <w:rFonts w:ascii="Arial" w:hAnsi="Arial" w:cs="Arial"/>
          <w:szCs w:val="22"/>
          <w:lang w:val="es-ES"/>
        </w:rPr>
        <w:tab/>
        <w:t>ue sale en los resultados de búsqueda, por ejemplo de google, se llama “</w:t>
      </w:r>
      <w:r w:rsidR="00D96DC6" w:rsidRPr="00192700">
        <w:rPr>
          <w:rFonts w:ascii="Arial" w:hAnsi="Arial" w:cs="Arial"/>
          <w:b/>
          <w:szCs w:val="22"/>
          <w:lang w:val="es-ES"/>
        </w:rPr>
        <w:t>snippet</w:t>
      </w:r>
      <w:r w:rsidR="00D96DC6">
        <w:rPr>
          <w:rFonts w:ascii="Arial" w:hAnsi="Arial" w:cs="Arial"/>
          <w:szCs w:val="22"/>
          <w:lang w:val="es-ES"/>
        </w:rPr>
        <w:t>”.)</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oimageindex</w:t>
      </w:r>
      <w:r w:rsidR="00D96DC6">
        <w:rPr>
          <w:rFonts w:ascii="Arial" w:hAnsi="Arial" w:cs="Arial"/>
          <w:szCs w:val="22"/>
          <w:lang w:val="es-ES"/>
        </w:rPr>
        <w:t>. Indica que la página no aparezca como la página de referencia de una imagen que se muestra en los resultados de la búsqueda de Google.</w:t>
      </w:r>
    </w:p>
    <w:p w:rsidR="00D96DC6" w:rsidRDefault="00192700" w:rsidP="00290974">
      <w:pPr>
        <w:numPr>
          <w:ilvl w:val="2"/>
          <w:numId w:val="12"/>
        </w:numPr>
        <w:rPr>
          <w:rFonts w:ascii="Arial" w:hAnsi="Arial" w:cs="Arial"/>
          <w:szCs w:val="22"/>
          <w:lang w:val="es-ES"/>
        </w:rPr>
      </w:pPr>
      <w:r w:rsidRPr="00192700">
        <w:rPr>
          <w:rFonts w:ascii="Arial" w:hAnsi="Arial" w:cs="Arial"/>
          <w:b/>
          <w:szCs w:val="22"/>
          <w:lang w:val="es-ES"/>
        </w:rPr>
        <w:t>n</w:t>
      </w:r>
      <w:r w:rsidR="00D96DC6" w:rsidRPr="00192700">
        <w:rPr>
          <w:rFonts w:ascii="Arial" w:hAnsi="Arial" w:cs="Arial"/>
          <w:b/>
          <w:szCs w:val="22"/>
          <w:lang w:val="es-ES"/>
        </w:rPr>
        <w:t>oydir</w:t>
      </w:r>
      <w:r w:rsidR="00D96DC6">
        <w:rPr>
          <w:rFonts w:ascii="Arial" w:hAnsi="Arial" w:cs="Arial"/>
          <w:szCs w:val="22"/>
          <w:lang w:val="es-ES"/>
        </w:rPr>
        <w:t>. Indica que no se use la descripción Yahoo Directory, si la hay, como descripción de la página en los resultados de una búsqueda (Sólo para Yahoo).</w:t>
      </w:r>
    </w:p>
    <w:p w:rsidR="00192700" w:rsidRDefault="00192700" w:rsidP="00192700">
      <w:pPr>
        <w:ind w:left="1800" w:firstLine="0"/>
        <w:rPr>
          <w:rFonts w:ascii="Arial" w:hAnsi="Arial" w:cs="Arial"/>
          <w:szCs w:val="22"/>
          <w:lang w:val="es-ES"/>
        </w:rPr>
      </w:pPr>
    </w:p>
    <w:p w:rsidR="00D96DC6" w:rsidRDefault="00192700" w:rsidP="00290974">
      <w:pPr>
        <w:numPr>
          <w:ilvl w:val="1"/>
          <w:numId w:val="12"/>
        </w:numPr>
        <w:rPr>
          <w:rFonts w:ascii="Arial" w:hAnsi="Arial" w:cs="Arial"/>
          <w:szCs w:val="22"/>
          <w:lang w:val="es-ES"/>
        </w:rPr>
      </w:pPr>
      <w:r w:rsidRPr="00192700">
        <w:rPr>
          <w:rFonts w:ascii="Arial" w:hAnsi="Arial" w:cs="Arial"/>
          <w:b/>
          <w:szCs w:val="22"/>
          <w:lang w:val="es-ES"/>
        </w:rPr>
        <w:t>g</w:t>
      </w:r>
      <w:r w:rsidR="00D96DC6" w:rsidRPr="00192700">
        <w:rPr>
          <w:rFonts w:ascii="Arial" w:hAnsi="Arial" w:cs="Arial"/>
          <w:b/>
          <w:szCs w:val="22"/>
          <w:lang w:val="es-ES"/>
        </w:rPr>
        <w:t>ooglebot</w:t>
      </w:r>
      <w:r w:rsidR="00D96DC6">
        <w:rPr>
          <w:rFonts w:ascii="Arial" w:hAnsi="Arial" w:cs="Arial"/>
          <w:szCs w:val="22"/>
          <w:lang w:val="es-ES"/>
        </w:rPr>
        <w:t>. Es igual que “</w:t>
      </w:r>
      <w:r w:rsidR="00D96DC6" w:rsidRPr="00192700">
        <w:rPr>
          <w:rFonts w:ascii="Arial" w:hAnsi="Arial" w:cs="Arial"/>
          <w:b/>
          <w:szCs w:val="22"/>
          <w:lang w:val="es-ES"/>
        </w:rPr>
        <w:t>robots</w:t>
      </w:r>
      <w:r w:rsidR="00D96DC6">
        <w:rPr>
          <w:rFonts w:ascii="Arial" w:hAnsi="Arial" w:cs="Arial"/>
          <w:szCs w:val="22"/>
          <w:lang w:val="es-ES"/>
        </w:rPr>
        <w:t>” pero sólo para Google.</w:t>
      </w:r>
    </w:p>
    <w:p w:rsidR="00DB4565" w:rsidRDefault="00DB4565" w:rsidP="00192700">
      <w:pPr>
        <w:ind w:left="1080" w:firstLine="0"/>
        <w:rPr>
          <w:rFonts w:ascii="Arial" w:hAnsi="Arial" w:cs="Arial"/>
          <w:szCs w:val="22"/>
          <w:lang w:val="es-ES"/>
        </w:rPr>
      </w:pPr>
    </w:p>
    <w:p w:rsidR="006B0276" w:rsidRDefault="006B0276"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charset</w:t>
      </w:r>
      <w:r>
        <w:rPr>
          <w:rFonts w:ascii="Arial" w:hAnsi="Arial" w:cs="Arial"/>
          <w:szCs w:val="22"/>
          <w:lang w:val="es-ES"/>
        </w:rPr>
        <w:t>. Se utiliza, como ya sabemos, para especificar la codificación usada en nuestra página. Este elemento debe estar dentro de los primeros 512 bytes de la página.</w:t>
      </w:r>
    </w:p>
    <w:p w:rsidR="00192700" w:rsidRDefault="00192700" w:rsidP="00192700">
      <w:pPr>
        <w:ind w:left="1800" w:firstLine="0"/>
        <w:rPr>
          <w:rFonts w:ascii="Arial" w:hAnsi="Arial" w:cs="Arial"/>
          <w:szCs w:val="22"/>
          <w:lang w:val="es-ES"/>
        </w:rPr>
      </w:pPr>
    </w:p>
    <w:p w:rsidR="004D1590" w:rsidRDefault="004D159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http</w:t>
      </w:r>
      <w:r w:rsidRPr="009475DF">
        <w:rPr>
          <w:rFonts w:ascii="Arial" w:hAnsi="Arial" w:cs="Arial"/>
          <w:b/>
          <w:szCs w:val="22"/>
          <w:lang w:val="es-ES"/>
        </w:rPr>
        <w:t>-equiv</w:t>
      </w:r>
      <w:r>
        <w:rPr>
          <w:rFonts w:ascii="Arial" w:hAnsi="Arial" w:cs="Arial"/>
          <w:szCs w:val="22"/>
          <w:lang w:val="es-ES"/>
        </w:rPr>
        <w:t>.</w:t>
      </w:r>
      <w:r w:rsidR="006D4C7F">
        <w:rPr>
          <w:rFonts w:ascii="Arial" w:hAnsi="Arial" w:cs="Arial"/>
          <w:szCs w:val="22"/>
          <w:lang w:val="es-ES"/>
        </w:rPr>
        <w:t xml:space="preserve"> </w:t>
      </w:r>
      <w:r w:rsidR="008B4792">
        <w:rPr>
          <w:rFonts w:ascii="Arial" w:hAnsi="Arial" w:cs="Arial"/>
          <w:szCs w:val="22"/>
          <w:lang w:val="es-ES"/>
        </w:rPr>
        <w:t>Este atributo de la etiqueta  &lt;</w:t>
      </w:r>
      <w:r w:rsidR="008B4792" w:rsidRPr="008B4792">
        <w:rPr>
          <w:rFonts w:ascii="Arial" w:hAnsi="Arial" w:cs="Arial"/>
          <w:b/>
          <w:szCs w:val="22"/>
          <w:lang w:val="es-ES"/>
        </w:rPr>
        <w:t>meta</w:t>
      </w:r>
      <w:r w:rsidR="008B4792">
        <w:rPr>
          <w:rFonts w:ascii="Arial" w:hAnsi="Arial" w:cs="Arial"/>
          <w:szCs w:val="22"/>
          <w:lang w:val="es-ES"/>
        </w:rPr>
        <w:t>&gt; s</w:t>
      </w:r>
      <w:r w:rsidR="006D4C7F">
        <w:rPr>
          <w:rFonts w:ascii="Arial" w:hAnsi="Arial" w:cs="Arial"/>
          <w:szCs w:val="22"/>
          <w:lang w:val="es-ES"/>
        </w:rPr>
        <w:t>e</w:t>
      </w:r>
      <w:r w:rsidR="00E242C3">
        <w:rPr>
          <w:rFonts w:ascii="Arial" w:hAnsi="Arial" w:cs="Arial"/>
          <w:szCs w:val="22"/>
          <w:lang w:val="es-ES"/>
        </w:rPr>
        <w:t xml:space="preserve"> utiliza para </w:t>
      </w:r>
      <w:r w:rsidR="008B4792">
        <w:rPr>
          <w:rFonts w:ascii="Arial" w:hAnsi="Arial" w:cs="Arial"/>
          <w:szCs w:val="22"/>
          <w:lang w:val="es-ES"/>
        </w:rPr>
        <w:t>indicarle al servidor de la página el comportamiento o algunas de sus propiedades.</w:t>
      </w:r>
      <w:r w:rsidR="00E242C3">
        <w:rPr>
          <w:rFonts w:ascii="Arial" w:hAnsi="Arial" w:cs="Arial"/>
          <w:szCs w:val="22"/>
          <w:lang w:val="es-ES"/>
        </w:rPr>
        <w:t xml:space="preserve"> Se trata de metadatos de control. P</w:t>
      </w:r>
      <w:r w:rsidR="006D4C7F">
        <w:rPr>
          <w:rFonts w:ascii="Arial" w:hAnsi="Arial" w:cs="Arial"/>
          <w:szCs w:val="22"/>
          <w:lang w:val="es-ES"/>
        </w:rPr>
        <w:t>uede tener los siguientes valores:</w:t>
      </w:r>
    </w:p>
    <w:p w:rsidR="006D4C7F" w:rsidRDefault="006D4C7F" w:rsidP="00290974">
      <w:pPr>
        <w:numPr>
          <w:ilvl w:val="1"/>
          <w:numId w:val="12"/>
        </w:numPr>
        <w:rPr>
          <w:rFonts w:ascii="Arial" w:hAnsi="Arial" w:cs="Arial"/>
          <w:szCs w:val="22"/>
          <w:lang w:val="es-ES"/>
        </w:rPr>
      </w:pPr>
      <w:r>
        <w:rPr>
          <w:rFonts w:ascii="Arial" w:hAnsi="Arial" w:cs="Arial"/>
          <w:b/>
          <w:szCs w:val="22"/>
          <w:lang w:val="es-ES"/>
        </w:rPr>
        <w:t>http-equiv=“content-type”.</w:t>
      </w:r>
      <w:r>
        <w:rPr>
          <w:rFonts w:ascii="Arial" w:hAnsi="Arial" w:cs="Arial"/>
          <w:szCs w:val="22"/>
          <w:lang w:val="es-ES"/>
        </w:rPr>
        <w:t xml:space="preserve"> Se utiliza como alternativa al atributo “</w:t>
      </w:r>
      <w:r w:rsidRPr="00192700">
        <w:rPr>
          <w:rFonts w:ascii="Arial" w:hAnsi="Arial" w:cs="Arial"/>
          <w:b/>
          <w:szCs w:val="22"/>
          <w:lang w:val="es-ES"/>
        </w:rPr>
        <w:t>charset</w:t>
      </w:r>
      <w:r>
        <w:rPr>
          <w:rFonts w:ascii="Arial" w:hAnsi="Arial" w:cs="Arial"/>
          <w:szCs w:val="22"/>
          <w:lang w:val="es-ES"/>
        </w:rPr>
        <w:t xml:space="preserve">” en versiones anteriores a </w:t>
      </w:r>
      <w:r w:rsidRPr="00192700">
        <w:rPr>
          <w:rFonts w:ascii="Arial" w:hAnsi="Arial" w:cs="Arial"/>
          <w:b/>
          <w:szCs w:val="22"/>
          <w:lang w:val="es-ES"/>
        </w:rPr>
        <w:t>HTML5</w:t>
      </w:r>
      <w:r>
        <w:rPr>
          <w:rFonts w:ascii="Arial" w:hAnsi="Arial" w:cs="Arial"/>
          <w:szCs w:val="22"/>
          <w:lang w:val="es-ES"/>
        </w:rPr>
        <w:t>.</w:t>
      </w:r>
    </w:p>
    <w:p w:rsidR="00267F13" w:rsidRDefault="00267F13" w:rsidP="00267F13">
      <w:pPr>
        <w:ind w:left="1080" w:firstLine="0"/>
        <w:rPr>
          <w:rFonts w:ascii="Arial" w:hAnsi="Arial" w:cs="Arial"/>
          <w:szCs w:val="22"/>
          <w:lang w:val="es-ES"/>
        </w:rPr>
      </w:pPr>
    </w:p>
    <w:p w:rsidR="006D4C7F" w:rsidRDefault="006D4C7F" w:rsidP="00290974">
      <w:pPr>
        <w:numPr>
          <w:ilvl w:val="1"/>
          <w:numId w:val="12"/>
        </w:numPr>
        <w:rPr>
          <w:rFonts w:ascii="Arial" w:hAnsi="Arial" w:cs="Arial"/>
          <w:szCs w:val="22"/>
          <w:lang w:val="es-ES"/>
        </w:rPr>
      </w:pPr>
      <w:r w:rsidRPr="00192700">
        <w:rPr>
          <w:rFonts w:ascii="Arial" w:hAnsi="Arial" w:cs="Arial"/>
          <w:b/>
          <w:szCs w:val="22"/>
          <w:lang w:val="es-ES"/>
        </w:rPr>
        <w:t>http-equiv=”refresh”</w:t>
      </w:r>
      <w:r>
        <w:rPr>
          <w:rFonts w:ascii="Arial" w:hAnsi="Arial" w:cs="Arial"/>
          <w:szCs w:val="22"/>
          <w:lang w:val="es-ES"/>
        </w:rPr>
        <w:t>. Indica el tiempo para que se refresque la página</w:t>
      </w:r>
      <w:r w:rsidR="004D6F44">
        <w:rPr>
          <w:rFonts w:ascii="Arial" w:hAnsi="Arial" w:cs="Arial"/>
          <w:szCs w:val="22"/>
          <w:lang w:val="es-ES"/>
        </w:rPr>
        <w:t xml:space="preserve">. </w:t>
      </w:r>
      <w:r w:rsidR="008B4792">
        <w:rPr>
          <w:rFonts w:ascii="Arial" w:hAnsi="Arial" w:cs="Arial"/>
          <w:szCs w:val="22"/>
          <w:lang w:val="es-ES"/>
        </w:rPr>
        <w:t xml:space="preserve">Hasta ahora </w:t>
      </w:r>
      <w:r w:rsidR="00267F13">
        <w:rPr>
          <w:rFonts w:ascii="Arial" w:hAnsi="Arial" w:cs="Arial"/>
          <w:szCs w:val="22"/>
          <w:lang w:val="es-ES"/>
        </w:rPr>
        <w:t xml:space="preserve">era </w:t>
      </w:r>
      <w:r w:rsidR="008B4792">
        <w:rPr>
          <w:rFonts w:ascii="Arial" w:hAnsi="Arial" w:cs="Arial"/>
          <w:szCs w:val="22"/>
          <w:lang w:val="es-ES"/>
        </w:rPr>
        <w:t xml:space="preserve">muy utilizado por ejemplo en las páginas de noticias. </w:t>
      </w:r>
      <w:r w:rsidR="00267F13">
        <w:rPr>
          <w:rFonts w:ascii="Arial" w:hAnsi="Arial" w:cs="Arial"/>
          <w:szCs w:val="22"/>
          <w:lang w:val="es-ES"/>
        </w:rPr>
        <w:t>También sirve para redireccionar pasados unos segu</w:t>
      </w:r>
      <w:r w:rsidR="003053EC">
        <w:rPr>
          <w:rFonts w:ascii="Arial" w:hAnsi="Arial" w:cs="Arial"/>
          <w:szCs w:val="22"/>
          <w:lang w:val="es-ES"/>
        </w:rPr>
        <w:t>n</w:t>
      </w:r>
      <w:r w:rsidR="00267F13">
        <w:rPr>
          <w:rFonts w:ascii="Arial" w:hAnsi="Arial" w:cs="Arial"/>
          <w:szCs w:val="22"/>
          <w:lang w:val="es-ES"/>
        </w:rPr>
        <w:t xml:space="preserve">dos a otra página diferente. </w:t>
      </w:r>
      <w:r w:rsidR="004D6F44">
        <w:rPr>
          <w:rFonts w:ascii="Arial" w:hAnsi="Arial" w:cs="Arial"/>
          <w:szCs w:val="22"/>
          <w:lang w:val="es-ES"/>
        </w:rPr>
        <w:t>No es bien vista por los buscadores</w:t>
      </w:r>
      <w:r w:rsidR="009475DF">
        <w:rPr>
          <w:rFonts w:ascii="Arial" w:hAnsi="Arial" w:cs="Arial"/>
          <w:szCs w:val="22"/>
          <w:lang w:val="es-ES"/>
        </w:rPr>
        <w:t xml:space="preserve"> y el </w:t>
      </w:r>
      <w:r w:rsidR="009475DF" w:rsidRPr="00192700">
        <w:rPr>
          <w:rFonts w:ascii="Arial" w:hAnsi="Arial" w:cs="Arial"/>
          <w:b/>
          <w:szCs w:val="22"/>
          <w:lang w:val="es-ES"/>
        </w:rPr>
        <w:t>W3C</w:t>
      </w:r>
      <w:r w:rsidR="009475DF">
        <w:rPr>
          <w:rFonts w:ascii="Arial" w:hAnsi="Arial" w:cs="Arial"/>
          <w:szCs w:val="22"/>
          <w:lang w:val="es-ES"/>
        </w:rPr>
        <w:t xml:space="preserve"> recomienda no usarla,</w:t>
      </w:r>
      <w:r w:rsidR="004D6F44">
        <w:rPr>
          <w:rFonts w:ascii="Arial" w:hAnsi="Arial" w:cs="Arial"/>
          <w:szCs w:val="22"/>
          <w:lang w:val="es-ES"/>
        </w:rPr>
        <w:t xml:space="preserve"> así que mejor no emplearla.</w:t>
      </w:r>
    </w:p>
    <w:p w:rsidR="00267F13" w:rsidRDefault="00267F13" w:rsidP="00267F13">
      <w:pPr>
        <w:ind w:left="1080" w:firstLine="0"/>
        <w:rPr>
          <w:rFonts w:ascii="Arial" w:hAnsi="Arial" w:cs="Arial"/>
          <w:szCs w:val="22"/>
          <w:lang w:val="es-ES"/>
        </w:rPr>
      </w:pPr>
      <w:r>
        <w:rPr>
          <w:rFonts w:ascii="Arial" w:hAnsi="Arial" w:cs="Arial"/>
          <w:szCs w:val="22"/>
          <w:lang w:val="es-ES"/>
        </w:rPr>
        <w:tab/>
      </w:r>
      <w:r w:rsidRPr="00267F13">
        <w:rPr>
          <w:rFonts w:ascii="Arial" w:hAnsi="Arial" w:cs="Arial"/>
          <w:szCs w:val="22"/>
          <w:lang w:val="es-ES"/>
        </w:rPr>
        <w:t>Ej:</w:t>
      </w:r>
      <w:r>
        <w:rPr>
          <w:rFonts w:ascii="Arial" w:hAnsi="Arial" w:cs="Arial"/>
          <w:szCs w:val="22"/>
          <w:lang w:val="es-ES"/>
        </w:rPr>
        <w:t xml:space="preserve"> &lt;</w:t>
      </w:r>
      <w:r w:rsidRPr="00267F13">
        <w:rPr>
          <w:rFonts w:ascii="Arial" w:hAnsi="Arial" w:cs="Arial"/>
          <w:b/>
          <w:szCs w:val="22"/>
          <w:lang w:val="es-ES"/>
        </w:rPr>
        <w:t>meta http-equiv=”refresh” content=”10</w:t>
      </w:r>
      <w:proofErr w:type="gramStart"/>
      <w:r w:rsidRPr="00267F13">
        <w:rPr>
          <w:rFonts w:ascii="Arial" w:hAnsi="Arial" w:cs="Arial"/>
          <w:b/>
          <w:szCs w:val="22"/>
          <w:lang w:val="es-ES"/>
        </w:rPr>
        <w:t>;url</w:t>
      </w:r>
      <w:proofErr w:type="gramEnd"/>
      <w:r w:rsidRPr="00267F13">
        <w:rPr>
          <w:rFonts w:ascii="Arial" w:hAnsi="Arial" w:cs="Arial"/>
          <w:b/>
          <w:szCs w:val="22"/>
          <w:lang w:val="es-ES"/>
        </w:rPr>
        <w:t>=t-rural.htm” /</w:t>
      </w:r>
      <w:r>
        <w:rPr>
          <w:rFonts w:ascii="Arial" w:hAnsi="Arial" w:cs="Arial"/>
          <w:szCs w:val="22"/>
          <w:lang w:val="es-ES"/>
        </w:rPr>
        <w:t>&gt;</w:t>
      </w:r>
    </w:p>
    <w:p w:rsidR="00267F13" w:rsidRDefault="00267F13" w:rsidP="00267F13">
      <w:pPr>
        <w:ind w:left="1080" w:firstLine="0"/>
        <w:rPr>
          <w:rFonts w:ascii="Arial" w:hAnsi="Arial" w:cs="Arial"/>
          <w:szCs w:val="22"/>
          <w:lang w:val="es-ES"/>
        </w:rPr>
      </w:pPr>
    </w:p>
    <w:p w:rsidR="007F090B" w:rsidRDefault="009475DF" w:rsidP="00290974">
      <w:pPr>
        <w:numPr>
          <w:ilvl w:val="1"/>
          <w:numId w:val="12"/>
        </w:numPr>
        <w:rPr>
          <w:rFonts w:ascii="Arial" w:hAnsi="Arial" w:cs="Arial"/>
          <w:szCs w:val="22"/>
          <w:lang w:val="es-ES"/>
        </w:rPr>
      </w:pPr>
      <w:r w:rsidRPr="00192700">
        <w:rPr>
          <w:rFonts w:ascii="Arial" w:hAnsi="Arial" w:cs="Arial"/>
          <w:b/>
          <w:szCs w:val="22"/>
          <w:lang w:val="es-ES"/>
        </w:rPr>
        <w:t>http-equiv=”</w:t>
      </w:r>
      <w:r w:rsidR="007F090B" w:rsidRPr="00192700">
        <w:rPr>
          <w:rFonts w:ascii="Arial" w:hAnsi="Arial" w:cs="Arial"/>
          <w:b/>
          <w:szCs w:val="22"/>
          <w:lang w:val="es-ES"/>
        </w:rPr>
        <w:t>Expires</w:t>
      </w:r>
      <w:r w:rsidRPr="00192700">
        <w:rPr>
          <w:rFonts w:ascii="Arial" w:hAnsi="Arial" w:cs="Arial"/>
          <w:b/>
          <w:szCs w:val="22"/>
          <w:lang w:val="es-ES"/>
        </w:rPr>
        <w:t>”</w:t>
      </w:r>
      <w:r w:rsidR="007F090B">
        <w:rPr>
          <w:rFonts w:ascii="Arial" w:hAnsi="Arial" w:cs="Arial"/>
          <w:szCs w:val="22"/>
          <w:lang w:val="es-ES"/>
        </w:rPr>
        <w:t>. Indica cuando deja de se</w:t>
      </w:r>
      <w:r>
        <w:rPr>
          <w:rFonts w:ascii="Arial" w:hAnsi="Arial" w:cs="Arial"/>
          <w:szCs w:val="22"/>
          <w:lang w:val="es-ES"/>
        </w:rPr>
        <w:t>r válido el contenido de la web y obliga al navegador a volver a cachear la página. El valor de la fecha ha de estar en formato GMT. Ej: &lt;</w:t>
      </w:r>
      <w:r w:rsidRPr="00192700">
        <w:rPr>
          <w:rFonts w:ascii="Arial" w:hAnsi="Arial" w:cs="Arial"/>
          <w:b/>
          <w:szCs w:val="22"/>
          <w:lang w:val="es-ES"/>
        </w:rPr>
        <w:t>meta http-equiv=”expires” content=”Mon, 23 Sep 2013 12:00:00 GMT”</w:t>
      </w:r>
      <w:r w:rsidR="0018150E">
        <w:rPr>
          <w:rFonts w:ascii="Arial" w:hAnsi="Arial" w:cs="Arial"/>
          <w:b/>
          <w:szCs w:val="22"/>
          <w:lang w:val="es-ES"/>
        </w:rPr>
        <w:t xml:space="preserve"> /</w:t>
      </w:r>
      <w:r>
        <w:rPr>
          <w:rFonts w:ascii="Arial" w:hAnsi="Arial" w:cs="Arial"/>
          <w:szCs w:val="22"/>
          <w:lang w:val="es-ES"/>
        </w:rPr>
        <w:t>&gt;</w:t>
      </w:r>
    </w:p>
    <w:p w:rsidR="007F090B" w:rsidRDefault="007F090B" w:rsidP="007F090B">
      <w:pPr>
        <w:rPr>
          <w:rFonts w:ascii="Arial" w:hAnsi="Arial" w:cs="Arial"/>
          <w:szCs w:val="22"/>
          <w:lang w:val="es-ES"/>
        </w:rPr>
      </w:pPr>
    </w:p>
    <w:p w:rsidR="007F090B" w:rsidRDefault="007F090B" w:rsidP="007F090B">
      <w:pPr>
        <w:rPr>
          <w:rFonts w:ascii="Arial" w:hAnsi="Arial" w:cs="Arial"/>
          <w:szCs w:val="22"/>
          <w:lang w:val="es-ES"/>
        </w:rPr>
      </w:pPr>
      <w:r>
        <w:rPr>
          <w:rFonts w:ascii="Arial" w:hAnsi="Arial" w:cs="Arial"/>
          <w:szCs w:val="22"/>
          <w:lang w:val="es-ES"/>
        </w:rPr>
        <w:t>También es necesario comentar que existen etiquetas meta para informar a los motores de búsqueda de Facebook</w:t>
      </w:r>
      <w:r w:rsidR="00D96DC6">
        <w:rPr>
          <w:rFonts w:ascii="Arial" w:hAnsi="Arial" w:cs="Arial"/>
          <w:szCs w:val="22"/>
          <w:lang w:val="es-ES"/>
        </w:rPr>
        <w:t xml:space="preserve"> y otras redes sociales</w:t>
      </w:r>
      <w:r>
        <w:rPr>
          <w:rFonts w:ascii="Arial" w:hAnsi="Arial" w:cs="Arial"/>
          <w:szCs w:val="22"/>
          <w:lang w:val="es-ES"/>
        </w:rPr>
        <w:t xml:space="preserve"> semejantes a: &lt;</w:t>
      </w:r>
      <w:r w:rsidRPr="00192700">
        <w:rPr>
          <w:rFonts w:ascii="Arial" w:hAnsi="Arial" w:cs="Arial"/>
          <w:b/>
          <w:szCs w:val="22"/>
          <w:lang w:val="es-ES"/>
        </w:rPr>
        <w:t>meta property=”og</w:t>
      </w:r>
      <w:proofErr w:type="gramStart"/>
      <w:r w:rsidRPr="00192700">
        <w:rPr>
          <w:rFonts w:ascii="Arial" w:hAnsi="Arial" w:cs="Arial"/>
          <w:b/>
          <w:szCs w:val="22"/>
          <w:lang w:val="es-ES"/>
        </w:rPr>
        <w:t>:title</w:t>
      </w:r>
      <w:proofErr w:type="gramEnd"/>
      <w:r w:rsidRPr="00192700">
        <w:rPr>
          <w:rFonts w:ascii="Arial" w:hAnsi="Arial" w:cs="Arial"/>
          <w:b/>
          <w:szCs w:val="22"/>
          <w:lang w:val="es-ES"/>
        </w:rPr>
        <w:t>” content=”Página de turismo” /</w:t>
      </w:r>
      <w:r>
        <w:rPr>
          <w:rFonts w:ascii="Arial" w:hAnsi="Arial" w:cs="Arial"/>
          <w:szCs w:val="22"/>
          <w:lang w:val="es-ES"/>
        </w:rPr>
        <w:t>&gt;</w:t>
      </w:r>
    </w:p>
    <w:p w:rsidR="00D60A07" w:rsidRDefault="00D60A07" w:rsidP="007F090B">
      <w:pPr>
        <w:rPr>
          <w:rFonts w:ascii="Arial" w:hAnsi="Arial" w:cs="Arial"/>
          <w:szCs w:val="22"/>
          <w:lang w:val="es-ES"/>
        </w:rPr>
      </w:pPr>
    </w:p>
    <w:p w:rsidR="00D60A07" w:rsidRDefault="00D60A07" w:rsidP="007F090B">
      <w:pPr>
        <w:rPr>
          <w:rFonts w:ascii="Arial" w:hAnsi="Arial" w:cs="Arial"/>
          <w:szCs w:val="22"/>
          <w:lang w:val="es-ES"/>
        </w:rPr>
      </w:pPr>
      <w:r>
        <w:rPr>
          <w:rFonts w:ascii="Arial" w:hAnsi="Arial" w:cs="Arial"/>
          <w:szCs w:val="22"/>
          <w:lang w:val="es-ES"/>
        </w:rPr>
        <w:t xml:space="preserve">Por otro lado comentar aquí una curiosa iniciativa que </w:t>
      </w:r>
      <w:r w:rsidR="008375E9">
        <w:rPr>
          <w:rFonts w:ascii="Arial" w:hAnsi="Arial" w:cs="Arial"/>
          <w:szCs w:val="22"/>
          <w:lang w:val="es-ES"/>
        </w:rPr>
        <w:t>tiene relación con el autor de la página web. Se trata de “</w:t>
      </w:r>
      <w:r w:rsidR="008375E9" w:rsidRPr="008375E9">
        <w:rPr>
          <w:rFonts w:ascii="Arial" w:hAnsi="Arial" w:cs="Arial"/>
          <w:b/>
          <w:szCs w:val="22"/>
          <w:lang w:val="es-ES"/>
        </w:rPr>
        <w:t>humanstxt.org</w:t>
      </w:r>
      <w:r w:rsidR="008375E9">
        <w:rPr>
          <w:rFonts w:ascii="Arial" w:hAnsi="Arial" w:cs="Arial"/>
          <w:szCs w:val="22"/>
          <w:lang w:val="es-ES"/>
        </w:rPr>
        <w:t>”, una web que promueve una web “más humana”. Visite su web y comprobará que en realidad se trata de una alternativa a la etiqueta &lt;</w:t>
      </w:r>
      <w:r w:rsidR="008375E9" w:rsidRPr="008375E9">
        <w:rPr>
          <w:rFonts w:ascii="Arial" w:hAnsi="Arial" w:cs="Arial"/>
          <w:b/>
          <w:szCs w:val="22"/>
          <w:lang w:val="es-ES"/>
        </w:rPr>
        <w:t>meta name=”autor”/</w:t>
      </w:r>
      <w:r w:rsidR="008375E9">
        <w:rPr>
          <w:rFonts w:ascii="Arial" w:hAnsi="Arial" w:cs="Arial"/>
          <w:szCs w:val="22"/>
          <w:lang w:val="es-ES"/>
        </w:rPr>
        <w:t xml:space="preserve">&gt;. </w:t>
      </w:r>
    </w:p>
    <w:p w:rsidR="00D96DC6" w:rsidRPr="008E03B4" w:rsidRDefault="0015406E" w:rsidP="007F090B">
      <w:pPr>
        <w:rPr>
          <w:rFonts w:ascii="Arial" w:hAnsi="Arial" w:cs="Arial"/>
          <w:b/>
          <w:i/>
          <w:szCs w:val="22"/>
          <w:u w:val="single"/>
          <w:lang w:val="es-ES"/>
        </w:rPr>
      </w:pPr>
      <w:r w:rsidRPr="008E03B4">
        <w:rPr>
          <w:rFonts w:ascii="Arial" w:hAnsi="Arial" w:cs="Arial"/>
          <w:b/>
          <w:i/>
          <w:szCs w:val="22"/>
          <w:u w:val="single"/>
          <w:lang w:val="es-ES"/>
        </w:rPr>
        <w:lastRenderedPageBreak/>
        <w:t>Pero… ¡Dejémonos de teoría y realice</w:t>
      </w:r>
      <w:r w:rsidR="003312E1" w:rsidRPr="008E03B4">
        <w:rPr>
          <w:rFonts w:ascii="Arial" w:hAnsi="Arial" w:cs="Arial"/>
          <w:b/>
          <w:i/>
          <w:szCs w:val="22"/>
          <w:u w:val="single"/>
          <w:lang w:val="es-ES"/>
        </w:rPr>
        <w:t xml:space="preserve">mos </w:t>
      </w:r>
      <w:r w:rsidR="00D96DC6" w:rsidRPr="008E03B4">
        <w:rPr>
          <w:rFonts w:ascii="Arial" w:hAnsi="Arial" w:cs="Arial"/>
          <w:b/>
          <w:i/>
          <w:szCs w:val="22"/>
          <w:u w:val="single"/>
          <w:lang w:val="es-ES"/>
        </w:rPr>
        <w:t>la práctica</w:t>
      </w:r>
      <w:r w:rsidRPr="008E03B4">
        <w:rPr>
          <w:rFonts w:ascii="Arial" w:hAnsi="Arial" w:cs="Arial"/>
          <w:b/>
          <w:i/>
          <w:szCs w:val="22"/>
          <w:u w:val="single"/>
          <w:lang w:val="es-ES"/>
        </w:rPr>
        <w:t xml:space="preserve"> 16.1!</w:t>
      </w:r>
    </w:p>
    <w:p w:rsidR="00D96DC6" w:rsidRDefault="00D96DC6" w:rsidP="007F090B">
      <w:pPr>
        <w:rPr>
          <w:rFonts w:ascii="Arial" w:hAnsi="Arial" w:cs="Arial"/>
          <w:szCs w:val="22"/>
          <w:lang w:val="es-ES"/>
        </w:rPr>
      </w:pPr>
    </w:p>
    <w:p w:rsidR="008E03B4" w:rsidRPr="004C4BEE" w:rsidRDefault="00F56977" w:rsidP="008E03B4">
      <w:pPr>
        <w:ind w:firstLine="0"/>
        <w:rPr>
          <w:b/>
          <w:i/>
          <w:u w:val="single"/>
        </w:rPr>
      </w:pPr>
      <w:r w:rsidRPr="00F56977">
        <w:tab/>
      </w:r>
      <w:r>
        <w:rPr>
          <w:b/>
          <w:i/>
          <w:u w:val="single"/>
        </w:rPr>
        <w:t xml:space="preserve">Para asegurar estos conocimientos </w:t>
      </w:r>
      <w:r w:rsidR="008E03B4">
        <w:rPr>
          <w:b/>
          <w:i/>
          <w:u w:val="single"/>
        </w:rPr>
        <w:t xml:space="preserve">realice la </w:t>
      </w:r>
      <w:r>
        <w:rPr>
          <w:b/>
          <w:i/>
          <w:u w:val="single"/>
        </w:rPr>
        <w:t>primera</w:t>
      </w:r>
      <w:r w:rsidR="008E03B4">
        <w:rPr>
          <w:b/>
          <w:i/>
          <w:u w:val="single"/>
        </w:rPr>
        <w:t xml:space="preserve"> ejercitación del capítulo 1</w:t>
      </w:r>
      <w:r>
        <w:rPr>
          <w:b/>
          <w:i/>
          <w:u w:val="single"/>
        </w:rPr>
        <w:t>6</w:t>
      </w:r>
    </w:p>
    <w:p w:rsidR="0018150E" w:rsidRPr="00B33A65" w:rsidRDefault="0018150E" w:rsidP="007F090B">
      <w:pPr>
        <w:rPr>
          <w:rFonts w:ascii="Arial" w:hAnsi="Arial" w:cs="Arial"/>
          <w:sz w:val="18"/>
          <w:szCs w:val="22"/>
          <w:lang w:val="es-ES"/>
        </w:rPr>
      </w:pPr>
    </w:p>
    <w:p w:rsidR="00FE009D" w:rsidRPr="00B33A65" w:rsidRDefault="00FE009D" w:rsidP="007F090B">
      <w:pPr>
        <w:rPr>
          <w:rFonts w:ascii="Arial" w:hAnsi="Arial" w:cs="Arial"/>
          <w:sz w:val="18"/>
          <w:szCs w:val="22"/>
          <w:lang w:val="es-ES"/>
        </w:rPr>
      </w:pPr>
    </w:p>
    <w:p w:rsidR="003312E1" w:rsidRPr="00FE009D" w:rsidRDefault="00FE009D" w:rsidP="00FE009D">
      <w:pPr>
        <w:pStyle w:val="TITULO2"/>
        <w:pBdr>
          <w:bottom w:val="single" w:sz="4" w:space="1" w:color="auto"/>
        </w:pBdr>
        <w:jc w:val="both"/>
        <w:rPr>
          <w:rFonts w:ascii="Arial" w:hAnsi="Arial" w:cs="Arial"/>
          <w:lang w:val="es-ES_tradnl"/>
        </w:rPr>
      </w:pPr>
      <w:r w:rsidRPr="00FE009D">
        <w:rPr>
          <w:rFonts w:ascii="Arial" w:hAnsi="Arial" w:cs="Arial"/>
          <w:lang w:val="es-ES_tradnl"/>
        </w:rPr>
        <w:t>EL METADATO VIEWPORT</w:t>
      </w:r>
    </w:p>
    <w:p w:rsidR="00FE009D" w:rsidRPr="00B33A65" w:rsidRDefault="00FE009D" w:rsidP="007F090B">
      <w:pPr>
        <w:rPr>
          <w:rFonts w:ascii="Arial" w:hAnsi="Arial" w:cs="Arial"/>
          <w:sz w:val="18"/>
          <w:szCs w:val="22"/>
          <w:lang w:val="es-ES"/>
        </w:rPr>
      </w:pPr>
    </w:p>
    <w:p w:rsidR="003312E1" w:rsidRDefault="00FE009D" w:rsidP="007F090B">
      <w:pPr>
        <w:rPr>
          <w:rFonts w:ascii="Arial" w:hAnsi="Arial" w:cs="Arial"/>
          <w:szCs w:val="22"/>
          <w:lang w:val="es-ES"/>
        </w:rPr>
      </w:pPr>
      <w:r>
        <w:rPr>
          <w:rFonts w:ascii="Arial" w:hAnsi="Arial" w:cs="Arial"/>
          <w:szCs w:val="22"/>
          <w:lang w:val="es-ES"/>
        </w:rPr>
        <w:t>Por su importancia para el Responsiv</w:t>
      </w:r>
      <w:r w:rsidR="00485B5B">
        <w:rPr>
          <w:rFonts w:ascii="Arial" w:hAnsi="Arial" w:cs="Arial"/>
          <w:szCs w:val="22"/>
          <w:lang w:val="es-ES"/>
        </w:rPr>
        <w:t>e</w:t>
      </w:r>
      <w:r>
        <w:rPr>
          <w:rFonts w:ascii="Arial" w:hAnsi="Arial" w:cs="Arial"/>
          <w:szCs w:val="22"/>
          <w:lang w:val="es-ES"/>
        </w:rPr>
        <w:t xml:space="preserve"> Web D</w:t>
      </w:r>
      <w:r w:rsidR="003312E1">
        <w:rPr>
          <w:rFonts w:ascii="Arial" w:hAnsi="Arial" w:cs="Arial"/>
          <w:szCs w:val="22"/>
          <w:lang w:val="es-ES"/>
        </w:rPr>
        <w:t>esign</w:t>
      </w:r>
      <w:r>
        <w:rPr>
          <w:rFonts w:ascii="Arial" w:hAnsi="Arial" w:cs="Arial"/>
          <w:szCs w:val="22"/>
          <w:lang w:val="es-ES"/>
        </w:rPr>
        <w:t xml:space="preserve"> y por lo tanto por </w:t>
      </w:r>
      <w:r w:rsidR="00937565">
        <w:rPr>
          <w:rFonts w:ascii="Arial" w:hAnsi="Arial" w:cs="Arial"/>
          <w:szCs w:val="22"/>
          <w:lang w:val="es-ES"/>
        </w:rPr>
        <w:t>la relevancia que tomará en los próximos años,</w:t>
      </w:r>
      <w:r>
        <w:rPr>
          <w:rFonts w:ascii="Arial" w:hAnsi="Arial" w:cs="Arial"/>
          <w:szCs w:val="22"/>
          <w:lang w:val="es-ES"/>
        </w:rPr>
        <w:t xml:space="preserve"> </w:t>
      </w:r>
      <w:r w:rsidR="003312E1">
        <w:rPr>
          <w:rFonts w:ascii="Arial" w:hAnsi="Arial" w:cs="Arial"/>
          <w:szCs w:val="22"/>
          <w:lang w:val="es-ES"/>
        </w:rPr>
        <w:t>nos interesa profundizar y trabajar</w:t>
      </w:r>
      <w:r w:rsidR="00937565">
        <w:rPr>
          <w:rFonts w:ascii="Arial" w:hAnsi="Arial" w:cs="Arial"/>
          <w:szCs w:val="22"/>
          <w:lang w:val="es-ES"/>
        </w:rPr>
        <w:t xml:space="preserve"> un poco más</w:t>
      </w:r>
      <w:r w:rsidR="003312E1">
        <w:rPr>
          <w:rFonts w:ascii="Arial" w:hAnsi="Arial" w:cs="Arial"/>
          <w:szCs w:val="22"/>
          <w:lang w:val="es-ES"/>
        </w:rPr>
        <w:t xml:space="preserve"> con el metadato “</w:t>
      </w:r>
      <w:r w:rsidR="003312E1" w:rsidRPr="00937565">
        <w:rPr>
          <w:rFonts w:ascii="Arial" w:hAnsi="Arial" w:cs="Arial"/>
          <w:b/>
          <w:szCs w:val="22"/>
          <w:lang w:val="es-ES"/>
        </w:rPr>
        <w:t>viewport</w:t>
      </w:r>
      <w:r w:rsidR="00937565">
        <w:rPr>
          <w:rFonts w:ascii="Arial" w:hAnsi="Arial" w:cs="Arial"/>
          <w:szCs w:val="22"/>
          <w:lang w:val="es-ES"/>
        </w:rPr>
        <w:t>”.</w:t>
      </w:r>
    </w:p>
    <w:p w:rsidR="003312E1" w:rsidRPr="00B33A65" w:rsidRDefault="003312E1" w:rsidP="007F090B">
      <w:pPr>
        <w:rPr>
          <w:rFonts w:ascii="Arial" w:hAnsi="Arial" w:cs="Arial"/>
          <w:sz w:val="18"/>
          <w:szCs w:val="22"/>
          <w:lang w:val="es-ES"/>
        </w:rPr>
      </w:pPr>
    </w:p>
    <w:p w:rsidR="00937565" w:rsidRDefault="00937565" w:rsidP="001849D0">
      <w:pPr>
        <w:ind w:firstLine="0"/>
        <w:rPr>
          <w:rFonts w:ascii="Arial" w:hAnsi="Arial" w:cs="Arial"/>
          <w:szCs w:val="22"/>
          <w:lang w:val="es-ES"/>
        </w:rPr>
      </w:pPr>
      <w:r>
        <w:rPr>
          <w:rFonts w:ascii="Arial" w:hAnsi="Arial" w:cs="Arial"/>
          <w:b/>
          <w:szCs w:val="22"/>
          <w:lang w:val="es-ES"/>
        </w:rPr>
        <w:tab/>
        <w:t>V</w:t>
      </w:r>
      <w:r w:rsidR="003312E1" w:rsidRPr="00192700">
        <w:rPr>
          <w:rFonts w:ascii="Arial" w:hAnsi="Arial" w:cs="Arial"/>
          <w:b/>
          <w:szCs w:val="22"/>
          <w:lang w:val="es-ES"/>
        </w:rPr>
        <w:t>iewport</w:t>
      </w:r>
      <w:r w:rsidR="003312E1">
        <w:rPr>
          <w:rFonts w:ascii="Arial" w:hAnsi="Arial" w:cs="Arial"/>
          <w:szCs w:val="22"/>
          <w:lang w:val="es-ES"/>
        </w:rPr>
        <w:t xml:space="preserve"> </w:t>
      </w:r>
      <w:r>
        <w:rPr>
          <w:rFonts w:ascii="Arial" w:hAnsi="Arial" w:cs="Arial"/>
          <w:szCs w:val="22"/>
          <w:lang w:val="es-ES"/>
        </w:rPr>
        <w:t>es un metadato creado por Apple para facilitar el desarrollo de webs para sus dispositivos móviles. Actualmente se puede considerar un estándar utilizado para cualquier dispositivo móvil.</w:t>
      </w:r>
    </w:p>
    <w:p w:rsidR="00937565" w:rsidRPr="00B33A65" w:rsidRDefault="00937565" w:rsidP="00937565">
      <w:pPr>
        <w:ind w:left="142" w:firstLine="0"/>
        <w:rPr>
          <w:rFonts w:ascii="Arial" w:hAnsi="Arial" w:cs="Arial"/>
          <w:sz w:val="18"/>
          <w:szCs w:val="22"/>
          <w:lang w:val="es-ES"/>
        </w:rPr>
      </w:pPr>
    </w:p>
    <w:p w:rsidR="00937565" w:rsidRDefault="00937565" w:rsidP="001849D0">
      <w:pPr>
        <w:ind w:firstLine="0"/>
        <w:rPr>
          <w:rFonts w:ascii="Arial" w:hAnsi="Arial" w:cs="Arial"/>
          <w:szCs w:val="22"/>
          <w:lang w:val="es-ES"/>
        </w:rPr>
      </w:pPr>
      <w:r>
        <w:rPr>
          <w:rFonts w:ascii="Arial" w:hAnsi="Arial" w:cs="Arial"/>
          <w:szCs w:val="22"/>
          <w:lang w:val="es-ES"/>
        </w:rPr>
        <w:tab/>
      </w:r>
      <w:r w:rsidRPr="00937565">
        <w:rPr>
          <w:rFonts w:ascii="Arial" w:hAnsi="Arial" w:cs="Arial"/>
          <w:b/>
          <w:szCs w:val="22"/>
          <w:lang w:val="es-ES"/>
        </w:rPr>
        <w:t>Viewport</w:t>
      </w:r>
      <w:r>
        <w:rPr>
          <w:rFonts w:ascii="Arial" w:hAnsi="Arial" w:cs="Arial"/>
          <w:szCs w:val="22"/>
          <w:lang w:val="es-ES"/>
        </w:rPr>
        <w:t xml:space="preserve"> a</w:t>
      </w:r>
      <w:r w:rsidR="003312E1">
        <w:rPr>
          <w:rFonts w:ascii="Arial" w:hAnsi="Arial" w:cs="Arial"/>
          <w:szCs w:val="22"/>
          <w:lang w:val="es-ES"/>
        </w:rPr>
        <w:t xml:space="preserve">justa el contenido de la página al tamaño de dispositivos móviles. Hay que tener muy claro que el </w:t>
      </w:r>
      <w:r w:rsidR="003312E1" w:rsidRPr="00937565">
        <w:rPr>
          <w:rFonts w:ascii="Arial" w:hAnsi="Arial" w:cs="Arial"/>
          <w:b/>
          <w:szCs w:val="22"/>
          <w:lang w:val="es-ES"/>
        </w:rPr>
        <w:t>viewport</w:t>
      </w:r>
      <w:r w:rsidR="003312E1">
        <w:rPr>
          <w:rFonts w:ascii="Arial" w:hAnsi="Arial" w:cs="Arial"/>
          <w:szCs w:val="22"/>
          <w:lang w:val="es-ES"/>
        </w:rPr>
        <w:t xml:space="preserve"> no </w:t>
      </w:r>
      <w:r>
        <w:rPr>
          <w:rFonts w:ascii="Arial" w:hAnsi="Arial" w:cs="Arial"/>
          <w:szCs w:val="22"/>
          <w:lang w:val="es-ES"/>
        </w:rPr>
        <w:t xml:space="preserve">se </w:t>
      </w:r>
      <w:r w:rsidR="003312E1">
        <w:rPr>
          <w:rFonts w:ascii="Arial" w:hAnsi="Arial" w:cs="Arial"/>
          <w:szCs w:val="22"/>
          <w:lang w:val="es-ES"/>
        </w:rPr>
        <w:t>corresponde con el tamaño real de la pantalla en píxeles sino al espacio útil donde se mostrará una página web</w:t>
      </w:r>
      <w:r>
        <w:rPr>
          <w:rFonts w:ascii="Arial" w:hAnsi="Arial" w:cs="Arial"/>
          <w:szCs w:val="22"/>
          <w:lang w:val="es-ES"/>
        </w:rPr>
        <w:t xml:space="preserve">. Por ejemplo, el primer iphone tenía 230px de ancho, pero su </w:t>
      </w:r>
      <w:r w:rsidRPr="00937565">
        <w:rPr>
          <w:rFonts w:ascii="Arial" w:hAnsi="Arial" w:cs="Arial"/>
          <w:b/>
          <w:szCs w:val="22"/>
          <w:lang w:val="es-ES"/>
        </w:rPr>
        <w:t>viewport</w:t>
      </w:r>
      <w:r>
        <w:rPr>
          <w:rFonts w:ascii="Arial" w:hAnsi="Arial" w:cs="Arial"/>
          <w:szCs w:val="22"/>
          <w:lang w:val="es-ES"/>
        </w:rPr>
        <w:t xml:space="preserve"> simulaba un área de 980px.</w:t>
      </w:r>
      <w:r w:rsidR="007F634B">
        <w:rPr>
          <w:rFonts w:ascii="Arial" w:hAnsi="Arial" w:cs="Arial"/>
          <w:szCs w:val="22"/>
          <w:lang w:val="es-ES"/>
        </w:rPr>
        <w:t xml:space="preserve"> Lo que quiere decir que encajaba los 980px en los 230px. </w:t>
      </w:r>
      <w:proofErr w:type="gramStart"/>
      <w:r w:rsidR="007F634B">
        <w:rPr>
          <w:rFonts w:ascii="Arial" w:hAnsi="Arial" w:cs="Arial"/>
          <w:szCs w:val="22"/>
          <w:lang w:val="es-ES"/>
        </w:rPr>
        <w:t>con</w:t>
      </w:r>
      <w:proofErr w:type="gramEnd"/>
      <w:r w:rsidR="007F634B">
        <w:rPr>
          <w:rFonts w:ascii="Arial" w:hAnsi="Arial" w:cs="Arial"/>
          <w:szCs w:val="22"/>
          <w:lang w:val="es-ES"/>
        </w:rPr>
        <w:t xml:space="preserve"> lo que el contenido de la web se veía completo pero muy pequeño, obligando al usuario a hacer zoom para simplemente poder leer el texto. Y lo mismo sucede con el resto de dispositivos móviles cambiando las cantidades de </w:t>
      </w:r>
      <w:r w:rsidR="007F634B" w:rsidRPr="007F634B">
        <w:rPr>
          <w:rFonts w:ascii="Arial" w:hAnsi="Arial" w:cs="Arial"/>
          <w:b/>
          <w:szCs w:val="22"/>
          <w:lang w:val="es-ES"/>
        </w:rPr>
        <w:t>viewport</w:t>
      </w:r>
      <w:r w:rsidR="007F634B">
        <w:rPr>
          <w:rFonts w:ascii="Arial" w:hAnsi="Arial" w:cs="Arial"/>
          <w:szCs w:val="22"/>
          <w:lang w:val="es-ES"/>
        </w:rPr>
        <w:t xml:space="preserve"> entre unos y otros.</w:t>
      </w:r>
    </w:p>
    <w:p w:rsidR="007F634B" w:rsidRPr="00B33A65" w:rsidRDefault="007F634B" w:rsidP="001849D0">
      <w:pPr>
        <w:ind w:firstLine="0"/>
        <w:rPr>
          <w:rFonts w:ascii="Arial" w:hAnsi="Arial" w:cs="Arial"/>
          <w:sz w:val="18"/>
          <w:szCs w:val="22"/>
          <w:lang w:val="es-ES"/>
        </w:rPr>
      </w:pPr>
    </w:p>
    <w:p w:rsidR="003312E1" w:rsidRDefault="001849D0" w:rsidP="001849D0">
      <w:pPr>
        <w:ind w:firstLine="0"/>
        <w:rPr>
          <w:rFonts w:ascii="Arial" w:hAnsi="Arial" w:cs="Arial"/>
          <w:szCs w:val="22"/>
          <w:lang w:val="es-ES"/>
        </w:rPr>
      </w:pPr>
      <w:r>
        <w:rPr>
          <w:rFonts w:ascii="Arial" w:hAnsi="Arial" w:cs="Arial"/>
          <w:szCs w:val="22"/>
          <w:lang w:val="es-ES"/>
        </w:rPr>
        <w:tab/>
      </w:r>
      <w:r w:rsidR="007F634B">
        <w:rPr>
          <w:rFonts w:ascii="Arial" w:hAnsi="Arial" w:cs="Arial"/>
          <w:szCs w:val="22"/>
          <w:lang w:val="es-ES"/>
        </w:rPr>
        <w:t xml:space="preserve">Para solucionar esto podemos utilizar </w:t>
      </w:r>
      <w:r w:rsidR="003312E1">
        <w:rPr>
          <w:rFonts w:ascii="Arial" w:hAnsi="Arial" w:cs="Arial"/>
          <w:szCs w:val="22"/>
          <w:lang w:val="es-ES"/>
        </w:rPr>
        <w:t>los siguientes valores</w:t>
      </w:r>
      <w:r w:rsidR="007F634B">
        <w:rPr>
          <w:rFonts w:ascii="Arial" w:hAnsi="Arial" w:cs="Arial"/>
          <w:szCs w:val="22"/>
          <w:lang w:val="es-ES"/>
        </w:rPr>
        <w:t xml:space="preserve"> en la etiqueta </w:t>
      </w:r>
      <w:r w:rsidR="007F634B">
        <w:rPr>
          <w:rFonts w:ascii="Arial" w:hAnsi="Arial" w:cs="Arial"/>
          <w:b/>
          <w:szCs w:val="22"/>
          <w:lang w:val="es-ES"/>
        </w:rPr>
        <w:t>meta name=</w:t>
      </w:r>
      <w:r w:rsidR="007F634B" w:rsidRPr="007F634B">
        <w:rPr>
          <w:rFonts w:ascii="Arial" w:hAnsi="Arial" w:cs="Arial"/>
          <w:b/>
          <w:szCs w:val="22"/>
          <w:lang w:val="es-ES"/>
        </w:rPr>
        <w:t>”viewport”</w:t>
      </w:r>
      <w:r w:rsidR="003312E1">
        <w:rPr>
          <w:rFonts w:ascii="Arial" w:hAnsi="Arial" w:cs="Arial"/>
          <w:szCs w:val="22"/>
          <w:lang w:val="es-ES"/>
        </w:rPr>
        <w:t>:</w:t>
      </w:r>
    </w:p>
    <w:p w:rsidR="007F634B" w:rsidRPr="00B33A65" w:rsidRDefault="007F634B" w:rsidP="001849D0">
      <w:pPr>
        <w:ind w:firstLine="0"/>
        <w:rPr>
          <w:rFonts w:ascii="Arial" w:hAnsi="Arial" w:cs="Arial"/>
          <w:sz w:val="18"/>
          <w:szCs w:val="22"/>
          <w:lang w:val="es-ES"/>
        </w:rPr>
      </w:pPr>
    </w:p>
    <w:p w:rsidR="003312E1" w:rsidRDefault="007F634B" w:rsidP="00290974">
      <w:pPr>
        <w:numPr>
          <w:ilvl w:val="1"/>
          <w:numId w:val="12"/>
        </w:numPr>
        <w:rPr>
          <w:rFonts w:ascii="Arial" w:hAnsi="Arial" w:cs="Arial"/>
          <w:szCs w:val="22"/>
          <w:lang w:val="es-ES"/>
        </w:rPr>
      </w:pPr>
      <w:r>
        <w:rPr>
          <w:rFonts w:ascii="Arial" w:hAnsi="Arial" w:cs="Arial"/>
          <w:b/>
          <w:szCs w:val="22"/>
          <w:lang w:val="es-ES"/>
        </w:rPr>
        <w:t>w</w:t>
      </w:r>
      <w:r w:rsidR="003312E1" w:rsidRPr="007F634B">
        <w:rPr>
          <w:rFonts w:ascii="Arial" w:hAnsi="Arial" w:cs="Arial"/>
          <w:b/>
          <w:szCs w:val="22"/>
          <w:lang w:val="es-ES"/>
        </w:rPr>
        <w:t>idth</w:t>
      </w:r>
      <w:r w:rsidR="003312E1">
        <w:rPr>
          <w:rFonts w:ascii="Arial" w:hAnsi="Arial" w:cs="Arial"/>
          <w:szCs w:val="22"/>
          <w:lang w:val="es-ES"/>
        </w:rPr>
        <w:t xml:space="preserve">. Define el ancho, en píxeles, del </w:t>
      </w:r>
      <w:r w:rsidR="003312E1" w:rsidRPr="007F634B">
        <w:rPr>
          <w:rFonts w:ascii="Arial" w:hAnsi="Arial" w:cs="Arial"/>
          <w:b/>
          <w:szCs w:val="22"/>
          <w:lang w:val="es-ES"/>
        </w:rPr>
        <w:t>viewport</w:t>
      </w:r>
      <w:r w:rsidR="003312E1">
        <w:rPr>
          <w:rFonts w:ascii="Arial" w:hAnsi="Arial" w:cs="Arial"/>
          <w:szCs w:val="22"/>
          <w:lang w:val="es-ES"/>
        </w:rPr>
        <w:t>. Puede ser un entero positivo o la cadena de texto “</w:t>
      </w:r>
      <w:r w:rsidR="003312E1" w:rsidRPr="007F634B">
        <w:rPr>
          <w:rFonts w:ascii="Arial" w:hAnsi="Arial" w:cs="Arial"/>
          <w:b/>
          <w:szCs w:val="22"/>
          <w:lang w:val="es-ES"/>
        </w:rPr>
        <w:t>device-width</w:t>
      </w:r>
      <w:r w:rsidR="003312E1">
        <w:rPr>
          <w:rFonts w:ascii="Arial" w:hAnsi="Arial" w:cs="Arial"/>
          <w:szCs w:val="22"/>
          <w:lang w:val="es-ES"/>
        </w:rPr>
        <w:t>”. En este último caso se toma el ancho del dispositivo.</w:t>
      </w:r>
    </w:p>
    <w:p w:rsidR="00B33A65" w:rsidRPr="00B33A65" w:rsidRDefault="00B33A65" w:rsidP="00B33A65">
      <w:pPr>
        <w:ind w:left="1080" w:firstLine="0"/>
        <w:rPr>
          <w:rFonts w:ascii="Arial" w:hAnsi="Arial" w:cs="Arial"/>
          <w:sz w:val="18"/>
          <w:szCs w:val="22"/>
          <w:lang w:val="es-ES"/>
        </w:rPr>
      </w:pPr>
    </w:p>
    <w:p w:rsidR="003312E1" w:rsidRDefault="007F634B" w:rsidP="007F634B">
      <w:pPr>
        <w:ind w:left="1080" w:firstLine="0"/>
        <w:rPr>
          <w:rFonts w:ascii="Arial" w:hAnsi="Arial" w:cs="Arial"/>
          <w:szCs w:val="22"/>
          <w:lang w:val="es-ES"/>
        </w:rPr>
      </w:pPr>
      <w:r>
        <w:rPr>
          <w:rFonts w:ascii="Arial" w:hAnsi="Arial" w:cs="Arial"/>
          <w:szCs w:val="22"/>
          <w:lang w:val="es-ES"/>
        </w:rPr>
        <w:tab/>
      </w:r>
      <w:r w:rsidR="00203991">
        <w:rPr>
          <w:rFonts w:ascii="Arial" w:hAnsi="Arial" w:cs="Arial"/>
          <w:szCs w:val="22"/>
          <w:lang w:val="es-ES"/>
        </w:rPr>
        <w:tab/>
        <w:t>Ej:</w:t>
      </w:r>
      <w:r w:rsidR="00203991">
        <w:rPr>
          <w:rFonts w:ascii="Arial" w:hAnsi="Arial" w:cs="Arial"/>
          <w:szCs w:val="22"/>
          <w:lang w:val="es-ES"/>
        </w:rPr>
        <w:tab/>
      </w:r>
      <w:r w:rsidR="003312E1">
        <w:rPr>
          <w:rFonts w:ascii="Arial" w:hAnsi="Arial" w:cs="Arial"/>
          <w:szCs w:val="22"/>
          <w:lang w:val="es-ES"/>
        </w:rPr>
        <w:t>&lt;</w:t>
      </w:r>
      <w:r w:rsidR="003312E1" w:rsidRPr="007F634B">
        <w:rPr>
          <w:rFonts w:ascii="Arial" w:hAnsi="Arial" w:cs="Arial"/>
          <w:b/>
          <w:szCs w:val="22"/>
          <w:lang w:val="es-ES"/>
        </w:rPr>
        <w:t>meta name=”viewport” content=”width=320”</w:t>
      </w:r>
      <w:r w:rsidR="003312E1">
        <w:rPr>
          <w:rFonts w:ascii="Arial" w:hAnsi="Arial" w:cs="Arial"/>
          <w:szCs w:val="22"/>
          <w:lang w:val="es-ES"/>
        </w:rPr>
        <w:t>&gt;, o</w:t>
      </w:r>
    </w:p>
    <w:p w:rsidR="007F634B" w:rsidRDefault="00203991" w:rsidP="007F634B">
      <w:pPr>
        <w:ind w:left="1418" w:firstLine="0"/>
        <w:rPr>
          <w:rFonts w:ascii="Arial" w:hAnsi="Arial" w:cs="Arial"/>
          <w:szCs w:val="22"/>
          <w:lang w:val="es-ES"/>
        </w:rPr>
      </w:pPr>
      <w:r>
        <w:rPr>
          <w:rFonts w:ascii="Arial" w:hAnsi="Arial" w:cs="Arial"/>
          <w:szCs w:val="22"/>
          <w:lang w:val="es-ES"/>
        </w:rPr>
        <w:tab/>
      </w:r>
      <w:r>
        <w:rPr>
          <w:rFonts w:ascii="Arial" w:hAnsi="Arial" w:cs="Arial"/>
          <w:szCs w:val="22"/>
          <w:lang w:val="es-ES"/>
        </w:rPr>
        <w:tab/>
      </w:r>
      <w:r w:rsidR="003312E1">
        <w:rPr>
          <w:rFonts w:ascii="Arial" w:hAnsi="Arial" w:cs="Arial"/>
          <w:szCs w:val="22"/>
          <w:lang w:val="es-ES"/>
        </w:rPr>
        <w:t>&lt;</w:t>
      </w:r>
      <w:proofErr w:type="gramStart"/>
      <w:r w:rsidR="003312E1" w:rsidRPr="007F634B">
        <w:rPr>
          <w:rFonts w:ascii="Arial" w:hAnsi="Arial" w:cs="Arial"/>
          <w:b/>
          <w:szCs w:val="22"/>
          <w:lang w:val="es-ES"/>
        </w:rPr>
        <w:t>meta</w:t>
      </w:r>
      <w:proofErr w:type="gramEnd"/>
      <w:r w:rsidR="003312E1" w:rsidRPr="007F634B">
        <w:rPr>
          <w:rFonts w:ascii="Arial" w:hAnsi="Arial" w:cs="Arial"/>
          <w:b/>
          <w:szCs w:val="22"/>
          <w:lang w:val="es-ES"/>
        </w:rPr>
        <w:t xml:space="preserve"> name=”viewport” content=”width=device-width”</w:t>
      </w:r>
      <w:r w:rsidR="007F634B">
        <w:rPr>
          <w:rFonts w:ascii="Arial" w:hAnsi="Arial" w:cs="Arial"/>
          <w:szCs w:val="22"/>
          <w:lang w:val="es-ES"/>
        </w:rPr>
        <w:t>&gt;</w:t>
      </w:r>
    </w:p>
    <w:p w:rsidR="00B33A65" w:rsidRPr="00B33A65" w:rsidRDefault="00B33A65" w:rsidP="007F634B">
      <w:pPr>
        <w:ind w:left="1418" w:firstLine="0"/>
        <w:rPr>
          <w:rFonts w:ascii="Arial" w:hAnsi="Arial" w:cs="Arial"/>
          <w:sz w:val="18"/>
          <w:szCs w:val="22"/>
          <w:lang w:val="es-ES"/>
        </w:rPr>
      </w:pPr>
    </w:p>
    <w:p w:rsidR="003312E1" w:rsidRDefault="003312E1" w:rsidP="007F634B">
      <w:pPr>
        <w:ind w:left="1418" w:firstLine="0"/>
        <w:rPr>
          <w:rFonts w:ascii="Arial" w:hAnsi="Arial" w:cs="Arial"/>
          <w:szCs w:val="22"/>
          <w:lang w:val="es-ES"/>
        </w:rPr>
      </w:pPr>
      <w:r>
        <w:rPr>
          <w:rFonts w:ascii="Arial" w:hAnsi="Arial" w:cs="Arial"/>
          <w:szCs w:val="22"/>
          <w:lang w:val="es-ES"/>
        </w:rPr>
        <w:t>Para diseñar w</w:t>
      </w:r>
      <w:r w:rsidR="00D354A1">
        <w:rPr>
          <w:rFonts w:ascii="Arial" w:hAnsi="Arial" w:cs="Arial"/>
          <w:szCs w:val="22"/>
          <w:lang w:val="es-ES"/>
        </w:rPr>
        <w:t>e</w:t>
      </w:r>
      <w:r>
        <w:rPr>
          <w:rFonts w:ascii="Arial" w:hAnsi="Arial" w:cs="Arial"/>
          <w:szCs w:val="22"/>
          <w:lang w:val="es-ES"/>
        </w:rPr>
        <w:t>bs móviles</w:t>
      </w:r>
      <w:r w:rsidR="00D354A1">
        <w:rPr>
          <w:rFonts w:ascii="Arial" w:hAnsi="Arial" w:cs="Arial"/>
          <w:szCs w:val="22"/>
          <w:lang w:val="es-ES"/>
        </w:rPr>
        <w:t>,</w:t>
      </w:r>
      <w:r>
        <w:rPr>
          <w:rFonts w:ascii="Arial" w:hAnsi="Arial" w:cs="Arial"/>
          <w:szCs w:val="22"/>
          <w:lang w:val="es-ES"/>
        </w:rPr>
        <w:t xml:space="preserve"> esta </w:t>
      </w:r>
      <w:r w:rsidR="007F634B">
        <w:rPr>
          <w:rFonts w:ascii="Arial" w:hAnsi="Arial" w:cs="Arial"/>
          <w:szCs w:val="22"/>
          <w:lang w:val="es-ES"/>
        </w:rPr>
        <w:t xml:space="preserve">última </w:t>
      </w:r>
      <w:r>
        <w:rPr>
          <w:rFonts w:ascii="Arial" w:hAnsi="Arial" w:cs="Arial"/>
          <w:szCs w:val="22"/>
          <w:lang w:val="es-ES"/>
        </w:rPr>
        <w:t>opción es la mejor pues automáticamente nos va a arrancar la web con el ancho máximo que tenga el dispositivo, sea el que sea.</w:t>
      </w:r>
    </w:p>
    <w:p w:rsidR="007F634B" w:rsidRPr="00B33A65" w:rsidRDefault="007F634B" w:rsidP="007F634B">
      <w:pPr>
        <w:ind w:left="1418" w:firstLine="0"/>
        <w:rPr>
          <w:rFonts w:ascii="Arial" w:hAnsi="Arial" w:cs="Arial"/>
          <w:sz w:val="18"/>
          <w:szCs w:val="22"/>
          <w:lang w:val="es-ES"/>
        </w:rPr>
      </w:pPr>
    </w:p>
    <w:p w:rsidR="003312E1" w:rsidRDefault="00F377D2" w:rsidP="00290974">
      <w:pPr>
        <w:numPr>
          <w:ilvl w:val="1"/>
          <w:numId w:val="12"/>
        </w:numPr>
        <w:rPr>
          <w:rFonts w:ascii="Arial" w:hAnsi="Arial" w:cs="Arial"/>
          <w:szCs w:val="22"/>
          <w:lang w:val="es-ES"/>
        </w:rPr>
      </w:pPr>
      <w:r>
        <w:rPr>
          <w:rFonts w:ascii="Arial" w:hAnsi="Arial" w:cs="Arial"/>
          <w:b/>
          <w:szCs w:val="22"/>
          <w:lang w:val="es-ES"/>
        </w:rPr>
        <w:t>heig</w:t>
      </w:r>
      <w:r w:rsidR="003312E1" w:rsidRPr="007F634B">
        <w:rPr>
          <w:rFonts w:ascii="Arial" w:hAnsi="Arial" w:cs="Arial"/>
          <w:b/>
          <w:szCs w:val="22"/>
          <w:lang w:val="es-ES"/>
        </w:rPr>
        <w:t>h</w:t>
      </w:r>
      <w:r>
        <w:rPr>
          <w:rFonts w:ascii="Arial" w:hAnsi="Arial" w:cs="Arial"/>
          <w:b/>
          <w:szCs w:val="22"/>
          <w:lang w:val="es-ES"/>
        </w:rPr>
        <w:t>t</w:t>
      </w:r>
      <w:bookmarkStart w:id="0" w:name="_GoBack"/>
      <w:bookmarkEnd w:id="0"/>
      <w:r w:rsidR="003312E1">
        <w:rPr>
          <w:rFonts w:ascii="Arial" w:hAnsi="Arial" w:cs="Arial"/>
          <w:szCs w:val="22"/>
          <w:lang w:val="es-ES"/>
        </w:rPr>
        <w:t xml:space="preserve">. Define la altura, en píxeles, del </w:t>
      </w:r>
      <w:r w:rsidR="003312E1" w:rsidRPr="007F634B">
        <w:rPr>
          <w:rFonts w:ascii="Arial" w:hAnsi="Arial" w:cs="Arial"/>
          <w:b/>
          <w:szCs w:val="22"/>
          <w:lang w:val="es-ES"/>
        </w:rPr>
        <w:t>viewport</w:t>
      </w:r>
      <w:r w:rsidR="003312E1">
        <w:rPr>
          <w:rFonts w:ascii="Arial" w:hAnsi="Arial" w:cs="Arial"/>
          <w:szCs w:val="22"/>
          <w:lang w:val="es-ES"/>
        </w:rPr>
        <w:t>. Puede ser un entero positivo o la cadena de texto “</w:t>
      </w:r>
      <w:r w:rsidR="003312E1" w:rsidRPr="007F634B">
        <w:rPr>
          <w:rFonts w:ascii="Arial" w:hAnsi="Arial" w:cs="Arial"/>
          <w:b/>
          <w:szCs w:val="22"/>
          <w:lang w:val="es-ES"/>
        </w:rPr>
        <w:t>device-height</w:t>
      </w:r>
      <w:r w:rsidR="003312E1">
        <w:rPr>
          <w:rFonts w:ascii="Arial" w:hAnsi="Arial" w:cs="Arial"/>
          <w:szCs w:val="22"/>
          <w:lang w:val="es-ES"/>
        </w:rPr>
        <w:t>”.</w:t>
      </w:r>
    </w:p>
    <w:p w:rsidR="007F634B" w:rsidRPr="00B33A65" w:rsidRDefault="007F634B" w:rsidP="007F634B">
      <w:pPr>
        <w:ind w:left="1080" w:firstLine="0"/>
        <w:rPr>
          <w:rFonts w:ascii="Arial" w:hAnsi="Arial" w:cs="Arial"/>
          <w:sz w:val="18"/>
          <w:szCs w:val="22"/>
          <w:lang w:val="es-ES"/>
        </w:rPr>
      </w:pPr>
    </w:p>
    <w:p w:rsidR="003312E1" w:rsidRDefault="007F634B" w:rsidP="00290974">
      <w:pPr>
        <w:numPr>
          <w:ilvl w:val="1"/>
          <w:numId w:val="12"/>
        </w:numPr>
        <w:rPr>
          <w:rFonts w:ascii="Arial" w:hAnsi="Arial" w:cs="Arial"/>
          <w:szCs w:val="22"/>
          <w:lang w:val="es-ES"/>
        </w:rPr>
      </w:pPr>
      <w:r>
        <w:rPr>
          <w:rFonts w:ascii="Arial" w:hAnsi="Arial" w:cs="Arial"/>
          <w:b/>
          <w:szCs w:val="22"/>
          <w:lang w:val="es-ES"/>
        </w:rPr>
        <w:t>i</w:t>
      </w:r>
      <w:r w:rsidR="003312E1" w:rsidRPr="007F634B">
        <w:rPr>
          <w:rFonts w:ascii="Arial" w:hAnsi="Arial" w:cs="Arial"/>
          <w:b/>
          <w:szCs w:val="22"/>
          <w:lang w:val="es-ES"/>
        </w:rPr>
        <w:t>nitial-scale</w:t>
      </w:r>
      <w:r w:rsidR="003312E1">
        <w:rPr>
          <w:rFonts w:ascii="Arial" w:hAnsi="Arial" w:cs="Arial"/>
          <w:szCs w:val="22"/>
          <w:lang w:val="es-ES"/>
        </w:rPr>
        <w:t xml:space="preserve">. Define el ratio entre el ancho del dispositivo y el tamaño del </w:t>
      </w:r>
      <w:r w:rsidR="003312E1" w:rsidRPr="007F634B">
        <w:rPr>
          <w:rFonts w:ascii="Arial" w:hAnsi="Arial" w:cs="Arial"/>
          <w:b/>
          <w:szCs w:val="22"/>
          <w:lang w:val="es-ES"/>
        </w:rPr>
        <w:t>viewport</w:t>
      </w:r>
      <w:r w:rsidR="003312E1">
        <w:rPr>
          <w:rFonts w:ascii="Arial" w:hAnsi="Arial" w:cs="Arial"/>
          <w:szCs w:val="22"/>
          <w:lang w:val="es-ES"/>
        </w:rPr>
        <w:t>. Puede ser un número positivo entre 0.0 y 10.0.</w:t>
      </w:r>
    </w:p>
    <w:p w:rsidR="00203991" w:rsidRPr="00B33A65" w:rsidRDefault="00203991" w:rsidP="00203991">
      <w:pPr>
        <w:ind w:left="1080" w:firstLine="0"/>
        <w:rPr>
          <w:rFonts w:ascii="Arial" w:hAnsi="Arial" w:cs="Arial"/>
          <w:sz w:val="18"/>
          <w:szCs w:val="22"/>
          <w:lang w:val="es-ES"/>
        </w:rPr>
      </w:pPr>
    </w:p>
    <w:p w:rsidR="003312E1" w:rsidRDefault="007F634B" w:rsidP="00290974">
      <w:pPr>
        <w:numPr>
          <w:ilvl w:val="1"/>
          <w:numId w:val="12"/>
        </w:numPr>
        <w:rPr>
          <w:rFonts w:ascii="Arial" w:hAnsi="Arial" w:cs="Arial"/>
          <w:szCs w:val="22"/>
          <w:lang w:val="es-ES"/>
        </w:rPr>
      </w:pPr>
      <w:r>
        <w:rPr>
          <w:rFonts w:ascii="Arial" w:hAnsi="Arial" w:cs="Arial"/>
          <w:b/>
          <w:szCs w:val="22"/>
          <w:lang w:val="es-ES"/>
        </w:rPr>
        <w:t>m</w:t>
      </w:r>
      <w:r w:rsidR="00B0246D">
        <w:rPr>
          <w:rFonts w:ascii="Arial" w:hAnsi="Arial" w:cs="Arial"/>
          <w:b/>
          <w:szCs w:val="22"/>
          <w:lang w:val="es-ES"/>
        </w:rPr>
        <w:t>a</w:t>
      </w:r>
      <w:r w:rsidR="003312E1" w:rsidRPr="007F634B">
        <w:rPr>
          <w:rFonts w:ascii="Arial" w:hAnsi="Arial" w:cs="Arial"/>
          <w:b/>
          <w:szCs w:val="22"/>
          <w:lang w:val="es-ES"/>
        </w:rPr>
        <w:t>ximum-scale</w:t>
      </w:r>
      <w:r w:rsidR="003312E1">
        <w:rPr>
          <w:rFonts w:ascii="Arial" w:hAnsi="Arial" w:cs="Arial"/>
          <w:szCs w:val="22"/>
          <w:lang w:val="es-ES"/>
        </w:rPr>
        <w:t>. Defi</w:t>
      </w:r>
      <w:r>
        <w:rPr>
          <w:rFonts w:ascii="Arial" w:hAnsi="Arial" w:cs="Arial"/>
          <w:szCs w:val="22"/>
          <w:lang w:val="es-ES"/>
        </w:rPr>
        <w:t xml:space="preserve">ne el valor máximo del zoom; </w:t>
      </w:r>
      <w:r w:rsidR="003312E1">
        <w:rPr>
          <w:rFonts w:ascii="Arial" w:hAnsi="Arial" w:cs="Arial"/>
          <w:szCs w:val="22"/>
          <w:lang w:val="es-ES"/>
        </w:rPr>
        <w:t xml:space="preserve">este debe ser mayor o igual a la </w:t>
      </w:r>
      <w:r w:rsidR="003312E1" w:rsidRPr="007F634B">
        <w:rPr>
          <w:rFonts w:ascii="Arial" w:hAnsi="Arial" w:cs="Arial"/>
          <w:b/>
          <w:szCs w:val="22"/>
          <w:lang w:val="es-ES"/>
        </w:rPr>
        <w:t>m</w:t>
      </w:r>
      <w:r w:rsidRPr="007F634B">
        <w:rPr>
          <w:rFonts w:ascii="Arial" w:hAnsi="Arial" w:cs="Arial"/>
          <w:b/>
          <w:szCs w:val="22"/>
          <w:lang w:val="es-ES"/>
        </w:rPr>
        <w:t>i</w:t>
      </w:r>
      <w:r w:rsidR="003312E1" w:rsidRPr="007F634B">
        <w:rPr>
          <w:rFonts w:ascii="Arial" w:hAnsi="Arial" w:cs="Arial"/>
          <w:b/>
          <w:szCs w:val="22"/>
          <w:lang w:val="es-ES"/>
        </w:rPr>
        <w:t>nimun-scale</w:t>
      </w:r>
      <w:r w:rsidR="003312E1">
        <w:rPr>
          <w:rFonts w:ascii="Arial" w:hAnsi="Arial" w:cs="Arial"/>
          <w:szCs w:val="22"/>
          <w:lang w:val="es-ES"/>
        </w:rPr>
        <w:t xml:space="preserve"> o el comportamiento será indeterminado. Puede ser un número positivo entre 0.0 y 10.0.</w:t>
      </w:r>
    </w:p>
    <w:p w:rsidR="00203991" w:rsidRPr="00B33A65" w:rsidRDefault="00203991" w:rsidP="00203991">
      <w:pPr>
        <w:ind w:left="1080" w:firstLine="0"/>
        <w:rPr>
          <w:rFonts w:ascii="Arial" w:hAnsi="Arial" w:cs="Arial"/>
          <w:sz w:val="18"/>
          <w:szCs w:val="22"/>
          <w:lang w:val="es-ES"/>
        </w:rPr>
      </w:pPr>
    </w:p>
    <w:p w:rsidR="003312E1" w:rsidRDefault="00777614" w:rsidP="00290974">
      <w:pPr>
        <w:numPr>
          <w:ilvl w:val="1"/>
          <w:numId w:val="12"/>
        </w:numPr>
        <w:rPr>
          <w:rFonts w:ascii="Arial" w:hAnsi="Arial" w:cs="Arial"/>
          <w:szCs w:val="22"/>
          <w:lang w:val="es-ES"/>
        </w:rPr>
      </w:pPr>
      <w:r>
        <w:rPr>
          <w:rFonts w:ascii="Arial" w:hAnsi="Arial" w:cs="Arial"/>
          <w:b/>
          <w:szCs w:val="22"/>
          <w:lang w:val="es-ES"/>
        </w:rPr>
        <w:t>m</w:t>
      </w:r>
      <w:r w:rsidR="003312E1" w:rsidRPr="00777614">
        <w:rPr>
          <w:rFonts w:ascii="Arial" w:hAnsi="Arial" w:cs="Arial"/>
          <w:b/>
          <w:szCs w:val="22"/>
          <w:lang w:val="es-ES"/>
        </w:rPr>
        <w:t>inimun-scale</w:t>
      </w:r>
      <w:r>
        <w:rPr>
          <w:rFonts w:ascii="Arial" w:hAnsi="Arial" w:cs="Arial"/>
          <w:szCs w:val="22"/>
          <w:lang w:val="es-ES"/>
        </w:rPr>
        <w:t>. Define</w:t>
      </w:r>
      <w:r w:rsidR="003312E1">
        <w:rPr>
          <w:rFonts w:ascii="Arial" w:hAnsi="Arial" w:cs="Arial"/>
          <w:szCs w:val="22"/>
          <w:lang w:val="es-ES"/>
        </w:rPr>
        <w:t xml:space="preserve"> el valor mínimo del zoom; este debe ser menor o igual a la </w:t>
      </w:r>
      <w:r w:rsidR="003312E1" w:rsidRPr="00777614">
        <w:rPr>
          <w:rFonts w:ascii="Arial" w:hAnsi="Arial" w:cs="Arial"/>
          <w:b/>
          <w:szCs w:val="22"/>
          <w:lang w:val="es-ES"/>
        </w:rPr>
        <w:t>maximun-scale</w:t>
      </w:r>
      <w:r w:rsidR="003312E1">
        <w:rPr>
          <w:rFonts w:ascii="Arial" w:hAnsi="Arial" w:cs="Arial"/>
          <w:szCs w:val="22"/>
          <w:lang w:val="es-ES"/>
        </w:rPr>
        <w:t xml:space="preserve"> o el comportamiento será indeterminado. Puede ser un número positivo entre 0.0 y 10.0.</w:t>
      </w:r>
    </w:p>
    <w:p w:rsidR="000E4E31" w:rsidRPr="00B33A65" w:rsidRDefault="000E4E31" w:rsidP="00B33A65">
      <w:pPr>
        <w:ind w:left="1080" w:firstLine="0"/>
        <w:rPr>
          <w:rFonts w:ascii="Arial" w:hAnsi="Arial" w:cs="Arial"/>
          <w:sz w:val="20"/>
          <w:szCs w:val="22"/>
          <w:lang w:val="es-ES"/>
        </w:rPr>
      </w:pPr>
    </w:p>
    <w:p w:rsidR="00203991" w:rsidRDefault="00203991" w:rsidP="00203991">
      <w:pPr>
        <w:ind w:left="2835" w:hanging="708"/>
        <w:rPr>
          <w:rFonts w:ascii="Arial" w:hAnsi="Arial" w:cs="Arial"/>
          <w:szCs w:val="22"/>
          <w:lang w:val="es-ES"/>
        </w:rPr>
      </w:pPr>
      <w:r>
        <w:rPr>
          <w:rFonts w:ascii="Arial" w:hAnsi="Arial" w:cs="Arial"/>
          <w:szCs w:val="22"/>
          <w:lang w:val="es-ES"/>
        </w:rPr>
        <w:t>Ej:</w:t>
      </w:r>
      <w:r>
        <w:rPr>
          <w:rFonts w:ascii="Arial" w:hAnsi="Arial" w:cs="Arial"/>
          <w:szCs w:val="22"/>
          <w:lang w:val="es-ES"/>
        </w:rPr>
        <w:tab/>
      </w:r>
      <w:r w:rsidR="003312E1">
        <w:rPr>
          <w:rFonts w:ascii="Arial" w:hAnsi="Arial" w:cs="Arial"/>
          <w:szCs w:val="22"/>
          <w:lang w:val="es-ES"/>
        </w:rPr>
        <w:t>&lt;</w:t>
      </w:r>
      <w:r w:rsidR="003312E1" w:rsidRPr="00777614">
        <w:rPr>
          <w:rFonts w:ascii="Arial" w:hAnsi="Arial" w:cs="Arial"/>
          <w:b/>
          <w:szCs w:val="22"/>
          <w:lang w:val="es-ES"/>
        </w:rPr>
        <w:t>meta name=”viewport” content=”width=device-width, maximun-scale=1, minimun-scale=1 /</w:t>
      </w:r>
      <w:r>
        <w:rPr>
          <w:rFonts w:ascii="Arial" w:hAnsi="Arial" w:cs="Arial"/>
          <w:szCs w:val="22"/>
          <w:lang w:val="es-ES"/>
        </w:rPr>
        <w:t>&gt;.</w:t>
      </w:r>
    </w:p>
    <w:p w:rsidR="000E4E31" w:rsidRPr="00B33A65" w:rsidRDefault="000E4E31" w:rsidP="00203991">
      <w:pPr>
        <w:ind w:left="1418" w:firstLine="0"/>
        <w:rPr>
          <w:rFonts w:ascii="Arial" w:hAnsi="Arial" w:cs="Arial"/>
          <w:sz w:val="20"/>
          <w:szCs w:val="22"/>
          <w:lang w:val="es-ES"/>
        </w:rPr>
      </w:pPr>
    </w:p>
    <w:p w:rsidR="003312E1" w:rsidRDefault="003312E1" w:rsidP="00203991">
      <w:pPr>
        <w:ind w:left="1418" w:firstLine="0"/>
        <w:rPr>
          <w:rFonts w:ascii="Arial" w:hAnsi="Arial" w:cs="Arial"/>
          <w:szCs w:val="22"/>
          <w:lang w:val="es-ES"/>
        </w:rPr>
      </w:pPr>
      <w:r>
        <w:rPr>
          <w:rFonts w:ascii="Arial" w:hAnsi="Arial" w:cs="Arial"/>
          <w:szCs w:val="22"/>
          <w:lang w:val="es-ES"/>
        </w:rPr>
        <w:t>Con esta declaración anularíamos el zoom del dispositivo móvil.</w:t>
      </w:r>
    </w:p>
    <w:p w:rsidR="00203991" w:rsidRDefault="00203991" w:rsidP="00777614">
      <w:pPr>
        <w:ind w:left="1080" w:firstLine="0"/>
        <w:rPr>
          <w:rFonts w:ascii="Arial" w:hAnsi="Arial" w:cs="Arial"/>
          <w:szCs w:val="22"/>
          <w:lang w:val="es-ES"/>
        </w:rPr>
      </w:pPr>
    </w:p>
    <w:p w:rsidR="003312E1" w:rsidRDefault="00203991" w:rsidP="00290974">
      <w:pPr>
        <w:numPr>
          <w:ilvl w:val="1"/>
          <w:numId w:val="12"/>
        </w:numPr>
        <w:rPr>
          <w:rFonts w:ascii="Arial" w:hAnsi="Arial" w:cs="Arial"/>
          <w:szCs w:val="22"/>
          <w:lang w:val="es-ES"/>
        </w:rPr>
      </w:pPr>
      <w:r>
        <w:rPr>
          <w:rFonts w:ascii="Arial" w:hAnsi="Arial" w:cs="Arial"/>
          <w:b/>
          <w:szCs w:val="22"/>
          <w:lang w:val="es-ES"/>
        </w:rPr>
        <w:lastRenderedPageBreak/>
        <w:t>u</w:t>
      </w:r>
      <w:r w:rsidR="003312E1" w:rsidRPr="00777614">
        <w:rPr>
          <w:rFonts w:ascii="Arial" w:hAnsi="Arial" w:cs="Arial"/>
          <w:b/>
          <w:szCs w:val="22"/>
          <w:lang w:val="es-ES"/>
        </w:rPr>
        <w:t>ser-scalable</w:t>
      </w:r>
      <w:r w:rsidR="003312E1">
        <w:rPr>
          <w:rFonts w:ascii="Arial" w:hAnsi="Arial" w:cs="Arial"/>
          <w:szCs w:val="22"/>
          <w:lang w:val="es-ES"/>
        </w:rPr>
        <w:t>. Si tiene el valor “</w:t>
      </w:r>
      <w:r w:rsidR="003312E1" w:rsidRPr="00777614">
        <w:rPr>
          <w:rFonts w:ascii="Arial" w:hAnsi="Arial" w:cs="Arial"/>
          <w:b/>
          <w:szCs w:val="22"/>
          <w:lang w:val="es-ES"/>
        </w:rPr>
        <w:t>no</w:t>
      </w:r>
      <w:r w:rsidR="003312E1">
        <w:rPr>
          <w:rFonts w:ascii="Arial" w:hAnsi="Arial" w:cs="Arial"/>
          <w:szCs w:val="22"/>
          <w:lang w:val="es-ES"/>
        </w:rPr>
        <w:t>”, el usuario no podrá hacer zoom en la página. El valor por defecto es “</w:t>
      </w:r>
      <w:r w:rsidR="003312E1" w:rsidRPr="00777614">
        <w:rPr>
          <w:rFonts w:ascii="Arial" w:hAnsi="Arial" w:cs="Arial"/>
          <w:b/>
          <w:szCs w:val="22"/>
          <w:lang w:val="es-ES"/>
        </w:rPr>
        <w:t>yes</w:t>
      </w:r>
      <w:r w:rsidR="003312E1">
        <w:rPr>
          <w:rFonts w:ascii="Arial" w:hAnsi="Arial" w:cs="Arial"/>
          <w:szCs w:val="22"/>
          <w:lang w:val="es-ES"/>
        </w:rPr>
        <w:t>”.</w:t>
      </w:r>
    </w:p>
    <w:p w:rsidR="00B33A65" w:rsidRPr="00006991" w:rsidRDefault="00B33A65" w:rsidP="00B33A65">
      <w:pPr>
        <w:ind w:left="1080" w:firstLine="0"/>
        <w:rPr>
          <w:rFonts w:ascii="Arial" w:hAnsi="Arial" w:cs="Arial"/>
          <w:sz w:val="16"/>
          <w:szCs w:val="22"/>
          <w:lang w:val="es-ES"/>
        </w:rPr>
      </w:pPr>
    </w:p>
    <w:p w:rsidR="00203991" w:rsidRDefault="00203991" w:rsidP="00203991">
      <w:pPr>
        <w:ind w:left="2835" w:hanging="708"/>
        <w:rPr>
          <w:rFonts w:ascii="Arial" w:hAnsi="Arial" w:cs="Arial"/>
          <w:szCs w:val="22"/>
          <w:lang w:val="es-ES"/>
        </w:rPr>
      </w:pPr>
      <w:r>
        <w:rPr>
          <w:rFonts w:ascii="Arial" w:hAnsi="Arial" w:cs="Arial"/>
          <w:szCs w:val="22"/>
          <w:lang w:val="es-ES"/>
        </w:rPr>
        <w:t>Ej:</w:t>
      </w:r>
      <w:r>
        <w:rPr>
          <w:rFonts w:ascii="Arial" w:hAnsi="Arial" w:cs="Arial"/>
          <w:szCs w:val="22"/>
          <w:lang w:val="es-ES"/>
        </w:rPr>
        <w:tab/>
      </w:r>
      <w:r w:rsidR="003312E1">
        <w:rPr>
          <w:rFonts w:ascii="Arial" w:hAnsi="Arial" w:cs="Arial"/>
          <w:szCs w:val="22"/>
          <w:lang w:val="es-ES"/>
        </w:rPr>
        <w:t>&lt;</w:t>
      </w:r>
      <w:r w:rsidR="003312E1" w:rsidRPr="00777614">
        <w:rPr>
          <w:rFonts w:ascii="Arial" w:hAnsi="Arial" w:cs="Arial"/>
          <w:b/>
          <w:szCs w:val="22"/>
          <w:lang w:val="es-ES"/>
        </w:rPr>
        <w:t>meta name=”viewport” content=”width=device-width, user-scalable=no” /</w:t>
      </w:r>
      <w:r>
        <w:rPr>
          <w:rFonts w:ascii="Arial" w:hAnsi="Arial" w:cs="Arial"/>
          <w:szCs w:val="22"/>
          <w:lang w:val="es-ES"/>
        </w:rPr>
        <w:t>&gt;.</w:t>
      </w:r>
    </w:p>
    <w:p w:rsidR="00B33A65" w:rsidRPr="00006991" w:rsidRDefault="00B33A65" w:rsidP="00203991">
      <w:pPr>
        <w:ind w:left="2835" w:hanging="708"/>
        <w:rPr>
          <w:rFonts w:ascii="Arial" w:hAnsi="Arial" w:cs="Arial"/>
          <w:sz w:val="16"/>
          <w:szCs w:val="22"/>
          <w:lang w:val="es-ES"/>
        </w:rPr>
      </w:pPr>
    </w:p>
    <w:p w:rsidR="003312E1" w:rsidRDefault="003312E1" w:rsidP="00203991">
      <w:pPr>
        <w:ind w:left="1418" w:firstLine="0"/>
        <w:rPr>
          <w:rFonts w:ascii="Arial" w:hAnsi="Arial" w:cs="Arial"/>
          <w:szCs w:val="22"/>
          <w:lang w:val="es-ES"/>
        </w:rPr>
      </w:pPr>
      <w:r>
        <w:rPr>
          <w:rFonts w:ascii="Arial" w:hAnsi="Arial" w:cs="Arial"/>
          <w:szCs w:val="22"/>
          <w:lang w:val="es-ES"/>
        </w:rPr>
        <w:t>Produce el mismo efecto que el ejemplo anterior.</w:t>
      </w:r>
    </w:p>
    <w:p w:rsidR="00C22911" w:rsidRPr="00006991" w:rsidRDefault="00C22911">
      <w:pPr>
        <w:rPr>
          <w:rFonts w:ascii="Arial" w:hAnsi="Arial" w:cs="Arial"/>
          <w:sz w:val="16"/>
          <w:szCs w:val="22"/>
          <w:lang w:val="es-ES"/>
        </w:rPr>
      </w:pPr>
    </w:p>
    <w:p w:rsidR="00F56977" w:rsidRPr="008E03B4" w:rsidRDefault="00F56977" w:rsidP="00F56977">
      <w:pPr>
        <w:rPr>
          <w:rFonts w:ascii="Arial" w:hAnsi="Arial" w:cs="Arial"/>
          <w:b/>
          <w:i/>
          <w:szCs w:val="22"/>
          <w:u w:val="single"/>
          <w:lang w:val="es-ES"/>
        </w:rPr>
      </w:pPr>
      <w:r w:rsidRPr="008E03B4">
        <w:rPr>
          <w:rFonts w:ascii="Arial" w:hAnsi="Arial" w:cs="Arial"/>
          <w:b/>
          <w:i/>
          <w:szCs w:val="22"/>
          <w:u w:val="single"/>
          <w:lang w:val="es-ES"/>
        </w:rPr>
        <w:t>Pero… ¡</w:t>
      </w:r>
      <w:r>
        <w:rPr>
          <w:rFonts w:ascii="Arial" w:hAnsi="Arial" w:cs="Arial"/>
          <w:b/>
          <w:i/>
          <w:szCs w:val="22"/>
          <w:u w:val="single"/>
          <w:lang w:val="es-ES"/>
        </w:rPr>
        <w:t>Veámoslo en</w:t>
      </w:r>
      <w:r w:rsidRPr="008E03B4">
        <w:rPr>
          <w:rFonts w:ascii="Arial" w:hAnsi="Arial" w:cs="Arial"/>
          <w:b/>
          <w:i/>
          <w:szCs w:val="22"/>
          <w:u w:val="single"/>
          <w:lang w:val="es-ES"/>
        </w:rPr>
        <w:t xml:space="preserve"> la práctica</w:t>
      </w:r>
      <w:r>
        <w:rPr>
          <w:rFonts w:ascii="Arial" w:hAnsi="Arial" w:cs="Arial"/>
          <w:b/>
          <w:i/>
          <w:szCs w:val="22"/>
          <w:u w:val="single"/>
          <w:lang w:val="es-ES"/>
        </w:rPr>
        <w:t xml:space="preserve"> 16.2</w:t>
      </w:r>
      <w:r w:rsidRPr="008E03B4">
        <w:rPr>
          <w:rFonts w:ascii="Arial" w:hAnsi="Arial" w:cs="Arial"/>
          <w:b/>
          <w:i/>
          <w:szCs w:val="22"/>
          <w:u w:val="single"/>
          <w:lang w:val="es-ES"/>
        </w:rPr>
        <w:t>!</w:t>
      </w:r>
    </w:p>
    <w:p w:rsidR="00C22911" w:rsidRPr="00006991" w:rsidRDefault="00C22911" w:rsidP="00C22911">
      <w:pPr>
        <w:rPr>
          <w:rFonts w:ascii="Arial" w:hAnsi="Arial" w:cs="Arial"/>
          <w:sz w:val="16"/>
          <w:szCs w:val="22"/>
          <w:lang w:val="es-ES"/>
        </w:rPr>
      </w:pPr>
    </w:p>
    <w:p w:rsidR="00B33A65" w:rsidRPr="00006991" w:rsidRDefault="00B33A65" w:rsidP="00C22911">
      <w:pPr>
        <w:rPr>
          <w:rFonts w:ascii="Arial" w:hAnsi="Arial" w:cs="Arial"/>
          <w:sz w:val="16"/>
          <w:szCs w:val="22"/>
          <w:lang w:val="es-ES"/>
        </w:rPr>
      </w:pPr>
    </w:p>
    <w:p w:rsidR="00C22911" w:rsidRDefault="00C22911" w:rsidP="00C22911">
      <w:pPr>
        <w:rPr>
          <w:rFonts w:ascii="Arial" w:hAnsi="Arial" w:cs="Arial"/>
          <w:szCs w:val="22"/>
          <w:lang w:val="es-ES"/>
        </w:rPr>
      </w:pPr>
      <w:r>
        <w:rPr>
          <w:rFonts w:ascii="Arial" w:hAnsi="Arial" w:cs="Arial"/>
          <w:szCs w:val="22"/>
          <w:lang w:val="es-ES"/>
        </w:rPr>
        <w:t xml:space="preserve">Para diseñar nuestras web según Responsive Web </w:t>
      </w:r>
      <w:r w:rsidR="00537874">
        <w:rPr>
          <w:rFonts w:ascii="Arial" w:hAnsi="Arial" w:cs="Arial"/>
          <w:szCs w:val="22"/>
          <w:lang w:val="es-ES"/>
        </w:rPr>
        <w:t>Design</w:t>
      </w:r>
      <w:r>
        <w:rPr>
          <w:rFonts w:ascii="Arial" w:hAnsi="Arial" w:cs="Arial"/>
          <w:szCs w:val="22"/>
          <w:lang w:val="es-ES"/>
        </w:rPr>
        <w:t xml:space="preserve"> habitualmente utilizaremos este metadato.</w:t>
      </w:r>
    </w:p>
    <w:p w:rsidR="00A64460" w:rsidRPr="00006991" w:rsidRDefault="00A64460" w:rsidP="00C22911">
      <w:pPr>
        <w:rPr>
          <w:rFonts w:ascii="Arial" w:hAnsi="Arial" w:cs="Arial"/>
          <w:sz w:val="18"/>
          <w:szCs w:val="22"/>
          <w:lang w:val="es-ES"/>
        </w:rPr>
      </w:pPr>
    </w:p>
    <w:p w:rsidR="00A64460" w:rsidRDefault="00A64460" w:rsidP="00C22911">
      <w:pPr>
        <w:rPr>
          <w:rFonts w:ascii="Arial" w:hAnsi="Arial" w:cs="Arial"/>
          <w:szCs w:val="22"/>
          <w:lang w:val="es-ES"/>
        </w:rPr>
      </w:pPr>
      <w:r>
        <w:rPr>
          <w:rFonts w:ascii="Arial" w:hAnsi="Arial" w:cs="Arial"/>
          <w:szCs w:val="22"/>
          <w:lang w:val="es-ES"/>
        </w:rPr>
        <w:t xml:space="preserve">También debemos conocer que a la hora de escribir este manual el </w:t>
      </w:r>
      <w:r w:rsidRPr="00A64460">
        <w:rPr>
          <w:rFonts w:ascii="Arial" w:hAnsi="Arial" w:cs="Arial"/>
          <w:b/>
          <w:szCs w:val="22"/>
          <w:lang w:val="es-ES"/>
        </w:rPr>
        <w:t>W3C</w:t>
      </w:r>
      <w:r>
        <w:rPr>
          <w:rFonts w:ascii="Arial" w:hAnsi="Arial" w:cs="Arial"/>
          <w:szCs w:val="22"/>
          <w:lang w:val="es-ES"/>
        </w:rPr>
        <w:t xml:space="preserve"> está trabajando en la directiva </w:t>
      </w:r>
      <w:r w:rsidRPr="00A64460">
        <w:rPr>
          <w:rFonts w:ascii="Arial" w:hAnsi="Arial" w:cs="Arial"/>
          <w:b/>
          <w:szCs w:val="22"/>
          <w:lang w:val="es-ES"/>
        </w:rPr>
        <w:t>@viewport</w:t>
      </w:r>
      <w:r>
        <w:rPr>
          <w:rFonts w:ascii="Arial" w:hAnsi="Arial" w:cs="Arial"/>
          <w:szCs w:val="22"/>
          <w:lang w:val="es-ES"/>
        </w:rPr>
        <w:t xml:space="preserve"> que anulará la meta viewport </w:t>
      </w:r>
      <w:r w:rsidR="00BF3BED">
        <w:rPr>
          <w:rFonts w:ascii="Arial" w:hAnsi="Arial" w:cs="Arial"/>
          <w:szCs w:val="22"/>
          <w:lang w:val="es-ES"/>
        </w:rPr>
        <w:t>transfiriéndola</w:t>
      </w:r>
      <w:r>
        <w:rPr>
          <w:rFonts w:ascii="Arial" w:hAnsi="Arial" w:cs="Arial"/>
          <w:szCs w:val="22"/>
          <w:lang w:val="es-ES"/>
        </w:rPr>
        <w:t xml:space="preserve"> a </w:t>
      </w:r>
      <w:r w:rsidRPr="00A64460">
        <w:rPr>
          <w:rFonts w:ascii="Arial" w:hAnsi="Arial" w:cs="Arial"/>
          <w:b/>
          <w:szCs w:val="22"/>
          <w:lang w:val="es-ES"/>
        </w:rPr>
        <w:t>CSS</w:t>
      </w:r>
      <w:r>
        <w:rPr>
          <w:rFonts w:ascii="Arial" w:hAnsi="Arial" w:cs="Arial"/>
          <w:szCs w:val="22"/>
          <w:lang w:val="es-ES"/>
        </w:rPr>
        <w:t>.</w:t>
      </w:r>
    </w:p>
    <w:p w:rsidR="00F56977" w:rsidRPr="00006991" w:rsidRDefault="00F56977">
      <w:pPr>
        <w:ind w:firstLine="0"/>
        <w:jc w:val="left"/>
        <w:rPr>
          <w:sz w:val="18"/>
        </w:rPr>
      </w:pPr>
    </w:p>
    <w:p w:rsidR="00F56977" w:rsidRPr="004C4BEE" w:rsidRDefault="00F56977" w:rsidP="00F56977">
      <w:pPr>
        <w:ind w:firstLine="0"/>
        <w:rPr>
          <w:b/>
          <w:i/>
          <w:u w:val="single"/>
        </w:rPr>
      </w:pPr>
      <w:r w:rsidRPr="00F56977">
        <w:tab/>
      </w:r>
      <w:r>
        <w:rPr>
          <w:b/>
          <w:i/>
          <w:u w:val="single"/>
        </w:rPr>
        <w:t>A</w:t>
      </w:r>
      <w:r w:rsidR="00291913">
        <w:rPr>
          <w:b/>
          <w:i/>
          <w:u w:val="single"/>
        </w:rPr>
        <w:t>segu</w:t>
      </w:r>
      <w:r>
        <w:rPr>
          <w:b/>
          <w:i/>
          <w:u w:val="single"/>
        </w:rPr>
        <w:t>re estos conocimientos realizando la segunda ejercitación del capítulo 16</w:t>
      </w:r>
    </w:p>
    <w:p w:rsidR="00F56977" w:rsidRPr="00006991" w:rsidRDefault="00F56977">
      <w:pPr>
        <w:ind w:firstLine="0"/>
        <w:jc w:val="left"/>
        <w:rPr>
          <w:sz w:val="18"/>
        </w:rPr>
      </w:pPr>
    </w:p>
    <w:p w:rsidR="00C22911" w:rsidRPr="00006991" w:rsidRDefault="00C22911">
      <w:pPr>
        <w:ind w:firstLine="0"/>
        <w:jc w:val="left"/>
        <w:rPr>
          <w:sz w:val="18"/>
        </w:rPr>
      </w:pPr>
    </w:p>
    <w:p w:rsidR="0091222F" w:rsidRPr="0091222F" w:rsidRDefault="005B18A6" w:rsidP="0091222F">
      <w:pPr>
        <w:pStyle w:val="TITULO2"/>
        <w:pBdr>
          <w:bottom w:val="single" w:sz="4" w:space="1" w:color="auto"/>
        </w:pBdr>
        <w:jc w:val="both"/>
        <w:rPr>
          <w:rFonts w:ascii="Arial" w:hAnsi="Arial" w:cs="Arial"/>
          <w:lang w:val="es-ES_tradnl"/>
        </w:rPr>
      </w:pPr>
      <w:r>
        <w:rPr>
          <w:rFonts w:ascii="Arial" w:hAnsi="Arial" w:cs="Arial"/>
          <w:lang w:val="es-ES_tradnl"/>
        </w:rPr>
        <w:t xml:space="preserve">DISEÑO WEB FLEXIBLE O </w:t>
      </w:r>
      <w:r w:rsidR="0091222F" w:rsidRPr="0091222F">
        <w:rPr>
          <w:rFonts w:ascii="Arial" w:hAnsi="Arial" w:cs="Arial"/>
          <w:lang w:val="es-ES_tradnl"/>
        </w:rPr>
        <w:t>FLUIDO</w:t>
      </w:r>
    </w:p>
    <w:p w:rsidR="002A5F5E" w:rsidRPr="00006991" w:rsidRDefault="002A5F5E">
      <w:pPr>
        <w:ind w:firstLine="0"/>
        <w:jc w:val="left"/>
        <w:rPr>
          <w:sz w:val="18"/>
        </w:rPr>
      </w:pPr>
    </w:p>
    <w:p w:rsidR="0091222F" w:rsidRDefault="005B18A6" w:rsidP="00D43AAE">
      <w:pPr>
        <w:ind w:firstLine="0"/>
      </w:pPr>
      <w:r>
        <w:tab/>
        <w:t xml:space="preserve">La segunda pata del </w:t>
      </w:r>
      <w:r w:rsidRPr="005B18A6">
        <w:rPr>
          <w:b/>
        </w:rPr>
        <w:t>Responsive Web Design</w:t>
      </w:r>
      <w:r>
        <w:t xml:space="preserve"> es la web flexible o fluida. Para ello el secreto está en diseñar con medidas flexibles, utilizando por tanto unidades en porcentaje</w:t>
      </w:r>
      <w:r w:rsidR="00204D2A">
        <w:t>, rem</w:t>
      </w:r>
      <w:r>
        <w:t xml:space="preserve"> o em y olvidando las medidas en px y cm.</w:t>
      </w:r>
      <w:r w:rsidR="00C03327">
        <w:t xml:space="preserve"> Siempre trabajando sobre </w:t>
      </w:r>
      <w:r w:rsidR="00C03327" w:rsidRPr="00C03327">
        <w:rPr>
          <w:b/>
        </w:rPr>
        <w:t>CSS</w:t>
      </w:r>
      <w:r w:rsidR="00C03327">
        <w:t>.</w:t>
      </w:r>
    </w:p>
    <w:p w:rsidR="005B18A6" w:rsidRPr="00006991" w:rsidRDefault="005B18A6">
      <w:pPr>
        <w:ind w:firstLine="0"/>
        <w:jc w:val="left"/>
        <w:rPr>
          <w:sz w:val="18"/>
        </w:rPr>
      </w:pPr>
    </w:p>
    <w:p w:rsidR="005B18A6" w:rsidRDefault="005B18A6" w:rsidP="00D43AAE">
      <w:pPr>
        <w:ind w:firstLine="0"/>
      </w:pPr>
      <w:r>
        <w:tab/>
        <w:t>Esto supone un cambio de mentalidad en el diseñador. Hasta aho</w:t>
      </w:r>
      <w:r w:rsidR="00437C36">
        <w:t>ra hemos aprendido a diseñar webs para pantallas de ordenador, con unas medidas fijas. A partir de ahora tendremos que pensar en móvil, en varios tamaños de pantalla y en porcentajes. Es más, lo lógico, sería diseñar primero la página web para la pantalla del móvil para luego ir adaptand</w:t>
      </w:r>
      <w:r w:rsidR="00710FCF">
        <w:t>o el diseño a pantallas de sobremesa</w:t>
      </w:r>
      <w:r w:rsidR="00437C36">
        <w:t>.</w:t>
      </w:r>
    </w:p>
    <w:p w:rsidR="00437C36" w:rsidRPr="00006991" w:rsidRDefault="00437C36">
      <w:pPr>
        <w:ind w:firstLine="0"/>
        <w:jc w:val="left"/>
        <w:rPr>
          <w:sz w:val="18"/>
        </w:rPr>
      </w:pPr>
    </w:p>
    <w:p w:rsidR="00437C36" w:rsidRDefault="00437C36">
      <w:pPr>
        <w:ind w:firstLine="0"/>
        <w:jc w:val="left"/>
      </w:pPr>
      <w:r>
        <w:tab/>
        <w:t>Para diseñar una web flexible debemos de tener en mente es</w:t>
      </w:r>
      <w:r w:rsidR="00710FCF">
        <w:t xml:space="preserve">tas </w:t>
      </w:r>
      <w:r w:rsidR="004A2A4B">
        <w:t xml:space="preserve">10 </w:t>
      </w:r>
      <w:r w:rsidR="00710FCF">
        <w:t>norma</w:t>
      </w:r>
      <w:r>
        <w:t>s b</w:t>
      </w:r>
      <w:r w:rsidR="00710FCF">
        <w:t>ásica</w:t>
      </w:r>
      <w:r>
        <w:t>s:</w:t>
      </w:r>
    </w:p>
    <w:p w:rsidR="00437C36" w:rsidRPr="00296D29" w:rsidRDefault="00437C36" w:rsidP="00290974">
      <w:pPr>
        <w:numPr>
          <w:ilvl w:val="0"/>
          <w:numId w:val="12"/>
        </w:numPr>
        <w:tabs>
          <w:tab w:val="clear" w:pos="720"/>
          <w:tab w:val="num" w:pos="993"/>
        </w:tabs>
        <w:ind w:left="993" w:hanging="284"/>
        <w:rPr>
          <w:rFonts w:ascii="Arial" w:hAnsi="Arial" w:cs="Arial"/>
          <w:szCs w:val="22"/>
          <w:lang w:val="es-ES"/>
        </w:rPr>
      </w:pPr>
      <w:r w:rsidRPr="00296D29">
        <w:rPr>
          <w:rFonts w:ascii="Arial" w:hAnsi="Arial" w:cs="Arial"/>
          <w:szCs w:val="22"/>
          <w:lang w:val="es-ES"/>
        </w:rPr>
        <w:t xml:space="preserve">Para cambiar una web con medidas fijas a porcentajes debemos aplicar la fórmula básica del Responsive Web Design que es </w:t>
      </w:r>
      <w:r w:rsidR="00296D29" w:rsidRPr="00296D29">
        <w:rPr>
          <w:rFonts w:ascii="Arial" w:hAnsi="Arial" w:cs="Arial"/>
          <w:szCs w:val="22"/>
          <w:lang w:val="es-ES"/>
        </w:rPr>
        <w:t>“</w:t>
      </w:r>
      <w:r w:rsidR="00296D29" w:rsidRPr="00296D29">
        <w:rPr>
          <w:rFonts w:ascii="Arial" w:hAnsi="Arial" w:cs="Arial"/>
          <w:b/>
          <w:szCs w:val="22"/>
          <w:lang w:val="es-ES"/>
        </w:rPr>
        <w:t>target / contexto</w:t>
      </w:r>
      <w:r w:rsidR="00296D29" w:rsidRPr="00296D29">
        <w:rPr>
          <w:rFonts w:ascii="Arial" w:hAnsi="Arial" w:cs="Arial"/>
          <w:szCs w:val="22"/>
          <w:lang w:val="es-ES"/>
        </w:rPr>
        <w:t xml:space="preserve">”, es decir </w:t>
      </w:r>
      <w:r w:rsidR="00296D29" w:rsidRPr="00296D29">
        <w:rPr>
          <w:rFonts w:ascii="Arial" w:hAnsi="Arial" w:cs="Arial"/>
          <w:b/>
          <w:szCs w:val="22"/>
          <w:lang w:val="es-ES"/>
        </w:rPr>
        <w:t>dividir lo que queremos modificar entre su contenedor</w:t>
      </w:r>
      <w:r w:rsidR="00296D29" w:rsidRPr="00296D29">
        <w:rPr>
          <w:rFonts w:ascii="Arial" w:hAnsi="Arial" w:cs="Arial"/>
          <w:szCs w:val="22"/>
          <w:lang w:val="es-ES"/>
        </w:rPr>
        <w:t>.</w:t>
      </w:r>
    </w:p>
    <w:p w:rsidR="00296D29" w:rsidRDefault="004A2A4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Tenemos que s</w:t>
      </w:r>
      <w:r w:rsidR="00296D29" w:rsidRPr="00296D29">
        <w:rPr>
          <w:rFonts w:ascii="Arial" w:hAnsi="Arial" w:cs="Arial"/>
          <w:szCs w:val="22"/>
          <w:lang w:val="es-ES"/>
        </w:rPr>
        <w:t xml:space="preserve">umar </w:t>
      </w:r>
      <w:r>
        <w:rPr>
          <w:rFonts w:ascii="Arial" w:hAnsi="Arial" w:cs="Arial"/>
          <w:szCs w:val="22"/>
          <w:lang w:val="es-ES"/>
        </w:rPr>
        <w:t>y restar para completar el 100% en la</w:t>
      </w:r>
      <w:r w:rsidR="00664480">
        <w:rPr>
          <w:rFonts w:ascii="Arial" w:hAnsi="Arial" w:cs="Arial"/>
          <w:szCs w:val="22"/>
          <w:lang w:val="es-ES"/>
        </w:rPr>
        <w:t>s</w:t>
      </w:r>
      <w:r>
        <w:rPr>
          <w:rFonts w:ascii="Arial" w:hAnsi="Arial" w:cs="Arial"/>
          <w:szCs w:val="22"/>
          <w:lang w:val="es-ES"/>
        </w:rPr>
        <w:t xml:space="preserve"> diferentes medidas.</w:t>
      </w:r>
    </w:p>
    <w:p w:rsidR="00296D29" w:rsidRDefault="00296D2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Aplicar también la flexibilidad a las imágenes, videos... para ello utilizaremos, entre otras, la propiedad “</w:t>
      </w:r>
      <w:r w:rsidRPr="00296D29">
        <w:rPr>
          <w:rFonts w:ascii="Arial" w:hAnsi="Arial" w:cs="Arial"/>
          <w:b/>
          <w:szCs w:val="22"/>
          <w:lang w:val="es-ES"/>
        </w:rPr>
        <w:t>max-width: 100%</w:t>
      </w:r>
      <w:r>
        <w:rPr>
          <w:rFonts w:ascii="Arial" w:hAnsi="Arial" w:cs="Arial"/>
          <w:szCs w:val="22"/>
          <w:lang w:val="es-ES"/>
        </w:rPr>
        <w:t>”.</w:t>
      </w:r>
    </w:p>
    <w:p w:rsidR="00296D29" w:rsidRDefault="00296D2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Para la tipografía usar 100% en el body y “em” para el resto de la página.</w:t>
      </w:r>
      <w:r w:rsidR="00CA4104">
        <w:rPr>
          <w:rFonts w:ascii="Arial" w:hAnsi="Arial" w:cs="Arial"/>
          <w:szCs w:val="22"/>
          <w:lang w:val="es-ES"/>
        </w:rPr>
        <w:t xml:space="preserve"> Aunque están surgiendo nuevas unidades como “rem” o “vw” que también pueden ser útiles.</w:t>
      </w:r>
    </w:p>
    <w:p w:rsidR="00296D29" w:rsidRDefault="00296D2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No olvidar la fórmula básica de las fuentes flexibles: </w:t>
      </w:r>
      <w:r w:rsidRPr="00296D29">
        <w:rPr>
          <w:rFonts w:ascii="Arial" w:hAnsi="Arial" w:cs="Arial"/>
          <w:b/>
          <w:szCs w:val="22"/>
          <w:lang w:val="es-ES"/>
        </w:rPr>
        <w:t>100% = 1em = 12pt. = 16px</w:t>
      </w:r>
      <w:r>
        <w:rPr>
          <w:rFonts w:ascii="Arial" w:hAnsi="Arial" w:cs="Arial"/>
          <w:szCs w:val="22"/>
          <w:lang w:val="es-ES"/>
        </w:rPr>
        <w:t>.</w:t>
      </w:r>
    </w:p>
    <w:p w:rsidR="00241349" w:rsidRDefault="0024134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Tener en cuenta que no solamente hay pantallas pequeñas de dispositivos móviles. También hay muchos usuarios que navegan con grandes pantallas o incluso empiezan a proliferar las grandes televisiones con conexión a internet. Para ellos utilizar la propiedad </w:t>
      </w:r>
      <w:r w:rsidRPr="00241349">
        <w:rPr>
          <w:rFonts w:ascii="Arial" w:hAnsi="Arial" w:cs="Arial"/>
          <w:b/>
          <w:szCs w:val="22"/>
          <w:lang w:val="es-ES"/>
        </w:rPr>
        <w:t>CSS</w:t>
      </w:r>
      <w:r>
        <w:rPr>
          <w:rFonts w:ascii="Arial" w:hAnsi="Arial" w:cs="Arial"/>
          <w:szCs w:val="22"/>
          <w:lang w:val="es-ES"/>
        </w:rPr>
        <w:t xml:space="preserve"> “</w:t>
      </w:r>
      <w:r w:rsidRPr="00241349">
        <w:rPr>
          <w:rFonts w:ascii="Arial" w:hAnsi="Arial" w:cs="Arial"/>
          <w:b/>
          <w:szCs w:val="22"/>
          <w:lang w:val="es-ES"/>
        </w:rPr>
        <w:t>max-width</w:t>
      </w:r>
      <w:r>
        <w:rPr>
          <w:rFonts w:ascii="Arial" w:hAnsi="Arial" w:cs="Arial"/>
          <w:szCs w:val="22"/>
          <w:lang w:val="es-ES"/>
        </w:rPr>
        <w:t>” para no pasarse de tamaño.</w:t>
      </w:r>
    </w:p>
    <w:p w:rsidR="00710FCF" w:rsidRDefault="00710FC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Y al contrario, se puede utilizar la propiedad </w:t>
      </w:r>
      <w:r w:rsidRPr="00710FCF">
        <w:rPr>
          <w:rFonts w:ascii="Arial" w:hAnsi="Arial" w:cs="Arial"/>
          <w:b/>
          <w:szCs w:val="22"/>
          <w:lang w:val="es-ES"/>
        </w:rPr>
        <w:t>CSS</w:t>
      </w:r>
      <w:r>
        <w:rPr>
          <w:rFonts w:ascii="Arial" w:hAnsi="Arial" w:cs="Arial"/>
          <w:szCs w:val="22"/>
          <w:lang w:val="es-ES"/>
        </w:rPr>
        <w:t xml:space="preserve"> “</w:t>
      </w:r>
      <w:r w:rsidRPr="00710FCF">
        <w:rPr>
          <w:rFonts w:ascii="Arial" w:hAnsi="Arial" w:cs="Arial"/>
          <w:b/>
          <w:szCs w:val="22"/>
          <w:lang w:val="es-ES"/>
        </w:rPr>
        <w:t>min-width</w:t>
      </w:r>
      <w:r>
        <w:rPr>
          <w:rFonts w:ascii="Arial" w:hAnsi="Arial" w:cs="Arial"/>
          <w:szCs w:val="22"/>
          <w:lang w:val="es-ES"/>
        </w:rPr>
        <w:t>” para que un elemento no se haga tan pequeño que no se vea bien.</w:t>
      </w:r>
    </w:p>
    <w:p w:rsidR="00241349" w:rsidRDefault="0024134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utilizar posiciones absolutas. Si posicionamos un objeto por ejemplo 600px a la derecha, en una pantalla de 400px, dicho objeto quedaría fuera de ella.</w:t>
      </w:r>
    </w:p>
    <w:p w:rsidR="00241349" w:rsidRDefault="0024134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Para posicionar los elementos en la web utilizar la propiedad </w:t>
      </w:r>
      <w:r w:rsidRPr="00241349">
        <w:rPr>
          <w:rFonts w:ascii="Arial" w:hAnsi="Arial" w:cs="Arial"/>
          <w:b/>
          <w:szCs w:val="22"/>
          <w:lang w:val="es-ES"/>
        </w:rPr>
        <w:t>CSS</w:t>
      </w:r>
      <w:r>
        <w:rPr>
          <w:rFonts w:ascii="Arial" w:hAnsi="Arial" w:cs="Arial"/>
          <w:szCs w:val="22"/>
          <w:lang w:val="es-ES"/>
        </w:rPr>
        <w:t xml:space="preserve"> “</w:t>
      </w:r>
      <w:r w:rsidRPr="00241349">
        <w:rPr>
          <w:rFonts w:ascii="Arial" w:hAnsi="Arial" w:cs="Arial"/>
          <w:b/>
          <w:szCs w:val="22"/>
          <w:lang w:val="es-ES"/>
        </w:rPr>
        <w:t>display: inline-block</w:t>
      </w:r>
      <w:r>
        <w:rPr>
          <w:rFonts w:ascii="Arial" w:hAnsi="Arial" w:cs="Arial"/>
          <w:szCs w:val="22"/>
          <w:lang w:val="es-ES"/>
        </w:rPr>
        <w:t>” junto con “</w:t>
      </w:r>
      <w:r w:rsidRPr="00241349">
        <w:rPr>
          <w:rFonts w:ascii="Arial" w:hAnsi="Arial" w:cs="Arial"/>
          <w:b/>
          <w:szCs w:val="22"/>
          <w:lang w:val="es-ES"/>
        </w:rPr>
        <w:t>float</w:t>
      </w:r>
      <w:r>
        <w:rPr>
          <w:rFonts w:ascii="Arial" w:hAnsi="Arial" w:cs="Arial"/>
          <w:szCs w:val="22"/>
          <w:lang w:val="es-ES"/>
        </w:rPr>
        <w:t>”.</w:t>
      </w:r>
    </w:p>
    <w:p w:rsidR="00C16206" w:rsidRDefault="00C16206"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Solo </w:t>
      </w:r>
      <w:r w:rsidR="00BF3BED">
        <w:rPr>
          <w:rFonts w:ascii="Arial" w:hAnsi="Arial" w:cs="Arial"/>
          <w:szCs w:val="22"/>
          <w:lang w:val="es-ES"/>
        </w:rPr>
        <w:t>utilizaremos</w:t>
      </w:r>
      <w:r>
        <w:rPr>
          <w:rFonts w:ascii="Arial" w:hAnsi="Arial" w:cs="Arial"/>
          <w:szCs w:val="22"/>
          <w:lang w:val="es-ES"/>
        </w:rPr>
        <w:t xml:space="preserve"> las medidas fijas, por ejemplo, px, para establecer los límites, el tamaño mínimo o máximo, de un elemento.</w:t>
      </w:r>
    </w:p>
    <w:p w:rsidR="00FA4151" w:rsidRPr="00006991" w:rsidRDefault="00FA4151" w:rsidP="00FA4151">
      <w:pPr>
        <w:rPr>
          <w:rFonts w:ascii="Arial" w:hAnsi="Arial" w:cs="Arial"/>
          <w:sz w:val="18"/>
          <w:szCs w:val="22"/>
          <w:lang w:val="es-ES"/>
        </w:rPr>
      </w:pPr>
    </w:p>
    <w:p w:rsidR="00F56977" w:rsidRPr="008E03B4" w:rsidRDefault="00F56977" w:rsidP="00F56977">
      <w:pPr>
        <w:rPr>
          <w:rFonts w:ascii="Arial" w:hAnsi="Arial" w:cs="Arial"/>
          <w:b/>
          <w:i/>
          <w:szCs w:val="22"/>
          <w:u w:val="single"/>
          <w:lang w:val="es-ES"/>
        </w:rPr>
      </w:pPr>
      <w:r w:rsidRPr="008E03B4">
        <w:rPr>
          <w:rFonts w:ascii="Arial" w:hAnsi="Arial" w:cs="Arial"/>
          <w:b/>
          <w:i/>
          <w:szCs w:val="22"/>
          <w:u w:val="single"/>
          <w:lang w:val="es-ES"/>
        </w:rPr>
        <w:t>Pero… ¡</w:t>
      </w:r>
      <w:r>
        <w:rPr>
          <w:rFonts w:ascii="Arial" w:hAnsi="Arial" w:cs="Arial"/>
          <w:b/>
          <w:i/>
          <w:szCs w:val="22"/>
          <w:u w:val="single"/>
          <w:lang w:val="es-ES"/>
        </w:rPr>
        <w:t>Veámoslo realizando</w:t>
      </w:r>
      <w:r w:rsidRPr="008E03B4">
        <w:rPr>
          <w:rFonts w:ascii="Arial" w:hAnsi="Arial" w:cs="Arial"/>
          <w:b/>
          <w:i/>
          <w:szCs w:val="22"/>
          <w:u w:val="single"/>
          <w:lang w:val="es-ES"/>
        </w:rPr>
        <w:t xml:space="preserve"> la práctica</w:t>
      </w:r>
      <w:r>
        <w:rPr>
          <w:rFonts w:ascii="Arial" w:hAnsi="Arial" w:cs="Arial"/>
          <w:b/>
          <w:i/>
          <w:szCs w:val="22"/>
          <w:u w:val="single"/>
          <w:lang w:val="es-ES"/>
        </w:rPr>
        <w:t xml:space="preserve"> 16.3</w:t>
      </w:r>
      <w:r w:rsidRPr="008E03B4">
        <w:rPr>
          <w:rFonts w:ascii="Arial" w:hAnsi="Arial" w:cs="Arial"/>
          <w:b/>
          <w:i/>
          <w:szCs w:val="22"/>
          <w:u w:val="single"/>
          <w:lang w:val="es-ES"/>
        </w:rPr>
        <w:t>!</w:t>
      </w:r>
    </w:p>
    <w:p w:rsidR="004B02E3" w:rsidRPr="004B02E3" w:rsidRDefault="004B02E3" w:rsidP="004B02E3">
      <w:pPr>
        <w:pStyle w:val="TITULO2"/>
        <w:pBdr>
          <w:bottom w:val="single" w:sz="4" w:space="1" w:color="auto"/>
        </w:pBdr>
        <w:jc w:val="both"/>
        <w:rPr>
          <w:rFonts w:ascii="Arial" w:hAnsi="Arial" w:cs="Arial"/>
          <w:lang w:val="es-ES_tradnl"/>
        </w:rPr>
      </w:pPr>
      <w:r>
        <w:rPr>
          <w:rFonts w:ascii="Arial" w:hAnsi="Arial" w:cs="Arial"/>
          <w:lang w:val="es-ES_tradnl"/>
        </w:rPr>
        <w:lastRenderedPageBreak/>
        <w:t xml:space="preserve">LA PROPIEDAD </w:t>
      </w:r>
      <w:r w:rsidRPr="004B02E3">
        <w:rPr>
          <w:rFonts w:ascii="Arial" w:hAnsi="Arial" w:cs="Arial"/>
          <w:lang w:val="es-ES_tradnl"/>
        </w:rPr>
        <w:t>BOX</w:t>
      </w:r>
      <w:r>
        <w:rPr>
          <w:rFonts w:ascii="Arial" w:hAnsi="Arial" w:cs="Arial"/>
          <w:lang w:val="es-ES_tradnl"/>
        </w:rPr>
        <w:t>-SIZING</w:t>
      </w:r>
    </w:p>
    <w:p w:rsidR="007D6DFC" w:rsidRDefault="007D6DFC" w:rsidP="007573B1">
      <w:pPr>
        <w:ind w:firstLine="0"/>
      </w:pPr>
    </w:p>
    <w:p w:rsidR="00ED4F0D" w:rsidRDefault="004B02E3" w:rsidP="008C61F2">
      <w:pPr>
        <w:ind w:firstLine="0"/>
      </w:pPr>
      <w:r>
        <w:t xml:space="preserve">Incluimos esta propiedad </w:t>
      </w:r>
      <w:r w:rsidRPr="008C61F2">
        <w:rPr>
          <w:b/>
        </w:rPr>
        <w:t>CSS</w:t>
      </w:r>
      <w:r>
        <w:t xml:space="preserve"> a estas alturas del curso por su importancia para el </w:t>
      </w:r>
      <w:r w:rsidRPr="004B02E3">
        <w:rPr>
          <w:b/>
        </w:rPr>
        <w:t>Responsive Web Design</w:t>
      </w:r>
      <w:r>
        <w:t xml:space="preserve">. </w:t>
      </w:r>
      <w:r w:rsidRPr="008C61F2">
        <w:rPr>
          <w:b/>
        </w:rPr>
        <w:t>Box-sizing</w:t>
      </w:r>
      <w:r>
        <w:t xml:space="preserve"> indica al navegador c</w:t>
      </w:r>
      <w:r w:rsidR="00ED4F0D">
        <w:t>ó</w:t>
      </w:r>
      <w:r>
        <w:t>mo queremos que calcule</w:t>
      </w:r>
      <w:r w:rsidR="00ED4F0D">
        <w:t xml:space="preserve"> el </w:t>
      </w:r>
      <w:r>
        <w:t>espacio total ocupado por un elemento</w:t>
      </w:r>
      <w:r w:rsidR="008C61F2">
        <w:t xml:space="preserve"> incluyendo o no en el ancho total el valor del padding y del border</w:t>
      </w:r>
      <w:r w:rsidR="00ED4F0D">
        <w:t>. Su sintaxis es:</w:t>
      </w:r>
    </w:p>
    <w:p w:rsidR="00ED4F0D" w:rsidRDefault="00ED4F0D" w:rsidP="004B02E3"/>
    <w:p w:rsidR="00ED4F0D" w:rsidRPr="008C61F2" w:rsidRDefault="008C61F2" w:rsidP="008C61F2">
      <w:pPr>
        <w:jc w:val="center"/>
        <w:rPr>
          <w:b/>
        </w:rPr>
      </w:pPr>
      <w:proofErr w:type="gramStart"/>
      <w:r w:rsidRPr="008C61F2">
        <w:rPr>
          <w:b/>
        </w:rPr>
        <w:t>b</w:t>
      </w:r>
      <w:r w:rsidR="00ED4F0D" w:rsidRPr="008C61F2">
        <w:rPr>
          <w:b/>
        </w:rPr>
        <w:t>ox-sizing</w:t>
      </w:r>
      <w:proofErr w:type="gramEnd"/>
      <w:r w:rsidR="00ED4F0D" w:rsidRPr="008C61F2">
        <w:rPr>
          <w:b/>
        </w:rPr>
        <w:t>: content-box</w:t>
      </w:r>
      <w:r w:rsidRPr="008C61F2">
        <w:rPr>
          <w:b/>
        </w:rPr>
        <w:t xml:space="preserve"> / border-box;</w:t>
      </w:r>
    </w:p>
    <w:p w:rsidR="008C61F2" w:rsidRDefault="008C61F2" w:rsidP="008C61F2"/>
    <w:p w:rsidR="008C61F2" w:rsidRDefault="008C61F2" w:rsidP="008C61F2">
      <w:r>
        <w:t>A tener en cuenta:</w:t>
      </w:r>
    </w:p>
    <w:p w:rsidR="008C61F2" w:rsidRDefault="008C61F2" w:rsidP="008C61F2">
      <w:pPr>
        <w:pStyle w:val="Prrafodelista"/>
        <w:numPr>
          <w:ilvl w:val="0"/>
          <w:numId w:val="10"/>
        </w:numPr>
        <w:rPr>
          <w:rFonts w:ascii="Arial" w:hAnsi="Arial" w:cs="Arial"/>
          <w:szCs w:val="22"/>
          <w:lang w:val="es-ES"/>
        </w:rPr>
      </w:pPr>
      <w:r>
        <w:rPr>
          <w:rFonts w:ascii="Arial" w:hAnsi="Arial" w:cs="Arial"/>
          <w:b/>
          <w:szCs w:val="22"/>
          <w:lang w:val="es-ES"/>
        </w:rPr>
        <w:t>conten</w:t>
      </w:r>
      <w:r w:rsidR="0080577D">
        <w:rPr>
          <w:rFonts w:ascii="Arial" w:hAnsi="Arial" w:cs="Arial"/>
          <w:b/>
          <w:szCs w:val="22"/>
          <w:lang w:val="es-ES"/>
        </w:rPr>
        <w:t>t</w:t>
      </w:r>
      <w:r>
        <w:rPr>
          <w:rFonts w:ascii="Arial" w:hAnsi="Arial" w:cs="Arial"/>
          <w:b/>
          <w:szCs w:val="22"/>
          <w:lang w:val="es-ES"/>
        </w:rPr>
        <w:t>-box</w:t>
      </w:r>
      <w:r w:rsidR="006D2D3A">
        <w:rPr>
          <w:rFonts w:ascii="Arial" w:hAnsi="Arial" w:cs="Arial"/>
          <w:b/>
          <w:szCs w:val="22"/>
          <w:lang w:val="es-ES"/>
        </w:rPr>
        <w:t>:</w:t>
      </w:r>
      <w:r>
        <w:rPr>
          <w:rFonts w:ascii="Arial" w:hAnsi="Arial" w:cs="Arial"/>
          <w:szCs w:val="22"/>
          <w:lang w:val="es-ES"/>
        </w:rPr>
        <w:t xml:space="preserve"> </w:t>
      </w:r>
      <w:r w:rsidR="006D2D3A">
        <w:rPr>
          <w:rFonts w:ascii="Arial" w:hAnsi="Arial" w:cs="Arial"/>
          <w:szCs w:val="22"/>
          <w:lang w:val="es-ES"/>
        </w:rPr>
        <w:t>Es el valor por defecto</w:t>
      </w:r>
      <w:r>
        <w:rPr>
          <w:rFonts w:ascii="Arial" w:hAnsi="Arial" w:cs="Arial"/>
          <w:szCs w:val="22"/>
          <w:lang w:val="es-ES"/>
        </w:rPr>
        <w:t>.</w:t>
      </w:r>
      <w:r w:rsidR="006D2D3A">
        <w:rPr>
          <w:rFonts w:ascii="Arial" w:hAnsi="Arial" w:cs="Arial"/>
          <w:szCs w:val="22"/>
          <w:lang w:val="es-ES"/>
        </w:rPr>
        <w:t xml:space="preserve"> La anchura de caja se calcula como ya conocemos: width + padding + marging + border.</w:t>
      </w:r>
    </w:p>
    <w:p w:rsidR="006D2D3A" w:rsidRDefault="006D2D3A" w:rsidP="008C61F2">
      <w:pPr>
        <w:pStyle w:val="Prrafodelista"/>
        <w:numPr>
          <w:ilvl w:val="0"/>
          <w:numId w:val="10"/>
        </w:numPr>
        <w:rPr>
          <w:rFonts w:ascii="Arial" w:hAnsi="Arial" w:cs="Arial"/>
          <w:szCs w:val="22"/>
          <w:lang w:val="es-ES"/>
        </w:rPr>
      </w:pPr>
      <w:r>
        <w:rPr>
          <w:rFonts w:ascii="Arial" w:hAnsi="Arial" w:cs="Arial"/>
          <w:b/>
          <w:szCs w:val="22"/>
          <w:lang w:val="es-ES"/>
        </w:rPr>
        <w:t>border</w:t>
      </w:r>
      <w:r w:rsidRPr="006D2D3A">
        <w:rPr>
          <w:rFonts w:ascii="Arial" w:hAnsi="Arial" w:cs="Arial"/>
          <w:b/>
          <w:szCs w:val="22"/>
          <w:lang w:val="es-ES"/>
        </w:rPr>
        <w:t>-box</w:t>
      </w:r>
      <w:r>
        <w:rPr>
          <w:rFonts w:ascii="Arial" w:hAnsi="Arial" w:cs="Arial"/>
          <w:szCs w:val="22"/>
          <w:lang w:val="es-ES"/>
        </w:rPr>
        <w:t>: Fuerza al navegador a incluir en el ancho de la caja los valores de las propiedades padding y border. Es decir el padding y el border pasan a formar parte de la anchura de la caja. La anchura de la caja se calcula: width + marging.</w:t>
      </w:r>
    </w:p>
    <w:p w:rsidR="006D2D3A" w:rsidRDefault="006D2D3A" w:rsidP="008C61F2">
      <w:pPr>
        <w:pStyle w:val="Prrafodelista"/>
        <w:numPr>
          <w:ilvl w:val="0"/>
          <w:numId w:val="10"/>
        </w:numPr>
        <w:rPr>
          <w:rFonts w:ascii="Arial" w:hAnsi="Arial" w:cs="Arial"/>
          <w:szCs w:val="22"/>
          <w:lang w:val="es-ES"/>
        </w:rPr>
      </w:pPr>
      <w:r>
        <w:rPr>
          <w:rFonts w:ascii="Arial" w:hAnsi="Arial" w:cs="Arial"/>
          <w:szCs w:val="22"/>
          <w:lang w:val="es-ES"/>
        </w:rPr>
        <w:t>A la hora de escribir este manual hay que utilizar los prefijos privativos con esta propiedad.</w:t>
      </w:r>
    </w:p>
    <w:p w:rsidR="008C61F2" w:rsidRDefault="008C61F2" w:rsidP="004B02E3"/>
    <w:p w:rsidR="006D2D3A" w:rsidRDefault="003A2074" w:rsidP="004B02E3">
      <w:r>
        <w:t xml:space="preserve">Decimos que esta propiedad es importante para el </w:t>
      </w:r>
      <w:r w:rsidRPr="003A2074">
        <w:rPr>
          <w:b/>
        </w:rPr>
        <w:t>Diseño Web Adaptativo</w:t>
      </w:r>
      <w:r>
        <w:t xml:space="preserve"> porque si establecemos un ancho de 100% para un elemento para que ocupe todo el ancho de su contenedor, al añadir su padding y border, necesariamente se desbordará. Y cal</w:t>
      </w:r>
      <w:r w:rsidR="00960B35">
        <w:t>cular la anchura del padding</w:t>
      </w:r>
      <w:r>
        <w:t xml:space="preserve"> y border en porcentaje puede ser bastante complicado. Utilizar el valor “</w:t>
      </w:r>
      <w:r w:rsidRPr="003A2074">
        <w:rPr>
          <w:b/>
        </w:rPr>
        <w:t>border-box</w:t>
      </w:r>
      <w:r>
        <w:t>” de la propiedad “</w:t>
      </w:r>
      <w:r w:rsidRPr="003A2074">
        <w:rPr>
          <w:b/>
        </w:rPr>
        <w:t>box-sizing</w:t>
      </w:r>
      <w:r>
        <w:t>” nos simplifica enormemente los cálculos.</w:t>
      </w:r>
    </w:p>
    <w:p w:rsidR="004B02E3" w:rsidRDefault="004B02E3" w:rsidP="007573B1">
      <w:pPr>
        <w:ind w:firstLine="0"/>
      </w:pPr>
    </w:p>
    <w:p w:rsidR="00291913" w:rsidRPr="004C4BEE" w:rsidRDefault="00291913" w:rsidP="00291913">
      <w:pPr>
        <w:ind w:firstLine="0"/>
        <w:rPr>
          <w:b/>
          <w:i/>
          <w:u w:val="single"/>
        </w:rPr>
      </w:pPr>
      <w:r w:rsidRPr="00F56977">
        <w:tab/>
      </w:r>
      <w:r>
        <w:rPr>
          <w:b/>
          <w:i/>
          <w:u w:val="single"/>
        </w:rPr>
        <w:t>Asegure estos conocimientos realizando la tercera ejercitación del capítulo 16</w:t>
      </w:r>
    </w:p>
    <w:p w:rsidR="00291913" w:rsidRDefault="00291913" w:rsidP="007573B1">
      <w:pPr>
        <w:ind w:firstLine="0"/>
      </w:pPr>
    </w:p>
    <w:p w:rsidR="008332C1" w:rsidRDefault="008332C1" w:rsidP="007573B1">
      <w:pPr>
        <w:ind w:firstLine="0"/>
      </w:pPr>
    </w:p>
    <w:p w:rsidR="008332C1" w:rsidRDefault="008332C1">
      <w:pPr>
        <w:ind w:firstLine="0"/>
        <w:jc w:val="left"/>
      </w:pPr>
    </w:p>
    <w:p w:rsidR="00C5001E" w:rsidRPr="00C5001E" w:rsidRDefault="0081039F" w:rsidP="00C5001E">
      <w:pPr>
        <w:pStyle w:val="TITULO2"/>
        <w:pBdr>
          <w:bottom w:val="single" w:sz="4" w:space="1" w:color="auto"/>
        </w:pBdr>
        <w:jc w:val="both"/>
        <w:rPr>
          <w:rFonts w:ascii="Arial" w:hAnsi="Arial" w:cs="Arial"/>
          <w:lang w:val="es-ES_tradnl"/>
        </w:rPr>
      </w:pPr>
      <w:r>
        <w:rPr>
          <w:rFonts w:ascii="Arial" w:hAnsi="Arial" w:cs="Arial"/>
          <w:lang w:val="es-ES_tradnl"/>
        </w:rPr>
        <w:t>LO</w:t>
      </w:r>
      <w:r w:rsidR="00C5001E" w:rsidRPr="00C5001E">
        <w:rPr>
          <w:rFonts w:ascii="Arial" w:hAnsi="Arial" w:cs="Arial"/>
          <w:lang w:val="es-ES_tradnl"/>
        </w:rPr>
        <w:t xml:space="preserve">S MEDIA </w:t>
      </w:r>
      <w:r>
        <w:rPr>
          <w:rFonts w:ascii="Arial" w:hAnsi="Arial" w:cs="Arial"/>
          <w:lang w:val="es-ES_tradnl"/>
        </w:rPr>
        <w:t>QUERIES</w:t>
      </w:r>
    </w:p>
    <w:p w:rsidR="000F5C4B" w:rsidRDefault="000F5C4B"/>
    <w:p w:rsidR="0081039F" w:rsidRDefault="000B7ACA">
      <w:r>
        <w:t xml:space="preserve">La tercera pata del </w:t>
      </w:r>
      <w:r w:rsidRPr="0081039F">
        <w:rPr>
          <w:b/>
        </w:rPr>
        <w:t xml:space="preserve">Responsive Web </w:t>
      </w:r>
      <w:r w:rsidR="00537874">
        <w:rPr>
          <w:b/>
        </w:rPr>
        <w:t>Design</w:t>
      </w:r>
      <w:r w:rsidR="0081039F">
        <w:t xml:space="preserve"> son lo</w:t>
      </w:r>
      <w:r>
        <w:t xml:space="preserve">s </w:t>
      </w:r>
      <w:r w:rsidR="0081039F">
        <w:rPr>
          <w:b/>
        </w:rPr>
        <w:t>Media Querie</w:t>
      </w:r>
      <w:r w:rsidRPr="0081039F">
        <w:rPr>
          <w:b/>
        </w:rPr>
        <w:t>s</w:t>
      </w:r>
      <w:r w:rsidR="0081039F">
        <w:t>.</w:t>
      </w:r>
    </w:p>
    <w:p w:rsidR="0081039F" w:rsidRDefault="0081039F"/>
    <w:p w:rsidR="000B7ACA" w:rsidRDefault="00537874" w:rsidP="00537874">
      <w:pPr>
        <w:ind w:firstLine="0"/>
      </w:pPr>
      <w:r>
        <w:tab/>
      </w:r>
      <w:r w:rsidR="0081039F">
        <w:t xml:space="preserve">Como hemos podido comprobar el diseño fluido a base de porcentajes está muy bien hasta que nos encontramos con anchos de pantalla realmente pequeños como por ejemplo la de un móvil. </w:t>
      </w:r>
      <w:r>
        <w:t xml:space="preserve">Llega un momento en que los elementos se descolocan porque no caben y </w:t>
      </w:r>
      <w:r w:rsidR="0081039F">
        <w:t xml:space="preserve">puede acabar todo en un caos. En este caso es probable que tengamos que prescindir de ciertos elementos de la web o situarlos en un lugar diferente. Para ello utilizaremos los </w:t>
      </w:r>
      <w:r w:rsidR="0081039F" w:rsidRPr="00537874">
        <w:rPr>
          <w:b/>
          <w:bCs/>
        </w:rPr>
        <w:t>Media Queries</w:t>
      </w:r>
      <w:r w:rsidR="0081039F">
        <w:t>.</w:t>
      </w:r>
    </w:p>
    <w:p w:rsidR="007F0245" w:rsidRDefault="00413DDC" w:rsidP="00537874">
      <w:pPr>
        <w:ind w:firstLine="0"/>
      </w:pPr>
      <w:r>
        <w:tab/>
        <w:t xml:space="preserve">Las hojas de estilo </w:t>
      </w:r>
      <w:r w:rsidRPr="007F0245">
        <w:rPr>
          <w:b/>
        </w:rPr>
        <w:t>CSS</w:t>
      </w:r>
      <w:r>
        <w:t xml:space="preserve"> permiten tener representaciones diferentes según el medio </w:t>
      </w:r>
      <w:r w:rsidR="007F0245">
        <w:t>de salida:</w:t>
      </w:r>
      <w:r>
        <w:t xml:space="preserve"> pantalla, impresora, lector braille, </w:t>
      </w:r>
      <w:r w:rsidR="007F0245">
        <w:t>s</w:t>
      </w:r>
      <w:r>
        <w:t xml:space="preserve">martphone, etc, etc… Para </w:t>
      </w:r>
      <w:r w:rsidR="0018328D">
        <w:t>ello disponemos del atributo “</w:t>
      </w:r>
      <w:r w:rsidR="0018328D" w:rsidRPr="007F0245">
        <w:rPr>
          <w:b/>
        </w:rPr>
        <w:t>media</w:t>
      </w:r>
      <w:r w:rsidR="0018328D">
        <w:t>” que se agrega en la declaración de</w:t>
      </w:r>
      <w:r w:rsidR="007F0245">
        <w:t>l</w:t>
      </w:r>
      <w:r w:rsidR="0018328D">
        <w:t xml:space="preserve"> estilo y nos permite diseñar hojas de estilo diferentes según los medios de salida</w:t>
      </w:r>
      <w:r w:rsidR="007F0245">
        <w:t>.</w:t>
      </w:r>
    </w:p>
    <w:p w:rsidR="007F0245" w:rsidRDefault="007F0245" w:rsidP="00537874">
      <w:pPr>
        <w:ind w:firstLine="0"/>
      </w:pPr>
    </w:p>
    <w:p w:rsidR="007F0245" w:rsidRDefault="007F0245" w:rsidP="00537874">
      <w:pPr>
        <w:ind w:firstLine="0"/>
      </w:pPr>
      <w:r>
        <w:tab/>
        <w:t>La manera de indicar los estilos para cada medio de salida depende de la declaración de estilos:</w:t>
      </w:r>
    </w:p>
    <w:p w:rsidR="00F734CD" w:rsidRDefault="00F734CD" w:rsidP="00537874">
      <w:pPr>
        <w:ind w:firstLine="0"/>
      </w:pPr>
    </w:p>
    <w:p w:rsidR="007F0245" w:rsidRDefault="00C03C1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u w:val="single"/>
          <w:lang w:val="es-ES"/>
        </w:rPr>
        <w:t xml:space="preserve">1.- </w:t>
      </w:r>
      <w:r w:rsidR="007F0245" w:rsidRPr="00F734CD">
        <w:rPr>
          <w:rFonts w:ascii="Arial" w:hAnsi="Arial" w:cs="Arial"/>
          <w:b/>
          <w:szCs w:val="22"/>
          <w:u w:val="single"/>
          <w:lang w:val="es-ES"/>
        </w:rPr>
        <w:t>Declaración de estilos interna</w:t>
      </w:r>
      <w:r w:rsidR="007F0245" w:rsidRPr="00A94D84">
        <w:rPr>
          <w:rFonts w:ascii="Arial" w:hAnsi="Arial" w:cs="Arial"/>
          <w:szCs w:val="22"/>
          <w:lang w:val="es-ES"/>
        </w:rPr>
        <w:t xml:space="preserve">. Las propiedades </w:t>
      </w:r>
      <w:r w:rsidR="007F0245" w:rsidRPr="00F734CD">
        <w:rPr>
          <w:rFonts w:ascii="Arial" w:hAnsi="Arial" w:cs="Arial"/>
          <w:b/>
          <w:szCs w:val="22"/>
          <w:lang w:val="es-ES"/>
        </w:rPr>
        <w:t>CSS</w:t>
      </w:r>
      <w:r w:rsidR="007F0245" w:rsidRPr="00A94D84">
        <w:rPr>
          <w:rFonts w:ascii="Arial" w:hAnsi="Arial" w:cs="Arial"/>
          <w:szCs w:val="22"/>
          <w:lang w:val="es-ES"/>
        </w:rPr>
        <w:t xml:space="preserve"> se indican en la cabecera del documento </w:t>
      </w:r>
      <w:r w:rsidR="007F0245" w:rsidRPr="00F734CD">
        <w:rPr>
          <w:rFonts w:ascii="Arial" w:hAnsi="Arial" w:cs="Arial"/>
          <w:b/>
          <w:szCs w:val="22"/>
          <w:lang w:val="es-ES"/>
        </w:rPr>
        <w:t>HTML</w:t>
      </w:r>
      <w:r w:rsidR="007F0245" w:rsidRPr="00A94D84">
        <w:rPr>
          <w:rFonts w:ascii="Arial" w:hAnsi="Arial" w:cs="Arial"/>
          <w:szCs w:val="22"/>
          <w:lang w:val="es-ES"/>
        </w:rPr>
        <w:t xml:space="preserve"> como en el siguiente ejemplo:</w:t>
      </w:r>
    </w:p>
    <w:p w:rsidR="00006991" w:rsidRDefault="00006991">
      <w:pPr>
        <w:ind w:firstLine="0"/>
        <w:jc w:val="left"/>
        <w:rPr>
          <w:rFonts w:ascii="Arial" w:hAnsi="Arial" w:cs="Arial"/>
          <w:szCs w:val="22"/>
          <w:lang w:val="es-ES"/>
        </w:rPr>
      </w:pPr>
      <w:r>
        <w:rPr>
          <w:rFonts w:ascii="Arial" w:hAnsi="Arial" w:cs="Arial"/>
          <w:szCs w:val="22"/>
          <w:lang w:val="es-ES"/>
        </w:rPr>
        <w:br w:type="page"/>
      </w:r>
    </w:p>
    <w:p w:rsidR="007F0245" w:rsidRPr="00A94D84" w:rsidRDefault="00A94D84" w:rsidP="00537874">
      <w:pPr>
        <w:ind w:firstLine="0"/>
        <w:rPr>
          <w:b/>
        </w:rPr>
      </w:pPr>
      <w:r w:rsidRPr="00A94D84">
        <w:rPr>
          <w:b/>
        </w:rPr>
        <w:lastRenderedPageBreak/>
        <w:tab/>
      </w:r>
      <w:r w:rsidRPr="00A94D84">
        <w:rPr>
          <w:b/>
        </w:rPr>
        <w:tab/>
      </w:r>
      <w:r w:rsidR="007F0245" w:rsidRPr="00A94D84">
        <w:rPr>
          <w:b/>
        </w:rPr>
        <w:tab/>
        <w:t>&lt;</w:t>
      </w:r>
      <w:proofErr w:type="gramStart"/>
      <w:r w:rsidR="007F0245" w:rsidRPr="00A94D84">
        <w:rPr>
          <w:b/>
        </w:rPr>
        <w:t>head</w:t>
      </w:r>
      <w:proofErr w:type="gramEnd"/>
      <w:r w:rsidR="007F0245" w:rsidRPr="00A94D84">
        <w:rPr>
          <w:b/>
        </w:rPr>
        <w:t>&gt;</w:t>
      </w:r>
    </w:p>
    <w:p w:rsidR="007F0245" w:rsidRPr="00A94D84" w:rsidRDefault="007F0245" w:rsidP="00537874">
      <w:pPr>
        <w:ind w:firstLine="0"/>
        <w:rPr>
          <w:b/>
        </w:rPr>
      </w:pPr>
      <w:r w:rsidRPr="00A94D84">
        <w:rPr>
          <w:b/>
        </w:rPr>
        <w:tab/>
      </w:r>
      <w:r w:rsidR="00A94D84" w:rsidRPr="00A94D84">
        <w:rPr>
          <w:b/>
        </w:rPr>
        <w:tab/>
      </w:r>
      <w:r w:rsidR="00A94D84" w:rsidRPr="00A94D84">
        <w:rPr>
          <w:b/>
        </w:rPr>
        <w:tab/>
      </w:r>
      <w:r w:rsidRPr="00A94D84">
        <w:rPr>
          <w:b/>
        </w:rPr>
        <w:t>&lt;</w:t>
      </w:r>
      <w:proofErr w:type="gramStart"/>
      <w:r w:rsidRPr="00A94D84">
        <w:rPr>
          <w:b/>
        </w:rPr>
        <w:t>style</w:t>
      </w:r>
      <w:proofErr w:type="gramEnd"/>
      <w:r w:rsidRPr="00A94D84">
        <w:rPr>
          <w:b/>
        </w:rPr>
        <w:t xml:space="preserve"> type=”text/css” media=”print”&gt;</w:t>
      </w:r>
    </w:p>
    <w:p w:rsidR="007F0245" w:rsidRPr="00A94D84" w:rsidRDefault="00A94D84" w:rsidP="00537874">
      <w:pPr>
        <w:ind w:firstLine="0"/>
        <w:rPr>
          <w:b/>
        </w:rPr>
      </w:pPr>
      <w:r w:rsidRPr="00A94D84">
        <w:rPr>
          <w:b/>
        </w:rPr>
        <w:tab/>
      </w:r>
      <w:r w:rsidRPr="00A94D84">
        <w:rPr>
          <w:b/>
        </w:rPr>
        <w:tab/>
      </w:r>
      <w:r w:rsidR="007F0245" w:rsidRPr="00A94D84">
        <w:rPr>
          <w:b/>
        </w:rPr>
        <w:tab/>
        <w:t>/* Reglas de estilo que se aplican al documento impreso */</w:t>
      </w:r>
    </w:p>
    <w:p w:rsidR="007F0245" w:rsidRPr="00A94D84" w:rsidRDefault="00A94D84" w:rsidP="00537874">
      <w:pPr>
        <w:ind w:firstLine="0"/>
        <w:rPr>
          <w:b/>
        </w:rPr>
      </w:pPr>
      <w:r w:rsidRPr="00A94D84">
        <w:rPr>
          <w:b/>
        </w:rPr>
        <w:tab/>
      </w:r>
      <w:r w:rsidRPr="00A94D84">
        <w:rPr>
          <w:b/>
        </w:rPr>
        <w:tab/>
      </w:r>
      <w:r w:rsidR="007F0245" w:rsidRPr="00A94D84">
        <w:rPr>
          <w:b/>
        </w:rPr>
        <w:tab/>
        <w:t>&lt;/</w:t>
      </w:r>
      <w:proofErr w:type="gramStart"/>
      <w:r w:rsidR="007F0245" w:rsidRPr="00A94D84">
        <w:rPr>
          <w:b/>
        </w:rPr>
        <w:t>style</w:t>
      </w:r>
      <w:proofErr w:type="gramEnd"/>
      <w:r w:rsidR="007F0245" w:rsidRPr="00A94D84">
        <w:rPr>
          <w:b/>
        </w:rPr>
        <w:t>&gt;</w:t>
      </w:r>
    </w:p>
    <w:p w:rsidR="007F0245" w:rsidRPr="00A94D84" w:rsidRDefault="007F0245" w:rsidP="00537874">
      <w:pPr>
        <w:ind w:firstLine="0"/>
        <w:rPr>
          <w:b/>
        </w:rPr>
      </w:pPr>
      <w:r w:rsidRPr="00A94D84">
        <w:rPr>
          <w:b/>
        </w:rPr>
        <w:tab/>
      </w:r>
      <w:r w:rsidR="00A94D84" w:rsidRPr="00A94D84">
        <w:rPr>
          <w:b/>
        </w:rPr>
        <w:tab/>
      </w:r>
      <w:r w:rsidR="00A94D84" w:rsidRPr="00A94D84">
        <w:rPr>
          <w:b/>
        </w:rPr>
        <w:tab/>
      </w:r>
      <w:r w:rsidRPr="00A94D84">
        <w:rPr>
          <w:b/>
        </w:rPr>
        <w:t>&lt;</w:t>
      </w:r>
      <w:proofErr w:type="gramStart"/>
      <w:r w:rsidRPr="00A94D84">
        <w:rPr>
          <w:b/>
        </w:rPr>
        <w:t>style</w:t>
      </w:r>
      <w:proofErr w:type="gramEnd"/>
      <w:r w:rsidRPr="00A94D84">
        <w:rPr>
          <w:b/>
        </w:rPr>
        <w:t xml:space="preserve"> type=”text/css” media=”screen”&gt;</w:t>
      </w:r>
    </w:p>
    <w:p w:rsidR="00F52CC6" w:rsidRPr="00A94D84" w:rsidRDefault="00A94D84" w:rsidP="00F52CC6">
      <w:pPr>
        <w:ind w:firstLine="0"/>
        <w:rPr>
          <w:b/>
        </w:rPr>
      </w:pPr>
      <w:r w:rsidRPr="00A94D84">
        <w:rPr>
          <w:b/>
        </w:rPr>
        <w:tab/>
      </w:r>
      <w:r w:rsidRPr="00A94D84">
        <w:rPr>
          <w:b/>
        </w:rPr>
        <w:tab/>
      </w:r>
      <w:r w:rsidR="00F52CC6" w:rsidRPr="00A94D84">
        <w:rPr>
          <w:b/>
        </w:rPr>
        <w:tab/>
        <w:t>/* Reglas de estilo que se aplican en la visualización en pantalla */</w:t>
      </w:r>
    </w:p>
    <w:p w:rsidR="00F52CC6" w:rsidRPr="00A94D84" w:rsidRDefault="00A94D84" w:rsidP="00F52CC6">
      <w:pPr>
        <w:ind w:firstLine="0"/>
        <w:rPr>
          <w:b/>
        </w:rPr>
      </w:pPr>
      <w:r w:rsidRPr="00A94D84">
        <w:rPr>
          <w:b/>
        </w:rPr>
        <w:tab/>
      </w:r>
      <w:r w:rsidRPr="00A94D84">
        <w:rPr>
          <w:b/>
        </w:rPr>
        <w:tab/>
      </w:r>
      <w:r w:rsidR="00F52CC6" w:rsidRPr="00A94D84">
        <w:rPr>
          <w:b/>
        </w:rPr>
        <w:tab/>
        <w:t>&lt;/</w:t>
      </w:r>
      <w:proofErr w:type="gramStart"/>
      <w:r w:rsidR="00F52CC6" w:rsidRPr="00A94D84">
        <w:rPr>
          <w:b/>
        </w:rPr>
        <w:t>style</w:t>
      </w:r>
      <w:proofErr w:type="gramEnd"/>
      <w:r w:rsidR="00F52CC6" w:rsidRPr="00A94D84">
        <w:rPr>
          <w:b/>
        </w:rPr>
        <w:t>&gt;</w:t>
      </w:r>
    </w:p>
    <w:p w:rsidR="00F52CC6" w:rsidRDefault="00F52CC6" w:rsidP="00F52CC6">
      <w:pPr>
        <w:ind w:firstLine="0"/>
        <w:rPr>
          <w:b/>
        </w:rPr>
      </w:pPr>
      <w:r w:rsidRPr="00A94D84">
        <w:rPr>
          <w:b/>
        </w:rPr>
        <w:tab/>
      </w:r>
      <w:r w:rsidR="00A94D84" w:rsidRPr="00A94D84">
        <w:rPr>
          <w:b/>
        </w:rPr>
        <w:tab/>
      </w:r>
      <w:r w:rsidR="00A94D84" w:rsidRPr="00A94D84">
        <w:rPr>
          <w:b/>
        </w:rPr>
        <w:tab/>
      </w:r>
      <w:r w:rsidRPr="00A94D84">
        <w:rPr>
          <w:b/>
        </w:rPr>
        <w:t>&lt;/</w:t>
      </w:r>
      <w:proofErr w:type="gramStart"/>
      <w:r w:rsidRPr="00A94D84">
        <w:rPr>
          <w:b/>
        </w:rPr>
        <w:t>head</w:t>
      </w:r>
      <w:proofErr w:type="gramEnd"/>
      <w:r w:rsidRPr="00A94D84">
        <w:rPr>
          <w:b/>
        </w:rPr>
        <w:t>&gt;</w:t>
      </w:r>
    </w:p>
    <w:p w:rsidR="003A2074" w:rsidRDefault="003A2074">
      <w:pPr>
        <w:ind w:firstLine="0"/>
        <w:jc w:val="left"/>
        <w:rPr>
          <w:b/>
        </w:rPr>
      </w:pPr>
    </w:p>
    <w:p w:rsidR="003C1188" w:rsidRDefault="003C1188">
      <w:pPr>
        <w:ind w:firstLine="0"/>
        <w:jc w:val="left"/>
        <w:rPr>
          <w:b/>
        </w:rPr>
      </w:pPr>
    </w:p>
    <w:p w:rsidR="00F52CC6" w:rsidRPr="00A94D84" w:rsidRDefault="00C03C1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u w:val="single"/>
          <w:lang w:val="es-ES"/>
        </w:rPr>
        <w:t xml:space="preserve">2.- </w:t>
      </w:r>
      <w:r w:rsidR="00F52CC6" w:rsidRPr="00F734CD">
        <w:rPr>
          <w:rFonts w:ascii="Arial" w:hAnsi="Arial" w:cs="Arial"/>
          <w:b/>
          <w:szCs w:val="22"/>
          <w:u w:val="single"/>
          <w:lang w:val="es-ES"/>
        </w:rPr>
        <w:t>Declaración de estilos externa</w:t>
      </w:r>
      <w:r w:rsidR="00F734CD">
        <w:rPr>
          <w:rFonts w:ascii="Arial" w:hAnsi="Arial" w:cs="Arial"/>
          <w:szCs w:val="22"/>
          <w:lang w:val="es-ES"/>
        </w:rPr>
        <w:t>.</w:t>
      </w:r>
      <w:r w:rsidR="00F52CC6" w:rsidRPr="00A94D84">
        <w:rPr>
          <w:rFonts w:ascii="Arial" w:hAnsi="Arial" w:cs="Arial"/>
          <w:szCs w:val="22"/>
          <w:lang w:val="es-ES"/>
        </w:rPr>
        <w:t xml:space="preserve"> Las propiedades </w:t>
      </w:r>
      <w:r w:rsidR="00F52CC6" w:rsidRPr="00F734CD">
        <w:rPr>
          <w:rFonts w:ascii="Arial" w:hAnsi="Arial" w:cs="Arial"/>
          <w:b/>
          <w:szCs w:val="22"/>
          <w:lang w:val="es-ES"/>
        </w:rPr>
        <w:t>CSS</w:t>
      </w:r>
      <w:r w:rsidR="00F52CC6" w:rsidRPr="00A94D84">
        <w:rPr>
          <w:rFonts w:ascii="Arial" w:hAnsi="Arial" w:cs="Arial"/>
          <w:szCs w:val="22"/>
          <w:lang w:val="es-ES"/>
        </w:rPr>
        <w:t xml:space="preserve"> se indican en un archivo diferente al del </w:t>
      </w:r>
      <w:r w:rsidR="00F52CC6" w:rsidRPr="00F734CD">
        <w:rPr>
          <w:rFonts w:ascii="Arial" w:hAnsi="Arial" w:cs="Arial"/>
          <w:b/>
          <w:szCs w:val="22"/>
          <w:lang w:val="es-ES"/>
        </w:rPr>
        <w:t>HTML</w:t>
      </w:r>
      <w:r w:rsidR="00F52CC6" w:rsidRPr="00A94D84">
        <w:rPr>
          <w:rFonts w:ascii="Arial" w:hAnsi="Arial" w:cs="Arial"/>
          <w:szCs w:val="22"/>
          <w:lang w:val="es-ES"/>
        </w:rPr>
        <w:t>, como en el siguiente ejemplo:</w:t>
      </w:r>
    </w:p>
    <w:p w:rsidR="00F52CC6" w:rsidRDefault="00F52CC6" w:rsidP="00F52CC6">
      <w:pPr>
        <w:ind w:firstLine="0"/>
      </w:pPr>
    </w:p>
    <w:p w:rsidR="00054616" w:rsidRDefault="00F734CD" w:rsidP="00F52CC6">
      <w:pPr>
        <w:ind w:firstLine="0"/>
      </w:pPr>
      <w:r>
        <w:tab/>
      </w:r>
      <w:r>
        <w:tab/>
      </w:r>
      <w:r w:rsidR="00F52CC6" w:rsidRPr="001510CD">
        <w:rPr>
          <w:b/>
        </w:rPr>
        <w:t>&lt;</w:t>
      </w:r>
      <w:proofErr w:type="gramStart"/>
      <w:r w:rsidR="00F52CC6" w:rsidRPr="001510CD">
        <w:rPr>
          <w:b/>
        </w:rPr>
        <w:t>link</w:t>
      </w:r>
      <w:proofErr w:type="gramEnd"/>
      <w:r w:rsidR="00F52CC6" w:rsidRPr="001510CD">
        <w:rPr>
          <w:b/>
        </w:rPr>
        <w:t xml:space="preserve"> rel=”stylesheet” type=”text/css” href=”impresora.css” media=”print”&gt;</w:t>
      </w:r>
      <w:r w:rsidR="00054616">
        <w:t>, o</w:t>
      </w:r>
    </w:p>
    <w:p w:rsidR="00F734CD" w:rsidRDefault="00F734CD" w:rsidP="00F52CC6">
      <w:pPr>
        <w:ind w:firstLine="0"/>
      </w:pPr>
    </w:p>
    <w:p w:rsidR="00054616" w:rsidRDefault="00F734CD" w:rsidP="00054616">
      <w:pPr>
        <w:ind w:firstLine="0"/>
      </w:pPr>
      <w:r>
        <w:tab/>
      </w:r>
      <w:r>
        <w:tab/>
      </w:r>
      <w:r w:rsidR="00054616" w:rsidRPr="001510CD">
        <w:rPr>
          <w:b/>
        </w:rPr>
        <w:t>&lt;</w:t>
      </w:r>
      <w:proofErr w:type="gramStart"/>
      <w:r w:rsidR="00054616" w:rsidRPr="001510CD">
        <w:rPr>
          <w:b/>
        </w:rPr>
        <w:t>link</w:t>
      </w:r>
      <w:proofErr w:type="gramEnd"/>
      <w:r w:rsidR="00054616" w:rsidRPr="001510CD">
        <w:rPr>
          <w:b/>
        </w:rPr>
        <w:t xml:space="preserve"> rel=”stylesheet” type=”text/css” href=”pantalla.css” media=”screen”&gt;</w:t>
      </w:r>
      <w:r w:rsidR="00054616">
        <w:t>.</w:t>
      </w:r>
    </w:p>
    <w:p w:rsidR="003C1188" w:rsidRDefault="003C1188" w:rsidP="00054616">
      <w:pPr>
        <w:ind w:firstLine="0"/>
      </w:pPr>
    </w:p>
    <w:p w:rsidR="00054616" w:rsidRDefault="00054616" w:rsidP="00054616">
      <w:pPr>
        <w:ind w:firstLine="0"/>
      </w:pPr>
      <w:r>
        <w:tab/>
        <w:t>Los diferentes medios de salida que entiende el parámetro “</w:t>
      </w:r>
      <w:r w:rsidRPr="001510CD">
        <w:rPr>
          <w:b/>
        </w:rPr>
        <w:t>media</w:t>
      </w:r>
      <w:r>
        <w:t>” son:</w:t>
      </w:r>
    </w:p>
    <w:p w:rsidR="001510CD" w:rsidRDefault="001510CD" w:rsidP="00054616">
      <w:pPr>
        <w:ind w:firstLine="0"/>
      </w:pPr>
    </w:p>
    <w:tbl>
      <w:tblPr>
        <w:tblStyle w:val="Tablaconcuadrcula"/>
        <w:tblW w:w="0" w:type="auto"/>
        <w:tblLook w:val="04A0" w:firstRow="1" w:lastRow="0" w:firstColumn="1" w:lastColumn="0" w:noHBand="0" w:noVBand="1"/>
      </w:tblPr>
      <w:tblGrid>
        <w:gridCol w:w="2518"/>
        <w:gridCol w:w="7261"/>
      </w:tblGrid>
      <w:tr w:rsidR="00054616" w:rsidTr="00A94D84">
        <w:tc>
          <w:tcPr>
            <w:tcW w:w="2518" w:type="dxa"/>
          </w:tcPr>
          <w:p w:rsidR="00054616" w:rsidRPr="003C1188" w:rsidRDefault="00A94D84" w:rsidP="00054616">
            <w:pPr>
              <w:ind w:firstLine="0"/>
              <w:rPr>
                <w:b/>
              </w:rPr>
            </w:pPr>
            <w:r w:rsidRPr="003C1188">
              <w:rPr>
                <w:b/>
              </w:rPr>
              <w:t>me</w:t>
            </w:r>
            <w:r w:rsidR="00054616" w:rsidRPr="003C1188">
              <w:rPr>
                <w:b/>
              </w:rPr>
              <w:t>dia=”all”</w:t>
            </w:r>
          </w:p>
        </w:tc>
        <w:tc>
          <w:tcPr>
            <w:tcW w:w="7261" w:type="dxa"/>
          </w:tcPr>
          <w:p w:rsidR="00054616" w:rsidRDefault="00054616" w:rsidP="00054616">
            <w:pPr>
              <w:ind w:firstLine="0"/>
            </w:pPr>
            <w:r>
              <w:t>Los estilos definidos se aplican a todos los tipos de medio. Es el valor por defecto.</w:t>
            </w:r>
          </w:p>
        </w:tc>
      </w:tr>
      <w:tr w:rsidR="00054616" w:rsidTr="00A94D84">
        <w:tc>
          <w:tcPr>
            <w:tcW w:w="2518" w:type="dxa"/>
          </w:tcPr>
          <w:p w:rsidR="00054616" w:rsidRPr="003C1188" w:rsidRDefault="00A94D84" w:rsidP="00054616">
            <w:pPr>
              <w:ind w:firstLine="0"/>
              <w:rPr>
                <w:b/>
              </w:rPr>
            </w:pPr>
            <w:r w:rsidRPr="003C1188">
              <w:rPr>
                <w:b/>
              </w:rPr>
              <w:t>m</w:t>
            </w:r>
            <w:r w:rsidR="00054616" w:rsidRPr="003C1188">
              <w:rPr>
                <w:b/>
              </w:rPr>
              <w:t>edia=”screen”</w:t>
            </w:r>
          </w:p>
        </w:tc>
        <w:tc>
          <w:tcPr>
            <w:tcW w:w="7261" w:type="dxa"/>
          </w:tcPr>
          <w:p w:rsidR="00054616" w:rsidRDefault="00054616" w:rsidP="00054616">
            <w:pPr>
              <w:ind w:firstLine="0"/>
            </w:pPr>
            <w:r>
              <w:t>Los estilos se aplican a la visualización en las pantallas.</w:t>
            </w:r>
          </w:p>
        </w:tc>
      </w:tr>
      <w:tr w:rsidR="00054616" w:rsidTr="00A94D84">
        <w:tc>
          <w:tcPr>
            <w:tcW w:w="2518" w:type="dxa"/>
          </w:tcPr>
          <w:p w:rsidR="00054616" w:rsidRPr="003C1188" w:rsidRDefault="00A94D84" w:rsidP="00054616">
            <w:pPr>
              <w:ind w:firstLine="0"/>
              <w:rPr>
                <w:b/>
              </w:rPr>
            </w:pPr>
            <w:r w:rsidRPr="003C1188">
              <w:rPr>
                <w:b/>
              </w:rPr>
              <w:t>m</w:t>
            </w:r>
            <w:r w:rsidR="00054616" w:rsidRPr="003C1188">
              <w:rPr>
                <w:b/>
              </w:rPr>
              <w:t>edia=”print”</w:t>
            </w:r>
          </w:p>
        </w:tc>
        <w:tc>
          <w:tcPr>
            <w:tcW w:w="7261" w:type="dxa"/>
          </w:tcPr>
          <w:p w:rsidR="00054616" w:rsidRDefault="00A94D84" w:rsidP="00054616">
            <w:pPr>
              <w:ind w:firstLine="0"/>
            </w:pPr>
            <w:r>
              <w:t>Los estilos se aplican a la impresión en papel.</w:t>
            </w:r>
          </w:p>
        </w:tc>
      </w:tr>
      <w:tr w:rsidR="00054616" w:rsidTr="00A94D84">
        <w:tc>
          <w:tcPr>
            <w:tcW w:w="2518" w:type="dxa"/>
          </w:tcPr>
          <w:p w:rsidR="00054616" w:rsidRPr="003C1188" w:rsidRDefault="00A94D84" w:rsidP="00054616">
            <w:pPr>
              <w:ind w:firstLine="0"/>
              <w:rPr>
                <w:b/>
              </w:rPr>
            </w:pPr>
            <w:r w:rsidRPr="003C1188">
              <w:rPr>
                <w:b/>
              </w:rPr>
              <w:t>media=”projection”</w:t>
            </w:r>
          </w:p>
        </w:tc>
        <w:tc>
          <w:tcPr>
            <w:tcW w:w="7261" w:type="dxa"/>
          </w:tcPr>
          <w:p w:rsidR="00054616" w:rsidRDefault="00A94D84" w:rsidP="00054616">
            <w:pPr>
              <w:ind w:firstLine="0"/>
            </w:pPr>
            <w:r>
              <w:t>Los estilos se aplican a webs vistas mediante proyectores.</w:t>
            </w:r>
          </w:p>
        </w:tc>
      </w:tr>
      <w:tr w:rsidR="00054616" w:rsidTr="00A94D84">
        <w:tc>
          <w:tcPr>
            <w:tcW w:w="2518" w:type="dxa"/>
          </w:tcPr>
          <w:p w:rsidR="00054616" w:rsidRPr="003C1188" w:rsidRDefault="00A94D84" w:rsidP="00054616">
            <w:pPr>
              <w:ind w:firstLine="0"/>
              <w:rPr>
                <w:b/>
              </w:rPr>
            </w:pPr>
            <w:r w:rsidRPr="003C1188">
              <w:rPr>
                <w:b/>
              </w:rPr>
              <w:t>media=”handheld”</w:t>
            </w:r>
          </w:p>
        </w:tc>
        <w:tc>
          <w:tcPr>
            <w:tcW w:w="7261" w:type="dxa"/>
          </w:tcPr>
          <w:p w:rsidR="00054616" w:rsidRDefault="00A94D84" w:rsidP="00054616">
            <w:pPr>
              <w:ind w:firstLine="0"/>
            </w:pPr>
            <w:r>
              <w:t>Los estilos se aplican a la visualización en ordenadores de bolsillo o smartphones.</w:t>
            </w:r>
          </w:p>
        </w:tc>
      </w:tr>
      <w:tr w:rsidR="00054616" w:rsidTr="00A94D84">
        <w:tc>
          <w:tcPr>
            <w:tcW w:w="2518" w:type="dxa"/>
          </w:tcPr>
          <w:p w:rsidR="00054616" w:rsidRPr="003C1188" w:rsidRDefault="00A94D84" w:rsidP="00787810">
            <w:pPr>
              <w:ind w:firstLine="0"/>
              <w:rPr>
                <w:b/>
              </w:rPr>
            </w:pPr>
            <w:r w:rsidRPr="003C1188">
              <w:rPr>
                <w:b/>
              </w:rPr>
              <w:t>media</w:t>
            </w:r>
            <w:r w:rsidR="00787810" w:rsidRPr="003C1188">
              <w:rPr>
                <w:b/>
              </w:rPr>
              <w:t>=”speech</w:t>
            </w:r>
            <w:r w:rsidRPr="003C1188">
              <w:rPr>
                <w:b/>
              </w:rPr>
              <w:t>”</w:t>
            </w:r>
          </w:p>
        </w:tc>
        <w:tc>
          <w:tcPr>
            <w:tcW w:w="7261" w:type="dxa"/>
          </w:tcPr>
          <w:p w:rsidR="00054616" w:rsidRDefault="00A94D84" w:rsidP="00054616">
            <w:pPr>
              <w:ind w:firstLine="0"/>
            </w:pPr>
            <w:r>
              <w:t>Los estilos se apli</w:t>
            </w:r>
            <w:r w:rsidR="00787810">
              <w:t>can a sintetizadores de voz</w:t>
            </w:r>
            <w:r>
              <w:t>.</w:t>
            </w:r>
          </w:p>
        </w:tc>
      </w:tr>
      <w:tr w:rsidR="00054616" w:rsidTr="00A94D84">
        <w:tc>
          <w:tcPr>
            <w:tcW w:w="2518" w:type="dxa"/>
          </w:tcPr>
          <w:p w:rsidR="00054616" w:rsidRPr="003C1188" w:rsidRDefault="00A94D84" w:rsidP="00054616">
            <w:pPr>
              <w:ind w:firstLine="0"/>
              <w:rPr>
                <w:b/>
              </w:rPr>
            </w:pPr>
            <w:r w:rsidRPr="003C1188">
              <w:rPr>
                <w:b/>
              </w:rPr>
              <w:t>media=”braille”</w:t>
            </w:r>
          </w:p>
        </w:tc>
        <w:tc>
          <w:tcPr>
            <w:tcW w:w="7261" w:type="dxa"/>
          </w:tcPr>
          <w:p w:rsidR="00054616" w:rsidRDefault="00A94D84" w:rsidP="00054616">
            <w:pPr>
              <w:ind w:firstLine="0"/>
            </w:pPr>
            <w:r>
              <w:t>Los estilos se aplican a los lectores braille.</w:t>
            </w:r>
          </w:p>
        </w:tc>
      </w:tr>
      <w:tr w:rsidR="00054616" w:rsidTr="00A94D84">
        <w:tc>
          <w:tcPr>
            <w:tcW w:w="2518" w:type="dxa"/>
          </w:tcPr>
          <w:p w:rsidR="00054616" w:rsidRPr="003C1188" w:rsidRDefault="00A94D84" w:rsidP="00054616">
            <w:pPr>
              <w:ind w:firstLine="0"/>
              <w:rPr>
                <w:b/>
              </w:rPr>
            </w:pPr>
            <w:r w:rsidRPr="003C1188">
              <w:rPr>
                <w:b/>
              </w:rPr>
              <w:t>media=”embossed”</w:t>
            </w:r>
          </w:p>
        </w:tc>
        <w:tc>
          <w:tcPr>
            <w:tcW w:w="7261" w:type="dxa"/>
          </w:tcPr>
          <w:p w:rsidR="00054616" w:rsidRDefault="00A94D84" w:rsidP="00054616">
            <w:pPr>
              <w:ind w:firstLine="0"/>
            </w:pPr>
            <w:r>
              <w:t>Los estilos se aplican a las impresoras de perforación braille.</w:t>
            </w:r>
          </w:p>
        </w:tc>
      </w:tr>
      <w:tr w:rsidR="00787810" w:rsidTr="00A94D84">
        <w:tc>
          <w:tcPr>
            <w:tcW w:w="2518" w:type="dxa"/>
          </w:tcPr>
          <w:p w:rsidR="00787810" w:rsidRPr="003C1188" w:rsidRDefault="00787810" w:rsidP="00054616">
            <w:pPr>
              <w:ind w:firstLine="0"/>
              <w:rPr>
                <w:b/>
              </w:rPr>
            </w:pPr>
            <w:r w:rsidRPr="003C1188">
              <w:rPr>
                <w:b/>
              </w:rPr>
              <w:t>Media=”tty”</w:t>
            </w:r>
          </w:p>
        </w:tc>
        <w:tc>
          <w:tcPr>
            <w:tcW w:w="7261" w:type="dxa"/>
          </w:tcPr>
          <w:p w:rsidR="00787810" w:rsidRDefault="00787810" w:rsidP="00054616">
            <w:pPr>
              <w:ind w:firstLine="0"/>
            </w:pPr>
            <w:r>
              <w:t>Los estilos se aplican cuando se utiliza un dispositivo con un tamaño fijo de carácter, como un teletipo.</w:t>
            </w:r>
          </w:p>
        </w:tc>
      </w:tr>
      <w:tr w:rsidR="00787810" w:rsidTr="00A94D84">
        <w:tc>
          <w:tcPr>
            <w:tcW w:w="2518" w:type="dxa"/>
          </w:tcPr>
          <w:p w:rsidR="00787810" w:rsidRPr="003C1188" w:rsidRDefault="00787810" w:rsidP="00054616">
            <w:pPr>
              <w:ind w:firstLine="0"/>
              <w:rPr>
                <w:b/>
              </w:rPr>
            </w:pPr>
            <w:r w:rsidRPr="003C1188">
              <w:rPr>
                <w:b/>
              </w:rPr>
              <w:t>Media=”tv”</w:t>
            </w:r>
          </w:p>
        </w:tc>
        <w:tc>
          <w:tcPr>
            <w:tcW w:w="7261" w:type="dxa"/>
          </w:tcPr>
          <w:p w:rsidR="00787810" w:rsidRDefault="00787810" w:rsidP="00054616">
            <w:pPr>
              <w:ind w:firstLine="0"/>
            </w:pPr>
            <w:r>
              <w:t>Los estilos se aplican cuando se accede a una web desde una televisión.</w:t>
            </w:r>
          </w:p>
        </w:tc>
      </w:tr>
    </w:tbl>
    <w:p w:rsidR="00006991" w:rsidRDefault="00054616" w:rsidP="00054616">
      <w:pPr>
        <w:ind w:firstLine="0"/>
      </w:pPr>
      <w:r>
        <w:t xml:space="preserve"> </w:t>
      </w:r>
    </w:p>
    <w:p w:rsidR="00CC3AB0" w:rsidRDefault="00787810" w:rsidP="00054616">
      <w:pPr>
        <w:ind w:firstLine="0"/>
      </w:pPr>
      <w:r>
        <w:tab/>
        <w:t>En un futuro, necesariamente, se incrementará esta lista, a medida que aparezcan nuevos dispositivos o medios en los que se puedan visualizar páginas webs. Por ejemplo</w:t>
      </w:r>
      <w:r w:rsidR="00CC3AB0">
        <w:t>:</w:t>
      </w:r>
      <w:r>
        <w:t xml:space="preserve"> </w:t>
      </w:r>
      <w:r w:rsidR="00CC3AB0">
        <w:t>“</w:t>
      </w:r>
      <w:r w:rsidR="00CC3AB0" w:rsidRPr="003C1188">
        <w:rPr>
          <w:b/>
        </w:rPr>
        <w:t>3d-glasses</w:t>
      </w:r>
      <w:r w:rsidR="00CC3AB0">
        <w:t>”.</w:t>
      </w:r>
    </w:p>
    <w:p w:rsidR="00787810" w:rsidRDefault="00787810" w:rsidP="00054616">
      <w:pPr>
        <w:ind w:firstLine="0"/>
      </w:pPr>
      <w:r>
        <w:t xml:space="preserve"> </w:t>
      </w:r>
    </w:p>
    <w:p w:rsidR="00F52CC6" w:rsidRDefault="001510CD" w:rsidP="00F52CC6">
      <w:pPr>
        <w:ind w:firstLine="0"/>
      </w:pPr>
      <w:r>
        <w:tab/>
        <w:t xml:space="preserve">Llegados a este punto es preciso mencionar que debemos prestar una especial atención al </w:t>
      </w:r>
      <w:r w:rsidRPr="004D5D0B">
        <w:rPr>
          <w:b/>
        </w:rPr>
        <w:t>media=”print”</w:t>
      </w:r>
      <w:r>
        <w:t xml:space="preserve">. </w:t>
      </w:r>
      <w:r w:rsidR="004D5D0B">
        <w:t>Todos hemos comprobado en alguna ocasi</w:t>
      </w:r>
      <w:r w:rsidR="00D2494D">
        <w:t>ón que al imprimir una web</w:t>
      </w:r>
      <w:r w:rsidR="004D5D0B">
        <w:t>, lo que hemos obtenido en papel, era bastante decepcionante: fondos negros que nos gastan mucha tinta, menús de navegación inútiles en papel, tipos de let</w:t>
      </w:r>
      <w:r w:rsidR="000538E5">
        <w:t>ra ilegibles, texto cortado por</w:t>
      </w:r>
      <w:r w:rsidR="004D5D0B">
        <w:t>que no cabe en la página o papel echado a perder…</w:t>
      </w:r>
    </w:p>
    <w:p w:rsidR="004D5D0B" w:rsidRDefault="004D5D0B" w:rsidP="00F52CC6">
      <w:pPr>
        <w:ind w:firstLine="0"/>
      </w:pPr>
      <w:r>
        <w:tab/>
        <w:t>Por ello consideramos importante crear reglas de estilo solo para la versión impresa de nuestras webs que tengan en cuenta</w:t>
      </w:r>
      <w:r w:rsidR="00D2494D">
        <w:t xml:space="preserve"> entre otras cosas</w:t>
      </w:r>
      <w:r>
        <w:t>:</w:t>
      </w:r>
    </w:p>
    <w:p w:rsidR="00D2494D" w:rsidRDefault="00D2494D" w:rsidP="00F52CC6">
      <w:pPr>
        <w:ind w:firstLine="0"/>
      </w:pPr>
    </w:p>
    <w:p w:rsidR="004D5D0B" w:rsidRPr="00D2494D" w:rsidRDefault="004D5D0B"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Eliminar los elementos inútiles o molestos a la hora de imprimir la página.</w:t>
      </w:r>
    </w:p>
    <w:p w:rsidR="004D5D0B" w:rsidRPr="00D2494D" w:rsidRDefault="004D5D0B"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Repasar el formato del contenido de texto pensando en su lectura en papel.</w:t>
      </w:r>
    </w:p>
    <w:p w:rsidR="004D5D0B" w:rsidRPr="00D2494D" w:rsidRDefault="004D5D0B"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Agregar información, habitualmente reservada a la visualización en pantalla.</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los fondos de colores o de imágenes.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el color, el tipo y tamaño de la letra.</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los enlaces.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las imágenes.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Comprobar si es necesario el menú de navegación.</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lastRenderedPageBreak/>
        <w:t>Quitar las animaciones.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si merece la pena que se impriman los formularios.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Controlar los márgenes</w:t>
      </w:r>
    </w:p>
    <w:p w:rsidR="00E91774" w:rsidRPr="00D2494D" w:rsidRDefault="00E91774" w:rsidP="00290974">
      <w:pPr>
        <w:numPr>
          <w:ilvl w:val="0"/>
          <w:numId w:val="12"/>
        </w:numPr>
        <w:tabs>
          <w:tab w:val="clear" w:pos="720"/>
          <w:tab w:val="num" w:pos="993"/>
        </w:tabs>
        <w:ind w:left="993" w:hanging="284"/>
        <w:rPr>
          <w:rFonts w:ascii="Arial" w:hAnsi="Arial" w:cs="Arial"/>
          <w:szCs w:val="22"/>
          <w:lang w:val="es-ES"/>
        </w:rPr>
      </w:pPr>
      <w:r w:rsidRPr="00D2494D">
        <w:rPr>
          <w:rFonts w:ascii="Arial" w:hAnsi="Arial" w:cs="Arial"/>
          <w:szCs w:val="22"/>
          <w:lang w:val="es-ES"/>
        </w:rPr>
        <w:t>Etc, etc…</w:t>
      </w:r>
    </w:p>
    <w:p w:rsidR="00787810" w:rsidRDefault="00787810" w:rsidP="00787810">
      <w:pPr>
        <w:ind w:firstLine="0"/>
      </w:pPr>
    </w:p>
    <w:p w:rsidR="00787810" w:rsidRDefault="00787810" w:rsidP="00787810">
      <w:pPr>
        <w:ind w:firstLine="0"/>
      </w:pPr>
      <w:r>
        <w:tab/>
        <w:t>Debemos tener en cuenta que una página web en pantalla debe resultar atractiva al ojo mientras que una información en papel debe ser atractiva al espíritu. En una página impresa se busca riqueza de información o contenido.</w:t>
      </w:r>
    </w:p>
    <w:p w:rsidR="00E91774" w:rsidRDefault="00E91774" w:rsidP="00F52CC6">
      <w:pPr>
        <w:ind w:firstLine="0"/>
      </w:pPr>
    </w:p>
    <w:p w:rsidR="00E91774" w:rsidRDefault="00E91774" w:rsidP="00F52CC6">
      <w:pPr>
        <w:ind w:firstLine="0"/>
      </w:pPr>
      <w:r>
        <w:tab/>
        <w:t xml:space="preserve">A modo de enumeración, algunas propiedades </w:t>
      </w:r>
      <w:r w:rsidRPr="00D2494D">
        <w:rPr>
          <w:b/>
        </w:rPr>
        <w:t>CSS</w:t>
      </w:r>
      <w:r>
        <w:t xml:space="preserve"> relacionadas con la impresión</w:t>
      </w:r>
      <w:r w:rsidR="00D2494D">
        <w:t xml:space="preserve"> </w:t>
      </w:r>
      <w:r>
        <w:t>son:</w:t>
      </w:r>
    </w:p>
    <w:p w:rsidR="00787810" w:rsidRDefault="00787810">
      <w:pPr>
        <w:ind w:firstLine="0"/>
        <w:jc w:val="left"/>
      </w:pPr>
    </w:p>
    <w:tbl>
      <w:tblPr>
        <w:tblStyle w:val="Tablaconcuadrcula"/>
        <w:tblW w:w="0" w:type="auto"/>
        <w:tblLook w:val="04A0" w:firstRow="1" w:lastRow="0" w:firstColumn="1" w:lastColumn="0" w:noHBand="0" w:noVBand="1"/>
      </w:tblPr>
      <w:tblGrid>
        <w:gridCol w:w="2235"/>
        <w:gridCol w:w="5103"/>
        <w:gridCol w:w="2441"/>
      </w:tblGrid>
      <w:tr w:rsidR="00E91774" w:rsidRPr="00D2494D" w:rsidTr="00D2494D">
        <w:tc>
          <w:tcPr>
            <w:tcW w:w="2235" w:type="dxa"/>
          </w:tcPr>
          <w:p w:rsidR="00E91774" w:rsidRPr="00D2494D" w:rsidRDefault="00E91774" w:rsidP="00D2494D">
            <w:pPr>
              <w:ind w:firstLine="0"/>
              <w:jc w:val="center"/>
              <w:rPr>
                <w:b/>
                <w:u w:val="single"/>
              </w:rPr>
            </w:pPr>
            <w:r w:rsidRPr="00D2494D">
              <w:rPr>
                <w:b/>
                <w:u w:val="single"/>
              </w:rPr>
              <w:t>Propiedad</w:t>
            </w:r>
          </w:p>
        </w:tc>
        <w:tc>
          <w:tcPr>
            <w:tcW w:w="5103" w:type="dxa"/>
          </w:tcPr>
          <w:p w:rsidR="00E91774" w:rsidRPr="00D2494D" w:rsidRDefault="00E91774" w:rsidP="00D2494D">
            <w:pPr>
              <w:ind w:firstLine="0"/>
              <w:jc w:val="center"/>
              <w:rPr>
                <w:b/>
                <w:u w:val="single"/>
              </w:rPr>
            </w:pPr>
            <w:r w:rsidRPr="00D2494D">
              <w:rPr>
                <w:b/>
                <w:u w:val="single"/>
              </w:rPr>
              <w:t>Utilidad</w:t>
            </w:r>
          </w:p>
        </w:tc>
        <w:tc>
          <w:tcPr>
            <w:tcW w:w="2441" w:type="dxa"/>
          </w:tcPr>
          <w:p w:rsidR="00E91774" w:rsidRPr="00D2494D" w:rsidRDefault="00E91774" w:rsidP="00D2494D">
            <w:pPr>
              <w:ind w:firstLine="0"/>
              <w:jc w:val="center"/>
              <w:rPr>
                <w:b/>
                <w:u w:val="single"/>
              </w:rPr>
            </w:pPr>
            <w:r w:rsidRPr="00D2494D">
              <w:rPr>
                <w:b/>
                <w:u w:val="single"/>
              </w:rPr>
              <w:t>Valores</w:t>
            </w:r>
          </w:p>
        </w:tc>
      </w:tr>
      <w:tr w:rsidR="00E91774" w:rsidTr="00D2494D">
        <w:tc>
          <w:tcPr>
            <w:tcW w:w="2235" w:type="dxa"/>
          </w:tcPr>
          <w:p w:rsidR="00E91774" w:rsidRDefault="00E91774" w:rsidP="00F52CC6">
            <w:pPr>
              <w:ind w:firstLine="0"/>
            </w:pPr>
            <w:r>
              <w:t>Page-break-before</w:t>
            </w:r>
          </w:p>
        </w:tc>
        <w:tc>
          <w:tcPr>
            <w:tcW w:w="5103" w:type="dxa"/>
          </w:tcPr>
          <w:p w:rsidR="00E91774" w:rsidRDefault="00E91774" w:rsidP="00F52CC6">
            <w:pPr>
              <w:ind w:firstLine="0"/>
            </w:pPr>
            <w:r>
              <w:t>Fuerza un salto de página antes de algún elemento de la página.</w:t>
            </w:r>
          </w:p>
        </w:tc>
        <w:tc>
          <w:tcPr>
            <w:tcW w:w="2441" w:type="dxa"/>
          </w:tcPr>
          <w:p w:rsidR="00E91774" w:rsidRDefault="00E91774" w:rsidP="00F52CC6">
            <w:pPr>
              <w:ind w:firstLine="0"/>
            </w:pPr>
            <w:r>
              <w:t>Always / avoid / auto</w:t>
            </w:r>
          </w:p>
        </w:tc>
      </w:tr>
      <w:tr w:rsidR="00E91774" w:rsidTr="00D2494D">
        <w:tc>
          <w:tcPr>
            <w:tcW w:w="2235" w:type="dxa"/>
          </w:tcPr>
          <w:p w:rsidR="00E91774" w:rsidRDefault="00FB042A" w:rsidP="00F52CC6">
            <w:pPr>
              <w:ind w:firstLine="0"/>
            </w:pPr>
            <w:r>
              <w:t>Page-break-after</w:t>
            </w:r>
          </w:p>
        </w:tc>
        <w:tc>
          <w:tcPr>
            <w:tcW w:w="5103" w:type="dxa"/>
          </w:tcPr>
          <w:p w:rsidR="00E91774" w:rsidRDefault="00FB042A" w:rsidP="00F52CC6">
            <w:pPr>
              <w:ind w:firstLine="0"/>
            </w:pPr>
            <w:r>
              <w:t>Fuerza un salto de página después de algún elemento de la página.</w:t>
            </w:r>
          </w:p>
        </w:tc>
        <w:tc>
          <w:tcPr>
            <w:tcW w:w="2441" w:type="dxa"/>
          </w:tcPr>
          <w:p w:rsidR="00E91774" w:rsidRDefault="00FB042A" w:rsidP="00F52CC6">
            <w:pPr>
              <w:ind w:firstLine="0"/>
            </w:pPr>
            <w:r>
              <w:t>Always / avoid /auto</w:t>
            </w:r>
          </w:p>
        </w:tc>
      </w:tr>
      <w:tr w:rsidR="00E91774" w:rsidTr="00D2494D">
        <w:tc>
          <w:tcPr>
            <w:tcW w:w="2235" w:type="dxa"/>
          </w:tcPr>
          <w:p w:rsidR="00E91774" w:rsidRDefault="00FB042A" w:rsidP="00F52CC6">
            <w:pPr>
              <w:ind w:firstLine="0"/>
            </w:pPr>
            <w:r>
              <w:t>Page-break-inside</w:t>
            </w:r>
          </w:p>
        </w:tc>
        <w:tc>
          <w:tcPr>
            <w:tcW w:w="5103" w:type="dxa"/>
          </w:tcPr>
          <w:p w:rsidR="00E91774" w:rsidRDefault="00FB042A" w:rsidP="00F52CC6">
            <w:pPr>
              <w:ind w:firstLine="0"/>
            </w:pPr>
            <w:r>
              <w:t>Evita el salto de página en el elemento designado</w:t>
            </w:r>
          </w:p>
        </w:tc>
        <w:tc>
          <w:tcPr>
            <w:tcW w:w="2441" w:type="dxa"/>
          </w:tcPr>
          <w:p w:rsidR="00E91774" w:rsidRDefault="00FB042A" w:rsidP="00F52CC6">
            <w:pPr>
              <w:ind w:firstLine="0"/>
            </w:pPr>
            <w:r>
              <w:t>Always/ avoid /auto</w:t>
            </w:r>
          </w:p>
        </w:tc>
      </w:tr>
      <w:tr w:rsidR="00FB042A" w:rsidTr="00D2494D">
        <w:tc>
          <w:tcPr>
            <w:tcW w:w="2235" w:type="dxa"/>
          </w:tcPr>
          <w:p w:rsidR="00FB042A" w:rsidRDefault="00FB042A" w:rsidP="00F52CC6">
            <w:pPr>
              <w:ind w:firstLine="0"/>
            </w:pPr>
            <w:r>
              <w:t>Selector</w:t>
            </w:r>
            <w:r w:rsidR="00D2494D">
              <w:t>:</w:t>
            </w:r>
            <w:r>
              <w:t xml:space="preserve"> @page</w:t>
            </w:r>
            <w:r w:rsidR="00D2494D">
              <w:t xml:space="preserve"> {</w:t>
            </w:r>
          </w:p>
          <w:p w:rsidR="00D2494D" w:rsidRDefault="00D2494D" w:rsidP="00F52CC6">
            <w:pPr>
              <w:ind w:firstLine="0"/>
            </w:pPr>
            <w:r>
              <w:t xml:space="preserve"> /* propiedades para imprimir */</w:t>
            </w:r>
          </w:p>
          <w:p w:rsidR="00D2494D" w:rsidRDefault="00D2494D" w:rsidP="00F52CC6">
            <w:pPr>
              <w:ind w:firstLine="0"/>
            </w:pPr>
            <w:r>
              <w:t>}</w:t>
            </w:r>
          </w:p>
          <w:p w:rsidR="00D2494D" w:rsidRDefault="00D2494D" w:rsidP="00F52CC6">
            <w:pPr>
              <w:ind w:firstLine="0"/>
            </w:pPr>
          </w:p>
          <w:p w:rsidR="00D2494D" w:rsidRDefault="00D2494D" w:rsidP="00F52CC6">
            <w:pPr>
              <w:ind w:firstLine="0"/>
            </w:pPr>
          </w:p>
          <w:p w:rsidR="00D2494D" w:rsidRDefault="00D2494D" w:rsidP="00F52CC6">
            <w:pPr>
              <w:ind w:firstLine="0"/>
            </w:pPr>
            <w:r>
              <w:t>@page :first {</w:t>
            </w:r>
          </w:p>
          <w:p w:rsidR="00D2494D" w:rsidRDefault="00D2494D" w:rsidP="00F52CC6">
            <w:pPr>
              <w:ind w:firstLine="0"/>
            </w:pPr>
            <w:r>
              <w:t>/* propiedades para la primera página */</w:t>
            </w:r>
          </w:p>
          <w:p w:rsidR="00D2494D" w:rsidRDefault="00D2494D" w:rsidP="00F52CC6">
            <w:pPr>
              <w:ind w:firstLine="0"/>
            </w:pPr>
            <w:r>
              <w:t>}</w:t>
            </w:r>
          </w:p>
        </w:tc>
        <w:tc>
          <w:tcPr>
            <w:tcW w:w="5103" w:type="dxa"/>
          </w:tcPr>
          <w:p w:rsidR="00D2494D" w:rsidRDefault="00744C7E" w:rsidP="00D2494D">
            <w:pPr>
              <w:ind w:firstLine="0"/>
            </w:pPr>
            <w:r>
              <w:t xml:space="preserve">Permite especificar diferentes propiedades para un medio impreso. Se debe definir al principio del </w:t>
            </w:r>
            <w:r w:rsidRPr="00D2494D">
              <w:rPr>
                <w:b/>
              </w:rPr>
              <w:t>CSS</w:t>
            </w:r>
            <w:r>
              <w:t>.</w:t>
            </w:r>
            <w:r w:rsidR="00D2494D">
              <w:t xml:space="preserve"> Además de las propiedades habituales son propias de este selector:</w:t>
            </w:r>
          </w:p>
          <w:p w:rsidR="00D2494D" w:rsidRDefault="00D2494D" w:rsidP="00290974">
            <w:pPr>
              <w:pStyle w:val="Prrafodelista"/>
              <w:numPr>
                <w:ilvl w:val="0"/>
                <w:numId w:val="15"/>
              </w:numPr>
              <w:ind w:left="600"/>
            </w:pPr>
            <w:r>
              <w:t>Size.</w:t>
            </w:r>
          </w:p>
          <w:p w:rsidR="00D2494D" w:rsidRDefault="00D2494D" w:rsidP="00290974">
            <w:pPr>
              <w:pStyle w:val="Prrafodelista"/>
              <w:numPr>
                <w:ilvl w:val="0"/>
                <w:numId w:val="15"/>
              </w:numPr>
              <w:ind w:left="600"/>
            </w:pPr>
            <w:r>
              <w:t>Size: portrait</w:t>
            </w:r>
          </w:p>
          <w:p w:rsidR="00D2494D" w:rsidRDefault="00D2494D" w:rsidP="00290974">
            <w:pPr>
              <w:pStyle w:val="Prrafodelista"/>
              <w:numPr>
                <w:ilvl w:val="0"/>
                <w:numId w:val="15"/>
              </w:numPr>
              <w:ind w:left="600"/>
            </w:pPr>
            <w:r>
              <w:t>Size: landscape</w:t>
            </w:r>
          </w:p>
          <w:p w:rsidR="00FB042A" w:rsidRDefault="00D2494D" w:rsidP="00290974">
            <w:pPr>
              <w:pStyle w:val="Prrafodelista"/>
              <w:numPr>
                <w:ilvl w:val="0"/>
                <w:numId w:val="15"/>
              </w:numPr>
              <w:ind w:left="600"/>
            </w:pPr>
            <w:r>
              <w:t>Y las pseudoclases</w:t>
            </w:r>
            <w:proofErr w:type="gramStart"/>
            <w:r>
              <w:t>: :first</w:t>
            </w:r>
            <w:proofErr w:type="gramEnd"/>
            <w:r>
              <w:t>, :left, y :right para indicar primera página, páginas izquierdas o páginas derechas.</w:t>
            </w:r>
          </w:p>
        </w:tc>
        <w:tc>
          <w:tcPr>
            <w:tcW w:w="2441" w:type="dxa"/>
          </w:tcPr>
          <w:p w:rsidR="00744C7E" w:rsidRDefault="00744C7E" w:rsidP="00F52CC6">
            <w:pPr>
              <w:ind w:firstLine="0"/>
            </w:pPr>
          </w:p>
        </w:tc>
      </w:tr>
    </w:tbl>
    <w:p w:rsidR="00787810" w:rsidRDefault="00787810" w:rsidP="00F52CC6">
      <w:pPr>
        <w:ind w:firstLine="0"/>
      </w:pPr>
    </w:p>
    <w:p w:rsidR="008332C1" w:rsidRDefault="008332C1">
      <w:pPr>
        <w:ind w:firstLine="0"/>
        <w:jc w:val="left"/>
      </w:pPr>
    </w:p>
    <w:p w:rsidR="00C03C1C" w:rsidRPr="00C03C1C" w:rsidRDefault="00C03C1C" w:rsidP="00290974">
      <w:pPr>
        <w:numPr>
          <w:ilvl w:val="0"/>
          <w:numId w:val="12"/>
        </w:numPr>
        <w:tabs>
          <w:tab w:val="clear" w:pos="720"/>
          <w:tab w:val="num" w:pos="993"/>
        </w:tabs>
        <w:ind w:left="993" w:hanging="284"/>
        <w:rPr>
          <w:rFonts w:ascii="Arial" w:hAnsi="Arial" w:cs="Arial"/>
          <w:b/>
          <w:szCs w:val="22"/>
          <w:u w:val="single"/>
          <w:lang w:val="es-ES"/>
        </w:rPr>
      </w:pPr>
      <w:r>
        <w:rPr>
          <w:rFonts w:ascii="Arial" w:hAnsi="Arial" w:cs="Arial"/>
          <w:b/>
          <w:szCs w:val="22"/>
          <w:u w:val="single"/>
          <w:lang w:val="es-ES"/>
        </w:rPr>
        <w:t xml:space="preserve">3.- </w:t>
      </w:r>
      <w:r w:rsidRPr="00C03C1C">
        <w:rPr>
          <w:rFonts w:ascii="Arial" w:hAnsi="Arial" w:cs="Arial"/>
          <w:b/>
          <w:szCs w:val="22"/>
          <w:u w:val="single"/>
          <w:lang w:val="es-ES"/>
        </w:rPr>
        <w:t>Declaración de estilos con la regla @media.</w:t>
      </w:r>
    </w:p>
    <w:p w:rsidR="00C03C1C" w:rsidRDefault="00C03C1C" w:rsidP="003F7820">
      <w:pPr>
        <w:ind w:firstLine="0"/>
      </w:pPr>
    </w:p>
    <w:p w:rsidR="00413DDC" w:rsidRDefault="00C03C1C" w:rsidP="003F7820">
      <w:pPr>
        <w:ind w:firstLine="0"/>
      </w:pPr>
      <w:r>
        <w:tab/>
        <w:t>L</w:t>
      </w:r>
      <w:r w:rsidR="00D2494D">
        <w:t>a</w:t>
      </w:r>
      <w:r w:rsidR="00690C59">
        <w:t>s</w:t>
      </w:r>
      <w:r w:rsidR="00413DDC">
        <w:t xml:space="preserve"> reglas </w:t>
      </w:r>
      <w:r w:rsidR="00413DDC" w:rsidRPr="00413DDC">
        <w:rPr>
          <w:b/>
        </w:rPr>
        <w:t>@</w:t>
      </w:r>
      <w:r w:rsidR="00413DDC">
        <w:rPr>
          <w:b/>
        </w:rPr>
        <w:t>m</w:t>
      </w:r>
      <w:r w:rsidR="00690C59" w:rsidRPr="005C0576">
        <w:rPr>
          <w:b/>
        </w:rPr>
        <w:t>edia</w:t>
      </w:r>
      <w:r w:rsidR="00690C59">
        <w:t>,</w:t>
      </w:r>
      <w:r w:rsidR="001D4563">
        <w:t xml:space="preserve"> también conocidas como </w:t>
      </w:r>
      <w:r w:rsidR="001D4563" w:rsidRPr="00C03C1C">
        <w:rPr>
          <w:b/>
        </w:rPr>
        <w:t>Media Queries</w:t>
      </w:r>
      <w:r w:rsidR="001D4563">
        <w:t>,</w:t>
      </w:r>
      <w:r w:rsidR="00690C59">
        <w:t xml:space="preserve"> implementadas en </w:t>
      </w:r>
      <w:r w:rsidR="00690C59" w:rsidRPr="005C0576">
        <w:rPr>
          <w:b/>
        </w:rPr>
        <w:t>CSS3</w:t>
      </w:r>
      <w:r w:rsidR="00690C59">
        <w:t xml:space="preserve">, </w:t>
      </w:r>
      <w:r w:rsidR="00413DDC">
        <w:t xml:space="preserve">nos permiten especificar </w:t>
      </w:r>
      <w:r w:rsidR="001D4563">
        <w:t xml:space="preserve">el conjunto </w:t>
      </w:r>
      <w:r w:rsidR="00413DDC">
        <w:t xml:space="preserve">de reglas </w:t>
      </w:r>
      <w:r w:rsidR="00413DDC" w:rsidRPr="00413DDC">
        <w:rPr>
          <w:b/>
        </w:rPr>
        <w:t>CSS</w:t>
      </w:r>
      <w:r w:rsidR="00413DDC">
        <w:t xml:space="preserve"> </w:t>
      </w:r>
      <w:r>
        <w:t>que</w:t>
      </w:r>
      <w:r w:rsidR="00413DDC">
        <w:t xml:space="preserve"> deben aplicars</w:t>
      </w:r>
      <w:r>
        <w:t xml:space="preserve">e a </w:t>
      </w:r>
      <w:r w:rsidR="00D0326D">
        <w:t>cada medio</w:t>
      </w:r>
      <w:r w:rsidR="00E76176">
        <w:t xml:space="preserve"> de salida</w:t>
      </w:r>
      <w:r w:rsidR="00D0326D">
        <w:t xml:space="preserve"> pero condicionados a unos determinados criterios.</w:t>
      </w:r>
      <w:r>
        <w:t xml:space="preserve"> </w:t>
      </w:r>
    </w:p>
    <w:p w:rsidR="00413DDC" w:rsidRDefault="00413DDC" w:rsidP="003F7820">
      <w:pPr>
        <w:ind w:firstLine="0"/>
      </w:pPr>
    </w:p>
    <w:p w:rsidR="005C0576" w:rsidRDefault="00D0326D" w:rsidP="003F7820">
      <w:pPr>
        <w:ind w:firstLine="0"/>
      </w:pPr>
      <w:r>
        <w:tab/>
        <w:t xml:space="preserve">Las reglas </w:t>
      </w:r>
      <w:r w:rsidRPr="00D0326D">
        <w:rPr>
          <w:b/>
        </w:rPr>
        <w:t>@media</w:t>
      </w:r>
      <w:r>
        <w:t xml:space="preserve"> son de </w:t>
      </w:r>
      <w:r w:rsidR="00C03C1C">
        <w:t xml:space="preserve">verdadera utilidad para el </w:t>
      </w:r>
      <w:r w:rsidR="00C03C1C" w:rsidRPr="001D4563">
        <w:rPr>
          <w:b/>
        </w:rPr>
        <w:t>Responsiv</w:t>
      </w:r>
      <w:r w:rsidR="00485B5B">
        <w:rPr>
          <w:b/>
        </w:rPr>
        <w:t>e</w:t>
      </w:r>
      <w:r w:rsidR="00C03C1C" w:rsidRPr="001D4563">
        <w:rPr>
          <w:b/>
        </w:rPr>
        <w:t xml:space="preserve"> Web Design</w:t>
      </w:r>
      <w:r w:rsidR="00C03C1C">
        <w:t xml:space="preserve"> </w:t>
      </w:r>
      <w:r>
        <w:t>ya que podemos especificar que el medio de salida sea la pantalla pero además de un determinado tamaño.</w:t>
      </w:r>
    </w:p>
    <w:p w:rsidR="00D0326D" w:rsidRDefault="00D0326D" w:rsidP="003F7820">
      <w:pPr>
        <w:ind w:firstLine="0"/>
      </w:pPr>
    </w:p>
    <w:p w:rsidR="00903C33" w:rsidRDefault="00903C33" w:rsidP="003F7820">
      <w:pPr>
        <w:ind w:firstLine="0"/>
      </w:pPr>
      <w:r>
        <w:tab/>
        <w:t xml:space="preserve">La sintaxis de la regla </w:t>
      </w:r>
      <w:r w:rsidRPr="00684498">
        <w:rPr>
          <w:b/>
        </w:rPr>
        <w:t>@media</w:t>
      </w:r>
      <w:r>
        <w:t xml:space="preserve"> es:</w:t>
      </w:r>
    </w:p>
    <w:p w:rsidR="00903C33" w:rsidRDefault="00903C33" w:rsidP="003F7820">
      <w:pPr>
        <w:ind w:firstLine="0"/>
      </w:pPr>
    </w:p>
    <w:p w:rsidR="003A2074" w:rsidRDefault="003A2074" w:rsidP="003F7820">
      <w:pPr>
        <w:ind w:firstLine="0"/>
      </w:pPr>
    </w:p>
    <w:p w:rsidR="00903C33" w:rsidRPr="00684498" w:rsidRDefault="00903C33" w:rsidP="003F7820">
      <w:pPr>
        <w:ind w:firstLine="0"/>
        <w:rPr>
          <w:b/>
        </w:rPr>
      </w:pPr>
      <w:r w:rsidRPr="00684498">
        <w:rPr>
          <w:b/>
        </w:rPr>
        <w:tab/>
      </w:r>
      <w:r w:rsidRPr="00684498">
        <w:rPr>
          <w:b/>
        </w:rPr>
        <w:tab/>
        <w:t>@media medio_de_salida and (criterio)</w:t>
      </w:r>
      <w:r w:rsidR="00684498" w:rsidRPr="00684498">
        <w:rPr>
          <w:b/>
        </w:rPr>
        <w:t xml:space="preserve"> {</w:t>
      </w:r>
    </w:p>
    <w:p w:rsidR="00684498" w:rsidRPr="00684498" w:rsidRDefault="00684498" w:rsidP="003F7820">
      <w:pPr>
        <w:ind w:firstLine="0"/>
        <w:rPr>
          <w:b/>
        </w:rPr>
      </w:pPr>
      <w:r w:rsidRPr="00684498">
        <w:rPr>
          <w:b/>
        </w:rPr>
        <w:tab/>
      </w:r>
      <w:r w:rsidRPr="00684498">
        <w:rPr>
          <w:b/>
        </w:rPr>
        <w:tab/>
      </w:r>
      <w:r w:rsidRPr="00684498">
        <w:rPr>
          <w:b/>
        </w:rPr>
        <w:tab/>
        <w:t>/* Reglas CSS que se desean aplicar cuando</w:t>
      </w:r>
    </w:p>
    <w:p w:rsidR="00787810" w:rsidRPr="00684498" w:rsidRDefault="00684498" w:rsidP="003F7820">
      <w:pPr>
        <w:ind w:firstLine="0"/>
        <w:rPr>
          <w:b/>
        </w:rPr>
      </w:pPr>
      <w:r w:rsidRPr="00684498">
        <w:rPr>
          <w:b/>
        </w:rPr>
        <w:tab/>
      </w:r>
      <w:r w:rsidRPr="00684498">
        <w:rPr>
          <w:b/>
        </w:rPr>
        <w:tab/>
      </w:r>
      <w:r w:rsidRPr="00684498">
        <w:rPr>
          <w:b/>
        </w:rPr>
        <w:tab/>
      </w:r>
      <w:proofErr w:type="gramStart"/>
      <w:r w:rsidRPr="00684498">
        <w:rPr>
          <w:b/>
        </w:rPr>
        <w:t>se</w:t>
      </w:r>
      <w:proofErr w:type="gramEnd"/>
      <w:r w:rsidRPr="00684498">
        <w:rPr>
          <w:b/>
        </w:rPr>
        <w:t xml:space="preserve"> cumpla ese medio_de_salida y el (criterio) */</w:t>
      </w:r>
    </w:p>
    <w:p w:rsidR="00787810" w:rsidRPr="00684498" w:rsidRDefault="00684498" w:rsidP="003F7820">
      <w:pPr>
        <w:ind w:firstLine="0"/>
        <w:rPr>
          <w:b/>
        </w:rPr>
      </w:pPr>
      <w:r w:rsidRPr="00684498">
        <w:rPr>
          <w:b/>
        </w:rPr>
        <w:tab/>
      </w:r>
      <w:r w:rsidRPr="00684498">
        <w:rPr>
          <w:b/>
        </w:rPr>
        <w:tab/>
      </w:r>
      <w:r w:rsidRPr="00684498">
        <w:rPr>
          <w:b/>
        </w:rPr>
        <w:tab/>
        <w:t>}</w:t>
      </w:r>
    </w:p>
    <w:p w:rsidR="00787810" w:rsidRDefault="00787810" w:rsidP="003F7820">
      <w:pPr>
        <w:ind w:firstLine="0"/>
      </w:pPr>
    </w:p>
    <w:p w:rsidR="00684498" w:rsidRDefault="00684498" w:rsidP="003F7820">
      <w:pPr>
        <w:ind w:firstLine="0"/>
      </w:pPr>
      <w:r>
        <w:tab/>
        <w:t>A tener en cuenta:</w:t>
      </w:r>
    </w:p>
    <w:p w:rsidR="00684498" w:rsidRPr="00781729" w:rsidRDefault="00684498" w:rsidP="00290974">
      <w:pPr>
        <w:numPr>
          <w:ilvl w:val="0"/>
          <w:numId w:val="12"/>
        </w:numPr>
        <w:tabs>
          <w:tab w:val="clear" w:pos="720"/>
          <w:tab w:val="num" w:pos="993"/>
        </w:tabs>
        <w:ind w:left="993" w:hanging="284"/>
        <w:rPr>
          <w:rFonts w:ascii="Arial" w:hAnsi="Arial" w:cs="Arial"/>
          <w:szCs w:val="22"/>
          <w:lang w:val="es-ES"/>
        </w:rPr>
      </w:pPr>
      <w:r w:rsidRPr="00781729">
        <w:rPr>
          <w:rFonts w:ascii="Arial" w:hAnsi="Arial" w:cs="Arial"/>
          <w:b/>
          <w:szCs w:val="22"/>
          <w:lang w:val="es-ES"/>
        </w:rPr>
        <w:t>Medio_de_salida</w:t>
      </w:r>
      <w:r w:rsidRPr="00781729">
        <w:rPr>
          <w:rFonts w:ascii="Arial" w:hAnsi="Arial" w:cs="Arial"/>
          <w:szCs w:val="22"/>
          <w:lang w:val="es-ES"/>
        </w:rPr>
        <w:t>, puede ser cualquiera de los que hemos indicado más arriba: all, print, screen, etc, etc…</w:t>
      </w:r>
    </w:p>
    <w:p w:rsidR="00781729" w:rsidRDefault="00684498" w:rsidP="00290974">
      <w:pPr>
        <w:numPr>
          <w:ilvl w:val="0"/>
          <w:numId w:val="12"/>
        </w:numPr>
        <w:tabs>
          <w:tab w:val="clear" w:pos="720"/>
          <w:tab w:val="num" w:pos="993"/>
        </w:tabs>
        <w:ind w:left="993" w:hanging="284"/>
        <w:rPr>
          <w:rFonts w:ascii="Arial" w:hAnsi="Arial" w:cs="Arial"/>
          <w:szCs w:val="22"/>
          <w:lang w:val="es-ES"/>
        </w:rPr>
      </w:pPr>
      <w:r w:rsidRPr="00781729">
        <w:rPr>
          <w:rFonts w:ascii="Arial" w:hAnsi="Arial" w:cs="Arial"/>
          <w:b/>
          <w:szCs w:val="22"/>
          <w:lang w:val="es-ES"/>
        </w:rPr>
        <w:t>Criterio</w:t>
      </w:r>
      <w:r w:rsidRPr="00781729">
        <w:rPr>
          <w:rFonts w:ascii="Arial" w:hAnsi="Arial" w:cs="Arial"/>
          <w:szCs w:val="22"/>
          <w:lang w:val="es-ES"/>
        </w:rPr>
        <w:t xml:space="preserve">, </w:t>
      </w:r>
      <w:r w:rsidR="00781729">
        <w:rPr>
          <w:rFonts w:ascii="Arial" w:hAnsi="Arial" w:cs="Arial"/>
          <w:szCs w:val="22"/>
          <w:lang w:val="es-ES"/>
        </w:rPr>
        <w:t>indica</w:t>
      </w:r>
      <w:r w:rsidR="00781729" w:rsidRPr="00781729">
        <w:rPr>
          <w:rFonts w:ascii="Arial" w:hAnsi="Arial" w:cs="Arial"/>
          <w:szCs w:val="22"/>
          <w:lang w:val="es-ES"/>
        </w:rPr>
        <w:t xml:space="preserve"> una propiedad del medio de salida</w:t>
      </w:r>
      <w:r w:rsidR="00781729">
        <w:rPr>
          <w:rFonts w:ascii="Arial" w:hAnsi="Arial" w:cs="Arial"/>
          <w:szCs w:val="22"/>
          <w:lang w:val="es-ES"/>
        </w:rPr>
        <w:t xml:space="preserve"> que lo especific</w:t>
      </w:r>
      <w:r w:rsidR="00781729" w:rsidRPr="00781729">
        <w:rPr>
          <w:rFonts w:ascii="Arial" w:hAnsi="Arial" w:cs="Arial"/>
          <w:szCs w:val="22"/>
          <w:lang w:val="es-ES"/>
        </w:rPr>
        <w:t>a. Estas propiedades pueden ser</w:t>
      </w:r>
      <w:r w:rsidR="00C038F3">
        <w:rPr>
          <w:rFonts w:ascii="Arial" w:hAnsi="Arial" w:cs="Arial"/>
          <w:szCs w:val="22"/>
          <w:lang w:val="es-ES"/>
        </w:rPr>
        <w:t xml:space="preserve"> de los siguientes tipos</w:t>
      </w:r>
      <w:r w:rsidR="00781729" w:rsidRPr="00781729">
        <w:rPr>
          <w:rFonts w:ascii="Arial" w:hAnsi="Arial" w:cs="Arial"/>
          <w:szCs w:val="22"/>
          <w:lang w:val="es-ES"/>
        </w:rPr>
        <w:t>:</w:t>
      </w:r>
    </w:p>
    <w:p w:rsidR="00E76176" w:rsidRDefault="00E76176" w:rsidP="00E76176">
      <w:pPr>
        <w:ind w:left="709" w:firstLine="0"/>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lastRenderedPageBreak/>
        <w:t>Aspect-ratio</w:t>
      </w:r>
      <w:r>
        <w:rPr>
          <w:rFonts w:ascii="Arial" w:hAnsi="Arial" w:cs="Arial"/>
          <w:szCs w:val="22"/>
          <w:lang w:val="es-ES"/>
        </w:rPr>
        <w:t>, especifica el dispositivo por la relación de aspecto. Ej: 16:9.</w:t>
      </w:r>
      <w:r w:rsidR="00E6404B">
        <w:rPr>
          <w:rFonts w:ascii="Arial" w:hAnsi="Arial" w:cs="Arial"/>
          <w:szCs w:val="22"/>
          <w:lang w:val="es-ES"/>
        </w:rPr>
        <w:t xml:space="preserve"> </w:t>
      </w:r>
      <w:r w:rsidR="00C038F3">
        <w:rPr>
          <w:rFonts w:ascii="Arial" w:hAnsi="Arial" w:cs="Arial"/>
          <w:szCs w:val="22"/>
          <w:lang w:val="es-ES"/>
        </w:rPr>
        <w:t>Las propiedades de este tipo son</w:t>
      </w:r>
      <w:r w:rsidR="00E6404B">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Device-aspect-ratio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Max-device-aspect-ratio</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Min-device-aspect-ratio</w:t>
      </w:r>
    </w:p>
    <w:p w:rsidR="00D60E3B" w:rsidRDefault="00D60E3B">
      <w:pPr>
        <w:ind w:firstLine="0"/>
        <w:jc w:val="left"/>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t xml:space="preserve">Width </w:t>
      </w:r>
      <w:r>
        <w:rPr>
          <w:rFonts w:ascii="Arial" w:hAnsi="Arial" w:cs="Arial"/>
          <w:szCs w:val="22"/>
          <w:lang w:val="es-ES"/>
        </w:rPr>
        <w:t xml:space="preserve">y </w:t>
      </w:r>
      <w:r w:rsidRPr="00781729">
        <w:rPr>
          <w:rFonts w:ascii="Arial" w:hAnsi="Arial" w:cs="Arial"/>
          <w:b/>
          <w:szCs w:val="22"/>
          <w:lang w:val="es-ES"/>
        </w:rPr>
        <w:t>Height</w:t>
      </w:r>
      <w:r>
        <w:rPr>
          <w:rFonts w:ascii="Arial" w:hAnsi="Arial" w:cs="Arial"/>
          <w:szCs w:val="22"/>
          <w:lang w:val="es-ES"/>
        </w:rPr>
        <w:t>, especifica el dispositivo por el ancho o el alto de su área de visualización.</w:t>
      </w:r>
      <w:r w:rsidR="00C038F3">
        <w:rPr>
          <w:rFonts w:ascii="Arial" w:hAnsi="Arial" w:cs="Arial"/>
          <w:szCs w:val="22"/>
          <w:lang w:val="es-ES"/>
        </w:rPr>
        <w:t xml:space="preserve"> Las propiedades de este tipo son</w:t>
      </w:r>
      <w:r w:rsidR="00E6404B">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Device-height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Max-device-height.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Min-device-height.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Device-width.</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Max-device-width.</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Min-device-width.</w:t>
      </w:r>
    </w:p>
    <w:p w:rsidR="00E6404B" w:rsidRDefault="00E6404B" w:rsidP="00290974">
      <w:pPr>
        <w:numPr>
          <w:ilvl w:val="2"/>
          <w:numId w:val="12"/>
        </w:numPr>
        <w:rPr>
          <w:rFonts w:ascii="Arial" w:hAnsi="Arial" w:cs="Arial"/>
          <w:szCs w:val="22"/>
          <w:lang w:val="es-ES"/>
        </w:rPr>
      </w:pPr>
      <w:r>
        <w:rPr>
          <w:rFonts w:ascii="Arial" w:hAnsi="Arial" w:cs="Arial"/>
          <w:szCs w:val="22"/>
          <w:lang w:val="es-ES"/>
        </w:rPr>
        <w:t>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Max-height.</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Min-height.</w:t>
      </w:r>
    </w:p>
    <w:p w:rsidR="00E0264E" w:rsidRDefault="00E0264E" w:rsidP="00290974">
      <w:pPr>
        <w:numPr>
          <w:ilvl w:val="2"/>
          <w:numId w:val="12"/>
        </w:numPr>
        <w:rPr>
          <w:rFonts w:ascii="Arial" w:hAnsi="Arial" w:cs="Arial"/>
          <w:szCs w:val="22"/>
          <w:lang w:val="es-ES"/>
        </w:rPr>
      </w:pPr>
      <w:r>
        <w:rPr>
          <w:rFonts w:ascii="Arial" w:hAnsi="Arial" w:cs="Arial"/>
          <w:szCs w:val="22"/>
          <w:lang w:val="es-ES"/>
        </w:rPr>
        <w:t>Width.</w:t>
      </w:r>
    </w:p>
    <w:p w:rsidR="00E0264E" w:rsidRDefault="00E0264E" w:rsidP="00290974">
      <w:pPr>
        <w:numPr>
          <w:ilvl w:val="2"/>
          <w:numId w:val="12"/>
        </w:numPr>
        <w:rPr>
          <w:rFonts w:ascii="Arial" w:hAnsi="Arial" w:cs="Arial"/>
          <w:szCs w:val="22"/>
          <w:lang w:val="es-ES"/>
        </w:rPr>
      </w:pPr>
      <w:r>
        <w:rPr>
          <w:rFonts w:ascii="Arial" w:hAnsi="Arial" w:cs="Arial"/>
          <w:szCs w:val="22"/>
          <w:lang w:val="es-ES"/>
        </w:rPr>
        <w:t>Max-wdith.</w:t>
      </w:r>
    </w:p>
    <w:p w:rsidR="00E0264E" w:rsidRDefault="00E0264E" w:rsidP="00290974">
      <w:pPr>
        <w:numPr>
          <w:ilvl w:val="2"/>
          <w:numId w:val="12"/>
        </w:numPr>
        <w:rPr>
          <w:rFonts w:ascii="Arial" w:hAnsi="Arial" w:cs="Arial"/>
          <w:szCs w:val="22"/>
          <w:lang w:val="es-ES"/>
        </w:rPr>
      </w:pPr>
      <w:r>
        <w:rPr>
          <w:rFonts w:ascii="Arial" w:hAnsi="Arial" w:cs="Arial"/>
          <w:szCs w:val="22"/>
          <w:lang w:val="es-ES"/>
        </w:rPr>
        <w:t>Min-width.</w:t>
      </w:r>
    </w:p>
    <w:p w:rsidR="00E6404B" w:rsidRPr="00E6404B" w:rsidRDefault="00E6404B" w:rsidP="00E6404B">
      <w:pPr>
        <w:ind w:left="1800" w:firstLine="0"/>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t>Orientation</w:t>
      </w:r>
      <w:r>
        <w:rPr>
          <w:rFonts w:ascii="Arial" w:hAnsi="Arial" w:cs="Arial"/>
          <w:szCs w:val="22"/>
          <w:lang w:val="es-ES"/>
        </w:rPr>
        <w:t>, especifica el dispositivo si está en vertical u horizontal.</w:t>
      </w:r>
      <w:r w:rsidR="00C038F3">
        <w:rPr>
          <w:rFonts w:ascii="Arial" w:hAnsi="Arial" w:cs="Arial"/>
          <w:szCs w:val="22"/>
          <w:lang w:val="es-ES"/>
        </w:rPr>
        <w:t xml:space="preserve"> Las propiedades de este tipo son</w:t>
      </w:r>
      <w:r w:rsidR="00E6404B">
        <w:rPr>
          <w:rFonts w:ascii="Arial" w:hAnsi="Arial" w:cs="Arial"/>
          <w:szCs w:val="22"/>
          <w:lang w:val="es-ES"/>
        </w:rPr>
        <w:t>:</w:t>
      </w:r>
    </w:p>
    <w:p w:rsidR="00E6404B" w:rsidRPr="00E6404B" w:rsidRDefault="00E6404B" w:rsidP="00290974">
      <w:pPr>
        <w:numPr>
          <w:ilvl w:val="2"/>
          <w:numId w:val="12"/>
        </w:numPr>
        <w:rPr>
          <w:rFonts w:ascii="Arial" w:hAnsi="Arial" w:cs="Arial"/>
          <w:szCs w:val="22"/>
          <w:lang w:val="es-ES"/>
        </w:rPr>
      </w:pPr>
      <w:r w:rsidRPr="00E6404B">
        <w:rPr>
          <w:rFonts w:ascii="Arial" w:hAnsi="Arial" w:cs="Arial"/>
          <w:szCs w:val="22"/>
          <w:lang w:val="es-ES"/>
        </w:rPr>
        <w:t>Orientation portrait</w:t>
      </w:r>
      <w:r>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Orientation landscape</w:t>
      </w:r>
      <w:r>
        <w:rPr>
          <w:rFonts w:ascii="Arial" w:hAnsi="Arial" w:cs="Arial"/>
          <w:szCs w:val="22"/>
          <w:lang w:val="es-ES"/>
        </w:rPr>
        <w:t>.</w:t>
      </w:r>
    </w:p>
    <w:p w:rsidR="00E6404B" w:rsidRPr="00E6404B" w:rsidRDefault="00E6404B" w:rsidP="00E76176">
      <w:pPr>
        <w:ind w:firstLine="0"/>
        <w:rPr>
          <w:rFonts w:ascii="Arial" w:hAnsi="Arial" w:cs="Arial"/>
          <w:szCs w:val="22"/>
          <w:lang w:val="es-ES"/>
        </w:rPr>
      </w:pPr>
    </w:p>
    <w:p w:rsidR="00781729" w:rsidRDefault="00781729" w:rsidP="00290974">
      <w:pPr>
        <w:numPr>
          <w:ilvl w:val="1"/>
          <w:numId w:val="12"/>
        </w:numPr>
        <w:rPr>
          <w:rFonts w:ascii="Arial" w:hAnsi="Arial" w:cs="Arial"/>
          <w:szCs w:val="22"/>
          <w:lang w:val="es-ES"/>
        </w:rPr>
      </w:pPr>
      <w:r>
        <w:rPr>
          <w:rFonts w:ascii="Arial" w:hAnsi="Arial" w:cs="Arial"/>
          <w:b/>
          <w:szCs w:val="22"/>
          <w:lang w:val="es-ES"/>
        </w:rPr>
        <w:t>Resolution</w:t>
      </w:r>
      <w:r>
        <w:rPr>
          <w:rFonts w:ascii="Arial" w:hAnsi="Arial" w:cs="Arial"/>
          <w:szCs w:val="22"/>
          <w:lang w:val="es-ES"/>
        </w:rPr>
        <w:t>, especifica el dispositivo por su densidad de píxeles.</w:t>
      </w:r>
      <w:r w:rsidR="00C038F3">
        <w:rPr>
          <w:rFonts w:ascii="Arial" w:hAnsi="Arial" w:cs="Arial"/>
          <w:szCs w:val="22"/>
          <w:lang w:val="es-ES"/>
        </w:rPr>
        <w:t xml:space="preserve"> Las propiedades de este tipo son</w:t>
      </w:r>
      <w:r w:rsidR="00E0264E">
        <w:rPr>
          <w:rFonts w:ascii="Arial" w:hAnsi="Arial" w:cs="Arial"/>
          <w:szCs w:val="22"/>
          <w:lang w:val="es-ES"/>
        </w:rPr>
        <w:t>:</w:t>
      </w:r>
    </w:p>
    <w:p w:rsidR="00E0264E" w:rsidRDefault="00E0264E" w:rsidP="00290974">
      <w:pPr>
        <w:numPr>
          <w:ilvl w:val="2"/>
          <w:numId w:val="12"/>
        </w:numPr>
        <w:rPr>
          <w:rFonts w:ascii="Arial" w:hAnsi="Arial" w:cs="Arial"/>
          <w:szCs w:val="22"/>
          <w:lang w:val="es-ES"/>
        </w:rPr>
      </w:pPr>
      <w:r w:rsidRPr="00E0264E">
        <w:rPr>
          <w:rFonts w:ascii="Arial" w:hAnsi="Arial" w:cs="Arial"/>
          <w:szCs w:val="22"/>
          <w:lang w:val="es-ES"/>
        </w:rPr>
        <w:t>Resolution</w:t>
      </w:r>
      <w:r>
        <w:rPr>
          <w:rFonts w:ascii="Arial" w:hAnsi="Arial" w:cs="Arial"/>
          <w:szCs w:val="22"/>
          <w:lang w:val="es-ES"/>
        </w:rPr>
        <w:t>.</w:t>
      </w:r>
    </w:p>
    <w:p w:rsidR="00E0264E" w:rsidRDefault="00E0264E" w:rsidP="00290974">
      <w:pPr>
        <w:numPr>
          <w:ilvl w:val="2"/>
          <w:numId w:val="12"/>
        </w:numPr>
        <w:rPr>
          <w:rFonts w:ascii="Arial" w:hAnsi="Arial" w:cs="Arial"/>
          <w:szCs w:val="22"/>
          <w:lang w:val="es-ES"/>
        </w:rPr>
      </w:pPr>
      <w:r>
        <w:rPr>
          <w:rFonts w:ascii="Arial" w:hAnsi="Arial" w:cs="Arial"/>
          <w:szCs w:val="22"/>
          <w:lang w:val="es-ES"/>
        </w:rPr>
        <w:t>Max-resolution.</w:t>
      </w:r>
    </w:p>
    <w:p w:rsidR="00E0264E" w:rsidRDefault="00E0264E" w:rsidP="00290974">
      <w:pPr>
        <w:numPr>
          <w:ilvl w:val="2"/>
          <w:numId w:val="12"/>
        </w:numPr>
        <w:rPr>
          <w:rFonts w:ascii="Arial" w:hAnsi="Arial" w:cs="Arial"/>
          <w:szCs w:val="22"/>
          <w:lang w:val="es-ES"/>
        </w:rPr>
      </w:pPr>
      <w:r>
        <w:rPr>
          <w:rFonts w:ascii="Arial" w:hAnsi="Arial" w:cs="Arial"/>
          <w:szCs w:val="22"/>
          <w:lang w:val="es-ES"/>
        </w:rPr>
        <w:t>Min-resolution.</w:t>
      </w:r>
    </w:p>
    <w:p w:rsidR="006E72E8" w:rsidRDefault="006E72E8">
      <w:pPr>
        <w:ind w:firstLine="0"/>
        <w:jc w:val="left"/>
        <w:rPr>
          <w:rFonts w:ascii="Arial" w:hAnsi="Arial" w:cs="Arial"/>
          <w:szCs w:val="22"/>
          <w:lang w:val="es-ES"/>
        </w:rPr>
      </w:pPr>
    </w:p>
    <w:p w:rsidR="00684498" w:rsidRDefault="00781729" w:rsidP="00290974">
      <w:pPr>
        <w:numPr>
          <w:ilvl w:val="1"/>
          <w:numId w:val="12"/>
        </w:numPr>
        <w:rPr>
          <w:rFonts w:ascii="Arial" w:hAnsi="Arial" w:cs="Arial"/>
          <w:szCs w:val="22"/>
          <w:lang w:val="es-ES"/>
        </w:rPr>
      </w:pPr>
      <w:r>
        <w:rPr>
          <w:rFonts w:ascii="Arial" w:hAnsi="Arial" w:cs="Arial"/>
          <w:b/>
          <w:szCs w:val="22"/>
          <w:lang w:val="es-ES"/>
        </w:rPr>
        <w:t xml:space="preserve">Color, color-index </w:t>
      </w:r>
      <w:r>
        <w:rPr>
          <w:rFonts w:ascii="Arial" w:hAnsi="Arial" w:cs="Arial"/>
          <w:szCs w:val="22"/>
          <w:lang w:val="es-ES"/>
        </w:rPr>
        <w:t xml:space="preserve">y </w:t>
      </w:r>
      <w:r>
        <w:rPr>
          <w:rFonts w:ascii="Arial" w:hAnsi="Arial" w:cs="Arial"/>
          <w:b/>
          <w:szCs w:val="22"/>
          <w:lang w:val="es-ES"/>
        </w:rPr>
        <w:t>monochrome</w:t>
      </w:r>
      <w:r>
        <w:rPr>
          <w:rFonts w:ascii="Arial" w:hAnsi="Arial" w:cs="Arial"/>
          <w:szCs w:val="22"/>
          <w:lang w:val="es-ES"/>
        </w:rPr>
        <w:t>, especifica el dispositivo de salida por la cantidad de colores que admite.</w:t>
      </w:r>
      <w:r w:rsidRPr="00781729">
        <w:rPr>
          <w:rFonts w:ascii="Arial" w:hAnsi="Arial" w:cs="Arial"/>
          <w:szCs w:val="22"/>
          <w:lang w:val="es-ES"/>
        </w:rPr>
        <w:t xml:space="preserve"> </w:t>
      </w:r>
      <w:r w:rsidR="00C038F3">
        <w:rPr>
          <w:rFonts w:ascii="Arial" w:hAnsi="Arial" w:cs="Arial"/>
          <w:szCs w:val="22"/>
          <w:lang w:val="es-ES"/>
        </w:rPr>
        <w:t>Las propiedades de este tipo son</w:t>
      </w:r>
      <w:r w:rsidR="00E6404B">
        <w:rPr>
          <w:rFonts w:ascii="Arial" w:hAnsi="Arial" w:cs="Arial"/>
          <w:szCs w:val="22"/>
          <w:lang w:val="es-ES"/>
        </w:rPr>
        <w:t>:</w:t>
      </w:r>
    </w:p>
    <w:p w:rsidR="00E6404B" w:rsidRDefault="00E6404B" w:rsidP="00290974">
      <w:pPr>
        <w:numPr>
          <w:ilvl w:val="2"/>
          <w:numId w:val="12"/>
        </w:numPr>
        <w:rPr>
          <w:rFonts w:ascii="Arial" w:hAnsi="Arial" w:cs="Arial"/>
          <w:szCs w:val="22"/>
          <w:lang w:val="es-ES"/>
        </w:rPr>
      </w:pPr>
      <w:r w:rsidRPr="00E6404B">
        <w:rPr>
          <w:rFonts w:ascii="Arial" w:hAnsi="Arial" w:cs="Arial"/>
          <w:szCs w:val="22"/>
          <w:lang w:val="es-ES"/>
        </w:rPr>
        <w:t>Color</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Max-color.</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Min-color.</w:t>
      </w:r>
    </w:p>
    <w:p w:rsidR="00E6404B" w:rsidRDefault="00E6404B" w:rsidP="00290974">
      <w:pPr>
        <w:numPr>
          <w:ilvl w:val="2"/>
          <w:numId w:val="12"/>
        </w:numPr>
        <w:rPr>
          <w:rFonts w:ascii="Arial" w:hAnsi="Arial" w:cs="Arial"/>
          <w:szCs w:val="22"/>
          <w:lang w:val="es-ES"/>
        </w:rPr>
      </w:pPr>
      <w:r>
        <w:rPr>
          <w:rFonts w:ascii="Arial" w:hAnsi="Arial" w:cs="Arial"/>
          <w:szCs w:val="22"/>
          <w:lang w:val="es-ES"/>
        </w:rPr>
        <w:t>Color-index.</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Max-color-index.</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Min-color-index.</w:t>
      </w:r>
    </w:p>
    <w:p w:rsidR="00E6404B" w:rsidRDefault="00E6404B" w:rsidP="00290974">
      <w:pPr>
        <w:numPr>
          <w:ilvl w:val="2"/>
          <w:numId w:val="12"/>
        </w:numPr>
        <w:rPr>
          <w:rFonts w:ascii="Arial" w:hAnsi="Arial" w:cs="Arial"/>
          <w:szCs w:val="22"/>
          <w:lang w:val="es-ES"/>
        </w:rPr>
      </w:pPr>
      <w:r>
        <w:rPr>
          <w:rFonts w:ascii="Arial" w:hAnsi="Arial" w:cs="Arial"/>
          <w:szCs w:val="22"/>
          <w:lang w:val="es-ES"/>
        </w:rPr>
        <w:t>Monochrome</w:t>
      </w:r>
    </w:p>
    <w:p w:rsidR="00E6404B" w:rsidRDefault="00E6404B" w:rsidP="00290974">
      <w:pPr>
        <w:numPr>
          <w:ilvl w:val="2"/>
          <w:numId w:val="12"/>
        </w:numPr>
        <w:rPr>
          <w:rFonts w:ascii="Arial" w:hAnsi="Arial" w:cs="Arial"/>
          <w:szCs w:val="22"/>
          <w:lang w:val="es-ES"/>
        </w:rPr>
      </w:pPr>
      <w:r>
        <w:rPr>
          <w:rFonts w:ascii="Arial" w:hAnsi="Arial" w:cs="Arial"/>
          <w:szCs w:val="22"/>
          <w:lang w:val="es-ES"/>
        </w:rPr>
        <w:t>Max-monochrome.</w:t>
      </w:r>
    </w:p>
    <w:p w:rsidR="00E6404B" w:rsidRDefault="00E6404B" w:rsidP="00290974">
      <w:pPr>
        <w:numPr>
          <w:ilvl w:val="2"/>
          <w:numId w:val="12"/>
        </w:numPr>
        <w:rPr>
          <w:rFonts w:ascii="Arial" w:hAnsi="Arial" w:cs="Arial"/>
          <w:szCs w:val="22"/>
          <w:lang w:val="es-ES"/>
        </w:rPr>
      </w:pPr>
      <w:r>
        <w:rPr>
          <w:rFonts w:ascii="Arial" w:hAnsi="Arial" w:cs="Arial"/>
          <w:szCs w:val="22"/>
          <w:lang w:val="es-ES"/>
        </w:rPr>
        <w:t>Min-monochrome.</w:t>
      </w:r>
    </w:p>
    <w:p w:rsidR="00E6404B" w:rsidRPr="00006991" w:rsidRDefault="00E6404B" w:rsidP="00720475">
      <w:pPr>
        <w:ind w:firstLine="0"/>
        <w:rPr>
          <w:rFonts w:ascii="Arial" w:hAnsi="Arial" w:cs="Arial"/>
          <w:sz w:val="20"/>
          <w:szCs w:val="22"/>
          <w:lang w:val="es-ES"/>
        </w:rPr>
      </w:pPr>
    </w:p>
    <w:p w:rsidR="00720475" w:rsidRDefault="00720475" w:rsidP="00720475">
      <w:pPr>
        <w:ind w:firstLine="0"/>
        <w:rPr>
          <w:rFonts w:ascii="Arial" w:hAnsi="Arial" w:cs="Arial"/>
          <w:szCs w:val="22"/>
          <w:lang w:val="es-ES"/>
        </w:rPr>
      </w:pPr>
      <w:r>
        <w:rPr>
          <w:rFonts w:ascii="Arial" w:hAnsi="Arial" w:cs="Arial"/>
          <w:szCs w:val="22"/>
          <w:lang w:val="es-ES"/>
        </w:rPr>
        <w:tab/>
        <w:t xml:space="preserve">Aunque a primera vista pueda parecer lo mismo, hemos de distinguir entre la resolución de pantalla y el ancho de ventana del navegador. </w:t>
      </w:r>
      <w:r w:rsidR="004A2BCB">
        <w:rPr>
          <w:rFonts w:ascii="Arial" w:hAnsi="Arial" w:cs="Arial"/>
          <w:szCs w:val="22"/>
          <w:lang w:val="es-ES"/>
        </w:rPr>
        <w:t>Para entenderlo piense que e</w:t>
      </w:r>
      <w:r>
        <w:rPr>
          <w:rFonts w:ascii="Arial" w:hAnsi="Arial" w:cs="Arial"/>
          <w:szCs w:val="22"/>
          <w:lang w:val="es-ES"/>
        </w:rPr>
        <w:t>n un ordenador podemos tener una resolución de pantalla de 1980px de ancho pero si reducimos la ventana, el ancho de ventana del navegador es menos que la resolución de pantalla.</w:t>
      </w:r>
    </w:p>
    <w:p w:rsidR="00B0246D" w:rsidRDefault="00B0246D" w:rsidP="00720475">
      <w:pPr>
        <w:ind w:firstLine="0"/>
        <w:rPr>
          <w:rFonts w:ascii="Arial" w:hAnsi="Arial" w:cs="Arial"/>
          <w:szCs w:val="22"/>
          <w:lang w:val="es-ES"/>
        </w:rPr>
      </w:pPr>
    </w:p>
    <w:p w:rsidR="00787810" w:rsidRDefault="00E0264E" w:rsidP="003F7820">
      <w:pPr>
        <w:ind w:firstLine="0"/>
      </w:pPr>
      <w:r>
        <w:lastRenderedPageBreak/>
        <w:tab/>
        <w:t>Los media queries actúan por defecto sobre la vista del navegador con la excepción de aquellos que especifican en su nombre la palabra “</w:t>
      </w:r>
      <w:r w:rsidRPr="00E0264E">
        <w:rPr>
          <w:b/>
        </w:rPr>
        <w:t>device</w:t>
      </w:r>
      <w:r>
        <w:t>” que actú</w:t>
      </w:r>
      <w:r w:rsidR="00720475">
        <w:t>an sobre toda la ventana del dispositivo</w:t>
      </w:r>
      <w:r>
        <w:t>.</w:t>
      </w:r>
    </w:p>
    <w:p w:rsidR="00E0264E" w:rsidRDefault="00E0264E" w:rsidP="003F7820">
      <w:pPr>
        <w:ind w:firstLine="0"/>
      </w:pPr>
    </w:p>
    <w:p w:rsidR="004A2BCB" w:rsidRDefault="005C0576" w:rsidP="003F7820">
      <w:pPr>
        <w:ind w:firstLine="0"/>
      </w:pPr>
      <w:r>
        <w:tab/>
      </w:r>
      <w:r w:rsidR="004A2BCB">
        <w:t xml:space="preserve">Algunos ejemplos de sintaxis de la regla </w:t>
      </w:r>
      <w:r w:rsidR="004A2BCB" w:rsidRPr="005F5099">
        <w:rPr>
          <w:b/>
        </w:rPr>
        <w:t>@media</w:t>
      </w:r>
      <w:r w:rsidR="004A2BCB">
        <w:t xml:space="preserve"> son:</w:t>
      </w:r>
    </w:p>
    <w:p w:rsidR="00D60E3B" w:rsidRDefault="00D60E3B">
      <w:pPr>
        <w:ind w:firstLine="0"/>
        <w:jc w:val="left"/>
      </w:pPr>
    </w:p>
    <w:p w:rsidR="005C0576"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 xml:space="preserve">Para </w:t>
      </w:r>
      <w:r w:rsidR="005C0576" w:rsidRPr="004A2BCB">
        <w:rPr>
          <w:rFonts w:ascii="Arial" w:hAnsi="Arial" w:cs="Arial"/>
          <w:szCs w:val="22"/>
          <w:lang w:val="es-ES"/>
        </w:rPr>
        <w:t>una pantalla de móvil de 320px:</w:t>
      </w:r>
    </w:p>
    <w:p w:rsidR="005C0576" w:rsidRDefault="005C0576" w:rsidP="003F7820">
      <w:pPr>
        <w:ind w:firstLine="0"/>
      </w:pPr>
    </w:p>
    <w:p w:rsidR="005C0576" w:rsidRPr="005C0576" w:rsidRDefault="005C0576" w:rsidP="003F7820">
      <w:pPr>
        <w:ind w:firstLine="0"/>
        <w:rPr>
          <w:b/>
        </w:rPr>
      </w:pPr>
      <w:r w:rsidRPr="005C0576">
        <w:rPr>
          <w:b/>
        </w:rPr>
        <w:tab/>
      </w:r>
      <w:r w:rsidRPr="005C0576">
        <w:rPr>
          <w:b/>
        </w:rPr>
        <w:tab/>
        <w:t>@media screen and (max-width: 320px)  {</w:t>
      </w:r>
    </w:p>
    <w:p w:rsidR="005C0576" w:rsidRPr="005C0576" w:rsidRDefault="005C0576" w:rsidP="003F7820">
      <w:pPr>
        <w:ind w:firstLine="0"/>
        <w:rPr>
          <w:b/>
        </w:rPr>
      </w:pPr>
      <w:r w:rsidRPr="005C0576">
        <w:rPr>
          <w:b/>
        </w:rPr>
        <w:tab/>
      </w:r>
      <w:r w:rsidRPr="005C0576">
        <w:rPr>
          <w:b/>
        </w:rPr>
        <w:tab/>
      </w:r>
      <w:r w:rsidRPr="005C0576">
        <w:rPr>
          <w:b/>
        </w:rPr>
        <w:tab/>
        <w:t>/* Reglas CSS que se desean aplicar para este tamaño de pantalla */</w:t>
      </w:r>
    </w:p>
    <w:p w:rsidR="005C0576" w:rsidRPr="005C0576" w:rsidRDefault="005C0576" w:rsidP="003F7820">
      <w:pPr>
        <w:ind w:firstLine="0"/>
        <w:rPr>
          <w:b/>
        </w:rPr>
      </w:pPr>
      <w:r w:rsidRPr="005C0576">
        <w:rPr>
          <w:b/>
        </w:rPr>
        <w:tab/>
      </w:r>
      <w:r w:rsidRPr="005C0576">
        <w:rPr>
          <w:b/>
        </w:rPr>
        <w:tab/>
        <w:t>}</w:t>
      </w:r>
    </w:p>
    <w:p w:rsidR="005C0576" w:rsidRDefault="005C0576" w:rsidP="003F7820">
      <w:pPr>
        <w:ind w:firstLine="0"/>
      </w:pPr>
    </w:p>
    <w:p w:rsidR="005C0576" w:rsidRDefault="0003387A"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Para una pantalla de ancho superior a 1.200px, la regla podía ser:</w:t>
      </w:r>
    </w:p>
    <w:p w:rsidR="004A2BCB" w:rsidRPr="004A2BCB" w:rsidRDefault="004A2BCB" w:rsidP="004A2BCB">
      <w:pPr>
        <w:ind w:left="709" w:firstLine="0"/>
        <w:rPr>
          <w:rFonts w:ascii="Arial" w:hAnsi="Arial" w:cs="Arial"/>
          <w:szCs w:val="22"/>
          <w:lang w:val="es-ES"/>
        </w:rPr>
      </w:pPr>
    </w:p>
    <w:p w:rsidR="0003387A" w:rsidRPr="005C0576" w:rsidRDefault="0003387A" w:rsidP="0003387A">
      <w:pPr>
        <w:ind w:firstLine="0"/>
        <w:rPr>
          <w:b/>
        </w:rPr>
      </w:pPr>
      <w:r>
        <w:rPr>
          <w:b/>
        </w:rPr>
        <w:tab/>
      </w:r>
      <w:r>
        <w:rPr>
          <w:b/>
        </w:rPr>
        <w:tab/>
        <w:t>@media screen and (min-width: 1</w:t>
      </w:r>
      <w:r w:rsidRPr="005C0576">
        <w:rPr>
          <w:b/>
        </w:rPr>
        <w:t>2</w:t>
      </w:r>
      <w:r>
        <w:rPr>
          <w:b/>
        </w:rPr>
        <w:t>0</w:t>
      </w:r>
      <w:r w:rsidRPr="005C0576">
        <w:rPr>
          <w:b/>
        </w:rPr>
        <w:t>0px)  {</w:t>
      </w:r>
    </w:p>
    <w:p w:rsidR="0003387A" w:rsidRPr="005C0576" w:rsidRDefault="0003387A" w:rsidP="0003387A">
      <w:pPr>
        <w:ind w:firstLine="0"/>
        <w:rPr>
          <w:b/>
        </w:rPr>
      </w:pPr>
      <w:r w:rsidRPr="005C0576">
        <w:rPr>
          <w:b/>
        </w:rPr>
        <w:tab/>
      </w:r>
      <w:r w:rsidRPr="005C0576">
        <w:rPr>
          <w:b/>
        </w:rPr>
        <w:tab/>
      </w:r>
      <w:r w:rsidRPr="005C0576">
        <w:rPr>
          <w:b/>
        </w:rPr>
        <w:tab/>
        <w:t>/* Reglas CSS que se desean aplicar para este tamaño de pantalla */</w:t>
      </w:r>
    </w:p>
    <w:p w:rsidR="0003387A" w:rsidRPr="005C0576" w:rsidRDefault="0003387A" w:rsidP="0003387A">
      <w:pPr>
        <w:ind w:firstLine="0"/>
        <w:rPr>
          <w:b/>
        </w:rPr>
      </w:pPr>
      <w:r w:rsidRPr="005C0576">
        <w:rPr>
          <w:b/>
        </w:rPr>
        <w:tab/>
      </w:r>
      <w:r w:rsidRPr="005C0576">
        <w:rPr>
          <w:b/>
        </w:rPr>
        <w:tab/>
        <w:t>}</w:t>
      </w:r>
    </w:p>
    <w:p w:rsidR="000F5C4B" w:rsidRDefault="000F5C4B" w:rsidP="003F7820">
      <w:pPr>
        <w:ind w:firstLine="0"/>
      </w:pPr>
    </w:p>
    <w:p w:rsidR="0003387A" w:rsidRPr="004A2BCB" w:rsidRDefault="004A2BCB" w:rsidP="004A2BCB">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Un </w:t>
      </w:r>
      <w:r w:rsidR="0003387A" w:rsidRPr="004A2BCB">
        <w:rPr>
          <w:rFonts w:ascii="Arial" w:hAnsi="Arial" w:cs="Arial"/>
          <w:szCs w:val="22"/>
          <w:lang w:val="es-ES"/>
        </w:rPr>
        <w:t>poco más complicado…</w:t>
      </w:r>
      <w:r>
        <w:rPr>
          <w:rFonts w:ascii="Arial" w:hAnsi="Arial" w:cs="Arial"/>
          <w:szCs w:val="22"/>
          <w:lang w:val="es-ES"/>
        </w:rPr>
        <w:t xml:space="preserve"> para maquetar para una famosa t</w:t>
      </w:r>
      <w:r w:rsidR="0003387A" w:rsidRPr="004A2BCB">
        <w:rPr>
          <w:rFonts w:ascii="Arial" w:hAnsi="Arial" w:cs="Arial"/>
          <w:szCs w:val="22"/>
          <w:lang w:val="es-ES"/>
        </w:rPr>
        <w:t>ablet en su posición horizontal podría ser:</w:t>
      </w:r>
    </w:p>
    <w:p w:rsidR="0003387A" w:rsidRDefault="0003387A" w:rsidP="003F7820">
      <w:pPr>
        <w:ind w:firstLine="0"/>
      </w:pPr>
    </w:p>
    <w:p w:rsidR="0003387A" w:rsidRPr="005C0576" w:rsidRDefault="0003387A" w:rsidP="0003387A">
      <w:pPr>
        <w:ind w:firstLine="0"/>
        <w:rPr>
          <w:b/>
        </w:rPr>
      </w:pPr>
      <w:r>
        <w:rPr>
          <w:b/>
        </w:rPr>
        <w:tab/>
      </w:r>
      <w:r>
        <w:rPr>
          <w:b/>
        </w:rPr>
        <w:tab/>
        <w:t>@media only screen and (min-device-width: 768</w:t>
      </w:r>
      <w:r w:rsidRPr="005C0576">
        <w:rPr>
          <w:b/>
        </w:rPr>
        <w:t>px)</w:t>
      </w:r>
      <w:r>
        <w:rPr>
          <w:b/>
        </w:rPr>
        <w:t xml:space="preserve"> and (max-device-width: </w:t>
      </w:r>
      <w:r>
        <w:rPr>
          <w:b/>
        </w:rPr>
        <w:tab/>
      </w:r>
      <w:r>
        <w:rPr>
          <w:b/>
        </w:rPr>
        <w:tab/>
      </w:r>
      <w:r>
        <w:rPr>
          <w:b/>
        </w:rPr>
        <w:tab/>
        <w:t>1024px) and (orientation: landscape)</w:t>
      </w:r>
      <w:r w:rsidRPr="005C0576">
        <w:rPr>
          <w:b/>
        </w:rPr>
        <w:t xml:space="preserve">  {</w:t>
      </w:r>
    </w:p>
    <w:p w:rsidR="0003387A" w:rsidRPr="005C0576" w:rsidRDefault="0003387A" w:rsidP="0003387A">
      <w:pPr>
        <w:ind w:firstLine="0"/>
        <w:rPr>
          <w:b/>
        </w:rPr>
      </w:pPr>
      <w:r w:rsidRPr="005C0576">
        <w:rPr>
          <w:b/>
        </w:rPr>
        <w:tab/>
      </w:r>
      <w:r w:rsidRPr="005C0576">
        <w:rPr>
          <w:b/>
        </w:rPr>
        <w:tab/>
      </w:r>
      <w:r w:rsidRPr="005C0576">
        <w:rPr>
          <w:b/>
        </w:rPr>
        <w:tab/>
        <w:t>/* Reglas CSS que se desean aplicar para este tamaño de pantalla */</w:t>
      </w:r>
    </w:p>
    <w:p w:rsidR="0003387A" w:rsidRPr="005C0576" w:rsidRDefault="0003387A" w:rsidP="0003387A">
      <w:pPr>
        <w:ind w:firstLine="0"/>
        <w:rPr>
          <w:b/>
        </w:rPr>
      </w:pPr>
      <w:r w:rsidRPr="005C0576">
        <w:rPr>
          <w:b/>
        </w:rPr>
        <w:tab/>
      </w:r>
      <w:r w:rsidRPr="005C0576">
        <w:rPr>
          <w:b/>
        </w:rPr>
        <w:tab/>
        <w:t>}</w:t>
      </w:r>
    </w:p>
    <w:p w:rsidR="00006991" w:rsidRDefault="00006991" w:rsidP="00E82622">
      <w:pPr>
        <w:ind w:firstLine="0"/>
      </w:pPr>
    </w:p>
    <w:p w:rsidR="00D54140" w:rsidRPr="00E82622" w:rsidRDefault="000E44E7" w:rsidP="00E82622">
      <w:pPr>
        <w:ind w:firstLine="0"/>
        <w:rPr>
          <w:rFonts w:ascii="Arial" w:hAnsi="Arial" w:cs="Arial"/>
          <w:b/>
          <w:i/>
          <w:szCs w:val="22"/>
          <w:u w:val="single"/>
          <w:lang w:val="es-ES"/>
        </w:rPr>
      </w:pPr>
      <w:r>
        <w:tab/>
      </w:r>
      <w:r w:rsidRPr="00E82622">
        <w:rPr>
          <w:b/>
          <w:i/>
          <w:u w:val="single"/>
        </w:rPr>
        <w:t>Pero… ¡Pasemos a la práctica</w:t>
      </w:r>
      <w:r w:rsidR="00E82622" w:rsidRPr="00E82622">
        <w:rPr>
          <w:b/>
          <w:i/>
          <w:u w:val="single"/>
        </w:rPr>
        <w:t xml:space="preserve"> realizando la número 16.4</w:t>
      </w:r>
      <w:r w:rsidRPr="00E82622">
        <w:rPr>
          <w:b/>
          <w:i/>
          <w:u w:val="single"/>
        </w:rPr>
        <w:t>!</w:t>
      </w:r>
      <w:r w:rsidR="003C1188" w:rsidRPr="00E82622">
        <w:rPr>
          <w:b/>
          <w:i/>
          <w:u w:val="single"/>
        </w:rPr>
        <w:t xml:space="preserve"> </w:t>
      </w:r>
    </w:p>
    <w:p w:rsidR="000F5C4B" w:rsidRDefault="000F5C4B" w:rsidP="003F7820">
      <w:pPr>
        <w:ind w:firstLine="0"/>
      </w:pPr>
    </w:p>
    <w:p w:rsidR="00006991" w:rsidRDefault="00006991" w:rsidP="003F7820">
      <w:pPr>
        <w:ind w:firstLine="0"/>
      </w:pPr>
    </w:p>
    <w:p w:rsidR="004A2BCB" w:rsidRDefault="004A2BCB" w:rsidP="004A2BCB">
      <w:pPr>
        <w:ind w:firstLine="0"/>
      </w:pPr>
      <w:r>
        <w:tab/>
        <w:t xml:space="preserve">El problema que se nos plantea es la infinidad de tamaños de pantalla que hay en la actualidad y más teniendo en cuenta que pueden utilizarse en vertical u horizontal. </w:t>
      </w:r>
      <w:r w:rsidR="000E44E7">
        <w:t xml:space="preserve">Nosotros hemos tenido en cuenta una sola media querie en nuestra práctica. </w:t>
      </w:r>
      <w:r>
        <w:t>I</w:t>
      </w:r>
      <w:r w:rsidRPr="004A2BCB">
        <w:t>ntentar abarcar todos los dispositivos es una locura</w:t>
      </w:r>
      <w:r>
        <w:t>. Algunos autores recomiendan optimizar las webs para estos anchos de pantalla:</w:t>
      </w:r>
    </w:p>
    <w:p w:rsidR="004A2BCB" w:rsidRDefault="004A2BCB" w:rsidP="004A2BCB">
      <w:pPr>
        <w:ind w:firstLine="0"/>
      </w:pP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320px</w:t>
      </w:r>
    </w:p>
    <w:p w:rsidR="004A2BCB" w:rsidRPr="004A2BCB" w:rsidRDefault="00006E7D" w:rsidP="004A2BCB">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480</w:t>
      </w:r>
      <w:r w:rsidR="004A2BCB" w:rsidRPr="004A2BCB">
        <w:rPr>
          <w:rFonts w:ascii="Arial" w:hAnsi="Arial" w:cs="Arial"/>
          <w:szCs w:val="22"/>
          <w:lang w:val="es-ES"/>
        </w:rPr>
        <w:t>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600px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768px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900px</w:t>
      </w:r>
    </w:p>
    <w:p w:rsidR="004A2BCB" w:rsidRPr="004A2BCB" w:rsidRDefault="004A2BCB"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1200px</w:t>
      </w:r>
    </w:p>
    <w:p w:rsidR="004A2BCB" w:rsidRDefault="004A2BCB" w:rsidP="004A2BCB">
      <w:pPr>
        <w:ind w:firstLine="0"/>
      </w:pPr>
    </w:p>
    <w:p w:rsidR="003A402E" w:rsidRDefault="004A2BCB" w:rsidP="004A2BCB">
      <w:pPr>
        <w:ind w:firstLine="0"/>
      </w:pPr>
      <w:r>
        <w:tab/>
        <w:t>Pero lo habitual es maquetar para tres tipos de pantalla:</w:t>
      </w:r>
    </w:p>
    <w:p w:rsidR="004A2BCB" w:rsidRPr="004A2BCB" w:rsidRDefault="004A2BCB" w:rsidP="004A2BCB">
      <w:pPr>
        <w:ind w:firstLine="0"/>
      </w:pPr>
    </w:p>
    <w:p w:rsidR="003A402E" w:rsidRPr="004A2BCB" w:rsidRDefault="003A402E"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Móviles en verti</w:t>
      </w:r>
      <w:r w:rsidR="000E44E7">
        <w:rPr>
          <w:rFonts w:ascii="Arial" w:hAnsi="Arial" w:cs="Arial"/>
          <w:szCs w:val="22"/>
          <w:lang w:val="es-ES"/>
        </w:rPr>
        <w:t>cal: d</w:t>
      </w:r>
      <w:r w:rsidRPr="004A2BCB">
        <w:rPr>
          <w:rFonts w:ascii="Arial" w:hAnsi="Arial" w:cs="Arial"/>
          <w:szCs w:val="22"/>
          <w:lang w:val="es-ES"/>
        </w:rPr>
        <w:t xml:space="preserve">onde la pantalla solo permite lectura y navegación muy simplificada </w:t>
      </w:r>
      <w:r w:rsidR="000E44E7">
        <w:rPr>
          <w:rFonts w:ascii="Arial" w:hAnsi="Arial" w:cs="Arial"/>
          <w:szCs w:val="22"/>
          <w:lang w:val="es-ES"/>
        </w:rPr>
        <w:t>y podemos incluirla entre 320px y 400px.</w:t>
      </w:r>
    </w:p>
    <w:p w:rsidR="003A402E" w:rsidRPr="004A2BCB" w:rsidRDefault="003A402E" w:rsidP="004A2BCB">
      <w:pPr>
        <w:numPr>
          <w:ilvl w:val="0"/>
          <w:numId w:val="12"/>
        </w:numPr>
        <w:tabs>
          <w:tab w:val="clear" w:pos="720"/>
          <w:tab w:val="num" w:pos="993"/>
        </w:tabs>
        <w:ind w:left="993" w:hanging="284"/>
        <w:rPr>
          <w:rFonts w:ascii="Arial" w:hAnsi="Arial" w:cs="Arial"/>
          <w:szCs w:val="22"/>
          <w:lang w:val="es-ES"/>
        </w:rPr>
      </w:pPr>
      <w:r w:rsidRPr="004A2BCB">
        <w:rPr>
          <w:rFonts w:ascii="Arial" w:hAnsi="Arial" w:cs="Arial"/>
          <w:szCs w:val="22"/>
          <w:lang w:val="es-ES"/>
        </w:rPr>
        <w:t>Mó</w:t>
      </w:r>
      <w:r w:rsidR="000E44E7">
        <w:rPr>
          <w:rFonts w:ascii="Arial" w:hAnsi="Arial" w:cs="Arial"/>
          <w:szCs w:val="22"/>
          <w:lang w:val="es-ES"/>
        </w:rPr>
        <w:t>viles en horizontal y tablets: d</w:t>
      </w:r>
      <w:r w:rsidRPr="004A2BCB">
        <w:rPr>
          <w:rFonts w:ascii="Arial" w:hAnsi="Arial" w:cs="Arial"/>
          <w:szCs w:val="22"/>
          <w:lang w:val="es-ES"/>
        </w:rPr>
        <w:t xml:space="preserve">onde ya se permite una visualización horizontal </w:t>
      </w:r>
      <w:r w:rsidR="004A2BCB">
        <w:rPr>
          <w:rFonts w:ascii="Arial" w:hAnsi="Arial" w:cs="Arial"/>
          <w:szCs w:val="22"/>
          <w:lang w:val="es-ES"/>
        </w:rPr>
        <w:t>clásica</w:t>
      </w:r>
      <w:r w:rsidR="000E44E7">
        <w:rPr>
          <w:rFonts w:ascii="Arial" w:hAnsi="Arial" w:cs="Arial"/>
          <w:szCs w:val="22"/>
          <w:lang w:val="es-ES"/>
        </w:rPr>
        <w:t xml:space="preserve"> con pantallas de </w:t>
      </w:r>
      <w:r w:rsidRPr="004A2BCB">
        <w:rPr>
          <w:rFonts w:ascii="Arial" w:hAnsi="Arial" w:cs="Arial"/>
          <w:szCs w:val="22"/>
          <w:lang w:val="es-ES"/>
        </w:rPr>
        <w:t>400px</w:t>
      </w:r>
      <w:r w:rsidR="000E44E7">
        <w:rPr>
          <w:rFonts w:ascii="Arial" w:hAnsi="Arial" w:cs="Arial"/>
          <w:szCs w:val="22"/>
          <w:lang w:val="es-ES"/>
        </w:rPr>
        <w:t xml:space="preserve">, </w:t>
      </w:r>
      <w:r w:rsidRPr="004A2BCB">
        <w:rPr>
          <w:rFonts w:ascii="Arial" w:hAnsi="Arial" w:cs="Arial"/>
          <w:szCs w:val="22"/>
          <w:lang w:val="es-ES"/>
        </w:rPr>
        <w:t>600px</w:t>
      </w:r>
      <w:r w:rsidR="000E44E7">
        <w:rPr>
          <w:rFonts w:ascii="Arial" w:hAnsi="Arial" w:cs="Arial"/>
          <w:szCs w:val="22"/>
          <w:lang w:val="es-ES"/>
        </w:rPr>
        <w:t xml:space="preserve"> y hasta 800px.</w:t>
      </w:r>
    </w:p>
    <w:p w:rsidR="003A402E" w:rsidRPr="004A2BCB" w:rsidRDefault="000E44E7" w:rsidP="004A2BCB">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Dispositivos de sobremesa: d</w:t>
      </w:r>
      <w:r w:rsidR="003A402E" w:rsidRPr="004A2BCB">
        <w:rPr>
          <w:rFonts w:ascii="Arial" w:hAnsi="Arial" w:cs="Arial"/>
          <w:szCs w:val="22"/>
          <w:lang w:val="es-ES"/>
        </w:rPr>
        <w:t xml:space="preserve">onde </w:t>
      </w:r>
      <w:r>
        <w:rPr>
          <w:rFonts w:ascii="Arial" w:hAnsi="Arial" w:cs="Arial"/>
          <w:szCs w:val="22"/>
          <w:lang w:val="es-ES"/>
        </w:rPr>
        <w:t xml:space="preserve">ya contamos con </w:t>
      </w:r>
      <w:r w:rsidR="003A402E" w:rsidRPr="004A2BCB">
        <w:rPr>
          <w:rFonts w:ascii="Arial" w:hAnsi="Arial" w:cs="Arial"/>
          <w:szCs w:val="22"/>
          <w:lang w:val="es-ES"/>
        </w:rPr>
        <w:t>web</w:t>
      </w:r>
      <w:r>
        <w:rPr>
          <w:rFonts w:ascii="Arial" w:hAnsi="Arial" w:cs="Arial"/>
          <w:szCs w:val="22"/>
          <w:lang w:val="es-ES"/>
        </w:rPr>
        <w:t>s</w:t>
      </w:r>
      <w:r w:rsidR="003A402E" w:rsidRPr="004A2BCB">
        <w:rPr>
          <w:rFonts w:ascii="Arial" w:hAnsi="Arial" w:cs="Arial"/>
          <w:szCs w:val="22"/>
          <w:lang w:val="es-ES"/>
        </w:rPr>
        <w:t xml:space="preserve"> normal</w:t>
      </w:r>
      <w:r>
        <w:rPr>
          <w:rFonts w:ascii="Arial" w:hAnsi="Arial" w:cs="Arial"/>
          <w:szCs w:val="22"/>
          <w:lang w:val="es-ES"/>
        </w:rPr>
        <w:t>es</w:t>
      </w:r>
      <w:r w:rsidR="003A402E" w:rsidRPr="004A2BCB">
        <w:rPr>
          <w:rFonts w:ascii="Arial" w:hAnsi="Arial" w:cs="Arial"/>
          <w:szCs w:val="22"/>
          <w:lang w:val="es-ES"/>
        </w:rPr>
        <w:t xml:space="preserve"> </w:t>
      </w:r>
      <w:r>
        <w:rPr>
          <w:rFonts w:ascii="Arial" w:hAnsi="Arial" w:cs="Arial"/>
          <w:szCs w:val="22"/>
          <w:lang w:val="es-ES"/>
        </w:rPr>
        <w:t xml:space="preserve">mayores de </w:t>
      </w:r>
      <w:r w:rsidR="003A402E" w:rsidRPr="004A2BCB">
        <w:rPr>
          <w:rFonts w:ascii="Arial" w:hAnsi="Arial" w:cs="Arial"/>
          <w:szCs w:val="22"/>
          <w:lang w:val="es-ES"/>
        </w:rPr>
        <w:t>800p</w:t>
      </w:r>
      <w:r>
        <w:rPr>
          <w:rFonts w:ascii="Arial" w:hAnsi="Arial" w:cs="Arial"/>
          <w:szCs w:val="22"/>
          <w:lang w:val="es-ES"/>
        </w:rPr>
        <w:t>x.</w:t>
      </w:r>
    </w:p>
    <w:p w:rsidR="000F5C4B" w:rsidRDefault="000F5C4B" w:rsidP="003F7820">
      <w:pPr>
        <w:ind w:firstLine="0"/>
      </w:pPr>
    </w:p>
    <w:p w:rsidR="000E44E7" w:rsidRDefault="000E44E7" w:rsidP="000E44E7">
      <w:pPr>
        <w:ind w:firstLine="0"/>
      </w:pPr>
      <w:r>
        <w:tab/>
        <w:t xml:space="preserve">Es preferible utilizar la regla </w:t>
      </w:r>
      <w:r w:rsidRPr="00E0264E">
        <w:rPr>
          <w:b/>
        </w:rPr>
        <w:t>@media</w:t>
      </w:r>
      <w:r>
        <w:t xml:space="preserve"> a la declaración de estilos externa ya que así mejoramos el rendimiento de la página al no tener que cargar archivos </w:t>
      </w:r>
      <w:r w:rsidRPr="00E0264E">
        <w:rPr>
          <w:b/>
        </w:rPr>
        <w:t>CSS</w:t>
      </w:r>
      <w:r>
        <w:t xml:space="preserve"> adicionales para los diferentes dispositivos.</w:t>
      </w:r>
    </w:p>
    <w:p w:rsidR="000F5C4B" w:rsidRPr="001D4625" w:rsidRDefault="001D4625" w:rsidP="001D4625">
      <w:pPr>
        <w:pStyle w:val="TITULO2"/>
        <w:pBdr>
          <w:bottom w:val="single" w:sz="4" w:space="1" w:color="auto"/>
        </w:pBdr>
        <w:jc w:val="both"/>
        <w:rPr>
          <w:rFonts w:ascii="Arial" w:hAnsi="Arial" w:cs="Arial"/>
          <w:lang w:val="es-ES_tradnl"/>
        </w:rPr>
      </w:pPr>
      <w:r w:rsidRPr="001D4625">
        <w:rPr>
          <w:rFonts w:ascii="Arial" w:hAnsi="Arial" w:cs="Arial"/>
          <w:lang w:val="es-ES_tradnl"/>
        </w:rPr>
        <w:lastRenderedPageBreak/>
        <w:t>FONT-SIZE EN FUNCIÓN DEL TAMAÑO DE LA VENTANA.</w:t>
      </w:r>
    </w:p>
    <w:p w:rsidR="000F5C4B" w:rsidRDefault="000F5C4B" w:rsidP="003F7820">
      <w:pPr>
        <w:ind w:firstLine="0"/>
      </w:pPr>
    </w:p>
    <w:p w:rsidR="001D4625" w:rsidRDefault="001D4625" w:rsidP="001D4625">
      <w:pPr>
        <w:ind w:firstLine="0"/>
      </w:pPr>
      <w:r>
        <w:tab/>
        <w:t xml:space="preserve">Recientemente el </w:t>
      </w:r>
      <w:r>
        <w:rPr>
          <w:b/>
        </w:rPr>
        <w:t>W</w:t>
      </w:r>
      <w:r w:rsidRPr="00171623">
        <w:rPr>
          <w:b/>
        </w:rPr>
        <w:t>3C</w:t>
      </w:r>
      <w:r>
        <w:t xml:space="preserve"> ha añadido algunas unidades nuevas para poder dar tamaño a los textos en función de las medidas de su caja contenedora inicial o del tamaño de la ventana. Con ello conseguimos que las fuentes vayan cambiando de tamaño en función del tamaño de la ventana. Estas unidades</w:t>
      </w:r>
      <w:r w:rsidR="00EA24F2">
        <w:t>, conocidas como unidades viewport,</w:t>
      </w:r>
      <w:r>
        <w:t xml:space="preserve"> son:</w:t>
      </w:r>
    </w:p>
    <w:p w:rsidR="001D4625" w:rsidRDefault="001D4625" w:rsidP="001D4625">
      <w:pPr>
        <w:ind w:firstLine="0"/>
      </w:pPr>
    </w:p>
    <w:p w:rsidR="001D4625" w:rsidRPr="00171623" w:rsidRDefault="001D4625" w:rsidP="001D4625">
      <w:pPr>
        <w:numPr>
          <w:ilvl w:val="0"/>
          <w:numId w:val="12"/>
        </w:numPr>
        <w:tabs>
          <w:tab w:val="clear" w:pos="720"/>
          <w:tab w:val="num" w:pos="993"/>
        </w:tabs>
        <w:ind w:left="993" w:hanging="284"/>
        <w:rPr>
          <w:rFonts w:ascii="Arial" w:hAnsi="Arial" w:cs="Arial"/>
          <w:szCs w:val="22"/>
          <w:lang w:val="es-ES"/>
        </w:rPr>
      </w:pPr>
      <w:r w:rsidRPr="004D3A9A">
        <w:rPr>
          <w:rFonts w:ascii="Arial" w:hAnsi="Arial" w:cs="Arial"/>
          <w:b/>
          <w:szCs w:val="22"/>
          <w:lang w:val="es-ES"/>
        </w:rPr>
        <w:t>vw</w:t>
      </w:r>
      <w:r w:rsidRPr="00171623">
        <w:rPr>
          <w:rFonts w:ascii="Arial" w:hAnsi="Arial" w:cs="Arial"/>
          <w:szCs w:val="22"/>
          <w:lang w:val="es-ES"/>
        </w:rPr>
        <w:t xml:space="preserve">: Igual al 1% de la anchura </w:t>
      </w:r>
      <w:r>
        <w:rPr>
          <w:rFonts w:ascii="Arial" w:hAnsi="Arial" w:cs="Arial"/>
          <w:szCs w:val="22"/>
          <w:lang w:val="es-ES"/>
        </w:rPr>
        <w:t>de la pantalla</w:t>
      </w:r>
      <w:r w:rsidRPr="00171623">
        <w:rPr>
          <w:rFonts w:ascii="Arial" w:hAnsi="Arial" w:cs="Arial"/>
          <w:szCs w:val="22"/>
          <w:lang w:val="es-ES"/>
        </w:rPr>
        <w:t>.</w:t>
      </w:r>
    </w:p>
    <w:p w:rsidR="001D4625" w:rsidRPr="00171623" w:rsidRDefault="001D4625" w:rsidP="001D4625">
      <w:pPr>
        <w:numPr>
          <w:ilvl w:val="0"/>
          <w:numId w:val="12"/>
        </w:numPr>
        <w:tabs>
          <w:tab w:val="clear" w:pos="720"/>
          <w:tab w:val="num" w:pos="993"/>
        </w:tabs>
        <w:ind w:left="993" w:hanging="284"/>
        <w:rPr>
          <w:rFonts w:ascii="Arial" w:hAnsi="Arial" w:cs="Arial"/>
          <w:szCs w:val="22"/>
          <w:lang w:val="es-ES"/>
        </w:rPr>
      </w:pPr>
      <w:r w:rsidRPr="004D3A9A">
        <w:rPr>
          <w:rFonts w:ascii="Arial" w:hAnsi="Arial" w:cs="Arial"/>
          <w:b/>
          <w:szCs w:val="22"/>
          <w:lang w:val="es-ES"/>
        </w:rPr>
        <w:t>vh</w:t>
      </w:r>
      <w:r w:rsidRPr="00171623">
        <w:rPr>
          <w:rFonts w:ascii="Arial" w:hAnsi="Arial" w:cs="Arial"/>
          <w:szCs w:val="22"/>
          <w:lang w:val="es-ES"/>
        </w:rPr>
        <w:t xml:space="preserve">: igual al 1% de la altura </w:t>
      </w:r>
      <w:r>
        <w:rPr>
          <w:rFonts w:ascii="Arial" w:hAnsi="Arial" w:cs="Arial"/>
          <w:szCs w:val="22"/>
          <w:lang w:val="es-ES"/>
        </w:rPr>
        <w:t>de la pantalla</w:t>
      </w:r>
      <w:r w:rsidRPr="00171623">
        <w:rPr>
          <w:rFonts w:ascii="Arial" w:hAnsi="Arial" w:cs="Arial"/>
          <w:szCs w:val="22"/>
          <w:lang w:val="es-ES"/>
        </w:rPr>
        <w:t>.</w:t>
      </w:r>
    </w:p>
    <w:p w:rsidR="001D4625" w:rsidRDefault="001D4625" w:rsidP="001D4625">
      <w:pPr>
        <w:numPr>
          <w:ilvl w:val="0"/>
          <w:numId w:val="12"/>
        </w:numPr>
        <w:tabs>
          <w:tab w:val="clear" w:pos="720"/>
          <w:tab w:val="num" w:pos="993"/>
        </w:tabs>
        <w:ind w:left="993" w:hanging="284"/>
        <w:rPr>
          <w:rFonts w:ascii="Arial" w:hAnsi="Arial" w:cs="Arial"/>
          <w:szCs w:val="22"/>
          <w:lang w:val="es-ES"/>
        </w:rPr>
      </w:pPr>
      <w:r w:rsidRPr="004D3A9A">
        <w:rPr>
          <w:rFonts w:ascii="Arial" w:hAnsi="Arial" w:cs="Arial"/>
          <w:b/>
          <w:szCs w:val="22"/>
          <w:lang w:val="es-ES"/>
        </w:rPr>
        <w:t>vmin</w:t>
      </w:r>
      <w:r w:rsidRPr="00171623">
        <w:rPr>
          <w:rFonts w:ascii="Arial" w:hAnsi="Arial" w:cs="Arial"/>
          <w:szCs w:val="22"/>
          <w:lang w:val="es-ES"/>
        </w:rPr>
        <w:t>: Igual a la más pequeña de “vw” o “vh”.</w:t>
      </w:r>
    </w:p>
    <w:p w:rsidR="004D3A9A" w:rsidRPr="00171623" w:rsidRDefault="00EA24F2" w:rsidP="001D4625">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v</w:t>
      </w:r>
      <w:r w:rsidR="004D3A9A">
        <w:rPr>
          <w:rFonts w:ascii="Arial" w:hAnsi="Arial" w:cs="Arial"/>
          <w:b/>
          <w:szCs w:val="22"/>
          <w:lang w:val="es-ES"/>
        </w:rPr>
        <w:t>max</w:t>
      </w:r>
      <w:r w:rsidR="004D3A9A" w:rsidRPr="004D3A9A">
        <w:rPr>
          <w:rFonts w:ascii="Arial" w:hAnsi="Arial" w:cs="Arial"/>
          <w:szCs w:val="22"/>
          <w:lang w:val="es-ES"/>
        </w:rPr>
        <w:t>:</w:t>
      </w:r>
      <w:r w:rsidR="004D3A9A">
        <w:rPr>
          <w:rFonts w:ascii="Arial" w:hAnsi="Arial" w:cs="Arial"/>
          <w:szCs w:val="22"/>
          <w:lang w:val="es-ES"/>
        </w:rPr>
        <w:t xml:space="preserve"> Igual a la más grande</w:t>
      </w:r>
      <w:r w:rsidRPr="00EA24F2">
        <w:rPr>
          <w:rFonts w:ascii="Arial" w:hAnsi="Arial" w:cs="Arial"/>
          <w:szCs w:val="22"/>
          <w:lang w:val="es-ES"/>
        </w:rPr>
        <w:t xml:space="preserve"> </w:t>
      </w:r>
      <w:r w:rsidRPr="00171623">
        <w:rPr>
          <w:rFonts w:ascii="Arial" w:hAnsi="Arial" w:cs="Arial"/>
          <w:szCs w:val="22"/>
          <w:lang w:val="es-ES"/>
        </w:rPr>
        <w:t>de “vw” o “vh”.</w:t>
      </w:r>
    </w:p>
    <w:p w:rsidR="000F5C4B" w:rsidRDefault="000F5C4B" w:rsidP="003F7820">
      <w:pPr>
        <w:ind w:firstLine="0"/>
      </w:pPr>
    </w:p>
    <w:p w:rsidR="000F5C4B" w:rsidRPr="00E82622" w:rsidRDefault="001D4625" w:rsidP="003F7820">
      <w:pPr>
        <w:ind w:firstLine="0"/>
        <w:rPr>
          <w:b/>
          <w:i/>
          <w:u w:val="single"/>
        </w:rPr>
      </w:pPr>
      <w:r>
        <w:tab/>
      </w:r>
      <w:r w:rsidR="00E82622" w:rsidRPr="00E82622">
        <w:rPr>
          <w:b/>
          <w:i/>
          <w:u w:val="single"/>
        </w:rPr>
        <w:t>¡</w:t>
      </w:r>
      <w:r w:rsidRPr="00E82622">
        <w:rPr>
          <w:b/>
          <w:i/>
          <w:u w:val="single"/>
        </w:rPr>
        <w:t>Para ver el resultado</w:t>
      </w:r>
      <w:r w:rsidR="00E82622" w:rsidRPr="00E82622">
        <w:rPr>
          <w:b/>
          <w:i/>
          <w:u w:val="single"/>
        </w:rPr>
        <w:t xml:space="preserve"> realice la práctica 16.4!</w:t>
      </w:r>
    </w:p>
    <w:p w:rsidR="001D4625" w:rsidRDefault="001D4625" w:rsidP="003F7820">
      <w:pPr>
        <w:ind w:firstLine="0"/>
      </w:pPr>
    </w:p>
    <w:p w:rsidR="004D3A9A" w:rsidRDefault="004D3A9A" w:rsidP="003F7820">
      <w:pPr>
        <w:ind w:firstLine="0"/>
      </w:pPr>
    </w:p>
    <w:p w:rsidR="004D3A9A" w:rsidRDefault="004D3A9A" w:rsidP="003F7820">
      <w:pPr>
        <w:ind w:firstLine="0"/>
      </w:pPr>
      <w:r>
        <w:tab/>
        <w:t>De estas tres unidades “</w:t>
      </w:r>
      <w:r w:rsidRPr="00EA24F2">
        <w:rPr>
          <w:b/>
        </w:rPr>
        <w:t>vw</w:t>
      </w:r>
      <w:r>
        <w:t xml:space="preserve">” es la más factible para ser utilizada en el </w:t>
      </w:r>
      <w:r w:rsidRPr="00EA24F2">
        <w:rPr>
          <w:b/>
        </w:rPr>
        <w:t>Responsive Web Design</w:t>
      </w:r>
      <w:r>
        <w:t>.</w:t>
      </w:r>
    </w:p>
    <w:p w:rsidR="00B06F5E" w:rsidRDefault="00B06F5E" w:rsidP="003F7820">
      <w:pPr>
        <w:ind w:firstLine="0"/>
      </w:pPr>
    </w:p>
    <w:p w:rsidR="00B06F5E" w:rsidRDefault="00B06F5E" w:rsidP="00B06F5E">
      <w:pPr>
        <w:ind w:firstLine="0"/>
        <w:rPr>
          <w:rFonts w:ascii="Arial" w:hAnsi="Arial" w:cs="Arial"/>
          <w:szCs w:val="22"/>
          <w:lang w:val="es-ES"/>
        </w:rPr>
      </w:pPr>
      <w:r>
        <w:rPr>
          <w:rFonts w:ascii="Arial" w:hAnsi="Arial" w:cs="Arial"/>
          <w:szCs w:val="22"/>
          <w:lang w:val="es-ES"/>
        </w:rPr>
        <w:tab/>
        <w:t xml:space="preserve">También debemos comentar que a la hora de realizar este manual, el </w:t>
      </w:r>
      <w:r w:rsidRPr="00B06F5E">
        <w:rPr>
          <w:rFonts w:ascii="Arial" w:hAnsi="Arial" w:cs="Arial"/>
          <w:b/>
          <w:szCs w:val="22"/>
          <w:lang w:val="es-ES"/>
        </w:rPr>
        <w:t>W3C</w:t>
      </w:r>
      <w:r>
        <w:rPr>
          <w:rFonts w:ascii="Arial" w:hAnsi="Arial" w:cs="Arial"/>
          <w:szCs w:val="22"/>
          <w:lang w:val="es-ES"/>
        </w:rPr>
        <w:t xml:space="preserve"> está trabajando un una nueva etiqueta </w:t>
      </w:r>
      <w:r w:rsidRPr="00B06F5E">
        <w:rPr>
          <w:rFonts w:ascii="Arial" w:hAnsi="Arial" w:cs="Arial"/>
          <w:b/>
          <w:szCs w:val="22"/>
          <w:lang w:val="es-ES"/>
        </w:rPr>
        <w:t>HTML5</w:t>
      </w:r>
      <w:r>
        <w:rPr>
          <w:rFonts w:ascii="Arial" w:hAnsi="Arial" w:cs="Arial"/>
          <w:szCs w:val="22"/>
          <w:lang w:val="es-ES"/>
        </w:rPr>
        <w:t xml:space="preserve"> llamada &lt;</w:t>
      </w:r>
      <w:r w:rsidRPr="00B06F5E">
        <w:rPr>
          <w:rFonts w:ascii="Arial" w:hAnsi="Arial" w:cs="Arial"/>
          <w:b/>
          <w:szCs w:val="22"/>
          <w:lang w:val="es-ES"/>
        </w:rPr>
        <w:t>picture</w:t>
      </w:r>
      <w:r>
        <w:rPr>
          <w:rFonts w:ascii="Arial" w:hAnsi="Arial" w:cs="Arial"/>
          <w:szCs w:val="22"/>
          <w:lang w:val="es-ES"/>
        </w:rPr>
        <w:t>&gt; que permita mostrar imágenes diferentes en función del tipo de pantalla en que se visualice. Esto permitirá incluir imágenes con mayor o menor peso adaptándose a los diferentes dispositivos móviles y sacar un mayor partido de las nuevas pantallas de alta resolución “retina display”.</w:t>
      </w:r>
    </w:p>
    <w:p w:rsidR="00B06F5E" w:rsidRDefault="00B06F5E" w:rsidP="003F7820">
      <w:pPr>
        <w:ind w:firstLine="0"/>
      </w:pPr>
    </w:p>
    <w:p w:rsidR="00E82622" w:rsidRDefault="00E82622" w:rsidP="00E82622">
      <w:pPr>
        <w:ind w:firstLine="0"/>
        <w:rPr>
          <w:b/>
          <w:i/>
          <w:u w:val="single"/>
        </w:rPr>
      </w:pPr>
      <w:r w:rsidRPr="00F56977">
        <w:tab/>
      </w:r>
      <w:r>
        <w:rPr>
          <w:b/>
          <w:i/>
          <w:u w:val="single"/>
        </w:rPr>
        <w:t>Asegure estos conocimientos realizando la cuarta ejercitación del capítulo 16</w:t>
      </w:r>
    </w:p>
    <w:p w:rsidR="007B2D6F" w:rsidRDefault="007B2D6F">
      <w:pPr>
        <w:ind w:firstLine="0"/>
        <w:jc w:val="left"/>
      </w:pPr>
      <w:r>
        <w:br w:type="page"/>
      </w:r>
    </w:p>
    <w:p w:rsidR="00DC6F2A" w:rsidRDefault="00DC6F2A" w:rsidP="00DC6F2A">
      <w:pPr>
        <w:pStyle w:val="TITULO1"/>
        <w:rPr>
          <w:lang w:val="es-ES_tradnl"/>
        </w:rPr>
      </w:pPr>
      <w:r w:rsidRPr="00DC6F2A">
        <w:rPr>
          <w:lang w:val="es-ES_tradnl"/>
        </w:rPr>
        <w:lastRenderedPageBreak/>
        <w:t>CAPITULO 17.- PUBLICACIÓN DE UNA WEB</w:t>
      </w:r>
    </w:p>
    <w:p w:rsidR="00DC6F2A" w:rsidRPr="00DC6F2A" w:rsidRDefault="00DC6F2A" w:rsidP="00DC6F2A">
      <w:pPr>
        <w:pStyle w:val="TITULO1"/>
        <w:rPr>
          <w:lang w:val="es-ES_tradnl"/>
        </w:rPr>
      </w:pPr>
      <w:r w:rsidRPr="00DC6F2A">
        <w:rPr>
          <w:lang w:val="es-ES_tradnl"/>
        </w:rPr>
        <w:t>Y OTROS TEMAS</w:t>
      </w:r>
    </w:p>
    <w:p w:rsidR="00DC6F2A" w:rsidRDefault="00DC6F2A" w:rsidP="00DC6F2A">
      <w:pPr>
        <w:ind w:firstLine="0"/>
      </w:pPr>
    </w:p>
    <w:p w:rsidR="00835A34" w:rsidRDefault="00835A34" w:rsidP="00DC6F2A">
      <w:pPr>
        <w:ind w:firstLine="0"/>
      </w:pPr>
    </w:p>
    <w:p w:rsidR="007B2D6F" w:rsidRDefault="007B2D6F" w:rsidP="00DC6F2A">
      <w:pPr>
        <w:ind w:firstLine="0"/>
      </w:pPr>
    </w:p>
    <w:p w:rsidR="00835A34" w:rsidRPr="00835A34" w:rsidRDefault="00835A34" w:rsidP="00835A34">
      <w:pPr>
        <w:pStyle w:val="TITULO2"/>
        <w:pBdr>
          <w:bottom w:val="single" w:sz="4" w:space="1" w:color="auto"/>
        </w:pBdr>
        <w:jc w:val="both"/>
        <w:rPr>
          <w:rFonts w:ascii="Arial" w:hAnsi="Arial" w:cs="Arial"/>
          <w:lang w:val="es-ES_tradnl"/>
        </w:rPr>
      </w:pPr>
      <w:r w:rsidRPr="00835A34">
        <w:rPr>
          <w:rFonts w:ascii="Arial" w:hAnsi="Arial" w:cs="Arial"/>
          <w:lang w:val="es-ES_tradnl"/>
        </w:rPr>
        <w:t>CONTADORES DE VISITAS</w:t>
      </w:r>
    </w:p>
    <w:p w:rsidR="00835A34" w:rsidRDefault="00835A34" w:rsidP="00DC6F2A">
      <w:pPr>
        <w:ind w:firstLine="0"/>
      </w:pPr>
    </w:p>
    <w:p w:rsidR="00835A34" w:rsidRDefault="006659AB" w:rsidP="00835A34">
      <w:pPr>
        <w:ind w:firstLine="0"/>
      </w:pPr>
      <w:r>
        <w:tab/>
      </w:r>
      <w:r w:rsidR="00ED0857">
        <w:t xml:space="preserve">Insertar un contador de vistas en nuestra web es muy sencillo. Contamos con </w:t>
      </w:r>
      <w:r w:rsidR="00835A34">
        <w:t>dos opciones:</w:t>
      </w:r>
    </w:p>
    <w:p w:rsidR="00835A34" w:rsidRDefault="00835A34" w:rsidP="00835A34">
      <w:pPr>
        <w:ind w:firstLine="0"/>
      </w:pPr>
      <w:r>
        <w:br/>
      </w:r>
      <w:r w:rsidR="006659AB">
        <w:tab/>
      </w:r>
      <w:r>
        <w:t>1) Utilizar el sistema de contadore</w:t>
      </w:r>
      <w:r w:rsidR="006659AB">
        <w:t>s del</w:t>
      </w:r>
      <w:r>
        <w:t xml:space="preserve"> proveedor</w:t>
      </w:r>
      <w:r w:rsidR="006659AB">
        <w:t xml:space="preserve"> de alojamiento de la página web</w:t>
      </w:r>
      <w:r>
        <w:t>. General</w:t>
      </w:r>
      <w:r w:rsidR="006659AB">
        <w:t>mente los proveedores de alojamiento</w:t>
      </w:r>
      <w:r>
        <w:t xml:space="preserve"> ofrecen alguna pos</w:t>
      </w:r>
      <w:r w:rsidR="006659AB">
        <w:t>ibilidad para insertarlos,</w:t>
      </w:r>
      <w:r>
        <w:t xml:space="preserve"> </w:t>
      </w:r>
      <w:r w:rsidR="006659AB">
        <w:t>e</w:t>
      </w:r>
      <w:r>
        <w:t>n este caso</w:t>
      </w:r>
      <w:r w:rsidR="006659AB">
        <w:t>,</w:t>
      </w:r>
      <w:r>
        <w:t xml:space="preserve"> </w:t>
      </w:r>
      <w:r w:rsidR="006659AB">
        <w:t>lo lógico es seguir sus instrucciones</w:t>
      </w:r>
      <w:r>
        <w:t>.</w:t>
      </w:r>
    </w:p>
    <w:p w:rsidR="00835A34" w:rsidRDefault="00835A34" w:rsidP="00835A34">
      <w:pPr>
        <w:ind w:firstLine="0"/>
      </w:pPr>
      <w:r>
        <w:br/>
      </w:r>
      <w:r w:rsidR="006659AB">
        <w:tab/>
      </w:r>
      <w:r>
        <w:t>2) Utilizar un servicio de contadores gratuitos</w:t>
      </w:r>
      <w:r w:rsidR="006659AB">
        <w:t xml:space="preserve">. Por ejemplo en </w:t>
      </w:r>
      <w:hyperlink r:id="rId20" w:history="1">
        <w:r w:rsidR="006659AB" w:rsidRPr="00311D30">
          <w:rPr>
            <w:rStyle w:val="Hipervnculo"/>
          </w:rPr>
          <w:t>http://www.websmultimedia.com/contador-de-visitas-gratis</w:t>
        </w:r>
      </w:hyperlink>
      <w:r w:rsidR="006659AB">
        <w:t xml:space="preserve"> encontrará</w:t>
      </w:r>
      <w:r w:rsidR="00ED0857">
        <w:t xml:space="preserve"> contadores gratis.</w:t>
      </w:r>
      <w:r w:rsidR="006659AB">
        <w:t xml:space="preserve"> </w:t>
      </w:r>
    </w:p>
    <w:p w:rsidR="00835A34" w:rsidRDefault="00835A34" w:rsidP="00835A34">
      <w:pPr>
        <w:ind w:firstLine="0"/>
      </w:pPr>
      <w:r>
        <w:br/>
      </w:r>
      <w:r w:rsidR="00ED0857">
        <w:tab/>
      </w:r>
      <w:r>
        <w:t xml:space="preserve">En los dos casos lo que </w:t>
      </w:r>
      <w:r w:rsidR="00ED0857">
        <w:t>hay</w:t>
      </w:r>
      <w:r>
        <w:t xml:space="preserve"> que hacer es colocar </w:t>
      </w:r>
      <w:r w:rsidR="00ED0857">
        <w:t>el</w:t>
      </w:r>
      <w:r>
        <w:t xml:space="preserve"> código </w:t>
      </w:r>
      <w:r w:rsidRPr="00ED0857">
        <w:rPr>
          <w:b/>
        </w:rPr>
        <w:t>HTML</w:t>
      </w:r>
      <w:r>
        <w:t xml:space="preserve"> </w:t>
      </w:r>
      <w:r w:rsidR="00ED0857">
        <w:t>que proporciona</w:t>
      </w:r>
      <w:r>
        <w:t xml:space="preserve"> el programa del contador. Habitualmente se</w:t>
      </w:r>
      <w:r w:rsidR="00ED0857">
        <w:t xml:space="preserve"> trata de </w:t>
      </w:r>
      <w:r>
        <w:t xml:space="preserve">una </w:t>
      </w:r>
      <w:r w:rsidR="00ED0857">
        <w:t>etiqueta &lt;</w:t>
      </w:r>
      <w:r w:rsidR="00ED0857" w:rsidRPr="00ED0857">
        <w:rPr>
          <w:b/>
        </w:rPr>
        <w:t>img</w:t>
      </w:r>
      <w:r w:rsidR="00ED0857">
        <w:t xml:space="preserve">&gt; </w:t>
      </w:r>
      <w:r>
        <w:t xml:space="preserve">cuyo </w:t>
      </w:r>
      <w:r w:rsidRPr="00ED0857">
        <w:rPr>
          <w:b/>
        </w:rPr>
        <w:t>SRC</w:t>
      </w:r>
      <w:r>
        <w:t xml:space="preserve"> </w:t>
      </w:r>
      <w:r w:rsidR="00ED0857">
        <w:t>s</w:t>
      </w:r>
      <w:r>
        <w:t>e enlaza con el programa contador.</w:t>
      </w:r>
    </w:p>
    <w:p w:rsidR="00ED0857" w:rsidRDefault="00ED0857" w:rsidP="00DC6F2A">
      <w:pPr>
        <w:ind w:firstLine="0"/>
      </w:pPr>
    </w:p>
    <w:p w:rsidR="00E82622" w:rsidRPr="00E82622" w:rsidRDefault="00E82622" w:rsidP="00DC6F2A">
      <w:pPr>
        <w:ind w:firstLine="0"/>
        <w:rPr>
          <w:b/>
          <w:i/>
          <w:u w:val="single"/>
        </w:rPr>
      </w:pPr>
      <w:r>
        <w:tab/>
      </w:r>
      <w:r w:rsidRPr="00E82622">
        <w:rPr>
          <w:b/>
          <w:i/>
          <w:u w:val="single"/>
        </w:rPr>
        <w:t>¡Realice ahora la práctica 17.1!</w:t>
      </w:r>
    </w:p>
    <w:p w:rsidR="00E82622" w:rsidRDefault="00E82622" w:rsidP="00DC6F2A">
      <w:pPr>
        <w:ind w:firstLine="0"/>
      </w:pPr>
    </w:p>
    <w:p w:rsidR="00DC6F2A" w:rsidRDefault="00DC6F2A" w:rsidP="00DC6F2A">
      <w:pPr>
        <w:ind w:firstLine="0"/>
      </w:pPr>
    </w:p>
    <w:p w:rsidR="00ED0857" w:rsidRPr="00ED0857" w:rsidRDefault="00ED0857" w:rsidP="00ED0857">
      <w:pPr>
        <w:pStyle w:val="TITULO2"/>
        <w:pBdr>
          <w:bottom w:val="single" w:sz="4" w:space="1" w:color="auto"/>
        </w:pBdr>
        <w:jc w:val="both"/>
        <w:rPr>
          <w:rFonts w:ascii="Arial" w:hAnsi="Arial" w:cs="Arial"/>
          <w:lang w:val="es-ES_tradnl"/>
        </w:rPr>
      </w:pPr>
      <w:r w:rsidRPr="00ED0857">
        <w:rPr>
          <w:rFonts w:ascii="Arial" w:hAnsi="Arial" w:cs="Arial"/>
          <w:lang w:val="es-ES_tradnl"/>
        </w:rPr>
        <w:t>AÑADIR UN FAVICON</w:t>
      </w:r>
    </w:p>
    <w:p w:rsidR="00ED0857" w:rsidRDefault="00ED0857" w:rsidP="00DC6F2A">
      <w:pPr>
        <w:ind w:firstLine="0"/>
      </w:pPr>
    </w:p>
    <w:p w:rsidR="00296DCB" w:rsidRDefault="00707530" w:rsidP="00DC6F2A">
      <w:pPr>
        <w:ind w:firstLine="0"/>
      </w:pPr>
      <w:r>
        <w:tab/>
        <w:t>Un “</w:t>
      </w:r>
      <w:r w:rsidRPr="00296DCB">
        <w:rPr>
          <w:b/>
        </w:rPr>
        <w:t>favic</w:t>
      </w:r>
      <w:r w:rsidR="00296DCB" w:rsidRPr="00296DCB">
        <w:rPr>
          <w:b/>
        </w:rPr>
        <w:t>o</w:t>
      </w:r>
      <w:r w:rsidRPr="00296DCB">
        <w:rPr>
          <w:b/>
        </w:rPr>
        <w:t>n</w:t>
      </w:r>
      <w:r>
        <w:t xml:space="preserve">”, también conocido como “icono de página” es una pequeña imagen que representa una página o un sitio web. Es como </w:t>
      </w:r>
      <w:r w:rsidR="00296DCB">
        <w:t>el logotipo de cada web. Se suele mostrar en la barra de direcciones del navegador y a la izquierda del nombre de la web en la barra de título o pestaña de la ventana del navegador.</w:t>
      </w:r>
    </w:p>
    <w:p w:rsidR="00296DCB" w:rsidRDefault="00296DCB" w:rsidP="00DC6F2A">
      <w:pPr>
        <w:ind w:firstLine="0"/>
      </w:pPr>
    </w:p>
    <w:p w:rsidR="00ED0857" w:rsidRDefault="00296DCB" w:rsidP="00DC6F2A">
      <w:pPr>
        <w:ind w:firstLine="0"/>
      </w:pPr>
      <w:r>
        <w:tab/>
        <w:t xml:space="preserve">El </w:t>
      </w:r>
      <w:r w:rsidRPr="00296DCB">
        <w:rPr>
          <w:b/>
        </w:rPr>
        <w:t>favicon</w:t>
      </w:r>
      <w:r>
        <w:t xml:space="preserve"> también se utiliza para identificar las páginas en las listas de marcadores o favoritos y en el historial de páginas visitadas.</w:t>
      </w:r>
    </w:p>
    <w:p w:rsidR="00296DCB" w:rsidRDefault="00296DCB" w:rsidP="00DC6F2A">
      <w:pPr>
        <w:ind w:firstLine="0"/>
      </w:pPr>
    </w:p>
    <w:p w:rsidR="00296DCB" w:rsidRDefault="00296DCB" w:rsidP="00DC6F2A">
      <w:pPr>
        <w:ind w:firstLine="0"/>
      </w:pPr>
      <w:r>
        <w:tab/>
        <w:t xml:space="preserve">Para añadir un </w:t>
      </w:r>
      <w:r w:rsidRPr="00296DCB">
        <w:rPr>
          <w:b/>
        </w:rPr>
        <w:t>favicon</w:t>
      </w:r>
      <w:r>
        <w:t xml:space="preserve"> se necesita una imagen de 16x16 ó 32x32 píxeles con formato .png, .gif o .ico y añadir en el &lt;</w:t>
      </w:r>
      <w:r w:rsidRPr="00296DCB">
        <w:rPr>
          <w:b/>
        </w:rPr>
        <w:t>head</w:t>
      </w:r>
      <w:r>
        <w:t>&gt; de la página el siguiente código:</w:t>
      </w:r>
    </w:p>
    <w:p w:rsidR="00296DCB" w:rsidRDefault="00296DCB" w:rsidP="00DC6F2A">
      <w:pPr>
        <w:ind w:firstLine="0"/>
      </w:pPr>
    </w:p>
    <w:p w:rsidR="00296DCB" w:rsidRPr="00296DCB" w:rsidRDefault="00296DCB" w:rsidP="00296DCB">
      <w:pPr>
        <w:ind w:firstLine="0"/>
        <w:jc w:val="center"/>
        <w:rPr>
          <w:b/>
        </w:rPr>
      </w:pPr>
      <w:r w:rsidRPr="00296DCB">
        <w:rPr>
          <w:b/>
        </w:rPr>
        <w:t>&lt;</w:t>
      </w:r>
      <w:proofErr w:type="gramStart"/>
      <w:r w:rsidRPr="00296DCB">
        <w:rPr>
          <w:b/>
        </w:rPr>
        <w:t>link</w:t>
      </w:r>
      <w:proofErr w:type="gramEnd"/>
      <w:r w:rsidRPr="00296DCB">
        <w:rPr>
          <w:b/>
        </w:rPr>
        <w:t xml:space="preserve"> re</w:t>
      </w:r>
      <w:r>
        <w:rPr>
          <w:b/>
        </w:rPr>
        <w:t>l="icon" type="image/png" href=</w:t>
      </w:r>
      <w:r w:rsidR="00A507C2">
        <w:rPr>
          <w:b/>
        </w:rPr>
        <w:t>”</w:t>
      </w:r>
      <w:r>
        <w:rPr>
          <w:b/>
        </w:rPr>
        <w:t>n_del_icono</w:t>
      </w:r>
      <w:r w:rsidRPr="00296DCB">
        <w:rPr>
          <w:b/>
        </w:rPr>
        <w:t>.png" &gt;</w:t>
      </w:r>
    </w:p>
    <w:p w:rsidR="00296DCB" w:rsidRDefault="00296DCB" w:rsidP="00DC6F2A">
      <w:pPr>
        <w:ind w:firstLine="0"/>
      </w:pPr>
    </w:p>
    <w:p w:rsidR="00296DCB" w:rsidRPr="00E82622" w:rsidRDefault="00296DCB" w:rsidP="00DC6F2A">
      <w:pPr>
        <w:ind w:firstLine="0"/>
        <w:rPr>
          <w:b/>
          <w:i/>
          <w:u w:val="single"/>
        </w:rPr>
      </w:pPr>
      <w:r>
        <w:tab/>
      </w:r>
      <w:r w:rsidRPr="00E82622">
        <w:rPr>
          <w:b/>
          <w:i/>
          <w:u w:val="single"/>
        </w:rPr>
        <w:t>¡Veámoslo en la práctica</w:t>
      </w:r>
      <w:r w:rsidR="00E82622" w:rsidRPr="00E82622">
        <w:rPr>
          <w:b/>
          <w:i/>
          <w:u w:val="single"/>
        </w:rPr>
        <w:t xml:space="preserve"> 17.2</w:t>
      </w:r>
      <w:r w:rsidRPr="00E82622">
        <w:rPr>
          <w:b/>
          <w:i/>
          <w:u w:val="single"/>
        </w:rPr>
        <w:t>!</w:t>
      </w:r>
    </w:p>
    <w:p w:rsidR="00ED0857" w:rsidRDefault="00ED0857" w:rsidP="00DC6F2A">
      <w:pPr>
        <w:ind w:firstLine="0"/>
      </w:pPr>
    </w:p>
    <w:p w:rsidR="00EF5121" w:rsidRDefault="00EF5121" w:rsidP="00DC6F2A">
      <w:pPr>
        <w:ind w:firstLine="0"/>
      </w:pPr>
    </w:p>
    <w:p w:rsidR="000A4518" w:rsidRPr="000A4518" w:rsidRDefault="000A4518" w:rsidP="000A4518">
      <w:pPr>
        <w:pStyle w:val="TITULO2"/>
        <w:pBdr>
          <w:bottom w:val="single" w:sz="4" w:space="1" w:color="auto"/>
        </w:pBdr>
        <w:jc w:val="both"/>
        <w:rPr>
          <w:rFonts w:ascii="Arial" w:hAnsi="Arial" w:cs="Arial"/>
          <w:lang w:val="es-ES_tradnl"/>
        </w:rPr>
      </w:pPr>
      <w:r w:rsidRPr="000A4518">
        <w:rPr>
          <w:rFonts w:ascii="Arial" w:hAnsi="Arial" w:cs="Arial"/>
          <w:lang w:val="es-ES_tradnl"/>
        </w:rPr>
        <w:t>ATRIBUTOS GLOBALES DE HTML5</w:t>
      </w:r>
    </w:p>
    <w:p w:rsidR="000A4518" w:rsidRDefault="000A4518" w:rsidP="00DC6F2A">
      <w:pPr>
        <w:ind w:firstLine="0"/>
      </w:pPr>
    </w:p>
    <w:p w:rsidR="000A4518" w:rsidRDefault="000A4518" w:rsidP="00DC6F2A">
      <w:pPr>
        <w:ind w:firstLine="0"/>
      </w:pPr>
      <w:r>
        <w:tab/>
        <w:t xml:space="preserve">A lo largo de este curso, cuando hemos ido estudiando cada elemento </w:t>
      </w:r>
      <w:r w:rsidRPr="000A4518">
        <w:rPr>
          <w:b/>
        </w:rPr>
        <w:t>HTML</w:t>
      </w:r>
      <w:r>
        <w:t xml:space="preserve">, hemos ido indicando sus atributos, los que le son propios. Hay una serie de atributos, llamados atributos globales, que están disponibles para todos los elementos </w:t>
      </w:r>
      <w:r w:rsidRPr="000A4518">
        <w:rPr>
          <w:b/>
        </w:rPr>
        <w:t>HTML</w:t>
      </w:r>
      <w:r>
        <w:t xml:space="preserve"> y que</w:t>
      </w:r>
      <w:r w:rsidR="00677DCB">
        <w:t>, aunque algunos ya los hemos utilizado,</w:t>
      </w:r>
      <w:r>
        <w:t xml:space="preserve"> debería conocer. Son los siguientes:</w:t>
      </w:r>
    </w:p>
    <w:p w:rsidR="000A4518" w:rsidRDefault="007B2D6F" w:rsidP="007B2D6F">
      <w:pPr>
        <w:ind w:firstLine="0"/>
        <w:jc w:val="left"/>
      </w:pPr>
      <w:r>
        <w:br w:type="page"/>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4"/>
        <w:gridCol w:w="7285"/>
      </w:tblGrid>
      <w:tr w:rsidR="000A4518" w:rsidRPr="000A4518" w:rsidTr="003508E5">
        <w:trPr>
          <w:tblCellSpacing w:w="15" w:type="dxa"/>
        </w:trPr>
        <w:tc>
          <w:tcPr>
            <w:tcW w:w="1240" w:type="pct"/>
            <w:vAlign w:val="center"/>
            <w:hideMark/>
          </w:tcPr>
          <w:p w:rsidR="000A4518" w:rsidRPr="000A4518" w:rsidRDefault="000A4518" w:rsidP="003508E5">
            <w:pPr>
              <w:ind w:firstLine="0"/>
              <w:jc w:val="center"/>
              <w:rPr>
                <w:b/>
              </w:rPr>
            </w:pPr>
            <w:r w:rsidRPr="000A4518">
              <w:rPr>
                <w:b/>
              </w:rPr>
              <w:lastRenderedPageBreak/>
              <w:t>Atributo</w:t>
            </w:r>
          </w:p>
        </w:tc>
        <w:tc>
          <w:tcPr>
            <w:tcW w:w="3714" w:type="pct"/>
            <w:vAlign w:val="center"/>
            <w:hideMark/>
          </w:tcPr>
          <w:p w:rsidR="000A4518" w:rsidRPr="000A4518" w:rsidRDefault="000A4518" w:rsidP="003508E5">
            <w:pPr>
              <w:ind w:firstLine="0"/>
              <w:jc w:val="center"/>
              <w:rPr>
                <w:b/>
              </w:rPr>
            </w:pPr>
            <w:r w:rsidRPr="000A4518">
              <w:rPr>
                <w:b/>
              </w:rPr>
              <w:t>Descripción</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accesskey</w:t>
            </w:r>
          </w:p>
        </w:tc>
        <w:tc>
          <w:tcPr>
            <w:tcW w:w="3714" w:type="pct"/>
            <w:vAlign w:val="center"/>
            <w:hideMark/>
          </w:tcPr>
          <w:p w:rsidR="000A4518" w:rsidRPr="000A4518" w:rsidRDefault="000A4518" w:rsidP="003508E5">
            <w:pPr>
              <w:ind w:left="142" w:firstLine="0"/>
            </w:pPr>
            <w:r w:rsidRPr="000A4518">
              <w:t>Especifica una tecla de acceso directo para activar/hacer focus en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class</w:t>
            </w:r>
          </w:p>
        </w:tc>
        <w:tc>
          <w:tcPr>
            <w:tcW w:w="3714" w:type="pct"/>
            <w:vAlign w:val="center"/>
            <w:hideMark/>
          </w:tcPr>
          <w:p w:rsidR="000A4518" w:rsidRPr="000A4518" w:rsidRDefault="000A4518" w:rsidP="003508E5">
            <w:pPr>
              <w:ind w:left="142" w:firstLine="0"/>
            </w:pPr>
            <w:r w:rsidRPr="000A4518">
              <w:t xml:space="preserve">Especifica </w:t>
            </w:r>
            <w:r w:rsidR="003508E5">
              <w:t xml:space="preserve">el nombre de la clase de un elemento para aplicar </w:t>
            </w:r>
            <w:r w:rsidRPr="000A4518">
              <w:t>estilos css</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contenteditable</w:t>
            </w:r>
          </w:p>
        </w:tc>
        <w:tc>
          <w:tcPr>
            <w:tcW w:w="3714" w:type="pct"/>
            <w:vAlign w:val="center"/>
            <w:hideMark/>
          </w:tcPr>
          <w:p w:rsidR="000A4518" w:rsidRPr="000A4518" w:rsidRDefault="000A4518" w:rsidP="003508E5">
            <w:pPr>
              <w:ind w:left="142" w:firstLine="0"/>
            </w:pPr>
            <w:r w:rsidRPr="000A4518">
              <w:t>Especifica si el contenido de un elemento es editable o no.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contextmenu</w:t>
            </w:r>
          </w:p>
        </w:tc>
        <w:tc>
          <w:tcPr>
            <w:tcW w:w="3714" w:type="pct"/>
            <w:vAlign w:val="center"/>
            <w:hideMark/>
          </w:tcPr>
          <w:p w:rsidR="000A4518" w:rsidRPr="000A4518" w:rsidRDefault="003508E5" w:rsidP="003508E5">
            <w:pPr>
              <w:ind w:left="142" w:firstLine="0"/>
            </w:pPr>
            <w:r w:rsidRPr="000A4518">
              <w:t>Muestra</w:t>
            </w:r>
            <w:r w:rsidR="000A4518" w:rsidRPr="000A4518">
              <w:t xml:space="preserve">  un menú contextual al hacer clic</w:t>
            </w:r>
            <w:r w:rsidR="003563CE">
              <w:t xml:space="preserve"> con el botón derecho del ratón.</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dir</w:t>
            </w:r>
          </w:p>
        </w:tc>
        <w:tc>
          <w:tcPr>
            <w:tcW w:w="3714" w:type="pct"/>
            <w:vAlign w:val="center"/>
            <w:hideMark/>
          </w:tcPr>
          <w:p w:rsidR="000A4518" w:rsidRPr="000A4518" w:rsidRDefault="000A4518" w:rsidP="003508E5">
            <w:pPr>
              <w:ind w:left="142" w:firstLine="0"/>
            </w:pPr>
            <w:r w:rsidRPr="000A4518">
              <w:t>Especifica la dirección del texto </w:t>
            </w:r>
            <w:r w:rsidR="003508E5">
              <w:t>contenido en</w:t>
            </w:r>
            <w:r w:rsidRPr="000A4518">
              <w:t>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draggable</w:t>
            </w:r>
          </w:p>
        </w:tc>
        <w:tc>
          <w:tcPr>
            <w:tcW w:w="3714" w:type="pct"/>
            <w:vAlign w:val="center"/>
            <w:hideMark/>
          </w:tcPr>
          <w:p w:rsidR="000A4518" w:rsidRPr="000A4518" w:rsidRDefault="000A4518" w:rsidP="003508E5">
            <w:pPr>
              <w:ind w:left="142" w:firstLine="0"/>
            </w:pPr>
            <w:r w:rsidRPr="000A4518">
              <w:t>Indica si un elemento es arrastrable o no.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dropzone</w:t>
            </w:r>
          </w:p>
        </w:tc>
        <w:tc>
          <w:tcPr>
            <w:tcW w:w="3714" w:type="pct"/>
            <w:vAlign w:val="center"/>
            <w:hideMark/>
          </w:tcPr>
          <w:p w:rsidR="000A4518" w:rsidRPr="000A4518" w:rsidRDefault="000A4518" w:rsidP="003508E5">
            <w:pPr>
              <w:ind w:left="142" w:firstLine="0"/>
            </w:pPr>
            <w:r w:rsidRPr="000A4518">
              <w:t>Especifica</w:t>
            </w:r>
            <w:r w:rsidR="003508E5">
              <w:t xml:space="preserve"> si </w:t>
            </w:r>
            <w:r w:rsidRPr="000A4518">
              <w:t>los</w:t>
            </w:r>
            <w:r w:rsidR="003508E5">
              <w:t xml:space="preserve"> </w:t>
            </w:r>
            <w:r w:rsidRPr="000A4518">
              <w:t>datos</w:t>
            </w:r>
            <w:r w:rsidR="003508E5">
              <w:t xml:space="preserve"> </w:t>
            </w:r>
            <w:r w:rsidRPr="000A4518">
              <w:t>arrastrados</w:t>
            </w:r>
            <w:r w:rsidR="003508E5">
              <w:t xml:space="preserve"> </w:t>
            </w:r>
            <w:r w:rsidRPr="000A4518">
              <w:t>son</w:t>
            </w:r>
            <w:r w:rsidR="003508E5">
              <w:t xml:space="preserve"> </w:t>
            </w:r>
            <w:r w:rsidRPr="000A4518">
              <w:t>copiados,</w:t>
            </w:r>
            <w:r w:rsidR="003508E5">
              <w:t xml:space="preserve"> </w:t>
            </w:r>
            <w:r w:rsidRPr="000A4518">
              <w:t>movidos</w:t>
            </w:r>
            <w:r w:rsidR="003508E5">
              <w:t xml:space="preserve"> </w:t>
            </w:r>
            <w:r w:rsidRPr="000A4518">
              <w:t>o vinculados, cuando se dejan caer sobre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hidden</w:t>
            </w:r>
          </w:p>
        </w:tc>
        <w:tc>
          <w:tcPr>
            <w:tcW w:w="3714" w:type="pct"/>
            <w:vAlign w:val="center"/>
            <w:hideMark/>
          </w:tcPr>
          <w:p w:rsidR="000A4518" w:rsidRPr="000A4518" w:rsidRDefault="000A4518" w:rsidP="003508E5">
            <w:pPr>
              <w:ind w:left="142" w:firstLine="0"/>
            </w:pPr>
            <w:r w:rsidRPr="000A4518">
              <w:t xml:space="preserve">Indica si </w:t>
            </w:r>
            <w:r w:rsidR="003508E5">
              <w:t xml:space="preserve">el elemento </w:t>
            </w:r>
            <w:r w:rsidRPr="000A4518">
              <w:t>es visible o no</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id</w:t>
            </w:r>
          </w:p>
        </w:tc>
        <w:tc>
          <w:tcPr>
            <w:tcW w:w="3714" w:type="pct"/>
            <w:vAlign w:val="center"/>
            <w:hideMark/>
          </w:tcPr>
          <w:p w:rsidR="000A4518" w:rsidRPr="000A4518" w:rsidRDefault="000A4518" w:rsidP="003508E5">
            <w:pPr>
              <w:ind w:left="142" w:firstLine="0"/>
            </w:pPr>
            <w:r w:rsidRPr="000A4518">
              <w:t xml:space="preserve">Identificador único </w:t>
            </w:r>
            <w:r w:rsidR="003508E5" w:rsidRPr="000A4518">
              <w:t xml:space="preserve">del elemento </w:t>
            </w:r>
            <w:r w:rsidRPr="000A4518">
              <w:t>en la página</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lang</w:t>
            </w:r>
          </w:p>
        </w:tc>
        <w:tc>
          <w:tcPr>
            <w:tcW w:w="3714" w:type="pct"/>
            <w:vAlign w:val="center"/>
            <w:hideMark/>
          </w:tcPr>
          <w:p w:rsidR="000A4518" w:rsidRPr="000A4518" w:rsidRDefault="003563CE" w:rsidP="003563CE">
            <w:pPr>
              <w:ind w:left="142" w:firstLine="0"/>
            </w:pPr>
            <w:r>
              <w:t>Especifica el i</w:t>
            </w:r>
            <w:r w:rsidR="000A4518" w:rsidRPr="000A4518">
              <w:t>dioma</w:t>
            </w:r>
            <w:r>
              <w:t xml:space="preserve"> del contenido de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spellcheck</w:t>
            </w:r>
          </w:p>
        </w:tc>
        <w:tc>
          <w:tcPr>
            <w:tcW w:w="3714" w:type="pct"/>
            <w:vAlign w:val="center"/>
            <w:hideMark/>
          </w:tcPr>
          <w:p w:rsidR="000A4518" w:rsidRPr="000A4518" w:rsidRDefault="000A4518" w:rsidP="003508E5">
            <w:pPr>
              <w:ind w:left="142" w:firstLine="0"/>
            </w:pPr>
            <w:r w:rsidRPr="000A4518">
              <w:t>Especifica si el elemento debe tener su ortografía y gramática comprobada o no.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style</w:t>
            </w:r>
          </w:p>
        </w:tc>
        <w:tc>
          <w:tcPr>
            <w:tcW w:w="3714" w:type="pct"/>
            <w:vAlign w:val="center"/>
            <w:hideMark/>
          </w:tcPr>
          <w:p w:rsidR="000A4518" w:rsidRPr="000A4518" w:rsidRDefault="000A4518" w:rsidP="003508E5">
            <w:pPr>
              <w:ind w:left="142" w:firstLine="0"/>
            </w:pPr>
            <w:r w:rsidRPr="000A4518">
              <w:t>Aplica un estilo css al elemento</w:t>
            </w:r>
            <w:r w:rsidR="003508E5">
              <w:t>.</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tabindex</w:t>
            </w:r>
          </w:p>
        </w:tc>
        <w:tc>
          <w:tcPr>
            <w:tcW w:w="3714" w:type="pct"/>
            <w:vAlign w:val="center"/>
            <w:hideMark/>
          </w:tcPr>
          <w:p w:rsidR="000A4518" w:rsidRPr="000A4518" w:rsidRDefault="000A4518" w:rsidP="003508E5">
            <w:pPr>
              <w:ind w:left="142" w:firstLine="0"/>
            </w:pPr>
            <w:r w:rsidRPr="000A4518">
              <w:t>Especifica el orden de tabulación de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title</w:t>
            </w:r>
          </w:p>
        </w:tc>
        <w:tc>
          <w:tcPr>
            <w:tcW w:w="3714" w:type="pct"/>
            <w:vAlign w:val="center"/>
            <w:hideMark/>
          </w:tcPr>
          <w:p w:rsidR="000A4518" w:rsidRPr="000A4518" w:rsidRDefault="000A4518" w:rsidP="003508E5">
            <w:pPr>
              <w:ind w:left="142" w:firstLine="0"/>
            </w:pPr>
            <w:r w:rsidRPr="000A4518">
              <w:t>Especifica información adicional acerca de un elemento.</w:t>
            </w:r>
          </w:p>
        </w:tc>
      </w:tr>
      <w:tr w:rsidR="000A4518" w:rsidRPr="000A4518" w:rsidTr="003508E5">
        <w:trPr>
          <w:tblCellSpacing w:w="15" w:type="dxa"/>
        </w:trPr>
        <w:tc>
          <w:tcPr>
            <w:tcW w:w="1240" w:type="pct"/>
            <w:vAlign w:val="center"/>
            <w:hideMark/>
          </w:tcPr>
          <w:p w:rsidR="000A4518" w:rsidRPr="000A4518" w:rsidRDefault="000A4518" w:rsidP="003508E5">
            <w:pPr>
              <w:ind w:left="142" w:firstLine="0"/>
              <w:rPr>
                <w:b/>
              </w:rPr>
            </w:pPr>
            <w:r w:rsidRPr="000A4518">
              <w:rPr>
                <w:b/>
              </w:rPr>
              <w:t>translate</w:t>
            </w:r>
          </w:p>
        </w:tc>
        <w:tc>
          <w:tcPr>
            <w:tcW w:w="3714" w:type="pct"/>
            <w:vAlign w:val="center"/>
            <w:hideMark/>
          </w:tcPr>
          <w:p w:rsidR="000A4518" w:rsidRPr="000A4518" w:rsidRDefault="000A4518" w:rsidP="003508E5">
            <w:pPr>
              <w:ind w:left="142" w:firstLine="0"/>
            </w:pPr>
            <w:r w:rsidRPr="000A4518">
              <w:t>Indica si un elemento se traduce o no. (Es para evitar que código de programación o similares sean traducidos automáticamente con el resto de la página).</w:t>
            </w:r>
          </w:p>
        </w:tc>
      </w:tr>
      <w:tr w:rsidR="00677DCB" w:rsidRPr="000A4518" w:rsidTr="003508E5">
        <w:trPr>
          <w:tblCellSpacing w:w="15" w:type="dxa"/>
        </w:trPr>
        <w:tc>
          <w:tcPr>
            <w:tcW w:w="1240" w:type="pct"/>
            <w:vAlign w:val="center"/>
          </w:tcPr>
          <w:p w:rsidR="00677DCB" w:rsidRPr="000A4518" w:rsidRDefault="00677DCB" w:rsidP="003508E5">
            <w:pPr>
              <w:ind w:left="142" w:firstLine="0"/>
              <w:rPr>
                <w:b/>
              </w:rPr>
            </w:pPr>
            <w:r>
              <w:rPr>
                <w:b/>
              </w:rPr>
              <w:t>data-*</w:t>
            </w:r>
          </w:p>
        </w:tc>
        <w:tc>
          <w:tcPr>
            <w:tcW w:w="3714" w:type="pct"/>
            <w:vAlign w:val="center"/>
          </w:tcPr>
          <w:p w:rsidR="00677DCB" w:rsidRDefault="00677DCB" w:rsidP="003508E5">
            <w:pPr>
              <w:ind w:left="142" w:firstLine="0"/>
            </w:pPr>
            <w:r>
              <w:t>Permite añadir atributos definidos por el usuario.</w:t>
            </w:r>
          </w:p>
          <w:p w:rsidR="00677DCB" w:rsidRPr="000A4518" w:rsidRDefault="00677DCB" w:rsidP="003508E5">
            <w:pPr>
              <w:ind w:left="142" w:firstLine="0"/>
            </w:pPr>
            <w:r>
              <w:t xml:space="preserve">Por ejemplo: </w:t>
            </w:r>
            <w:r w:rsidRPr="00677DCB">
              <w:rPr>
                <w:b/>
              </w:rPr>
              <w:t>&lt;p data-</w:t>
            </w:r>
            <w:r>
              <w:rPr>
                <w:b/>
              </w:rPr>
              <w:t>calori</w:t>
            </w:r>
            <w:r w:rsidRPr="00677DCB">
              <w:rPr>
                <w:b/>
              </w:rPr>
              <w:t>as=”50”&gt;kiwi&lt;/p&gt;</w:t>
            </w:r>
          </w:p>
        </w:tc>
      </w:tr>
    </w:tbl>
    <w:p w:rsidR="00677DCB" w:rsidRDefault="00677DCB" w:rsidP="00DC6F2A">
      <w:pPr>
        <w:ind w:firstLine="0"/>
      </w:pPr>
    </w:p>
    <w:p w:rsidR="009F385E" w:rsidRDefault="009F385E" w:rsidP="00DC6F2A">
      <w:pPr>
        <w:ind w:firstLine="0"/>
      </w:pPr>
    </w:p>
    <w:p w:rsidR="000A4518" w:rsidRPr="00677DCB" w:rsidRDefault="00677DCB" w:rsidP="00677DCB">
      <w:pPr>
        <w:pStyle w:val="TITULO2"/>
        <w:pBdr>
          <w:bottom w:val="single" w:sz="4" w:space="1" w:color="auto"/>
        </w:pBdr>
        <w:jc w:val="both"/>
        <w:rPr>
          <w:rFonts w:ascii="Arial" w:hAnsi="Arial" w:cs="Arial"/>
          <w:lang w:val="es-ES_tradnl"/>
        </w:rPr>
      </w:pPr>
      <w:r w:rsidRPr="00677DCB">
        <w:rPr>
          <w:rFonts w:ascii="Arial" w:hAnsi="Arial" w:cs="Arial"/>
          <w:lang w:val="es-ES_tradnl"/>
        </w:rPr>
        <w:t>ATRIBUTOS DE EVENTOS</w:t>
      </w:r>
    </w:p>
    <w:p w:rsidR="000A4518" w:rsidRDefault="000A4518" w:rsidP="00DC6F2A">
      <w:pPr>
        <w:ind w:firstLine="0"/>
      </w:pPr>
    </w:p>
    <w:p w:rsidR="00377DEF" w:rsidRDefault="009F385E" w:rsidP="009F385E">
      <w:pPr>
        <w:ind w:firstLine="0"/>
      </w:pPr>
      <w:r>
        <w:tab/>
      </w:r>
      <w:r w:rsidRPr="009F385E">
        <w:t xml:space="preserve">Los eventos </w:t>
      </w:r>
      <w:r>
        <w:t>de</w:t>
      </w:r>
      <w:r w:rsidRPr="009F385E">
        <w:t xml:space="preserve"> </w:t>
      </w:r>
      <w:r w:rsidRPr="009F385E">
        <w:rPr>
          <w:b/>
        </w:rPr>
        <w:t>HTML</w:t>
      </w:r>
      <w:r w:rsidRPr="009F385E">
        <w:t xml:space="preserve"> permite</w:t>
      </w:r>
      <w:r>
        <w:t xml:space="preserve">n a los desarrolladores web </w:t>
      </w:r>
      <w:r w:rsidRPr="009F385E">
        <w:t>agregar interactividad en</w:t>
      </w:r>
      <w:r>
        <w:t>tre el sitio web y el visitante ejecutando un</w:t>
      </w:r>
      <w:r w:rsidRPr="009F385E">
        <w:t xml:space="preserve"> programa</w:t>
      </w:r>
      <w:r>
        <w:t xml:space="preserve">, generalmente en </w:t>
      </w:r>
      <w:r w:rsidRPr="00FB4B26">
        <w:rPr>
          <w:b/>
        </w:rPr>
        <w:t>JavaScript</w:t>
      </w:r>
      <w:r>
        <w:t>,</w:t>
      </w:r>
      <w:r w:rsidRPr="009F385E">
        <w:t xml:space="preserve"> cuando el visitante </w:t>
      </w:r>
      <w:r w:rsidR="00FB4B26">
        <w:t xml:space="preserve">de la web </w:t>
      </w:r>
      <w:r w:rsidRPr="009F385E">
        <w:t>realiza una acción</w:t>
      </w:r>
      <w:r>
        <w:t xml:space="preserve"> como por ejemplo hacer doble clic sobre un elemento o pasar con el puntero del ratón sobre un elemento. Esto último lo hemos realizado con la pseudoclase “</w:t>
      </w:r>
      <w:proofErr w:type="gramStart"/>
      <w:r w:rsidRPr="009F385E">
        <w:rPr>
          <w:b/>
        </w:rPr>
        <w:t>:hover</w:t>
      </w:r>
      <w:proofErr w:type="gramEnd"/>
      <w:r>
        <w:t xml:space="preserve">” de </w:t>
      </w:r>
      <w:r w:rsidRPr="009F385E">
        <w:rPr>
          <w:b/>
        </w:rPr>
        <w:t>CSS</w:t>
      </w:r>
      <w:r>
        <w:t xml:space="preserve"> pero lo interesante de los atributos de eventos es que son mucho más numerosos y que podemos aplicarles verdaderos programas</w:t>
      </w:r>
      <w:r w:rsidR="00377DEF">
        <w:t>.</w:t>
      </w:r>
    </w:p>
    <w:p w:rsidR="00FB4B26" w:rsidRDefault="00FB4B26" w:rsidP="009F385E">
      <w:pPr>
        <w:ind w:firstLine="0"/>
      </w:pPr>
    </w:p>
    <w:p w:rsidR="009F385E" w:rsidRDefault="00FB4B26" w:rsidP="009F385E">
      <w:pPr>
        <w:ind w:firstLine="0"/>
      </w:pPr>
      <w:r>
        <w:tab/>
        <w:t>Hemos utilizado atributos de eventos</w:t>
      </w:r>
      <w:r w:rsidR="00811DD6">
        <w:t xml:space="preserve"> como, “</w:t>
      </w:r>
      <w:r w:rsidR="00811DD6" w:rsidRPr="00811DD6">
        <w:rPr>
          <w:b/>
        </w:rPr>
        <w:t>ondragstart</w:t>
      </w:r>
      <w:r w:rsidR="00811DD6">
        <w:t>”, “</w:t>
      </w:r>
      <w:r w:rsidR="00811DD6" w:rsidRPr="00811DD6">
        <w:rPr>
          <w:b/>
        </w:rPr>
        <w:t>ondragover</w:t>
      </w:r>
      <w:r w:rsidR="00811DD6">
        <w:t>” u “</w:t>
      </w:r>
      <w:r w:rsidR="00811DD6" w:rsidRPr="00811DD6">
        <w:rPr>
          <w:b/>
        </w:rPr>
        <w:t>ondrop</w:t>
      </w:r>
      <w:r w:rsidR="00811DD6">
        <w:t>”,</w:t>
      </w:r>
      <w:r>
        <w:t xml:space="preserve"> cuando creamos el puzle en la web “</w:t>
      </w:r>
      <w:r w:rsidRPr="00FB4B26">
        <w:rPr>
          <w:b/>
        </w:rPr>
        <w:t>t-rural.htm</w:t>
      </w:r>
      <w:r>
        <w:t>”. Como pudimos ver entonces, l</w:t>
      </w:r>
      <w:r w:rsidR="00377DEF">
        <w:t xml:space="preserve">os atributos de eventos se indican como el resto de atributos de los elementos </w:t>
      </w:r>
      <w:r w:rsidR="00377DEF" w:rsidRPr="00377DEF">
        <w:rPr>
          <w:b/>
        </w:rPr>
        <w:t>HTML</w:t>
      </w:r>
      <w:r w:rsidR="00377DEF">
        <w:t xml:space="preserve"> siguiendo el </w:t>
      </w:r>
      <w:r w:rsidR="009F385E" w:rsidRPr="009F385E">
        <w:t>formato:</w:t>
      </w:r>
    </w:p>
    <w:p w:rsidR="00377DEF" w:rsidRPr="009F385E" w:rsidRDefault="00377DEF" w:rsidP="009F385E">
      <w:pPr>
        <w:ind w:firstLine="0"/>
      </w:pPr>
    </w:p>
    <w:p w:rsidR="009F385E" w:rsidRPr="009F385E" w:rsidRDefault="00377DEF" w:rsidP="00377DEF">
      <w:pPr>
        <w:ind w:firstLine="0"/>
        <w:jc w:val="center"/>
        <w:rPr>
          <w:b/>
        </w:rPr>
      </w:pPr>
      <w:r>
        <w:rPr>
          <w:b/>
        </w:rPr>
        <w:t>&lt;etiqueta</w:t>
      </w:r>
      <w:r w:rsidR="009F385E" w:rsidRPr="00377DEF">
        <w:rPr>
          <w:b/>
        </w:rPr>
        <w:t xml:space="preserve"> </w:t>
      </w:r>
      <w:r>
        <w:rPr>
          <w:b/>
        </w:rPr>
        <w:t>atributo_de_</w:t>
      </w:r>
      <w:r w:rsidR="009F385E" w:rsidRPr="00377DEF">
        <w:rPr>
          <w:b/>
        </w:rPr>
        <w:t>evento="</w:t>
      </w:r>
      <w:r>
        <w:rPr>
          <w:b/>
        </w:rPr>
        <w:t>código JavaScript</w:t>
      </w:r>
      <w:r w:rsidR="009F385E" w:rsidRPr="00377DEF">
        <w:rPr>
          <w:b/>
        </w:rPr>
        <w:t>"&gt;</w:t>
      </w:r>
    </w:p>
    <w:p w:rsidR="009F385E" w:rsidRPr="00377DEF" w:rsidRDefault="009F385E" w:rsidP="009F385E">
      <w:pPr>
        <w:ind w:firstLine="0"/>
        <w:jc w:val="left"/>
      </w:pPr>
    </w:p>
    <w:p w:rsidR="009F385E" w:rsidRDefault="00377DEF" w:rsidP="009F385E">
      <w:pPr>
        <w:ind w:firstLine="0"/>
        <w:jc w:val="left"/>
      </w:pPr>
      <w:r w:rsidRPr="00377DEF">
        <w:tab/>
        <w:t xml:space="preserve">A modo de ejemplo en el </w:t>
      </w:r>
      <w:r w:rsidR="009F385E" w:rsidRPr="009F385E">
        <w:t>siguiente</w:t>
      </w:r>
      <w:r w:rsidRPr="00377DEF">
        <w:t xml:space="preserve"> código</w:t>
      </w:r>
      <w:r w:rsidR="009F385E" w:rsidRPr="009F385E">
        <w:t xml:space="preserve">, definimos un párrafo que cambia el color de su texto a rojo cuando </w:t>
      </w:r>
      <w:r w:rsidRPr="00377DEF">
        <w:t xml:space="preserve">pasamos </w:t>
      </w:r>
      <w:r w:rsidR="009F385E" w:rsidRPr="009F385E">
        <w:t>por encima</w:t>
      </w:r>
      <w:r w:rsidRPr="00377DEF">
        <w:t xml:space="preserve"> con el puntero del ratón</w:t>
      </w:r>
      <w:r w:rsidR="009F385E" w:rsidRPr="009F385E">
        <w:t xml:space="preserve">, y lo devuelve a negro cuando </w:t>
      </w:r>
      <w:r>
        <w:t>lo</w:t>
      </w:r>
      <w:r w:rsidR="009F385E" w:rsidRPr="009F385E">
        <w:t xml:space="preserve"> retira</w:t>
      </w:r>
      <w:r>
        <w:t>mos:</w:t>
      </w:r>
    </w:p>
    <w:p w:rsidR="007B2D6F" w:rsidRDefault="007B2D6F">
      <w:pPr>
        <w:ind w:firstLine="0"/>
        <w:jc w:val="left"/>
      </w:pPr>
      <w:r>
        <w:br w:type="page"/>
      </w:r>
    </w:p>
    <w:p w:rsidR="00377DEF" w:rsidRDefault="00377DEF" w:rsidP="00377DEF">
      <w:pPr>
        <w:ind w:left="709" w:right="425" w:firstLine="0"/>
        <w:rPr>
          <w:b/>
        </w:rPr>
      </w:pPr>
      <w:r w:rsidRPr="00377DEF">
        <w:rPr>
          <w:b/>
        </w:rPr>
        <w:lastRenderedPageBreak/>
        <w:t>&lt;p onmouseover="this.style.color='red'" onmouseout="this.style.color='black'"&gt;</w:t>
      </w:r>
    </w:p>
    <w:p w:rsidR="00377DEF" w:rsidRDefault="00377DEF" w:rsidP="00377DEF">
      <w:pPr>
        <w:ind w:left="709" w:right="425" w:firstLine="0"/>
        <w:rPr>
          <w:b/>
        </w:rPr>
      </w:pPr>
      <w:r>
        <w:rPr>
          <w:b/>
        </w:rPr>
        <w:tab/>
      </w:r>
      <w:r w:rsidRPr="00377DEF">
        <w:rPr>
          <w:b/>
        </w:rPr>
        <w:t xml:space="preserve">Este es </w:t>
      </w:r>
      <w:r>
        <w:rPr>
          <w:b/>
        </w:rPr>
        <w:t>el</w:t>
      </w:r>
      <w:r w:rsidRPr="00377DEF">
        <w:rPr>
          <w:b/>
        </w:rPr>
        <w:t xml:space="preserve"> texto que cambia</w:t>
      </w:r>
      <w:r>
        <w:rPr>
          <w:b/>
        </w:rPr>
        <w:t xml:space="preserve">ría </w:t>
      </w:r>
      <w:r w:rsidRPr="00377DEF">
        <w:rPr>
          <w:b/>
        </w:rPr>
        <w:t>de color</w:t>
      </w:r>
      <w:r>
        <w:rPr>
          <w:b/>
        </w:rPr>
        <w:t xml:space="preserve"> al pasar el ratón</w:t>
      </w:r>
      <w:r w:rsidRPr="00377DEF">
        <w:rPr>
          <w:b/>
        </w:rPr>
        <w:t>.</w:t>
      </w:r>
    </w:p>
    <w:p w:rsidR="00377DEF" w:rsidRPr="009F385E" w:rsidRDefault="00377DEF" w:rsidP="00377DEF">
      <w:pPr>
        <w:ind w:left="709" w:right="425" w:firstLine="0"/>
        <w:rPr>
          <w:b/>
        </w:rPr>
      </w:pPr>
      <w:r w:rsidRPr="00377DEF">
        <w:rPr>
          <w:b/>
        </w:rPr>
        <w:t>&lt;/p&gt;</w:t>
      </w:r>
    </w:p>
    <w:p w:rsidR="00677DCB" w:rsidRPr="00377DEF" w:rsidRDefault="00677DCB" w:rsidP="00377DEF">
      <w:pPr>
        <w:ind w:firstLine="0"/>
        <w:jc w:val="center"/>
        <w:rPr>
          <w:b/>
        </w:rPr>
      </w:pPr>
    </w:p>
    <w:p w:rsidR="00EF5121" w:rsidRDefault="00377DEF" w:rsidP="00DC6F2A">
      <w:pPr>
        <w:ind w:firstLine="0"/>
      </w:pPr>
      <w:r>
        <w:tab/>
      </w:r>
      <w:r w:rsidR="0032778D">
        <w:t xml:space="preserve">Sacaremos el máximo partido a los atributos de eventos de </w:t>
      </w:r>
      <w:r w:rsidR="0032778D" w:rsidRPr="0032778D">
        <w:rPr>
          <w:b/>
        </w:rPr>
        <w:t>HTML</w:t>
      </w:r>
      <w:r w:rsidR="0032778D">
        <w:t xml:space="preserve"> cuando dominemos </w:t>
      </w:r>
      <w:r w:rsidR="0032778D" w:rsidRPr="0032778D">
        <w:rPr>
          <w:b/>
        </w:rPr>
        <w:t>JavaScript</w:t>
      </w:r>
      <w:r w:rsidR="0032778D">
        <w:t xml:space="preserve"> pero para que nos vayan sonando</w:t>
      </w:r>
      <w:r w:rsidR="000D4AAC">
        <w:t xml:space="preserve">, estos son los atributos de eventos en </w:t>
      </w:r>
      <w:r w:rsidR="000D4AAC" w:rsidRPr="000D4AAC">
        <w:rPr>
          <w:b/>
        </w:rPr>
        <w:t>HTML5</w:t>
      </w:r>
      <w:r w:rsidR="000D4AAC">
        <w:t>:</w:t>
      </w:r>
    </w:p>
    <w:p w:rsidR="000D4AAC" w:rsidRDefault="000D4AAC" w:rsidP="00DC6F2A">
      <w:pPr>
        <w:ind w:firstLine="0"/>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35"/>
        <w:gridCol w:w="7544"/>
      </w:tblGrid>
      <w:tr w:rsidR="002C51B9" w:rsidRPr="000D4AAC" w:rsidTr="009928D8">
        <w:tc>
          <w:tcPr>
            <w:tcW w:w="9779" w:type="dxa"/>
            <w:gridSpan w:val="2"/>
            <w:vAlign w:val="center"/>
          </w:tcPr>
          <w:p w:rsidR="002C51B9" w:rsidRPr="002C51B9" w:rsidRDefault="0037286E" w:rsidP="009928D8">
            <w:pPr>
              <w:ind w:firstLine="0"/>
              <w:jc w:val="center"/>
              <w:rPr>
                <w:b/>
              </w:rPr>
            </w:pPr>
            <w:r>
              <w:rPr>
                <w:b/>
              </w:rPr>
              <w:t>Atributos de E</w:t>
            </w:r>
            <w:r w:rsidR="002C51B9" w:rsidRPr="000D4AAC">
              <w:rPr>
                <w:b/>
              </w:rPr>
              <w:t>vento</w:t>
            </w:r>
            <w:r>
              <w:rPr>
                <w:b/>
              </w:rPr>
              <w:t>s</w:t>
            </w:r>
            <w:r w:rsidR="002C51B9" w:rsidRPr="000D4AAC">
              <w:rPr>
                <w:b/>
              </w:rPr>
              <w:t xml:space="preserve"> globales y de ventana</w:t>
            </w:r>
            <w:r w:rsidR="001718C3">
              <w:rPr>
                <w:b/>
              </w:rPr>
              <w:t>.</w:t>
            </w:r>
          </w:p>
        </w:tc>
      </w:tr>
      <w:tr w:rsidR="002C51B9" w:rsidRPr="000D4AAC" w:rsidTr="009928D8">
        <w:tc>
          <w:tcPr>
            <w:tcW w:w="2235" w:type="dxa"/>
            <w:vAlign w:val="center"/>
          </w:tcPr>
          <w:p w:rsidR="002C51B9" w:rsidRPr="000A4518" w:rsidRDefault="002C51B9" w:rsidP="009928D8">
            <w:pPr>
              <w:ind w:firstLine="0"/>
              <w:jc w:val="center"/>
              <w:rPr>
                <w:b/>
              </w:rPr>
            </w:pPr>
            <w:r w:rsidRPr="000A4518">
              <w:rPr>
                <w:b/>
              </w:rPr>
              <w:t>Atributo</w:t>
            </w:r>
            <w:r>
              <w:rPr>
                <w:b/>
              </w:rPr>
              <w:t xml:space="preserve"> de Evento</w:t>
            </w:r>
          </w:p>
        </w:tc>
        <w:tc>
          <w:tcPr>
            <w:tcW w:w="7544" w:type="dxa"/>
            <w:vAlign w:val="center"/>
          </w:tcPr>
          <w:p w:rsidR="002C51B9" w:rsidRPr="000A4518" w:rsidRDefault="002C51B9" w:rsidP="009928D8">
            <w:pPr>
              <w:ind w:firstLine="0"/>
              <w:jc w:val="center"/>
              <w:rPr>
                <w:b/>
              </w:rPr>
            </w:pPr>
            <w:r w:rsidRPr="000A4518">
              <w:rPr>
                <w:b/>
              </w:rPr>
              <w:t>Descripción</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onafterprint</w:t>
            </w:r>
          </w:p>
        </w:tc>
        <w:tc>
          <w:tcPr>
            <w:tcW w:w="7544" w:type="dxa"/>
            <w:vAlign w:val="center"/>
          </w:tcPr>
          <w:p w:rsidR="002C51B9" w:rsidRPr="002C51B9" w:rsidRDefault="009928D8" w:rsidP="009928D8">
            <w:pPr>
              <w:ind w:left="142" w:firstLine="0"/>
              <w:jc w:val="left"/>
            </w:pPr>
            <w:r>
              <w:t>Se ejecutará un script d</w:t>
            </w:r>
            <w:r w:rsidR="002C51B9" w:rsidRPr="000D4AAC">
              <w:t xml:space="preserve">espués de </w:t>
            </w:r>
            <w:r>
              <w:t>imprimirse</w:t>
            </w:r>
            <w:r w:rsidR="002C51B9" w:rsidRPr="000D4AAC">
              <w:t xml:space="preserve"> el documento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onbeforeprint</w:t>
            </w:r>
          </w:p>
        </w:tc>
        <w:tc>
          <w:tcPr>
            <w:tcW w:w="7544" w:type="dxa"/>
            <w:vAlign w:val="center"/>
          </w:tcPr>
          <w:p w:rsidR="002C51B9" w:rsidRPr="002C51B9" w:rsidRDefault="009928D8" w:rsidP="009928D8">
            <w:pPr>
              <w:ind w:left="142" w:firstLine="0"/>
              <w:jc w:val="left"/>
            </w:pPr>
            <w:r>
              <w:t xml:space="preserve">Se ejecutará un script </w:t>
            </w:r>
            <w:r w:rsidR="002C51B9" w:rsidRPr="000D4AAC">
              <w:t>antes de imprimir el documento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onbeforeunload</w:t>
            </w:r>
          </w:p>
        </w:tc>
        <w:tc>
          <w:tcPr>
            <w:tcW w:w="7544" w:type="dxa"/>
            <w:vAlign w:val="center"/>
          </w:tcPr>
          <w:p w:rsidR="002C51B9" w:rsidRPr="002C51B9" w:rsidRDefault="009928D8" w:rsidP="001718C3">
            <w:pPr>
              <w:ind w:left="142" w:firstLine="0"/>
              <w:jc w:val="left"/>
            </w:pPr>
            <w:r>
              <w:t xml:space="preserve">Se ejecutará un script </w:t>
            </w:r>
            <w:r w:rsidR="00EB3286">
              <w:t>antes de que se cargue</w:t>
            </w:r>
            <w:r w:rsidR="002C51B9" w:rsidRPr="000D4AAC">
              <w:t xml:space="preserve"> el documento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onerror</w:t>
            </w:r>
          </w:p>
        </w:tc>
        <w:tc>
          <w:tcPr>
            <w:tcW w:w="7544" w:type="dxa"/>
            <w:vAlign w:val="center"/>
          </w:tcPr>
          <w:p w:rsidR="002C51B9" w:rsidRPr="002C51B9" w:rsidRDefault="009928D8" w:rsidP="009928D8">
            <w:pPr>
              <w:ind w:left="142" w:firstLine="0"/>
              <w:jc w:val="left"/>
            </w:pPr>
            <w:r>
              <w:t xml:space="preserve">Se ejecutará un script </w:t>
            </w:r>
            <w:r w:rsidR="002C51B9" w:rsidRPr="000D4AAC">
              <w:t>cuando se produzca un error</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onhaschange</w:t>
            </w:r>
          </w:p>
        </w:tc>
        <w:tc>
          <w:tcPr>
            <w:tcW w:w="7544" w:type="dxa"/>
            <w:vAlign w:val="center"/>
          </w:tcPr>
          <w:p w:rsidR="002C51B9" w:rsidRPr="002C51B9" w:rsidRDefault="009928D8" w:rsidP="009928D8">
            <w:pPr>
              <w:ind w:left="142" w:firstLine="0"/>
              <w:jc w:val="left"/>
            </w:pPr>
            <w:r>
              <w:t xml:space="preserve">Se ejecutará un script </w:t>
            </w:r>
            <w:r w:rsidR="002C51B9" w:rsidRPr="000D4AAC">
              <w:t xml:space="preserve">cuando el documento </w:t>
            </w:r>
            <w:r>
              <w:t>haya c</w:t>
            </w:r>
            <w:r w:rsidR="002C51B9" w:rsidRPr="000D4AAC">
              <w:t>ambiado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onload</w:t>
            </w:r>
          </w:p>
        </w:tc>
        <w:tc>
          <w:tcPr>
            <w:tcW w:w="7544" w:type="dxa"/>
            <w:vAlign w:val="center"/>
          </w:tcPr>
          <w:p w:rsidR="002C51B9" w:rsidRPr="002C51B9" w:rsidRDefault="009928D8" w:rsidP="009928D8">
            <w:pPr>
              <w:ind w:left="142" w:firstLine="0"/>
              <w:jc w:val="left"/>
            </w:pPr>
            <w:r>
              <w:t xml:space="preserve">Se ejecutará un script </w:t>
            </w:r>
            <w:r w:rsidR="002C51B9" w:rsidRPr="000D4AAC">
              <w:t>después de que la página termine de cargarse</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onmessage</w:t>
            </w:r>
          </w:p>
        </w:tc>
        <w:tc>
          <w:tcPr>
            <w:tcW w:w="7544" w:type="dxa"/>
            <w:vAlign w:val="center"/>
          </w:tcPr>
          <w:p w:rsidR="002C51B9" w:rsidRPr="002C51B9" w:rsidRDefault="009928D8" w:rsidP="001718C3">
            <w:pPr>
              <w:ind w:left="142" w:firstLine="0"/>
              <w:jc w:val="left"/>
            </w:pPr>
            <w:r>
              <w:t xml:space="preserve">Se ejecutará un script </w:t>
            </w:r>
            <w:r w:rsidR="002C51B9" w:rsidRPr="000D4AAC">
              <w:t>cuando se active el mensaje</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onoffline</w:t>
            </w:r>
          </w:p>
        </w:tc>
        <w:tc>
          <w:tcPr>
            <w:tcW w:w="7544" w:type="dxa"/>
            <w:vAlign w:val="center"/>
          </w:tcPr>
          <w:p w:rsidR="002C51B9" w:rsidRPr="002C51B9" w:rsidRDefault="009928D8" w:rsidP="001718C3">
            <w:pPr>
              <w:ind w:left="142" w:firstLine="0"/>
              <w:jc w:val="left"/>
            </w:pPr>
            <w:r>
              <w:t xml:space="preserve">Se ejecutará un script </w:t>
            </w:r>
            <w:r w:rsidR="002C51B9" w:rsidRPr="000D4AAC">
              <w:t>cuando el docum</w:t>
            </w:r>
            <w:r w:rsidR="00FD7B07">
              <w:t>ento está desconectado</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ononline</w:t>
            </w:r>
          </w:p>
        </w:tc>
        <w:tc>
          <w:tcPr>
            <w:tcW w:w="7544" w:type="dxa"/>
            <w:vAlign w:val="center"/>
          </w:tcPr>
          <w:p w:rsidR="002C51B9" w:rsidRPr="002C51B9" w:rsidRDefault="009928D8" w:rsidP="001718C3">
            <w:pPr>
              <w:ind w:left="142" w:firstLine="0"/>
              <w:jc w:val="left"/>
            </w:pPr>
            <w:r>
              <w:t xml:space="preserve">Se ejecutará un script </w:t>
            </w:r>
            <w:r w:rsidR="002C51B9" w:rsidRPr="000D4AAC">
              <w:t>cuando el documento se ponga en línea</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onpagehide</w:t>
            </w:r>
          </w:p>
        </w:tc>
        <w:tc>
          <w:tcPr>
            <w:tcW w:w="7544" w:type="dxa"/>
            <w:vAlign w:val="center"/>
          </w:tcPr>
          <w:p w:rsidR="002C51B9" w:rsidRPr="002C51B9" w:rsidRDefault="009928D8" w:rsidP="00FD7B07">
            <w:pPr>
              <w:ind w:left="142" w:firstLine="0"/>
              <w:jc w:val="left"/>
            </w:pPr>
            <w:r>
              <w:t xml:space="preserve">Se ejecutará un script cuando </w:t>
            </w:r>
            <w:r w:rsidR="002C51B9" w:rsidRPr="000D4AAC">
              <w:t>la ventana</w:t>
            </w:r>
            <w:r w:rsidR="00FD7B07">
              <w:t xml:space="preserve"> está oculta</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onpageshow</w:t>
            </w:r>
          </w:p>
        </w:tc>
        <w:tc>
          <w:tcPr>
            <w:tcW w:w="7544" w:type="dxa"/>
            <w:vAlign w:val="center"/>
          </w:tcPr>
          <w:p w:rsidR="002C51B9" w:rsidRPr="002C51B9" w:rsidRDefault="009928D8" w:rsidP="001718C3">
            <w:pPr>
              <w:ind w:left="142" w:firstLine="0"/>
              <w:jc w:val="left"/>
            </w:pPr>
            <w:r>
              <w:t>Se ejecutará un script cuando la ventana se haga</w:t>
            </w:r>
            <w:r w:rsidR="002C51B9" w:rsidRPr="000D4AAC">
              <w:t xml:space="preserve"> visible</w:t>
            </w:r>
            <w:r>
              <w:t>.</w:t>
            </w:r>
          </w:p>
        </w:tc>
      </w:tr>
      <w:tr w:rsidR="002C51B9" w:rsidRPr="002C51B9" w:rsidTr="001718C3">
        <w:tc>
          <w:tcPr>
            <w:tcW w:w="2235" w:type="dxa"/>
            <w:vAlign w:val="center"/>
          </w:tcPr>
          <w:p w:rsidR="002C51B9" w:rsidRPr="00EB3286" w:rsidRDefault="002C51B9" w:rsidP="001718C3">
            <w:pPr>
              <w:ind w:left="142" w:firstLine="0"/>
              <w:jc w:val="left"/>
              <w:rPr>
                <w:b/>
              </w:rPr>
            </w:pPr>
            <w:r w:rsidRPr="00EB3286">
              <w:rPr>
                <w:b/>
              </w:rPr>
              <w:t>onpopstate</w:t>
            </w:r>
          </w:p>
        </w:tc>
        <w:tc>
          <w:tcPr>
            <w:tcW w:w="7544" w:type="dxa"/>
            <w:vAlign w:val="center"/>
          </w:tcPr>
          <w:p w:rsidR="002C51B9" w:rsidRPr="00EB3286" w:rsidRDefault="009928D8" w:rsidP="00FD7B07">
            <w:pPr>
              <w:ind w:left="142" w:firstLine="0"/>
              <w:jc w:val="left"/>
            </w:pPr>
            <w:r w:rsidRPr="00EB3286">
              <w:t xml:space="preserve">Se ejecutará un script </w:t>
            </w:r>
            <w:r w:rsidR="00FD7B07">
              <w:t>cada vez que la entrada del historial cambie</w:t>
            </w:r>
            <w:r w:rsidRPr="00EB3286">
              <w:t>.</w:t>
            </w:r>
          </w:p>
        </w:tc>
      </w:tr>
      <w:tr w:rsidR="002C51B9" w:rsidRPr="002C51B9" w:rsidTr="001718C3">
        <w:tc>
          <w:tcPr>
            <w:tcW w:w="2235" w:type="dxa"/>
            <w:vAlign w:val="center"/>
          </w:tcPr>
          <w:p w:rsidR="002C51B9" w:rsidRPr="00EB3286" w:rsidRDefault="002C51B9" w:rsidP="001718C3">
            <w:pPr>
              <w:ind w:left="142" w:firstLine="0"/>
              <w:jc w:val="left"/>
              <w:rPr>
                <w:b/>
              </w:rPr>
            </w:pPr>
            <w:r w:rsidRPr="00EB3286">
              <w:rPr>
                <w:b/>
              </w:rPr>
              <w:t>onredo</w:t>
            </w:r>
          </w:p>
        </w:tc>
        <w:tc>
          <w:tcPr>
            <w:tcW w:w="7544" w:type="dxa"/>
            <w:vAlign w:val="center"/>
          </w:tcPr>
          <w:p w:rsidR="002C51B9" w:rsidRPr="00EB3286" w:rsidRDefault="009928D8" w:rsidP="001718C3">
            <w:pPr>
              <w:ind w:left="142" w:firstLine="0"/>
              <w:jc w:val="left"/>
            </w:pPr>
            <w:r w:rsidRPr="00EB3286">
              <w:t xml:space="preserve">Se ejecutará un script </w:t>
            </w:r>
            <w:r w:rsidR="002C51B9" w:rsidRPr="00EB3286">
              <w:t>cuan</w:t>
            </w:r>
            <w:r w:rsidR="00EB3286">
              <w:t xml:space="preserve">do el documento </w:t>
            </w:r>
            <w:r w:rsidR="00FD7B07">
              <w:t>realiza un “rehacer”</w:t>
            </w:r>
            <w:r w:rsidRPr="00EB3286">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onresize</w:t>
            </w:r>
          </w:p>
        </w:tc>
        <w:tc>
          <w:tcPr>
            <w:tcW w:w="7544" w:type="dxa"/>
            <w:vAlign w:val="center"/>
          </w:tcPr>
          <w:p w:rsidR="002C51B9" w:rsidRPr="002C51B9" w:rsidRDefault="00FB4B26" w:rsidP="00FB4B26">
            <w:pPr>
              <w:ind w:left="142" w:firstLine="0"/>
              <w:jc w:val="left"/>
            </w:pPr>
            <w:r>
              <w:t xml:space="preserve">Se ejecutará un script </w:t>
            </w:r>
            <w:r w:rsidR="002C51B9" w:rsidRPr="000D4AAC">
              <w:t xml:space="preserve">cuando se </w:t>
            </w:r>
            <w:r>
              <w:t xml:space="preserve">redimensiona </w:t>
            </w:r>
            <w:r w:rsidR="002C51B9" w:rsidRPr="000D4AAC">
              <w:t>la ventana del navegador</w:t>
            </w:r>
            <w:r w:rsidR="009928D8">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onstorage</w:t>
            </w:r>
          </w:p>
        </w:tc>
        <w:tc>
          <w:tcPr>
            <w:tcW w:w="7544" w:type="dxa"/>
            <w:vAlign w:val="center"/>
          </w:tcPr>
          <w:p w:rsidR="002C51B9" w:rsidRPr="002C51B9" w:rsidRDefault="009928D8" w:rsidP="00FB4B26">
            <w:pPr>
              <w:ind w:left="142" w:firstLine="0"/>
              <w:jc w:val="left"/>
            </w:pPr>
            <w:r>
              <w:t xml:space="preserve">Se ejecutará un script </w:t>
            </w:r>
            <w:r w:rsidR="002C51B9" w:rsidRPr="000D4AAC">
              <w:t xml:space="preserve">cuando se actualiza </w:t>
            </w:r>
            <w:r w:rsidR="00FB4B26">
              <w:t>el</w:t>
            </w:r>
            <w:r w:rsidR="002C51B9" w:rsidRPr="000D4AAC">
              <w:t xml:space="preserve"> almacenamiento web</w:t>
            </w:r>
            <w:r>
              <w:t>.</w:t>
            </w:r>
          </w:p>
        </w:tc>
      </w:tr>
      <w:tr w:rsidR="002C51B9" w:rsidRPr="002C51B9" w:rsidTr="001718C3">
        <w:tc>
          <w:tcPr>
            <w:tcW w:w="2235" w:type="dxa"/>
            <w:vAlign w:val="center"/>
          </w:tcPr>
          <w:p w:rsidR="002C51B9" w:rsidRPr="002C51B9" w:rsidRDefault="002C51B9" w:rsidP="001718C3">
            <w:pPr>
              <w:ind w:left="142" w:firstLine="0"/>
              <w:jc w:val="left"/>
              <w:rPr>
                <w:b/>
              </w:rPr>
            </w:pPr>
            <w:r w:rsidRPr="000D4AAC">
              <w:rPr>
                <w:b/>
              </w:rPr>
              <w:t>onundo</w:t>
            </w:r>
          </w:p>
        </w:tc>
        <w:tc>
          <w:tcPr>
            <w:tcW w:w="7544" w:type="dxa"/>
            <w:vAlign w:val="center"/>
          </w:tcPr>
          <w:p w:rsidR="002C51B9" w:rsidRPr="002C51B9" w:rsidRDefault="009928D8" w:rsidP="001718C3">
            <w:pPr>
              <w:ind w:left="142" w:firstLine="0"/>
              <w:jc w:val="left"/>
            </w:pPr>
            <w:r>
              <w:t xml:space="preserve">Se ejecutará un script </w:t>
            </w:r>
            <w:r w:rsidR="002C51B9" w:rsidRPr="000D4AAC">
              <w:t xml:space="preserve">cuando el documento realiza un </w:t>
            </w:r>
            <w:r w:rsidR="00FB4B26">
              <w:t>“</w:t>
            </w:r>
            <w:r w:rsidR="002C51B9" w:rsidRPr="000D4AAC">
              <w:t>deshacer</w:t>
            </w:r>
            <w:r w:rsidR="00FB4B26">
              <w:t>”</w:t>
            </w:r>
            <w:r>
              <w:t>.</w:t>
            </w:r>
          </w:p>
        </w:tc>
      </w:tr>
      <w:tr w:rsidR="002C51B9" w:rsidRPr="002C51B9" w:rsidTr="001718C3">
        <w:tc>
          <w:tcPr>
            <w:tcW w:w="2235" w:type="dxa"/>
            <w:vAlign w:val="center"/>
          </w:tcPr>
          <w:p w:rsidR="002C51B9" w:rsidRPr="00FD7B07" w:rsidRDefault="002C51B9" w:rsidP="001718C3">
            <w:pPr>
              <w:ind w:left="142" w:firstLine="0"/>
              <w:jc w:val="left"/>
              <w:rPr>
                <w:b/>
              </w:rPr>
            </w:pPr>
            <w:r w:rsidRPr="00FD7B07">
              <w:rPr>
                <w:b/>
              </w:rPr>
              <w:t xml:space="preserve">onunload </w:t>
            </w:r>
          </w:p>
        </w:tc>
        <w:tc>
          <w:tcPr>
            <w:tcW w:w="7544" w:type="dxa"/>
            <w:vAlign w:val="center"/>
          </w:tcPr>
          <w:p w:rsidR="002C51B9" w:rsidRPr="00FD7B07" w:rsidRDefault="00FB4B26" w:rsidP="00FD7B07">
            <w:pPr>
              <w:ind w:left="142" w:firstLine="0"/>
              <w:jc w:val="left"/>
            </w:pPr>
            <w:r w:rsidRPr="00FD7B07">
              <w:t xml:space="preserve">Se ejecutará un script </w:t>
            </w:r>
            <w:r w:rsidR="00FD7B07" w:rsidRPr="00FD7B07">
              <w:t>cuando el usuario abandone el documento o l</w:t>
            </w:r>
            <w:r w:rsidR="002C51B9" w:rsidRPr="00FD7B07">
              <w:t>a vent</w:t>
            </w:r>
            <w:r w:rsidRPr="00FD7B07">
              <w:t>ana del navegador se ha cerrado</w:t>
            </w:r>
            <w:r w:rsidR="009928D8" w:rsidRPr="00FD7B07">
              <w:t>.</w:t>
            </w:r>
          </w:p>
        </w:tc>
      </w:tr>
    </w:tbl>
    <w:p w:rsidR="0037286E" w:rsidRDefault="0037286E" w:rsidP="00E41FAF">
      <w:pPr>
        <w:ind w:firstLine="0"/>
      </w:pPr>
    </w:p>
    <w:p w:rsidR="007B2D6F" w:rsidRDefault="007B2D6F" w:rsidP="00E41FAF">
      <w:pPr>
        <w:ind w:firstLine="0"/>
      </w:pPr>
    </w:p>
    <w:tbl>
      <w:tblPr>
        <w:tblStyle w:val="Tablaconcuadrcula"/>
        <w:tblW w:w="0" w:type="auto"/>
        <w:tblLook w:val="04A0" w:firstRow="1" w:lastRow="0" w:firstColumn="1" w:lastColumn="0" w:noHBand="0" w:noVBand="1"/>
      </w:tblPr>
      <w:tblGrid>
        <w:gridCol w:w="2235"/>
        <w:gridCol w:w="7544"/>
      </w:tblGrid>
      <w:tr w:rsidR="0037286E" w:rsidRPr="000D4AAC" w:rsidTr="009928D8">
        <w:tc>
          <w:tcPr>
            <w:tcW w:w="9779" w:type="dxa"/>
            <w:gridSpan w:val="2"/>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firstLine="0"/>
              <w:jc w:val="center"/>
              <w:rPr>
                <w:b/>
              </w:rPr>
            </w:pPr>
            <w:r w:rsidRPr="000D4AAC">
              <w:rPr>
                <w:b/>
              </w:rPr>
              <w:t>Eventos de Formulario</w:t>
            </w:r>
          </w:p>
        </w:tc>
      </w:tr>
      <w:tr w:rsidR="0037286E" w:rsidRPr="000D4AAC" w:rsidTr="009928D8">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c>
          <w:tcPr>
            <w:tcW w:w="2235" w:type="dxa"/>
            <w:vAlign w:val="center"/>
          </w:tcPr>
          <w:p w:rsidR="0037286E" w:rsidRPr="000A4518" w:rsidRDefault="0037286E" w:rsidP="009928D8">
            <w:pPr>
              <w:ind w:firstLine="0"/>
              <w:jc w:val="center"/>
              <w:rPr>
                <w:b/>
              </w:rPr>
            </w:pPr>
            <w:r w:rsidRPr="000A4518">
              <w:rPr>
                <w:b/>
              </w:rPr>
              <w:t>Atributo</w:t>
            </w:r>
            <w:r>
              <w:rPr>
                <w:b/>
              </w:rPr>
              <w:t xml:space="preserve"> de Evento</w:t>
            </w:r>
          </w:p>
        </w:tc>
        <w:tc>
          <w:tcPr>
            <w:tcW w:w="7544" w:type="dxa"/>
            <w:vAlign w:val="center"/>
          </w:tcPr>
          <w:p w:rsidR="0037286E" w:rsidRPr="000A4518" w:rsidRDefault="0037286E" w:rsidP="009928D8">
            <w:pPr>
              <w:ind w:firstLine="0"/>
              <w:jc w:val="center"/>
              <w:rPr>
                <w:b/>
              </w:rPr>
            </w:pPr>
            <w:r w:rsidRPr="000A4518">
              <w:rPr>
                <w:b/>
              </w:rPr>
              <w:t>Descripción</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onblur</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 xml:space="preserve">Se ejecutará un script </w:t>
            </w:r>
            <w:r w:rsidR="0037286E" w:rsidRPr="000D4AAC">
              <w:t>en el momento en que el eleme</w:t>
            </w:r>
            <w:r w:rsidR="0037286E" w:rsidRPr="0037286E">
              <w:t>nto pierde el foco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onchange</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Se ejecutará un script cuando</w:t>
            </w:r>
            <w:r w:rsidR="0037286E" w:rsidRPr="000D4AAC">
              <w:t xml:space="preserve"> se cambia el valor del elemento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oncontextmenu</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cuando se activa</w:t>
            </w:r>
            <w:r w:rsidR="00FD7B07">
              <w:t xml:space="preserve"> el </w:t>
            </w:r>
            <w:r w:rsidR="0037286E" w:rsidRPr="0037286E">
              <w:t>menú contextual</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onfocus</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Se ejecutará un script cuando</w:t>
            </w:r>
            <w:r w:rsidR="0037286E" w:rsidRPr="000D4AAC">
              <w:t xml:space="preserve"> el elemento obtiene el foco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onformchange</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FD7B07">
              <w:t>cuando un formulario cambie</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onforminput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 xml:space="preserve">cuando </w:t>
            </w:r>
            <w:r w:rsidR="00FB4B26">
              <w:t xml:space="preserve">el usuario escribe en </w:t>
            </w:r>
            <w:r w:rsidR="0037286E" w:rsidRPr="000D4AAC">
              <w:t>un formular</w:t>
            </w:r>
            <w:r w:rsidR="00FB4B26">
              <w:t>io</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oninput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 xml:space="preserve">cuando un </w:t>
            </w:r>
            <w:r w:rsidR="00FB4B26">
              <w:t xml:space="preserve">usuario escribe en un </w:t>
            </w:r>
            <w:r w:rsidR="0037286E" w:rsidRPr="000D4AAC">
              <w:t>elemen</w:t>
            </w:r>
            <w:r w:rsidR="00FB4B26">
              <w:t>to</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0D4AAC">
              <w:rPr>
                <w:b/>
              </w:rPr>
              <w:t>oninvalid</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9928D8" w:rsidP="009928D8">
            <w:pPr>
              <w:ind w:left="142" w:firstLine="0"/>
              <w:jc w:val="left"/>
            </w:pPr>
            <w:r>
              <w:t xml:space="preserve">Se ejecutará un script </w:t>
            </w:r>
            <w:r w:rsidR="0037286E" w:rsidRPr="000D4AAC">
              <w:t>cuando un ele</w:t>
            </w:r>
            <w:r w:rsidR="0037286E" w:rsidRPr="0037286E">
              <w:t>mento no es válido</w:t>
            </w:r>
            <w:r>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onselect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 xml:space="preserve">Se ejecutará un script </w:t>
            </w:r>
            <w:r w:rsidR="0037286E" w:rsidRPr="000D4AAC">
              <w:t>después de que un fragmento de texto ha</w:t>
            </w:r>
            <w:r>
              <w:t>ya</w:t>
            </w:r>
            <w:r w:rsidR="0037286E" w:rsidRPr="000D4AAC">
              <w:t xml:space="preserve"> sido seleccion</w:t>
            </w:r>
            <w:r w:rsidR="0037286E" w:rsidRPr="0037286E">
              <w:t>ado en un elemento</w:t>
            </w:r>
            <w:r w:rsidR="009928D8">
              <w:t>.</w:t>
            </w:r>
          </w:p>
        </w:tc>
      </w:tr>
      <w:tr w:rsidR="0037286E" w:rsidRPr="0037286E" w:rsidTr="009928D8">
        <w:tc>
          <w:tcPr>
            <w:tcW w:w="2235" w:type="dxa"/>
            <w:tcBorders>
              <w:top w:val="double" w:sz="4" w:space="0" w:color="auto"/>
              <w:left w:val="double" w:sz="4" w:space="0" w:color="auto"/>
              <w:bottom w:val="double" w:sz="4" w:space="0" w:color="auto"/>
              <w:right w:val="double" w:sz="4" w:space="0" w:color="auto"/>
            </w:tcBorders>
            <w:vAlign w:val="center"/>
          </w:tcPr>
          <w:p w:rsidR="0037286E" w:rsidRPr="0037286E" w:rsidRDefault="0037286E" w:rsidP="009928D8">
            <w:pPr>
              <w:ind w:left="142" w:firstLine="0"/>
              <w:jc w:val="left"/>
              <w:rPr>
                <w:b/>
              </w:rPr>
            </w:pPr>
            <w:r w:rsidRPr="0037286E">
              <w:rPr>
                <w:b/>
              </w:rPr>
              <w:t>onsubmit</w:t>
            </w:r>
          </w:p>
        </w:tc>
        <w:tc>
          <w:tcPr>
            <w:tcW w:w="7544" w:type="dxa"/>
            <w:tcBorders>
              <w:top w:val="double" w:sz="4" w:space="0" w:color="auto"/>
              <w:left w:val="double" w:sz="4" w:space="0" w:color="auto"/>
              <w:bottom w:val="double" w:sz="4" w:space="0" w:color="auto"/>
              <w:right w:val="double" w:sz="4" w:space="0" w:color="auto"/>
            </w:tcBorders>
            <w:vAlign w:val="center"/>
          </w:tcPr>
          <w:p w:rsidR="0037286E" w:rsidRPr="0037286E" w:rsidRDefault="00FB4B26" w:rsidP="00FB4B26">
            <w:pPr>
              <w:ind w:left="142" w:firstLine="0"/>
              <w:jc w:val="left"/>
            </w:pPr>
            <w:r>
              <w:t xml:space="preserve">Se ejecutará un script </w:t>
            </w:r>
            <w:r w:rsidR="0037286E" w:rsidRPr="000D4AAC">
              <w:t>cuando se envía un formulario</w:t>
            </w:r>
            <w:r w:rsidR="009928D8">
              <w:t>.</w:t>
            </w:r>
          </w:p>
        </w:tc>
      </w:tr>
    </w:tbl>
    <w:p w:rsidR="0037286E" w:rsidRDefault="0037286E" w:rsidP="00E41FAF">
      <w:pPr>
        <w:ind w:firstLine="0"/>
      </w:pPr>
    </w:p>
    <w:p w:rsidR="00070827" w:rsidRDefault="00070827" w:rsidP="00E41FAF">
      <w:pPr>
        <w:ind w:firstLine="0"/>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35"/>
        <w:gridCol w:w="7544"/>
      </w:tblGrid>
      <w:tr w:rsidR="0037286E" w:rsidRPr="000D4AAC" w:rsidTr="009928D8">
        <w:tc>
          <w:tcPr>
            <w:tcW w:w="9779" w:type="dxa"/>
            <w:gridSpan w:val="2"/>
            <w:vAlign w:val="center"/>
          </w:tcPr>
          <w:p w:rsidR="0037286E" w:rsidRPr="0037286E" w:rsidRDefault="0037286E" w:rsidP="009928D8">
            <w:pPr>
              <w:ind w:firstLine="0"/>
              <w:jc w:val="center"/>
              <w:rPr>
                <w:b/>
              </w:rPr>
            </w:pPr>
            <w:r w:rsidRPr="000D4AAC">
              <w:rPr>
                <w:b/>
              </w:rPr>
              <w:t>Eventos de teclado</w:t>
            </w:r>
          </w:p>
        </w:tc>
      </w:tr>
      <w:tr w:rsidR="0037286E" w:rsidRPr="000D4AAC" w:rsidTr="009928D8">
        <w:tc>
          <w:tcPr>
            <w:tcW w:w="2235" w:type="dxa"/>
            <w:vAlign w:val="center"/>
          </w:tcPr>
          <w:p w:rsidR="0037286E" w:rsidRPr="000A4518" w:rsidRDefault="0037286E" w:rsidP="009928D8">
            <w:pPr>
              <w:ind w:firstLine="0"/>
              <w:jc w:val="center"/>
              <w:rPr>
                <w:b/>
              </w:rPr>
            </w:pPr>
            <w:r w:rsidRPr="000A4518">
              <w:rPr>
                <w:b/>
              </w:rPr>
              <w:t>Atributo</w:t>
            </w:r>
            <w:r>
              <w:rPr>
                <w:b/>
              </w:rPr>
              <w:t xml:space="preserve"> de Evento</w:t>
            </w:r>
          </w:p>
        </w:tc>
        <w:tc>
          <w:tcPr>
            <w:tcW w:w="7544" w:type="dxa"/>
            <w:vAlign w:val="center"/>
          </w:tcPr>
          <w:p w:rsidR="0037286E" w:rsidRPr="000A4518" w:rsidRDefault="0037286E" w:rsidP="009928D8">
            <w:pPr>
              <w:ind w:firstLine="0"/>
              <w:jc w:val="center"/>
              <w:rPr>
                <w:b/>
              </w:rPr>
            </w:pPr>
            <w:r w:rsidRPr="000A4518">
              <w:rPr>
                <w:b/>
              </w:rPr>
              <w:t>Descripción</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onkeydown</w:t>
            </w:r>
          </w:p>
        </w:tc>
        <w:tc>
          <w:tcPr>
            <w:tcW w:w="7544" w:type="dxa"/>
            <w:vAlign w:val="center"/>
          </w:tcPr>
          <w:p w:rsidR="0037286E" w:rsidRPr="0037286E" w:rsidRDefault="00FB4B26" w:rsidP="00FB4B26">
            <w:pPr>
              <w:ind w:left="142" w:firstLine="0"/>
              <w:jc w:val="left"/>
            </w:pPr>
            <w:r>
              <w:t>Se ejecutará un script cuando el</w:t>
            </w:r>
            <w:r w:rsidR="0037286E" w:rsidRPr="000D4AAC">
              <w:t xml:space="preserve"> usuario está pres</w:t>
            </w:r>
            <w:r w:rsidR="0037286E" w:rsidRPr="0037286E">
              <w:t>ionando una tecla</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onkeypress</w:t>
            </w:r>
          </w:p>
        </w:tc>
        <w:tc>
          <w:tcPr>
            <w:tcW w:w="7544" w:type="dxa"/>
            <w:vAlign w:val="center"/>
          </w:tcPr>
          <w:p w:rsidR="0037286E" w:rsidRPr="0037286E" w:rsidRDefault="00FB4B26" w:rsidP="00FB4B26">
            <w:pPr>
              <w:ind w:left="142" w:firstLine="0"/>
              <w:jc w:val="left"/>
            </w:pPr>
            <w:r>
              <w:t>Se ejecutará un script cuando el</w:t>
            </w:r>
            <w:r w:rsidR="0037286E" w:rsidRPr="000D4AAC">
              <w:t xml:space="preserve"> usu</w:t>
            </w:r>
            <w:r w:rsidR="0037286E" w:rsidRPr="0037286E">
              <w:t>ario pulsa una tecla</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onkeyup</w:t>
            </w:r>
          </w:p>
        </w:tc>
        <w:tc>
          <w:tcPr>
            <w:tcW w:w="7544" w:type="dxa"/>
            <w:vAlign w:val="center"/>
          </w:tcPr>
          <w:p w:rsidR="0037286E" w:rsidRPr="0037286E" w:rsidRDefault="00FB4B26" w:rsidP="00FB4B26">
            <w:pPr>
              <w:ind w:left="142" w:firstLine="0"/>
              <w:jc w:val="left"/>
            </w:pPr>
            <w:r>
              <w:t>Se ejecutará un script cuando el usuario suelte</w:t>
            </w:r>
            <w:r w:rsidR="0037286E" w:rsidRPr="000D4AAC">
              <w:t xml:space="preserve"> una tecla</w:t>
            </w:r>
            <w:r w:rsidR="009928D8">
              <w:t>.</w:t>
            </w:r>
          </w:p>
        </w:tc>
      </w:tr>
      <w:tr w:rsidR="0037286E" w:rsidRPr="000D4AAC" w:rsidTr="009928D8">
        <w:tc>
          <w:tcPr>
            <w:tcW w:w="9779" w:type="dxa"/>
            <w:gridSpan w:val="2"/>
            <w:vAlign w:val="center"/>
          </w:tcPr>
          <w:p w:rsidR="0037286E" w:rsidRPr="0037286E" w:rsidRDefault="0037286E" w:rsidP="009928D8">
            <w:pPr>
              <w:ind w:firstLine="0"/>
              <w:jc w:val="center"/>
              <w:rPr>
                <w:b/>
              </w:rPr>
            </w:pPr>
            <w:r w:rsidRPr="000D4AAC">
              <w:rPr>
                <w:b/>
              </w:rPr>
              <w:lastRenderedPageBreak/>
              <w:t>Eventos del mouse</w:t>
            </w:r>
          </w:p>
        </w:tc>
      </w:tr>
      <w:tr w:rsidR="0037286E" w:rsidRPr="000D4AAC" w:rsidTr="009928D8">
        <w:tc>
          <w:tcPr>
            <w:tcW w:w="2235" w:type="dxa"/>
            <w:vAlign w:val="center"/>
          </w:tcPr>
          <w:p w:rsidR="0037286E" w:rsidRPr="000A4518" w:rsidRDefault="0037286E" w:rsidP="009928D8">
            <w:pPr>
              <w:ind w:firstLine="0"/>
              <w:jc w:val="center"/>
              <w:rPr>
                <w:b/>
              </w:rPr>
            </w:pPr>
            <w:r w:rsidRPr="000A4518">
              <w:rPr>
                <w:b/>
              </w:rPr>
              <w:t>Atributo</w:t>
            </w:r>
            <w:r>
              <w:rPr>
                <w:b/>
              </w:rPr>
              <w:t xml:space="preserve"> de Evento</w:t>
            </w:r>
          </w:p>
        </w:tc>
        <w:tc>
          <w:tcPr>
            <w:tcW w:w="7544" w:type="dxa"/>
            <w:vAlign w:val="center"/>
          </w:tcPr>
          <w:p w:rsidR="0037286E" w:rsidRPr="000A4518" w:rsidRDefault="0037286E" w:rsidP="009928D8">
            <w:pPr>
              <w:ind w:firstLine="0"/>
              <w:jc w:val="center"/>
              <w:rPr>
                <w:b/>
              </w:rPr>
            </w:pPr>
            <w:r w:rsidRPr="000A4518">
              <w:rPr>
                <w:b/>
              </w:rPr>
              <w:t>Descripción</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onclick</w:t>
            </w:r>
          </w:p>
        </w:tc>
        <w:tc>
          <w:tcPr>
            <w:tcW w:w="7544" w:type="dxa"/>
            <w:vAlign w:val="center"/>
          </w:tcPr>
          <w:p w:rsidR="0037286E" w:rsidRPr="0037286E" w:rsidRDefault="00FB4B26" w:rsidP="00FB4B26">
            <w:pPr>
              <w:ind w:left="142" w:firstLine="0"/>
              <w:jc w:val="left"/>
            </w:pPr>
            <w:r>
              <w:t xml:space="preserve">Se ejecutará un script </w:t>
            </w:r>
            <w:r w:rsidR="0037286E" w:rsidRPr="0037286E">
              <w:t>cuando s</w:t>
            </w:r>
            <w:r>
              <w:t>e haga</w:t>
            </w:r>
            <w:r w:rsidR="0037286E" w:rsidRPr="0037286E">
              <w:t xml:space="preserve"> clic con el ratón en el elemento</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ondblclick</w:t>
            </w:r>
          </w:p>
        </w:tc>
        <w:tc>
          <w:tcPr>
            <w:tcW w:w="7544" w:type="dxa"/>
            <w:vAlign w:val="center"/>
          </w:tcPr>
          <w:p w:rsidR="0037286E" w:rsidRPr="0037286E" w:rsidRDefault="00FB4B26" w:rsidP="00FB4B26">
            <w:pPr>
              <w:ind w:left="142" w:firstLine="0"/>
              <w:jc w:val="left"/>
            </w:pPr>
            <w:r>
              <w:t xml:space="preserve">Se ejecutará un script </w:t>
            </w:r>
            <w:r w:rsidR="0037286E" w:rsidRPr="0037286E">
              <w:t xml:space="preserve">cuando </w:t>
            </w:r>
            <w:r>
              <w:t>el</w:t>
            </w:r>
            <w:r w:rsidR="0037286E" w:rsidRPr="0037286E">
              <w:t xml:space="preserve"> ratón haga doble clic en el elemento</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w:t>
            </w:r>
          </w:p>
        </w:tc>
        <w:tc>
          <w:tcPr>
            <w:tcW w:w="7544" w:type="dxa"/>
            <w:vAlign w:val="center"/>
          </w:tcPr>
          <w:p w:rsidR="0037286E" w:rsidRPr="0037286E" w:rsidRDefault="009928D8" w:rsidP="009928D8">
            <w:pPr>
              <w:ind w:left="142" w:firstLine="0"/>
              <w:jc w:val="left"/>
            </w:pPr>
            <w:r>
              <w:t xml:space="preserve">Se ejecutará un script </w:t>
            </w:r>
            <w:r w:rsidR="00FB4B26">
              <w:t xml:space="preserve">cuando </w:t>
            </w:r>
            <w:r w:rsidR="00FB4B26" w:rsidRPr="00811DD6">
              <w:t>se arrastre</w:t>
            </w:r>
            <w:r w:rsidR="0037286E" w:rsidRPr="00811DD6">
              <w:t xml:space="preserve"> un elemento</w:t>
            </w:r>
            <w:r w:rsidRPr="00811DD6">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ondragend</w:t>
            </w:r>
          </w:p>
        </w:tc>
        <w:tc>
          <w:tcPr>
            <w:tcW w:w="7544" w:type="dxa"/>
            <w:vAlign w:val="center"/>
          </w:tcPr>
          <w:p w:rsidR="0037286E" w:rsidRPr="0037286E" w:rsidRDefault="009928D8" w:rsidP="009928D8">
            <w:pPr>
              <w:ind w:left="142" w:firstLine="0"/>
              <w:jc w:val="left"/>
            </w:pPr>
            <w:r>
              <w:t xml:space="preserve">Se ejecutará un script </w:t>
            </w:r>
            <w:r w:rsidR="0037286E" w:rsidRPr="0037286E">
              <w:t>al final de una operación de arrastre</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ondragenter</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 un elemento ha sido arrastrado a un destino válido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ondragleave</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 un elemento deja un destino válido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ondragover</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 un elemento está siendo arrastrado por un destino válido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ondragstart</w:t>
            </w:r>
          </w:p>
        </w:tc>
        <w:tc>
          <w:tcPr>
            <w:tcW w:w="7544" w:type="dxa"/>
            <w:vAlign w:val="center"/>
          </w:tcPr>
          <w:p w:rsidR="0037286E" w:rsidRPr="0037286E" w:rsidRDefault="009928D8" w:rsidP="009928D8">
            <w:pPr>
              <w:ind w:left="142" w:firstLine="0"/>
              <w:jc w:val="left"/>
            </w:pPr>
            <w:r>
              <w:t xml:space="preserve">Se ejecutará un script </w:t>
            </w:r>
            <w:r w:rsidR="0037286E" w:rsidRPr="0037286E">
              <w:t>en el inicio de una operación de arrastre</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ondrop</w:t>
            </w:r>
          </w:p>
        </w:tc>
        <w:tc>
          <w:tcPr>
            <w:tcW w:w="7544" w:type="dxa"/>
            <w:vAlign w:val="center"/>
          </w:tcPr>
          <w:p w:rsidR="0037286E" w:rsidRPr="0037286E" w:rsidRDefault="009928D8" w:rsidP="009928D8">
            <w:pPr>
              <w:ind w:left="142" w:firstLine="0"/>
              <w:jc w:val="left"/>
            </w:pPr>
            <w:r>
              <w:t xml:space="preserve">Se ejecutará un script </w:t>
            </w:r>
            <w:r w:rsidR="00811DD6">
              <w:t>cuando se suelte el</w:t>
            </w:r>
            <w:r w:rsidR="0037286E" w:rsidRPr="0037286E">
              <w:t xml:space="preserve"> elemento arrastrado</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onmousedown</w:t>
            </w:r>
          </w:p>
        </w:tc>
        <w:tc>
          <w:tcPr>
            <w:tcW w:w="7544" w:type="dxa"/>
            <w:vAlign w:val="center"/>
          </w:tcPr>
          <w:p w:rsidR="0037286E" w:rsidRPr="0037286E" w:rsidRDefault="00811DD6" w:rsidP="00811DD6">
            <w:pPr>
              <w:ind w:left="142" w:firstLine="0"/>
              <w:jc w:val="left"/>
            </w:pPr>
            <w:r>
              <w:t>Se ejecutará un script cuando se pulse</w:t>
            </w:r>
            <w:r w:rsidR="0037286E" w:rsidRPr="0037286E">
              <w:t xml:space="preserve"> un botón del ratón sobre un elemento</w:t>
            </w:r>
            <w:r w:rsidR="009928D8">
              <w:t>.</w:t>
            </w:r>
          </w:p>
        </w:tc>
      </w:tr>
      <w:tr w:rsidR="0037286E" w:rsidRPr="0037286E" w:rsidTr="009928D8">
        <w:tc>
          <w:tcPr>
            <w:tcW w:w="2235" w:type="dxa"/>
            <w:vAlign w:val="center"/>
          </w:tcPr>
          <w:p w:rsidR="0037286E" w:rsidRPr="0032778D" w:rsidRDefault="0037286E" w:rsidP="009928D8">
            <w:pPr>
              <w:ind w:left="142" w:firstLine="0"/>
              <w:jc w:val="left"/>
              <w:rPr>
                <w:b/>
              </w:rPr>
            </w:pPr>
            <w:r w:rsidRPr="0032778D">
              <w:rPr>
                <w:b/>
              </w:rPr>
              <w:t>onmousemove</w:t>
            </w:r>
          </w:p>
        </w:tc>
        <w:tc>
          <w:tcPr>
            <w:tcW w:w="7544" w:type="dxa"/>
            <w:vAlign w:val="center"/>
          </w:tcPr>
          <w:p w:rsidR="0037286E" w:rsidRPr="0032778D" w:rsidRDefault="00811DD6" w:rsidP="00EC38F7">
            <w:pPr>
              <w:ind w:left="142" w:firstLine="0"/>
              <w:jc w:val="left"/>
            </w:pPr>
            <w:r w:rsidRPr="0032778D">
              <w:t xml:space="preserve">Se ejecutará un script </w:t>
            </w:r>
            <w:r w:rsidR="0037286E" w:rsidRPr="0032778D">
              <w:t>cuan</w:t>
            </w:r>
            <w:r w:rsidRPr="0032778D">
              <w:t xml:space="preserve">do el </w:t>
            </w:r>
            <w:r w:rsidR="00EC38F7">
              <w:t>usuario mueve el ratón sobre un elemento.</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onmouseout</w:t>
            </w:r>
          </w:p>
        </w:tc>
        <w:tc>
          <w:tcPr>
            <w:tcW w:w="7544" w:type="dxa"/>
            <w:vAlign w:val="center"/>
          </w:tcPr>
          <w:p w:rsidR="0037286E" w:rsidRPr="0037286E" w:rsidRDefault="00811DD6" w:rsidP="00811DD6">
            <w:pPr>
              <w:ind w:left="142" w:firstLine="0"/>
              <w:jc w:val="left"/>
            </w:pPr>
            <w:r>
              <w:t xml:space="preserve">Se ejecutará un script </w:t>
            </w:r>
            <w:r w:rsidR="0037286E" w:rsidRPr="0037286E">
              <w:t>cuan</w:t>
            </w:r>
            <w:r>
              <w:t>do el puntero del ratón se mueva</w:t>
            </w:r>
            <w:r w:rsidR="0037286E" w:rsidRPr="0037286E">
              <w:t xml:space="preserve"> fuera de un elemento</w:t>
            </w:r>
            <w:r w:rsidR="009928D8">
              <w:t>.</w:t>
            </w:r>
          </w:p>
        </w:tc>
      </w:tr>
      <w:tr w:rsidR="0037286E" w:rsidRPr="0037286E" w:rsidTr="009928D8">
        <w:tc>
          <w:tcPr>
            <w:tcW w:w="2235" w:type="dxa"/>
            <w:vAlign w:val="center"/>
          </w:tcPr>
          <w:p w:rsidR="0037286E" w:rsidRPr="001D43C9" w:rsidRDefault="0037286E" w:rsidP="009928D8">
            <w:pPr>
              <w:ind w:left="142" w:firstLine="0"/>
              <w:jc w:val="left"/>
              <w:rPr>
                <w:b/>
              </w:rPr>
            </w:pPr>
            <w:r w:rsidRPr="001D43C9">
              <w:rPr>
                <w:b/>
              </w:rPr>
              <w:t>onmouseover</w:t>
            </w:r>
          </w:p>
        </w:tc>
        <w:tc>
          <w:tcPr>
            <w:tcW w:w="7544" w:type="dxa"/>
            <w:vAlign w:val="center"/>
          </w:tcPr>
          <w:p w:rsidR="0037286E" w:rsidRPr="001D43C9" w:rsidRDefault="00811DD6" w:rsidP="00EC38F7">
            <w:pPr>
              <w:ind w:left="142" w:firstLine="0"/>
              <w:jc w:val="left"/>
            </w:pPr>
            <w:r w:rsidRPr="001D43C9">
              <w:t xml:space="preserve">Se ejecutará un script </w:t>
            </w:r>
            <w:r w:rsidR="0037286E" w:rsidRPr="001D43C9">
              <w:t>cuan</w:t>
            </w:r>
            <w:r w:rsidRPr="001D43C9">
              <w:t xml:space="preserve">do el puntero del ratón </w:t>
            </w:r>
            <w:r w:rsidR="00EC38F7">
              <w:t xml:space="preserve">se sitúa </w:t>
            </w:r>
            <w:r w:rsidR="0037286E" w:rsidRPr="001D43C9">
              <w:t>sobre un elemento</w:t>
            </w:r>
            <w:r w:rsidR="009928D8" w:rsidRPr="001D43C9">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onmouseup</w:t>
            </w:r>
          </w:p>
        </w:tc>
        <w:tc>
          <w:tcPr>
            <w:tcW w:w="7544" w:type="dxa"/>
            <w:vAlign w:val="center"/>
          </w:tcPr>
          <w:p w:rsidR="0037286E" w:rsidRPr="0037286E" w:rsidRDefault="00811DD6" w:rsidP="00811DD6">
            <w:pPr>
              <w:ind w:left="142" w:firstLine="0"/>
              <w:jc w:val="left"/>
            </w:pPr>
            <w:r>
              <w:t xml:space="preserve">Se ejecutará un script </w:t>
            </w:r>
            <w:r w:rsidR="0037286E" w:rsidRPr="0037286E">
              <w:t>cuando se suel</w:t>
            </w:r>
            <w:r>
              <w:t>ta el</w:t>
            </w:r>
            <w:r w:rsidR="0037286E" w:rsidRPr="0037286E">
              <w:t xml:space="preserve"> botón del ratón sobre un elemento</w:t>
            </w:r>
            <w:r w:rsidR="009928D8">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onmousewheel</w:t>
            </w:r>
          </w:p>
        </w:tc>
        <w:tc>
          <w:tcPr>
            <w:tcW w:w="7544" w:type="dxa"/>
            <w:vAlign w:val="center"/>
          </w:tcPr>
          <w:p w:rsidR="0037286E" w:rsidRPr="0037286E" w:rsidRDefault="009928D8" w:rsidP="00811DD6">
            <w:pPr>
              <w:ind w:left="142" w:firstLine="0"/>
              <w:jc w:val="left"/>
            </w:pPr>
            <w:r>
              <w:t xml:space="preserve">Se ejecutará un script </w:t>
            </w:r>
            <w:r w:rsidR="0037286E" w:rsidRPr="0037286E">
              <w:t xml:space="preserve">cuando </w:t>
            </w:r>
            <w:r w:rsidR="00811DD6" w:rsidRPr="0037286E">
              <w:t xml:space="preserve">se gira </w:t>
            </w:r>
            <w:r w:rsidR="0037286E" w:rsidRPr="0037286E">
              <w:t>la rueda del ratón</w:t>
            </w:r>
            <w:r>
              <w:t>.</w:t>
            </w:r>
          </w:p>
        </w:tc>
      </w:tr>
      <w:tr w:rsidR="0037286E" w:rsidRPr="0037286E" w:rsidTr="009928D8">
        <w:tc>
          <w:tcPr>
            <w:tcW w:w="2235" w:type="dxa"/>
            <w:vAlign w:val="center"/>
          </w:tcPr>
          <w:p w:rsidR="0037286E" w:rsidRPr="0037286E" w:rsidRDefault="0037286E" w:rsidP="009928D8">
            <w:pPr>
              <w:ind w:left="142" w:firstLine="0"/>
              <w:jc w:val="left"/>
              <w:rPr>
                <w:b/>
              </w:rPr>
            </w:pPr>
            <w:r w:rsidRPr="0037286E">
              <w:rPr>
                <w:b/>
              </w:rPr>
              <w:t>onscroll</w:t>
            </w:r>
          </w:p>
        </w:tc>
        <w:tc>
          <w:tcPr>
            <w:tcW w:w="7544" w:type="dxa"/>
            <w:vAlign w:val="center"/>
          </w:tcPr>
          <w:p w:rsidR="0037286E" w:rsidRPr="0037286E" w:rsidRDefault="009928D8" w:rsidP="009928D8">
            <w:pPr>
              <w:ind w:left="142" w:firstLine="0"/>
              <w:jc w:val="left"/>
            </w:pPr>
            <w:r>
              <w:t xml:space="preserve">Se ejecutará un script </w:t>
            </w:r>
            <w:r w:rsidR="0037286E" w:rsidRPr="0037286E">
              <w:t>cuando</w:t>
            </w:r>
            <w:r w:rsidR="00811DD6">
              <w:t xml:space="preserve"> se desplaza la barra de desplazamiento </w:t>
            </w:r>
            <w:r w:rsidR="0037286E" w:rsidRPr="0037286E">
              <w:t>de un elemento</w:t>
            </w:r>
            <w:r>
              <w:t>.</w:t>
            </w:r>
          </w:p>
        </w:tc>
      </w:tr>
    </w:tbl>
    <w:p w:rsidR="00EC38F7" w:rsidRDefault="00EC38F7" w:rsidP="000D4AAC">
      <w:pPr>
        <w:ind w:firstLine="0"/>
      </w:pPr>
    </w:p>
    <w:p w:rsidR="007B2D6F" w:rsidRDefault="007B2D6F" w:rsidP="000D4AAC">
      <w:pPr>
        <w:ind w:firstLine="0"/>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98"/>
        <w:gridCol w:w="7357"/>
      </w:tblGrid>
      <w:tr w:rsidR="00070827" w:rsidRPr="0037286E" w:rsidTr="009928D8">
        <w:tc>
          <w:tcPr>
            <w:tcW w:w="9855" w:type="dxa"/>
            <w:gridSpan w:val="2"/>
            <w:vAlign w:val="center"/>
          </w:tcPr>
          <w:p w:rsidR="00070827" w:rsidRPr="00070827" w:rsidRDefault="00070827" w:rsidP="009928D8">
            <w:pPr>
              <w:ind w:firstLine="0"/>
              <w:jc w:val="center"/>
              <w:rPr>
                <w:b/>
              </w:rPr>
            </w:pPr>
            <w:r w:rsidRPr="00070827">
              <w:rPr>
                <w:b/>
              </w:rPr>
              <w:t xml:space="preserve">Eventos </w:t>
            </w:r>
            <w:r w:rsidR="00082050">
              <w:rPr>
                <w:b/>
              </w:rPr>
              <w:t xml:space="preserve">con elementos </w:t>
            </w:r>
            <w:r w:rsidRPr="00070827">
              <w:rPr>
                <w:b/>
              </w:rPr>
              <w:t>M</w:t>
            </w:r>
            <w:r w:rsidR="00082050">
              <w:rPr>
                <w:b/>
              </w:rPr>
              <w:t>ultimedia</w:t>
            </w:r>
          </w:p>
        </w:tc>
      </w:tr>
      <w:tr w:rsidR="00070827" w:rsidRPr="000D4AAC" w:rsidTr="009928D8">
        <w:tc>
          <w:tcPr>
            <w:tcW w:w="2498" w:type="dxa"/>
            <w:vAlign w:val="center"/>
          </w:tcPr>
          <w:p w:rsidR="00070827" w:rsidRPr="000A4518" w:rsidRDefault="00070827" w:rsidP="009928D8">
            <w:pPr>
              <w:ind w:firstLine="0"/>
              <w:jc w:val="center"/>
              <w:rPr>
                <w:b/>
              </w:rPr>
            </w:pPr>
            <w:r w:rsidRPr="000A4518">
              <w:rPr>
                <w:b/>
              </w:rPr>
              <w:t>Atributo</w:t>
            </w:r>
            <w:r>
              <w:rPr>
                <w:b/>
              </w:rPr>
              <w:t xml:space="preserve"> de Evento</w:t>
            </w:r>
          </w:p>
        </w:tc>
        <w:tc>
          <w:tcPr>
            <w:tcW w:w="7357" w:type="dxa"/>
            <w:vAlign w:val="center"/>
          </w:tcPr>
          <w:p w:rsidR="00070827" w:rsidRPr="000A4518" w:rsidRDefault="00070827" w:rsidP="009928D8">
            <w:pPr>
              <w:ind w:firstLine="0"/>
              <w:jc w:val="center"/>
              <w:rPr>
                <w:b/>
              </w:rPr>
            </w:pPr>
            <w:r w:rsidRPr="000A4518">
              <w:rPr>
                <w:b/>
              </w:rPr>
              <w:t>Descripción</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OnAbort</w:t>
            </w:r>
          </w:p>
        </w:tc>
        <w:tc>
          <w:tcPr>
            <w:tcW w:w="7357" w:type="dxa"/>
            <w:vAlign w:val="center"/>
          </w:tcPr>
          <w:p w:rsidR="0037286E" w:rsidRPr="00070827" w:rsidRDefault="00082050" w:rsidP="00082050">
            <w:pPr>
              <w:ind w:left="142" w:firstLine="0"/>
              <w:jc w:val="left"/>
            </w:pPr>
            <w:r>
              <w:t xml:space="preserve">Se ejecutará un script al </w:t>
            </w:r>
            <w:r w:rsidR="0037286E" w:rsidRPr="00070827">
              <w:t>abortar</w:t>
            </w:r>
            <w:r>
              <w:t xml:space="preserve"> la ejecución multimedia</w:t>
            </w:r>
            <w:r w:rsidR="009928D8">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oncanplay</w:t>
            </w:r>
          </w:p>
        </w:tc>
        <w:tc>
          <w:tcPr>
            <w:tcW w:w="7357" w:type="dxa"/>
            <w:vAlign w:val="center"/>
          </w:tcPr>
          <w:p w:rsidR="0037286E" w:rsidRPr="00070827" w:rsidRDefault="009928D8" w:rsidP="00082050">
            <w:pPr>
              <w:ind w:left="142" w:firstLine="0"/>
              <w:jc w:val="left"/>
            </w:pPr>
            <w:r>
              <w:t xml:space="preserve">Se ejecutará un script </w:t>
            </w:r>
            <w:r w:rsidR="00082050">
              <w:t xml:space="preserve">cuando el </w:t>
            </w:r>
            <w:r w:rsidR="0037286E" w:rsidRPr="00070827">
              <w:t xml:space="preserve">archivo </w:t>
            </w:r>
            <w:r w:rsidR="00082050">
              <w:t>multimedia este listo para comenzar a reproducirse</w:t>
            </w:r>
            <w:r>
              <w:t>.</w:t>
            </w:r>
          </w:p>
        </w:tc>
      </w:tr>
      <w:tr w:rsidR="0037286E" w:rsidRPr="00070827" w:rsidTr="009928D8">
        <w:tc>
          <w:tcPr>
            <w:tcW w:w="2498" w:type="dxa"/>
            <w:vAlign w:val="center"/>
          </w:tcPr>
          <w:p w:rsidR="0037286E" w:rsidRPr="00FD7B07" w:rsidRDefault="0037286E" w:rsidP="009928D8">
            <w:pPr>
              <w:ind w:left="142" w:firstLine="0"/>
              <w:jc w:val="left"/>
              <w:rPr>
                <w:b/>
              </w:rPr>
            </w:pPr>
            <w:r w:rsidRPr="00FD7B07">
              <w:rPr>
                <w:b/>
              </w:rPr>
              <w:t>oncanplaythrough</w:t>
            </w:r>
          </w:p>
        </w:tc>
        <w:tc>
          <w:tcPr>
            <w:tcW w:w="7357" w:type="dxa"/>
            <w:vAlign w:val="center"/>
          </w:tcPr>
          <w:p w:rsidR="0037286E" w:rsidRPr="00FD7B07" w:rsidRDefault="009928D8" w:rsidP="00BF0757">
            <w:pPr>
              <w:ind w:left="142" w:firstLine="0"/>
              <w:jc w:val="left"/>
            </w:pPr>
            <w:r w:rsidRPr="00FD7B07">
              <w:t xml:space="preserve">Se ejecutará un script </w:t>
            </w:r>
            <w:r w:rsidR="0037286E" w:rsidRPr="00FD7B07">
              <w:t>cuando un archivo</w:t>
            </w:r>
            <w:r w:rsidR="00BF0757" w:rsidRPr="00FD7B07">
              <w:t xml:space="preserve"> multimedia se reproduzca entero </w:t>
            </w:r>
            <w:r w:rsidR="0037286E" w:rsidRPr="00FD7B07">
              <w:t>hasta el final sin deten</w:t>
            </w:r>
            <w:r w:rsidR="00FD7B07" w:rsidRPr="00FD7B07">
              <w:t>erse para cargar partes del archivo</w:t>
            </w:r>
            <w:r w:rsidRPr="00FD7B07">
              <w:t>.</w:t>
            </w:r>
          </w:p>
        </w:tc>
      </w:tr>
      <w:tr w:rsidR="0037286E" w:rsidRPr="00070827" w:rsidTr="009928D8">
        <w:tc>
          <w:tcPr>
            <w:tcW w:w="2498" w:type="dxa"/>
            <w:vAlign w:val="center"/>
          </w:tcPr>
          <w:p w:rsidR="0037286E" w:rsidRPr="00FD7B07" w:rsidRDefault="0037286E" w:rsidP="009928D8">
            <w:pPr>
              <w:ind w:left="142" w:firstLine="0"/>
              <w:jc w:val="left"/>
              <w:rPr>
                <w:b/>
              </w:rPr>
            </w:pPr>
            <w:r w:rsidRPr="00FD7B07">
              <w:rPr>
                <w:b/>
              </w:rPr>
              <w:t>ondurationchange</w:t>
            </w:r>
          </w:p>
        </w:tc>
        <w:tc>
          <w:tcPr>
            <w:tcW w:w="7357" w:type="dxa"/>
            <w:vAlign w:val="center"/>
          </w:tcPr>
          <w:p w:rsidR="0037286E" w:rsidRPr="00FD7B07" w:rsidRDefault="009928D8" w:rsidP="00BF0757">
            <w:pPr>
              <w:ind w:left="142" w:firstLine="0"/>
              <w:jc w:val="left"/>
            </w:pPr>
            <w:r w:rsidRPr="00FD7B07">
              <w:t xml:space="preserve">Se ejecutará un script </w:t>
            </w:r>
            <w:r w:rsidR="0037286E" w:rsidRPr="00FD7B07">
              <w:t xml:space="preserve">cuando </w:t>
            </w:r>
            <w:r w:rsidR="00BF0757" w:rsidRPr="00FD7B07">
              <w:t xml:space="preserve">se cambie </w:t>
            </w:r>
            <w:r w:rsidR="0037286E" w:rsidRPr="00FD7B07">
              <w:t>la longi</w:t>
            </w:r>
            <w:r w:rsidR="00BF0757" w:rsidRPr="00FD7B07">
              <w:t>tud del multimedia</w:t>
            </w:r>
            <w:r w:rsidRPr="00FD7B07">
              <w:t>.</w:t>
            </w:r>
          </w:p>
        </w:tc>
      </w:tr>
      <w:tr w:rsidR="0037286E" w:rsidRPr="00070827" w:rsidTr="009928D8">
        <w:tc>
          <w:tcPr>
            <w:tcW w:w="2498" w:type="dxa"/>
            <w:vAlign w:val="center"/>
          </w:tcPr>
          <w:p w:rsidR="0037286E" w:rsidRPr="00FD7B07" w:rsidRDefault="0037286E" w:rsidP="009928D8">
            <w:pPr>
              <w:ind w:left="142" w:firstLine="0"/>
              <w:jc w:val="left"/>
              <w:rPr>
                <w:b/>
              </w:rPr>
            </w:pPr>
            <w:r w:rsidRPr="00FD7B07">
              <w:rPr>
                <w:b/>
              </w:rPr>
              <w:t>onemptiedv</w:t>
            </w:r>
          </w:p>
        </w:tc>
        <w:tc>
          <w:tcPr>
            <w:tcW w:w="7357" w:type="dxa"/>
            <w:vAlign w:val="center"/>
          </w:tcPr>
          <w:p w:rsidR="0037286E" w:rsidRPr="00FD7B07" w:rsidRDefault="009928D8" w:rsidP="00FD7B07">
            <w:pPr>
              <w:ind w:left="142" w:firstLine="0"/>
              <w:jc w:val="left"/>
            </w:pPr>
            <w:r w:rsidRPr="00FD7B07">
              <w:t xml:space="preserve">Se ejecutará un script </w:t>
            </w:r>
            <w:r w:rsidR="0037286E" w:rsidRPr="00FD7B07">
              <w:t xml:space="preserve">cuando </w:t>
            </w:r>
            <w:r w:rsidR="00FD7B07" w:rsidRPr="00FD7B07">
              <w:t xml:space="preserve">de repente </w:t>
            </w:r>
            <w:r w:rsidR="0037286E" w:rsidRPr="00FD7B07">
              <w:t>el archivo</w:t>
            </w:r>
            <w:r w:rsidR="00BF0757" w:rsidRPr="00FD7B07">
              <w:t xml:space="preserve"> multimedia</w:t>
            </w:r>
            <w:r w:rsidR="0037286E" w:rsidRPr="00FD7B07">
              <w:t xml:space="preserve"> </w:t>
            </w:r>
            <w:r w:rsidR="00FD7B07" w:rsidRPr="00FD7B07">
              <w:t>no es accesible por errores de red o de carga…</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onended</w:t>
            </w:r>
          </w:p>
        </w:tc>
        <w:tc>
          <w:tcPr>
            <w:tcW w:w="7357" w:type="dxa"/>
            <w:vAlign w:val="center"/>
          </w:tcPr>
          <w:p w:rsidR="0037286E" w:rsidRPr="00070827" w:rsidRDefault="009928D8" w:rsidP="009928D8">
            <w:pPr>
              <w:ind w:left="142" w:firstLine="0"/>
              <w:jc w:val="left"/>
            </w:pPr>
            <w:r>
              <w:t xml:space="preserve">Se ejecutará un script </w:t>
            </w:r>
            <w:r w:rsidR="00BF0757">
              <w:t>cuando la reproducción</w:t>
            </w:r>
            <w:r w:rsidR="0037286E" w:rsidRPr="00070827">
              <w:t xml:space="preserve"> llega al final</w:t>
            </w:r>
            <w:r w:rsidR="00BF0757">
              <w:t>. (U</w:t>
            </w:r>
            <w:r w:rsidR="0037286E" w:rsidRPr="00070827">
              <w:t>n evento útil para los mensajes como "gracias por escucharme")</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onerror</w:t>
            </w:r>
          </w:p>
        </w:tc>
        <w:tc>
          <w:tcPr>
            <w:tcW w:w="7357" w:type="dxa"/>
            <w:vAlign w:val="center"/>
          </w:tcPr>
          <w:p w:rsidR="0037286E" w:rsidRPr="00070827" w:rsidRDefault="009928D8" w:rsidP="009928D8">
            <w:pPr>
              <w:ind w:left="142" w:firstLine="0"/>
              <w:jc w:val="left"/>
            </w:pPr>
            <w:r>
              <w:t xml:space="preserve">Se ejecutará un script </w:t>
            </w:r>
            <w:r w:rsidR="0037286E" w:rsidRPr="00070827">
              <w:t>cuando se produzca un error al cargar el archivo</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onloadeddata</w:t>
            </w:r>
          </w:p>
        </w:tc>
        <w:tc>
          <w:tcPr>
            <w:tcW w:w="7357" w:type="dxa"/>
            <w:vAlign w:val="center"/>
          </w:tcPr>
          <w:p w:rsidR="0037286E" w:rsidRPr="00070827" w:rsidRDefault="009928D8" w:rsidP="00BF0757">
            <w:pPr>
              <w:ind w:left="142" w:firstLine="0"/>
              <w:jc w:val="left"/>
            </w:pPr>
            <w:r>
              <w:t xml:space="preserve">Se ejecutará un script </w:t>
            </w:r>
            <w:r w:rsidR="00BF0757">
              <w:t>cuando se carguen</w:t>
            </w:r>
            <w:r w:rsidR="0037286E" w:rsidRPr="00070827">
              <w:t xml:space="preserve"> </w:t>
            </w:r>
            <w:r w:rsidR="00BF0757">
              <w:t>los datos de archivos multimedia</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onloadedmetadata</w:t>
            </w:r>
          </w:p>
        </w:tc>
        <w:tc>
          <w:tcPr>
            <w:tcW w:w="7357" w:type="dxa"/>
            <w:vAlign w:val="center"/>
          </w:tcPr>
          <w:p w:rsidR="0037286E" w:rsidRPr="00070827" w:rsidRDefault="009928D8" w:rsidP="00BF0757">
            <w:pPr>
              <w:ind w:left="142" w:firstLine="0"/>
              <w:jc w:val="left"/>
            </w:pPr>
            <w:r>
              <w:t xml:space="preserve">Se ejecutará un script </w:t>
            </w:r>
            <w:r w:rsidR="0037286E" w:rsidRPr="00070827">
              <w:t>cuando se cargan los metadatos</w:t>
            </w:r>
            <w:r w:rsidR="00BF0757">
              <w:t xml:space="preserve"> de un archivo multimedia</w:t>
            </w:r>
            <w:r w:rsidR="0037286E" w:rsidRPr="00070827">
              <w:t xml:space="preserve"> como dimensiones</w:t>
            </w:r>
            <w:r w:rsidR="00BF0757">
              <w:t>,</w:t>
            </w:r>
            <w:r w:rsidR="0037286E" w:rsidRPr="00070827">
              <w:t xml:space="preserve"> duración</w:t>
            </w:r>
            <w:r w:rsidR="00BF0757">
              <w:t>, estilo, autor..</w:t>
            </w:r>
            <w:r>
              <w:t>.</w:t>
            </w:r>
          </w:p>
        </w:tc>
      </w:tr>
      <w:tr w:rsidR="0037286E" w:rsidRPr="00070827" w:rsidTr="009928D8">
        <w:tc>
          <w:tcPr>
            <w:tcW w:w="2498" w:type="dxa"/>
            <w:vAlign w:val="center"/>
          </w:tcPr>
          <w:p w:rsidR="0037286E" w:rsidRPr="0032778D" w:rsidRDefault="0037286E" w:rsidP="009928D8">
            <w:pPr>
              <w:ind w:left="142" w:firstLine="0"/>
              <w:jc w:val="left"/>
              <w:rPr>
                <w:b/>
              </w:rPr>
            </w:pPr>
            <w:r w:rsidRPr="0032778D">
              <w:rPr>
                <w:b/>
              </w:rPr>
              <w:t>onloadstart</w:t>
            </w:r>
          </w:p>
        </w:tc>
        <w:tc>
          <w:tcPr>
            <w:tcW w:w="7357" w:type="dxa"/>
            <w:vAlign w:val="center"/>
          </w:tcPr>
          <w:p w:rsidR="0037286E" w:rsidRPr="0032778D" w:rsidRDefault="009928D8" w:rsidP="0032778D">
            <w:pPr>
              <w:ind w:left="142" w:firstLine="0"/>
              <w:jc w:val="left"/>
            </w:pPr>
            <w:r w:rsidRPr="0032778D">
              <w:t xml:space="preserve">Se ejecutará un script </w:t>
            </w:r>
            <w:r w:rsidR="0032778D" w:rsidRPr="0032778D">
              <w:t>cuando el navegador empiece a cargar los datos d</w:t>
            </w:r>
            <w:r w:rsidR="0037286E" w:rsidRPr="0032778D">
              <w:t xml:space="preserve">el archivo </w:t>
            </w:r>
            <w:r w:rsidR="0032778D" w:rsidRPr="0032778D">
              <w:t>multimedia</w:t>
            </w:r>
            <w:r w:rsidRPr="0032778D">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onpause</w:t>
            </w:r>
          </w:p>
        </w:tc>
        <w:tc>
          <w:tcPr>
            <w:tcW w:w="7357" w:type="dxa"/>
            <w:vAlign w:val="center"/>
          </w:tcPr>
          <w:p w:rsidR="0037286E" w:rsidRPr="00070827" w:rsidRDefault="009928D8" w:rsidP="009928D8">
            <w:pPr>
              <w:ind w:left="142" w:firstLine="0"/>
              <w:jc w:val="left"/>
            </w:pPr>
            <w:r>
              <w:t xml:space="preserve">Se ejecutará un script </w:t>
            </w:r>
            <w:r w:rsidR="00BF0757">
              <w:t>cuando la reproducción multimedia este</w:t>
            </w:r>
            <w:r w:rsidR="0037286E" w:rsidRPr="00070827">
              <w:t xml:space="preserve"> en pausa ya sea por el usuario o mediante programación</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lastRenderedPageBreak/>
              <w:t>onplay</w:t>
            </w:r>
          </w:p>
        </w:tc>
        <w:tc>
          <w:tcPr>
            <w:tcW w:w="7357" w:type="dxa"/>
            <w:vAlign w:val="center"/>
          </w:tcPr>
          <w:p w:rsidR="0037286E" w:rsidRPr="00070827" w:rsidRDefault="009928D8" w:rsidP="00BF0757">
            <w:pPr>
              <w:ind w:left="142" w:firstLine="0"/>
              <w:jc w:val="left"/>
            </w:pPr>
            <w:r>
              <w:t xml:space="preserve">Se ejecutará un script </w:t>
            </w:r>
            <w:r w:rsidR="0037286E" w:rsidRPr="00070827">
              <w:t xml:space="preserve">cuando </w:t>
            </w:r>
            <w:r w:rsidR="00BF0757">
              <w:t>la reproducción multimedia esté lista para comenzar</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onplaying</w:t>
            </w:r>
          </w:p>
        </w:tc>
        <w:tc>
          <w:tcPr>
            <w:tcW w:w="7357" w:type="dxa"/>
            <w:vAlign w:val="center"/>
          </w:tcPr>
          <w:p w:rsidR="0037286E" w:rsidRPr="00070827" w:rsidRDefault="009928D8" w:rsidP="00BF0757">
            <w:pPr>
              <w:ind w:left="142" w:firstLine="0"/>
              <w:jc w:val="left"/>
            </w:pPr>
            <w:r>
              <w:t xml:space="preserve">Se ejecutará un script </w:t>
            </w:r>
            <w:r w:rsidR="0037286E" w:rsidRPr="00070827">
              <w:t xml:space="preserve">cuando </w:t>
            </w:r>
            <w:r w:rsidR="00BF0757">
              <w:t>realmente haya empezado la reproducción del archivo multimedia</w:t>
            </w:r>
            <w:r>
              <w:t>.</w:t>
            </w:r>
          </w:p>
        </w:tc>
      </w:tr>
      <w:tr w:rsidR="0037286E" w:rsidRPr="00070827" w:rsidTr="009928D8">
        <w:tc>
          <w:tcPr>
            <w:tcW w:w="2498" w:type="dxa"/>
            <w:vAlign w:val="center"/>
          </w:tcPr>
          <w:p w:rsidR="0037286E" w:rsidRPr="0032778D" w:rsidRDefault="0037286E" w:rsidP="009928D8">
            <w:pPr>
              <w:ind w:left="142" w:firstLine="0"/>
              <w:jc w:val="left"/>
              <w:rPr>
                <w:b/>
              </w:rPr>
            </w:pPr>
            <w:r w:rsidRPr="0032778D">
              <w:rPr>
                <w:b/>
              </w:rPr>
              <w:t>onprogress</w:t>
            </w:r>
          </w:p>
        </w:tc>
        <w:tc>
          <w:tcPr>
            <w:tcW w:w="7357" w:type="dxa"/>
            <w:vAlign w:val="center"/>
          </w:tcPr>
          <w:p w:rsidR="0037286E" w:rsidRPr="0032778D" w:rsidRDefault="009928D8" w:rsidP="0032778D">
            <w:pPr>
              <w:ind w:left="142" w:firstLine="0"/>
              <w:jc w:val="left"/>
            </w:pPr>
            <w:r w:rsidRPr="0032778D">
              <w:t xml:space="preserve">Se ejecutará un script </w:t>
            </w:r>
            <w:r w:rsidR="00BF0757" w:rsidRPr="0032778D">
              <w:t>cuando el navegador este</w:t>
            </w:r>
            <w:r w:rsidR="0037286E" w:rsidRPr="0032778D">
              <w:t xml:space="preserve"> </w:t>
            </w:r>
            <w:r w:rsidR="0032778D" w:rsidRPr="0032778D">
              <w:t>obteni</w:t>
            </w:r>
            <w:r w:rsidR="0037286E" w:rsidRPr="0032778D">
              <w:t>en</w:t>
            </w:r>
            <w:r w:rsidR="0032778D" w:rsidRPr="0032778D">
              <w:t xml:space="preserve">do </w:t>
            </w:r>
            <w:r w:rsidR="00BF0757" w:rsidRPr="0032778D">
              <w:t>los datos de</w:t>
            </w:r>
            <w:r w:rsidR="0032778D" w:rsidRPr="0032778D">
              <w:t>l archivo</w:t>
            </w:r>
            <w:r w:rsidR="00BF0757" w:rsidRPr="0032778D">
              <w:t xml:space="preserve"> multimedia</w:t>
            </w:r>
            <w:r w:rsidRPr="0032778D">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onratechange</w:t>
            </w:r>
          </w:p>
        </w:tc>
        <w:tc>
          <w:tcPr>
            <w:tcW w:w="7357" w:type="dxa"/>
            <w:vAlign w:val="center"/>
          </w:tcPr>
          <w:p w:rsidR="0037286E" w:rsidRPr="00070827" w:rsidRDefault="00082050" w:rsidP="00BF0757">
            <w:pPr>
              <w:ind w:left="142" w:firstLine="0"/>
              <w:jc w:val="left"/>
            </w:pPr>
            <w:r>
              <w:t xml:space="preserve">Se ejecutará un script </w:t>
            </w:r>
            <w:r w:rsidR="0037286E" w:rsidRPr="00070827">
              <w:t>cada vez que</w:t>
            </w:r>
            <w:r w:rsidR="00BF0757">
              <w:t xml:space="preserve"> se cambie la velocidad de reproducción </w:t>
            </w:r>
            <w:r w:rsidR="0037286E" w:rsidRPr="00070827">
              <w:t xml:space="preserve">como cuando un usuario cambia a un modo de cámara lenta o </w:t>
            </w:r>
            <w:r w:rsidR="00BF0757">
              <w:t>avance rápido</w:t>
            </w:r>
            <w:r w:rsidR="009928D8">
              <w:t>.</w:t>
            </w:r>
          </w:p>
        </w:tc>
      </w:tr>
      <w:tr w:rsidR="0037286E" w:rsidRPr="00070827" w:rsidTr="009928D8">
        <w:tc>
          <w:tcPr>
            <w:tcW w:w="2498" w:type="dxa"/>
            <w:vAlign w:val="center"/>
          </w:tcPr>
          <w:p w:rsidR="0037286E" w:rsidRPr="0032778D" w:rsidRDefault="0037286E" w:rsidP="009928D8">
            <w:pPr>
              <w:ind w:left="142" w:firstLine="0"/>
              <w:jc w:val="left"/>
              <w:rPr>
                <w:b/>
              </w:rPr>
            </w:pPr>
            <w:r w:rsidRPr="0032778D">
              <w:rPr>
                <w:b/>
              </w:rPr>
              <w:t>onreadystatechange</w:t>
            </w:r>
          </w:p>
        </w:tc>
        <w:tc>
          <w:tcPr>
            <w:tcW w:w="7357" w:type="dxa"/>
            <w:vAlign w:val="center"/>
          </w:tcPr>
          <w:p w:rsidR="0037286E" w:rsidRPr="0032778D" w:rsidRDefault="00082050" w:rsidP="00BF0757">
            <w:pPr>
              <w:ind w:left="142" w:firstLine="0"/>
              <w:jc w:val="left"/>
            </w:pPr>
            <w:r w:rsidRPr="0032778D">
              <w:t xml:space="preserve">Se ejecutará un script </w:t>
            </w:r>
            <w:r w:rsidR="0037286E" w:rsidRPr="0032778D">
              <w:t xml:space="preserve">cada vez que </w:t>
            </w:r>
            <w:r w:rsidR="0032778D">
              <w:t>el archivo multimedia cambia al estado “listo”.</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onseeked</w:t>
            </w:r>
          </w:p>
        </w:tc>
        <w:tc>
          <w:tcPr>
            <w:tcW w:w="7357" w:type="dxa"/>
            <w:vAlign w:val="center"/>
          </w:tcPr>
          <w:p w:rsidR="0037286E" w:rsidRPr="00070827" w:rsidRDefault="009928D8" w:rsidP="009928D8">
            <w:pPr>
              <w:ind w:left="142" w:firstLine="0"/>
              <w:jc w:val="left"/>
            </w:pPr>
            <w:r>
              <w:t xml:space="preserve">Se ejecutará un script </w:t>
            </w:r>
            <w:r w:rsidR="0037286E" w:rsidRPr="00070827">
              <w:t xml:space="preserve">cuando el atributo de búsqueda se establece en </w:t>
            </w:r>
            <w:r w:rsidR="003213BC">
              <w:t>“</w:t>
            </w:r>
            <w:r w:rsidR="0037286E" w:rsidRPr="00070827">
              <w:t>false</w:t>
            </w:r>
            <w:r w:rsidR="003213BC">
              <w:t>”. I</w:t>
            </w:r>
            <w:r w:rsidR="0037286E" w:rsidRPr="00070827">
              <w:t>ndica que la búsqueda ha terminado</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onseeking</w:t>
            </w:r>
          </w:p>
        </w:tc>
        <w:tc>
          <w:tcPr>
            <w:tcW w:w="7357" w:type="dxa"/>
            <w:vAlign w:val="center"/>
          </w:tcPr>
          <w:p w:rsidR="0037286E" w:rsidRPr="00070827" w:rsidRDefault="009928D8" w:rsidP="009928D8">
            <w:pPr>
              <w:ind w:left="142" w:firstLine="0"/>
              <w:jc w:val="left"/>
            </w:pPr>
            <w:r>
              <w:t xml:space="preserve">Se ejecutará un script </w:t>
            </w:r>
            <w:r w:rsidR="0037286E" w:rsidRPr="00070827">
              <w:t xml:space="preserve">cuando el atributo de búsqueda se establece en </w:t>
            </w:r>
            <w:r w:rsidR="003213BC">
              <w:t>“</w:t>
            </w:r>
            <w:r w:rsidR="0037286E" w:rsidRPr="00070827">
              <w:t>true</w:t>
            </w:r>
            <w:r w:rsidR="003213BC">
              <w:t>”. I</w:t>
            </w:r>
            <w:r w:rsidR="0037286E" w:rsidRPr="00070827">
              <w:t>n</w:t>
            </w:r>
            <w:r w:rsidR="003213BC">
              <w:t>dica que la búsqueda está activa</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onstalled</w:t>
            </w:r>
          </w:p>
        </w:tc>
        <w:tc>
          <w:tcPr>
            <w:tcW w:w="7357" w:type="dxa"/>
            <w:vAlign w:val="center"/>
          </w:tcPr>
          <w:p w:rsidR="0037286E" w:rsidRPr="00070827" w:rsidRDefault="009928D8" w:rsidP="003213BC">
            <w:pPr>
              <w:ind w:left="142" w:firstLine="0"/>
              <w:jc w:val="left"/>
            </w:pPr>
            <w:r>
              <w:t xml:space="preserve">Se ejecutará un script </w:t>
            </w:r>
            <w:r w:rsidR="003213BC">
              <w:t>cuando el navegador no sea</w:t>
            </w:r>
            <w:r w:rsidR="0037286E" w:rsidRPr="00070827">
              <w:t xml:space="preserve"> capaz de recuperar los datos de los </w:t>
            </w:r>
            <w:r w:rsidR="003213BC">
              <w:t xml:space="preserve">archivos multimedia </w:t>
            </w:r>
            <w:r w:rsidR="0037286E" w:rsidRPr="00070827">
              <w:t>por cualquier motivo</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onsuspend</w:t>
            </w:r>
          </w:p>
        </w:tc>
        <w:tc>
          <w:tcPr>
            <w:tcW w:w="7357" w:type="dxa"/>
            <w:vAlign w:val="center"/>
          </w:tcPr>
          <w:p w:rsidR="0037286E" w:rsidRPr="00070827" w:rsidRDefault="00082050" w:rsidP="003213BC">
            <w:pPr>
              <w:ind w:left="142" w:firstLine="0"/>
              <w:jc w:val="left"/>
            </w:pPr>
            <w:r>
              <w:t xml:space="preserve">Se ejecutará un script </w:t>
            </w:r>
            <w:r w:rsidR="003213BC">
              <w:t>cuando se detiene e</w:t>
            </w:r>
            <w:r w:rsidR="0037286E" w:rsidRPr="00070827">
              <w:t xml:space="preserve">l recuperar los datos de los </w:t>
            </w:r>
            <w:r w:rsidR="003213BC">
              <w:t>archivos multimedia por cualquier razón</w:t>
            </w:r>
            <w:r w:rsidR="0037286E" w:rsidRPr="00070827">
              <w:t xml:space="preserve"> antes de que esté</w:t>
            </w:r>
            <w:r w:rsidR="003213BC">
              <w:t>n</w:t>
            </w:r>
            <w:r w:rsidR="0037286E" w:rsidRPr="00070827">
              <w:t xml:space="preserve"> completam</w:t>
            </w:r>
            <w:r w:rsidR="003213BC">
              <w:t>ente cargados</w:t>
            </w:r>
            <w:r w:rsidR="009928D8">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ontimeupdate</w:t>
            </w:r>
          </w:p>
        </w:tc>
        <w:tc>
          <w:tcPr>
            <w:tcW w:w="7357" w:type="dxa"/>
            <w:vAlign w:val="center"/>
          </w:tcPr>
          <w:p w:rsidR="0037286E" w:rsidRPr="00070827" w:rsidRDefault="009928D8" w:rsidP="003213BC">
            <w:pPr>
              <w:ind w:left="142" w:firstLine="0"/>
              <w:jc w:val="left"/>
            </w:pPr>
            <w:r>
              <w:t xml:space="preserve">Se ejecutará un script </w:t>
            </w:r>
            <w:r w:rsidR="003213BC">
              <w:t xml:space="preserve">cuando la posición de reproducción </w:t>
            </w:r>
            <w:r w:rsidR="0037286E" w:rsidRPr="00070827">
              <w:t>ha</w:t>
            </w:r>
            <w:r w:rsidR="003213BC">
              <w:t xml:space="preserve">ya cambiado </w:t>
            </w:r>
            <w:r w:rsidR="0037286E" w:rsidRPr="00070827">
              <w:t xml:space="preserve">como cuando el usuario avanza rápidamente a un punto diferente </w:t>
            </w:r>
            <w:r w:rsidR="003213BC">
              <w:t>del archivo multimedia</w:t>
            </w:r>
            <w:r>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Onvolumechangev</w:t>
            </w:r>
          </w:p>
        </w:tc>
        <w:tc>
          <w:tcPr>
            <w:tcW w:w="7357" w:type="dxa"/>
            <w:vAlign w:val="center"/>
          </w:tcPr>
          <w:p w:rsidR="0037286E" w:rsidRPr="00070827" w:rsidRDefault="00082050" w:rsidP="003213BC">
            <w:pPr>
              <w:ind w:left="142" w:firstLine="0"/>
              <w:jc w:val="left"/>
            </w:pPr>
            <w:r>
              <w:t xml:space="preserve">Se ejecutará un script </w:t>
            </w:r>
            <w:r w:rsidR="003213BC">
              <w:t>cada vez que se cambie el volumen. Incluido poner el volumen en “silencio”</w:t>
            </w:r>
            <w:r w:rsidR="009928D8">
              <w:t>.</w:t>
            </w:r>
          </w:p>
        </w:tc>
      </w:tr>
      <w:tr w:rsidR="0037286E" w:rsidRPr="00070827" w:rsidTr="009928D8">
        <w:tc>
          <w:tcPr>
            <w:tcW w:w="2498" w:type="dxa"/>
            <w:vAlign w:val="center"/>
          </w:tcPr>
          <w:p w:rsidR="0037286E" w:rsidRPr="00070827" w:rsidRDefault="0037286E" w:rsidP="009928D8">
            <w:pPr>
              <w:ind w:left="142" w:firstLine="0"/>
              <w:jc w:val="left"/>
              <w:rPr>
                <w:b/>
              </w:rPr>
            </w:pPr>
            <w:r w:rsidRPr="00070827">
              <w:rPr>
                <w:b/>
              </w:rPr>
              <w:t>onwaiting</w:t>
            </w:r>
          </w:p>
        </w:tc>
        <w:tc>
          <w:tcPr>
            <w:tcW w:w="7357" w:type="dxa"/>
            <w:vAlign w:val="center"/>
          </w:tcPr>
          <w:p w:rsidR="0037286E" w:rsidRPr="00070827" w:rsidRDefault="009928D8" w:rsidP="003213BC">
            <w:pPr>
              <w:ind w:left="142" w:firstLine="0"/>
              <w:jc w:val="left"/>
            </w:pPr>
            <w:r>
              <w:t xml:space="preserve">Se ejecutará un script </w:t>
            </w:r>
            <w:r w:rsidR="003213BC">
              <w:t xml:space="preserve">cuando la reproducción del multimedia </w:t>
            </w:r>
            <w:r w:rsidR="0037286E" w:rsidRPr="00070827">
              <w:t>se ha detenido</w:t>
            </w:r>
            <w:r w:rsidR="00070827" w:rsidRPr="00070827">
              <w:t xml:space="preserve"> pero se espera que reanude como cuando l</w:t>
            </w:r>
            <w:r w:rsidR="003213BC">
              <w:t>a reproducción h</w:t>
            </w:r>
            <w:r w:rsidR="00070827" w:rsidRPr="00070827">
              <w:t xml:space="preserve">ace una pausa para </w:t>
            </w:r>
            <w:r w:rsidR="003213BC">
              <w:t>cargar más datos</w:t>
            </w:r>
            <w:r>
              <w:t>.</w:t>
            </w:r>
          </w:p>
        </w:tc>
      </w:tr>
    </w:tbl>
    <w:p w:rsidR="00377DEF" w:rsidRPr="007B2D6F" w:rsidRDefault="00377DEF" w:rsidP="00DC6F2A">
      <w:pPr>
        <w:ind w:firstLine="0"/>
        <w:rPr>
          <w:sz w:val="20"/>
        </w:rPr>
      </w:pPr>
    </w:p>
    <w:p w:rsidR="007B2D6F" w:rsidRPr="007B2D6F" w:rsidRDefault="007B2D6F" w:rsidP="00DC6F2A">
      <w:pPr>
        <w:ind w:firstLine="0"/>
        <w:rPr>
          <w:sz w:val="20"/>
        </w:rPr>
      </w:pPr>
    </w:p>
    <w:p w:rsidR="00972A3E" w:rsidRPr="00972A3E" w:rsidRDefault="00972A3E" w:rsidP="00972A3E">
      <w:pPr>
        <w:pStyle w:val="TITULO2"/>
        <w:pBdr>
          <w:bottom w:val="single" w:sz="4" w:space="1" w:color="auto"/>
        </w:pBdr>
        <w:jc w:val="both"/>
        <w:rPr>
          <w:rFonts w:ascii="Arial" w:hAnsi="Arial" w:cs="Arial"/>
          <w:lang w:val="es-ES_tradnl"/>
        </w:rPr>
      </w:pPr>
      <w:r w:rsidRPr="00972A3E">
        <w:rPr>
          <w:rFonts w:ascii="Arial" w:hAnsi="Arial" w:cs="Arial"/>
          <w:lang w:val="es-ES_tradnl"/>
        </w:rPr>
        <w:t>SPRITES CSS</w:t>
      </w:r>
    </w:p>
    <w:p w:rsidR="00972A3E" w:rsidRPr="007B2D6F" w:rsidRDefault="00972A3E" w:rsidP="00DC6F2A">
      <w:pPr>
        <w:ind w:firstLine="0"/>
        <w:rPr>
          <w:sz w:val="20"/>
        </w:rPr>
      </w:pPr>
    </w:p>
    <w:p w:rsidR="00972A3E" w:rsidRDefault="002D61D4" w:rsidP="00972A3E">
      <w:pPr>
        <w:ind w:firstLine="0"/>
        <w:rPr>
          <w:rFonts w:ascii="Arial" w:hAnsi="Arial" w:cs="Arial"/>
          <w:szCs w:val="22"/>
          <w:lang w:val="es-ES"/>
        </w:rPr>
      </w:pPr>
      <w:r>
        <w:rPr>
          <w:noProof/>
          <w:lang w:val="es-ES"/>
        </w:rPr>
        <w:drawing>
          <wp:anchor distT="0" distB="0" distL="114300" distR="114300" simplePos="0" relativeHeight="251808256" behindDoc="0" locked="0" layoutInCell="1" allowOverlap="1" wp14:anchorId="4C3ACC6C" wp14:editId="06C12E38">
            <wp:simplePos x="0" y="0"/>
            <wp:positionH relativeFrom="column">
              <wp:align>right</wp:align>
            </wp:positionH>
            <wp:positionV relativeFrom="paragraph">
              <wp:posOffset>215900</wp:posOffset>
            </wp:positionV>
            <wp:extent cx="1695600" cy="2754000"/>
            <wp:effectExtent l="0" t="0" r="0" b="8255"/>
            <wp:wrapSquare wrapText="bothSides"/>
            <wp:docPr id="3" name="Imagen 3" descr="Google Sprit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prite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600" cy="2754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1053F">
        <w:tab/>
      </w:r>
      <w:r w:rsidR="0041053F" w:rsidRPr="0041053F">
        <w:rPr>
          <w:b/>
        </w:rPr>
        <w:t>CSS Sprites</w:t>
      </w:r>
      <w:r w:rsidR="0041053F">
        <w:t xml:space="preserve"> es una técnica de diseño que consiste en utilizar un solo archivo de imagen compuesto por todas las imágenes que utilizamos en la web. Esta única imagen se va posicionando haciendo uso de las propiedades “</w:t>
      </w:r>
      <w:r w:rsidR="0041053F" w:rsidRPr="0041053F">
        <w:rPr>
          <w:b/>
        </w:rPr>
        <w:t>background-position</w:t>
      </w:r>
      <w:r w:rsidR="0041053F">
        <w:t xml:space="preserve">” de </w:t>
      </w:r>
      <w:r w:rsidR="0041053F" w:rsidRPr="0041053F">
        <w:rPr>
          <w:b/>
        </w:rPr>
        <w:t>CSS</w:t>
      </w:r>
      <w:r w:rsidR="0041053F">
        <w:t xml:space="preserve"> para </w:t>
      </w:r>
      <w:r w:rsidR="00972A3E">
        <w:rPr>
          <w:rFonts w:ascii="Arial" w:hAnsi="Arial" w:cs="Arial"/>
          <w:szCs w:val="22"/>
          <w:lang w:val="es-ES"/>
        </w:rPr>
        <w:t>mostrar sólo la imagen que nos interesa en cada parte de la web.</w:t>
      </w:r>
    </w:p>
    <w:p w:rsidR="002D61D4" w:rsidRPr="007B2D6F" w:rsidRDefault="002D61D4" w:rsidP="00972A3E">
      <w:pPr>
        <w:ind w:firstLine="0"/>
        <w:rPr>
          <w:rFonts w:ascii="Arial" w:hAnsi="Arial" w:cs="Arial"/>
          <w:sz w:val="20"/>
          <w:szCs w:val="22"/>
          <w:lang w:val="es-ES"/>
        </w:rPr>
      </w:pPr>
    </w:p>
    <w:p w:rsidR="002D61D4" w:rsidRDefault="002D61D4" w:rsidP="00972A3E">
      <w:pPr>
        <w:ind w:firstLine="0"/>
        <w:rPr>
          <w:rFonts w:ascii="Arial" w:hAnsi="Arial" w:cs="Arial"/>
          <w:szCs w:val="22"/>
          <w:lang w:val="es-ES"/>
        </w:rPr>
      </w:pPr>
      <w:r>
        <w:rPr>
          <w:rFonts w:ascii="Arial" w:hAnsi="Arial" w:cs="Arial"/>
          <w:szCs w:val="22"/>
          <w:lang w:val="es-ES"/>
        </w:rPr>
        <w:tab/>
        <w:t xml:space="preserve">A la izquierda mostramos uno de los </w:t>
      </w:r>
      <w:r w:rsidRPr="002D61D4">
        <w:rPr>
          <w:rFonts w:ascii="Arial" w:hAnsi="Arial" w:cs="Arial"/>
          <w:b/>
          <w:szCs w:val="22"/>
          <w:lang w:val="es-ES"/>
        </w:rPr>
        <w:t>Sprite CSS</w:t>
      </w:r>
      <w:r>
        <w:rPr>
          <w:rFonts w:ascii="Arial" w:hAnsi="Arial" w:cs="Arial"/>
          <w:szCs w:val="22"/>
          <w:lang w:val="es-ES"/>
        </w:rPr>
        <w:t xml:space="preserve"> utilizado por Google que lo ha ido cambiando, según sus necesidades, a lo largo de los años.</w:t>
      </w:r>
    </w:p>
    <w:p w:rsidR="0041053F" w:rsidRPr="007B2D6F" w:rsidRDefault="0041053F" w:rsidP="00972A3E">
      <w:pPr>
        <w:ind w:firstLine="0"/>
        <w:rPr>
          <w:rFonts w:ascii="Arial" w:hAnsi="Arial" w:cs="Arial"/>
          <w:sz w:val="20"/>
          <w:szCs w:val="22"/>
          <w:lang w:val="es-ES"/>
        </w:rPr>
      </w:pPr>
    </w:p>
    <w:p w:rsidR="002D61D4" w:rsidRDefault="0041053F" w:rsidP="00972A3E">
      <w:pPr>
        <w:ind w:firstLine="0"/>
        <w:rPr>
          <w:rFonts w:ascii="Arial" w:hAnsi="Arial" w:cs="Arial"/>
          <w:szCs w:val="22"/>
          <w:lang w:val="es-ES"/>
        </w:rPr>
      </w:pPr>
      <w:r>
        <w:rPr>
          <w:rFonts w:ascii="Arial" w:hAnsi="Arial" w:cs="Arial"/>
          <w:szCs w:val="22"/>
          <w:lang w:val="es-ES"/>
        </w:rPr>
        <w:tab/>
        <w:t xml:space="preserve">La principal ventaja de la técnica de los </w:t>
      </w:r>
      <w:r w:rsidRPr="0041053F">
        <w:rPr>
          <w:rFonts w:ascii="Arial" w:hAnsi="Arial" w:cs="Arial"/>
          <w:b/>
          <w:szCs w:val="22"/>
          <w:lang w:val="es-ES"/>
        </w:rPr>
        <w:t>CSS Sprites</w:t>
      </w:r>
      <w:r>
        <w:rPr>
          <w:rFonts w:ascii="Arial" w:hAnsi="Arial" w:cs="Arial"/>
          <w:szCs w:val="22"/>
          <w:lang w:val="es-ES"/>
        </w:rPr>
        <w:t xml:space="preserve"> es la mejora en la velocidad de descarga de la web pues no es lo mismo bajar 15 archivos de imágenes que una sola imagen que vamos posicionando.</w:t>
      </w:r>
      <w:r w:rsidR="00EA3620">
        <w:rPr>
          <w:rFonts w:ascii="Arial" w:hAnsi="Arial" w:cs="Arial"/>
          <w:szCs w:val="22"/>
          <w:lang w:val="es-ES"/>
        </w:rPr>
        <w:t xml:space="preserve"> Además sólo se hace una petición al servidor en vez de 15.</w:t>
      </w:r>
    </w:p>
    <w:p w:rsidR="002D61D4" w:rsidRPr="007B2D6F" w:rsidRDefault="002D61D4" w:rsidP="00972A3E">
      <w:pPr>
        <w:ind w:firstLine="0"/>
        <w:rPr>
          <w:rFonts w:ascii="Arial" w:hAnsi="Arial" w:cs="Arial"/>
          <w:sz w:val="20"/>
          <w:szCs w:val="22"/>
          <w:lang w:val="es-ES"/>
        </w:rPr>
      </w:pPr>
    </w:p>
    <w:p w:rsidR="0041053F" w:rsidRDefault="002D61D4" w:rsidP="00972A3E">
      <w:pPr>
        <w:ind w:firstLine="0"/>
        <w:rPr>
          <w:rFonts w:ascii="Arial" w:hAnsi="Arial" w:cs="Arial"/>
          <w:szCs w:val="22"/>
          <w:lang w:val="es-ES"/>
        </w:rPr>
      </w:pPr>
      <w:r>
        <w:rPr>
          <w:rFonts w:ascii="Arial" w:hAnsi="Arial" w:cs="Arial"/>
          <w:szCs w:val="22"/>
          <w:lang w:val="es-ES"/>
        </w:rPr>
        <w:tab/>
        <w:t xml:space="preserve">Ultimamente, con la llegada del </w:t>
      </w:r>
      <w:r w:rsidR="00A57F8C">
        <w:rPr>
          <w:rFonts w:ascii="Arial" w:hAnsi="Arial" w:cs="Arial"/>
          <w:szCs w:val="22"/>
          <w:lang w:val="es-ES"/>
        </w:rPr>
        <w:t xml:space="preserve">Responsive Web Desing y su tendencia hacia el </w:t>
      </w:r>
      <w:r>
        <w:rPr>
          <w:rFonts w:ascii="Arial" w:hAnsi="Arial" w:cs="Arial"/>
          <w:szCs w:val="22"/>
          <w:lang w:val="es-ES"/>
        </w:rPr>
        <w:t xml:space="preserve">“diseño flat”, el uso de los </w:t>
      </w:r>
      <w:r w:rsidRPr="00A57F8C">
        <w:rPr>
          <w:rFonts w:ascii="Arial" w:hAnsi="Arial" w:cs="Arial"/>
          <w:b/>
          <w:szCs w:val="22"/>
          <w:lang w:val="es-ES"/>
        </w:rPr>
        <w:t>Sprites CSS</w:t>
      </w:r>
      <w:r>
        <w:rPr>
          <w:rFonts w:ascii="Arial" w:hAnsi="Arial" w:cs="Arial"/>
          <w:szCs w:val="22"/>
          <w:lang w:val="es-ES"/>
        </w:rPr>
        <w:t xml:space="preserve"> se está cuestionando y los </w:t>
      </w:r>
      <w:r w:rsidR="00EA3620" w:rsidRPr="00EA3620">
        <w:t xml:space="preserve"> </w:t>
      </w:r>
      <w:r w:rsidR="00A57F8C">
        <w:t xml:space="preserve">diseñadores web optan por mostrar iconos mediante fuentes tipográficas como las que puede ver en </w:t>
      </w:r>
      <w:hyperlink r:id="rId22" w:history="1">
        <w:r w:rsidR="00A57F8C" w:rsidRPr="00401A1D">
          <w:rPr>
            <w:rStyle w:val="Hipervnculo"/>
          </w:rPr>
          <w:t>http://css-tricks.com/flat-icons-icon-fonts/</w:t>
        </w:r>
      </w:hyperlink>
      <w:r w:rsidR="00A57F8C">
        <w:t xml:space="preserve"> </w:t>
      </w:r>
    </w:p>
    <w:p w:rsidR="00EF5121" w:rsidRPr="00EF5121" w:rsidRDefault="00EF5121" w:rsidP="00EF5121">
      <w:pPr>
        <w:pStyle w:val="TITULO2"/>
        <w:pBdr>
          <w:bottom w:val="single" w:sz="4" w:space="1" w:color="auto"/>
        </w:pBdr>
        <w:jc w:val="both"/>
        <w:rPr>
          <w:rFonts w:ascii="Arial" w:hAnsi="Arial" w:cs="Arial"/>
          <w:lang w:val="es-ES_tradnl"/>
        </w:rPr>
      </w:pPr>
      <w:r w:rsidRPr="00EF5121">
        <w:rPr>
          <w:rFonts w:ascii="Arial" w:hAnsi="Arial" w:cs="Arial"/>
          <w:lang w:val="es-ES_tradnl"/>
        </w:rPr>
        <w:lastRenderedPageBreak/>
        <w:t>PUBLICAR NUESTRA PÁGINA WEB</w:t>
      </w:r>
    </w:p>
    <w:p w:rsidR="00EF5121" w:rsidRDefault="00EF5121" w:rsidP="00DC6F2A">
      <w:pPr>
        <w:ind w:firstLine="0"/>
      </w:pPr>
    </w:p>
    <w:p w:rsidR="00EF5121" w:rsidRDefault="001A5C6F" w:rsidP="00DC6F2A">
      <w:pPr>
        <w:ind w:firstLine="0"/>
      </w:pPr>
      <w:r>
        <w:tab/>
        <w:t>Para publicar nuestra web en Internet necesitamos:</w:t>
      </w:r>
    </w:p>
    <w:p w:rsidR="001A5C6F" w:rsidRDefault="001A5C6F" w:rsidP="00DC6F2A">
      <w:pPr>
        <w:ind w:firstLine="0"/>
      </w:pPr>
    </w:p>
    <w:p w:rsidR="001A5C6F" w:rsidRDefault="001A5C6F" w:rsidP="00DC6F2A">
      <w:pPr>
        <w:ind w:firstLine="0"/>
      </w:pPr>
      <w:r>
        <w:tab/>
        <w:t xml:space="preserve">1.- Un dominio que puede ser de pago como </w:t>
      </w:r>
      <w:hyperlink r:id="rId23" w:history="1">
        <w:r w:rsidRPr="00984252">
          <w:rPr>
            <w:rStyle w:val="Hipervnculo"/>
          </w:rPr>
          <w:t>www.academiafrayluis.es</w:t>
        </w:r>
      </w:hyperlink>
      <w:r>
        <w:t xml:space="preserve"> o gratuito, en este caso, lo normal es que sea un subdominio tal como </w:t>
      </w:r>
      <w:hyperlink r:id="rId24" w:history="1">
        <w:r w:rsidRPr="00984252">
          <w:rPr>
            <w:rStyle w:val="Hipervnculo"/>
          </w:rPr>
          <w:t>www.alumno1.academiafrayluis.es</w:t>
        </w:r>
      </w:hyperlink>
      <w:r>
        <w:t xml:space="preserve">. Si nuestra web es profesional lo lógico es </w:t>
      </w:r>
      <w:r w:rsidR="00F71B9B">
        <w:t>adquirir un dominio propio que normalmente se paga mediante anualidades. Para practicar nosotros emplearemos un subdominio gratuito.</w:t>
      </w:r>
    </w:p>
    <w:p w:rsidR="001A5C6F" w:rsidRDefault="001A5C6F" w:rsidP="00DC6F2A">
      <w:pPr>
        <w:ind w:firstLine="0"/>
      </w:pPr>
    </w:p>
    <w:p w:rsidR="001A5C6F" w:rsidRDefault="001A5C6F" w:rsidP="00DC6F2A">
      <w:pPr>
        <w:ind w:firstLine="0"/>
      </w:pPr>
      <w:r>
        <w:tab/>
        <w:t>2.- Un proveedor de hosting donde alojar los archivos que componen nuestra web. Al igual que en el caso anterior</w:t>
      </w:r>
      <w:r w:rsidR="00F71B9B">
        <w:t xml:space="preserve">, podemos utilizar un hosting de pago o uno gratuito. Lógicamente un hosting de pago tendrá más servicios y sobretodo más capacidad de almacenamiento. Para practicar nosotros utilizaremos el hosting gratuito de la empresa </w:t>
      </w:r>
      <w:r w:rsidR="00F71B9B" w:rsidRPr="00204D2A">
        <w:rPr>
          <w:b/>
        </w:rPr>
        <w:t>HOSTINGER</w:t>
      </w:r>
      <w:r w:rsidR="00F71B9B">
        <w:t>.</w:t>
      </w:r>
    </w:p>
    <w:p w:rsidR="00F71B9B" w:rsidRDefault="00F71B9B" w:rsidP="00F71B9B">
      <w:pPr>
        <w:pStyle w:val="Prrafodelista"/>
        <w:ind w:firstLine="0"/>
      </w:pPr>
    </w:p>
    <w:p w:rsidR="00F71B9B" w:rsidRDefault="00F71B9B" w:rsidP="00E94C42">
      <w:pPr>
        <w:pStyle w:val="Prrafodelista"/>
        <w:ind w:left="0" w:firstLine="0"/>
      </w:pPr>
      <w:r>
        <w:tab/>
        <w:t>3.- Un programa FTP que nos permite trasladar todos los archivos de la web desde nuestro disco duro local al del proveedor del hosting. Nosotros utilizaremos “</w:t>
      </w:r>
      <w:r w:rsidRPr="00204D2A">
        <w:rPr>
          <w:b/>
        </w:rPr>
        <w:t>Filezilla</w:t>
      </w:r>
      <w:r>
        <w:t xml:space="preserve">” que es uno de los más habituales en todos los proveedores hosting. Esta transferencia de archivos se realiza en </w:t>
      </w:r>
      <w:r>
        <w:rPr>
          <w:rStyle w:val="Textoennegrita"/>
        </w:rPr>
        <w:t>modo autentificado</w:t>
      </w:r>
      <w:r>
        <w:t>, es decir, introduciendo un nombre de usuario y contraseña para evitar que otras personas puedan publicar en nuestro espacio web.</w:t>
      </w:r>
    </w:p>
    <w:p w:rsidR="00E94C42" w:rsidRDefault="00E94C42" w:rsidP="00E94C42">
      <w:pPr>
        <w:pStyle w:val="Prrafodelista"/>
        <w:ind w:left="0" w:firstLine="0"/>
      </w:pPr>
    </w:p>
    <w:p w:rsidR="00E94C42" w:rsidRPr="006255AA" w:rsidRDefault="00E94C42" w:rsidP="00E94C42">
      <w:pPr>
        <w:pStyle w:val="Prrafodelista"/>
        <w:ind w:left="0" w:firstLine="0"/>
        <w:rPr>
          <w:b/>
          <w:i/>
          <w:u w:val="single"/>
        </w:rPr>
      </w:pPr>
      <w:r>
        <w:tab/>
      </w:r>
      <w:r w:rsidRPr="006255AA">
        <w:rPr>
          <w:b/>
          <w:i/>
          <w:u w:val="single"/>
        </w:rPr>
        <w:t>¡Vayamos a la práctica</w:t>
      </w:r>
      <w:r w:rsidR="006255AA" w:rsidRPr="006255AA">
        <w:rPr>
          <w:b/>
          <w:i/>
          <w:u w:val="single"/>
        </w:rPr>
        <w:t xml:space="preserve"> realizando </w:t>
      </w:r>
      <w:proofErr w:type="gramStart"/>
      <w:r w:rsidR="006255AA" w:rsidRPr="006255AA">
        <w:rPr>
          <w:b/>
          <w:i/>
          <w:u w:val="single"/>
        </w:rPr>
        <w:t>la</w:t>
      </w:r>
      <w:proofErr w:type="gramEnd"/>
      <w:r w:rsidR="006255AA" w:rsidRPr="006255AA">
        <w:rPr>
          <w:b/>
          <w:i/>
          <w:u w:val="single"/>
        </w:rPr>
        <w:t xml:space="preserve"> número 17.3</w:t>
      </w:r>
      <w:r w:rsidRPr="006255AA">
        <w:rPr>
          <w:b/>
          <w:i/>
          <w:u w:val="single"/>
        </w:rPr>
        <w:t>!</w:t>
      </w:r>
    </w:p>
    <w:p w:rsidR="00E94C42" w:rsidRDefault="00E94C42" w:rsidP="00E94C42">
      <w:pPr>
        <w:pStyle w:val="Prrafodelista"/>
        <w:ind w:left="0" w:firstLine="0"/>
      </w:pPr>
    </w:p>
    <w:p w:rsidR="00F95562" w:rsidRDefault="00F95562" w:rsidP="00DC6F2A">
      <w:pPr>
        <w:ind w:firstLine="0"/>
      </w:pPr>
    </w:p>
    <w:p w:rsidR="00F95562" w:rsidRPr="00F95562" w:rsidRDefault="00F95562" w:rsidP="00F95562">
      <w:pPr>
        <w:pStyle w:val="TITULO2"/>
        <w:pBdr>
          <w:bottom w:val="single" w:sz="4" w:space="1" w:color="auto"/>
        </w:pBdr>
        <w:jc w:val="both"/>
        <w:rPr>
          <w:rFonts w:ascii="Arial" w:hAnsi="Arial" w:cs="Arial"/>
          <w:lang w:val="es-ES_tradnl"/>
        </w:rPr>
      </w:pPr>
      <w:r w:rsidRPr="00F95562">
        <w:rPr>
          <w:rFonts w:ascii="Arial" w:hAnsi="Arial" w:cs="Arial"/>
          <w:lang w:val="es-ES_tradnl"/>
        </w:rPr>
        <w:t>RECOPILACIÓN DE BUENAS PRÁCTICAS CON HTML Y CSS</w:t>
      </w:r>
    </w:p>
    <w:p w:rsidR="00ED0857" w:rsidRDefault="00ED0857" w:rsidP="00DC6F2A">
      <w:pPr>
        <w:ind w:firstLine="0"/>
      </w:pPr>
    </w:p>
    <w:p w:rsidR="00F95562" w:rsidRDefault="00AA6F4E" w:rsidP="00DC6F2A">
      <w:pPr>
        <w:ind w:firstLine="0"/>
      </w:pPr>
      <w:r>
        <w:tab/>
        <w:t xml:space="preserve">A modo de enumeración esta es una recopilación de </w:t>
      </w:r>
      <w:r w:rsidR="002A3D14">
        <w:t xml:space="preserve">algunas </w:t>
      </w:r>
      <w:r>
        <w:t>buenas prácticas:</w:t>
      </w:r>
    </w:p>
    <w:p w:rsidR="00AA6F4E" w:rsidRDefault="00AA6F4E" w:rsidP="00DC6F2A">
      <w:pPr>
        <w:ind w:firstLine="0"/>
      </w:pPr>
    </w:p>
    <w:p w:rsidR="00AA6F4E" w:rsidRDefault="00AA6F4E" w:rsidP="00DC6F2A">
      <w:pPr>
        <w:ind w:firstLine="0"/>
      </w:pPr>
      <w:r>
        <w:tab/>
        <w:t xml:space="preserve">Para </w:t>
      </w:r>
      <w:r w:rsidRPr="002A3D14">
        <w:rPr>
          <w:b/>
        </w:rPr>
        <w:t>HTML</w:t>
      </w:r>
      <w:r>
        <w:t>:</w:t>
      </w:r>
    </w:p>
    <w:p w:rsidR="00563FAC"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Recordar cerrar las etiquetas</w:t>
      </w:r>
      <w:r w:rsidR="002A3D14">
        <w:rPr>
          <w:rFonts w:ascii="Arial" w:hAnsi="Arial" w:cs="Arial"/>
          <w:szCs w:val="22"/>
          <w:lang w:val="es-ES"/>
        </w:rPr>
        <w: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Nombrar las etiquetas siempre en minúsculas.</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Utilizar ficheros externos para </w:t>
      </w:r>
      <w:r w:rsidRPr="002A3D14">
        <w:rPr>
          <w:rFonts w:ascii="Arial" w:hAnsi="Arial" w:cs="Arial"/>
          <w:b/>
          <w:szCs w:val="22"/>
          <w:lang w:val="es-ES"/>
        </w:rPr>
        <w:t>CSS</w:t>
      </w:r>
      <w:r w:rsidRPr="002A3D14">
        <w:rPr>
          <w:rFonts w:ascii="Arial" w:hAnsi="Arial" w:cs="Arial"/>
          <w:szCs w:val="22"/>
          <w:lang w:val="es-ES"/>
        </w:rPr>
        <w:t xml:space="preserve"> y </w:t>
      </w:r>
      <w:r w:rsidRPr="002A3D14">
        <w:rPr>
          <w:rFonts w:ascii="Arial" w:hAnsi="Arial" w:cs="Arial"/>
          <w:b/>
          <w:szCs w:val="22"/>
          <w:lang w:val="es-ES"/>
        </w:rPr>
        <w:t>JavaScript</w:t>
      </w:r>
      <w:r w:rsidRPr="002A3D14">
        <w:rPr>
          <w:rFonts w:ascii="Arial" w:hAnsi="Arial" w:cs="Arial"/>
          <w:szCs w:val="22"/>
          <w:lang w:val="es-ES"/>
        </w:rPr>
        <w: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Enlazar los </w:t>
      </w:r>
      <w:r w:rsidRPr="002A3D14">
        <w:rPr>
          <w:rFonts w:ascii="Arial" w:hAnsi="Arial" w:cs="Arial"/>
          <w:b/>
          <w:szCs w:val="22"/>
          <w:lang w:val="es-ES"/>
        </w:rPr>
        <w:t>CSS</w:t>
      </w:r>
      <w:r w:rsidRPr="002A3D14">
        <w:rPr>
          <w:rFonts w:ascii="Arial" w:hAnsi="Arial" w:cs="Arial"/>
          <w:szCs w:val="22"/>
          <w:lang w:val="es-ES"/>
        </w:rPr>
        <w:t xml:space="preserve"> externos al principio del documento en su &lt;</w:t>
      </w:r>
      <w:r w:rsidRPr="002A3D14">
        <w:rPr>
          <w:rFonts w:ascii="Arial" w:hAnsi="Arial" w:cs="Arial"/>
          <w:b/>
          <w:szCs w:val="22"/>
          <w:lang w:val="es-ES"/>
        </w:rPr>
        <w:t>head</w:t>
      </w:r>
      <w:r w:rsidRPr="002A3D14">
        <w:rPr>
          <w:rFonts w:ascii="Arial" w:hAnsi="Arial" w:cs="Arial"/>
          <w:szCs w:val="22"/>
          <w:lang w:val="es-ES"/>
        </w:rPr>
        <w:t>&gt;.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Enlazar los </w:t>
      </w:r>
      <w:r w:rsidRPr="002A3D14">
        <w:rPr>
          <w:rFonts w:ascii="Arial" w:hAnsi="Arial" w:cs="Arial"/>
          <w:b/>
          <w:szCs w:val="22"/>
          <w:lang w:val="es-ES"/>
        </w:rPr>
        <w:t>JavaScript</w:t>
      </w:r>
      <w:r w:rsidRPr="002A3D14">
        <w:rPr>
          <w:rFonts w:ascii="Arial" w:hAnsi="Arial" w:cs="Arial"/>
          <w:szCs w:val="22"/>
          <w:lang w:val="es-ES"/>
        </w:rPr>
        <w:t xml:space="preserve"> externos al final del documento justo antes de la etiqueta &lt;</w:t>
      </w:r>
      <w:r w:rsidRPr="002A3D14">
        <w:rPr>
          <w:rFonts w:ascii="Arial" w:hAnsi="Arial" w:cs="Arial"/>
          <w:b/>
          <w:szCs w:val="22"/>
          <w:lang w:val="es-ES"/>
        </w:rPr>
        <w:t>/body</w:t>
      </w:r>
      <w:r w:rsidRPr="002A3D14">
        <w:rPr>
          <w:rFonts w:ascii="Arial" w:hAnsi="Arial" w:cs="Arial"/>
          <w:szCs w:val="22"/>
          <w:lang w:val="es-ES"/>
        </w:rPr>
        <w:t>&gt;.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Ser cuidadoso con la compatibilidad de</w:t>
      </w:r>
      <w:r w:rsidR="002A3D14">
        <w:rPr>
          <w:rFonts w:ascii="Arial" w:hAnsi="Arial" w:cs="Arial"/>
          <w:szCs w:val="22"/>
          <w:lang w:val="es-ES"/>
        </w:rPr>
        <w:t xml:space="preserve"> los elementos que usemos. Usar </w:t>
      </w:r>
      <w:r w:rsidR="002A3D14" w:rsidRPr="002A3D14">
        <w:rPr>
          <w:rFonts w:ascii="Arial" w:hAnsi="Arial" w:cs="Arial"/>
          <w:b/>
          <w:szCs w:val="22"/>
          <w:lang w:val="es-ES"/>
        </w:rPr>
        <w:t>www.c</w:t>
      </w:r>
      <w:r w:rsidRPr="002A3D14">
        <w:rPr>
          <w:rFonts w:ascii="Arial" w:hAnsi="Arial" w:cs="Arial"/>
          <w:b/>
          <w:szCs w:val="22"/>
          <w:lang w:val="es-ES"/>
        </w:rPr>
        <w:t>aniuse.com</w:t>
      </w:r>
      <w:r w:rsidRPr="002A3D14">
        <w:rPr>
          <w:rFonts w:ascii="Arial" w:hAnsi="Arial" w:cs="Arial"/>
          <w:szCs w:val="22"/>
          <w:lang w:val="es-ES"/>
        </w:rPr>
        <w:t>.</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Usar el atributo “</w:t>
      </w:r>
      <w:r w:rsidRPr="002A3D14">
        <w:rPr>
          <w:rFonts w:ascii="Arial" w:hAnsi="Arial" w:cs="Arial"/>
          <w:b/>
          <w:szCs w:val="22"/>
          <w:lang w:val="es-ES"/>
        </w:rPr>
        <w:t>alt</w:t>
      </w:r>
      <w:r w:rsidRPr="002A3D14">
        <w:rPr>
          <w:rFonts w:ascii="Arial" w:hAnsi="Arial" w:cs="Arial"/>
          <w:szCs w:val="22"/>
          <w:lang w:val="es-ES"/>
        </w:rPr>
        <w:t>” en todas las imágenes.</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Validar el código.</w:t>
      </w:r>
    </w:p>
    <w:p w:rsidR="008E292D" w:rsidRPr="002A3D14" w:rsidRDefault="008E292D"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Usar una “</w:t>
      </w:r>
      <w:r w:rsidRPr="002A3D14">
        <w:rPr>
          <w:rFonts w:ascii="Arial" w:hAnsi="Arial" w:cs="Arial"/>
          <w:b/>
          <w:szCs w:val="22"/>
          <w:lang w:val="es-ES"/>
        </w:rPr>
        <w:t>chuletilla</w:t>
      </w:r>
      <w:r w:rsidRPr="002A3D14">
        <w:rPr>
          <w:rFonts w:ascii="Arial" w:hAnsi="Arial" w:cs="Arial"/>
          <w:szCs w:val="22"/>
          <w:lang w:val="es-ES"/>
        </w:rPr>
        <w:t xml:space="preserve">” con las etiquetas </w:t>
      </w:r>
      <w:r w:rsidRPr="002A3D14">
        <w:rPr>
          <w:rFonts w:ascii="Arial" w:hAnsi="Arial" w:cs="Arial"/>
          <w:b/>
          <w:szCs w:val="22"/>
          <w:lang w:val="es-ES"/>
        </w:rPr>
        <w:t>HTML5</w:t>
      </w:r>
      <w:r w:rsidRPr="002A3D14">
        <w:rPr>
          <w:rFonts w:ascii="Arial" w:hAnsi="Arial" w:cs="Arial"/>
          <w:szCs w:val="22"/>
          <w:lang w:val="es-ES"/>
        </w:rPr>
        <w:t>.</w:t>
      </w:r>
    </w:p>
    <w:p w:rsidR="007B2D6F" w:rsidRDefault="007B2D6F">
      <w:pPr>
        <w:ind w:firstLine="0"/>
        <w:jc w:val="left"/>
      </w:pPr>
      <w:r>
        <w:br w:type="page"/>
      </w:r>
    </w:p>
    <w:p w:rsidR="008E292D" w:rsidRDefault="008E292D" w:rsidP="00DC6F2A">
      <w:pPr>
        <w:ind w:firstLine="0"/>
      </w:pPr>
    </w:p>
    <w:p w:rsidR="00AA6F4E" w:rsidRDefault="00AA6F4E" w:rsidP="00DC6F2A">
      <w:pPr>
        <w:ind w:firstLine="0"/>
      </w:pPr>
      <w:r>
        <w:tab/>
        <w:t xml:space="preserve">Para </w:t>
      </w:r>
      <w:r w:rsidRPr="002A3D14">
        <w:rPr>
          <w:b/>
        </w:rPr>
        <w:t>CSS</w:t>
      </w:r>
      <w:r>
        <w:t>:</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Pr</w:t>
      </w:r>
      <w:r w:rsidR="002A3D14">
        <w:rPr>
          <w:rFonts w:ascii="Arial" w:hAnsi="Arial" w:cs="Arial"/>
          <w:szCs w:val="22"/>
          <w:lang w:val="es-ES"/>
        </w:rPr>
        <w:t>imero definir los estilos para e</w:t>
      </w:r>
      <w:r w:rsidRPr="002A3D14">
        <w:rPr>
          <w:rFonts w:ascii="Arial" w:hAnsi="Arial" w:cs="Arial"/>
          <w:szCs w:val="22"/>
          <w:lang w:val="es-ES"/>
        </w:rPr>
        <w:t xml:space="preserve">tiquetas </w:t>
      </w:r>
      <w:r w:rsidRPr="002A3D14">
        <w:rPr>
          <w:rFonts w:ascii="Arial" w:hAnsi="Arial" w:cs="Arial"/>
          <w:b/>
          <w:szCs w:val="22"/>
          <w:lang w:val="es-ES"/>
        </w:rPr>
        <w:t>HTML</w:t>
      </w:r>
      <w:r w:rsidRPr="002A3D14">
        <w:rPr>
          <w:rFonts w:ascii="Arial" w:hAnsi="Arial" w:cs="Arial"/>
          <w:szCs w:val="22"/>
          <w:lang w:val="es-ES"/>
        </w:rPr>
        <w:t xml:space="preserve"> como </w:t>
      </w:r>
      <w:r w:rsidRPr="002A3D14">
        <w:rPr>
          <w:rFonts w:ascii="Arial" w:hAnsi="Arial" w:cs="Arial"/>
          <w:b/>
          <w:szCs w:val="22"/>
          <w:lang w:val="es-ES"/>
        </w:rPr>
        <w:t>header</w:t>
      </w:r>
      <w:r w:rsidRPr="002A3D14">
        <w:rPr>
          <w:rFonts w:ascii="Arial" w:hAnsi="Arial" w:cs="Arial"/>
          <w:szCs w:val="22"/>
          <w:lang w:val="es-ES"/>
        </w:rPr>
        <w:t xml:space="preserve">, </w:t>
      </w:r>
      <w:r w:rsidRPr="002A3D14">
        <w:rPr>
          <w:rFonts w:ascii="Arial" w:hAnsi="Arial" w:cs="Arial"/>
          <w:b/>
          <w:szCs w:val="22"/>
          <w:lang w:val="es-ES"/>
        </w:rPr>
        <w:t>footer</w:t>
      </w:r>
      <w:r w:rsidRPr="002A3D14">
        <w:rPr>
          <w:rFonts w:ascii="Arial" w:hAnsi="Arial" w:cs="Arial"/>
          <w:szCs w:val="22"/>
          <w:lang w:val="es-ES"/>
        </w:rPr>
        <w:t xml:space="preserve">, </w:t>
      </w:r>
      <w:r w:rsidRPr="002A3D14">
        <w:rPr>
          <w:rFonts w:ascii="Arial" w:hAnsi="Arial" w:cs="Arial"/>
          <w:b/>
          <w:szCs w:val="22"/>
          <w:lang w:val="es-ES"/>
        </w:rPr>
        <w:t>div</w:t>
      </w:r>
      <w:r w:rsidRPr="002A3D14">
        <w:rPr>
          <w:rFonts w:ascii="Arial" w:hAnsi="Arial" w:cs="Arial"/>
          <w:szCs w:val="22"/>
          <w:lang w:val="es-ES"/>
        </w:rPr>
        <w:t xml:space="preserve">, </w:t>
      </w:r>
      <w:r w:rsidRPr="002A3D14">
        <w:rPr>
          <w:rFonts w:ascii="Arial" w:hAnsi="Arial" w:cs="Arial"/>
          <w:b/>
          <w:szCs w:val="22"/>
          <w:lang w:val="es-ES"/>
        </w:rPr>
        <w:t>a</w:t>
      </w:r>
      <w:r w:rsidRPr="002A3D14">
        <w:rPr>
          <w:rFonts w:ascii="Arial" w:hAnsi="Arial" w:cs="Arial"/>
          <w:szCs w:val="22"/>
          <w:lang w:val="es-ES"/>
        </w:rPr>
        <w:t xml:space="preserve">, </w:t>
      </w:r>
      <w:r w:rsidRPr="002A3D14">
        <w:rPr>
          <w:rFonts w:ascii="Arial" w:hAnsi="Arial" w:cs="Arial"/>
          <w:b/>
          <w:szCs w:val="22"/>
          <w:lang w:val="es-ES"/>
        </w:rPr>
        <w:t>p</w:t>
      </w:r>
      <w:r w:rsidRPr="002A3D14">
        <w:rPr>
          <w:rFonts w:ascii="Arial" w:hAnsi="Arial" w:cs="Arial"/>
          <w:szCs w:val="22"/>
          <w:lang w:val="es-ES"/>
        </w:rPr>
        <w:t>, etc.</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Después definir los estilos para indentificadores “</w:t>
      </w:r>
      <w:r w:rsidRPr="002A3D14">
        <w:rPr>
          <w:rFonts w:ascii="Arial" w:hAnsi="Arial" w:cs="Arial"/>
          <w:b/>
          <w:szCs w:val="22"/>
          <w:lang w:val="es-ES"/>
        </w:rPr>
        <w:t>id</w:t>
      </w:r>
      <w:r w:rsidRPr="002A3D14">
        <w:rPr>
          <w:rFonts w:ascii="Arial" w:hAnsi="Arial" w:cs="Arial"/>
          <w:szCs w:val="22"/>
          <w:lang w:val="es-ES"/>
        </w:rPr>
        <w:t>”.</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Por último definir los estilos para las clases “</w:t>
      </w:r>
      <w:r w:rsidRPr="002A3D14">
        <w:rPr>
          <w:rFonts w:ascii="Arial" w:hAnsi="Arial" w:cs="Arial"/>
          <w:b/>
          <w:szCs w:val="22"/>
          <w:lang w:val="es-ES"/>
        </w:rPr>
        <w:t>class</w:t>
      </w:r>
      <w:r w:rsidRPr="002A3D14">
        <w:rPr>
          <w:rFonts w:ascii="Arial" w:hAnsi="Arial" w:cs="Arial"/>
          <w:szCs w:val="22"/>
          <w:lang w:val="es-ES"/>
        </w:rPr>
        <w:t>”.</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Ordenar las reglas de estilos conforme van apareciendo en el </w:t>
      </w:r>
      <w:r w:rsidRPr="002A3D14">
        <w:rPr>
          <w:rFonts w:ascii="Arial" w:hAnsi="Arial" w:cs="Arial"/>
          <w:b/>
          <w:szCs w:val="22"/>
          <w:lang w:val="es-ES"/>
        </w:rPr>
        <w:t>HTML</w:t>
      </w:r>
      <w:r w:rsidRPr="002A3D14">
        <w:rPr>
          <w:rFonts w:ascii="Arial" w:hAnsi="Arial" w:cs="Arial"/>
          <w:szCs w:val="22"/>
          <w:lang w:val="es-ES"/>
        </w:rPr>
        <w:t>.</w:t>
      </w:r>
    </w:p>
    <w:p w:rsidR="009C5DA3"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Ordenar las propiedades en cada regla de estilo por orden alfabético.</w:t>
      </w:r>
    </w:p>
    <w:p w:rsidR="00834429" w:rsidRPr="002A3D14"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Utilizar tabulaciones en las propiedades </w:t>
      </w:r>
      <w:r w:rsidRPr="00834429">
        <w:rPr>
          <w:rFonts w:ascii="Arial" w:hAnsi="Arial" w:cs="Arial"/>
          <w:b/>
          <w:szCs w:val="22"/>
          <w:lang w:val="es-ES"/>
        </w:rPr>
        <w:t>CSS</w:t>
      </w:r>
      <w:r>
        <w:rPr>
          <w:rFonts w:ascii="Arial" w:hAnsi="Arial" w:cs="Arial"/>
          <w:szCs w:val="22"/>
          <w:lang w:val="es-ES"/>
        </w:rPr>
        <w:t xml:space="preserve"> para facilitar su lectura.</w:t>
      </w:r>
    </w:p>
    <w:p w:rsidR="00834429" w:rsidRPr="00834429" w:rsidRDefault="009C5DA3" w:rsidP="00834429">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Especificar el alto y ancho de las imágnes.</w:t>
      </w:r>
    </w:p>
    <w:p w:rsidR="002A3D14" w:rsidRPr="002A3D14" w:rsidRDefault="002A3D14"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Definir un tamaño de fuente global en el body.</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Evitar el uso de muchos selectores descendentes como: </w:t>
      </w:r>
      <w:r w:rsidRPr="002A3D14">
        <w:rPr>
          <w:rFonts w:ascii="Arial" w:hAnsi="Arial" w:cs="Arial"/>
          <w:b/>
          <w:szCs w:val="22"/>
          <w:lang w:val="es-ES"/>
        </w:rPr>
        <w:t xml:space="preserve">section div ul li a </w:t>
      </w:r>
      <w:proofErr w:type="gramStart"/>
      <w:r w:rsidRPr="002A3D14">
        <w:rPr>
          <w:rFonts w:ascii="Arial" w:hAnsi="Arial" w:cs="Arial"/>
          <w:b/>
          <w:szCs w:val="22"/>
          <w:lang w:val="es-ES"/>
        </w:rPr>
        <w:t>{  …</w:t>
      </w:r>
      <w:proofErr w:type="gramEnd"/>
      <w:r w:rsidRPr="002A3D14">
        <w:rPr>
          <w:rFonts w:ascii="Arial" w:hAnsi="Arial" w:cs="Arial"/>
          <w:b/>
          <w:szCs w:val="22"/>
          <w:lang w:val="es-ES"/>
        </w:rPr>
        <w:t xml:space="preserve">  }</w:t>
      </w:r>
      <w:r w:rsidR="002A3D14">
        <w:rPr>
          <w:rFonts w:ascii="Arial" w:hAnsi="Arial" w:cs="Arial"/>
          <w:szCs w:val="22"/>
          <w:lang w:val="es-ES"/>
        </w:rPr>
        <w:t>.</w:t>
      </w:r>
    </w:p>
    <w:p w:rsidR="00F95562"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Reducir el uso de selectores </w:t>
      </w:r>
      <w:r w:rsidRPr="002A3D14">
        <w:rPr>
          <w:rFonts w:ascii="Arial" w:hAnsi="Arial" w:cs="Arial"/>
          <w:b/>
          <w:szCs w:val="22"/>
          <w:lang w:val="es-ES"/>
        </w:rPr>
        <w:t>CSS3</w:t>
      </w:r>
      <w:r w:rsidRPr="002A3D14">
        <w:rPr>
          <w:rFonts w:ascii="Arial" w:hAnsi="Arial" w:cs="Arial"/>
          <w:szCs w:val="22"/>
          <w:lang w:val="es-ES"/>
        </w:rPr>
        <w:t xml:space="preserve"> </w:t>
      </w:r>
      <w:proofErr w:type="gramStart"/>
      <w:r w:rsidRPr="002A3D14">
        <w:rPr>
          <w:rFonts w:ascii="Arial" w:hAnsi="Arial" w:cs="Arial"/>
          <w:szCs w:val="22"/>
          <w:lang w:val="es-ES"/>
        </w:rPr>
        <w:t xml:space="preserve">como </w:t>
      </w:r>
      <w:r w:rsidRPr="002A3D14">
        <w:rPr>
          <w:rFonts w:ascii="Arial" w:hAnsi="Arial" w:cs="Arial"/>
          <w:b/>
          <w:szCs w:val="22"/>
          <w:lang w:val="es-ES"/>
        </w:rPr>
        <w:t>:first</w:t>
      </w:r>
      <w:proofErr w:type="gramEnd"/>
      <w:r w:rsidRPr="002A3D14">
        <w:rPr>
          <w:rFonts w:ascii="Arial" w:hAnsi="Arial" w:cs="Arial"/>
          <w:b/>
          <w:szCs w:val="22"/>
          <w:lang w:val="es-ES"/>
        </w:rPr>
        <w:t>-child</w:t>
      </w:r>
      <w:r w:rsidRPr="002A3D14">
        <w:rPr>
          <w:rFonts w:ascii="Arial" w:hAnsi="Arial" w:cs="Arial"/>
          <w:szCs w:val="22"/>
          <w:lang w:val="es-ES"/>
        </w:rPr>
        <w:t>, facilitan mucho la vida pero consumen muchos recursos.</w:t>
      </w:r>
    </w:p>
    <w:p w:rsidR="009C5DA3" w:rsidRPr="002A3D14" w:rsidRDefault="009C5DA3"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 xml:space="preserve">Aprovechar las ventajas en cascada de </w:t>
      </w:r>
      <w:r w:rsidRPr="002A3D14">
        <w:rPr>
          <w:rFonts w:ascii="Arial" w:hAnsi="Arial" w:cs="Arial"/>
          <w:b/>
          <w:szCs w:val="22"/>
          <w:lang w:val="es-ES"/>
        </w:rPr>
        <w:t>CSS</w:t>
      </w:r>
      <w:r w:rsidRPr="002A3D14">
        <w:rPr>
          <w:rFonts w:ascii="Arial" w:hAnsi="Arial" w:cs="Arial"/>
          <w:szCs w:val="22"/>
          <w:lang w:val="es-ES"/>
        </w:rPr>
        <w:t xml:space="preserve">. No es necesario escribir: </w:t>
      </w:r>
      <w:r w:rsidRPr="002A3D14">
        <w:rPr>
          <w:rFonts w:ascii="Arial" w:hAnsi="Arial" w:cs="Arial"/>
          <w:b/>
          <w:szCs w:val="22"/>
          <w:lang w:val="es-ES"/>
        </w:rPr>
        <w:t>nav ul li a {Font-weight: 600;}</w:t>
      </w:r>
      <w:r w:rsidRPr="002A3D14">
        <w:rPr>
          <w:rFonts w:ascii="Arial" w:hAnsi="Arial" w:cs="Arial"/>
          <w:szCs w:val="22"/>
          <w:lang w:val="es-ES"/>
        </w:rPr>
        <w:t xml:space="preserve">. Nos vale lo mismo con: </w:t>
      </w:r>
      <w:r w:rsidRPr="002A3D14">
        <w:rPr>
          <w:rFonts w:ascii="Arial" w:hAnsi="Arial" w:cs="Arial"/>
          <w:b/>
          <w:szCs w:val="22"/>
          <w:lang w:val="es-ES"/>
        </w:rPr>
        <w:t>nav {Font-weight: 600;}</w:t>
      </w:r>
      <w:r w:rsidRPr="002A3D14">
        <w:rPr>
          <w:rFonts w:ascii="Arial" w:hAnsi="Arial" w:cs="Arial"/>
          <w:szCs w:val="22"/>
          <w:lang w:val="es-ES"/>
        </w:rPr>
        <w:t>.</w:t>
      </w:r>
    </w:p>
    <w:p w:rsidR="002A3D14" w:rsidRDefault="002A3D14" w:rsidP="002A3D14">
      <w:pPr>
        <w:numPr>
          <w:ilvl w:val="0"/>
          <w:numId w:val="12"/>
        </w:numPr>
        <w:tabs>
          <w:tab w:val="clear" w:pos="720"/>
          <w:tab w:val="num" w:pos="993"/>
        </w:tabs>
        <w:ind w:left="993" w:hanging="284"/>
        <w:rPr>
          <w:rFonts w:ascii="Arial" w:hAnsi="Arial" w:cs="Arial"/>
          <w:szCs w:val="22"/>
          <w:lang w:val="es-ES"/>
        </w:rPr>
      </w:pPr>
      <w:r w:rsidRPr="002A3D14">
        <w:rPr>
          <w:rFonts w:ascii="Arial" w:hAnsi="Arial" w:cs="Arial"/>
          <w:szCs w:val="22"/>
          <w:lang w:val="es-ES"/>
        </w:rPr>
        <w:t>Recordar poner las reglas de estilo de reset antes de cualquier otra regla de estilo.</w:t>
      </w:r>
    </w:p>
    <w:p w:rsidR="00834429"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Comprobar el diseño en varios navegadores.</w:t>
      </w:r>
    </w:p>
    <w:p w:rsidR="00834429"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Utilizar comentarios para separar las secciones de la hoja de estilos</w:t>
      </w:r>
      <w:r w:rsidR="008E50C4">
        <w:rPr>
          <w:rFonts w:ascii="Arial" w:hAnsi="Arial" w:cs="Arial"/>
          <w:szCs w:val="22"/>
          <w:lang w:val="es-ES"/>
        </w:rPr>
        <w:t>.</w:t>
      </w:r>
    </w:p>
    <w:p w:rsidR="008E50C4" w:rsidRDefault="008E50C4"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Reduccir el número de archivos </w:t>
      </w:r>
      <w:r w:rsidRPr="008E50C4">
        <w:rPr>
          <w:rFonts w:ascii="Arial" w:hAnsi="Arial" w:cs="Arial"/>
          <w:b/>
          <w:szCs w:val="22"/>
          <w:lang w:val="es-ES"/>
        </w:rPr>
        <w:t>CSS</w:t>
      </w:r>
      <w:r>
        <w:rPr>
          <w:rFonts w:ascii="Arial" w:hAnsi="Arial" w:cs="Arial"/>
          <w:szCs w:val="22"/>
          <w:lang w:val="es-ES"/>
        </w:rPr>
        <w:t xml:space="preserve"> de la página. Si es posible, combinar todos los archivos </w:t>
      </w:r>
      <w:r w:rsidRPr="008E50C4">
        <w:rPr>
          <w:rFonts w:ascii="Arial" w:hAnsi="Arial" w:cs="Arial"/>
          <w:b/>
          <w:szCs w:val="22"/>
          <w:lang w:val="es-ES"/>
        </w:rPr>
        <w:t>CSS</w:t>
      </w:r>
      <w:r>
        <w:rPr>
          <w:rFonts w:ascii="Arial" w:hAnsi="Arial" w:cs="Arial"/>
          <w:szCs w:val="22"/>
          <w:lang w:val="es-ES"/>
        </w:rPr>
        <w:t xml:space="preserve"> individuales en un único archivo.</w:t>
      </w:r>
    </w:p>
    <w:p w:rsidR="00834429"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Una vez que hemos asegurado el acceso completo y correcto a toda la información de la página independientemente del navegador utilizado por el usuario, utilizar las características más modernas de </w:t>
      </w:r>
      <w:r w:rsidRPr="00834429">
        <w:rPr>
          <w:rFonts w:ascii="Arial" w:hAnsi="Arial" w:cs="Arial"/>
          <w:b/>
          <w:szCs w:val="22"/>
          <w:lang w:val="es-ES"/>
        </w:rPr>
        <w:t>CSS</w:t>
      </w:r>
      <w:r>
        <w:rPr>
          <w:rFonts w:ascii="Arial" w:hAnsi="Arial" w:cs="Arial"/>
          <w:szCs w:val="22"/>
          <w:lang w:val="es-ES"/>
        </w:rPr>
        <w:t xml:space="preserve"> para que se puedan disfrutar en los navegadores más modernos.</w:t>
      </w:r>
    </w:p>
    <w:p w:rsidR="00834429" w:rsidRPr="002A3D14" w:rsidRDefault="00834429" w:rsidP="002A3D1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Usar herramientas como </w:t>
      </w:r>
      <w:r w:rsidRPr="008E50C4">
        <w:rPr>
          <w:rFonts w:ascii="Arial" w:hAnsi="Arial" w:cs="Arial"/>
          <w:b/>
          <w:szCs w:val="22"/>
          <w:lang w:val="es-ES"/>
        </w:rPr>
        <w:t>Firebug</w:t>
      </w:r>
      <w:r>
        <w:rPr>
          <w:rFonts w:ascii="Arial" w:hAnsi="Arial" w:cs="Arial"/>
          <w:szCs w:val="22"/>
          <w:lang w:val="es-ES"/>
        </w:rPr>
        <w:t xml:space="preserve"> en Firefox para el depurado de errores </w:t>
      </w:r>
      <w:r w:rsidRPr="008E50C4">
        <w:rPr>
          <w:rFonts w:ascii="Arial" w:hAnsi="Arial" w:cs="Arial"/>
          <w:b/>
          <w:szCs w:val="22"/>
          <w:lang w:val="es-ES"/>
        </w:rPr>
        <w:t>CSS</w:t>
      </w:r>
      <w:r>
        <w:rPr>
          <w:rFonts w:ascii="Arial" w:hAnsi="Arial" w:cs="Arial"/>
          <w:szCs w:val="22"/>
          <w:lang w:val="es-ES"/>
        </w:rPr>
        <w:t>.</w:t>
      </w:r>
    </w:p>
    <w:p w:rsidR="009C5DA3" w:rsidRDefault="009C5DA3" w:rsidP="00DC6F2A">
      <w:pPr>
        <w:ind w:firstLine="0"/>
      </w:pPr>
    </w:p>
    <w:p w:rsidR="006255AA" w:rsidRDefault="006255AA">
      <w:pPr>
        <w:ind w:firstLine="0"/>
        <w:jc w:val="left"/>
      </w:pPr>
    </w:p>
    <w:p w:rsidR="006255AA" w:rsidRPr="004C4BEE" w:rsidRDefault="006255AA" w:rsidP="006255AA">
      <w:pPr>
        <w:ind w:firstLine="0"/>
        <w:rPr>
          <w:b/>
          <w:i/>
          <w:u w:val="single"/>
        </w:rPr>
      </w:pPr>
      <w:r w:rsidRPr="00F56977">
        <w:tab/>
      </w:r>
      <w:r>
        <w:rPr>
          <w:b/>
          <w:i/>
          <w:u w:val="single"/>
        </w:rPr>
        <w:t>Asegure estos conocimientos realizando la  ejercitación del capítulo 17</w:t>
      </w:r>
    </w:p>
    <w:p w:rsidR="008E50C4" w:rsidRDefault="008E50C4">
      <w:pPr>
        <w:ind w:firstLine="0"/>
        <w:jc w:val="left"/>
      </w:pPr>
    </w:p>
    <w:p w:rsidR="006255AA" w:rsidRDefault="006255AA">
      <w:pPr>
        <w:ind w:firstLine="0"/>
        <w:jc w:val="left"/>
      </w:pPr>
    </w:p>
    <w:p w:rsidR="006255AA" w:rsidRPr="006255AA" w:rsidRDefault="006255AA">
      <w:pPr>
        <w:ind w:firstLine="0"/>
        <w:jc w:val="left"/>
        <w:rPr>
          <w:b/>
          <w:i/>
          <w:u w:val="single"/>
        </w:rPr>
      </w:pPr>
      <w:r>
        <w:tab/>
      </w:r>
      <w:r w:rsidRPr="006255AA">
        <w:rPr>
          <w:b/>
          <w:i/>
          <w:u w:val="single"/>
        </w:rPr>
        <w:t>Demuestre todo lo que ha aprendido realizando la ejercitación final del curso.</w:t>
      </w:r>
    </w:p>
    <w:sectPr w:rsidR="006255AA" w:rsidRPr="006255AA" w:rsidSect="00696E74">
      <w:headerReference w:type="default" r:id="rId25"/>
      <w:footerReference w:type="default" r:id="rId26"/>
      <w:type w:val="continuous"/>
      <w:pgSz w:w="11907" w:h="16840" w:code="9"/>
      <w:pgMar w:top="539" w:right="1134" w:bottom="363" w:left="1134" w:header="357" w:footer="255" w:gutter="0"/>
      <w:pgNumType w:start="8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B35" w:rsidRDefault="00960B35">
      <w:r>
        <w:separator/>
      </w:r>
    </w:p>
  </w:endnote>
  <w:endnote w:type="continuationSeparator" w:id="0">
    <w:p w:rsidR="00960B35" w:rsidRDefault="0096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panose1 w:val="00000000000000000000"/>
    <w:charset w:val="00"/>
    <w:family w:val="swiss"/>
    <w:notTrueType/>
    <w:pitch w:val="variable"/>
    <w:sig w:usb0="00000003" w:usb1="00000000" w:usb2="00000000" w:usb3="00000000" w:csb0="00000001" w:csb1="00000000"/>
  </w:font>
  <w:font w:name="Coronet">
    <w:altName w:val="Arabic Typesetting"/>
    <w:charset w:val="00"/>
    <w:family w:val="script"/>
    <w:pitch w:val="variable"/>
    <w:sig w:usb0="00000001" w:usb1="00000000" w:usb2="00000000" w:usb3="00000000" w:csb0="00000093" w:csb1="00000000"/>
  </w:font>
  <w:font w:name="Albertus Xb (W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 Goth">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35" w:rsidRDefault="00960B35" w:rsidP="00F9016F">
    <w:pPr>
      <w:tabs>
        <w:tab w:val="left" w:pos="0"/>
      </w:tabs>
      <w:spacing w:line="56" w:lineRule="exact"/>
      <w:rPr>
        <w:sz w:val="24"/>
      </w:rPr>
    </w:pPr>
    <w:r>
      <w:rPr>
        <w:noProof/>
        <w:lang w:val="es-ES"/>
      </w:rPr>
      <mc:AlternateContent>
        <mc:Choice Requires="wps">
          <w:drawing>
            <wp:anchor distT="0" distB="0" distL="114300" distR="114300" simplePos="0" relativeHeight="251661312" behindDoc="1" locked="1" layoutInCell="0" allowOverlap="1" wp14:anchorId="5ADA9CC3" wp14:editId="0FBCDB61">
              <wp:simplePos x="0" y="0"/>
              <wp:positionH relativeFrom="page">
                <wp:posOffset>540385</wp:posOffset>
              </wp:positionH>
              <wp:positionV relativeFrom="paragraph">
                <wp:posOffset>0</wp:posOffset>
              </wp:positionV>
              <wp:extent cx="6479540" cy="35560"/>
              <wp:effectExtent l="0" t="0" r="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556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42.55pt;margin-top:0;width:510.2pt;height: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" o:allowincell="f" fillcolor="black" stroked="f" strokeweight="0">
              <w10:wrap anchorx="page"/>
              <w10:anchorlock/>
            </v:rect>
          </w:pict>
        </mc:Fallback>
      </mc:AlternateContent>
    </w:r>
  </w:p>
  <w:p w:rsidR="00960B35" w:rsidRPr="00F9016F" w:rsidRDefault="00960B35" w:rsidP="00F9016F">
    <w:pPr>
      <w:tabs>
        <w:tab w:val="center" w:pos="4512"/>
      </w:tabs>
      <w:jc w:val="center"/>
      <w:rPr>
        <w:rFonts w:ascii="Arial" w:hAnsi="Arial" w:cs="Arial"/>
        <w:b/>
        <w:bCs/>
        <w:sz w:val="18"/>
        <w:szCs w:val="18"/>
      </w:rPr>
    </w:pPr>
    <w:r w:rsidRPr="00F9016F">
      <w:rPr>
        <w:rFonts w:ascii="Arial" w:hAnsi="Arial" w:cs="Arial"/>
        <w:b/>
        <w:bCs/>
        <w:sz w:val="18"/>
        <w:szCs w:val="18"/>
      </w:rPr>
      <w:t>Miembro de la Asociación Española de Centros de Enseñanza de Informática: (A.E.C.E.I.)</w:t>
    </w:r>
  </w:p>
  <w:p w:rsidR="00960B35" w:rsidRPr="00F9016F" w:rsidRDefault="00960B35" w:rsidP="00F9016F">
    <w:pPr>
      <w:tabs>
        <w:tab w:val="center" w:pos="4512"/>
      </w:tabs>
      <w:jc w:val="center"/>
      <w:rPr>
        <w:rFonts w:ascii="Arial" w:hAnsi="Arial" w:cs="Arial"/>
        <w:sz w:val="18"/>
        <w:szCs w:val="18"/>
      </w:rPr>
    </w:pPr>
    <w:r w:rsidRPr="00F9016F">
      <w:rPr>
        <w:rFonts w:ascii="Arial" w:hAnsi="Arial" w:cs="Arial"/>
        <w:noProof/>
        <w:lang w:val="es-ES"/>
      </w:rPr>
      <w:drawing>
        <wp:anchor distT="0" distB="0" distL="114300" distR="114300" simplePos="0" relativeHeight="251662336" behindDoc="0" locked="0" layoutInCell="1" allowOverlap="1" wp14:anchorId="5B38D95A" wp14:editId="2EF7259E">
          <wp:simplePos x="0" y="0"/>
          <wp:positionH relativeFrom="column">
            <wp:posOffset>1057275</wp:posOffset>
          </wp:positionH>
          <wp:positionV relativeFrom="paragraph">
            <wp:posOffset>-4445</wp:posOffset>
          </wp:positionV>
          <wp:extent cx="200025" cy="2000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noProof/>
        <w:lang w:val="es-ES"/>
      </w:rPr>
      <w:drawing>
        <wp:anchor distT="0" distB="0" distL="114300" distR="114300" simplePos="0" relativeHeight="251663360" behindDoc="0" locked="0" layoutInCell="1" allowOverlap="1" wp14:anchorId="5A6AE2A8" wp14:editId="51863314">
          <wp:simplePos x="0" y="0"/>
          <wp:positionH relativeFrom="column">
            <wp:posOffset>2994660</wp:posOffset>
          </wp:positionH>
          <wp:positionV relativeFrom="paragraph">
            <wp:posOffset>-3810</wp:posOffset>
          </wp:positionV>
          <wp:extent cx="179705" cy="17970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b/>
        <w:bCs/>
        <w:sz w:val="18"/>
        <w:szCs w:val="18"/>
      </w:rPr>
      <w:t xml:space="preserve">Twitter: @FrayLuisCentroA            Facebook: FrayLuisCentroAcademico </w:t>
    </w:r>
  </w:p>
  <w:p w:rsidR="00960B35" w:rsidRPr="00F9016F" w:rsidRDefault="00960B35" w:rsidP="00F901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B35" w:rsidRDefault="00960B35">
      <w:r>
        <w:separator/>
      </w:r>
    </w:p>
  </w:footnote>
  <w:footnote w:type="continuationSeparator" w:id="0">
    <w:p w:rsidR="00960B35" w:rsidRDefault="00960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B35" w:rsidRDefault="00960B35" w:rsidP="00F9016F">
    <w:pPr>
      <w:tabs>
        <w:tab w:val="left" w:pos="3600"/>
        <w:tab w:val="center" w:pos="7938"/>
      </w:tabs>
      <w:rPr>
        <w:bCs/>
        <w:sz w:val="18"/>
        <w:szCs w:val="18"/>
      </w:rPr>
    </w:pPr>
    <w:r>
      <w:rPr>
        <w:noProof/>
        <w:lang w:val="es-ES"/>
      </w:rPr>
      <w:drawing>
        <wp:anchor distT="0" distB="0" distL="114300" distR="114300" simplePos="0" relativeHeight="251659264" behindDoc="0" locked="0" layoutInCell="1" allowOverlap="1" wp14:anchorId="49C810C6" wp14:editId="1B385326">
          <wp:simplePos x="0" y="0"/>
          <wp:positionH relativeFrom="column">
            <wp:posOffset>0</wp:posOffset>
          </wp:positionH>
          <wp:positionV relativeFrom="paragraph">
            <wp:posOffset>0</wp:posOffset>
          </wp:positionV>
          <wp:extent cx="2411730" cy="904875"/>
          <wp:effectExtent l="0" t="0" r="7620" b="9525"/>
          <wp:wrapSquare wrapText="bothSides"/>
          <wp:docPr id="15" name="Imagen 15" descr="logotipo fray luis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 fray luis 3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7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18"/>
        <w:szCs w:val="18"/>
      </w:rPr>
      <w:tab/>
    </w:r>
    <w:r>
      <w:rPr>
        <w:bCs/>
        <w:sz w:val="18"/>
        <w:szCs w:val="18"/>
      </w:rPr>
      <w:tab/>
      <w:t>C/ Fray Luis de León, 23</w:t>
    </w:r>
  </w:p>
  <w:p w:rsidR="00960B35" w:rsidRDefault="00960B35" w:rsidP="00F9016F">
    <w:pPr>
      <w:tabs>
        <w:tab w:val="left" w:pos="3600"/>
        <w:tab w:val="center" w:pos="7938"/>
      </w:tabs>
      <w:rPr>
        <w:bCs/>
        <w:sz w:val="18"/>
        <w:szCs w:val="18"/>
      </w:rPr>
    </w:pPr>
    <w:r>
      <w:rPr>
        <w:bCs/>
        <w:sz w:val="18"/>
        <w:szCs w:val="18"/>
      </w:rPr>
      <w:tab/>
    </w:r>
    <w:r>
      <w:rPr>
        <w:bCs/>
        <w:sz w:val="18"/>
        <w:szCs w:val="18"/>
      </w:rPr>
      <w:tab/>
      <w:t>47002 – Valladolid</w:t>
    </w:r>
  </w:p>
  <w:p w:rsidR="00960B35" w:rsidRDefault="00960B35" w:rsidP="00F9016F">
    <w:pPr>
      <w:tabs>
        <w:tab w:val="left" w:pos="3600"/>
        <w:tab w:val="center" w:pos="7938"/>
      </w:tabs>
      <w:rPr>
        <w:bCs/>
        <w:sz w:val="18"/>
        <w:szCs w:val="18"/>
      </w:rPr>
    </w:pPr>
    <w:r>
      <w:rPr>
        <w:bCs/>
        <w:sz w:val="18"/>
        <w:szCs w:val="18"/>
      </w:rPr>
      <w:tab/>
    </w:r>
    <w:r>
      <w:rPr>
        <w:bCs/>
        <w:sz w:val="18"/>
        <w:szCs w:val="18"/>
      </w:rPr>
      <w:tab/>
      <w:t>Tlf: 983 39 10 76</w:t>
    </w:r>
  </w:p>
  <w:p w:rsidR="00960B35" w:rsidRDefault="00960B35" w:rsidP="00F9016F">
    <w:pPr>
      <w:tabs>
        <w:tab w:val="left" w:pos="3600"/>
        <w:tab w:val="center" w:pos="7938"/>
      </w:tabs>
      <w:rPr>
        <w:bCs/>
        <w:sz w:val="18"/>
        <w:szCs w:val="18"/>
      </w:rPr>
    </w:pPr>
    <w:r>
      <w:rPr>
        <w:bCs/>
        <w:sz w:val="18"/>
        <w:szCs w:val="18"/>
      </w:rPr>
      <w:tab/>
    </w:r>
    <w:r>
      <w:rPr>
        <w:bCs/>
        <w:sz w:val="18"/>
        <w:szCs w:val="18"/>
      </w:rPr>
      <w:tab/>
    </w:r>
    <w:hyperlink r:id="rId2" w:history="1">
      <w:r w:rsidRPr="000A7044">
        <w:rPr>
          <w:rStyle w:val="Hipervnculo"/>
          <w:bCs/>
          <w:sz w:val="18"/>
          <w:szCs w:val="18"/>
        </w:rPr>
        <w:t>www.academiafrayluis.es</w:t>
      </w:r>
    </w:hyperlink>
    <w:r>
      <w:rPr>
        <w:bCs/>
        <w:sz w:val="18"/>
        <w:szCs w:val="18"/>
      </w:rPr>
      <w:t xml:space="preserve"> </w:t>
    </w:r>
  </w:p>
  <w:p w:rsidR="00960B35" w:rsidRDefault="00960B35" w:rsidP="00F9016F">
    <w:pPr>
      <w:tabs>
        <w:tab w:val="left" w:pos="3600"/>
        <w:tab w:val="center" w:pos="7938"/>
      </w:tabs>
      <w:rPr>
        <w:bCs/>
        <w:sz w:val="18"/>
        <w:szCs w:val="18"/>
      </w:rPr>
    </w:pPr>
    <w:r>
      <w:rPr>
        <w:bCs/>
        <w:sz w:val="18"/>
        <w:szCs w:val="18"/>
      </w:rPr>
      <w:tab/>
    </w:r>
    <w:r>
      <w:rPr>
        <w:bCs/>
        <w:sz w:val="18"/>
        <w:szCs w:val="18"/>
      </w:rPr>
      <w:tab/>
      <w:t xml:space="preserve">E-mail: </w:t>
    </w:r>
    <w:hyperlink r:id="rId3" w:history="1">
      <w:r w:rsidRPr="000A7044">
        <w:rPr>
          <w:rStyle w:val="Hipervnculo"/>
          <w:bCs/>
          <w:sz w:val="18"/>
          <w:szCs w:val="18"/>
        </w:rPr>
        <w:t>info@academiafrayluis.es</w:t>
      </w:r>
    </w:hyperlink>
    <w:r>
      <w:rPr>
        <w:bCs/>
        <w:sz w:val="18"/>
        <w:szCs w:val="18"/>
      </w:rPr>
      <w:t xml:space="preserve"> </w:t>
    </w:r>
  </w:p>
  <w:p w:rsidR="00960B35" w:rsidRPr="00972F01" w:rsidRDefault="00960B35" w:rsidP="00F9016F">
    <w:pPr>
      <w:tabs>
        <w:tab w:val="left" w:pos="3600"/>
        <w:tab w:val="left" w:pos="5954"/>
      </w:tabs>
      <w:rPr>
        <w:sz w:val="18"/>
        <w:szCs w:val="18"/>
      </w:rPr>
    </w:pPr>
    <w:r>
      <w:rPr>
        <w:bCs/>
        <w:sz w:val="18"/>
        <w:szCs w:val="18"/>
      </w:rPr>
      <w:tab/>
    </w:r>
    <w:r>
      <w:rPr>
        <w:bCs/>
        <w:sz w:val="18"/>
        <w:szCs w:val="18"/>
      </w:rPr>
      <w:tab/>
      <w:t xml:space="preserve"> </w:t>
    </w:r>
  </w:p>
  <w:p w:rsidR="00960B35" w:rsidRDefault="00960B35" w:rsidP="00F9016F">
    <w:pPr>
      <w:pBdr>
        <w:bottom w:val="single" w:sz="24" w:space="1" w:color="auto"/>
      </w:pBdr>
      <w:tabs>
        <w:tab w:val="right" w:pos="3686"/>
      </w:tabs>
      <w:jc w:val="right"/>
      <w:rPr>
        <w:b/>
        <w:bCs/>
        <w:sz w:val="16"/>
        <w:szCs w:val="16"/>
        <w:lang w:val="es-ES"/>
      </w:rPr>
    </w:pPr>
    <w:r>
      <w:rPr>
        <w:b/>
        <w:bCs/>
        <w:sz w:val="24"/>
        <w:lang w:val="es-ES"/>
      </w:rPr>
      <w:t>CURSO: HTML y CSS     Pág.: -</w:t>
    </w:r>
    <w:r>
      <w:rPr>
        <w:b/>
        <w:bCs/>
        <w:sz w:val="24"/>
      </w:rPr>
      <w:fldChar w:fldCharType="begin"/>
    </w:r>
    <w:r>
      <w:rPr>
        <w:b/>
        <w:bCs/>
        <w:sz w:val="24"/>
        <w:lang w:val="es-ES"/>
      </w:rPr>
      <w:instrText xml:space="preserve">PAGE </w:instrText>
    </w:r>
    <w:r>
      <w:rPr>
        <w:b/>
        <w:bCs/>
        <w:sz w:val="24"/>
      </w:rPr>
      <w:fldChar w:fldCharType="separate"/>
    </w:r>
    <w:r w:rsidR="00F377D2">
      <w:rPr>
        <w:b/>
        <w:bCs/>
        <w:noProof/>
        <w:sz w:val="24"/>
        <w:lang w:val="es-ES"/>
      </w:rPr>
      <w:t>113</w:t>
    </w:r>
    <w:r>
      <w:rPr>
        <w:b/>
        <w:bCs/>
        <w:sz w:val="24"/>
      </w:rPr>
      <w:fldChar w:fldCharType="end"/>
    </w:r>
    <w:r>
      <w:rPr>
        <w:b/>
        <w:bCs/>
        <w:sz w:val="24"/>
        <w:lang w:val="es-ES"/>
      </w:rPr>
      <w:t>-</w:t>
    </w:r>
  </w:p>
  <w:p w:rsidR="00960B35" w:rsidRPr="00F9016F" w:rsidRDefault="00960B35" w:rsidP="00F901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63CEACE"/>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C866ACD4"/>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311EA050"/>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nsid w:val="0855664E"/>
    <w:multiLevelType w:val="hybridMultilevel"/>
    <w:tmpl w:val="F8D2468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0CD036E6"/>
    <w:multiLevelType w:val="hybridMultilevel"/>
    <w:tmpl w:val="D4C2BF98"/>
    <w:lvl w:ilvl="0" w:tplc="235CC888">
      <w:start w:val="1"/>
      <w:numFmt w:val="bullet"/>
      <w:lvlText w:val=""/>
      <w:lvlJc w:val="left"/>
      <w:pPr>
        <w:tabs>
          <w:tab w:val="num" w:pos="1287"/>
        </w:tabs>
        <w:ind w:left="1287" w:hanging="283"/>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11855A3C"/>
    <w:multiLevelType w:val="multilevel"/>
    <w:tmpl w:val="C66251FE"/>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nsid w:val="1B80378A"/>
    <w:multiLevelType w:val="hybridMultilevel"/>
    <w:tmpl w:val="BDD4E90C"/>
    <w:lvl w:ilvl="0" w:tplc="00ECABBC">
      <w:numFmt w:val="bullet"/>
      <w:lvlText w:val="-"/>
      <w:lvlJc w:val="left"/>
      <w:pPr>
        <w:ind w:left="1785" w:hanging="360"/>
      </w:pPr>
      <w:rPr>
        <w:rFonts w:ascii="Arial" w:eastAsia="Times New Roman" w:hAnsi="Arial" w:cs="Aria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10">
    <w:nsid w:val="1FAE135B"/>
    <w:multiLevelType w:val="hybridMultilevel"/>
    <w:tmpl w:val="98940E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7825F52"/>
    <w:multiLevelType w:val="singleLevel"/>
    <w:tmpl w:val="63A05880"/>
    <w:lvl w:ilvl="0">
      <w:start w:val="1"/>
      <w:numFmt w:val="bullet"/>
      <w:lvlText w:val=""/>
      <w:lvlJc w:val="left"/>
      <w:pPr>
        <w:tabs>
          <w:tab w:val="num" w:pos="360"/>
        </w:tabs>
        <w:ind w:left="360" w:hanging="360"/>
      </w:pPr>
      <w:rPr>
        <w:rFonts w:ascii="Symbol" w:hAnsi="Symbol" w:hint="default"/>
      </w:rPr>
    </w:lvl>
  </w:abstractNum>
  <w:abstractNum w:abstractNumId="12">
    <w:nsid w:val="2C5B629F"/>
    <w:multiLevelType w:val="hybridMultilevel"/>
    <w:tmpl w:val="97564578"/>
    <w:lvl w:ilvl="0" w:tplc="B4B4F4B4">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970B39"/>
    <w:multiLevelType w:val="multilevel"/>
    <w:tmpl w:val="7CE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69572A"/>
    <w:multiLevelType w:val="multilevel"/>
    <w:tmpl w:val="58EC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861BBF"/>
    <w:multiLevelType w:val="multilevel"/>
    <w:tmpl w:val="2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BA49DB"/>
    <w:multiLevelType w:val="singleLevel"/>
    <w:tmpl w:val="63A058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6"/>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8"/>
  </w:num>
  <w:num w:numId="9">
    <w:abstractNumId w:val="10"/>
  </w:num>
  <w:num w:numId="10">
    <w:abstractNumId w:val="6"/>
  </w:num>
  <w:num w:numId="11">
    <w:abstractNumId w:val="7"/>
  </w:num>
  <w:num w:numId="12">
    <w:abstractNumId w:val="14"/>
  </w:num>
  <w:num w:numId="13">
    <w:abstractNumId w:val="12"/>
  </w:num>
  <w:num w:numId="14">
    <w:abstractNumId w:val="2"/>
  </w:num>
  <w:num w:numId="15">
    <w:abstractNumId w:val="9"/>
  </w:num>
  <w:num w:numId="16">
    <w:abstractNumId w:val="1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s-ES_tradnl" w:vendorID="9" w:dllVersion="512" w:checkStyle="1"/>
  <w:activeWritingStyle w:appName="MSWord" w:lang="en-GB"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228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A9"/>
    <w:rsid w:val="00000BBD"/>
    <w:rsid w:val="000012D0"/>
    <w:rsid w:val="00001A49"/>
    <w:rsid w:val="00001D1C"/>
    <w:rsid w:val="0000301B"/>
    <w:rsid w:val="0000310C"/>
    <w:rsid w:val="0000327E"/>
    <w:rsid w:val="00003548"/>
    <w:rsid w:val="00004426"/>
    <w:rsid w:val="00004468"/>
    <w:rsid w:val="00006991"/>
    <w:rsid w:val="00006E7D"/>
    <w:rsid w:val="0000710D"/>
    <w:rsid w:val="00007B16"/>
    <w:rsid w:val="00007DD2"/>
    <w:rsid w:val="00010EC3"/>
    <w:rsid w:val="000126C2"/>
    <w:rsid w:val="000129D4"/>
    <w:rsid w:val="00013719"/>
    <w:rsid w:val="000144A7"/>
    <w:rsid w:val="000148B2"/>
    <w:rsid w:val="00014A72"/>
    <w:rsid w:val="000152C9"/>
    <w:rsid w:val="00015377"/>
    <w:rsid w:val="00015550"/>
    <w:rsid w:val="00015FAB"/>
    <w:rsid w:val="00016984"/>
    <w:rsid w:val="00016D33"/>
    <w:rsid w:val="000172ED"/>
    <w:rsid w:val="00017DFE"/>
    <w:rsid w:val="00020498"/>
    <w:rsid w:val="00020801"/>
    <w:rsid w:val="000220DA"/>
    <w:rsid w:val="000222B0"/>
    <w:rsid w:val="00023B33"/>
    <w:rsid w:val="00025B03"/>
    <w:rsid w:val="00027576"/>
    <w:rsid w:val="0003041A"/>
    <w:rsid w:val="0003084C"/>
    <w:rsid w:val="0003141F"/>
    <w:rsid w:val="00032614"/>
    <w:rsid w:val="0003304F"/>
    <w:rsid w:val="00033529"/>
    <w:rsid w:val="0003387A"/>
    <w:rsid w:val="00033881"/>
    <w:rsid w:val="00033C0C"/>
    <w:rsid w:val="00035148"/>
    <w:rsid w:val="0003534C"/>
    <w:rsid w:val="00035685"/>
    <w:rsid w:val="00037ACF"/>
    <w:rsid w:val="00041AB7"/>
    <w:rsid w:val="000431A8"/>
    <w:rsid w:val="00045166"/>
    <w:rsid w:val="00046A8B"/>
    <w:rsid w:val="000471CF"/>
    <w:rsid w:val="0005322A"/>
    <w:rsid w:val="000538E5"/>
    <w:rsid w:val="00053D9E"/>
    <w:rsid w:val="00054616"/>
    <w:rsid w:val="00054914"/>
    <w:rsid w:val="00055087"/>
    <w:rsid w:val="00055702"/>
    <w:rsid w:val="00055D25"/>
    <w:rsid w:val="00056D03"/>
    <w:rsid w:val="00061115"/>
    <w:rsid w:val="00061EC1"/>
    <w:rsid w:val="00062D4C"/>
    <w:rsid w:val="00062E33"/>
    <w:rsid w:val="00062EFC"/>
    <w:rsid w:val="00062FED"/>
    <w:rsid w:val="00063744"/>
    <w:rsid w:val="00064A84"/>
    <w:rsid w:val="00065DE0"/>
    <w:rsid w:val="0006772F"/>
    <w:rsid w:val="00070827"/>
    <w:rsid w:val="00070FF4"/>
    <w:rsid w:val="00072910"/>
    <w:rsid w:val="0007353D"/>
    <w:rsid w:val="00073909"/>
    <w:rsid w:val="00073A9C"/>
    <w:rsid w:val="00073C17"/>
    <w:rsid w:val="00074209"/>
    <w:rsid w:val="0007446D"/>
    <w:rsid w:val="00074EC6"/>
    <w:rsid w:val="00075C1D"/>
    <w:rsid w:val="000760AF"/>
    <w:rsid w:val="00076586"/>
    <w:rsid w:val="000772BA"/>
    <w:rsid w:val="0007734C"/>
    <w:rsid w:val="00077D7E"/>
    <w:rsid w:val="00080C1C"/>
    <w:rsid w:val="00082050"/>
    <w:rsid w:val="000830D2"/>
    <w:rsid w:val="000839AC"/>
    <w:rsid w:val="00083F8B"/>
    <w:rsid w:val="000851B1"/>
    <w:rsid w:val="00085D3A"/>
    <w:rsid w:val="00086688"/>
    <w:rsid w:val="000868F5"/>
    <w:rsid w:val="00086EF1"/>
    <w:rsid w:val="000872DE"/>
    <w:rsid w:val="000873D1"/>
    <w:rsid w:val="00087C03"/>
    <w:rsid w:val="00090656"/>
    <w:rsid w:val="00091ECF"/>
    <w:rsid w:val="0009323D"/>
    <w:rsid w:val="000956CC"/>
    <w:rsid w:val="00095832"/>
    <w:rsid w:val="00096052"/>
    <w:rsid w:val="000960E2"/>
    <w:rsid w:val="000969B0"/>
    <w:rsid w:val="000969EE"/>
    <w:rsid w:val="00097C5B"/>
    <w:rsid w:val="000A2B85"/>
    <w:rsid w:val="000A4518"/>
    <w:rsid w:val="000A4788"/>
    <w:rsid w:val="000A4DD6"/>
    <w:rsid w:val="000A6517"/>
    <w:rsid w:val="000A6ABC"/>
    <w:rsid w:val="000A7098"/>
    <w:rsid w:val="000A7F8D"/>
    <w:rsid w:val="000B16CD"/>
    <w:rsid w:val="000B1A10"/>
    <w:rsid w:val="000B36BA"/>
    <w:rsid w:val="000B3EAE"/>
    <w:rsid w:val="000B5D44"/>
    <w:rsid w:val="000B5E41"/>
    <w:rsid w:val="000B62D9"/>
    <w:rsid w:val="000B6E41"/>
    <w:rsid w:val="000B7ACA"/>
    <w:rsid w:val="000B7D04"/>
    <w:rsid w:val="000C14D9"/>
    <w:rsid w:val="000C25AB"/>
    <w:rsid w:val="000C3154"/>
    <w:rsid w:val="000C3829"/>
    <w:rsid w:val="000C43E9"/>
    <w:rsid w:val="000C45D4"/>
    <w:rsid w:val="000C4620"/>
    <w:rsid w:val="000C4624"/>
    <w:rsid w:val="000C46A5"/>
    <w:rsid w:val="000C4811"/>
    <w:rsid w:val="000C5D72"/>
    <w:rsid w:val="000D10DB"/>
    <w:rsid w:val="000D17EF"/>
    <w:rsid w:val="000D2407"/>
    <w:rsid w:val="000D2B5D"/>
    <w:rsid w:val="000D33C8"/>
    <w:rsid w:val="000D3C47"/>
    <w:rsid w:val="000D41E1"/>
    <w:rsid w:val="000D4AAC"/>
    <w:rsid w:val="000D4C42"/>
    <w:rsid w:val="000D4E83"/>
    <w:rsid w:val="000D6F56"/>
    <w:rsid w:val="000D72C5"/>
    <w:rsid w:val="000D72D0"/>
    <w:rsid w:val="000E06C8"/>
    <w:rsid w:val="000E0FDE"/>
    <w:rsid w:val="000E1691"/>
    <w:rsid w:val="000E1DDF"/>
    <w:rsid w:val="000E2171"/>
    <w:rsid w:val="000E249C"/>
    <w:rsid w:val="000E2968"/>
    <w:rsid w:val="000E2AA1"/>
    <w:rsid w:val="000E3E50"/>
    <w:rsid w:val="000E44E7"/>
    <w:rsid w:val="000E4B0D"/>
    <w:rsid w:val="000E4C1B"/>
    <w:rsid w:val="000E4CD5"/>
    <w:rsid w:val="000E4E31"/>
    <w:rsid w:val="000E4E6A"/>
    <w:rsid w:val="000E6C9B"/>
    <w:rsid w:val="000E6CFB"/>
    <w:rsid w:val="000E7F08"/>
    <w:rsid w:val="000F0458"/>
    <w:rsid w:val="000F061A"/>
    <w:rsid w:val="000F0872"/>
    <w:rsid w:val="000F0E8C"/>
    <w:rsid w:val="000F1123"/>
    <w:rsid w:val="000F1AA1"/>
    <w:rsid w:val="000F1D5B"/>
    <w:rsid w:val="000F22A1"/>
    <w:rsid w:val="000F299C"/>
    <w:rsid w:val="000F2A57"/>
    <w:rsid w:val="000F2BB9"/>
    <w:rsid w:val="000F2CFD"/>
    <w:rsid w:val="000F3A5F"/>
    <w:rsid w:val="000F3E3D"/>
    <w:rsid w:val="000F48CB"/>
    <w:rsid w:val="000F5C4B"/>
    <w:rsid w:val="000F5EAC"/>
    <w:rsid w:val="00100F34"/>
    <w:rsid w:val="001038E5"/>
    <w:rsid w:val="00103AFD"/>
    <w:rsid w:val="00103B66"/>
    <w:rsid w:val="0010709A"/>
    <w:rsid w:val="00110C9D"/>
    <w:rsid w:val="00110F3E"/>
    <w:rsid w:val="00111108"/>
    <w:rsid w:val="00111532"/>
    <w:rsid w:val="001132EC"/>
    <w:rsid w:val="00113473"/>
    <w:rsid w:val="001136FD"/>
    <w:rsid w:val="0011371A"/>
    <w:rsid w:val="00113E99"/>
    <w:rsid w:val="00114CFB"/>
    <w:rsid w:val="00120EDB"/>
    <w:rsid w:val="001216C3"/>
    <w:rsid w:val="001222FE"/>
    <w:rsid w:val="00122F31"/>
    <w:rsid w:val="001265A4"/>
    <w:rsid w:val="00127A4B"/>
    <w:rsid w:val="00130B93"/>
    <w:rsid w:val="00131E21"/>
    <w:rsid w:val="00134723"/>
    <w:rsid w:val="00134807"/>
    <w:rsid w:val="00134864"/>
    <w:rsid w:val="00134AD6"/>
    <w:rsid w:val="00135863"/>
    <w:rsid w:val="0014036D"/>
    <w:rsid w:val="0014078B"/>
    <w:rsid w:val="00140DE2"/>
    <w:rsid w:val="00143071"/>
    <w:rsid w:val="001439A9"/>
    <w:rsid w:val="00144DA0"/>
    <w:rsid w:val="00146B69"/>
    <w:rsid w:val="001504EF"/>
    <w:rsid w:val="001509CC"/>
    <w:rsid w:val="001510CD"/>
    <w:rsid w:val="001510E3"/>
    <w:rsid w:val="00151100"/>
    <w:rsid w:val="001538AE"/>
    <w:rsid w:val="0015406E"/>
    <w:rsid w:val="00155175"/>
    <w:rsid w:val="001555CA"/>
    <w:rsid w:val="00155EA3"/>
    <w:rsid w:val="001571D8"/>
    <w:rsid w:val="001609A2"/>
    <w:rsid w:val="0016123E"/>
    <w:rsid w:val="00161C49"/>
    <w:rsid w:val="00161E6B"/>
    <w:rsid w:val="00163242"/>
    <w:rsid w:val="0016349F"/>
    <w:rsid w:val="0016389C"/>
    <w:rsid w:val="00163970"/>
    <w:rsid w:val="001643EB"/>
    <w:rsid w:val="0016587F"/>
    <w:rsid w:val="00165936"/>
    <w:rsid w:val="00167181"/>
    <w:rsid w:val="001701E1"/>
    <w:rsid w:val="001708DF"/>
    <w:rsid w:val="00171623"/>
    <w:rsid w:val="001718C3"/>
    <w:rsid w:val="00172423"/>
    <w:rsid w:val="001751CE"/>
    <w:rsid w:val="00176C59"/>
    <w:rsid w:val="00177A3E"/>
    <w:rsid w:val="00177F18"/>
    <w:rsid w:val="001803F5"/>
    <w:rsid w:val="001806C5"/>
    <w:rsid w:val="00181258"/>
    <w:rsid w:val="0018150E"/>
    <w:rsid w:val="00182810"/>
    <w:rsid w:val="001829F0"/>
    <w:rsid w:val="00182A95"/>
    <w:rsid w:val="0018328D"/>
    <w:rsid w:val="001832BC"/>
    <w:rsid w:val="001849D0"/>
    <w:rsid w:val="00184E6B"/>
    <w:rsid w:val="001854F4"/>
    <w:rsid w:val="0018596A"/>
    <w:rsid w:val="0018740B"/>
    <w:rsid w:val="00187B53"/>
    <w:rsid w:val="00187FD2"/>
    <w:rsid w:val="0019135E"/>
    <w:rsid w:val="00192700"/>
    <w:rsid w:val="001933E8"/>
    <w:rsid w:val="001933FE"/>
    <w:rsid w:val="00193A55"/>
    <w:rsid w:val="00193C65"/>
    <w:rsid w:val="0019506D"/>
    <w:rsid w:val="00195A40"/>
    <w:rsid w:val="00195B3D"/>
    <w:rsid w:val="00195F2D"/>
    <w:rsid w:val="00196F40"/>
    <w:rsid w:val="001A149F"/>
    <w:rsid w:val="001A16E1"/>
    <w:rsid w:val="001A2CF5"/>
    <w:rsid w:val="001A2D2A"/>
    <w:rsid w:val="001A47DA"/>
    <w:rsid w:val="001A481B"/>
    <w:rsid w:val="001A5C6F"/>
    <w:rsid w:val="001A69CD"/>
    <w:rsid w:val="001A75CD"/>
    <w:rsid w:val="001A768F"/>
    <w:rsid w:val="001A7DD0"/>
    <w:rsid w:val="001B050D"/>
    <w:rsid w:val="001B1E31"/>
    <w:rsid w:val="001B1F0E"/>
    <w:rsid w:val="001B246B"/>
    <w:rsid w:val="001B2542"/>
    <w:rsid w:val="001B30A7"/>
    <w:rsid w:val="001B3BA9"/>
    <w:rsid w:val="001B3EE0"/>
    <w:rsid w:val="001B48FC"/>
    <w:rsid w:val="001B6BF4"/>
    <w:rsid w:val="001B7759"/>
    <w:rsid w:val="001B7B41"/>
    <w:rsid w:val="001C0BE2"/>
    <w:rsid w:val="001C0E0E"/>
    <w:rsid w:val="001C161A"/>
    <w:rsid w:val="001C2584"/>
    <w:rsid w:val="001C3996"/>
    <w:rsid w:val="001C3ABF"/>
    <w:rsid w:val="001C3AE3"/>
    <w:rsid w:val="001C4A8D"/>
    <w:rsid w:val="001C5186"/>
    <w:rsid w:val="001C6ACF"/>
    <w:rsid w:val="001C7322"/>
    <w:rsid w:val="001D0499"/>
    <w:rsid w:val="001D19BC"/>
    <w:rsid w:val="001D264D"/>
    <w:rsid w:val="001D27B4"/>
    <w:rsid w:val="001D2AD3"/>
    <w:rsid w:val="001D3150"/>
    <w:rsid w:val="001D3D5A"/>
    <w:rsid w:val="001D3FC3"/>
    <w:rsid w:val="001D43C9"/>
    <w:rsid w:val="001D4563"/>
    <w:rsid w:val="001D4625"/>
    <w:rsid w:val="001D4C76"/>
    <w:rsid w:val="001D61BF"/>
    <w:rsid w:val="001D77E8"/>
    <w:rsid w:val="001E1637"/>
    <w:rsid w:val="001E1E52"/>
    <w:rsid w:val="001E20ED"/>
    <w:rsid w:val="001E3056"/>
    <w:rsid w:val="001E484A"/>
    <w:rsid w:val="001E5F66"/>
    <w:rsid w:val="001E6F4D"/>
    <w:rsid w:val="001F06BD"/>
    <w:rsid w:val="001F077A"/>
    <w:rsid w:val="001F2FB7"/>
    <w:rsid w:val="001F4658"/>
    <w:rsid w:val="001F572F"/>
    <w:rsid w:val="001F6B04"/>
    <w:rsid w:val="001F74B5"/>
    <w:rsid w:val="00201121"/>
    <w:rsid w:val="00202DCE"/>
    <w:rsid w:val="0020380F"/>
    <w:rsid w:val="00203991"/>
    <w:rsid w:val="00204034"/>
    <w:rsid w:val="00204D2A"/>
    <w:rsid w:val="0020519A"/>
    <w:rsid w:val="00205D1C"/>
    <w:rsid w:val="00205F42"/>
    <w:rsid w:val="00207B28"/>
    <w:rsid w:val="002100FD"/>
    <w:rsid w:val="00212237"/>
    <w:rsid w:val="0021244B"/>
    <w:rsid w:val="00212949"/>
    <w:rsid w:val="002136B6"/>
    <w:rsid w:val="00213A45"/>
    <w:rsid w:val="00214D86"/>
    <w:rsid w:val="00215338"/>
    <w:rsid w:val="00215F0B"/>
    <w:rsid w:val="002161BC"/>
    <w:rsid w:val="00220B8A"/>
    <w:rsid w:val="00220CE7"/>
    <w:rsid w:val="00221243"/>
    <w:rsid w:val="00222010"/>
    <w:rsid w:val="0022335B"/>
    <w:rsid w:val="002233BF"/>
    <w:rsid w:val="00223C98"/>
    <w:rsid w:val="00224905"/>
    <w:rsid w:val="00224AF6"/>
    <w:rsid w:val="00226704"/>
    <w:rsid w:val="002276D2"/>
    <w:rsid w:val="002277D9"/>
    <w:rsid w:val="00231DDC"/>
    <w:rsid w:val="002342A4"/>
    <w:rsid w:val="00234982"/>
    <w:rsid w:val="00236602"/>
    <w:rsid w:val="002370FA"/>
    <w:rsid w:val="0024012D"/>
    <w:rsid w:val="00240F17"/>
    <w:rsid w:val="002410A0"/>
    <w:rsid w:val="0024124D"/>
    <w:rsid w:val="00241349"/>
    <w:rsid w:val="00241860"/>
    <w:rsid w:val="0024370A"/>
    <w:rsid w:val="002441D3"/>
    <w:rsid w:val="00246B5E"/>
    <w:rsid w:val="00247386"/>
    <w:rsid w:val="00250D31"/>
    <w:rsid w:val="00251834"/>
    <w:rsid w:val="00251F25"/>
    <w:rsid w:val="00253F9F"/>
    <w:rsid w:val="0025470D"/>
    <w:rsid w:val="002552F4"/>
    <w:rsid w:val="0025566A"/>
    <w:rsid w:val="00257162"/>
    <w:rsid w:val="002604B1"/>
    <w:rsid w:val="00261C89"/>
    <w:rsid w:val="00263203"/>
    <w:rsid w:val="002634BB"/>
    <w:rsid w:val="002635C6"/>
    <w:rsid w:val="0026416F"/>
    <w:rsid w:val="00264E34"/>
    <w:rsid w:val="002666EA"/>
    <w:rsid w:val="00267F13"/>
    <w:rsid w:val="002729FE"/>
    <w:rsid w:val="00272AA2"/>
    <w:rsid w:val="002730DF"/>
    <w:rsid w:val="00273478"/>
    <w:rsid w:val="00273FBE"/>
    <w:rsid w:val="00274C8C"/>
    <w:rsid w:val="0027516D"/>
    <w:rsid w:val="00275C6A"/>
    <w:rsid w:val="002769A3"/>
    <w:rsid w:val="00276AD4"/>
    <w:rsid w:val="0027735C"/>
    <w:rsid w:val="002776F0"/>
    <w:rsid w:val="002818F6"/>
    <w:rsid w:val="00282DC8"/>
    <w:rsid w:val="00285692"/>
    <w:rsid w:val="0028704A"/>
    <w:rsid w:val="00287326"/>
    <w:rsid w:val="00287539"/>
    <w:rsid w:val="00287668"/>
    <w:rsid w:val="00290974"/>
    <w:rsid w:val="00291913"/>
    <w:rsid w:val="00291C9D"/>
    <w:rsid w:val="00293E62"/>
    <w:rsid w:val="00294CBC"/>
    <w:rsid w:val="00294F0F"/>
    <w:rsid w:val="00295217"/>
    <w:rsid w:val="002953DA"/>
    <w:rsid w:val="002958EA"/>
    <w:rsid w:val="00296D29"/>
    <w:rsid w:val="00296DCB"/>
    <w:rsid w:val="00296F74"/>
    <w:rsid w:val="00297115"/>
    <w:rsid w:val="00297CA1"/>
    <w:rsid w:val="002A189D"/>
    <w:rsid w:val="002A3D14"/>
    <w:rsid w:val="002A4239"/>
    <w:rsid w:val="002A5204"/>
    <w:rsid w:val="002A5665"/>
    <w:rsid w:val="002A5AE6"/>
    <w:rsid w:val="002A5D8C"/>
    <w:rsid w:val="002A5F5E"/>
    <w:rsid w:val="002A64E0"/>
    <w:rsid w:val="002A74B0"/>
    <w:rsid w:val="002A770A"/>
    <w:rsid w:val="002B007A"/>
    <w:rsid w:val="002B0AF3"/>
    <w:rsid w:val="002B10D7"/>
    <w:rsid w:val="002B213F"/>
    <w:rsid w:val="002B2B0C"/>
    <w:rsid w:val="002B37B2"/>
    <w:rsid w:val="002B4B76"/>
    <w:rsid w:val="002B5C81"/>
    <w:rsid w:val="002B5CD2"/>
    <w:rsid w:val="002B6504"/>
    <w:rsid w:val="002C0695"/>
    <w:rsid w:val="002C06ED"/>
    <w:rsid w:val="002C2390"/>
    <w:rsid w:val="002C3FF1"/>
    <w:rsid w:val="002C471D"/>
    <w:rsid w:val="002C51B9"/>
    <w:rsid w:val="002C52B7"/>
    <w:rsid w:val="002C60F6"/>
    <w:rsid w:val="002C62CC"/>
    <w:rsid w:val="002C7642"/>
    <w:rsid w:val="002C78E5"/>
    <w:rsid w:val="002C7A2E"/>
    <w:rsid w:val="002D0077"/>
    <w:rsid w:val="002D126E"/>
    <w:rsid w:val="002D145C"/>
    <w:rsid w:val="002D1DEC"/>
    <w:rsid w:val="002D2919"/>
    <w:rsid w:val="002D2965"/>
    <w:rsid w:val="002D44CB"/>
    <w:rsid w:val="002D4AEB"/>
    <w:rsid w:val="002D5FB2"/>
    <w:rsid w:val="002D61D4"/>
    <w:rsid w:val="002D6B53"/>
    <w:rsid w:val="002D6FBE"/>
    <w:rsid w:val="002D7D0C"/>
    <w:rsid w:val="002E0FE8"/>
    <w:rsid w:val="002E2E90"/>
    <w:rsid w:val="002E3F8B"/>
    <w:rsid w:val="002E42AE"/>
    <w:rsid w:val="002E464A"/>
    <w:rsid w:val="002E4E8A"/>
    <w:rsid w:val="002E5029"/>
    <w:rsid w:val="002E55A2"/>
    <w:rsid w:val="002E5684"/>
    <w:rsid w:val="002E5A1C"/>
    <w:rsid w:val="002E6004"/>
    <w:rsid w:val="002E6E63"/>
    <w:rsid w:val="002E71DC"/>
    <w:rsid w:val="002E7C09"/>
    <w:rsid w:val="002F0C74"/>
    <w:rsid w:val="002F10CE"/>
    <w:rsid w:val="002F1456"/>
    <w:rsid w:val="002F16F2"/>
    <w:rsid w:val="002F2ED7"/>
    <w:rsid w:val="002F3270"/>
    <w:rsid w:val="002F416D"/>
    <w:rsid w:val="002F46A7"/>
    <w:rsid w:val="002F5770"/>
    <w:rsid w:val="002F5B75"/>
    <w:rsid w:val="002F69E5"/>
    <w:rsid w:val="002F6A89"/>
    <w:rsid w:val="00300623"/>
    <w:rsid w:val="003014A4"/>
    <w:rsid w:val="003036CC"/>
    <w:rsid w:val="003053EC"/>
    <w:rsid w:val="00306710"/>
    <w:rsid w:val="003067C7"/>
    <w:rsid w:val="00312427"/>
    <w:rsid w:val="00313449"/>
    <w:rsid w:val="0031472D"/>
    <w:rsid w:val="003160CC"/>
    <w:rsid w:val="003165D3"/>
    <w:rsid w:val="003204A5"/>
    <w:rsid w:val="00320C31"/>
    <w:rsid w:val="003213BC"/>
    <w:rsid w:val="00321472"/>
    <w:rsid w:val="00321602"/>
    <w:rsid w:val="00321C62"/>
    <w:rsid w:val="0032294A"/>
    <w:rsid w:val="003239E8"/>
    <w:rsid w:val="003255AB"/>
    <w:rsid w:val="00327780"/>
    <w:rsid w:val="0032778D"/>
    <w:rsid w:val="00330411"/>
    <w:rsid w:val="00330548"/>
    <w:rsid w:val="003312E1"/>
    <w:rsid w:val="003319B6"/>
    <w:rsid w:val="0033284C"/>
    <w:rsid w:val="00333063"/>
    <w:rsid w:val="003335E3"/>
    <w:rsid w:val="00333B8D"/>
    <w:rsid w:val="00334069"/>
    <w:rsid w:val="003359EC"/>
    <w:rsid w:val="0033647B"/>
    <w:rsid w:val="003376FA"/>
    <w:rsid w:val="00340108"/>
    <w:rsid w:val="00340819"/>
    <w:rsid w:val="00341800"/>
    <w:rsid w:val="003447F0"/>
    <w:rsid w:val="00344D29"/>
    <w:rsid w:val="00344EBD"/>
    <w:rsid w:val="003460BD"/>
    <w:rsid w:val="00346805"/>
    <w:rsid w:val="003469AB"/>
    <w:rsid w:val="00347DAF"/>
    <w:rsid w:val="00350121"/>
    <w:rsid w:val="00350400"/>
    <w:rsid w:val="003508E5"/>
    <w:rsid w:val="003516AD"/>
    <w:rsid w:val="00351723"/>
    <w:rsid w:val="00351AA7"/>
    <w:rsid w:val="00352B3C"/>
    <w:rsid w:val="0035301E"/>
    <w:rsid w:val="00355ACB"/>
    <w:rsid w:val="00355CB1"/>
    <w:rsid w:val="00356399"/>
    <w:rsid w:val="003563CE"/>
    <w:rsid w:val="00357C1D"/>
    <w:rsid w:val="00357F2F"/>
    <w:rsid w:val="00360A9D"/>
    <w:rsid w:val="00361CA0"/>
    <w:rsid w:val="00362C84"/>
    <w:rsid w:val="0036370D"/>
    <w:rsid w:val="003655A5"/>
    <w:rsid w:val="0036563D"/>
    <w:rsid w:val="003659D5"/>
    <w:rsid w:val="00365F5B"/>
    <w:rsid w:val="003704B2"/>
    <w:rsid w:val="00370815"/>
    <w:rsid w:val="00370D58"/>
    <w:rsid w:val="00371DF6"/>
    <w:rsid w:val="0037286E"/>
    <w:rsid w:val="003734FF"/>
    <w:rsid w:val="00374AE5"/>
    <w:rsid w:val="00375516"/>
    <w:rsid w:val="0037640D"/>
    <w:rsid w:val="00377DEF"/>
    <w:rsid w:val="0038170B"/>
    <w:rsid w:val="0038187F"/>
    <w:rsid w:val="00381934"/>
    <w:rsid w:val="00381C89"/>
    <w:rsid w:val="0038254F"/>
    <w:rsid w:val="00383800"/>
    <w:rsid w:val="0038389D"/>
    <w:rsid w:val="003839C1"/>
    <w:rsid w:val="00383D65"/>
    <w:rsid w:val="0038473C"/>
    <w:rsid w:val="00386082"/>
    <w:rsid w:val="00386A57"/>
    <w:rsid w:val="00386CE7"/>
    <w:rsid w:val="00386E01"/>
    <w:rsid w:val="0038787D"/>
    <w:rsid w:val="00387B04"/>
    <w:rsid w:val="0039012A"/>
    <w:rsid w:val="003902DD"/>
    <w:rsid w:val="00390D33"/>
    <w:rsid w:val="00390EC2"/>
    <w:rsid w:val="00391DDD"/>
    <w:rsid w:val="00391E05"/>
    <w:rsid w:val="00392C7C"/>
    <w:rsid w:val="00392FFC"/>
    <w:rsid w:val="00393694"/>
    <w:rsid w:val="00394E0C"/>
    <w:rsid w:val="00394EDB"/>
    <w:rsid w:val="00396348"/>
    <w:rsid w:val="00397604"/>
    <w:rsid w:val="00397B33"/>
    <w:rsid w:val="003A16DB"/>
    <w:rsid w:val="003A2074"/>
    <w:rsid w:val="003A27ED"/>
    <w:rsid w:val="003A39E9"/>
    <w:rsid w:val="003A402E"/>
    <w:rsid w:val="003A537E"/>
    <w:rsid w:val="003A677F"/>
    <w:rsid w:val="003A6FE3"/>
    <w:rsid w:val="003B05E8"/>
    <w:rsid w:val="003B1066"/>
    <w:rsid w:val="003B2916"/>
    <w:rsid w:val="003B4278"/>
    <w:rsid w:val="003B4D30"/>
    <w:rsid w:val="003B4F1F"/>
    <w:rsid w:val="003B6D5D"/>
    <w:rsid w:val="003B6FF3"/>
    <w:rsid w:val="003B7F76"/>
    <w:rsid w:val="003C0402"/>
    <w:rsid w:val="003C09E7"/>
    <w:rsid w:val="003C1188"/>
    <w:rsid w:val="003C11E4"/>
    <w:rsid w:val="003C11F1"/>
    <w:rsid w:val="003C1803"/>
    <w:rsid w:val="003C2860"/>
    <w:rsid w:val="003C589D"/>
    <w:rsid w:val="003C64C5"/>
    <w:rsid w:val="003C6827"/>
    <w:rsid w:val="003D09BB"/>
    <w:rsid w:val="003D18C1"/>
    <w:rsid w:val="003D19F5"/>
    <w:rsid w:val="003D1FE7"/>
    <w:rsid w:val="003D2C7E"/>
    <w:rsid w:val="003D378C"/>
    <w:rsid w:val="003D391A"/>
    <w:rsid w:val="003D3A5B"/>
    <w:rsid w:val="003D3D34"/>
    <w:rsid w:val="003D41C4"/>
    <w:rsid w:val="003D5878"/>
    <w:rsid w:val="003D6371"/>
    <w:rsid w:val="003E0286"/>
    <w:rsid w:val="003E0B05"/>
    <w:rsid w:val="003E5463"/>
    <w:rsid w:val="003E610D"/>
    <w:rsid w:val="003E6234"/>
    <w:rsid w:val="003E67A6"/>
    <w:rsid w:val="003E6B04"/>
    <w:rsid w:val="003E71BC"/>
    <w:rsid w:val="003E759E"/>
    <w:rsid w:val="003F11D2"/>
    <w:rsid w:val="003F29C8"/>
    <w:rsid w:val="003F3A14"/>
    <w:rsid w:val="003F3B94"/>
    <w:rsid w:val="003F5E3C"/>
    <w:rsid w:val="003F723D"/>
    <w:rsid w:val="003F7402"/>
    <w:rsid w:val="003F7820"/>
    <w:rsid w:val="00400761"/>
    <w:rsid w:val="00400E8A"/>
    <w:rsid w:val="00401FF4"/>
    <w:rsid w:val="004031CB"/>
    <w:rsid w:val="0040610A"/>
    <w:rsid w:val="00406244"/>
    <w:rsid w:val="00406B2E"/>
    <w:rsid w:val="0041053F"/>
    <w:rsid w:val="004126ED"/>
    <w:rsid w:val="00412B19"/>
    <w:rsid w:val="00413D4C"/>
    <w:rsid w:val="00413DDC"/>
    <w:rsid w:val="004152E9"/>
    <w:rsid w:val="00415766"/>
    <w:rsid w:val="00416E60"/>
    <w:rsid w:val="004171CD"/>
    <w:rsid w:val="004172A0"/>
    <w:rsid w:val="00417672"/>
    <w:rsid w:val="0042345C"/>
    <w:rsid w:val="0042391D"/>
    <w:rsid w:val="00424C80"/>
    <w:rsid w:val="00425B3F"/>
    <w:rsid w:val="00430F28"/>
    <w:rsid w:val="00432670"/>
    <w:rsid w:val="0043348B"/>
    <w:rsid w:val="004336D4"/>
    <w:rsid w:val="004347C1"/>
    <w:rsid w:val="004353F2"/>
    <w:rsid w:val="00435644"/>
    <w:rsid w:val="00435653"/>
    <w:rsid w:val="004359EF"/>
    <w:rsid w:val="00437C36"/>
    <w:rsid w:val="00440961"/>
    <w:rsid w:val="00441159"/>
    <w:rsid w:val="00443073"/>
    <w:rsid w:val="0044350D"/>
    <w:rsid w:val="00443E6D"/>
    <w:rsid w:val="00445BCF"/>
    <w:rsid w:val="004467FA"/>
    <w:rsid w:val="00447A6D"/>
    <w:rsid w:val="00452B09"/>
    <w:rsid w:val="00452D07"/>
    <w:rsid w:val="004543B6"/>
    <w:rsid w:val="0045493A"/>
    <w:rsid w:val="00454F31"/>
    <w:rsid w:val="00455DF0"/>
    <w:rsid w:val="00457ED2"/>
    <w:rsid w:val="00460035"/>
    <w:rsid w:val="00461816"/>
    <w:rsid w:val="004620E0"/>
    <w:rsid w:val="00462A95"/>
    <w:rsid w:val="00463A8F"/>
    <w:rsid w:val="00467111"/>
    <w:rsid w:val="004672E2"/>
    <w:rsid w:val="00470FA9"/>
    <w:rsid w:val="00471F2A"/>
    <w:rsid w:val="00472D54"/>
    <w:rsid w:val="004732F1"/>
    <w:rsid w:val="00474F93"/>
    <w:rsid w:val="00475EF2"/>
    <w:rsid w:val="0047659D"/>
    <w:rsid w:val="0048086B"/>
    <w:rsid w:val="0048128A"/>
    <w:rsid w:val="00481AD1"/>
    <w:rsid w:val="00482088"/>
    <w:rsid w:val="00482092"/>
    <w:rsid w:val="0048521B"/>
    <w:rsid w:val="00485B5B"/>
    <w:rsid w:val="00487B25"/>
    <w:rsid w:val="00487C52"/>
    <w:rsid w:val="00487EE2"/>
    <w:rsid w:val="004907D4"/>
    <w:rsid w:val="004912E3"/>
    <w:rsid w:val="0049227A"/>
    <w:rsid w:val="00492DBE"/>
    <w:rsid w:val="00492E95"/>
    <w:rsid w:val="004936D6"/>
    <w:rsid w:val="00493B92"/>
    <w:rsid w:val="00493FDF"/>
    <w:rsid w:val="0049482A"/>
    <w:rsid w:val="0049641C"/>
    <w:rsid w:val="00496923"/>
    <w:rsid w:val="004976EC"/>
    <w:rsid w:val="004A1055"/>
    <w:rsid w:val="004A2A4B"/>
    <w:rsid w:val="004A2BCB"/>
    <w:rsid w:val="004A2E7B"/>
    <w:rsid w:val="004A487D"/>
    <w:rsid w:val="004A4E6D"/>
    <w:rsid w:val="004A54E3"/>
    <w:rsid w:val="004A5945"/>
    <w:rsid w:val="004A6075"/>
    <w:rsid w:val="004A6B94"/>
    <w:rsid w:val="004A74B2"/>
    <w:rsid w:val="004B02E3"/>
    <w:rsid w:val="004B235C"/>
    <w:rsid w:val="004B2A27"/>
    <w:rsid w:val="004B324C"/>
    <w:rsid w:val="004B3C29"/>
    <w:rsid w:val="004B3CCD"/>
    <w:rsid w:val="004B54EC"/>
    <w:rsid w:val="004B6C46"/>
    <w:rsid w:val="004B74AF"/>
    <w:rsid w:val="004C0A56"/>
    <w:rsid w:val="004C1386"/>
    <w:rsid w:val="004C231E"/>
    <w:rsid w:val="004C2A42"/>
    <w:rsid w:val="004C2B27"/>
    <w:rsid w:val="004C3C4A"/>
    <w:rsid w:val="004C4BEE"/>
    <w:rsid w:val="004C4FEC"/>
    <w:rsid w:val="004C5107"/>
    <w:rsid w:val="004C5DC3"/>
    <w:rsid w:val="004C644E"/>
    <w:rsid w:val="004C6C48"/>
    <w:rsid w:val="004C7652"/>
    <w:rsid w:val="004C7A40"/>
    <w:rsid w:val="004C7EA2"/>
    <w:rsid w:val="004D0898"/>
    <w:rsid w:val="004D0F21"/>
    <w:rsid w:val="004D1590"/>
    <w:rsid w:val="004D3A9A"/>
    <w:rsid w:val="004D3B01"/>
    <w:rsid w:val="004D3F82"/>
    <w:rsid w:val="004D48B7"/>
    <w:rsid w:val="004D5702"/>
    <w:rsid w:val="004D570A"/>
    <w:rsid w:val="004D5D0B"/>
    <w:rsid w:val="004D639F"/>
    <w:rsid w:val="004D6F44"/>
    <w:rsid w:val="004E158C"/>
    <w:rsid w:val="004E2433"/>
    <w:rsid w:val="004E2A2E"/>
    <w:rsid w:val="004E2AE7"/>
    <w:rsid w:val="004E387B"/>
    <w:rsid w:val="004E5065"/>
    <w:rsid w:val="004E5BFB"/>
    <w:rsid w:val="004E73ED"/>
    <w:rsid w:val="004E7C16"/>
    <w:rsid w:val="004F0157"/>
    <w:rsid w:val="004F1B4C"/>
    <w:rsid w:val="004F3831"/>
    <w:rsid w:val="004F414B"/>
    <w:rsid w:val="004F5BB3"/>
    <w:rsid w:val="004F6CD8"/>
    <w:rsid w:val="004F7311"/>
    <w:rsid w:val="0050098F"/>
    <w:rsid w:val="005014D5"/>
    <w:rsid w:val="00502D60"/>
    <w:rsid w:val="00502D63"/>
    <w:rsid w:val="00503A28"/>
    <w:rsid w:val="00503EF7"/>
    <w:rsid w:val="005049DD"/>
    <w:rsid w:val="005065BE"/>
    <w:rsid w:val="00506B85"/>
    <w:rsid w:val="00506CD7"/>
    <w:rsid w:val="00506E0D"/>
    <w:rsid w:val="0051037A"/>
    <w:rsid w:val="005121CC"/>
    <w:rsid w:val="005127B3"/>
    <w:rsid w:val="0051318A"/>
    <w:rsid w:val="00513B84"/>
    <w:rsid w:val="00514BED"/>
    <w:rsid w:val="00515EF2"/>
    <w:rsid w:val="00517556"/>
    <w:rsid w:val="0051788A"/>
    <w:rsid w:val="00517EFD"/>
    <w:rsid w:val="0052070B"/>
    <w:rsid w:val="00520C2C"/>
    <w:rsid w:val="00520D1F"/>
    <w:rsid w:val="00521383"/>
    <w:rsid w:val="0052178F"/>
    <w:rsid w:val="00522774"/>
    <w:rsid w:val="00525570"/>
    <w:rsid w:val="0052557E"/>
    <w:rsid w:val="00525BA8"/>
    <w:rsid w:val="00525D18"/>
    <w:rsid w:val="00526EB6"/>
    <w:rsid w:val="00527D9A"/>
    <w:rsid w:val="00532B48"/>
    <w:rsid w:val="005332C3"/>
    <w:rsid w:val="005336B6"/>
    <w:rsid w:val="00533898"/>
    <w:rsid w:val="00533BE8"/>
    <w:rsid w:val="00533E46"/>
    <w:rsid w:val="005348CD"/>
    <w:rsid w:val="005348DD"/>
    <w:rsid w:val="00534C11"/>
    <w:rsid w:val="00535101"/>
    <w:rsid w:val="00537874"/>
    <w:rsid w:val="005378A2"/>
    <w:rsid w:val="005379FC"/>
    <w:rsid w:val="00540262"/>
    <w:rsid w:val="0054155F"/>
    <w:rsid w:val="00542ABD"/>
    <w:rsid w:val="00542E8F"/>
    <w:rsid w:val="0054390A"/>
    <w:rsid w:val="00543E33"/>
    <w:rsid w:val="00543FA4"/>
    <w:rsid w:val="00544D07"/>
    <w:rsid w:val="00545E6B"/>
    <w:rsid w:val="00545FE1"/>
    <w:rsid w:val="005471F2"/>
    <w:rsid w:val="005476F3"/>
    <w:rsid w:val="0054780B"/>
    <w:rsid w:val="0055007E"/>
    <w:rsid w:val="0055145B"/>
    <w:rsid w:val="00551C18"/>
    <w:rsid w:val="005527CB"/>
    <w:rsid w:val="00552D1D"/>
    <w:rsid w:val="00553452"/>
    <w:rsid w:val="005537A2"/>
    <w:rsid w:val="005538D2"/>
    <w:rsid w:val="00555298"/>
    <w:rsid w:val="00556829"/>
    <w:rsid w:val="0055742B"/>
    <w:rsid w:val="00557690"/>
    <w:rsid w:val="00557C81"/>
    <w:rsid w:val="00560CA9"/>
    <w:rsid w:val="005615C2"/>
    <w:rsid w:val="00563FAC"/>
    <w:rsid w:val="00564B48"/>
    <w:rsid w:val="005657D3"/>
    <w:rsid w:val="00565C5A"/>
    <w:rsid w:val="00565F4D"/>
    <w:rsid w:val="0056653F"/>
    <w:rsid w:val="00566717"/>
    <w:rsid w:val="005672CE"/>
    <w:rsid w:val="00567657"/>
    <w:rsid w:val="00570655"/>
    <w:rsid w:val="00570AF8"/>
    <w:rsid w:val="00571C93"/>
    <w:rsid w:val="0057252C"/>
    <w:rsid w:val="00572614"/>
    <w:rsid w:val="00572BAA"/>
    <w:rsid w:val="00573B43"/>
    <w:rsid w:val="005765D6"/>
    <w:rsid w:val="005810CA"/>
    <w:rsid w:val="0058255C"/>
    <w:rsid w:val="00584695"/>
    <w:rsid w:val="005849AC"/>
    <w:rsid w:val="005854CE"/>
    <w:rsid w:val="005875AB"/>
    <w:rsid w:val="005879C5"/>
    <w:rsid w:val="00587AF3"/>
    <w:rsid w:val="00590A19"/>
    <w:rsid w:val="005921A2"/>
    <w:rsid w:val="00592373"/>
    <w:rsid w:val="00594216"/>
    <w:rsid w:val="0059432F"/>
    <w:rsid w:val="00597F5C"/>
    <w:rsid w:val="005A07B7"/>
    <w:rsid w:val="005A0F76"/>
    <w:rsid w:val="005A151A"/>
    <w:rsid w:val="005A15E3"/>
    <w:rsid w:val="005A223C"/>
    <w:rsid w:val="005A247C"/>
    <w:rsid w:val="005A2A76"/>
    <w:rsid w:val="005A30F7"/>
    <w:rsid w:val="005A379C"/>
    <w:rsid w:val="005A3972"/>
    <w:rsid w:val="005A40AE"/>
    <w:rsid w:val="005A52A1"/>
    <w:rsid w:val="005A61D4"/>
    <w:rsid w:val="005A68BF"/>
    <w:rsid w:val="005A6FCD"/>
    <w:rsid w:val="005A7CAF"/>
    <w:rsid w:val="005B007D"/>
    <w:rsid w:val="005B1431"/>
    <w:rsid w:val="005B1760"/>
    <w:rsid w:val="005B18A6"/>
    <w:rsid w:val="005B1AEF"/>
    <w:rsid w:val="005B2A8D"/>
    <w:rsid w:val="005B2D4C"/>
    <w:rsid w:val="005B48E1"/>
    <w:rsid w:val="005B516F"/>
    <w:rsid w:val="005B58D8"/>
    <w:rsid w:val="005B5CA6"/>
    <w:rsid w:val="005B5FD2"/>
    <w:rsid w:val="005B60A5"/>
    <w:rsid w:val="005B69B9"/>
    <w:rsid w:val="005C0576"/>
    <w:rsid w:val="005C0992"/>
    <w:rsid w:val="005C0F06"/>
    <w:rsid w:val="005C0FB0"/>
    <w:rsid w:val="005C2AF3"/>
    <w:rsid w:val="005C3A6E"/>
    <w:rsid w:val="005C3ED0"/>
    <w:rsid w:val="005C4DB0"/>
    <w:rsid w:val="005C7423"/>
    <w:rsid w:val="005D0B9B"/>
    <w:rsid w:val="005D1603"/>
    <w:rsid w:val="005D1867"/>
    <w:rsid w:val="005D2632"/>
    <w:rsid w:val="005D2807"/>
    <w:rsid w:val="005D333A"/>
    <w:rsid w:val="005D5A95"/>
    <w:rsid w:val="005D5D13"/>
    <w:rsid w:val="005D6341"/>
    <w:rsid w:val="005D6E56"/>
    <w:rsid w:val="005D71F9"/>
    <w:rsid w:val="005E3ACC"/>
    <w:rsid w:val="005E6EC1"/>
    <w:rsid w:val="005F0185"/>
    <w:rsid w:val="005F0B71"/>
    <w:rsid w:val="005F0E0E"/>
    <w:rsid w:val="005F1353"/>
    <w:rsid w:val="005F1715"/>
    <w:rsid w:val="005F19C8"/>
    <w:rsid w:val="005F24EA"/>
    <w:rsid w:val="005F379E"/>
    <w:rsid w:val="005F3B2C"/>
    <w:rsid w:val="005F4CA3"/>
    <w:rsid w:val="005F5099"/>
    <w:rsid w:val="005F5754"/>
    <w:rsid w:val="005F5BA9"/>
    <w:rsid w:val="005F63A6"/>
    <w:rsid w:val="005F67EF"/>
    <w:rsid w:val="005F6C00"/>
    <w:rsid w:val="005F70AC"/>
    <w:rsid w:val="005F731B"/>
    <w:rsid w:val="00600C11"/>
    <w:rsid w:val="0060137A"/>
    <w:rsid w:val="00602946"/>
    <w:rsid w:val="00603CA3"/>
    <w:rsid w:val="00603D19"/>
    <w:rsid w:val="00603EFB"/>
    <w:rsid w:val="00604F99"/>
    <w:rsid w:val="00607B90"/>
    <w:rsid w:val="00607EDE"/>
    <w:rsid w:val="00610727"/>
    <w:rsid w:val="006123D7"/>
    <w:rsid w:val="00612488"/>
    <w:rsid w:val="0061300A"/>
    <w:rsid w:val="006138B2"/>
    <w:rsid w:val="006147CB"/>
    <w:rsid w:val="00614C98"/>
    <w:rsid w:val="006176C5"/>
    <w:rsid w:val="00617CE9"/>
    <w:rsid w:val="006203CB"/>
    <w:rsid w:val="006212F0"/>
    <w:rsid w:val="006239DE"/>
    <w:rsid w:val="00623D47"/>
    <w:rsid w:val="00624B00"/>
    <w:rsid w:val="0062524E"/>
    <w:rsid w:val="006255AA"/>
    <w:rsid w:val="0062576B"/>
    <w:rsid w:val="0063063D"/>
    <w:rsid w:val="006339EB"/>
    <w:rsid w:val="00633AD8"/>
    <w:rsid w:val="00634044"/>
    <w:rsid w:val="00635043"/>
    <w:rsid w:val="0063575D"/>
    <w:rsid w:val="006357EA"/>
    <w:rsid w:val="00635D49"/>
    <w:rsid w:val="0063665D"/>
    <w:rsid w:val="006366CB"/>
    <w:rsid w:val="00636DA0"/>
    <w:rsid w:val="006375CD"/>
    <w:rsid w:val="00637922"/>
    <w:rsid w:val="00637AD3"/>
    <w:rsid w:val="00637E3B"/>
    <w:rsid w:val="00640E92"/>
    <w:rsid w:val="00644C80"/>
    <w:rsid w:val="00644DFE"/>
    <w:rsid w:val="00645D7D"/>
    <w:rsid w:val="006461BA"/>
    <w:rsid w:val="00650B75"/>
    <w:rsid w:val="006512AF"/>
    <w:rsid w:val="0065203A"/>
    <w:rsid w:val="0065206B"/>
    <w:rsid w:val="0065299D"/>
    <w:rsid w:val="00653512"/>
    <w:rsid w:val="006539CD"/>
    <w:rsid w:val="00654238"/>
    <w:rsid w:val="006544BA"/>
    <w:rsid w:val="00656E40"/>
    <w:rsid w:val="00657D09"/>
    <w:rsid w:val="00660378"/>
    <w:rsid w:val="00660B80"/>
    <w:rsid w:val="00660E5A"/>
    <w:rsid w:val="00661302"/>
    <w:rsid w:val="00662492"/>
    <w:rsid w:val="00663E9F"/>
    <w:rsid w:val="006642FF"/>
    <w:rsid w:val="00664480"/>
    <w:rsid w:val="006650E1"/>
    <w:rsid w:val="006659AB"/>
    <w:rsid w:val="006665B2"/>
    <w:rsid w:val="00666F7A"/>
    <w:rsid w:val="00670121"/>
    <w:rsid w:val="006727B2"/>
    <w:rsid w:val="00673C40"/>
    <w:rsid w:val="00673C43"/>
    <w:rsid w:val="006741B2"/>
    <w:rsid w:val="00674403"/>
    <w:rsid w:val="00674E4E"/>
    <w:rsid w:val="006763C7"/>
    <w:rsid w:val="006766C8"/>
    <w:rsid w:val="00676B4F"/>
    <w:rsid w:val="00676E3A"/>
    <w:rsid w:val="006776E4"/>
    <w:rsid w:val="00677DCB"/>
    <w:rsid w:val="0068021B"/>
    <w:rsid w:val="00680B27"/>
    <w:rsid w:val="00681561"/>
    <w:rsid w:val="00682BB9"/>
    <w:rsid w:val="0068389B"/>
    <w:rsid w:val="0068390F"/>
    <w:rsid w:val="00683F41"/>
    <w:rsid w:val="00683FD0"/>
    <w:rsid w:val="00684498"/>
    <w:rsid w:val="00687AC1"/>
    <w:rsid w:val="00690C59"/>
    <w:rsid w:val="00691158"/>
    <w:rsid w:val="006928EF"/>
    <w:rsid w:val="00692E9C"/>
    <w:rsid w:val="00694042"/>
    <w:rsid w:val="00695B8F"/>
    <w:rsid w:val="00696E74"/>
    <w:rsid w:val="0069799D"/>
    <w:rsid w:val="00697A84"/>
    <w:rsid w:val="00697E17"/>
    <w:rsid w:val="006A0553"/>
    <w:rsid w:val="006A0C54"/>
    <w:rsid w:val="006A0FCF"/>
    <w:rsid w:val="006A2FB8"/>
    <w:rsid w:val="006A3C44"/>
    <w:rsid w:val="006A4583"/>
    <w:rsid w:val="006A5502"/>
    <w:rsid w:val="006A5E83"/>
    <w:rsid w:val="006A70D5"/>
    <w:rsid w:val="006B0276"/>
    <w:rsid w:val="006B2284"/>
    <w:rsid w:val="006B24B2"/>
    <w:rsid w:val="006B3E51"/>
    <w:rsid w:val="006B47D4"/>
    <w:rsid w:val="006B4C57"/>
    <w:rsid w:val="006B6686"/>
    <w:rsid w:val="006B6E93"/>
    <w:rsid w:val="006B73D8"/>
    <w:rsid w:val="006C1CA1"/>
    <w:rsid w:val="006C29B8"/>
    <w:rsid w:val="006C4581"/>
    <w:rsid w:val="006C47F6"/>
    <w:rsid w:val="006C4806"/>
    <w:rsid w:val="006C4C74"/>
    <w:rsid w:val="006C4CFE"/>
    <w:rsid w:val="006C4FBA"/>
    <w:rsid w:val="006C5125"/>
    <w:rsid w:val="006C57D9"/>
    <w:rsid w:val="006C670F"/>
    <w:rsid w:val="006D187D"/>
    <w:rsid w:val="006D2D3A"/>
    <w:rsid w:val="006D3C85"/>
    <w:rsid w:val="006D4C7F"/>
    <w:rsid w:val="006D7FB6"/>
    <w:rsid w:val="006E1AA3"/>
    <w:rsid w:val="006E25F4"/>
    <w:rsid w:val="006E5CC0"/>
    <w:rsid w:val="006E5ECE"/>
    <w:rsid w:val="006E6078"/>
    <w:rsid w:val="006E72E8"/>
    <w:rsid w:val="006E746F"/>
    <w:rsid w:val="006F038D"/>
    <w:rsid w:val="006F0757"/>
    <w:rsid w:val="006F0822"/>
    <w:rsid w:val="006F1F69"/>
    <w:rsid w:val="006F5526"/>
    <w:rsid w:val="006F610E"/>
    <w:rsid w:val="006F63BC"/>
    <w:rsid w:val="006F7D2A"/>
    <w:rsid w:val="0070085F"/>
    <w:rsid w:val="00700F82"/>
    <w:rsid w:val="00702352"/>
    <w:rsid w:val="007029DF"/>
    <w:rsid w:val="00702B08"/>
    <w:rsid w:val="00706298"/>
    <w:rsid w:val="00706892"/>
    <w:rsid w:val="007068EB"/>
    <w:rsid w:val="007070C2"/>
    <w:rsid w:val="00707530"/>
    <w:rsid w:val="00710FCF"/>
    <w:rsid w:val="00711588"/>
    <w:rsid w:val="00712B4F"/>
    <w:rsid w:val="0071343F"/>
    <w:rsid w:val="007143C5"/>
    <w:rsid w:val="00716012"/>
    <w:rsid w:val="007168EE"/>
    <w:rsid w:val="00717361"/>
    <w:rsid w:val="0071737D"/>
    <w:rsid w:val="00720190"/>
    <w:rsid w:val="00720475"/>
    <w:rsid w:val="00720D2A"/>
    <w:rsid w:val="00720E5E"/>
    <w:rsid w:val="007235BC"/>
    <w:rsid w:val="00723BAF"/>
    <w:rsid w:val="00724D92"/>
    <w:rsid w:val="0072590F"/>
    <w:rsid w:val="00725F14"/>
    <w:rsid w:val="00727157"/>
    <w:rsid w:val="007278FD"/>
    <w:rsid w:val="00727F39"/>
    <w:rsid w:val="00730E5D"/>
    <w:rsid w:val="00730E8B"/>
    <w:rsid w:val="00732191"/>
    <w:rsid w:val="007331C2"/>
    <w:rsid w:val="00734609"/>
    <w:rsid w:val="00734A2E"/>
    <w:rsid w:val="007358B5"/>
    <w:rsid w:val="00736B29"/>
    <w:rsid w:val="00737063"/>
    <w:rsid w:val="0073717E"/>
    <w:rsid w:val="00737946"/>
    <w:rsid w:val="00740531"/>
    <w:rsid w:val="00740FA6"/>
    <w:rsid w:val="007413D0"/>
    <w:rsid w:val="0074199B"/>
    <w:rsid w:val="007437BF"/>
    <w:rsid w:val="00744C7E"/>
    <w:rsid w:val="007470D0"/>
    <w:rsid w:val="007506D8"/>
    <w:rsid w:val="007516E4"/>
    <w:rsid w:val="00755C57"/>
    <w:rsid w:val="00756B2C"/>
    <w:rsid w:val="00756E3C"/>
    <w:rsid w:val="007573B1"/>
    <w:rsid w:val="00760D32"/>
    <w:rsid w:val="00762296"/>
    <w:rsid w:val="00763499"/>
    <w:rsid w:val="00763C21"/>
    <w:rsid w:val="007653A9"/>
    <w:rsid w:val="007708FA"/>
    <w:rsid w:val="007712A0"/>
    <w:rsid w:val="00771BEF"/>
    <w:rsid w:val="007746E2"/>
    <w:rsid w:val="00774CE0"/>
    <w:rsid w:val="00775A64"/>
    <w:rsid w:val="00776198"/>
    <w:rsid w:val="00776556"/>
    <w:rsid w:val="0077684A"/>
    <w:rsid w:val="00777614"/>
    <w:rsid w:val="00777ACC"/>
    <w:rsid w:val="00780E9F"/>
    <w:rsid w:val="00781729"/>
    <w:rsid w:val="0078213C"/>
    <w:rsid w:val="00782885"/>
    <w:rsid w:val="00782A07"/>
    <w:rsid w:val="00782C36"/>
    <w:rsid w:val="007835D8"/>
    <w:rsid w:val="00785D1B"/>
    <w:rsid w:val="00787810"/>
    <w:rsid w:val="007910E5"/>
    <w:rsid w:val="00791A8D"/>
    <w:rsid w:val="00791CDC"/>
    <w:rsid w:val="00793030"/>
    <w:rsid w:val="00793830"/>
    <w:rsid w:val="00795492"/>
    <w:rsid w:val="00796DE2"/>
    <w:rsid w:val="00797AD5"/>
    <w:rsid w:val="007A006F"/>
    <w:rsid w:val="007A10CD"/>
    <w:rsid w:val="007A3D15"/>
    <w:rsid w:val="007A3DAF"/>
    <w:rsid w:val="007A4336"/>
    <w:rsid w:val="007A463E"/>
    <w:rsid w:val="007A52DB"/>
    <w:rsid w:val="007A5AAD"/>
    <w:rsid w:val="007A6112"/>
    <w:rsid w:val="007A6BEB"/>
    <w:rsid w:val="007A707D"/>
    <w:rsid w:val="007A7206"/>
    <w:rsid w:val="007B0280"/>
    <w:rsid w:val="007B0656"/>
    <w:rsid w:val="007B0A26"/>
    <w:rsid w:val="007B2D6F"/>
    <w:rsid w:val="007B2EEC"/>
    <w:rsid w:val="007B3AD5"/>
    <w:rsid w:val="007B6088"/>
    <w:rsid w:val="007B6F65"/>
    <w:rsid w:val="007B7F5E"/>
    <w:rsid w:val="007B7FD6"/>
    <w:rsid w:val="007C245F"/>
    <w:rsid w:val="007C2E0D"/>
    <w:rsid w:val="007C3BFC"/>
    <w:rsid w:val="007C3C48"/>
    <w:rsid w:val="007C42FA"/>
    <w:rsid w:val="007C64AE"/>
    <w:rsid w:val="007C6623"/>
    <w:rsid w:val="007C718D"/>
    <w:rsid w:val="007C7367"/>
    <w:rsid w:val="007C7441"/>
    <w:rsid w:val="007C7C05"/>
    <w:rsid w:val="007D1F88"/>
    <w:rsid w:val="007D2D70"/>
    <w:rsid w:val="007D33D9"/>
    <w:rsid w:val="007D58E6"/>
    <w:rsid w:val="007D6DFC"/>
    <w:rsid w:val="007E1A68"/>
    <w:rsid w:val="007E1FC4"/>
    <w:rsid w:val="007E2CE2"/>
    <w:rsid w:val="007E36E7"/>
    <w:rsid w:val="007E5353"/>
    <w:rsid w:val="007E575F"/>
    <w:rsid w:val="007E5D41"/>
    <w:rsid w:val="007E662B"/>
    <w:rsid w:val="007E7411"/>
    <w:rsid w:val="007E7A78"/>
    <w:rsid w:val="007E7D47"/>
    <w:rsid w:val="007F0245"/>
    <w:rsid w:val="007F0255"/>
    <w:rsid w:val="007F090B"/>
    <w:rsid w:val="007F299C"/>
    <w:rsid w:val="007F2C5D"/>
    <w:rsid w:val="007F3BFB"/>
    <w:rsid w:val="007F475F"/>
    <w:rsid w:val="007F4AC0"/>
    <w:rsid w:val="007F4CE5"/>
    <w:rsid w:val="007F5AAD"/>
    <w:rsid w:val="007F5B0F"/>
    <w:rsid w:val="007F634B"/>
    <w:rsid w:val="00800579"/>
    <w:rsid w:val="00802D95"/>
    <w:rsid w:val="008043E4"/>
    <w:rsid w:val="008046EF"/>
    <w:rsid w:val="0080577D"/>
    <w:rsid w:val="0080644E"/>
    <w:rsid w:val="008065E2"/>
    <w:rsid w:val="0080753A"/>
    <w:rsid w:val="0081014C"/>
    <w:rsid w:val="0081039F"/>
    <w:rsid w:val="00811AC4"/>
    <w:rsid w:val="00811DD6"/>
    <w:rsid w:val="00812F1F"/>
    <w:rsid w:val="008131FF"/>
    <w:rsid w:val="0081431B"/>
    <w:rsid w:val="008150D2"/>
    <w:rsid w:val="008158CC"/>
    <w:rsid w:val="00815B87"/>
    <w:rsid w:val="00816046"/>
    <w:rsid w:val="00817DDF"/>
    <w:rsid w:val="00820C0B"/>
    <w:rsid w:val="00822AD2"/>
    <w:rsid w:val="00822E65"/>
    <w:rsid w:val="00822F4F"/>
    <w:rsid w:val="008235BB"/>
    <w:rsid w:val="00824FCB"/>
    <w:rsid w:val="00825C3B"/>
    <w:rsid w:val="00827C47"/>
    <w:rsid w:val="00830E2F"/>
    <w:rsid w:val="0083137B"/>
    <w:rsid w:val="00831778"/>
    <w:rsid w:val="0083220B"/>
    <w:rsid w:val="0083290D"/>
    <w:rsid w:val="00832D4E"/>
    <w:rsid w:val="008332C1"/>
    <w:rsid w:val="0083338D"/>
    <w:rsid w:val="0083415B"/>
    <w:rsid w:val="00834429"/>
    <w:rsid w:val="00834436"/>
    <w:rsid w:val="0083499B"/>
    <w:rsid w:val="00834B6D"/>
    <w:rsid w:val="00835A34"/>
    <w:rsid w:val="00836CE4"/>
    <w:rsid w:val="00837494"/>
    <w:rsid w:val="008375E9"/>
    <w:rsid w:val="00837DEC"/>
    <w:rsid w:val="008400CD"/>
    <w:rsid w:val="00840A29"/>
    <w:rsid w:val="008415D7"/>
    <w:rsid w:val="00845480"/>
    <w:rsid w:val="00845F2D"/>
    <w:rsid w:val="008462E3"/>
    <w:rsid w:val="00847006"/>
    <w:rsid w:val="00847F9F"/>
    <w:rsid w:val="00850535"/>
    <w:rsid w:val="00850BFA"/>
    <w:rsid w:val="00850F82"/>
    <w:rsid w:val="0085113C"/>
    <w:rsid w:val="00852BC8"/>
    <w:rsid w:val="00853855"/>
    <w:rsid w:val="008539AB"/>
    <w:rsid w:val="0085467C"/>
    <w:rsid w:val="00855452"/>
    <w:rsid w:val="0085557E"/>
    <w:rsid w:val="0085735C"/>
    <w:rsid w:val="00861276"/>
    <w:rsid w:val="00861CF6"/>
    <w:rsid w:val="00862475"/>
    <w:rsid w:val="00865CAD"/>
    <w:rsid w:val="00865D02"/>
    <w:rsid w:val="008672EE"/>
    <w:rsid w:val="00867A77"/>
    <w:rsid w:val="00870592"/>
    <w:rsid w:val="008721F1"/>
    <w:rsid w:val="00873AC0"/>
    <w:rsid w:val="0087487F"/>
    <w:rsid w:val="008763C4"/>
    <w:rsid w:val="008765DC"/>
    <w:rsid w:val="00876C9F"/>
    <w:rsid w:val="00877195"/>
    <w:rsid w:val="00882470"/>
    <w:rsid w:val="00885A14"/>
    <w:rsid w:val="00886CE6"/>
    <w:rsid w:val="00887F3E"/>
    <w:rsid w:val="008903D8"/>
    <w:rsid w:val="008904A7"/>
    <w:rsid w:val="008912EC"/>
    <w:rsid w:val="00891DC9"/>
    <w:rsid w:val="00891E0E"/>
    <w:rsid w:val="00894025"/>
    <w:rsid w:val="00894CF6"/>
    <w:rsid w:val="008A1518"/>
    <w:rsid w:val="008A1D7A"/>
    <w:rsid w:val="008A24D4"/>
    <w:rsid w:val="008A2882"/>
    <w:rsid w:val="008A355A"/>
    <w:rsid w:val="008A384A"/>
    <w:rsid w:val="008A47F7"/>
    <w:rsid w:val="008A4BD6"/>
    <w:rsid w:val="008A6186"/>
    <w:rsid w:val="008B14D0"/>
    <w:rsid w:val="008B2A59"/>
    <w:rsid w:val="008B350A"/>
    <w:rsid w:val="008B4792"/>
    <w:rsid w:val="008B48B2"/>
    <w:rsid w:val="008B5181"/>
    <w:rsid w:val="008B51FE"/>
    <w:rsid w:val="008B5941"/>
    <w:rsid w:val="008B64DB"/>
    <w:rsid w:val="008B6B13"/>
    <w:rsid w:val="008B6EA1"/>
    <w:rsid w:val="008B781D"/>
    <w:rsid w:val="008C1A9C"/>
    <w:rsid w:val="008C381A"/>
    <w:rsid w:val="008C61F2"/>
    <w:rsid w:val="008C7574"/>
    <w:rsid w:val="008C789A"/>
    <w:rsid w:val="008C7D3F"/>
    <w:rsid w:val="008D19A4"/>
    <w:rsid w:val="008D43B3"/>
    <w:rsid w:val="008D75C6"/>
    <w:rsid w:val="008D7CB6"/>
    <w:rsid w:val="008D7E94"/>
    <w:rsid w:val="008E03B4"/>
    <w:rsid w:val="008E16BA"/>
    <w:rsid w:val="008E292D"/>
    <w:rsid w:val="008E50C4"/>
    <w:rsid w:val="008E6684"/>
    <w:rsid w:val="008E6D48"/>
    <w:rsid w:val="008F27BF"/>
    <w:rsid w:val="008F2F9E"/>
    <w:rsid w:val="008F487B"/>
    <w:rsid w:val="008F62A2"/>
    <w:rsid w:val="008F68C8"/>
    <w:rsid w:val="008F72AB"/>
    <w:rsid w:val="008F751E"/>
    <w:rsid w:val="008F7535"/>
    <w:rsid w:val="008F7B80"/>
    <w:rsid w:val="00901B5E"/>
    <w:rsid w:val="0090209A"/>
    <w:rsid w:val="00902CAC"/>
    <w:rsid w:val="00903ACB"/>
    <w:rsid w:val="00903C33"/>
    <w:rsid w:val="00905F21"/>
    <w:rsid w:val="00906BA6"/>
    <w:rsid w:val="0090768F"/>
    <w:rsid w:val="00907D36"/>
    <w:rsid w:val="00910BFB"/>
    <w:rsid w:val="00911429"/>
    <w:rsid w:val="0091153C"/>
    <w:rsid w:val="00911877"/>
    <w:rsid w:val="00911881"/>
    <w:rsid w:val="00911ADC"/>
    <w:rsid w:val="0091222F"/>
    <w:rsid w:val="00912647"/>
    <w:rsid w:val="00912A4A"/>
    <w:rsid w:val="009135F3"/>
    <w:rsid w:val="00913AF4"/>
    <w:rsid w:val="00914300"/>
    <w:rsid w:val="00914390"/>
    <w:rsid w:val="009151B1"/>
    <w:rsid w:val="0091561A"/>
    <w:rsid w:val="0091591F"/>
    <w:rsid w:val="00915D87"/>
    <w:rsid w:val="009211A7"/>
    <w:rsid w:val="00921259"/>
    <w:rsid w:val="00923295"/>
    <w:rsid w:val="00924205"/>
    <w:rsid w:val="00924DCD"/>
    <w:rsid w:val="00925A18"/>
    <w:rsid w:val="00925F37"/>
    <w:rsid w:val="00926BCF"/>
    <w:rsid w:val="00927613"/>
    <w:rsid w:val="009278BF"/>
    <w:rsid w:val="00930D26"/>
    <w:rsid w:val="009314F3"/>
    <w:rsid w:val="00934C57"/>
    <w:rsid w:val="00935797"/>
    <w:rsid w:val="00936D05"/>
    <w:rsid w:val="00937565"/>
    <w:rsid w:val="0094174C"/>
    <w:rsid w:val="0094221B"/>
    <w:rsid w:val="00943399"/>
    <w:rsid w:val="00943D0D"/>
    <w:rsid w:val="00944154"/>
    <w:rsid w:val="009450C4"/>
    <w:rsid w:val="00945DCC"/>
    <w:rsid w:val="00946E7F"/>
    <w:rsid w:val="00946E82"/>
    <w:rsid w:val="009475DF"/>
    <w:rsid w:val="00947717"/>
    <w:rsid w:val="00947D58"/>
    <w:rsid w:val="00952638"/>
    <w:rsid w:val="00952BAD"/>
    <w:rsid w:val="00952CB5"/>
    <w:rsid w:val="00952D68"/>
    <w:rsid w:val="00953169"/>
    <w:rsid w:val="00954311"/>
    <w:rsid w:val="00955718"/>
    <w:rsid w:val="00955ACE"/>
    <w:rsid w:val="00955BD5"/>
    <w:rsid w:val="00955EC7"/>
    <w:rsid w:val="00955FCA"/>
    <w:rsid w:val="009570DC"/>
    <w:rsid w:val="0095710B"/>
    <w:rsid w:val="009577C6"/>
    <w:rsid w:val="00957A1F"/>
    <w:rsid w:val="00960B35"/>
    <w:rsid w:val="00960D1B"/>
    <w:rsid w:val="00962E64"/>
    <w:rsid w:val="0096340F"/>
    <w:rsid w:val="0096402E"/>
    <w:rsid w:val="009659F2"/>
    <w:rsid w:val="00967EE6"/>
    <w:rsid w:val="00970D96"/>
    <w:rsid w:val="0097132B"/>
    <w:rsid w:val="00972A3E"/>
    <w:rsid w:val="0097313F"/>
    <w:rsid w:val="009732E2"/>
    <w:rsid w:val="00973D2C"/>
    <w:rsid w:val="00974740"/>
    <w:rsid w:val="00974FB9"/>
    <w:rsid w:val="009756B4"/>
    <w:rsid w:val="00976580"/>
    <w:rsid w:val="00976754"/>
    <w:rsid w:val="00980393"/>
    <w:rsid w:val="00980DE9"/>
    <w:rsid w:val="00980E92"/>
    <w:rsid w:val="00981561"/>
    <w:rsid w:val="009816DC"/>
    <w:rsid w:val="00981C2F"/>
    <w:rsid w:val="00982248"/>
    <w:rsid w:val="00982C34"/>
    <w:rsid w:val="00982EC3"/>
    <w:rsid w:val="00983D82"/>
    <w:rsid w:val="00983F08"/>
    <w:rsid w:val="009840A0"/>
    <w:rsid w:val="00984ECF"/>
    <w:rsid w:val="00986894"/>
    <w:rsid w:val="009873DE"/>
    <w:rsid w:val="00990C44"/>
    <w:rsid w:val="00990F22"/>
    <w:rsid w:val="00991605"/>
    <w:rsid w:val="009928D8"/>
    <w:rsid w:val="009935F6"/>
    <w:rsid w:val="00993AA2"/>
    <w:rsid w:val="009947AC"/>
    <w:rsid w:val="0099500B"/>
    <w:rsid w:val="0099553B"/>
    <w:rsid w:val="0099628B"/>
    <w:rsid w:val="0099657A"/>
    <w:rsid w:val="009A0BA7"/>
    <w:rsid w:val="009A112F"/>
    <w:rsid w:val="009A1201"/>
    <w:rsid w:val="009A130E"/>
    <w:rsid w:val="009A17A5"/>
    <w:rsid w:val="009A1D41"/>
    <w:rsid w:val="009A2B0C"/>
    <w:rsid w:val="009A347F"/>
    <w:rsid w:val="009A3499"/>
    <w:rsid w:val="009A376A"/>
    <w:rsid w:val="009A3DA3"/>
    <w:rsid w:val="009A3EF9"/>
    <w:rsid w:val="009A4E5F"/>
    <w:rsid w:val="009A5465"/>
    <w:rsid w:val="009A746F"/>
    <w:rsid w:val="009A7DFA"/>
    <w:rsid w:val="009B031E"/>
    <w:rsid w:val="009B0365"/>
    <w:rsid w:val="009B4330"/>
    <w:rsid w:val="009B54C8"/>
    <w:rsid w:val="009B573A"/>
    <w:rsid w:val="009B5B41"/>
    <w:rsid w:val="009B5F2E"/>
    <w:rsid w:val="009B62BD"/>
    <w:rsid w:val="009B6BB0"/>
    <w:rsid w:val="009C00D0"/>
    <w:rsid w:val="009C0769"/>
    <w:rsid w:val="009C0AB1"/>
    <w:rsid w:val="009C0E2C"/>
    <w:rsid w:val="009C126E"/>
    <w:rsid w:val="009C2579"/>
    <w:rsid w:val="009C4096"/>
    <w:rsid w:val="009C54F4"/>
    <w:rsid w:val="009C5754"/>
    <w:rsid w:val="009C5DA3"/>
    <w:rsid w:val="009C7998"/>
    <w:rsid w:val="009C7FC1"/>
    <w:rsid w:val="009D2FED"/>
    <w:rsid w:val="009D3B23"/>
    <w:rsid w:val="009D4771"/>
    <w:rsid w:val="009D4B73"/>
    <w:rsid w:val="009D5458"/>
    <w:rsid w:val="009D62A8"/>
    <w:rsid w:val="009D655F"/>
    <w:rsid w:val="009D687B"/>
    <w:rsid w:val="009D78C3"/>
    <w:rsid w:val="009D7E51"/>
    <w:rsid w:val="009E4AD0"/>
    <w:rsid w:val="009E552C"/>
    <w:rsid w:val="009E6D67"/>
    <w:rsid w:val="009E6E22"/>
    <w:rsid w:val="009F0A23"/>
    <w:rsid w:val="009F0B96"/>
    <w:rsid w:val="009F129E"/>
    <w:rsid w:val="009F1949"/>
    <w:rsid w:val="009F2B61"/>
    <w:rsid w:val="009F3238"/>
    <w:rsid w:val="009F36F7"/>
    <w:rsid w:val="009F385E"/>
    <w:rsid w:val="009F39BA"/>
    <w:rsid w:val="009F434E"/>
    <w:rsid w:val="009F46CE"/>
    <w:rsid w:val="009F6206"/>
    <w:rsid w:val="009F62D9"/>
    <w:rsid w:val="009F6313"/>
    <w:rsid w:val="009F7101"/>
    <w:rsid w:val="009F7486"/>
    <w:rsid w:val="00A002E5"/>
    <w:rsid w:val="00A0035B"/>
    <w:rsid w:val="00A009C5"/>
    <w:rsid w:val="00A00B4C"/>
    <w:rsid w:val="00A0181E"/>
    <w:rsid w:val="00A02B19"/>
    <w:rsid w:val="00A03E09"/>
    <w:rsid w:val="00A04B12"/>
    <w:rsid w:val="00A04FF9"/>
    <w:rsid w:val="00A05B02"/>
    <w:rsid w:val="00A071AD"/>
    <w:rsid w:val="00A12568"/>
    <w:rsid w:val="00A13AEE"/>
    <w:rsid w:val="00A13B08"/>
    <w:rsid w:val="00A14017"/>
    <w:rsid w:val="00A14F29"/>
    <w:rsid w:val="00A14FA7"/>
    <w:rsid w:val="00A15742"/>
    <w:rsid w:val="00A164B6"/>
    <w:rsid w:val="00A175AF"/>
    <w:rsid w:val="00A20FB3"/>
    <w:rsid w:val="00A22AF7"/>
    <w:rsid w:val="00A23D91"/>
    <w:rsid w:val="00A242E2"/>
    <w:rsid w:val="00A258B5"/>
    <w:rsid w:val="00A267E8"/>
    <w:rsid w:val="00A270B0"/>
    <w:rsid w:val="00A304B0"/>
    <w:rsid w:val="00A3088C"/>
    <w:rsid w:val="00A30A2B"/>
    <w:rsid w:val="00A3226F"/>
    <w:rsid w:val="00A35C15"/>
    <w:rsid w:val="00A35E26"/>
    <w:rsid w:val="00A3612E"/>
    <w:rsid w:val="00A366FD"/>
    <w:rsid w:val="00A3792D"/>
    <w:rsid w:val="00A3794A"/>
    <w:rsid w:val="00A37F71"/>
    <w:rsid w:val="00A40CBC"/>
    <w:rsid w:val="00A42538"/>
    <w:rsid w:val="00A42623"/>
    <w:rsid w:val="00A42B48"/>
    <w:rsid w:val="00A43E44"/>
    <w:rsid w:val="00A44B42"/>
    <w:rsid w:val="00A44F2F"/>
    <w:rsid w:val="00A44F3A"/>
    <w:rsid w:val="00A454F6"/>
    <w:rsid w:val="00A459DB"/>
    <w:rsid w:val="00A459DE"/>
    <w:rsid w:val="00A45E14"/>
    <w:rsid w:val="00A46E1E"/>
    <w:rsid w:val="00A47E92"/>
    <w:rsid w:val="00A5079B"/>
    <w:rsid w:val="00A507C2"/>
    <w:rsid w:val="00A508A9"/>
    <w:rsid w:val="00A508D2"/>
    <w:rsid w:val="00A514A7"/>
    <w:rsid w:val="00A5152F"/>
    <w:rsid w:val="00A522F5"/>
    <w:rsid w:val="00A528A2"/>
    <w:rsid w:val="00A539FA"/>
    <w:rsid w:val="00A54688"/>
    <w:rsid w:val="00A54B1D"/>
    <w:rsid w:val="00A556B7"/>
    <w:rsid w:val="00A55FF4"/>
    <w:rsid w:val="00A5671B"/>
    <w:rsid w:val="00A56760"/>
    <w:rsid w:val="00A57F8C"/>
    <w:rsid w:val="00A601A7"/>
    <w:rsid w:val="00A61310"/>
    <w:rsid w:val="00A615B1"/>
    <w:rsid w:val="00A61A2F"/>
    <w:rsid w:val="00A630E3"/>
    <w:rsid w:val="00A63DB6"/>
    <w:rsid w:val="00A64420"/>
    <w:rsid w:val="00A64460"/>
    <w:rsid w:val="00A65236"/>
    <w:rsid w:val="00A65A63"/>
    <w:rsid w:val="00A66C54"/>
    <w:rsid w:val="00A67F08"/>
    <w:rsid w:val="00A7023E"/>
    <w:rsid w:val="00A7038E"/>
    <w:rsid w:val="00A70F39"/>
    <w:rsid w:val="00A71938"/>
    <w:rsid w:val="00A731D9"/>
    <w:rsid w:val="00A74789"/>
    <w:rsid w:val="00A74AF4"/>
    <w:rsid w:val="00A74B4D"/>
    <w:rsid w:val="00A7652E"/>
    <w:rsid w:val="00A76F80"/>
    <w:rsid w:val="00A77CD0"/>
    <w:rsid w:val="00A800BD"/>
    <w:rsid w:val="00A801F6"/>
    <w:rsid w:val="00A829DC"/>
    <w:rsid w:val="00A83022"/>
    <w:rsid w:val="00A84033"/>
    <w:rsid w:val="00A840BE"/>
    <w:rsid w:val="00A854AA"/>
    <w:rsid w:val="00A86B56"/>
    <w:rsid w:val="00A90783"/>
    <w:rsid w:val="00A909C2"/>
    <w:rsid w:val="00A9203B"/>
    <w:rsid w:val="00A9240A"/>
    <w:rsid w:val="00A94D84"/>
    <w:rsid w:val="00A95013"/>
    <w:rsid w:val="00A965B2"/>
    <w:rsid w:val="00AA01C3"/>
    <w:rsid w:val="00AA0848"/>
    <w:rsid w:val="00AA1193"/>
    <w:rsid w:val="00AA2A2C"/>
    <w:rsid w:val="00AA3E3D"/>
    <w:rsid w:val="00AA465E"/>
    <w:rsid w:val="00AA6EC2"/>
    <w:rsid w:val="00AA6F4E"/>
    <w:rsid w:val="00AB04F3"/>
    <w:rsid w:val="00AB052E"/>
    <w:rsid w:val="00AB2055"/>
    <w:rsid w:val="00AB4BCB"/>
    <w:rsid w:val="00AB6017"/>
    <w:rsid w:val="00AB6390"/>
    <w:rsid w:val="00AB680E"/>
    <w:rsid w:val="00AC2271"/>
    <w:rsid w:val="00AC2D1B"/>
    <w:rsid w:val="00AC3287"/>
    <w:rsid w:val="00AC50BE"/>
    <w:rsid w:val="00AC548D"/>
    <w:rsid w:val="00AC60CD"/>
    <w:rsid w:val="00AC7411"/>
    <w:rsid w:val="00AC7C59"/>
    <w:rsid w:val="00AD144D"/>
    <w:rsid w:val="00AD1D93"/>
    <w:rsid w:val="00AD21C4"/>
    <w:rsid w:val="00AD2534"/>
    <w:rsid w:val="00AD2595"/>
    <w:rsid w:val="00AD5582"/>
    <w:rsid w:val="00AD5F3B"/>
    <w:rsid w:val="00AD6AF8"/>
    <w:rsid w:val="00AD6E52"/>
    <w:rsid w:val="00AE038E"/>
    <w:rsid w:val="00AE135B"/>
    <w:rsid w:val="00AE7ACF"/>
    <w:rsid w:val="00AF0BAD"/>
    <w:rsid w:val="00AF17AE"/>
    <w:rsid w:val="00AF24F0"/>
    <w:rsid w:val="00AF2999"/>
    <w:rsid w:val="00AF2D69"/>
    <w:rsid w:val="00AF3B3B"/>
    <w:rsid w:val="00AF4278"/>
    <w:rsid w:val="00AF551B"/>
    <w:rsid w:val="00AF5947"/>
    <w:rsid w:val="00B003F5"/>
    <w:rsid w:val="00B011FA"/>
    <w:rsid w:val="00B0246D"/>
    <w:rsid w:val="00B035BD"/>
    <w:rsid w:val="00B04A35"/>
    <w:rsid w:val="00B05287"/>
    <w:rsid w:val="00B06F5E"/>
    <w:rsid w:val="00B07F58"/>
    <w:rsid w:val="00B107C2"/>
    <w:rsid w:val="00B10A20"/>
    <w:rsid w:val="00B11838"/>
    <w:rsid w:val="00B11CFC"/>
    <w:rsid w:val="00B12E81"/>
    <w:rsid w:val="00B13859"/>
    <w:rsid w:val="00B14BD8"/>
    <w:rsid w:val="00B167A7"/>
    <w:rsid w:val="00B16E9A"/>
    <w:rsid w:val="00B207B2"/>
    <w:rsid w:val="00B211C0"/>
    <w:rsid w:val="00B22B7D"/>
    <w:rsid w:val="00B24198"/>
    <w:rsid w:val="00B24C99"/>
    <w:rsid w:val="00B25C68"/>
    <w:rsid w:val="00B2627D"/>
    <w:rsid w:val="00B26393"/>
    <w:rsid w:val="00B274DC"/>
    <w:rsid w:val="00B274E2"/>
    <w:rsid w:val="00B30967"/>
    <w:rsid w:val="00B317C2"/>
    <w:rsid w:val="00B33156"/>
    <w:rsid w:val="00B33A65"/>
    <w:rsid w:val="00B33D4E"/>
    <w:rsid w:val="00B33DBA"/>
    <w:rsid w:val="00B33E34"/>
    <w:rsid w:val="00B33E6C"/>
    <w:rsid w:val="00B35EE4"/>
    <w:rsid w:val="00B3628A"/>
    <w:rsid w:val="00B3677B"/>
    <w:rsid w:val="00B36B77"/>
    <w:rsid w:val="00B37416"/>
    <w:rsid w:val="00B37E27"/>
    <w:rsid w:val="00B40C9D"/>
    <w:rsid w:val="00B423E8"/>
    <w:rsid w:val="00B42BDB"/>
    <w:rsid w:val="00B42C93"/>
    <w:rsid w:val="00B461BA"/>
    <w:rsid w:val="00B46A01"/>
    <w:rsid w:val="00B50B43"/>
    <w:rsid w:val="00B512E7"/>
    <w:rsid w:val="00B552C3"/>
    <w:rsid w:val="00B56462"/>
    <w:rsid w:val="00B56D8E"/>
    <w:rsid w:val="00B57B27"/>
    <w:rsid w:val="00B62B67"/>
    <w:rsid w:val="00B62D19"/>
    <w:rsid w:val="00B633E3"/>
    <w:rsid w:val="00B64C83"/>
    <w:rsid w:val="00B65772"/>
    <w:rsid w:val="00B6641A"/>
    <w:rsid w:val="00B666EB"/>
    <w:rsid w:val="00B67F5A"/>
    <w:rsid w:val="00B7069F"/>
    <w:rsid w:val="00B70AAE"/>
    <w:rsid w:val="00B70F4B"/>
    <w:rsid w:val="00B71023"/>
    <w:rsid w:val="00B7578E"/>
    <w:rsid w:val="00B75791"/>
    <w:rsid w:val="00B75B71"/>
    <w:rsid w:val="00B76B00"/>
    <w:rsid w:val="00B777E5"/>
    <w:rsid w:val="00B77BF1"/>
    <w:rsid w:val="00B81F6D"/>
    <w:rsid w:val="00B821DA"/>
    <w:rsid w:val="00B8382B"/>
    <w:rsid w:val="00B83FAE"/>
    <w:rsid w:val="00B8432E"/>
    <w:rsid w:val="00B90BF3"/>
    <w:rsid w:val="00B926F7"/>
    <w:rsid w:val="00B92C84"/>
    <w:rsid w:val="00B93B40"/>
    <w:rsid w:val="00B95335"/>
    <w:rsid w:val="00B96462"/>
    <w:rsid w:val="00B97195"/>
    <w:rsid w:val="00B97431"/>
    <w:rsid w:val="00B9756C"/>
    <w:rsid w:val="00BA1840"/>
    <w:rsid w:val="00BA32F8"/>
    <w:rsid w:val="00BA34B1"/>
    <w:rsid w:val="00BA371B"/>
    <w:rsid w:val="00BA388E"/>
    <w:rsid w:val="00BA3FA9"/>
    <w:rsid w:val="00BA44AA"/>
    <w:rsid w:val="00BA5B73"/>
    <w:rsid w:val="00BA6088"/>
    <w:rsid w:val="00BA7958"/>
    <w:rsid w:val="00BA7D63"/>
    <w:rsid w:val="00BB05BF"/>
    <w:rsid w:val="00BB1852"/>
    <w:rsid w:val="00BB2B75"/>
    <w:rsid w:val="00BB3E3B"/>
    <w:rsid w:val="00BB4D28"/>
    <w:rsid w:val="00BB5C5A"/>
    <w:rsid w:val="00BB5EBD"/>
    <w:rsid w:val="00BB7B2A"/>
    <w:rsid w:val="00BC0385"/>
    <w:rsid w:val="00BC0F5B"/>
    <w:rsid w:val="00BC1659"/>
    <w:rsid w:val="00BC2E26"/>
    <w:rsid w:val="00BC3149"/>
    <w:rsid w:val="00BC3FFD"/>
    <w:rsid w:val="00BC4E48"/>
    <w:rsid w:val="00BC5851"/>
    <w:rsid w:val="00BC5983"/>
    <w:rsid w:val="00BD019F"/>
    <w:rsid w:val="00BD2260"/>
    <w:rsid w:val="00BD2D4A"/>
    <w:rsid w:val="00BD3548"/>
    <w:rsid w:val="00BD3E1A"/>
    <w:rsid w:val="00BD55EE"/>
    <w:rsid w:val="00BD56C8"/>
    <w:rsid w:val="00BD5AC0"/>
    <w:rsid w:val="00BD7717"/>
    <w:rsid w:val="00BE07BD"/>
    <w:rsid w:val="00BE085D"/>
    <w:rsid w:val="00BE0D5F"/>
    <w:rsid w:val="00BE0FF4"/>
    <w:rsid w:val="00BE1034"/>
    <w:rsid w:val="00BE2243"/>
    <w:rsid w:val="00BE25C3"/>
    <w:rsid w:val="00BE31DB"/>
    <w:rsid w:val="00BE3CBD"/>
    <w:rsid w:val="00BE4EE1"/>
    <w:rsid w:val="00BE563A"/>
    <w:rsid w:val="00BE6300"/>
    <w:rsid w:val="00BE6AA4"/>
    <w:rsid w:val="00BE712F"/>
    <w:rsid w:val="00BE7860"/>
    <w:rsid w:val="00BE79F8"/>
    <w:rsid w:val="00BE7C30"/>
    <w:rsid w:val="00BF0640"/>
    <w:rsid w:val="00BF0757"/>
    <w:rsid w:val="00BF0FBA"/>
    <w:rsid w:val="00BF1C58"/>
    <w:rsid w:val="00BF20B1"/>
    <w:rsid w:val="00BF2301"/>
    <w:rsid w:val="00BF2EAD"/>
    <w:rsid w:val="00BF3BED"/>
    <w:rsid w:val="00BF4B56"/>
    <w:rsid w:val="00BF5B73"/>
    <w:rsid w:val="00BF7036"/>
    <w:rsid w:val="00BF7C91"/>
    <w:rsid w:val="00BF7F94"/>
    <w:rsid w:val="00C00098"/>
    <w:rsid w:val="00C0128D"/>
    <w:rsid w:val="00C01591"/>
    <w:rsid w:val="00C01817"/>
    <w:rsid w:val="00C01C1C"/>
    <w:rsid w:val="00C01F91"/>
    <w:rsid w:val="00C020E1"/>
    <w:rsid w:val="00C03327"/>
    <w:rsid w:val="00C034DD"/>
    <w:rsid w:val="00C03774"/>
    <w:rsid w:val="00C038F3"/>
    <w:rsid w:val="00C03C1C"/>
    <w:rsid w:val="00C05295"/>
    <w:rsid w:val="00C069A1"/>
    <w:rsid w:val="00C06F00"/>
    <w:rsid w:val="00C075E7"/>
    <w:rsid w:val="00C0779A"/>
    <w:rsid w:val="00C07B78"/>
    <w:rsid w:val="00C07CE3"/>
    <w:rsid w:val="00C10932"/>
    <w:rsid w:val="00C11BA4"/>
    <w:rsid w:val="00C12411"/>
    <w:rsid w:val="00C12582"/>
    <w:rsid w:val="00C12E43"/>
    <w:rsid w:val="00C1392E"/>
    <w:rsid w:val="00C150CE"/>
    <w:rsid w:val="00C15BBE"/>
    <w:rsid w:val="00C16066"/>
    <w:rsid w:val="00C16206"/>
    <w:rsid w:val="00C201D6"/>
    <w:rsid w:val="00C20946"/>
    <w:rsid w:val="00C20DF0"/>
    <w:rsid w:val="00C22911"/>
    <w:rsid w:val="00C23395"/>
    <w:rsid w:val="00C23DDC"/>
    <w:rsid w:val="00C25479"/>
    <w:rsid w:val="00C26561"/>
    <w:rsid w:val="00C27F96"/>
    <w:rsid w:val="00C316DE"/>
    <w:rsid w:val="00C31D79"/>
    <w:rsid w:val="00C31EF8"/>
    <w:rsid w:val="00C334BE"/>
    <w:rsid w:val="00C3356E"/>
    <w:rsid w:val="00C343A4"/>
    <w:rsid w:val="00C3538D"/>
    <w:rsid w:val="00C37105"/>
    <w:rsid w:val="00C37263"/>
    <w:rsid w:val="00C37AD2"/>
    <w:rsid w:val="00C40B9C"/>
    <w:rsid w:val="00C410D1"/>
    <w:rsid w:val="00C429AD"/>
    <w:rsid w:val="00C43347"/>
    <w:rsid w:val="00C43A07"/>
    <w:rsid w:val="00C447B1"/>
    <w:rsid w:val="00C4493D"/>
    <w:rsid w:val="00C44F7E"/>
    <w:rsid w:val="00C458E9"/>
    <w:rsid w:val="00C46BC2"/>
    <w:rsid w:val="00C479D8"/>
    <w:rsid w:val="00C5001E"/>
    <w:rsid w:val="00C50AAB"/>
    <w:rsid w:val="00C518A3"/>
    <w:rsid w:val="00C51DDD"/>
    <w:rsid w:val="00C54E05"/>
    <w:rsid w:val="00C56090"/>
    <w:rsid w:val="00C5649D"/>
    <w:rsid w:val="00C57773"/>
    <w:rsid w:val="00C61306"/>
    <w:rsid w:val="00C6192F"/>
    <w:rsid w:val="00C62FCB"/>
    <w:rsid w:val="00C632C1"/>
    <w:rsid w:val="00C6485C"/>
    <w:rsid w:val="00C64D58"/>
    <w:rsid w:val="00C652D6"/>
    <w:rsid w:val="00C6674E"/>
    <w:rsid w:val="00C66924"/>
    <w:rsid w:val="00C703AA"/>
    <w:rsid w:val="00C703DB"/>
    <w:rsid w:val="00C7064D"/>
    <w:rsid w:val="00C713C1"/>
    <w:rsid w:val="00C71931"/>
    <w:rsid w:val="00C71C67"/>
    <w:rsid w:val="00C74AB2"/>
    <w:rsid w:val="00C7514C"/>
    <w:rsid w:val="00C7596B"/>
    <w:rsid w:val="00C76F9E"/>
    <w:rsid w:val="00C77AD9"/>
    <w:rsid w:val="00C81BC0"/>
    <w:rsid w:val="00C83BC3"/>
    <w:rsid w:val="00C858BF"/>
    <w:rsid w:val="00C8666A"/>
    <w:rsid w:val="00C86D11"/>
    <w:rsid w:val="00C91BED"/>
    <w:rsid w:val="00C95044"/>
    <w:rsid w:val="00C9575C"/>
    <w:rsid w:val="00C95B29"/>
    <w:rsid w:val="00C96BB3"/>
    <w:rsid w:val="00C97913"/>
    <w:rsid w:val="00CA0414"/>
    <w:rsid w:val="00CA0D0E"/>
    <w:rsid w:val="00CA1EDC"/>
    <w:rsid w:val="00CA3948"/>
    <w:rsid w:val="00CA3FF4"/>
    <w:rsid w:val="00CA4104"/>
    <w:rsid w:val="00CA4720"/>
    <w:rsid w:val="00CA585B"/>
    <w:rsid w:val="00CA7B96"/>
    <w:rsid w:val="00CA7C5F"/>
    <w:rsid w:val="00CB18E8"/>
    <w:rsid w:val="00CB19B5"/>
    <w:rsid w:val="00CB203F"/>
    <w:rsid w:val="00CB282E"/>
    <w:rsid w:val="00CB4B68"/>
    <w:rsid w:val="00CB568C"/>
    <w:rsid w:val="00CB6839"/>
    <w:rsid w:val="00CC0792"/>
    <w:rsid w:val="00CC11A1"/>
    <w:rsid w:val="00CC1E93"/>
    <w:rsid w:val="00CC2107"/>
    <w:rsid w:val="00CC2367"/>
    <w:rsid w:val="00CC2C7D"/>
    <w:rsid w:val="00CC2DAB"/>
    <w:rsid w:val="00CC3794"/>
    <w:rsid w:val="00CC3AB0"/>
    <w:rsid w:val="00CC3FC5"/>
    <w:rsid w:val="00CC6262"/>
    <w:rsid w:val="00CC6DF9"/>
    <w:rsid w:val="00CD0B57"/>
    <w:rsid w:val="00CD0DDA"/>
    <w:rsid w:val="00CD1765"/>
    <w:rsid w:val="00CD33E7"/>
    <w:rsid w:val="00CD40AD"/>
    <w:rsid w:val="00CD4C6E"/>
    <w:rsid w:val="00CD50E4"/>
    <w:rsid w:val="00CD56F1"/>
    <w:rsid w:val="00CD60C9"/>
    <w:rsid w:val="00CD652C"/>
    <w:rsid w:val="00CD67A2"/>
    <w:rsid w:val="00CD7591"/>
    <w:rsid w:val="00CD7EB6"/>
    <w:rsid w:val="00CE0A01"/>
    <w:rsid w:val="00CE1007"/>
    <w:rsid w:val="00CE1089"/>
    <w:rsid w:val="00CE2675"/>
    <w:rsid w:val="00CE3DF2"/>
    <w:rsid w:val="00CE438E"/>
    <w:rsid w:val="00CE50CF"/>
    <w:rsid w:val="00CE6098"/>
    <w:rsid w:val="00CE76BF"/>
    <w:rsid w:val="00CF241D"/>
    <w:rsid w:val="00CF381D"/>
    <w:rsid w:val="00CF3EA3"/>
    <w:rsid w:val="00CF4D70"/>
    <w:rsid w:val="00CF71E0"/>
    <w:rsid w:val="00CF7330"/>
    <w:rsid w:val="00D002ED"/>
    <w:rsid w:val="00D00B7B"/>
    <w:rsid w:val="00D011C4"/>
    <w:rsid w:val="00D01970"/>
    <w:rsid w:val="00D02886"/>
    <w:rsid w:val="00D0326D"/>
    <w:rsid w:val="00D0331B"/>
    <w:rsid w:val="00D03AAB"/>
    <w:rsid w:val="00D06421"/>
    <w:rsid w:val="00D07A68"/>
    <w:rsid w:val="00D102B8"/>
    <w:rsid w:val="00D107DE"/>
    <w:rsid w:val="00D10831"/>
    <w:rsid w:val="00D12044"/>
    <w:rsid w:val="00D12C4F"/>
    <w:rsid w:val="00D13A72"/>
    <w:rsid w:val="00D14732"/>
    <w:rsid w:val="00D15AA6"/>
    <w:rsid w:val="00D164C1"/>
    <w:rsid w:val="00D166F8"/>
    <w:rsid w:val="00D16748"/>
    <w:rsid w:val="00D1692C"/>
    <w:rsid w:val="00D16A57"/>
    <w:rsid w:val="00D200FD"/>
    <w:rsid w:val="00D20422"/>
    <w:rsid w:val="00D2054F"/>
    <w:rsid w:val="00D2146A"/>
    <w:rsid w:val="00D21BBD"/>
    <w:rsid w:val="00D21C1D"/>
    <w:rsid w:val="00D2205B"/>
    <w:rsid w:val="00D2257E"/>
    <w:rsid w:val="00D2361C"/>
    <w:rsid w:val="00D2494D"/>
    <w:rsid w:val="00D258D5"/>
    <w:rsid w:val="00D25EE0"/>
    <w:rsid w:val="00D26B7E"/>
    <w:rsid w:val="00D27250"/>
    <w:rsid w:val="00D27A03"/>
    <w:rsid w:val="00D30C05"/>
    <w:rsid w:val="00D30C83"/>
    <w:rsid w:val="00D3132D"/>
    <w:rsid w:val="00D31C1A"/>
    <w:rsid w:val="00D31FCB"/>
    <w:rsid w:val="00D33298"/>
    <w:rsid w:val="00D33CB5"/>
    <w:rsid w:val="00D34022"/>
    <w:rsid w:val="00D354A1"/>
    <w:rsid w:val="00D37BE5"/>
    <w:rsid w:val="00D404D1"/>
    <w:rsid w:val="00D43292"/>
    <w:rsid w:val="00D43AAE"/>
    <w:rsid w:val="00D45EA7"/>
    <w:rsid w:val="00D45EA8"/>
    <w:rsid w:val="00D51565"/>
    <w:rsid w:val="00D532F9"/>
    <w:rsid w:val="00D53F4F"/>
    <w:rsid w:val="00D54140"/>
    <w:rsid w:val="00D55B02"/>
    <w:rsid w:val="00D56135"/>
    <w:rsid w:val="00D56F45"/>
    <w:rsid w:val="00D570DA"/>
    <w:rsid w:val="00D577D4"/>
    <w:rsid w:val="00D6033A"/>
    <w:rsid w:val="00D60A07"/>
    <w:rsid w:val="00D60CE9"/>
    <w:rsid w:val="00D60DA6"/>
    <w:rsid w:val="00D60E3B"/>
    <w:rsid w:val="00D61A82"/>
    <w:rsid w:val="00D61A92"/>
    <w:rsid w:val="00D6277D"/>
    <w:rsid w:val="00D62890"/>
    <w:rsid w:val="00D62F19"/>
    <w:rsid w:val="00D64137"/>
    <w:rsid w:val="00D64A3C"/>
    <w:rsid w:val="00D65D47"/>
    <w:rsid w:val="00D67D09"/>
    <w:rsid w:val="00D70C26"/>
    <w:rsid w:val="00D71618"/>
    <w:rsid w:val="00D71C02"/>
    <w:rsid w:val="00D71CCB"/>
    <w:rsid w:val="00D726F8"/>
    <w:rsid w:val="00D72B59"/>
    <w:rsid w:val="00D72CA8"/>
    <w:rsid w:val="00D73C8A"/>
    <w:rsid w:val="00D744DD"/>
    <w:rsid w:val="00D74881"/>
    <w:rsid w:val="00D74A3D"/>
    <w:rsid w:val="00D7584F"/>
    <w:rsid w:val="00D75B82"/>
    <w:rsid w:val="00D76B28"/>
    <w:rsid w:val="00D7781A"/>
    <w:rsid w:val="00D81F59"/>
    <w:rsid w:val="00D82D1B"/>
    <w:rsid w:val="00D83690"/>
    <w:rsid w:val="00D83A03"/>
    <w:rsid w:val="00D83F5C"/>
    <w:rsid w:val="00D843F6"/>
    <w:rsid w:val="00D857CC"/>
    <w:rsid w:val="00D86555"/>
    <w:rsid w:val="00D8657E"/>
    <w:rsid w:val="00D9237A"/>
    <w:rsid w:val="00D92499"/>
    <w:rsid w:val="00D9285C"/>
    <w:rsid w:val="00D92A7E"/>
    <w:rsid w:val="00D92D5F"/>
    <w:rsid w:val="00D92E1A"/>
    <w:rsid w:val="00D92F85"/>
    <w:rsid w:val="00D94DAC"/>
    <w:rsid w:val="00D953A1"/>
    <w:rsid w:val="00D96096"/>
    <w:rsid w:val="00D96DC6"/>
    <w:rsid w:val="00D97FFE"/>
    <w:rsid w:val="00DA0D0B"/>
    <w:rsid w:val="00DA184E"/>
    <w:rsid w:val="00DA1B3F"/>
    <w:rsid w:val="00DA1CD1"/>
    <w:rsid w:val="00DA313B"/>
    <w:rsid w:val="00DA41A4"/>
    <w:rsid w:val="00DA47FD"/>
    <w:rsid w:val="00DA4C2A"/>
    <w:rsid w:val="00DA5835"/>
    <w:rsid w:val="00DA6750"/>
    <w:rsid w:val="00DA77C5"/>
    <w:rsid w:val="00DA7C8F"/>
    <w:rsid w:val="00DB0338"/>
    <w:rsid w:val="00DB05FA"/>
    <w:rsid w:val="00DB09AB"/>
    <w:rsid w:val="00DB3C03"/>
    <w:rsid w:val="00DB4565"/>
    <w:rsid w:val="00DB4AA4"/>
    <w:rsid w:val="00DB5327"/>
    <w:rsid w:val="00DB5F23"/>
    <w:rsid w:val="00DB6A7B"/>
    <w:rsid w:val="00DC12F7"/>
    <w:rsid w:val="00DC39F5"/>
    <w:rsid w:val="00DC499D"/>
    <w:rsid w:val="00DC5384"/>
    <w:rsid w:val="00DC628E"/>
    <w:rsid w:val="00DC6A48"/>
    <w:rsid w:val="00DC6F2A"/>
    <w:rsid w:val="00DC7596"/>
    <w:rsid w:val="00DD22FA"/>
    <w:rsid w:val="00DD2F31"/>
    <w:rsid w:val="00DD4715"/>
    <w:rsid w:val="00DD4FF0"/>
    <w:rsid w:val="00DD5D5A"/>
    <w:rsid w:val="00DD6F1C"/>
    <w:rsid w:val="00DE046F"/>
    <w:rsid w:val="00DE0F43"/>
    <w:rsid w:val="00DE11FE"/>
    <w:rsid w:val="00DE183C"/>
    <w:rsid w:val="00DE197B"/>
    <w:rsid w:val="00DE249A"/>
    <w:rsid w:val="00DE2526"/>
    <w:rsid w:val="00DE2745"/>
    <w:rsid w:val="00DE3D56"/>
    <w:rsid w:val="00DE4F12"/>
    <w:rsid w:val="00DE5985"/>
    <w:rsid w:val="00DE653E"/>
    <w:rsid w:val="00DE6C41"/>
    <w:rsid w:val="00DF002C"/>
    <w:rsid w:val="00DF02A6"/>
    <w:rsid w:val="00DF0D48"/>
    <w:rsid w:val="00DF1144"/>
    <w:rsid w:val="00DF17D6"/>
    <w:rsid w:val="00DF2159"/>
    <w:rsid w:val="00DF58D0"/>
    <w:rsid w:val="00DF649D"/>
    <w:rsid w:val="00DF6D27"/>
    <w:rsid w:val="00DF6DBE"/>
    <w:rsid w:val="00E013B8"/>
    <w:rsid w:val="00E01524"/>
    <w:rsid w:val="00E015A1"/>
    <w:rsid w:val="00E0264E"/>
    <w:rsid w:val="00E03BA9"/>
    <w:rsid w:val="00E03D0C"/>
    <w:rsid w:val="00E04F62"/>
    <w:rsid w:val="00E05C44"/>
    <w:rsid w:val="00E05EEC"/>
    <w:rsid w:val="00E0672E"/>
    <w:rsid w:val="00E07887"/>
    <w:rsid w:val="00E07D6D"/>
    <w:rsid w:val="00E07FA9"/>
    <w:rsid w:val="00E07FF8"/>
    <w:rsid w:val="00E10806"/>
    <w:rsid w:val="00E1092A"/>
    <w:rsid w:val="00E117A6"/>
    <w:rsid w:val="00E1256E"/>
    <w:rsid w:val="00E14C7E"/>
    <w:rsid w:val="00E15685"/>
    <w:rsid w:val="00E2079A"/>
    <w:rsid w:val="00E228A9"/>
    <w:rsid w:val="00E22B17"/>
    <w:rsid w:val="00E22F51"/>
    <w:rsid w:val="00E23EC2"/>
    <w:rsid w:val="00E242C3"/>
    <w:rsid w:val="00E2568A"/>
    <w:rsid w:val="00E25D1E"/>
    <w:rsid w:val="00E271B6"/>
    <w:rsid w:val="00E324DC"/>
    <w:rsid w:val="00E33408"/>
    <w:rsid w:val="00E33A79"/>
    <w:rsid w:val="00E34B3D"/>
    <w:rsid w:val="00E3512A"/>
    <w:rsid w:val="00E35E3B"/>
    <w:rsid w:val="00E35FCA"/>
    <w:rsid w:val="00E3610B"/>
    <w:rsid w:val="00E369EC"/>
    <w:rsid w:val="00E37B18"/>
    <w:rsid w:val="00E4029E"/>
    <w:rsid w:val="00E41D18"/>
    <w:rsid w:val="00E41FAF"/>
    <w:rsid w:val="00E42799"/>
    <w:rsid w:val="00E4280F"/>
    <w:rsid w:val="00E43DA1"/>
    <w:rsid w:val="00E44DC4"/>
    <w:rsid w:val="00E46166"/>
    <w:rsid w:val="00E46C96"/>
    <w:rsid w:val="00E50AB2"/>
    <w:rsid w:val="00E51322"/>
    <w:rsid w:val="00E51B5A"/>
    <w:rsid w:val="00E52865"/>
    <w:rsid w:val="00E52E2A"/>
    <w:rsid w:val="00E54220"/>
    <w:rsid w:val="00E550D7"/>
    <w:rsid w:val="00E553FE"/>
    <w:rsid w:val="00E5557F"/>
    <w:rsid w:val="00E55B90"/>
    <w:rsid w:val="00E55FAB"/>
    <w:rsid w:val="00E5645D"/>
    <w:rsid w:val="00E6035A"/>
    <w:rsid w:val="00E60B72"/>
    <w:rsid w:val="00E619B0"/>
    <w:rsid w:val="00E61F82"/>
    <w:rsid w:val="00E6404B"/>
    <w:rsid w:val="00E64704"/>
    <w:rsid w:val="00E64C38"/>
    <w:rsid w:val="00E64F13"/>
    <w:rsid w:val="00E65086"/>
    <w:rsid w:val="00E65D6A"/>
    <w:rsid w:val="00E66285"/>
    <w:rsid w:val="00E6753E"/>
    <w:rsid w:val="00E6794D"/>
    <w:rsid w:val="00E67B98"/>
    <w:rsid w:val="00E67C16"/>
    <w:rsid w:val="00E67C41"/>
    <w:rsid w:val="00E7169D"/>
    <w:rsid w:val="00E727EE"/>
    <w:rsid w:val="00E73F3B"/>
    <w:rsid w:val="00E74135"/>
    <w:rsid w:val="00E747FC"/>
    <w:rsid w:val="00E74838"/>
    <w:rsid w:val="00E752E9"/>
    <w:rsid w:val="00E7532A"/>
    <w:rsid w:val="00E7532C"/>
    <w:rsid w:val="00E75465"/>
    <w:rsid w:val="00E758AF"/>
    <w:rsid w:val="00E75AD8"/>
    <w:rsid w:val="00E76176"/>
    <w:rsid w:val="00E76612"/>
    <w:rsid w:val="00E779D4"/>
    <w:rsid w:val="00E80931"/>
    <w:rsid w:val="00E81C2F"/>
    <w:rsid w:val="00E82408"/>
    <w:rsid w:val="00E82537"/>
    <w:rsid w:val="00E82622"/>
    <w:rsid w:val="00E8299A"/>
    <w:rsid w:val="00E82A18"/>
    <w:rsid w:val="00E83103"/>
    <w:rsid w:val="00E8337E"/>
    <w:rsid w:val="00E83BE2"/>
    <w:rsid w:val="00E83E56"/>
    <w:rsid w:val="00E844D5"/>
    <w:rsid w:val="00E85159"/>
    <w:rsid w:val="00E8535B"/>
    <w:rsid w:val="00E8702C"/>
    <w:rsid w:val="00E87288"/>
    <w:rsid w:val="00E8785F"/>
    <w:rsid w:val="00E87F08"/>
    <w:rsid w:val="00E9135C"/>
    <w:rsid w:val="00E91774"/>
    <w:rsid w:val="00E919C1"/>
    <w:rsid w:val="00E929AF"/>
    <w:rsid w:val="00E94C42"/>
    <w:rsid w:val="00EA018F"/>
    <w:rsid w:val="00EA0393"/>
    <w:rsid w:val="00EA0E0F"/>
    <w:rsid w:val="00EA188E"/>
    <w:rsid w:val="00EA24F2"/>
    <w:rsid w:val="00EA25E6"/>
    <w:rsid w:val="00EA33D2"/>
    <w:rsid w:val="00EA3620"/>
    <w:rsid w:val="00EA55C2"/>
    <w:rsid w:val="00EA5831"/>
    <w:rsid w:val="00EA6E5E"/>
    <w:rsid w:val="00EB10C2"/>
    <w:rsid w:val="00EB1373"/>
    <w:rsid w:val="00EB2E7A"/>
    <w:rsid w:val="00EB3286"/>
    <w:rsid w:val="00EB39AA"/>
    <w:rsid w:val="00EB4CFD"/>
    <w:rsid w:val="00EB69E6"/>
    <w:rsid w:val="00EB6FAC"/>
    <w:rsid w:val="00EC2BF4"/>
    <w:rsid w:val="00EC2CBE"/>
    <w:rsid w:val="00EC384C"/>
    <w:rsid w:val="00EC38F7"/>
    <w:rsid w:val="00EC42A8"/>
    <w:rsid w:val="00EC5249"/>
    <w:rsid w:val="00EC5B05"/>
    <w:rsid w:val="00EC6658"/>
    <w:rsid w:val="00EC6ABA"/>
    <w:rsid w:val="00EC72B7"/>
    <w:rsid w:val="00EC7F8A"/>
    <w:rsid w:val="00ED0238"/>
    <w:rsid w:val="00ED0857"/>
    <w:rsid w:val="00ED18AF"/>
    <w:rsid w:val="00ED1EB5"/>
    <w:rsid w:val="00ED265D"/>
    <w:rsid w:val="00ED3914"/>
    <w:rsid w:val="00ED3B23"/>
    <w:rsid w:val="00ED4F0D"/>
    <w:rsid w:val="00ED5797"/>
    <w:rsid w:val="00ED6478"/>
    <w:rsid w:val="00ED64F6"/>
    <w:rsid w:val="00EE0D78"/>
    <w:rsid w:val="00EE143F"/>
    <w:rsid w:val="00EE290E"/>
    <w:rsid w:val="00EE2C10"/>
    <w:rsid w:val="00EE2CE5"/>
    <w:rsid w:val="00EE429A"/>
    <w:rsid w:val="00EE5509"/>
    <w:rsid w:val="00EE58A8"/>
    <w:rsid w:val="00EE6480"/>
    <w:rsid w:val="00EE6F94"/>
    <w:rsid w:val="00EF0E89"/>
    <w:rsid w:val="00EF21B1"/>
    <w:rsid w:val="00EF3347"/>
    <w:rsid w:val="00EF4046"/>
    <w:rsid w:val="00EF4993"/>
    <w:rsid w:val="00EF5121"/>
    <w:rsid w:val="00EF55B2"/>
    <w:rsid w:val="00EF5CB0"/>
    <w:rsid w:val="00EF5EF5"/>
    <w:rsid w:val="00EF62E4"/>
    <w:rsid w:val="00EF656C"/>
    <w:rsid w:val="00EF6880"/>
    <w:rsid w:val="00EF7377"/>
    <w:rsid w:val="00EF7D57"/>
    <w:rsid w:val="00EF7FBE"/>
    <w:rsid w:val="00F01075"/>
    <w:rsid w:val="00F02E6F"/>
    <w:rsid w:val="00F043B0"/>
    <w:rsid w:val="00F063D2"/>
    <w:rsid w:val="00F07FD8"/>
    <w:rsid w:val="00F12B9A"/>
    <w:rsid w:val="00F136B5"/>
    <w:rsid w:val="00F14263"/>
    <w:rsid w:val="00F14664"/>
    <w:rsid w:val="00F14B90"/>
    <w:rsid w:val="00F15A84"/>
    <w:rsid w:val="00F16486"/>
    <w:rsid w:val="00F16828"/>
    <w:rsid w:val="00F201C8"/>
    <w:rsid w:val="00F21045"/>
    <w:rsid w:val="00F2560F"/>
    <w:rsid w:val="00F2670C"/>
    <w:rsid w:val="00F268F2"/>
    <w:rsid w:val="00F27E16"/>
    <w:rsid w:val="00F30333"/>
    <w:rsid w:val="00F30F3C"/>
    <w:rsid w:val="00F31DE3"/>
    <w:rsid w:val="00F32214"/>
    <w:rsid w:val="00F32C94"/>
    <w:rsid w:val="00F3311F"/>
    <w:rsid w:val="00F337A6"/>
    <w:rsid w:val="00F33966"/>
    <w:rsid w:val="00F355A7"/>
    <w:rsid w:val="00F3779E"/>
    <w:rsid w:val="00F377D2"/>
    <w:rsid w:val="00F40CD9"/>
    <w:rsid w:val="00F410D4"/>
    <w:rsid w:val="00F42C50"/>
    <w:rsid w:val="00F432F3"/>
    <w:rsid w:val="00F44DCB"/>
    <w:rsid w:val="00F46A42"/>
    <w:rsid w:val="00F512F2"/>
    <w:rsid w:val="00F5236A"/>
    <w:rsid w:val="00F52720"/>
    <w:rsid w:val="00F52CC6"/>
    <w:rsid w:val="00F52F56"/>
    <w:rsid w:val="00F53D3D"/>
    <w:rsid w:val="00F55B0F"/>
    <w:rsid w:val="00F55F20"/>
    <w:rsid w:val="00F56957"/>
    <w:rsid w:val="00F56977"/>
    <w:rsid w:val="00F56D16"/>
    <w:rsid w:val="00F601FE"/>
    <w:rsid w:val="00F61D58"/>
    <w:rsid w:val="00F63376"/>
    <w:rsid w:val="00F643C2"/>
    <w:rsid w:val="00F644B0"/>
    <w:rsid w:val="00F65683"/>
    <w:rsid w:val="00F65B69"/>
    <w:rsid w:val="00F65FA3"/>
    <w:rsid w:val="00F66D82"/>
    <w:rsid w:val="00F70336"/>
    <w:rsid w:val="00F7060D"/>
    <w:rsid w:val="00F7082C"/>
    <w:rsid w:val="00F714CA"/>
    <w:rsid w:val="00F71B9B"/>
    <w:rsid w:val="00F734CD"/>
    <w:rsid w:val="00F7485E"/>
    <w:rsid w:val="00F751F9"/>
    <w:rsid w:val="00F75BD7"/>
    <w:rsid w:val="00F80A3B"/>
    <w:rsid w:val="00F81536"/>
    <w:rsid w:val="00F82E7C"/>
    <w:rsid w:val="00F83D90"/>
    <w:rsid w:val="00F84E85"/>
    <w:rsid w:val="00F8502B"/>
    <w:rsid w:val="00F862FA"/>
    <w:rsid w:val="00F86300"/>
    <w:rsid w:val="00F866ED"/>
    <w:rsid w:val="00F87986"/>
    <w:rsid w:val="00F87BED"/>
    <w:rsid w:val="00F87CE1"/>
    <w:rsid w:val="00F9016F"/>
    <w:rsid w:val="00F9090C"/>
    <w:rsid w:val="00F91F80"/>
    <w:rsid w:val="00F9233E"/>
    <w:rsid w:val="00F92FE5"/>
    <w:rsid w:val="00F931D6"/>
    <w:rsid w:val="00F93E91"/>
    <w:rsid w:val="00F941BB"/>
    <w:rsid w:val="00F94F43"/>
    <w:rsid w:val="00F95562"/>
    <w:rsid w:val="00F955F2"/>
    <w:rsid w:val="00F96DB1"/>
    <w:rsid w:val="00F9775C"/>
    <w:rsid w:val="00FA2FC8"/>
    <w:rsid w:val="00FA36E6"/>
    <w:rsid w:val="00FA3F63"/>
    <w:rsid w:val="00FA3F80"/>
    <w:rsid w:val="00FA412B"/>
    <w:rsid w:val="00FA4151"/>
    <w:rsid w:val="00FA5821"/>
    <w:rsid w:val="00FA6CCB"/>
    <w:rsid w:val="00FA6EE2"/>
    <w:rsid w:val="00FA70AC"/>
    <w:rsid w:val="00FB042A"/>
    <w:rsid w:val="00FB1F9B"/>
    <w:rsid w:val="00FB3939"/>
    <w:rsid w:val="00FB4B26"/>
    <w:rsid w:val="00FB5B92"/>
    <w:rsid w:val="00FB70C9"/>
    <w:rsid w:val="00FB7A26"/>
    <w:rsid w:val="00FC0470"/>
    <w:rsid w:val="00FC1195"/>
    <w:rsid w:val="00FC1513"/>
    <w:rsid w:val="00FC18A0"/>
    <w:rsid w:val="00FC19CF"/>
    <w:rsid w:val="00FC1DF6"/>
    <w:rsid w:val="00FC281F"/>
    <w:rsid w:val="00FC2E73"/>
    <w:rsid w:val="00FC38A2"/>
    <w:rsid w:val="00FC3F63"/>
    <w:rsid w:val="00FC54D2"/>
    <w:rsid w:val="00FC783B"/>
    <w:rsid w:val="00FD0820"/>
    <w:rsid w:val="00FD1EF0"/>
    <w:rsid w:val="00FD2CDB"/>
    <w:rsid w:val="00FD40BA"/>
    <w:rsid w:val="00FD4BFA"/>
    <w:rsid w:val="00FD4FE2"/>
    <w:rsid w:val="00FD5472"/>
    <w:rsid w:val="00FD5AE2"/>
    <w:rsid w:val="00FD6043"/>
    <w:rsid w:val="00FD66AE"/>
    <w:rsid w:val="00FD7B07"/>
    <w:rsid w:val="00FD7E1B"/>
    <w:rsid w:val="00FE009D"/>
    <w:rsid w:val="00FE055F"/>
    <w:rsid w:val="00FE1B83"/>
    <w:rsid w:val="00FE335A"/>
    <w:rsid w:val="00FE3C9F"/>
    <w:rsid w:val="00FE4158"/>
    <w:rsid w:val="00FE488E"/>
    <w:rsid w:val="00FE4F82"/>
    <w:rsid w:val="00FE7946"/>
    <w:rsid w:val="00FF0B25"/>
    <w:rsid w:val="00FF15C1"/>
    <w:rsid w:val="00FF168D"/>
    <w:rsid w:val="00FF1768"/>
    <w:rsid w:val="00FF2E97"/>
    <w:rsid w:val="00FF30AD"/>
    <w:rsid w:val="00FF3F70"/>
    <w:rsid w:val="00FF46FB"/>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5112">
      <w:bodyDiv w:val="1"/>
      <w:marLeft w:val="0"/>
      <w:marRight w:val="0"/>
      <w:marTop w:val="0"/>
      <w:marBottom w:val="0"/>
      <w:divBdr>
        <w:top w:val="none" w:sz="0" w:space="0" w:color="auto"/>
        <w:left w:val="none" w:sz="0" w:space="0" w:color="auto"/>
        <w:bottom w:val="none" w:sz="0" w:space="0" w:color="auto"/>
        <w:right w:val="none" w:sz="0" w:space="0" w:color="auto"/>
      </w:divBdr>
    </w:div>
    <w:div w:id="468666339">
      <w:bodyDiv w:val="1"/>
      <w:marLeft w:val="0"/>
      <w:marRight w:val="0"/>
      <w:marTop w:val="0"/>
      <w:marBottom w:val="0"/>
      <w:divBdr>
        <w:top w:val="none" w:sz="0" w:space="0" w:color="auto"/>
        <w:left w:val="none" w:sz="0" w:space="0" w:color="auto"/>
        <w:bottom w:val="none" w:sz="0" w:space="0" w:color="auto"/>
        <w:right w:val="none" w:sz="0" w:space="0" w:color="auto"/>
      </w:divBdr>
    </w:div>
    <w:div w:id="477461734">
      <w:bodyDiv w:val="1"/>
      <w:marLeft w:val="0"/>
      <w:marRight w:val="0"/>
      <w:marTop w:val="0"/>
      <w:marBottom w:val="0"/>
      <w:divBdr>
        <w:top w:val="none" w:sz="0" w:space="0" w:color="auto"/>
        <w:left w:val="none" w:sz="0" w:space="0" w:color="auto"/>
        <w:bottom w:val="none" w:sz="0" w:space="0" w:color="auto"/>
        <w:right w:val="none" w:sz="0" w:space="0" w:color="auto"/>
      </w:divBdr>
      <w:divsChild>
        <w:div w:id="1057821623">
          <w:blockQuote w:val="1"/>
          <w:marLeft w:val="600"/>
          <w:marRight w:val="0"/>
          <w:marTop w:val="0"/>
          <w:marBottom w:val="0"/>
          <w:divBdr>
            <w:top w:val="none" w:sz="0" w:space="0" w:color="auto"/>
            <w:left w:val="none" w:sz="0" w:space="0" w:color="auto"/>
            <w:bottom w:val="none" w:sz="0" w:space="0" w:color="auto"/>
            <w:right w:val="none" w:sz="0" w:space="0" w:color="auto"/>
          </w:divBdr>
        </w:div>
        <w:div w:id="1548300872">
          <w:marLeft w:val="0"/>
          <w:marRight w:val="0"/>
          <w:marTop w:val="0"/>
          <w:marBottom w:val="0"/>
          <w:divBdr>
            <w:top w:val="none" w:sz="0" w:space="0" w:color="auto"/>
            <w:left w:val="none" w:sz="0" w:space="0" w:color="auto"/>
            <w:bottom w:val="none" w:sz="0" w:space="0" w:color="auto"/>
            <w:right w:val="none" w:sz="0" w:space="0" w:color="auto"/>
          </w:divBdr>
        </w:div>
      </w:divsChild>
    </w:div>
    <w:div w:id="569779274">
      <w:bodyDiv w:val="1"/>
      <w:marLeft w:val="0"/>
      <w:marRight w:val="0"/>
      <w:marTop w:val="0"/>
      <w:marBottom w:val="0"/>
      <w:divBdr>
        <w:top w:val="none" w:sz="0" w:space="0" w:color="auto"/>
        <w:left w:val="none" w:sz="0" w:space="0" w:color="auto"/>
        <w:bottom w:val="none" w:sz="0" w:space="0" w:color="auto"/>
        <w:right w:val="none" w:sz="0" w:space="0" w:color="auto"/>
      </w:divBdr>
    </w:div>
    <w:div w:id="592399549">
      <w:bodyDiv w:val="1"/>
      <w:marLeft w:val="0"/>
      <w:marRight w:val="0"/>
      <w:marTop w:val="0"/>
      <w:marBottom w:val="0"/>
      <w:divBdr>
        <w:top w:val="none" w:sz="0" w:space="0" w:color="auto"/>
        <w:left w:val="none" w:sz="0" w:space="0" w:color="auto"/>
        <w:bottom w:val="none" w:sz="0" w:space="0" w:color="auto"/>
        <w:right w:val="none" w:sz="0" w:space="0" w:color="auto"/>
      </w:divBdr>
    </w:div>
    <w:div w:id="619721638">
      <w:bodyDiv w:val="1"/>
      <w:marLeft w:val="0"/>
      <w:marRight w:val="0"/>
      <w:marTop w:val="0"/>
      <w:marBottom w:val="0"/>
      <w:divBdr>
        <w:top w:val="none" w:sz="0" w:space="0" w:color="auto"/>
        <w:left w:val="none" w:sz="0" w:space="0" w:color="auto"/>
        <w:bottom w:val="none" w:sz="0" w:space="0" w:color="auto"/>
        <w:right w:val="none" w:sz="0" w:space="0" w:color="auto"/>
      </w:divBdr>
    </w:div>
    <w:div w:id="627928902">
      <w:bodyDiv w:val="1"/>
      <w:marLeft w:val="0"/>
      <w:marRight w:val="0"/>
      <w:marTop w:val="0"/>
      <w:marBottom w:val="0"/>
      <w:divBdr>
        <w:top w:val="none" w:sz="0" w:space="0" w:color="auto"/>
        <w:left w:val="none" w:sz="0" w:space="0" w:color="auto"/>
        <w:bottom w:val="none" w:sz="0" w:space="0" w:color="auto"/>
        <w:right w:val="none" w:sz="0" w:space="0" w:color="auto"/>
      </w:divBdr>
    </w:div>
    <w:div w:id="737291157">
      <w:bodyDiv w:val="1"/>
      <w:marLeft w:val="0"/>
      <w:marRight w:val="0"/>
      <w:marTop w:val="0"/>
      <w:marBottom w:val="0"/>
      <w:divBdr>
        <w:top w:val="none" w:sz="0" w:space="0" w:color="auto"/>
        <w:left w:val="none" w:sz="0" w:space="0" w:color="auto"/>
        <w:bottom w:val="none" w:sz="0" w:space="0" w:color="auto"/>
        <w:right w:val="none" w:sz="0" w:space="0" w:color="auto"/>
      </w:divBdr>
    </w:div>
    <w:div w:id="737941041">
      <w:bodyDiv w:val="1"/>
      <w:marLeft w:val="0"/>
      <w:marRight w:val="0"/>
      <w:marTop w:val="0"/>
      <w:marBottom w:val="0"/>
      <w:divBdr>
        <w:top w:val="none" w:sz="0" w:space="0" w:color="auto"/>
        <w:left w:val="none" w:sz="0" w:space="0" w:color="auto"/>
        <w:bottom w:val="none" w:sz="0" w:space="0" w:color="auto"/>
        <w:right w:val="none" w:sz="0" w:space="0" w:color="auto"/>
      </w:divBdr>
    </w:div>
    <w:div w:id="1228608807">
      <w:bodyDiv w:val="1"/>
      <w:marLeft w:val="0"/>
      <w:marRight w:val="0"/>
      <w:marTop w:val="0"/>
      <w:marBottom w:val="0"/>
      <w:divBdr>
        <w:top w:val="none" w:sz="0" w:space="0" w:color="auto"/>
        <w:left w:val="none" w:sz="0" w:space="0" w:color="auto"/>
        <w:bottom w:val="none" w:sz="0" w:space="0" w:color="auto"/>
        <w:right w:val="none" w:sz="0" w:space="0" w:color="auto"/>
      </w:divBdr>
    </w:div>
    <w:div w:id="1263952028">
      <w:bodyDiv w:val="1"/>
      <w:marLeft w:val="0"/>
      <w:marRight w:val="0"/>
      <w:marTop w:val="0"/>
      <w:marBottom w:val="0"/>
      <w:divBdr>
        <w:top w:val="none" w:sz="0" w:space="0" w:color="auto"/>
        <w:left w:val="none" w:sz="0" w:space="0" w:color="auto"/>
        <w:bottom w:val="none" w:sz="0" w:space="0" w:color="auto"/>
        <w:right w:val="none" w:sz="0" w:space="0" w:color="auto"/>
      </w:divBdr>
    </w:div>
    <w:div w:id="1439523324">
      <w:bodyDiv w:val="1"/>
      <w:marLeft w:val="0"/>
      <w:marRight w:val="0"/>
      <w:marTop w:val="0"/>
      <w:marBottom w:val="0"/>
      <w:divBdr>
        <w:top w:val="none" w:sz="0" w:space="0" w:color="auto"/>
        <w:left w:val="none" w:sz="0" w:space="0" w:color="auto"/>
        <w:bottom w:val="none" w:sz="0" w:space="0" w:color="auto"/>
        <w:right w:val="none" w:sz="0" w:space="0" w:color="auto"/>
      </w:divBdr>
    </w:div>
    <w:div w:id="1629166202">
      <w:bodyDiv w:val="1"/>
      <w:marLeft w:val="0"/>
      <w:marRight w:val="0"/>
      <w:marTop w:val="0"/>
      <w:marBottom w:val="0"/>
      <w:divBdr>
        <w:top w:val="none" w:sz="0" w:space="0" w:color="auto"/>
        <w:left w:val="none" w:sz="0" w:space="0" w:color="auto"/>
        <w:bottom w:val="none" w:sz="0" w:space="0" w:color="auto"/>
        <w:right w:val="none" w:sz="0" w:space="0" w:color="auto"/>
      </w:divBdr>
    </w:div>
    <w:div w:id="1725984231">
      <w:bodyDiv w:val="1"/>
      <w:marLeft w:val="0"/>
      <w:marRight w:val="0"/>
      <w:marTop w:val="0"/>
      <w:marBottom w:val="0"/>
      <w:divBdr>
        <w:top w:val="none" w:sz="0" w:space="0" w:color="auto"/>
        <w:left w:val="none" w:sz="0" w:space="0" w:color="auto"/>
        <w:bottom w:val="none" w:sz="0" w:space="0" w:color="auto"/>
        <w:right w:val="none" w:sz="0" w:space="0" w:color="auto"/>
      </w:divBdr>
    </w:div>
    <w:div w:id="1731230582">
      <w:bodyDiv w:val="1"/>
      <w:marLeft w:val="0"/>
      <w:marRight w:val="0"/>
      <w:marTop w:val="0"/>
      <w:marBottom w:val="0"/>
      <w:divBdr>
        <w:top w:val="none" w:sz="0" w:space="0" w:color="auto"/>
        <w:left w:val="none" w:sz="0" w:space="0" w:color="auto"/>
        <w:bottom w:val="none" w:sz="0" w:space="0" w:color="auto"/>
        <w:right w:val="none" w:sz="0" w:space="0" w:color="auto"/>
      </w:divBdr>
    </w:div>
    <w:div w:id="1848129353">
      <w:bodyDiv w:val="1"/>
      <w:marLeft w:val="0"/>
      <w:marRight w:val="0"/>
      <w:marTop w:val="0"/>
      <w:marBottom w:val="0"/>
      <w:divBdr>
        <w:top w:val="none" w:sz="0" w:space="0" w:color="auto"/>
        <w:left w:val="none" w:sz="0" w:space="0" w:color="auto"/>
        <w:bottom w:val="none" w:sz="0" w:space="0" w:color="auto"/>
        <w:right w:val="none" w:sz="0" w:space="0" w:color="auto"/>
      </w:divBdr>
      <w:divsChild>
        <w:div w:id="81252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91250">
      <w:bodyDiv w:val="1"/>
      <w:marLeft w:val="0"/>
      <w:marRight w:val="0"/>
      <w:marTop w:val="0"/>
      <w:marBottom w:val="0"/>
      <w:divBdr>
        <w:top w:val="none" w:sz="0" w:space="0" w:color="auto"/>
        <w:left w:val="none" w:sz="0" w:space="0" w:color="auto"/>
        <w:bottom w:val="none" w:sz="0" w:space="0" w:color="auto"/>
        <w:right w:val="none" w:sz="0" w:space="0" w:color="auto"/>
      </w:divBdr>
    </w:div>
    <w:div w:id="2107991225">
      <w:bodyDiv w:val="1"/>
      <w:marLeft w:val="0"/>
      <w:marRight w:val="0"/>
      <w:marTop w:val="0"/>
      <w:marBottom w:val="0"/>
      <w:divBdr>
        <w:top w:val="none" w:sz="0" w:space="0" w:color="auto"/>
        <w:left w:val="none" w:sz="0" w:space="0" w:color="auto"/>
        <w:bottom w:val="none" w:sz="0" w:space="0" w:color="auto"/>
        <w:right w:val="none" w:sz="0" w:space="0" w:color="auto"/>
      </w:divBdr>
      <w:divsChild>
        <w:div w:id="1691687074">
          <w:marLeft w:val="450"/>
          <w:marRight w:val="450"/>
          <w:marTop w:val="450"/>
          <w:marBottom w:val="450"/>
          <w:divBdr>
            <w:top w:val="none" w:sz="0" w:space="0" w:color="auto"/>
            <w:left w:val="none" w:sz="0" w:space="0" w:color="auto"/>
            <w:bottom w:val="none" w:sz="0" w:space="0" w:color="auto"/>
            <w:right w:val="none" w:sz="0" w:space="0" w:color="auto"/>
          </w:divBdr>
          <w:divsChild>
            <w:div w:id="763958079">
              <w:marLeft w:val="0"/>
              <w:marRight w:val="0"/>
              <w:marTop w:val="0"/>
              <w:marBottom w:val="0"/>
              <w:divBdr>
                <w:top w:val="none" w:sz="0" w:space="0" w:color="auto"/>
                <w:left w:val="none" w:sz="0" w:space="0" w:color="auto"/>
                <w:bottom w:val="none" w:sz="0" w:space="0" w:color="auto"/>
                <w:right w:val="none" w:sz="0" w:space="0" w:color="auto"/>
              </w:divBdr>
            </w:div>
            <w:div w:id="14473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314">
      <w:bodyDiv w:val="1"/>
      <w:marLeft w:val="0"/>
      <w:marRight w:val="0"/>
      <w:marTop w:val="0"/>
      <w:marBottom w:val="0"/>
      <w:divBdr>
        <w:top w:val="none" w:sz="0" w:space="0" w:color="auto"/>
        <w:left w:val="none" w:sz="0" w:space="0" w:color="auto"/>
        <w:bottom w:val="none" w:sz="0" w:space="0" w:color="auto"/>
        <w:right w:val="none" w:sz="0" w:space="0" w:color="auto"/>
      </w:divBdr>
      <w:divsChild>
        <w:div w:id="97471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websmultimedia.com/contador-de-visitas-gra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alumno1.academiafrayluis.es"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www.academiafrayluis.es" TargetMode="External"/><Relationship Id="rId28" Type="http://schemas.openxmlformats.org/officeDocument/2006/relationships/theme" Target="theme/theme1.xml"/><Relationship Id="rId10" Type="http://schemas.openxmlformats.org/officeDocument/2006/relationships/hyperlink" Target="http://www.caniuse.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modernizr.com" TargetMode="External"/><Relationship Id="rId14" Type="http://schemas.openxmlformats.org/officeDocument/2006/relationships/image" Target="media/image4.jpeg"/><Relationship Id="rId22" Type="http://schemas.openxmlformats.org/officeDocument/2006/relationships/hyperlink" Target="http://css-tricks.com/flat-icons-icon-font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hyperlink" Target="mailto:info@academiafrayluis.es" TargetMode="External"/><Relationship Id="rId2" Type="http://schemas.openxmlformats.org/officeDocument/2006/relationships/hyperlink" Target="http://www.academiafrayluis.es" TargetMode="External"/><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4AEFA-0E93-4AAE-8EE6-0FDEF0F8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47</Pages>
  <Words>17051</Words>
  <Characters>91014</Characters>
  <Application>Microsoft Office Word</Application>
  <DocSecurity>0</DocSecurity>
  <Lines>758</Lines>
  <Paragraphs>215</Paragraphs>
  <ScaleCrop>false</ScaleCrop>
  <HeadingPairs>
    <vt:vector size="2" baseType="variant">
      <vt:variant>
        <vt:lpstr>Título</vt:lpstr>
      </vt:variant>
      <vt:variant>
        <vt:i4>1</vt:i4>
      </vt:variant>
    </vt:vector>
  </HeadingPairs>
  <TitlesOfParts>
    <vt:vector size="1" baseType="lpstr">
      <vt:lpstr/>
    </vt:vector>
  </TitlesOfParts>
  <Company>CENTRO ACADEMICO</Company>
  <LinksUpToDate>false</LinksUpToDate>
  <CharactersWithSpaces>107850</CharactersWithSpaces>
  <SharedDoc>false</SharedDoc>
  <HLinks>
    <vt:vector size="96" baseType="variant">
      <vt:variant>
        <vt:i4>3997820</vt:i4>
      </vt:variant>
      <vt:variant>
        <vt:i4>42</vt:i4>
      </vt:variant>
      <vt:variant>
        <vt:i4>0</vt:i4>
      </vt:variant>
      <vt:variant>
        <vt:i4>5</vt:i4>
      </vt:variant>
      <vt:variant>
        <vt:lpwstr>http://www.mixmail.com/</vt:lpwstr>
      </vt:variant>
      <vt:variant>
        <vt:lpwstr/>
      </vt:variant>
      <vt:variant>
        <vt:i4>3407994</vt:i4>
      </vt:variant>
      <vt:variant>
        <vt:i4>39</vt:i4>
      </vt:variant>
      <vt:variant>
        <vt:i4>0</vt:i4>
      </vt:variant>
      <vt:variant>
        <vt:i4>5</vt:i4>
      </vt:variant>
      <vt:variant>
        <vt:lpwstr>http://www.hotmail.com/</vt:lpwstr>
      </vt:variant>
      <vt:variant>
        <vt:lpwstr/>
      </vt:variant>
      <vt:variant>
        <vt:i4>5963800</vt:i4>
      </vt:variant>
      <vt:variant>
        <vt:i4>36</vt:i4>
      </vt:variant>
      <vt:variant>
        <vt:i4>0</vt:i4>
      </vt:variant>
      <vt:variant>
        <vt:i4>5</vt:i4>
      </vt:variant>
      <vt:variant>
        <vt:lpwstr>http://www.latinmali.com/</vt:lpwstr>
      </vt:variant>
      <vt:variant>
        <vt:lpwstr/>
      </vt:variant>
      <vt:variant>
        <vt:i4>3997820</vt:i4>
      </vt:variant>
      <vt:variant>
        <vt:i4>33</vt:i4>
      </vt:variant>
      <vt:variant>
        <vt:i4>0</vt:i4>
      </vt:variant>
      <vt:variant>
        <vt:i4>5</vt:i4>
      </vt:variant>
      <vt:variant>
        <vt:lpwstr>http://www.mixmail.com/</vt:lpwstr>
      </vt:variant>
      <vt:variant>
        <vt:lpwstr/>
      </vt:variant>
      <vt:variant>
        <vt:i4>6225921</vt:i4>
      </vt:variant>
      <vt:variant>
        <vt:i4>30</vt:i4>
      </vt:variant>
      <vt:variant>
        <vt:i4>0</vt:i4>
      </vt:variant>
      <vt:variant>
        <vt:i4>5</vt:i4>
      </vt:variant>
      <vt:variant>
        <vt:lpwstr>http://www.gratisweb.com/</vt:lpwstr>
      </vt:variant>
      <vt:variant>
        <vt:lpwstr/>
      </vt:variant>
      <vt:variant>
        <vt:i4>6160413</vt:i4>
      </vt:variant>
      <vt:variant>
        <vt:i4>27</vt:i4>
      </vt:variant>
      <vt:variant>
        <vt:i4>0</vt:i4>
      </vt:variant>
      <vt:variant>
        <vt:i4>5</vt:i4>
      </vt:variant>
      <vt:variant>
        <vt:lpwstr>http://www.latinmail.com/</vt:lpwstr>
      </vt:variant>
      <vt:variant>
        <vt:lpwstr/>
      </vt:variant>
      <vt:variant>
        <vt:i4>262235</vt:i4>
      </vt:variant>
      <vt:variant>
        <vt:i4>24</vt:i4>
      </vt:variant>
      <vt:variant>
        <vt:i4>0</vt:i4>
      </vt:variant>
      <vt:variant>
        <vt:i4>5</vt:i4>
      </vt:variant>
      <vt:variant>
        <vt:lpwstr>http://www.lander.es/cgi/nph-count?link=farocena&amp;width=5</vt:lpwstr>
      </vt:variant>
      <vt:variant>
        <vt:lpwstr/>
      </vt:variant>
      <vt:variant>
        <vt:i4>2490600</vt:i4>
      </vt:variant>
      <vt:variant>
        <vt:i4>21</vt:i4>
      </vt:variant>
      <vt:variant>
        <vt:i4>0</vt:i4>
      </vt:variant>
      <vt:variant>
        <vt:i4>5</vt:i4>
      </vt:variant>
      <vt:variant>
        <vt:lpwstr>mailto:dirección_de_mail</vt:lpwstr>
      </vt:variant>
      <vt:variant>
        <vt:lpwstr/>
      </vt:variant>
      <vt:variant>
        <vt:i4>2490600</vt:i4>
      </vt:variant>
      <vt:variant>
        <vt:i4>18</vt:i4>
      </vt:variant>
      <vt:variant>
        <vt:i4>0</vt:i4>
      </vt:variant>
      <vt:variant>
        <vt:i4>5</vt:i4>
      </vt:variant>
      <vt:variant>
        <vt:lpwstr>mailto:dirección_de_mail</vt:lpwstr>
      </vt:variant>
      <vt:variant>
        <vt:lpwstr/>
      </vt:variant>
      <vt:variant>
        <vt:i4>2490600</vt:i4>
      </vt:variant>
      <vt:variant>
        <vt:i4>15</vt:i4>
      </vt:variant>
      <vt:variant>
        <vt:i4>0</vt:i4>
      </vt:variant>
      <vt:variant>
        <vt:i4>5</vt:i4>
      </vt:variant>
      <vt:variant>
        <vt:lpwstr>mailto:dirección_de_mail</vt:lpwstr>
      </vt:variant>
      <vt:variant>
        <vt:lpwstr/>
      </vt:variant>
      <vt:variant>
        <vt:i4>2490600</vt:i4>
      </vt:variant>
      <vt:variant>
        <vt:i4>12</vt:i4>
      </vt:variant>
      <vt:variant>
        <vt:i4>0</vt:i4>
      </vt:variant>
      <vt:variant>
        <vt:i4>5</vt:i4>
      </vt:variant>
      <vt:variant>
        <vt:lpwstr>mailto:dirección_de_mail</vt:lpwstr>
      </vt:variant>
      <vt:variant>
        <vt:lpwstr/>
      </vt:variant>
      <vt:variant>
        <vt:i4>2490600</vt:i4>
      </vt:variant>
      <vt:variant>
        <vt:i4>9</vt:i4>
      </vt:variant>
      <vt:variant>
        <vt:i4>0</vt:i4>
      </vt:variant>
      <vt:variant>
        <vt:i4>5</vt:i4>
      </vt:variant>
      <vt:variant>
        <vt:lpwstr>mailto:dirección_de_mail</vt:lpwstr>
      </vt:variant>
      <vt:variant>
        <vt:lpwstr/>
      </vt:variant>
      <vt:variant>
        <vt:i4>2490600</vt:i4>
      </vt:variant>
      <vt:variant>
        <vt:i4>6</vt:i4>
      </vt:variant>
      <vt:variant>
        <vt:i4>0</vt:i4>
      </vt:variant>
      <vt:variant>
        <vt:i4>5</vt:i4>
      </vt:variant>
      <vt:variant>
        <vt:lpwstr>mailto:dirección_de_mail</vt:lpwstr>
      </vt:variant>
      <vt:variant>
        <vt:lpwstr/>
      </vt:variant>
      <vt:variant>
        <vt:i4>2555921</vt:i4>
      </vt:variant>
      <vt:variant>
        <vt:i4>3</vt:i4>
      </vt:variant>
      <vt:variant>
        <vt:i4>0</vt:i4>
      </vt:variant>
      <vt:variant>
        <vt:i4>5</vt:i4>
      </vt:variant>
      <vt:variant>
        <vt:lpwstr>mailto:alumnofrayluis@telefonica.net</vt:lpwstr>
      </vt:variant>
      <vt:variant>
        <vt:lpwstr/>
      </vt:variant>
      <vt:variant>
        <vt:i4>5636191</vt:i4>
      </vt:variant>
      <vt:variant>
        <vt:i4>0</vt:i4>
      </vt:variant>
      <vt:variant>
        <vt:i4>0</vt:i4>
      </vt:variant>
      <vt:variant>
        <vt:i4>5</vt:i4>
      </vt:variant>
      <vt:variant>
        <vt:lpwstr>http://www.systemva.com/</vt:lpwstr>
      </vt:variant>
      <vt:variant>
        <vt:lpwstr/>
      </vt:variant>
      <vt:variant>
        <vt:i4>5177471</vt:i4>
      </vt:variant>
      <vt:variant>
        <vt:i4>0</vt:i4>
      </vt:variant>
      <vt:variant>
        <vt:i4>0</vt:i4>
      </vt:variant>
      <vt:variant>
        <vt:i4>5</vt:i4>
      </vt:variant>
      <vt:variant>
        <vt:lpwstr>mailto:frsyluis@telefonica.net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FRAY LUIS</dc:creator>
  <cp:lastModifiedBy>Tino</cp:lastModifiedBy>
  <cp:revision>7</cp:revision>
  <cp:lastPrinted>2013-06-28T09:50:00Z</cp:lastPrinted>
  <dcterms:created xsi:type="dcterms:W3CDTF">2014-01-29T18:14:00Z</dcterms:created>
  <dcterms:modified xsi:type="dcterms:W3CDTF">2014-05-07T08:53:00Z</dcterms:modified>
</cp:coreProperties>
</file>