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type="pattern"/>
    </v:background>
  </w:background>
  <w:body>
    <w:p w:rsidR="003335E3" w:rsidRDefault="002F10CE">
      <w:pPr>
        <w:ind w:firstLine="0"/>
        <w:rPr>
          <w:noProof/>
        </w:rPr>
      </w:pPr>
      <w:r>
        <w:rPr>
          <w:noProof/>
          <w:lang w:val="es-ES"/>
        </w:rPr>
        <w:drawing>
          <wp:anchor distT="0" distB="0" distL="114300" distR="114300" simplePos="0" relativeHeight="251671040" behindDoc="0" locked="0" layoutInCell="1" allowOverlap="1" wp14:anchorId="5F54B730" wp14:editId="5004A48C">
            <wp:simplePos x="0" y="0"/>
            <wp:positionH relativeFrom="margin">
              <wp:posOffset>144145</wp:posOffset>
            </wp:positionH>
            <wp:positionV relativeFrom="paragraph">
              <wp:posOffset>360045</wp:posOffset>
            </wp:positionV>
            <wp:extent cx="5731200" cy="2156400"/>
            <wp:effectExtent l="0" t="0" r="3175" b="0"/>
            <wp:wrapTopAndBottom/>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fray luis 3D.JPG"/>
                    <pic:cNvPicPr/>
                  </pic:nvPicPr>
                  <pic:blipFill>
                    <a:blip r:embed="rId9">
                      <a:extLst>
                        <a:ext uri="{28A0092B-C50C-407E-A947-70E740481C1C}">
                          <a14:useLocalDpi xmlns:a14="http://schemas.microsoft.com/office/drawing/2010/main" val="0"/>
                        </a:ext>
                      </a:extLst>
                    </a:blip>
                    <a:stretch>
                      <a:fillRect/>
                    </a:stretch>
                  </pic:blipFill>
                  <pic:spPr>
                    <a:xfrm>
                      <a:off x="0" y="0"/>
                      <a:ext cx="5731200" cy="2156400"/>
                    </a:xfrm>
                    <a:prstGeom prst="rect">
                      <a:avLst/>
                    </a:prstGeom>
                  </pic:spPr>
                </pic:pic>
              </a:graphicData>
            </a:graphic>
            <wp14:sizeRelH relativeFrom="page">
              <wp14:pctWidth>0</wp14:pctWidth>
            </wp14:sizeRelH>
            <wp14:sizeRelV relativeFrom="page">
              <wp14:pctHeight>0</wp14:pctHeight>
            </wp14:sizeRelV>
          </wp:anchor>
        </w:drawing>
      </w:r>
      <w:r w:rsidR="00644DFE">
        <w:rPr>
          <w:noProof/>
          <w:sz w:val="20"/>
          <w:lang w:val="es-ES"/>
        </w:rPr>
        <mc:AlternateContent>
          <mc:Choice Requires="wps">
            <w:drawing>
              <wp:anchor distT="0" distB="0" distL="114300" distR="114300" simplePos="0" relativeHeight="251670016" behindDoc="0" locked="0" layoutInCell="1" allowOverlap="1" wp14:anchorId="6217A4FD" wp14:editId="40217A11">
                <wp:simplePos x="0" y="0"/>
                <wp:positionH relativeFrom="column">
                  <wp:posOffset>-177165</wp:posOffset>
                </wp:positionH>
                <wp:positionV relativeFrom="paragraph">
                  <wp:posOffset>9138920</wp:posOffset>
                </wp:positionV>
                <wp:extent cx="5943600" cy="342900"/>
                <wp:effectExtent l="0" t="0" r="0" b="0"/>
                <wp:wrapTight wrapText="bothSides">
                  <wp:wrapPolygon edited="0">
                    <wp:start x="0" y="0"/>
                    <wp:lineTo x="21600" y="0"/>
                    <wp:lineTo x="21600" y="21600"/>
                    <wp:lineTo x="0" y="21600"/>
                    <wp:lineTo x="0" y="0"/>
                  </wp:wrapPolygon>
                </wp:wrapTight>
                <wp:docPr id="1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6ACF" w:rsidRDefault="001C6A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13.95pt;margin-top:719.6pt;width:468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" filled="f" stroked="f">
                <v:textbox>
                  <w:txbxContent>
                    <w:p w:rsidR="001C6ACF" w:rsidRDefault="001C6ACF"/>
                  </w:txbxContent>
                </v:textbox>
                <w10:wrap type="tight"/>
              </v:shape>
            </w:pict>
          </mc:Fallback>
        </mc:AlternateContent>
      </w:r>
    </w:p>
    <w:p w:rsidR="003335E3" w:rsidRDefault="003335E3">
      <w:pPr>
        <w:rPr>
          <w:noProof/>
        </w:rPr>
      </w:pPr>
    </w:p>
    <w:p w:rsidR="001D0499" w:rsidRDefault="00B4059A">
      <w:pPr>
        <w:rPr>
          <w:noProof/>
        </w:rPr>
      </w:pPr>
      <w:r>
        <w:rPr>
          <w:noProof/>
          <w:lang w:val="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5" type="#_x0000_t136" style="position:absolute;left:0;text-align:left;margin-left:24.3pt;margin-top:198.65pt;width:439pt;height:114.15pt;z-index:251673088;mso-wrap-distance-left:11.9pt;mso-wrap-distance-top:11.9pt;mso-wrap-distance-right:11.9pt;mso-wrap-distance-bottom:11.9pt;mso-position-horizontal-relative:margin;mso-position-vertical-relative:margin" o:allowincell="f" adj="10721" fillcolor="#7f7f7f [1612]">
            <v:fill color2="fill lighten(51)" focusposition="1" focussize="" method="linear sigma" focus="50%" type="gradient"/>
            <v:stroke r:id="rId10" o:title=""/>
            <v:shadow color="#868686"/>
            <o:extrusion v:ext="view" backdepth="1in" on="t" rotationangle="10" viewpoint="0" viewpointorigin="0" skewangle="-90" type="perspective"/>
            <v:textpath style="font-family:&quot;Arial Black&quot;;v-text-kern:t" trim="t" fitpath="t" string="CURSO  DE: "/>
            <w10:wrap anchorx="margin" anchory="margin"/>
          </v:shape>
        </w:pict>
      </w:r>
    </w:p>
    <w:p w:rsidR="001D0499" w:rsidRDefault="001D0499">
      <w:pPr>
        <w:rPr>
          <w:noProof/>
        </w:rPr>
      </w:pPr>
    </w:p>
    <w:p w:rsidR="008539AB" w:rsidRPr="00D7781A" w:rsidRDefault="008539AB" w:rsidP="00D7781A">
      <w:pPr>
        <w:ind w:firstLine="0"/>
        <w:rPr>
          <w:b/>
          <w:noProof/>
          <w:sz w:val="34"/>
        </w:rPr>
      </w:pPr>
    </w:p>
    <w:p w:rsidR="001D0499" w:rsidRDefault="002F10CE">
      <w:pPr>
        <w:ind w:firstLine="0"/>
        <w:jc w:val="left"/>
        <w:rPr>
          <w:noProof/>
        </w:rPr>
      </w:pPr>
      <w:r>
        <w:rPr>
          <w:noProof/>
          <w:lang w:val="es-ES"/>
        </w:rPr>
        <w:drawing>
          <wp:anchor distT="0" distB="0" distL="114300" distR="114300" simplePos="0" relativeHeight="251685376" behindDoc="0" locked="0" layoutInCell="1" allowOverlap="1" wp14:anchorId="67686128" wp14:editId="2A6436CA">
            <wp:simplePos x="0" y="0"/>
            <wp:positionH relativeFrom="column">
              <wp:posOffset>1061085</wp:posOffset>
            </wp:positionH>
            <wp:positionV relativeFrom="paragraph">
              <wp:posOffset>1191895</wp:posOffset>
            </wp:positionV>
            <wp:extent cx="3962400" cy="3962400"/>
            <wp:effectExtent l="0" t="0" r="0" b="0"/>
            <wp:wrapNone/>
            <wp:docPr id="2" name="Imagen 2" descr="http://www.w3.org/html/logo/downloads/HTML5_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3.org/html/logo/downloads/HTML5_Logo_5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7A1F" w:rsidRPr="00D7781A">
        <w:rPr>
          <w:b/>
          <w:noProof/>
          <w:sz w:val="34"/>
          <w:lang w:val="es-ES"/>
        </w:rPr>
        <mc:AlternateContent>
          <mc:Choice Requires="wps">
            <w:drawing>
              <wp:anchor distT="0" distB="0" distL="114300" distR="114300" simplePos="0" relativeHeight="251675136" behindDoc="0" locked="0" layoutInCell="1" allowOverlap="1" wp14:anchorId="0BFE97C9" wp14:editId="4111A51B">
                <wp:simplePos x="0" y="0"/>
                <wp:positionH relativeFrom="column">
                  <wp:posOffset>137160</wp:posOffset>
                </wp:positionH>
                <wp:positionV relativeFrom="paragraph">
                  <wp:posOffset>5180965</wp:posOffset>
                </wp:positionV>
                <wp:extent cx="5810250" cy="13620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362075"/>
                        </a:xfrm>
                        <a:prstGeom prst="rect">
                          <a:avLst/>
                        </a:prstGeom>
                        <a:noFill/>
                        <a:ln w="9525">
                          <a:noFill/>
                          <a:miter lim="800000"/>
                          <a:headEnd/>
                          <a:tailEnd/>
                        </a:ln>
                      </wps:spPr>
                      <wps:txbx>
                        <w:txbxContent>
                          <w:p w:rsidR="001C6ACF" w:rsidRPr="008539AB" w:rsidRDefault="001C6ACF" w:rsidP="00D7781A">
                            <w:pPr>
                              <w:ind w:firstLine="0"/>
                              <w:jc w:val="center"/>
                              <w:rPr>
                                <w:b/>
                                <w:noProof/>
                                <w:sz w:val="34"/>
                              </w:rPr>
                            </w:pPr>
                            <w:r w:rsidRPr="008539AB">
                              <w:rPr>
                                <w:b/>
                                <w:noProof/>
                                <w:sz w:val="34"/>
                              </w:rPr>
                              <w:t>Y</w:t>
                            </w:r>
                          </w:p>
                          <w:p w:rsidR="001C6ACF" w:rsidRPr="005F1353" w:rsidRDefault="001C6ACF" w:rsidP="00D7781A">
                            <w:pPr>
                              <w:ind w:firstLine="0"/>
                              <w:jc w:val="center"/>
                              <w:rPr>
                                <w:b/>
                                <w:noProof/>
                                <w:sz w:val="166"/>
                              </w:rPr>
                            </w:pPr>
                            <w:r w:rsidRPr="005F1353">
                              <w:rPr>
                                <w:b/>
                                <w:noProof/>
                                <w:sz w:val="166"/>
                              </w:rPr>
                              <w:t>CSS3</w:t>
                            </w:r>
                          </w:p>
                          <w:p w:rsidR="001C6ACF" w:rsidRDefault="001C6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10.8pt;margin-top:407.95pt;width:457.5pt;height:10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" filled="f" stroked="f">
                <v:textbox>
                  <w:txbxContent>
                    <w:p w:rsidR="001C6ACF" w:rsidRPr="008539AB" w:rsidRDefault="001C6ACF" w:rsidP="00D7781A">
                      <w:pPr>
                        <w:ind w:firstLine="0"/>
                        <w:jc w:val="center"/>
                        <w:rPr>
                          <w:b/>
                          <w:noProof/>
                          <w:sz w:val="34"/>
                        </w:rPr>
                      </w:pPr>
                      <w:r w:rsidRPr="008539AB">
                        <w:rPr>
                          <w:b/>
                          <w:noProof/>
                          <w:sz w:val="34"/>
                        </w:rPr>
                        <w:t>Y</w:t>
                      </w:r>
                    </w:p>
                    <w:p w:rsidR="001C6ACF" w:rsidRPr="005F1353" w:rsidRDefault="001C6ACF" w:rsidP="00D7781A">
                      <w:pPr>
                        <w:ind w:firstLine="0"/>
                        <w:jc w:val="center"/>
                        <w:rPr>
                          <w:b/>
                          <w:noProof/>
                          <w:sz w:val="166"/>
                        </w:rPr>
                      </w:pPr>
                      <w:r w:rsidRPr="005F1353">
                        <w:rPr>
                          <w:b/>
                          <w:noProof/>
                          <w:sz w:val="166"/>
                        </w:rPr>
                        <w:t>CSS3</w:t>
                      </w:r>
                    </w:p>
                    <w:p w:rsidR="001C6ACF" w:rsidRDefault="001C6ACF"/>
                  </w:txbxContent>
                </v:textbox>
              </v:shape>
            </w:pict>
          </mc:Fallback>
        </mc:AlternateContent>
      </w:r>
      <w:r w:rsidR="001D0499">
        <w:rPr>
          <w:noProof/>
        </w:rPr>
        <w:br w:type="page"/>
      </w:r>
    </w:p>
    <w:p w:rsidR="00F91F80" w:rsidRDefault="00F91F80" w:rsidP="00F91F80">
      <w:pPr>
        <w:pStyle w:val="TITULO1"/>
        <w:rPr>
          <w:lang w:val="es-ES_tradnl"/>
        </w:rPr>
      </w:pPr>
      <w:r>
        <w:rPr>
          <w:lang w:val="es-ES_tradnl"/>
        </w:rPr>
        <w:lastRenderedPageBreak/>
        <w:t>INTRODUCCION</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Le damos la bienvenida a este </w:t>
      </w:r>
      <w:r>
        <w:rPr>
          <w:rFonts w:cs="Arial"/>
          <w:b/>
          <w:bCs/>
          <w:szCs w:val="22"/>
        </w:rPr>
        <w:t>CURSO DE HTML Y CSS</w:t>
      </w:r>
      <w:r>
        <w:rPr>
          <w:rFonts w:cs="Arial"/>
          <w:szCs w:val="22"/>
        </w:rPr>
        <w:t>. El curso que acaba de comenzar en nuestro centro está realizado según las directrices pedagógicas que más se adecuan a la enseñanza de la informática. Le damos las gracias por elegirnos.</w:t>
      </w:r>
    </w:p>
    <w:p w:rsidR="00F91F80" w:rsidRDefault="00F91F80" w:rsidP="00F91F80">
      <w:pPr>
        <w:rPr>
          <w:rFonts w:cs="Arial"/>
          <w:szCs w:val="22"/>
        </w:rPr>
      </w:pPr>
    </w:p>
    <w:p w:rsidR="00F91F80" w:rsidRDefault="00F91F80" w:rsidP="00F91F80">
      <w:pPr>
        <w:rPr>
          <w:rFonts w:cs="Arial"/>
          <w:szCs w:val="22"/>
        </w:rPr>
      </w:pPr>
      <w:r>
        <w:rPr>
          <w:rFonts w:cs="Arial"/>
          <w:szCs w:val="22"/>
        </w:rPr>
        <w:t xml:space="preserve">La evolución que ha seguido Internet y las posibilidades que ofrecen las nuevas versiones de los navegadores </w:t>
      </w:r>
      <w:r w:rsidR="00221243">
        <w:rPr>
          <w:rFonts w:cs="Arial"/>
          <w:szCs w:val="22"/>
        </w:rPr>
        <w:t>ofrecen unas oportunidades de diseño de páginas web más funcionales</w:t>
      </w:r>
      <w:r w:rsidR="00A77CD0">
        <w:rPr>
          <w:rFonts w:cs="Arial"/>
          <w:szCs w:val="22"/>
        </w:rPr>
        <w:t xml:space="preserve"> y potentes por lo que se hace necesario conocer los estándares de programación más actuales.</w:t>
      </w:r>
    </w:p>
    <w:p w:rsidR="00A77CD0" w:rsidRDefault="00A77CD0" w:rsidP="00F91F80">
      <w:pPr>
        <w:rPr>
          <w:rFonts w:cs="Arial"/>
          <w:szCs w:val="22"/>
        </w:rPr>
      </w:pPr>
    </w:p>
    <w:p w:rsidR="00F91F80" w:rsidRDefault="00A77CD0" w:rsidP="00F91F80">
      <w:pPr>
        <w:rPr>
          <w:rFonts w:cs="Arial"/>
          <w:szCs w:val="22"/>
        </w:rPr>
      </w:pPr>
      <w:r>
        <w:rPr>
          <w:rFonts w:cs="Arial"/>
          <w:szCs w:val="22"/>
        </w:rPr>
        <w:t xml:space="preserve">La profunda renovación que ha supuesto la evolución de </w:t>
      </w:r>
      <w:r w:rsidRPr="006D187D">
        <w:rPr>
          <w:rFonts w:cs="Arial"/>
          <w:b/>
          <w:szCs w:val="22"/>
        </w:rPr>
        <w:t>HTML</w:t>
      </w:r>
      <w:r>
        <w:rPr>
          <w:rFonts w:cs="Arial"/>
          <w:szCs w:val="22"/>
        </w:rPr>
        <w:t xml:space="preserve"> hace imprescindible conocer las aportaciones de las nuevas versiones para adaptar los diseños de las páginas web a los formatos más modernos.</w:t>
      </w:r>
    </w:p>
    <w:p w:rsidR="00A77CD0" w:rsidRDefault="00A77CD0" w:rsidP="00F91F80">
      <w:pPr>
        <w:rPr>
          <w:rFonts w:cs="Arial"/>
          <w:szCs w:val="22"/>
        </w:rPr>
      </w:pPr>
    </w:p>
    <w:p w:rsidR="00A77CD0" w:rsidRDefault="00A77CD0" w:rsidP="00F91F80">
      <w:pPr>
        <w:rPr>
          <w:rFonts w:cs="Arial"/>
          <w:szCs w:val="22"/>
        </w:rPr>
      </w:pPr>
      <w:r>
        <w:rPr>
          <w:rFonts w:cs="Arial"/>
          <w:szCs w:val="22"/>
        </w:rPr>
        <w:t xml:space="preserve">Por otro lado, las hojas de estilo </w:t>
      </w:r>
      <w:r w:rsidRPr="006D187D">
        <w:rPr>
          <w:rFonts w:cs="Arial"/>
          <w:b/>
          <w:szCs w:val="22"/>
        </w:rPr>
        <w:t>CSS</w:t>
      </w:r>
      <w:r>
        <w:rPr>
          <w:rFonts w:cs="Arial"/>
          <w:szCs w:val="22"/>
        </w:rPr>
        <w:t xml:space="preserve">, imprescindibles en las últimas especificaciones de </w:t>
      </w:r>
      <w:r w:rsidRPr="006D187D">
        <w:rPr>
          <w:rFonts w:cs="Arial"/>
          <w:b/>
          <w:szCs w:val="22"/>
        </w:rPr>
        <w:t>HTML</w:t>
      </w:r>
      <w:r>
        <w:rPr>
          <w:rFonts w:cs="Arial"/>
          <w:szCs w:val="22"/>
        </w:rPr>
        <w:t>, suponen un avance verdadero en lo que respecta a</w:t>
      </w:r>
      <w:r w:rsidR="00FD0820">
        <w:rPr>
          <w:rFonts w:cs="Arial"/>
          <w:szCs w:val="22"/>
        </w:rPr>
        <w:t>l diseño,</w:t>
      </w:r>
      <w:r>
        <w:rPr>
          <w:rFonts w:cs="Arial"/>
          <w:szCs w:val="22"/>
        </w:rPr>
        <w:t xml:space="preserve"> las representaciones gráficas y la apariencia</w:t>
      </w:r>
      <w:r w:rsidR="00FD0820">
        <w:rPr>
          <w:rFonts w:cs="Arial"/>
          <w:szCs w:val="22"/>
        </w:rPr>
        <w:t xml:space="preserve"> de las páginas web con nuevas aportaciones que les dan un formato más actualizado.</w:t>
      </w:r>
    </w:p>
    <w:p w:rsidR="00FD0820" w:rsidRDefault="00FD0820" w:rsidP="00F91F80">
      <w:pPr>
        <w:rPr>
          <w:rFonts w:cs="Arial"/>
          <w:szCs w:val="22"/>
        </w:rPr>
      </w:pPr>
    </w:p>
    <w:p w:rsidR="00F91F80" w:rsidRDefault="00F91F80" w:rsidP="00F91F80">
      <w:pPr>
        <w:ind w:firstLine="720"/>
        <w:rPr>
          <w:rFonts w:cs="Arial"/>
          <w:szCs w:val="22"/>
        </w:rPr>
      </w:pPr>
      <w:r>
        <w:rPr>
          <w:rFonts w:cs="Arial"/>
          <w:szCs w:val="22"/>
        </w:rPr>
        <w:t xml:space="preserve">Por todo esto, y aunque no sabemos sus expectativas a la hora de comenzar este curso, estamos seguros de que al final se sentirá satisfecho al comprobar que es capaz de </w:t>
      </w:r>
      <w:r w:rsidR="00FD0820">
        <w:rPr>
          <w:rFonts w:cs="Arial"/>
          <w:szCs w:val="22"/>
        </w:rPr>
        <w:t xml:space="preserve">crear páginas web de carácter profesional con tan sólo </w:t>
      </w:r>
      <w:r w:rsidR="00FD0820" w:rsidRPr="006D187D">
        <w:rPr>
          <w:rFonts w:cs="Arial"/>
          <w:b/>
          <w:szCs w:val="22"/>
        </w:rPr>
        <w:t>HTML</w:t>
      </w:r>
      <w:r w:rsidR="00FD0820">
        <w:rPr>
          <w:rFonts w:cs="Arial"/>
          <w:szCs w:val="22"/>
        </w:rPr>
        <w:t xml:space="preserve"> y hojas de estilo </w:t>
      </w:r>
      <w:r w:rsidR="00FD0820" w:rsidRPr="006D187D">
        <w:rPr>
          <w:rFonts w:cs="Arial"/>
          <w:b/>
          <w:szCs w:val="22"/>
        </w:rPr>
        <w:t>CSS</w:t>
      </w:r>
      <w:r>
        <w:rPr>
          <w:rFonts w:cs="Arial"/>
          <w:szCs w:val="22"/>
        </w:rPr>
        <w:t>.</w:t>
      </w:r>
    </w:p>
    <w:p w:rsidR="00F91F80" w:rsidRDefault="006D187D" w:rsidP="006D187D">
      <w:pPr>
        <w:tabs>
          <w:tab w:val="left" w:pos="2205"/>
        </w:tabs>
        <w:rPr>
          <w:rFonts w:cs="Arial"/>
          <w:szCs w:val="22"/>
        </w:rPr>
      </w:pPr>
      <w:r>
        <w:rPr>
          <w:rFonts w:cs="Arial"/>
          <w:szCs w:val="22"/>
        </w:rPr>
        <w:tab/>
      </w:r>
    </w:p>
    <w:p w:rsidR="00F91F80" w:rsidRDefault="00F91F80" w:rsidP="006D187D">
      <w:pPr>
        <w:tabs>
          <w:tab w:val="left" w:pos="2205"/>
        </w:tabs>
        <w:rPr>
          <w:rFonts w:cs="Arial"/>
          <w:szCs w:val="22"/>
        </w:rPr>
      </w:pPr>
      <w:r w:rsidRPr="003E4EA9">
        <w:rPr>
          <w:rFonts w:cs="Arial"/>
          <w:b/>
          <w:szCs w:val="22"/>
        </w:rPr>
        <w:t>FRAY LUIS CENTRO ACADÉMICO</w:t>
      </w:r>
      <w:r>
        <w:rPr>
          <w:rFonts w:cs="Arial"/>
          <w:szCs w:val="22"/>
        </w:rPr>
        <w:t xml:space="preserve"> pretende conseguir con este </w:t>
      </w:r>
      <w:r w:rsidRPr="006D187D">
        <w:rPr>
          <w:rFonts w:cs="Arial"/>
          <w:b/>
          <w:szCs w:val="22"/>
        </w:rPr>
        <w:t xml:space="preserve">CURSO DE </w:t>
      </w:r>
      <w:r w:rsidR="00FD0820" w:rsidRPr="006D187D">
        <w:rPr>
          <w:rFonts w:cs="Arial"/>
          <w:b/>
          <w:szCs w:val="22"/>
        </w:rPr>
        <w:t>HTML Y CSS</w:t>
      </w:r>
      <w:r w:rsidR="00FD0820">
        <w:rPr>
          <w:rFonts w:cs="Arial"/>
          <w:szCs w:val="22"/>
        </w:rPr>
        <w:t xml:space="preserve"> </w:t>
      </w:r>
      <w:r>
        <w:rPr>
          <w:rFonts w:cs="Arial"/>
          <w:szCs w:val="22"/>
        </w:rPr>
        <w:t>los siguientes objetivos:</w:t>
      </w:r>
    </w:p>
    <w:p w:rsidR="00F91F80" w:rsidRDefault="00F91F80" w:rsidP="00F91F80">
      <w:pPr>
        <w:rPr>
          <w:rFonts w:cs="Arial"/>
          <w:szCs w:val="22"/>
        </w:rPr>
      </w:pPr>
    </w:p>
    <w:p w:rsidR="00F91F80" w:rsidRDefault="00F91F80" w:rsidP="00F91F80">
      <w:pPr>
        <w:rPr>
          <w:rFonts w:cs="Arial"/>
          <w:szCs w:val="22"/>
        </w:rPr>
      </w:pPr>
    </w:p>
    <w:p w:rsidR="00F91F80" w:rsidRDefault="00FD0820" w:rsidP="00F91F80">
      <w:pPr>
        <w:pStyle w:val="TITULO2"/>
        <w:jc w:val="both"/>
        <w:rPr>
          <w:lang w:val="es-ES_tradnl"/>
        </w:rPr>
      </w:pPr>
      <w:r>
        <w:rPr>
          <w:lang w:val="es-ES_tradnl"/>
        </w:rPr>
        <w:t>OBJETIVOS DEL CURSO DE HTML Y HOJAS DE ESTILO CSS.</w:t>
      </w:r>
    </w:p>
    <w:p w:rsidR="00F91F80" w:rsidRDefault="00F91F80" w:rsidP="00F91F80">
      <w:pPr>
        <w:rPr>
          <w:rFonts w:cs="Arial"/>
          <w:szCs w:val="22"/>
        </w:rPr>
      </w:pPr>
    </w:p>
    <w:p w:rsidR="00F91F80" w:rsidRDefault="00FD082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Conocer las etiquetas y sus funciones del lenguaje </w:t>
      </w:r>
      <w:r w:rsidRPr="006D187D">
        <w:rPr>
          <w:rFonts w:cs="Arial"/>
          <w:b/>
          <w:szCs w:val="22"/>
        </w:rPr>
        <w:t>HTML</w:t>
      </w:r>
      <w:r w:rsidR="00F91F80">
        <w:rPr>
          <w:rFonts w:cs="Arial"/>
          <w:szCs w:val="22"/>
        </w:rPr>
        <w:t>.</w:t>
      </w:r>
    </w:p>
    <w:p w:rsidR="00F91F80" w:rsidRDefault="00F91F80" w:rsidP="00F91F80">
      <w:pPr>
        <w:rPr>
          <w:rFonts w:cs="Arial"/>
          <w:szCs w:val="22"/>
        </w:rPr>
      </w:pPr>
    </w:p>
    <w:p w:rsidR="00F91F80" w:rsidRDefault="00FD082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Conocer el funcionamiento de las hojas de estilo </w:t>
      </w:r>
      <w:r w:rsidRPr="006D187D">
        <w:rPr>
          <w:rFonts w:cs="Arial"/>
          <w:b/>
          <w:szCs w:val="22"/>
        </w:rPr>
        <w:t>CSS</w:t>
      </w:r>
      <w:r>
        <w:rPr>
          <w:rFonts w:cs="Arial"/>
          <w:szCs w:val="22"/>
        </w:rPr>
        <w:t xml:space="preserve"> y sus parámetros</w:t>
      </w:r>
      <w:r w:rsidR="00F91F80">
        <w:rPr>
          <w:rFonts w:cs="Arial"/>
          <w:szCs w:val="22"/>
        </w:rPr>
        <w:t>.</w:t>
      </w:r>
    </w:p>
    <w:p w:rsidR="00F91F80" w:rsidRDefault="00F91F80" w:rsidP="00F91F80">
      <w:pPr>
        <w:rPr>
          <w:rFonts w:cs="Arial"/>
          <w:szCs w:val="22"/>
        </w:rPr>
      </w:pPr>
    </w:p>
    <w:p w:rsidR="00F91F80" w:rsidRDefault="00FD082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Ser capaces de crear una página web desde cero utilizando las últimas especificaciones de </w:t>
      </w:r>
      <w:r w:rsidRPr="006D187D">
        <w:rPr>
          <w:rFonts w:cs="Arial"/>
          <w:b/>
          <w:szCs w:val="22"/>
        </w:rPr>
        <w:t>HTML</w:t>
      </w:r>
      <w:r>
        <w:rPr>
          <w:rFonts w:cs="Arial"/>
          <w:szCs w:val="22"/>
        </w:rPr>
        <w:t xml:space="preserve"> y </w:t>
      </w:r>
      <w:r w:rsidRPr="006D187D">
        <w:rPr>
          <w:rFonts w:cs="Arial"/>
          <w:b/>
          <w:szCs w:val="22"/>
        </w:rPr>
        <w:t>CSS</w:t>
      </w:r>
      <w:r>
        <w:rPr>
          <w:rFonts w:cs="Arial"/>
          <w:szCs w:val="22"/>
        </w:rPr>
        <w:t>.</w:t>
      </w:r>
    </w:p>
    <w:p w:rsidR="00F91F80" w:rsidRDefault="00F91F80" w:rsidP="00F91F80">
      <w:pPr>
        <w:rPr>
          <w:rFonts w:cs="Arial"/>
          <w:szCs w:val="22"/>
        </w:rPr>
      </w:pPr>
    </w:p>
    <w:p w:rsidR="00F91F80" w:rsidRDefault="004C7A4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Aplicar </w:t>
      </w:r>
      <w:r w:rsidRPr="006D187D">
        <w:rPr>
          <w:rFonts w:cs="Arial"/>
          <w:b/>
          <w:szCs w:val="22"/>
        </w:rPr>
        <w:t>HTML</w:t>
      </w:r>
      <w:r>
        <w:rPr>
          <w:rFonts w:cs="Arial"/>
          <w:szCs w:val="22"/>
        </w:rPr>
        <w:t xml:space="preserve"> y </w:t>
      </w:r>
      <w:r w:rsidRPr="006D187D">
        <w:rPr>
          <w:rFonts w:cs="Arial"/>
          <w:b/>
          <w:szCs w:val="22"/>
        </w:rPr>
        <w:t>CSS</w:t>
      </w:r>
      <w:r>
        <w:rPr>
          <w:rFonts w:cs="Arial"/>
          <w:szCs w:val="22"/>
        </w:rPr>
        <w:t xml:space="preserve"> conjuntamente para dar formato pro</w:t>
      </w:r>
      <w:r w:rsidR="006D187D">
        <w:rPr>
          <w:rFonts w:cs="Arial"/>
          <w:szCs w:val="22"/>
        </w:rPr>
        <w:t>fesional a una página web basada</w:t>
      </w:r>
      <w:r>
        <w:rPr>
          <w:rFonts w:cs="Arial"/>
          <w:szCs w:val="22"/>
        </w:rPr>
        <w:t xml:space="preserve"> en estándares.</w:t>
      </w:r>
    </w:p>
    <w:p w:rsidR="00F91F80" w:rsidRDefault="00F91F80" w:rsidP="00F91F80">
      <w:pPr>
        <w:rPr>
          <w:rFonts w:cs="Arial"/>
          <w:szCs w:val="22"/>
        </w:rPr>
      </w:pPr>
    </w:p>
    <w:p w:rsidR="002818F6" w:rsidRDefault="004C7A40" w:rsidP="00290974">
      <w:pPr>
        <w:widowControl w:val="0"/>
        <w:numPr>
          <w:ilvl w:val="0"/>
          <w:numId w:val="9"/>
        </w:numPr>
        <w:tabs>
          <w:tab w:val="clear" w:pos="720"/>
        </w:tabs>
        <w:autoSpaceDE w:val="0"/>
        <w:autoSpaceDN w:val="0"/>
        <w:adjustRightInd w:val="0"/>
        <w:rPr>
          <w:rFonts w:cs="Arial"/>
          <w:szCs w:val="22"/>
        </w:rPr>
      </w:pPr>
      <w:r>
        <w:rPr>
          <w:rFonts w:cs="Arial"/>
          <w:szCs w:val="22"/>
        </w:rPr>
        <w:t xml:space="preserve">Crear páginas web de carácter profesional </w:t>
      </w:r>
      <w:r w:rsidR="002818F6">
        <w:rPr>
          <w:rFonts w:cs="Arial"/>
          <w:szCs w:val="22"/>
        </w:rPr>
        <w:t xml:space="preserve">siguiendo las directrices y reglas del </w:t>
      </w:r>
      <w:proofErr w:type="spellStart"/>
      <w:r w:rsidR="002818F6">
        <w:rPr>
          <w:rFonts w:cs="Arial"/>
          <w:szCs w:val="22"/>
        </w:rPr>
        <w:t>World</w:t>
      </w:r>
      <w:proofErr w:type="spellEnd"/>
      <w:r w:rsidR="002818F6">
        <w:rPr>
          <w:rFonts w:cs="Arial"/>
          <w:szCs w:val="22"/>
        </w:rPr>
        <w:t xml:space="preserve"> Wide Web </w:t>
      </w:r>
      <w:proofErr w:type="spellStart"/>
      <w:r w:rsidR="002818F6">
        <w:rPr>
          <w:rFonts w:cs="Arial"/>
          <w:szCs w:val="22"/>
        </w:rPr>
        <w:t>Consortium</w:t>
      </w:r>
      <w:proofErr w:type="spellEnd"/>
      <w:r w:rsidR="002818F6">
        <w:rPr>
          <w:rFonts w:cs="Arial"/>
          <w:szCs w:val="22"/>
        </w:rPr>
        <w:t>, (W3C), y validadas por él, garantizando por lo tanto la calidad del desarrollo y diseño de la página web.</w:t>
      </w:r>
    </w:p>
    <w:p w:rsidR="005F1715" w:rsidRDefault="005F1715" w:rsidP="005F1715">
      <w:pPr>
        <w:pStyle w:val="Prrafodelista"/>
        <w:rPr>
          <w:rFonts w:cs="Arial"/>
          <w:szCs w:val="22"/>
        </w:rPr>
      </w:pPr>
    </w:p>
    <w:p w:rsidR="005F1715" w:rsidRDefault="005F1715" w:rsidP="00290974">
      <w:pPr>
        <w:widowControl w:val="0"/>
        <w:numPr>
          <w:ilvl w:val="0"/>
          <w:numId w:val="9"/>
        </w:numPr>
        <w:tabs>
          <w:tab w:val="clear" w:pos="720"/>
        </w:tabs>
        <w:autoSpaceDE w:val="0"/>
        <w:autoSpaceDN w:val="0"/>
        <w:adjustRightInd w:val="0"/>
        <w:rPr>
          <w:rFonts w:cs="Arial"/>
          <w:szCs w:val="22"/>
        </w:rPr>
      </w:pPr>
      <w:r>
        <w:rPr>
          <w:rFonts w:cs="Arial"/>
          <w:szCs w:val="22"/>
        </w:rPr>
        <w:t>Aprender a crear páginas web más o menos sofisticadas, más interesantes, más atractivas y más útiles.</w:t>
      </w:r>
    </w:p>
    <w:p w:rsidR="002818F6" w:rsidRDefault="002818F6" w:rsidP="002818F6">
      <w:pPr>
        <w:pStyle w:val="Prrafodelista"/>
        <w:rPr>
          <w:rFonts w:cs="Arial"/>
          <w:szCs w:val="22"/>
        </w:rPr>
      </w:pPr>
    </w:p>
    <w:p w:rsidR="00F91F80" w:rsidRPr="002818F6" w:rsidRDefault="00F91F80" w:rsidP="002818F6">
      <w:pPr>
        <w:pStyle w:val="TITULO2"/>
        <w:jc w:val="both"/>
        <w:rPr>
          <w:lang w:val="es-ES_tradnl"/>
        </w:rPr>
      </w:pPr>
      <w:r w:rsidRPr="00957A1F">
        <w:rPr>
          <w:lang w:val="es-ES"/>
        </w:rPr>
        <w:br w:type="page"/>
      </w:r>
      <w:r w:rsidRPr="002818F6">
        <w:rPr>
          <w:lang w:val="es-ES_tradnl"/>
        </w:rPr>
        <w:lastRenderedPageBreak/>
        <w:t>METODOLOGIA</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El </w:t>
      </w:r>
      <w:r>
        <w:rPr>
          <w:rFonts w:cs="Arial"/>
          <w:b/>
          <w:bCs/>
          <w:szCs w:val="22"/>
        </w:rPr>
        <w:t xml:space="preserve">CURSO DE </w:t>
      </w:r>
      <w:r w:rsidR="002818F6">
        <w:rPr>
          <w:rFonts w:cs="Arial"/>
          <w:b/>
          <w:bCs/>
          <w:szCs w:val="22"/>
        </w:rPr>
        <w:t>HTML Y CSS</w:t>
      </w:r>
      <w:r>
        <w:rPr>
          <w:rFonts w:cs="Arial"/>
          <w:szCs w:val="22"/>
        </w:rPr>
        <w:t xml:space="preserve"> que tiene entre sus manos está realizado según las directrices pedagógicas que más se adecuan a la enseñanza de la informática y recoge la experiencia de más de 25 años de enseñanza de nuestro centro. Efectivamente; la metodología que seguimos en nuestros cursos de informática presentan las siguientes características pedagógicas:</w:t>
      </w:r>
    </w:p>
    <w:p w:rsidR="00F91F80" w:rsidRDefault="00F91F80" w:rsidP="00F91F80">
      <w:pPr>
        <w:rPr>
          <w:rFonts w:cs="Arial"/>
          <w:szCs w:val="22"/>
        </w:rPr>
      </w:pPr>
    </w:p>
    <w:p w:rsidR="00F91F80" w:rsidRDefault="00F91F80" w:rsidP="00F91F80">
      <w:pPr>
        <w:rPr>
          <w:rFonts w:cs="Arial"/>
          <w:szCs w:val="22"/>
        </w:rPr>
      </w:pPr>
    </w:p>
    <w:p w:rsidR="00F91F80" w:rsidRDefault="00F91F80" w:rsidP="00290974">
      <w:pPr>
        <w:widowControl w:val="0"/>
        <w:numPr>
          <w:ilvl w:val="0"/>
          <w:numId w:val="10"/>
        </w:numPr>
        <w:tabs>
          <w:tab w:val="clear" w:pos="1440"/>
        </w:tabs>
        <w:autoSpaceDE w:val="0"/>
        <w:autoSpaceDN w:val="0"/>
        <w:adjustRightInd w:val="0"/>
        <w:rPr>
          <w:rFonts w:cs="Arial"/>
          <w:szCs w:val="22"/>
        </w:rPr>
      </w:pPr>
      <w:r>
        <w:rPr>
          <w:rFonts w:cs="Arial"/>
          <w:b/>
          <w:bCs/>
          <w:szCs w:val="22"/>
        </w:rPr>
        <w:t>ENSEÑANZA PERSONALIZADA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Cada alumno puede seguir el ritmo de aprendizaje que considere más oportuno, adecuándose a su propia capacidad de concentración, de comprensión, de rapidez lectora, de fijación de conceptos, del nivel motivacional, del cansancio, etc.</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Por tanto, la velocidad en el avance dependerá de cada alumno dado que el mismo se producirá con la realización correcta de todos los ejercicios propuestos.</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Es por esto que cada uno de nuestros profesores atiende personalmente a cada alumno, adecuándose a las peculiaridades particulares y profesionales de cada alumno.</w:t>
      </w:r>
    </w:p>
    <w:p w:rsidR="00F91F80" w:rsidRDefault="00F91F80" w:rsidP="00F91F80">
      <w:pPr>
        <w:rPr>
          <w:rFonts w:cs="Arial"/>
          <w:szCs w:val="22"/>
        </w:rPr>
      </w:pPr>
    </w:p>
    <w:p w:rsidR="00F91F80" w:rsidRDefault="00F91F80" w:rsidP="00F91F80">
      <w:pPr>
        <w:rPr>
          <w:rFonts w:cs="Arial"/>
          <w:szCs w:val="22"/>
        </w:rPr>
      </w:pPr>
    </w:p>
    <w:p w:rsidR="00F91F80" w:rsidRDefault="00F91F80" w:rsidP="00290974">
      <w:pPr>
        <w:widowControl w:val="0"/>
        <w:numPr>
          <w:ilvl w:val="0"/>
          <w:numId w:val="10"/>
        </w:numPr>
        <w:tabs>
          <w:tab w:val="clear" w:pos="1440"/>
        </w:tabs>
        <w:autoSpaceDE w:val="0"/>
        <w:autoSpaceDN w:val="0"/>
        <w:adjustRightInd w:val="0"/>
        <w:rPr>
          <w:rFonts w:cs="Arial"/>
          <w:szCs w:val="22"/>
        </w:rPr>
      </w:pPr>
      <w:r>
        <w:rPr>
          <w:rFonts w:cs="Arial"/>
          <w:b/>
          <w:bCs/>
          <w:szCs w:val="22"/>
        </w:rPr>
        <w:t>ENSEÑANZA EMINENTEMENTE PRACTICA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Cada uno de nuestros alumnos dispone de un ordenador personal de alta gama, conectado en red, impresoras láser a color y escáner, para realizar las actividades que se le van proponiendo.</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El alumno, desde la primera hora de clase, está trabajando y experimentando con </w:t>
      </w:r>
      <w:r w:rsidR="002818F6">
        <w:rPr>
          <w:rFonts w:cs="Arial"/>
          <w:b/>
          <w:szCs w:val="22"/>
        </w:rPr>
        <w:t>HTLM Y CSS</w:t>
      </w:r>
      <w:r>
        <w:rPr>
          <w:rFonts w:cs="Arial"/>
          <w:szCs w:val="22"/>
        </w:rPr>
        <w:t>.</w:t>
      </w:r>
    </w:p>
    <w:p w:rsidR="00F91F80" w:rsidRDefault="00F91F80" w:rsidP="00F91F80">
      <w:pPr>
        <w:rPr>
          <w:rFonts w:cs="Arial"/>
          <w:szCs w:val="22"/>
        </w:rPr>
      </w:pPr>
    </w:p>
    <w:p w:rsidR="00F91F80" w:rsidRDefault="00F91F80" w:rsidP="00290974">
      <w:pPr>
        <w:widowControl w:val="0"/>
        <w:numPr>
          <w:ilvl w:val="0"/>
          <w:numId w:val="11"/>
        </w:numPr>
        <w:tabs>
          <w:tab w:val="clear" w:pos="1287"/>
        </w:tabs>
        <w:autoSpaceDE w:val="0"/>
        <w:autoSpaceDN w:val="0"/>
        <w:adjustRightInd w:val="0"/>
        <w:rPr>
          <w:rFonts w:cs="Arial"/>
          <w:szCs w:val="22"/>
        </w:rPr>
      </w:pPr>
      <w:r>
        <w:rPr>
          <w:rFonts w:cs="Arial"/>
          <w:b/>
          <w:bCs/>
          <w:szCs w:val="22"/>
        </w:rPr>
        <w:t>DIFICULTAD CRECIENTE</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La explicación avanza en pequeños pasos de dificultad creciente.</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La comprensión conseguida se confirma mediante la ejercitación en el propio ordenador, permitiendo aprender desde el error.</w:t>
      </w:r>
    </w:p>
    <w:p w:rsidR="00F91F80" w:rsidRDefault="00F91F80" w:rsidP="00F91F80">
      <w:pPr>
        <w:rPr>
          <w:rFonts w:cs="Arial"/>
          <w:szCs w:val="22"/>
        </w:rPr>
      </w:pPr>
    </w:p>
    <w:p w:rsidR="00F91F80" w:rsidRDefault="00F91F80" w:rsidP="00F91F80">
      <w:pPr>
        <w:rPr>
          <w:rFonts w:cs="Arial"/>
          <w:szCs w:val="22"/>
        </w:rPr>
      </w:pPr>
    </w:p>
    <w:p w:rsidR="00F91F80" w:rsidRDefault="00F91F80" w:rsidP="00290974">
      <w:pPr>
        <w:widowControl w:val="0"/>
        <w:numPr>
          <w:ilvl w:val="0"/>
          <w:numId w:val="11"/>
        </w:numPr>
        <w:tabs>
          <w:tab w:val="clear" w:pos="1287"/>
        </w:tabs>
        <w:autoSpaceDE w:val="0"/>
        <w:autoSpaceDN w:val="0"/>
        <w:adjustRightInd w:val="0"/>
        <w:rPr>
          <w:rFonts w:cs="Arial"/>
          <w:szCs w:val="22"/>
        </w:rPr>
      </w:pPr>
      <w:r>
        <w:rPr>
          <w:rFonts w:cs="Arial"/>
          <w:b/>
          <w:bCs/>
          <w:szCs w:val="22"/>
        </w:rPr>
        <w:t>ENSEÑANZA INTERACTIVA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El aprendizaje exige constante participación activa del alumno, dado que se necesita la ATENCIÓN-CONCENTRACIÓN del mismo para poder avanzar en los contenidos, ya que las diferentes cuestiones sólo se pueden resolver si se presta suficiente atención a los contenidos que se proponen. </w:t>
      </w:r>
    </w:p>
    <w:p w:rsidR="00F91F80" w:rsidRDefault="00F91F80" w:rsidP="00F91F80">
      <w:pPr>
        <w:ind w:firstLine="720"/>
        <w:rPr>
          <w:rFonts w:cs="Arial"/>
          <w:szCs w:val="22"/>
        </w:rPr>
      </w:pPr>
    </w:p>
    <w:p w:rsidR="00F91F80" w:rsidRDefault="00F91F80" w:rsidP="00290974">
      <w:pPr>
        <w:widowControl w:val="0"/>
        <w:numPr>
          <w:ilvl w:val="0"/>
          <w:numId w:val="11"/>
        </w:numPr>
        <w:tabs>
          <w:tab w:val="clear" w:pos="1287"/>
        </w:tabs>
        <w:autoSpaceDE w:val="0"/>
        <w:autoSpaceDN w:val="0"/>
        <w:adjustRightInd w:val="0"/>
        <w:rPr>
          <w:rFonts w:cs="Arial"/>
          <w:szCs w:val="22"/>
        </w:rPr>
      </w:pPr>
      <w:r>
        <w:rPr>
          <w:rFonts w:cs="Arial"/>
          <w:b/>
          <w:bCs/>
          <w:szCs w:val="22"/>
        </w:rPr>
        <w:t>ENSEÑANZA MOTIVADORA</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La enseñanza personalizada, eminentemente práctica, interactuando constantemente con el ordenador, además de la comprobación inmediata del éxito en las tareas que se proponen, ejerce como animador hacia el esfuerzo siguiente.</w:t>
      </w:r>
    </w:p>
    <w:p w:rsidR="00F91F80" w:rsidRDefault="00F91F80" w:rsidP="00F91F80">
      <w:pPr>
        <w:ind w:firstLine="720"/>
        <w:rPr>
          <w:rFonts w:cs="Arial"/>
          <w:szCs w:val="22"/>
        </w:rPr>
      </w:pPr>
    </w:p>
    <w:p w:rsidR="00F91F80" w:rsidRDefault="00F80A3B" w:rsidP="00F91F80">
      <w:pPr>
        <w:ind w:firstLine="720"/>
        <w:rPr>
          <w:rFonts w:cs="Arial"/>
          <w:szCs w:val="22"/>
        </w:rPr>
      </w:pPr>
      <w:r>
        <w:rPr>
          <w:rFonts w:cs="Arial"/>
          <w:szCs w:val="22"/>
        </w:rPr>
        <w:lastRenderedPageBreak/>
        <w:t>Ten</w:t>
      </w:r>
      <w:r w:rsidR="00F91F80">
        <w:rPr>
          <w:rFonts w:cs="Arial"/>
          <w:szCs w:val="22"/>
        </w:rPr>
        <w:t>iendo en cuenta estas características pedagógicas de nuestro método, nos permitimos hacerle las siguientes:</w:t>
      </w:r>
    </w:p>
    <w:p w:rsidR="00F91F80" w:rsidRDefault="00F91F80" w:rsidP="00F91F80">
      <w:pPr>
        <w:rPr>
          <w:rFonts w:cs="Arial"/>
          <w:szCs w:val="22"/>
        </w:rPr>
      </w:pPr>
    </w:p>
    <w:p w:rsidR="002818F6" w:rsidRDefault="002818F6" w:rsidP="00F91F80">
      <w:pPr>
        <w:rPr>
          <w:rFonts w:cs="Arial"/>
          <w:szCs w:val="22"/>
        </w:rPr>
      </w:pPr>
    </w:p>
    <w:p w:rsidR="00F91F80" w:rsidRDefault="00F91F80" w:rsidP="00F91F80">
      <w:pPr>
        <w:pStyle w:val="TITULO2"/>
        <w:jc w:val="both"/>
        <w:rPr>
          <w:lang w:val="es-ES_tradnl"/>
        </w:rPr>
      </w:pPr>
      <w:r>
        <w:rPr>
          <w:lang w:val="es-ES_tradnl"/>
        </w:rPr>
        <w:t>Recomendaciones pedagógicas para un aprendizaje eficaz</w:t>
      </w:r>
    </w:p>
    <w:p w:rsidR="00F91F80" w:rsidRDefault="00F91F80" w:rsidP="00F91F80">
      <w:pPr>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El orden en que se han editado los temas de cada bloque tiene una importancia pedagógica, al menos para un primer estudio de los mismos. La razón es que normalmente en cada tema se utilizan conceptos que se apoyan en contenidos explicados en los temas precedentes.</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 xml:space="preserve">Cada unidad didáctica, cada tema, guarda una estructura lógica interna. Por tanto, es recomendable estudiarla en el orden que se propone, puesto que los contenidos que se van explicando fundamentan los que a continuación aparecerán y viceversa. </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 xml:space="preserve">Es </w:t>
      </w:r>
      <w:r>
        <w:rPr>
          <w:rFonts w:cs="Arial"/>
          <w:b/>
          <w:bCs/>
          <w:szCs w:val="22"/>
        </w:rPr>
        <w:t>muy importante realizar correctamente todos y cada uno de los ejercicios propuestos</w:t>
      </w:r>
      <w:r>
        <w:rPr>
          <w:rFonts w:cs="Arial"/>
          <w:szCs w:val="22"/>
        </w:rPr>
        <w:t>. Nuestra experiencia confirma que los alumnos que se esfuerzan en realizar bien los ejercicios, comprenden y retienen con mayor facilidad los contenidos didácticos.</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 xml:space="preserve">El manual del curso está expresamente realizado pensando en usted y en sus ganas de aprender. </w:t>
      </w:r>
      <w:r>
        <w:rPr>
          <w:rFonts w:cs="Arial"/>
          <w:b/>
          <w:bCs/>
          <w:szCs w:val="22"/>
        </w:rPr>
        <w:t>Léalo detenidamente</w:t>
      </w:r>
      <w:r>
        <w:rPr>
          <w:rFonts w:cs="Arial"/>
          <w:szCs w:val="22"/>
        </w:rPr>
        <w:t>. En él está explicado, muy resumidamente, todo lo necesario para realizar los ejercicios que se le proponen. A veces, es conveniente realizar una especie de resumen-esquema que le ayudará a recordar con rapidez lo que ya ha estudiado.</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b/>
          <w:bCs/>
          <w:szCs w:val="22"/>
        </w:rPr>
        <w:t>Si tiene alguna duda, no pase adelante</w:t>
      </w:r>
      <w:r>
        <w:rPr>
          <w:rFonts w:cs="Arial"/>
          <w:szCs w:val="22"/>
        </w:rPr>
        <w:t>. Resuélvala antes de continuar. Pregunte a su profesor. ¡Para eso está!</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cs="Arial"/>
          <w:szCs w:val="22"/>
        </w:rPr>
        <w:t>El buen resultado del curso no guarda relación directa con la velocidad a la que son recorridos los temas. No se debe pretender abarcar demasiado espacio en poco tiempo. Cada contenido requiere su tiempo para asentarse convenientemente. Es tontería avanzar sin aprenderse bien los contenidos. Más adelante tendrá que volver a repasar y esto le hará perder tiempo.</w:t>
      </w:r>
    </w:p>
    <w:p w:rsidR="00F91F80" w:rsidRDefault="00F91F80" w:rsidP="00F91F80">
      <w:pPr>
        <w:tabs>
          <w:tab w:val="left" w:pos="567"/>
        </w:tabs>
        <w:ind w:left="567" w:hanging="283"/>
        <w:rPr>
          <w:rFonts w:cs="Arial"/>
          <w:szCs w:val="22"/>
        </w:rPr>
      </w:pPr>
    </w:p>
    <w:p w:rsidR="00F91F80" w:rsidRDefault="00F91F80" w:rsidP="00290974">
      <w:pPr>
        <w:widowControl w:val="0"/>
        <w:numPr>
          <w:ilvl w:val="0"/>
          <w:numId w:val="11"/>
        </w:numPr>
        <w:tabs>
          <w:tab w:val="clear" w:pos="1287"/>
          <w:tab w:val="left" w:pos="567"/>
        </w:tabs>
        <w:autoSpaceDE w:val="0"/>
        <w:autoSpaceDN w:val="0"/>
        <w:adjustRightInd w:val="0"/>
        <w:ind w:left="567"/>
        <w:rPr>
          <w:rFonts w:cs="Arial"/>
          <w:szCs w:val="22"/>
        </w:rPr>
      </w:pPr>
      <w:r>
        <w:rPr>
          <w:rFonts w:ascii="Times New Roman" w:hAnsi="Times New Roman"/>
          <w:b/>
          <w:bCs/>
          <w:szCs w:val="22"/>
        </w:rPr>
        <w:t>¡</w:t>
      </w:r>
      <w:r>
        <w:rPr>
          <w:rFonts w:cs="Arial"/>
          <w:b/>
          <w:bCs/>
          <w:szCs w:val="22"/>
        </w:rPr>
        <w:t>MUY IMPORTANTE!</w:t>
      </w:r>
      <w:r>
        <w:rPr>
          <w:rFonts w:cs="Arial"/>
          <w:szCs w:val="22"/>
        </w:rPr>
        <w:t xml:space="preserve"> </w:t>
      </w:r>
      <w:r>
        <w:rPr>
          <w:rFonts w:cs="Arial"/>
          <w:szCs w:val="22"/>
          <w:u w:val="single"/>
        </w:rPr>
        <w:t>Para obtener el certificado o diploma de estudios expedido por el centro, correspondiente a  este curso, será necesario demostrar que ha adquirido los conocimientos necesarios mediante una prueba o Control de Aprendizaje personal así como presentar realizados correctamente todos los ejercicios del temario</w:t>
      </w:r>
      <w:r>
        <w:rPr>
          <w:rFonts w:cs="Arial"/>
          <w:szCs w:val="22"/>
        </w:rPr>
        <w:t>.</w:t>
      </w:r>
    </w:p>
    <w:p w:rsidR="00F91F80" w:rsidRDefault="00F91F80" w:rsidP="00F91F80">
      <w:pPr>
        <w:rPr>
          <w:rFonts w:cs="Arial"/>
          <w:szCs w:val="22"/>
        </w:rPr>
      </w:pPr>
    </w:p>
    <w:p w:rsidR="00F91F80" w:rsidRDefault="00F91F80" w:rsidP="00F91F80">
      <w:pPr>
        <w:ind w:firstLine="720"/>
        <w:rPr>
          <w:rFonts w:cs="Arial"/>
          <w:szCs w:val="22"/>
        </w:rPr>
      </w:pPr>
      <w:r>
        <w:rPr>
          <w:rFonts w:cs="Arial"/>
          <w:szCs w:val="22"/>
        </w:rPr>
        <w:t xml:space="preserve">Estamos seguros de que siguiendo estas recomendaciones dominará de una manera sencilla y cómoda todos los contenidos de éste </w:t>
      </w:r>
      <w:r>
        <w:rPr>
          <w:rFonts w:cs="Arial"/>
          <w:b/>
          <w:bCs/>
          <w:szCs w:val="22"/>
        </w:rPr>
        <w:t xml:space="preserve">CURSO DE </w:t>
      </w:r>
      <w:r w:rsidR="002818F6">
        <w:rPr>
          <w:rFonts w:cs="Arial"/>
          <w:b/>
          <w:bCs/>
          <w:szCs w:val="22"/>
        </w:rPr>
        <w:t>HTML Y CSS</w:t>
      </w:r>
      <w:r>
        <w:rPr>
          <w:rFonts w:cs="Arial"/>
          <w:szCs w:val="22"/>
        </w:rPr>
        <w:t xml:space="preserve"> que ahora comienza.</w:t>
      </w:r>
    </w:p>
    <w:p w:rsidR="00F91F80" w:rsidRDefault="00F91F80" w:rsidP="00F91F80">
      <w:pPr>
        <w:pStyle w:val="TITULO1"/>
        <w:tabs>
          <w:tab w:val="left" w:pos="1245"/>
        </w:tabs>
        <w:jc w:val="left"/>
        <w:rPr>
          <w:lang w:val="es-ES_tradnl"/>
        </w:rPr>
      </w:pPr>
    </w:p>
    <w:p w:rsidR="00F91F80" w:rsidRPr="00A31BBB" w:rsidRDefault="00F91F80" w:rsidP="00F91F80">
      <w:pPr>
        <w:pStyle w:val="TITULO1"/>
        <w:rPr>
          <w:sz w:val="16"/>
          <w:lang w:val="es-ES_tradnl"/>
        </w:rPr>
      </w:pPr>
      <w:r>
        <w:rPr>
          <w:lang w:val="es-ES_tradnl"/>
        </w:rPr>
        <w:br w:type="page"/>
      </w:r>
    </w:p>
    <w:p w:rsidR="00F91F80" w:rsidRDefault="00F91F80" w:rsidP="00F91F80">
      <w:pPr>
        <w:pStyle w:val="TITULO1"/>
        <w:rPr>
          <w:lang w:val="es-ES_tradnl"/>
        </w:rPr>
      </w:pPr>
      <w:r>
        <w:rPr>
          <w:lang w:val="es-ES_tradnl"/>
        </w:rPr>
        <w:lastRenderedPageBreak/>
        <w:t>CAPÍ</w:t>
      </w:r>
      <w:r w:rsidR="00D64137">
        <w:rPr>
          <w:lang w:val="es-ES_tradnl"/>
        </w:rPr>
        <w:t>TULO 1: CONCEPTOS PREVIOS</w:t>
      </w:r>
    </w:p>
    <w:p w:rsidR="00D64137" w:rsidRDefault="00D64137" w:rsidP="00F91F80">
      <w:pPr>
        <w:rPr>
          <w:rFonts w:cs="Arial"/>
          <w:szCs w:val="22"/>
        </w:rPr>
      </w:pPr>
    </w:p>
    <w:p w:rsidR="00F91F80" w:rsidRDefault="00F91F80" w:rsidP="00F91F80">
      <w:pPr>
        <w:rPr>
          <w:rFonts w:cs="Arial"/>
          <w:szCs w:val="22"/>
        </w:rPr>
      </w:pPr>
    </w:p>
    <w:p w:rsidR="00F91F80" w:rsidRPr="00381C89" w:rsidRDefault="00AA0848" w:rsidP="00381C89">
      <w:pPr>
        <w:pStyle w:val="TITULO2"/>
        <w:pBdr>
          <w:bottom w:val="single" w:sz="4" w:space="1" w:color="auto"/>
        </w:pBdr>
        <w:jc w:val="both"/>
        <w:rPr>
          <w:lang w:val="es-ES_tradnl"/>
          <w14:shadow w14:blurRad="50800" w14:dist="38100" w14:dir="0" w14:sx="100000" w14:sy="100000" w14:kx="0" w14:ky="0" w14:algn="l">
            <w14:srgbClr w14:val="000000">
              <w14:alpha w14:val="60000"/>
            </w14:srgbClr>
          </w14:shadow>
        </w:rPr>
      </w:pPr>
      <w:r w:rsidRPr="00381C89">
        <w:rPr>
          <w:lang w:val="es-ES_tradnl"/>
          <w14:shadow w14:blurRad="50800" w14:dist="38100" w14:dir="0" w14:sx="100000" w14:sy="100000" w14:kx="0" w14:ky="0" w14:algn="l">
            <w14:srgbClr w14:val="000000">
              <w14:alpha w14:val="60000"/>
            </w14:srgbClr>
          </w14:shadow>
        </w:rPr>
        <w:t>INTRODUCCIÓN</w:t>
      </w:r>
    </w:p>
    <w:p w:rsidR="003335E3" w:rsidRDefault="003335E3">
      <w:pPr>
        <w:pStyle w:val="Textonotapie"/>
      </w:pPr>
    </w:p>
    <w:p w:rsidR="00481AD1" w:rsidRDefault="003335E3">
      <w:r>
        <w:t xml:space="preserve">Este </w:t>
      </w:r>
      <w:r w:rsidR="00CC2C7D">
        <w:t>curso está pensado para todas aquellas pe</w:t>
      </w:r>
      <w:r w:rsidR="005921A2">
        <w:t>rsonas que deseen desarrollar, crear y publicar páginas web de carácter profesional</w:t>
      </w:r>
      <w:r w:rsidR="00C075E7">
        <w:t>, más o menos sofisticadas,</w:t>
      </w:r>
      <w:r w:rsidR="005921A2">
        <w:t xml:space="preserve"> </w:t>
      </w:r>
      <w:r w:rsidR="005F1715">
        <w:t>consiguiendo sitios web más interesantes, atractivos y útiles, utilizando para ello,</w:t>
      </w:r>
      <w:r w:rsidR="005921A2">
        <w:t xml:space="preserve"> la última tecnología del lenguaje </w:t>
      </w:r>
      <w:r w:rsidR="005921A2" w:rsidRPr="006D187D">
        <w:rPr>
          <w:b/>
        </w:rPr>
        <w:t>HTML</w:t>
      </w:r>
      <w:r w:rsidR="005921A2">
        <w:t xml:space="preserve"> y algunas utilidades de apoyo que forman lo que podríamos llamar la “familia </w:t>
      </w:r>
      <w:r w:rsidR="005921A2" w:rsidRPr="006D187D">
        <w:rPr>
          <w:b/>
        </w:rPr>
        <w:t>HTML</w:t>
      </w:r>
      <w:r w:rsidR="005921A2">
        <w:t xml:space="preserve">”. </w:t>
      </w:r>
    </w:p>
    <w:p w:rsidR="00481AD1" w:rsidRDefault="00481AD1"/>
    <w:p w:rsidR="003335E3" w:rsidRDefault="005921A2">
      <w:r>
        <w:t xml:space="preserve">A la hora de elaborar </w:t>
      </w:r>
      <w:r w:rsidR="003335E3">
        <w:t xml:space="preserve">este manual </w:t>
      </w:r>
      <w:r>
        <w:t>hemos procurado, como en el resto de los cursos de Fray Luis Centro Académico,</w:t>
      </w:r>
      <w:r w:rsidR="003335E3">
        <w:t xml:space="preserve"> fomentar la participación del alumno con numerosos ejemp</w:t>
      </w:r>
      <w:r>
        <w:t>los y ejercicios prácticos, pues consideramos que es la mejor manera de aprender cualquier utilidad informática</w:t>
      </w:r>
      <w:r w:rsidR="003335E3">
        <w:t>.</w:t>
      </w:r>
    </w:p>
    <w:p w:rsidR="003335E3" w:rsidRDefault="003335E3"/>
    <w:p w:rsidR="003335E3" w:rsidRDefault="00080C1C">
      <w:r>
        <w:t>Para ello, d</w:t>
      </w:r>
      <w:r w:rsidR="003335E3">
        <w:t xml:space="preserve">urante todo este curso y como tema principal vamos a crear una página Web sobre el turismo en España </w:t>
      </w:r>
      <w:r w:rsidR="00CC2C7D">
        <w:t xml:space="preserve">y en Valladolid, </w:t>
      </w:r>
      <w:r w:rsidR="003335E3">
        <w:t>aunque también deberá crear otras páginas en los ejercicios de cada lección.</w:t>
      </w:r>
    </w:p>
    <w:p w:rsidR="003335E3" w:rsidRDefault="003335E3"/>
    <w:p w:rsidR="003335E3" w:rsidRDefault="003335E3">
      <w:r>
        <w:t>Es muy importante que siga paso a paso las instrucciones de este manual y que realice todos los ejercicios correctamente puesto que</w:t>
      </w:r>
      <w:r w:rsidR="00CC2C7D">
        <w:t>,</w:t>
      </w:r>
      <w:r>
        <w:t xml:space="preserve"> cada lección y cada ejercicio</w:t>
      </w:r>
      <w:r w:rsidR="00CC2C7D">
        <w:t>,</w:t>
      </w:r>
      <w:r>
        <w:t xml:space="preserve"> está basado en los anteriores.</w:t>
      </w:r>
    </w:p>
    <w:p w:rsidR="00080C1C" w:rsidRDefault="00080C1C"/>
    <w:p w:rsidR="003335E3" w:rsidRDefault="003335E3"/>
    <w:p w:rsidR="003335E3" w:rsidRPr="00080C1C" w:rsidRDefault="003335E3" w:rsidP="00080C1C">
      <w:pPr>
        <w:pStyle w:val="TITULO2"/>
        <w:jc w:val="both"/>
        <w:rPr>
          <w:lang w:val="es-ES_tradnl"/>
        </w:rPr>
      </w:pPr>
      <w:r w:rsidRPr="00080C1C">
        <w:rPr>
          <w:lang w:val="es-ES_tradnl"/>
        </w:rPr>
        <w:t>Elementos</w:t>
      </w:r>
      <w:r w:rsidR="00C075E7">
        <w:rPr>
          <w:lang w:val="es-ES_tradnl"/>
        </w:rPr>
        <w:t xml:space="preserve"> necesarios para crear una página web.</w:t>
      </w:r>
    </w:p>
    <w:p w:rsidR="003335E3" w:rsidRDefault="003335E3"/>
    <w:p w:rsidR="003335E3" w:rsidRDefault="003335E3">
      <w:r>
        <w:t>Las páginas Web se crean util</w:t>
      </w:r>
      <w:r w:rsidR="00080C1C">
        <w:t xml:space="preserve">izando un lenguaje llamado </w:t>
      </w:r>
      <w:r w:rsidR="00080C1C" w:rsidRPr="006D187D">
        <w:rPr>
          <w:b/>
        </w:rPr>
        <w:t>HTML</w:t>
      </w:r>
      <w:r w:rsidR="00080C1C">
        <w:t xml:space="preserve"> complementado con unas hojas de estilo </w:t>
      </w:r>
      <w:r w:rsidR="00080C1C" w:rsidRPr="006D187D">
        <w:rPr>
          <w:b/>
        </w:rPr>
        <w:t>CSS</w:t>
      </w:r>
      <w:r w:rsidR="00080C1C">
        <w:t>.</w:t>
      </w:r>
    </w:p>
    <w:p w:rsidR="00080C1C" w:rsidRDefault="00080C1C"/>
    <w:p w:rsidR="003335E3" w:rsidRDefault="003335E3">
      <w:r>
        <w:t xml:space="preserve">Una página </w:t>
      </w:r>
      <w:r w:rsidRPr="006D187D">
        <w:rPr>
          <w:b/>
        </w:rPr>
        <w:t>HTML</w:t>
      </w:r>
      <w:r w:rsidR="00080C1C">
        <w:t xml:space="preserve"> y sus correspondientes estilos </w:t>
      </w:r>
      <w:r w:rsidR="00080C1C" w:rsidRPr="006D187D">
        <w:rPr>
          <w:b/>
        </w:rPr>
        <w:t>CSS</w:t>
      </w:r>
      <w:r w:rsidR="00080C1C">
        <w:t>,</w:t>
      </w:r>
      <w:r>
        <w:t xml:space="preserve"> se crea</w:t>
      </w:r>
      <w:r w:rsidR="00080C1C">
        <w:t>n</w:t>
      </w:r>
      <w:r>
        <w:t xml:space="preserve"> en un editor de texto y luego se carga en un navegador. Por lo tanto los medios imprescindibles para crear páginas Web son esos:</w:t>
      </w:r>
    </w:p>
    <w:p w:rsidR="003335E3" w:rsidRDefault="003335E3">
      <w:pPr>
        <w:rPr>
          <w:b/>
          <w:u w:val="single"/>
        </w:rPr>
      </w:pPr>
    </w:p>
    <w:p w:rsidR="003335E3" w:rsidRDefault="003335E3">
      <w:r>
        <w:rPr>
          <w:b/>
          <w:u w:val="single"/>
        </w:rPr>
        <w:sym w:font="Symbol" w:char="F0B7"/>
      </w:r>
      <w:r>
        <w:rPr>
          <w:b/>
          <w:u w:val="single"/>
        </w:rPr>
        <w:t>Un editor de texto</w:t>
      </w:r>
      <w:r>
        <w:t>: Vale cualquier editor de texto, nosotros utilizaremos el bloc de notas</w:t>
      </w:r>
      <w:r w:rsidR="00A22AF7">
        <w:t xml:space="preserve"> incluido gratuitamente en Windows.</w:t>
      </w:r>
      <w:r>
        <w:t xml:space="preserve"> Como norma general no se pueden crear </w:t>
      </w:r>
      <w:r w:rsidR="00080C1C">
        <w:t xml:space="preserve">archivos </w:t>
      </w:r>
      <w:r w:rsidR="00080C1C" w:rsidRPr="006D187D">
        <w:rPr>
          <w:b/>
        </w:rPr>
        <w:t>HTML</w:t>
      </w:r>
      <w:r w:rsidR="00080C1C">
        <w:t xml:space="preserve"> </w:t>
      </w:r>
      <w:r>
        <w:t>en procesadores de texto aunque algunos</w:t>
      </w:r>
      <w:r w:rsidR="00080C1C">
        <w:t>,</w:t>
      </w:r>
      <w:r>
        <w:t xml:space="preserve"> como Word</w:t>
      </w:r>
      <w:r w:rsidR="00080C1C">
        <w:t>,</w:t>
      </w:r>
      <w:r>
        <w:t xml:space="preserve"> ofrecen la posibilidad de guardar los ficheros como "Sólo texto" para que no introduzca órdenes de formateo, que pueden provocar errores al cargarlo en el navegador.</w:t>
      </w:r>
    </w:p>
    <w:p w:rsidR="00080C1C" w:rsidRDefault="00080C1C"/>
    <w:p w:rsidR="00080C1C" w:rsidRDefault="00080C1C">
      <w:r>
        <w:t xml:space="preserve">También existen programas que facilitan la escritura de código </w:t>
      </w:r>
      <w:r w:rsidRPr="006D187D">
        <w:rPr>
          <w:b/>
        </w:rPr>
        <w:t>HTML</w:t>
      </w:r>
      <w:r>
        <w:t xml:space="preserve"> y </w:t>
      </w:r>
      <w:r w:rsidRPr="006D187D">
        <w:rPr>
          <w:b/>
        </w:rPr>
        <w:t>CSS</w:t>
      </w:r>
      <w:r>
        <w:t xml:space="preserve">, entre otros: </w:t>
      </w:r>
      <w:proofErr w:type="spellStart"/>
      <w:r w:rsidR="006763C7">
        <w:t>Notepad</w:t>
      </w:r>
      <w:proofErr w:type="spellEnd"/>
      <w:r w:rsidR="006763C7">
        <w:t xml:space="preserve">++, </w:t>
      </w:r>
      <w:r w:rsidR="00085D3A">
        <w:t xml:space="preserve">Sublime Text, </w:t>
      </w:r>
      <w:r w:rsidR="006763C7">
        <w:t xml:space="preserve">Home </w:t>
      </w:r>
      <w:proofErr w:type="spellStart"/>
      <w:r w:rsidR="006763C7">
        <w:t>Site</w:t>
      </w:r>
      <w:proofErr w:type="spellEnd"/>
      <w:r w:rsidR="006763C7">
        <w:t xml:space="preserve">, </w:t>
      </w:r>
      <w:proofErr w:type="spellStart"/>
      <w:r w:rsidR="006763C7">
        <w:t>UltraEdit</w:t>
      </w:r>
      <w:proofErr w:type="spellEnd"/>
      <w:r w:rsidR="006763C7">
        <w:t xml:space="preserve">, </w:t>
      </w:r>
      <w:proofErr w:type="spellStart"/>
      <w:r w:rsidR="006763C7">
        <w:t>Arachnophilia</w:t>
      </w:r>
      <w:proofErr w:type="spellEnd"/>
      <w:r w:rsidR="006763C7">
        <w:t>,</w:t>
      </w:r>
      <w:r w:rsidR="00797AD5">
        <w:t xml:space="preserve"> </w:t>
      </w:r>
      <w:r w:rsidR="00C410D1">
        <w:t xml:space="preserve">Quanta, </w:t>
      </w:r>
      <w:proofErr w:type="spellStart"/>
      <w:r w:rsidR="00C410D1">
        <w:t>BlueGriffon</w:t>
      </w:r>
      <w:proofErr w:type="spellEnd"/>
      <w:r w:rsidR="00C410D1">
        <w:t xml:space="preserve">, </w:t>
      </w:r>
      <w:proofErr w:type="spellStart"/>
      <w:r w:rsidR="00C410D1">
        <w:t>Aloha</w:t>
      </w:r>
      <w:proofErr w:type="spellEnd"/>
      <w:r w:rsidR="00C410D1">
        <w:t xml:space="preserve"> Editor, </w:t>
      </w:r>
      <w:proofErr w:type="spellStart"/>
      <w:r w:rsidR="00C410D1">
        <w:t>Rendera</w:t>
      </w:r>
      <w:proofErr w:type="spellEnd"/>
      <w:r w:rsidR="00C410D1">
        <w:t xml:space="preserve">, </w:t>
      </w:r>
      <w:proofErr w:type="spellStart"/>
      <w:r w:rsidR="00C410D1">
        <w:t>etc</w:t>
      </w:r>
      <w:proofErr w:type="spellEnd"/>
      <w:r w:rsidR="00C410D1">
        <w:t xml:space="preserve">, etc. (Aunque los editores de </w:t>
      </w:r>
      <w:r w:rsidR="00C410D1" w:rsidRPr="006D187D">
        <w:rPr>
          <w:b/>
        </w:rPr>
        <w:t>HTML</w:t>
      </w:r>
      <w:r w:rsidR="00C410D1">
        <w:t xml:space="preserve"> faciliten la tarea de escribir código </w:t>
      </w:r>
      <w:r w:rsidR="00C410D1" w:rsidRPr="006D187D">
        <w:rPr>
          <w:b/>
        </w:rPr>
        <w:t>HTML</w:t>
      </w:r>
      <w:r w:rsidR="00C410D1">
        <w:t>, recomendamos que para empezar y sobretodo aprender, utilice el bloc de notas. Cuando tenga más experiencia podrá utilizar el editor que más le convenza).</w:t>
      </w:r>
    </w:p>
    <w:p w:rsidR="00C410D1" w:rsidRDefault="00C410D1"/>
    <w:p w:rsidR="003335E3" w:rsidRDefault="003335E3">
      <w:r>
        <w:rPr>
          <w:b/>
          <w:u w:val="single"/>
        </w:rPr>
        <w:sym w:font="Symbol" w:char="F0B7"/>
      </w:r>
      <w:r>
        <w:rPr>
          <w:b/>
          <w:u w:val="single"/>
        </w:rPr>
        <w:t>Un navegador del Web</w:t>
      </w:r>
      <w:r>
        <w:t>: Este permite visualizar la página</w:t>
      </w:r>
      <w:r w:rsidR="00080C1C">
        <w:t xml:space="preserve"> web</w:t>
      </w:r>
      <w:r>
        <w:t xml:space="preserve"> y comprobar que todos los elementos están situados correctamente y que cumplen su función.</w:t>
      </w:r>
      <w:r w:rsidR="00080C1C">
        <w:t xml:space="preserve"> En la actualidad existen los siguientes navegadores que entienden las últimas especificaciones de </w:t>
      </w:r>
      <w:r w:rsidR="00080C1C" w:rsidRPr="006D187D">
        <w:rPr>
          <w:b/>
        </w:rPr>
        <w:t>HTML</w:t>
      </w:r>
      <w:r w:rsidR="00080C1C">
        <w:t xml:space="preserve">: </w:t>
      </w:r>
      <w:r w:rsidR="00A22AF7">
        <w:t>IE, Firefox, Chrome, Safari y Opera, todos ellos en sus últimas versiones. Nosotros utilizaremos preferentemente Firefox.</w:t>
      </w:r>
    </w:p>
    <w:p w:rsidR="003335E3" w:rsidRDefault="003335E3" w:rsidP="00797AD5">
      <w:pPr>
        <w:ind w:firstLine="0"/>
      </w:pPr>
    </w:p>
    <w:p w:rsidR="00C410D1" w:rsidRPr="00381C89" w:rsidRDefault="00C410D1" w:rsidP="00381C89">
      <w:pPr>
        <w:pStyle w:val="TITULO2"/>
        <w:pBdr>
          <w:bottom w:val="single" w:sz="4" w:space="1" w:color="auto"/>
        </w:pBdr>
        <w:jc w:val="both"/>
        <w:rPr>
          <w:lang w:val="es-ES_tradnl"/>
          <w14:shadow w14:blurRad="50800" w14:dist="38100" w14:dir="0" w14:sx="100000" w14:sy="100000" w14:kx="0" w14:ky="0" w14:algn="l">
            <w14:srgbClr w14:val="000000">
              <w14:alpha w14:val="60000"/>
            </w14:srgbClr>
          </w14:shadow>
        </w:rPr>
      </w:pPr>
      <w:r w:rsidRPr="00381C89">
        <w:rPr>
          <w:lang w:val="es-ES_tradnl"/>
          <w14:shadow w14:blurRad="50800" w14:dist="38100" w14:dir="0" w14:sx="100000" w14:sy="100000" w14:kx="0" w14:ky="0" w14:algn="l">
            <w14:srgbClr w14:val="000000">
              <w14:alpha w14:val="60000"/>
            </w14:srgbClr>
          </w14:shadow>
        </w:rPr>
        <w:lastRenderedPageBreak/>
        <w:t>HISTORIA DEL HTML</w:t>
      </w:r>
    </w:p>
    <w:p w:rsidR="00C410D1" w:rsidRDefault="00C410D1"/>
    <w:p w:rsidR="00C075E7" w:rsidRDefault="006763C7">
      <w:pPr>
        <w:rPr>
          <w:lang w:val="es-ES"/>
        </w:rPr>
      </w:pPr>
      <w:r w:rsidRPr="00795492">
        <w:rPr>
          <w:lang w:val="es-ES"/>
        </w:rPr>
        <w:t xml:space="preserve">El </w:t>
      </w:r>
      <w:r w:rsidRPr="006D187D">
        <w:rPr>
          <w:b/>
          <w:lang w:val="es-ES"/>
        </w:rPr>
        <w:t>HT</w:t>
      </w:r>
      <w:r w:rsidR="00795492" w:rsidRPr="006D187D">
        <w:rPr>
          <w:b/>
          <w:lang w:val="es-ES"/>
        </w:rPr>
        <w:t>ML</w:t>
      </w:r>
      <w:r w:rsidR="00795492" w:rsidRPr="00795492">
        <w:rPr>
          <w:lang w:val="es-ES"/>
        </w:rPr>
        <w:t xml:space="preserve"> (</w:t>
      </w:r>
      <w:proofErr w:type="spellStart"/>
      <w:r w:rsidR="00795492" w:rsidRPr="00795492">
        <w:rPr>
          <w:lang w:val="es-ES"/>
        </w:rPr>
        <w:t>Hyper</w:t>
      </w:r>
      <w:proofErr w:type="spellEnd"/>
      <w:r w:rsidR="00795492" w:rsidRPr="00795492">
        <w:rPr>
          <w:lang w:val="es-ES"/>
        </w:rPr>
        <w:t xml:space="preserve"> Text </w:t>
      </w:r>
      <w:proofErr w:type="spellStart"/>
      <w:r w:rsidR="00795492" w:rsidRPr="00795492">
        <w:rPr>
          <w:lang w:val="es-ES"/>
        </w:rPr>
        <w:t>Markup</w:t>
      </w:r>
      <w:proofErr w:type="spellEnd"/>
      <w:r w:rsidR="00795492" w:rsidRPr="00795492">
        <w:rPr>
          <w:lang w:val="es-ES"/>
        </w:rPr>
        <w:t xml:space="preserve"> </w:t>
      </w:r>
      <w:proofErr w:type="spellStart"/>
      <w:r w:rsidR="00795492" w:rsidRPr="00795492">
        <w:rPr>
          <w:lang w:val="es-ES"/>
        </w:rPr>
        <w:t>Language</w:t>
      </w:r>
      <w:proofErr w:type="spellEnd"/>
      <w:r w:rsidR="00795492" w:rsidRPr="00795492">
        <w:rPr>
          <w:lang w:val="es-ES"/>
        </w:rPr>
        <w:t>), es el lenguaje utilizado por los navegadores</w:t>
      </w:r>
      <w:r w:rsidR="00795492">
        <w:rPr>
          <w:lang w:val="es-ES"/>
        </w:rPr>
        <w:t xml:space="preserve"> para mostrar las páginas web a los usuarios. Este lenguaje nos permite utilizar textos, sonidos e imágenes para combinarlos y mostrarlos en la web a nuestro gusto.</w:t>
      </w:r>
      <w:r w:rsidR="004F5BB3">
        <w:rPr>
          <w:lang w:val="es-ES"/>
        </w:rPr>
        <w:t xml:space="preserve"> Además nos permite la introducción de referencias a otras páginas por medio de los enlaces hipertexto.</w:t>
      </w:r>
    </w:p>
    <w:p w:rsidR="004F5BB3" w:rsidRDefault="004F5BB3">
      <w:pPr>
        <w:rPr>
          <w:lang w:val="es-ES"/>
        </w:rPr>
      </w:pPr>
    </w:p>
    <w:p w:rsidR="004F5BB3" w:rsidRDefault="004F5BB3">
      <w:pPr>
        <w:rPr>
          <w:lang w:val="es-ES"/>
        </w:rPr>
      </w:pPr>
      <w:r>
        <w:rPr>
          <w:lang w:val="es-ES"/>
        </w:rPr>
        <w:t xml:space="preserve">El </w:t>
      </w:r>
      <w:r w:rsidRPr="006D187D">
        <w:rPr>
          <w:b/>
          <w:lang w:val="es-ES"/>
        </w:rPr>
        <w:t>HTML</w:t>
      </w:r>
      <w:r>
        <w:rPr>
          <w:lang w:val="es-ES"/>
        </w:rPr>
        <w:t xml:space="preserve"> se creó con objetivos divulgativos. </w:t>
      </w:r>
      <w:r w:rsidR="00796DE2">
        <w:rPr>
          <w:lang w:val="es-ES"/>
        </w:rPr>
        <w:t>Al no preve</w:t>
      </w:r>
      <w:r w:rsidR="00912A4A">
        <w:rPr>
          <w:lang w:val="es-ES"/>
        </w:rPr>
        <w:t>rse el enorme desarrollo que llegaría a tener internet con</w:t>
      </w:r>
      <w:r w:rsidR="00134864">
        <w:rPr>
          <w:lang w:val="es-ES"/>
        </w:rPr>
        <w:t xml:space="preserve"> sus propiedades multimedia y sus diversos usos</w:t>
      </w:r>
      <w:r w:rsidR="00BD7717">
        <w:rPr>
          <w:lang w:val="es-ES"/>
        </w:rPr>
        <w:t xml:space="preserve">, el </w:t>
      </w:r>
      <w:r w:rsidR="00BD7717" w:rsidRPr="006D187D">
        <w:rPr>
          <w:b/>
          <w:lang w:val="es-ES"/>
        </w:rPr>
        <w:t>HTML</w:t>
      </w:r>
      <w:r w:rsidR="00BD7717">
        <w:rPr>
          <w:lang w:val="es-ES"/>
        </w:rPr>
        <w:t xml:space="preserve"> no se </w:t>
      </w:r>
      <w:r w:rsidR="00796DE2">
        <w:rPr>
          <w:lang w:val="es-ES"/>
        </w:rPr>
        <w:t>creó</w:t>
      </w:r>
      <w:r w:rsidR="00BD7717">
        <w:rPr>
          <w:lang w:val="es-ES"/>
        </w:rPr>
        <w:t xml:space="preserve"> con la suficiente planificación por lo que se han tenido que ir realizando modificaciones y mejoras a lo largo del tiempo.</w:t>
      </w:r>
    </w:p>
    <w:p w:rsidR="00BD7717" w:rsidRDefault="00BD7717">
      <w:pPr>
        <w:rPr>
          <w:lang w:val="es-ES"/>
        </w:rPr>
      </w:pPr>
    </w:p>
    <w:p w:rsidR="00BD7717" w:rsidRDefault="00BD7717">
      <w:pPr>
        <w:rPr>
          <w:lang w:val="es-ES"/>
        </w:rPr>
      </w:pPr>
      <w:r>
        <w:rPr>
          <w:lang w:val="es-ES"/>
        </w:rPr>
        <w:t>El W3C, (</w:t>
      </w:r>
      <w:proofErr w:type="spellStart"/>
      <w:r>
        <w:rPr>
          <w:lang w:val="es-ES"/>
        </w:rPr>
        <w:t>World</w:t>
      </w:r>
      <w:proofErr w:type="spellEnd"/>
      <w:r>
        <w:rPr>
          <w:lang w:val="es-ES"/>
        </w:rPr>
        <w:t xml:space="preserve"> Wide Web </w:t>
      </w:r>
      <w:proofErr w:type="spellStart"/>
      <w:r>
        <w:rPr>
          <w:lang w:val="es-ES"/>
        </w:rPr>
        <w:t>Consortium</w:t>
      </w:r>
      <w:proofErr w:type="spellEnd"/>
      <w:r>
        <w:rPr>
          <w:lang w:val="es-ES"/>
        </w:rPr>
        <w:t xml:space="preserve">), es el organismo que ha ido realizando esas modificaciones y mejoras. Es quien indica las especificaciones que tiene que tener el lenguaje </w:t>
      </w:r>
      <w:r w:rsidRPr="006D187D">
        <w:rPr>
          <w:b/>
          <w:lang w:val="es-ES"/>
        </w:rPr>
        <w:t>HTML</w:t>
      </w:r>
      <w:r>
        <w:rPr>
          <w:lang w:val="es-ES"/>
        </w:rPr>
        <w:t xml:space="preserve"> para que los navegadores puedan entenderlo y los desarrolladores de páginas web sepan a qué inst</w:t>
      </w:r>
      <w:r w:rsidR="000D72C5">
        <w:rPr>
          <w:lang w:val="es-ES"/>
        </w:rPr>
        <w:t>rucciones atenerse.</w:t>
      </w:r>
    </w:p>
    <w:p w:rsidR="000D72C5" w:rsidRDefault="000D72C5">
      <w:pPr>
        <w:rPr>
          <w:lang w:val="es-ES"/>
        </w:rPr>
      </w:pPr>
    </w:p>
    <w:p w:rsidR="00C410D1" w:rsidRDefault="000D72C5">
      <w:pPr>
        <w:rPr>
          <w:lang w:val="es-ES"/>
        </w:rPr>
      </w:pPr>
      <w:r>
        <w:rPr>
          <w:lang w:val="es-ES"/>
        </w:rPr>
        <w:t xml:space="preserve">En 1998, el W3C finalizó la especificación </w:t>
      </w:r>
      <w:r w:rsidRPr="006D187D">
        <w:rPr>
          <w:b/>
          <w:lang w:val="es-ES"/>
        </w:rPr>
        <w:t>HTML 4.0</w:t>
      </w:r>
      <w:r>
        <w:rPr>
          <w:lang w:val="es-ES"/>
        </w:rPr>
        <w:t xml:space="preserve"> que es la especificación en la que se basan la gran mayoría de las páginas web que podemos ver hoy en día.</w:t>
      </w:r>
    </w:p>
    <w:p w:rsidR="000D72C5" w:rsidRDefault="000D72C5">
      <w:pPr>
        <w:rPr>
          <w:lang w:val="es-ES"/>
        </w:rPr>
      </w:pPr>
    </w:p>
    <w:p w:rsidR="000222B0" w:rsidRDefault="000D72C5">
      <w:pPr>
        <w:rPr>
          <w:lang w:val="es-ES"/>
        </w:rPr>
      </w:pPr>
      <w:r>
        <w:rPr>
          <w:lang w:val="es-ES"/>
        </w:rPr>
        <w:t xml:space="preserve">El W3C siguió realizando estándares y creo un lenguaje llamado </w:t>
      </w:r>
      <w:r w:rsidRPr="006D187D">
        <w:rPr>
          <w:b/>
          <w:lang w:val="es-ES"/>
        </w:rPr>
        <w:t>XML</w:t>
      </w:r>
      <w:r>
        <w:rPr>
          <w:lang w:val="es-ES"/>
        </w:rPr>
        <w:t>, con reglas más estrict</w:t>
      </w:r>
      <w:r w:rsidR="000222B0">
        <w:rPr>
          <w:lang w:val="es-ES"/>
        </w:rPr>
        <w:t xml:space="preserve">as que el </w:t>
      </w:r>
      <w:r w:rsidR="000222B0" w:rsidRPr="006D187D">
        <w:rPr>
          <w:b/>
          <w:lang w:val="es-ES"/>
        </w:rPr>
        <w:t>HTML</w:t>
      </w:r>
      <w:r w:rsidR="000222B0">
        <w:rPr>
          <w:lang w:val="es-ES"/>
        </w:rPr>
        <w:t>, y recomendando que se dejara de utilizar este, ya que así se desarrollarían webs más consistentes y con menos errores.</w:t>
      </w:r>
    </w:p>
    <w:p w:rsidR="000222B0" w:rsidRDefault="000222B0">
      <w:pPr>
        <w:rPr>
          <w:lang w:val="es-ES"/>
        </w:rPr>
      </w:pPr>
    </w:p>
    <w:p w:rsidR="000222B0" w:rsidRDefault="000222B0">
      <w:pPr>
        <w:rPr>
          <w:lang w:val="es-ES"/>
        </w:rPr>
      </w:pPr>
      <w:r>
        <w:rPr>
          <w:lang w:val="es-ES"/>
        </w:rPr>
        <w:t xml:space="preserve">Con el mismo objetivo, en el año 2000, el W3C reformuló el </w:t>
      </w:r>
      <w:r w:rsidRPr="006D187D">
        <w:rPr>
          <w:b/>
          <w:lang w:val="es-ES"/>
        </w:rPr>
        <w:t>HTML</w:t>
      </w:r>
      <w:r>
        <w:rPr>
          <w:lang w:val="es-ES"/>
        </w:rPr>
        <w:t xml:space="preserve"> para adaptarlo a las reglas más estrictas de </w:t>
      </w:r>
      <w:r w:rsidRPr="006D187D">
        <w:rPr>
          <w:b/>
          <w:lang w:val="es-ES"/>
        </w:rPr>
        <w:t>XML</w:t>
      </w:r>
      <w:r>
        <w:rPr>
          <w:lang w:val="es-ES"/>
        </w:rPr>
        <w:t xml:space="preserve">. Nació así el </w:t>
      </w:r>
      <w:r w:rsidRPr="006D187D">
        <w:rPr>
          <w:b/>
          <w:lang w:val="es-ES"/>
        </w:rPr>
        <w:t>XHTML</w:t>
      </w:r>
      <w:r>
        <w:rPr>
          <w:lang w:val="es-ES"/>
        </w:rPr>
        <w:t xml:space="preserve"> que no fue muy aceptado por los desarrolladores de webs que siguieron programando en </w:t>
      </w:r>
      <w:r w:rsidRPr="006D187D">
        <w:rPr>
          <w:b/>
          <w:lang w:val="es-ES"/>
        </w:rPr>
        <w:t>HTML 4.0</w:t>
      </w:r>
      <w:r w:rsidR="006D187D">
        <w:rPr>
          <w:b/>
          <w:lang w:val="es-ES"/>
        </w:rPr>
        <w:t>.</w:t>
      </w:r>
    </w:p>
    <w:p w:rsidR="000222B0" w:rsidRDefault="000222B0">
      <w:pPr>
        <w:rPr>
          <w:lang w:val="es-ES"/>
        </w:rPr>
      </w:pPr>
    </w:p>
    <w:p w:rsidR="009A7DFA" w:rsidRDefault="000222B0">
      <w:pPr>
        <w:rPr>
          <w:lang w:val="es-ES"/>
        </w:rPr>
      </w:pPr>
      <w:r>
        <w:rPr>
          <w:lang w:val="es-ES"/>
        </w:rPr>
        <w:t xml:space="preserve">El desarrollo de la versión 2.0 del </w:t>
      </w:r>
      <w:r w:rsidRPr="006D187D">
        <w:rPr>
          <w:b/>
          <w:lang w:val="es-ES"/>
        </w:rPr>
        <w:t>XHTML</w:t>
      </w:r>
      <w:r>
        <w:rPr>
          <w:lang w:val="es-ES"/>
        </w:rPr>
        <w:t xml:space="preserve"> que pretendía ser un punto de no retorno</w:t>
      </w:r>
      <w:r w:rsidR="009A7DFA">
        <w:rPr>
          <w:lang w:val="es-ES"/>
        </w:rPr>
        <w:t xml:space="preserve"> en el desarrollo de páginas web, conllevó que no fuera compatible con todo lo que existía hasta la fecha incluyendo al </w:t>
      </w:r>
      <w:r w:rsidR="009A7DFA" w:rsidRPr="006D187D">
        <w:rPr>
          <w:b/>
          <w:lang w:val="es-ES"/>
        </w:rPr>
        <w:t>HTML</w:t>
      </w:r>
      <w:r w:rsidR="009A7DFA">
        <w:rPr>
          <w:lang w:val="es-ES"/>
        </w:rPr>
        <w:t>.</w:t>
      </w:r>
    </w:p>
    <w:p w:rsidR="009A7DFA" w:rsidRDefault="009A7DFA">
      <w:pPr>
        <w:rPr>
          <w:lang w:val="es-ES"/>
        </w:rPr>
      </w:pPr>
    </w:p>
    <w:p w:rsidR="009A7DFA" w:rsidRDefault="009A7DFA">
      <w:pPr>
        <w:rPr>
          <w:lang w:val="es-ES"/>
        </w:rPr>
      </w:pPr>
      <w:r>
        <w:rPr>
          <w:lang w:val="es-ES"/>
        </w:rPr>
        <w:t xml:space="preserve">Esta ausencia de compatibilidad y diversos problemas de tipo técnico, supuso un gran descontento entre los fabricantes de los navegadores, que en 2004 crearon un grupo disidente del W3C llamado WHATWG, (Web </w:t>
      </w:r>
      <w:proofErr w:type="spellStart"/>
      <w:r>
        <w:rPr>
          <w:lang w:val="es-ES"/>
        </w:rPr>
        <w:t>Hypertext</w:t>
      </w:r>
      <w:proofErr w:type="spellEnd"/>
      <w:r>
        <w:rPr>
          <w:lang w:val="es-ES"/>
        </w:rPr>
        <w:t xml:space="preserve"> </w:t>
      </w:r>
      <w:proofErr w:type="spellStart"/>
      <w:r>
        <w:rPr>
          <w:lang w:val="es-ES"/>
        </w:rPr>
        <w:t>Application</w:t>
      </w:r>
      <w:proofErr w:type="spellEnd"/>
      <w:r>
        <w:rPr>
          <w:lang w:val="es-ES"/>
        </w:rPr>
        <w:t xml:space="preserve"> </w:t>
      </w:r>
      <w:proofErr w:type="spellStart"/>
      <w:r>
        <w:rPr>
          <w:lang w:val="es-ES"/>
        </w:rPr>
        <w:t>Technology</w:t>
      </w:r>
      <w:proofErr w:type="spellEnd"/>
      <w:r>
        <w:rPr>
          <w:lang w:val="es-ES"/>
        </w:rPr>
        <w:t xml:space="preserve"> </w:t>
      </w:r>
      <w:proofErr w:type="spellStart"/>
      <w:r>
        <w:rPr>
          <w:lang w:val="es-ES"/>
        </w:rPr>
        <w:t>Working</w:t>
      </w:r>
      <w:proofErr w:type="spellEnd"/>
      <w:r>
        <w:rPr>
          <w:lang w:val="es-ES"/>
        </w:rPr>
        <w:t xml:space="preserve"> </w:t>
      </w:r>
      <w:proofErr w:type="spellStart"/>
      <w:r>
        <w:rPr>
          <w:lang w:val="es-ES"/>
        </w:rPr>
        <w:t>Group</w:t>
      </w:r>
      <w:proofErr w:type="spellEnd"/>
      <w:r>
        <w:rPr>
          <w:lang w:val="es-ES"/>
        </w:rPr>
        <w:t>)</w:t>
      </w:r>
      <w:r w:rsidR="00097C5B">
        <w:rPr>
          <w:lang w:val="es-ES"/>
        </w:rPr>
        <w:t>, formado por Firefox, Opera y Safari y a los que se les unió</w:t>
      </w:r>
      <w:r w:rsidR="005B2A8D">
        <w:rPr>
          <w:lang w:val="es-ES"/>
        </w:rPr>
        <w:t xml:space="preserve"> Google Chrome</w:t>
      </w:r>
      <w:r>
        <w:rPr>
          <w:lang w:val="es-ES"/>
        </w:rPr>
        <w:t xml:space="preserve">. Su objetivo consistió en crear un lenguaje </w:t>
      </w:r>
      <w:r w:rsidRPr="006D187D">
        <w:rPr>
          <w:b/>
          <w:lang w:val="es-ES"/>
        </w:rPr>
        <w:t>HTML</w:t>
      </w:r>
      <w:r>
        <w:rPr>
          <w:lang w:val="es-ES"/>
        </w:rPr>
        <w:t xml:space="preserve"> mejor, con nuevas aplicaciones para la web, pero manteniendo la compatibilidad con los navegadores existentes.</w:t>
      </w:r>
    </w:p>
    <w:p w:rsidR="009A7DFA" w:rsidRDefault="009A7DFA">
      <w:pPr>
        <w:rPr>
          <w:lang w:val="es-ES"/>
        </w:rPr>
      </w:pPr>
    </w:p>
    <w:p w:rsidR="003C2860" w:rsidRDefault="009A7DFA">
      <w:pPr>
        <w:rPr>
          <w:lang w:val="es-ES"/>
        </w:rPr>
      </w:pPr>
      <w:r>
        <w:rPr>
          <w:lang w:val="es-ES"/>
        </w:rPr>
        <w:t xml:space="preserve">Durante unos años, W3C y WHATWG, trabajaron en paralelo hasta que en 2006 decidieron </w:t>
      </w:r>
      <w:r w:rsidR="003C2860">
        <w:rPr>
          <w:lang w:val="es-ES"/>
        </w:rPr>
        <w:t xml:space="preserve">unir sus fuerzas y trabajar </w:t>
      </w:r>
      <w:r w:rsidR="00597F5C">
        <w:rPr>
          <w:lang w:val="es-ES"/>
        </w:rPr>
        <w:t>conjuntamente</w:t>
      </w:r>
      <w:r w:rsidR="003C2860">
        <w:rPr>
          <w:lang w:val="es-ES"/>
        </w:rPr>
        <w:t xml:space="preserve"> abandonándose el </w:t>
      </w:r>
      <w:r w:rsidR="003C2860" w:rsidRPr="006D187D">
        <w:rPr>
          <w:b/>
          <w:lang w:val="es-ES"/>
        </w:rPr>
        <w:t>XHTML 2.0</w:t>
      </w:r>
      <w:r w:rsidR="003C2860">
        <w:rPr>
          <w:lang w:val="es-ES"/>
        </w:rPr>
        <w:t xml:space="preserve"> y naciendo la especificación </w:t>
      </w:r>
      <w:r w:rsidR="003C2860" w:rsidRPr="006D187D">
        <w:rPr>
          <w:b/>
          <w:lang w:val="es-ES"/>
        </w:rPr>
        <w:t>HTML5</w:t>
      </w:r>
      <w:r w:rsidR="00C5649D">
        <w:rPr>
          <w:lang w:val="es-ES"/>
        </w:rPr>
        <w:t xml:space="preserve"> que, a</w:t>
      </w:r>
      <w:r w:rsidR="003C2860">
        <w:rPr>
          <w:lang w:val="es-ES"/>
        </w:rPr>
        <w:t xml:space="preserve"> fecha de elaboración de este curso, aún no se ha terminado de fijar completamente. (Se ha anunciado que estará totalmente terminada para el 2022).</w:t>
      </w:r>
    </w:p>
    <w:p w:rsidR="003C2860" w:rsidRDefault="003C2860">
      <w:pPr>
        <w:rPr>
          <w:lang w:val="es-ES"/>
        </w:rPr>
      </w:pPr>
    </w:p>
    <w:p w:rsidR="003C2860" w:rsidRDefault="003C2860">
      <w:pPr>
        <w:rPr>
          <w:lang w:val="es-ES"/>
        </w:rPr>
      </w:pPr>
      <w:r>
        <w:rPr>
          <w:lang w:val="es-ES"/>
        </w:rPr>
        <w:t xml:space="preserve">Por último, a la vez que la elaboración del estándar </w:t>
      </w:r>
      <w:r w:rsidRPr="006D187D">
        <w:rPr>
          <w:b/>
          <w:lang w:val="es-ES"/>
        </w:rPr>
        <w:t>HTML5</w:t>
      </w:r>
      <w:r>
        <w:rPr>
          <w:lang w:val="es-ES"/>
        </w:rPr>
        <w:t xml:space="preserve">, se está reformulando este para adaptarlo a las reglas del </w:t>
      </w:r>
      <w:r w:rsidRPr="006D187D">
        <w:rPr>
          <w:b/>
          <w:lang w:val="es-ES"/>
        </w:rPr>
        <w:t>XML</w:t>
      </w:r>
      <w:r>
        <w:rPr>
          <w:lang w:val="es-ES"/>
        </w:rPr>
        <w:t xml:space="preserve">, con el nombre de </w:t>
      </w:r>
      <w:r w:rsidRPr="006D187D">
        <w:rPr>
          <w:b/>
          <w:lang w:val="es-ES"/>
        </w:rPr>
        <w:t>XHTML5</w:t>
      </w:r>
      <w:r>
        <w:rPr>
          <w:lang w:val="es-ES"/>
        </w:rPr>
        <w:t>.</w:t>
      </w:r>
    </w:p>
    <w:p w:rsidR="003C2860" w:rsidRDefault="003C2860">
      <w:pPr>
        <w:rPr>
          <w:lang w:val="es-ES"/>
        </w:rPr>
      </w:pPr>
    </w:p>
    <w:p w:rsidR="003C2860" w:rsidRDefault="003C2860">
      <w:pPr>
        <w:rPr>
          <w:lang w:val="es-ES"/>
        </w:rPr>
      </w:pPr>
      <w:r>
        <w:rPr>
          <w:lang w:val="es-ES"/>
        </w:rPr>
        <w:t>Toda esta intensa historia tiene unas consecuencias importantes para los desarrolladores de páginas web y para este curso:</w:t>
      </w:r>
    </w:p>
    <w:p w:rsidR="00BA32F8" w:rsidRDefault="00BA32F8">
      <w:pPr>
        <w:ind w:firstLine="0"/>
        <w:jc w:val="left"/>
        <w:rPr>
          <w:lang w:val="es-ES"/>
        </w:rPr>
      </w:pPr>
      <w:r>
        <w:rPr>
          <w:lang w:val="es-ES"/>
        </w:rPr>
        <w:br w:type="page"/>
      </w:r>
    </w:p>
    <w:p w:rsidR="005D5D13" w:rsidRPr="001933FE" w:rsidRDefault="005B2A8D"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lastRenderedPageBreak/>
        <w:t xml:space="preserve">Gracias a que el W3C tomó el liderazgo del desarrollo de </w:t>
      </w:r>
      <w:r w:rsidRPr="001933FE">
        <w:rPr>
          <w:rFonts w:ascii="Arial" w:hAnsi="Arial" w:cs="Arial"/>
          <w:b/>
          <w:szCs w:val="22"/>
          <w:lang w:val="es-ES"/>
        </w:rPr>
        <w:t>HTML5</w:t>
      </w:r>
      <w:r w:rsidRPr="001933FE">
        <w:rPr>
          <w:rFonts w:ascii="Arial" w:hAnsi="Arial" w:cs="Arial"/>
          <w:szCs w:val="22"/>
          <w:lang w:val="es-ES"/>
        </w:rPr>
        <w:t xml:space="preserve"> tenemos la garantía de que se trata de un estándar gratuito que no depende de una o varias empresas.</w:t>
      </w:r>
    </w:p>
    <w:p w:rsidR="005D5D13" w:rsidRPr="001933FE" w:rsidRDefault="005D5D1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El hecho de que algunas empresas fabricantes de navegadores no participaran en un primer momento en el grupo WHATWG hace que no todos los navegadores actuales soporten todas las posibilidades de </w:t>
      </w:r>
      <w:r w:rsidRPr="001933FE">
        <w:rPr>
          <w:rFonts w:ascii="Arial" w:hAnsi="Arial" w:cs="Arial"/>
          <w:b/>
          <w:szCs w:val="22"/>
          <w:lang w:val="es-ES"/>
        </w:rPr>
        <w:t>HTML5</w:t>
      </w:r>
      <w:r w:rsidRPr="001933FE">
        <w:rPr>
          <w:rFonts w:ascii="Arial" w:hAnsi="Arial" w:cs="Arial"/>
          <w:szCs w:val="22"/>
          <w:lang w:val="es-ES"/>
        </w:rPr>
        <w:t xml:space="preserve"> lo que habrá que tener en cuenta para que las páginas web que desarrollemos se visualicen en todos los navegadores lo mejor posible.</w:t>
      </w:r>
      <w:r w:rsidR="009C54F4" w:rsidRPr="001933FE">
        <w:rPr>
          <w:rFonts w:ascii="Arial" w:hAnsi="Arial" w:cs="Arial"/>
          <w:szCs w:val="22"/>
          <w:lang w:val="es-ES"/>
        </w:rPr>
        <w:t xml:space="preserve"> Siempre que sea posible haremos referencia </w:t>
      </w:r>
      <w:r w:rsidR="003376FA" w:rsidRPr="001933FE">
        <w:rPr>
          <w:rFonts w:ascii="Arial" w:hAnsi="Arial" w:cs="Arial"/>
          <w:szCs w:val="22"/>
          <w:lang w:val="es-ES"/>
        </w:rPr>
        <w:t xml:space="preserve">a la compatibilidad de los distintos navegadores con las últimas utilidades implementadas en </w:t>
      </w:r>
      <w:r w:rsidR="003376FA" w:rsidRPr="001933FE">
        <w:rPr>
          <w:rFonts w:ascii="Arial" w:hAnsi="Arial" w:cs="Arial"/>
          <w:b/>
          <w:szCs w:val="22"/>
          <w:lang w:val="es-ES"/>
        </w:rPr>
        <w:t>HTML5</w:t>
      </w:r>
      <w:r w:rsidR="003376FA" w:rsidRPr="001933FE">
        <w:rPr>
          <w:rFonts w:ascii="Arial" w:hAnsi="Arial" w:cs="Arial"/>
          <w:szCs w:val="22"/>
          <w:lang w:val="es-ES"/>
        </w:rPr>
        <w:t xml:space="preserve">. </w:t>
      </w:r>
    </w:p>
    <w:p w:rsidR="005D5D13" w:rsidRPr="001933FE" w:rsidRDefault="005D5D1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El </w:t>
      </w:r>
      <w:r w:rsidRPr="001504EF">
        <w:rPr>
          <w:rFonts w:ascii="Arial" w:hAnsi="Arial" w:cs="Arial"/>
          <w:b/>
          <w:szCs w:val="22"/>
          <w:lang w:val="es-ES"/>
        </w:rPr>
        <w:t>HTML5</w:t>
      </w:r>
      <w:r w:rsidRPr="001933FE">
        <w:rPr>
          <w:rFonts w:ascii="Arial" w:hAnsi="Arial" w:cs="Arial"/>
          <w:szCs w:val="22"/>
          <w:lang w:val="es-ES"/>
        </w:rPr>
        <w:t xml:space="preserve"> no es un estándar terminado por lo que habrá nuevas posibilidades que aún no están implementadas y características actuales que en un futuro podrán desaparecer.</w:t>
      </w:r>
    </w:p>
    <w:p w:rsidR="005D5D13" w:rsidRPr="001933FE" w:rsidRDefault="005D5D1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Todas las características que estudiaremos en este curso están actualizadas a </w:t>
      </w:r>
      <w:r w:rsidRPr="001504EF">
        <w:rPr>
          <w:rFonts w:ascii="Arial" w:hAnsi="Arial" w:cs="Arial"/>
          <w:b/>
          <w:szCs w:val="22"/>
          <w:lang w:val="es-ES"/>
        </w:rPr>
        <w:t>HTML5</w:t>
      </w:r>
      <w:r w:rsidRPr="001933FE">
        <w:rPr>
          <w:rFonts w:ascii="Arial" w:hAnsi="Arial" w:cs="Arial"/>
          <w:szCs w:val="22"/>
          <w:lang w:val="es-ES"/>
        </w:rPr>
        <w:t xml:space="preserve"> habiéndose eliminado aquellas de </w:t>
      </w:r>
      <w:r w:rsidRPr="001504EF">
        <w:rPr>
          <w:rFonts w:ascii="Arial" w:hAnsi="Arial" w:cs="Arial"/>
          <w:b/>
          <w:szCs w:val="22"/>
          <w:lang w:val="es-ES"/>
        </w:rPr>
        <w:t>HTML 4.0</w:t>
      </w:r>
      <w:r w:rsidRPr="001933FE">
        <w:rPr>
          <w:rFonts w:ascii="Arial" w:hAnsi="Arial" w:cs="Arial"/>
          <w:szCs w:val="22"/>
          <w:lang w:val="es-ES"/>
        </w:rPr>
        <w:t xml:space="preserve"> que no se conservan en esta nueva implementación.</w:t>
      </w:r>
    </w:p>
    <w:p w:rsidR="00597F5C" w:rsidRPr="001933FE" w:rsidRDefault="00597F5C"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A lo largo de este curso intentaremos utilizar la sintaxis estricta para asegurar la compatibilidad con </w:t>
      </w:r>
      <w:r w:rsidRPr="001504EF">
        <w:rPr>
          <w:rFonts w:ascii="Arial" w:hAnsi="Arial" w:cs="Arial"/>
          <w:b/>
          <w:szCs w:val="22"/>
          <w:lang w:val="es-ES"/>
        </w:rPr>
        <w:t>XHTML</w:t>
      </w:r>
      <w:r w:rsidRPr="001933FE">
        <w:rPr>
          <w:rFonts w:ascii="Arial" w:hAnsi="Arial" w:cs="Arial"/>
          <w:szCs w:val="22"/>
          <w:lang w:val="es-ES"/>
        </w:rPr>
        <w:t>.</w:t>
      </w:r>
    </w:p>
    <w:p w:rsidR="00597F5C" w:rsidRDefault="00597F5C" w:rsidP="00597F5C">
      <w:pPr>
        <w:ind w:firstLine="0"/>
        <w:rPr>
          <w:lang w:val="es-ES"/>
        </w:rPr>
      </w:pPr>
    </w:p>
    <w:p w:rsidR="00597F5C" w:rsidRDefault="00597F5C" w:rsidP="00597F5C">
      <w:pPr>
        <w:ind w:firstLine="0"/>
        <w:rPr>
          <w:lang w:val="es-ES"/>
        </w:rPr>
      </w:pPr>
    </w:p>
    <w:p w:rsidR="00597F5C" w:rsidRPr="00381C89" w:rsidRDefault="00597F5C" w:rsidP="00381C89">
      <w:pPr>
        <w:pStyle w:val="TITULO2"/>
        <w:pBdr>
          <w:bottom w:val="single" w:sz="4" w:space="1" w:color="auto"/>
        </w:pBdr>
        <w:jc w:val="both"/>
        <w:rPr>
          <w:lang w:val="es-ES_tradnl"/>
          <w14:shadow w14:blurRad="50800" w14:dist="38100" w14:dir="0" w14:sx="100000" w14:sy="100000" w14:kx="0" w14:ky="0" w14:algn="l">
            <w14:srgbClr w14:val="000000">
              <w14:alpha w14:val="60000"/>
            </w14:srgbClr>
          </w14:shadow>
        </w:rPr>
      </w:pPr>
      <w:r w:rsidRPr="00381C89">
        <w:rPr>
          <w:lang w:val="es-ES_tradnl"/>
          <w14:shadow w14:blurRad="50800" w14:dist="38100" w14:dir="0" w14:sx="100000" w14:sy="100000" w14:kx="0" w14:ky="0" w14:algn="l">
            <w14:srgbClr w14:val="000000">
              <w14:alpha w14:val="60000"/>
            </w14:srgbClr>
          </w14:shadow>
        </w:rPr>
        <w:t>HOJAS DE ESTILO CSS</w:t>
      </w:r>
    </w:p>
    <w:p w:rsidR="00597F5C" w:rsidRDefault="00597F5C" w:rsidP="00597F5C">
      <w:pPr>
        <w:ind w:firstLine="0"/>
        <w:rPr>
          <w:lang w:val="es-ES"/>
        </w:rPr>
      </w:pPr>
    </w:p>
    <w:p w:rsidR="00597F5C" w:rsidRDefault="00597F5C" w:rsidP="00597F5C">
      <w:pPr>
        <w:ind w:firstLine="0"/>
        <w:rPr>
          <w:lang w:val="es-ES"/>
        </w:rPr>
      </w:pPr>
      <w:r>
        <w:rPr>
          <w:lang w:val="es-ES"/>
        </w:rPr>
        <w:tab/>
      </w:r>
      <w:r w:rsidR="00214D86">
        <w:rPr>
          <w:lang w:val="es-ES"/>
        </w:rPr>
        <w:t xml:space="preserve">Hasta </w:t>
      </w:r>
      <w:r w:rsidR="00214D86" w:rsidRPr="006D187D">
        <w:rPr>
          <w:b/>
          <w:lang w:val="es-ES"/>
        </w:rPr>
        <w:t>HTML 4.0</w:t>
      </w:r>
      <w:r w:rsidR="00214D86">
        <w:rPr>
          <w:lang w:val="es-ES"/>
        </w:rPr>
        <w:t xml:space="preserve">, la especificación de este lenguaje incluía órdenes destinadas al  contenido de una página web así como al formato aplicado a dicho contenido. En </w:t>
      </w:r>
      <w:r w:rsidR="00214D86" w:rsidRPr="006D187D">
        <w:rPr>
          <w:b/>
          <w:lang w:val="es-ES"/>
        </w:rPr>
        <w:t>HTML5</w:t>
      </w:r>
      <w:r w:rsidR="00214D86">
        <w:rPr>
          <w:lang w:val="es-ES"/>
        </w:rPr>
        <w:t xml:space="preserve"> se separa el contenido de la presentación dejando este último en manos de las </w:t>
      </w:r>
      <w:r w:rsidR="00214D86" w:rsidRPr="006D187D">
        <w:rPr>
          <w:b/>
          <w:lang w:val="es-ES"/>
        </w:rPr>
        <w:t>HOJAS DE ESTILO CSS</w:t>
      </w:r>
      <w:r w:rsidR="009C54F4">
        <w:rPr>
          <w:lang w:val="es-ES"/>
        </w:rPr>
        <w:t>, (</w:t>
      </w:r>
      <w:proofErr w:type="spellStart"/>
      <w:r w:rsidR="009C54F4">
        <w:rPr>
          <w:lang w:val="es-ES"/>
        </w:rPr>
        <w:t>Cascading</w:t>
      </w:r>
      <w:proofErr w:type="spellEnd"/>
      <w:r w:rsidR="009C54F4">
        <w:rPr>
          <w:lang w:val="es-ES"/>
        </w:rPr>
        <w:t xml:space="preserve"> Style </w:t>
      </w:r>
      <w:proofErr w:type="spellStart"/>
      <w:r w:rsidR="009C54F4">
        <w:rPr>
          <w:lang w:val="es-ES"/>
        </w:rPr>
        <w:t>Sheets</w:t>
      </w:r>
      <w:proofErr w:type="spellEnd"/>
      <w:r w:rsidR="009C54F4">
        <w:rPr>
          <w:lang w:val="es-ES"/>
        </w:rPr>
        <w:t>)</w:t>
      </w:r>
      <w:r w:rsidR="00214D86">
        <w:rPr>
          <w:lang w:val="es-ES"/>
        </w:rPr>
        <w:t>.</w:t>
      </w:r>
    </w:p>
    <w:p w:rsidR="00214D86" w:rsidRDefault="00214D86" w:rsidP="00597F5C">
      <w:pPr>
        <w:ind w:firstLine="0"/>
        <w:rPr>
          <w:lang w:val="es-ES"/>
        </w:rPr>
      </w:pPr>
    </w:p>
    <w:p w:rsidR="009C54F4" w:rsidRDefault="00214D86" w:rsidP="00597F5C">
      <w:pPr>
        <w:ind w:firstLine="0"/>
        <w:rPr>
          <w:lang w:val="es-ES"/>
        </w:rPr>
      </w:pPr>
      <w:r>
        <w:rPr>
          <w:lang w:val="es-ES"/>
        </w:rPr>
        <w:tab/>
        <w:t xml:space="preserve">Así que las </w:t>
      </w:r>
      <w:r w:rsidRPr="006D187D">
        <w:rPr>
          <w:b/>
          <w:lang w:val="es-ES"/>
        </w:rPr>
        <w:t>HOJAS DE ESTILO CSS</w:t>
      </w:r>
      <w:r w:rsidR="009C54F4">
        <w:rPr>
          <w:lang w:val="es-ES"/>
        </w:rPr>
        <w:t xml:space="preserve">, aunque no forman parte de </w:t>
      </w:r>
      <w:r w:rsidR="009C54F4" w:rsidRPr="006D187D">
        <w:rPr>
          <w:b/>
          <w:lang w:val="es-ES"/>
        </w:rPr>
        <w:t>HTML5</w:t>
      </w:r>
      <w:r w:rsidR="009C54F4">
        <w:rPr>
          <w:lang w:val="es-ES"/>
        </w:rPr>
        <w:t>,</w:t>
      </w:r>
      <w:r>
        <w:rPr>
          <w:lang w:val="es-ES"/>
        </w:rPr>
        <w:t xml:space="preserve"> se convierten en elementos inseparables del </w:t>
      </w:r>
      <w:r w:rsidRPr="006D187D">
        <w:rPr>
          <w:b/>
          <w:lang w:val="es-ES"/>
        </w:rPr>
        <w:t>HTML</w:t>
      </w:r>
      <w:r w:rsidR="009C54F4">
        <w:rPr>
          <w:lang w:val="es-ES"/>
        </w:rPr>
        <w:t>,</w:t>
      </w:r>
      <w:r>
        <w:rPr>
          <w:lang w:val="es-ES"/>
        </w:rPr>
        <w:t xml:space="preserve"> y ya no es posible abordar su estudio por separado. Es por ello que a lo largo de este curso iremos alternando partes de </w:t>
      </w:r>
      <w:r w:rsidRPr="006D187D">
        <w:rPr>
          <w:b/>
          <w:lang w:val="es-ES"/>
        </w:rPr>
        <w:t>HTML</w:t>
      </w:r>
      <w:r>
        <w:rPr>
          <w:lang w:val="es-ES"/>
        </w:rPr>
        <w:t xml:space="preserve"> pr</w:t>
      </w:r>
      <w:r w:rsidR="009C54F4">
        <w:rPr>
          <w:lang w:val="es-ES"/>
        </w:rPr>
        <w:t xml:space="preserve">opiamente dicho y partes de </w:t>
      </w:r>
      <w:r w:rsidR="009C54F4" w:rsidRPr="006D187D">
        <w:rPr>
          <w:b/>
          <w:lang w:val="es-ES"/>
        </w:rPr>
        <w:t>CSS</w:t>
      </w:r>
      <w:r w:rsidR="009C54F4">
        <w:rPr>
          <w:lang w:val="es-ES"/>
        </w:rPr>
        <w:t>.</w:t>
      </w:r>
    </w:p>
    <w:p w:rsidR="009C54F4" w:rsidRDefault="009C54F4" w:rsidP="00597F5C">
      <w:pPr>
        <w:ind w:firstLine="0"/>
        <w:rPr>
          <w:lang w:val="es-ES"/>
        </w:rPr>
      </w:pPr>
    </w:p>
    <w:p w:rsidR="00214D86" w:rsidRDefault="009C54F4" w:rsidP="009C54F4">
      <w:pPr>
        <w:rPr>
          <w:lang w:val="es-ES"/>
        </w:rPr>
      </w:pPr>
      <w:r>
        <w:rPr>
          <w:lang w:val="es-ES"/>
        </w:rPr>
        <w:t xml:space="preserve">Las </w:t>
      </w:r>
      <w:r w:rsidRPr="006D187D">
        <w:rPr>
          <w:b/>
          <w:lang w:val="es-ES"/>
        </w:rPr>
        <w:t>hojas de Estilo</w:t>
      </w:r>
      <w:r>
        <w:rPr>
          <w:lang w:val="es-ES"/>
        </w:rPr>
        <w:t xml:space="preserve"> </w:t>
      </w:r>
      <w:r w:rsidRPr="006D187D">
        <w:rPr>
          <w:b/>
          <w:lang w:val="es-ES"/>
        </w:rPr>
        <w:t>CSS</w:t>
      </w:r>
      <w:r>
        <w:rPr>
          <w:lang w:val="es-ES"/>
        </w:rPr>
        <w:t xml:space="preserve"> es un lenguaje en evolución que también se identifica mediante números de versión,</w:t>
      </w:r>
      <w:r w:rsidR="00214D86">
        <w:rPr>
          <w:lang w:val="es-ES"/>
        </w:rPr>
        <w:t xml:space="preserve"> </w:t>
      </w:r>
      <w:r>
        <w:rPr>
          <w:lang w:val="es-ES"/>
        </w:rPr>
        <w:t xml:space="preserve">y la última es </w:t>
      </w:r>
      <w:r w:rsidR="00214D86" w:rsidRPr="006D187D">
        <w:rPr>
          <w:b/>
          <w:lang w:val="es-ES"/>
        </w:rPr>
        <w:t>CSS3</w:t>
      </w:r>
      <w:r w:rsidR="00214D86">
        <w:rPr>
          <w:lang w:val="es-ES"/>
        </w:rPr>
        <w:t>.</w:t>
      </w:r>
      <w:r>
        <w:rPr>
          <w:lang w:val="es-ES"/>
        </w:rPr>
        <w:t xml:space="preserve"> Como </w:t>
      </w:r>
      <w:r w:rsidRPr="006D187D">
        <w:rPr>
          <w:b/>
          <w:lang w:val="es-ES"/>
        </w:rPr>
        <w:t>CSS3</w:t>
      </w:r>
      <w:r>
        <w:rPr>
          <w:lang w:val="es-ES"/>
        </w:rPr>
        <w:t xml:space="preserve"> ha ido evolucionando en paralelo a </w:t>
      </w:r>
      <w:r w:rsidRPr="006D187D">
        <w:rPr>
          <w:b/>
          <w:lang w:val="es-ES"/>
        </w:rPr>
        <w:t>HTML5</w:t>
      </w:r>
      <w:r>
        <w:rPr>
          <w:lang w:val="es-ES"/>
        </w:rPr>
        <w:t xml:space="preserve">, muchos de sus componentes suelen considerarse como </w:t>
      </w:r>
      <w:r w:rsidRPr="006D187D">
        <w:rPr>
          <w:b/>
          <w:lang w:val="es-ES"/>
        </w:rPr>
        <w:t>HTML5</w:t>
      </w:r>
      <w:r>
        <w:rPr>
          <w:lang w:val="es-ES"/>
        </w:rPr>
        <w:t>, pero es importante conocer que son diferentes</w:t>
      </w:r>
      <w:r w:rsidR="008721F1">
        <w:rPr>
          <w:lang w:val="es-ES"/>
        </w:rPr>
        <w:t>,</w:t>
      </w:r>
      <w:r>
        <w:rPr>
          <w:lang w:val="es-ES"/>
        </w:rPr>
        <w:t xml:space="preserve"> aunque sí están íntimamente ligados</w:t>
      </w:r>
      <w:r w:rsidR="008721F1">
        <w:rPr>
          <w:lang w:val="es-ES"/>
        </w:rPr>
        <w:t>,</w:t>
      </w:r>
      <w:r>
        <w:rPr>
          <w:lang w:val="es-ES"/>
        </w:rPr>
        <w:t xml:space="preserve"> como </w:t>
      </w:r>
      <w:r w:rsidR="00797AD5">
        <w:rPr>
          <w:lang w:val="es-ES"/>
        </w:rPr>
        <w:t xml:space="preserve">ya hemos comentado e </w:t>
      </w:r>
      <w:r>
        <w:rPr>
          <w:lang w:val="es-ES"/>
        </w:rPr>
        <w:t>iremos comprobando.</w:t>
      </w:r>
    </w:p>
    <w:p w:rsidR="008721F1" w:rsidRDefault="008721F1" w:rsidP="009C54F4">
      <w:pPr>
        <w:rPr>
          <w:lang w:val="es-ES"/>
        </w:rPr>
      </w:pPr>
    </w:p>
    <w:p w:rsidR="00214D86" w:rsidRDefault="00214D86" w:rsidP="00597F5C">
      <w:pPr>
        <w:ind w:firstLine="0"/>
        <w:rPr>
          <w:lang w:val="es-ES"/>
        </w:rPr>
      </w:pPr>
      <w:r>
        <w:rPr>
          <w:lang w:val="es-ES"/>
        </w:rPr>
        <w:tab/>
      </w:r>
      <w:r w:rsidR="008721F1">
        <w:rPr>
          <w:lang w:val="es-ES"/>
        </w:rPr>
        <w:t>Resumiendo, l</w:t>
      </w:r>
      <w:r>
        <w:rPr>
          <w:lang w:val="es-ES"/>
        </w:rPr>
        <w:t xml:space="preserve">as </w:t>
      </w:r>
      <w:r w:rsidRPr="006D187D">
        <w:rPr>
          <w:b/>
          <w:lang w:val="es-ES"/>
        </w:rPr>
        <w:t>HOJAS DE ESTILO CSS</w:t>
      </w:r>
      <w:r>
        <w:rPr>
          <w:lang w:val="es-ES"/>
        </w:rPr>
        <w:t xml:space="preserve"> son</w:t>
      </w:r>
      <w:r w:rsidR="008721F1">
        <w:rPr>
          <w:lang w:val="es-ES"/>
        </w:rPr>
        <w:t xml:space="preserve"> órdenes de formato, color y fuente del texto, color de fondo, bordes, </w:t>
      </w:r>
      <w:proofErr w:type="spellStart"/>
      <w:r w:rsidR="008721F1">
        <w:rPr>
          <w:lang w:val="es-ES"/>
        </w:rPr>
        <w:t>etc</w:t>
      </w:r>
      <w:proofErr w:type="spellEnd"/>
      <w:r w:rsidR="008721F1">
        <w:rPr>
          <w:lang w:val="es-ES"/>
        </w:rPr>
        <w:t xml:space="preserve">, </w:t>
      </w:r>
      <w:proofErr w:type="spellStart"/>
      <w:r w:rsidR="008721F1">
        <w:rPr>
          <w:lang w:val="es-ES"/>
        </w:rPr>
        <w:t>etc</w:t>
      </w:r>
      <w:proofErr w:type="spellEnd"/>
      <w:r w:rsidR="008721F1">
        <w:rPr>
          <w:lang w:val="es-ES"/>
        </w:rPr>
        <w:t xml:space="preserve">, que el lenguaje </w:t>
      </w:r>
      <w:r w:rsidR="008721F1" w:rsidRPr="006D187D">
        <w:rPr>
          <w:b/>
          <w:lang w:val="es-ES"/>
        </w:rPr>
        <w:t>HTML</w:t>
      </w:r>
      <w:r w:rsidR="008721F1">
        <w:rPr>
          <w:lang w:val="es-ES"/>
        </w:rPr>
        <w:t xml:space="preserve"> y el navegador entiende y que permiten a los desarrolladores el control total sobre el estilo y el formato de las páginas web.</w:t>
      </w:r>
    </w:p>
    <w:p w:rsidR="008721F1" w:rsidRDefault="008721F1" w:rsidP="00597F5C">
      <w:pPr>
        <w:ind w:firstLine="0"/>
        <w:rPr>
          <w:lang w:val="es-ES"/>
        </w:rPr>
      </w:pPr>
    </w:p>
    <w:p w:rsidR="008721F1" w:rsidRPr="00597F5C" w:rsidRDefault="008721F1" w:rsidP="00597F5C">
      <w:pPr>
        <w:ind w:firstLine="0"/>
        <w:rPr>
          <w:lang w:val="es-ES"/>
        </w:rPr>
      </w:pPr>
      <w:r>
        <w:rPr>
          <w:lang w:val="es-ES"/>
        </w:rPr>
        <w:tab/>
        <w:t xml:space="preserve">El desarrollo de las </w:t>
      </w:r>
      <w:r w:rsidRPr="006D187D">
        <w:rPr>
          <w:b/>
          <w:lang w:val="es-ES"/>
        </w:rPr>
        <w:t>H</w:t>
      </w:r>
      <w:r w:rsidR="00BF0FBA" w:rsidRPr="006D187D">
        <w:rPr>
          <w:b/>
          <w:lang w:val="es-ES"/>
        </w:rPr>
        <w:t>OJAS DE ESTILO CSS</w:t>
      </w:r>
      <w:r w:rsidR="00BF0FBA">
        <w:rPr>
          <w:lang w:val="es-ES"/>
        </w:rPr>
        <w:t xml:space="preserve"> se hizo necesario para dar más potencia al lenguaje </w:t>
      </w:r>
      <w:r w:rsidR="00BF0FBA" w:rsidRPr="006D187D">
        <w:rPr>
          <w:b/>
          <w:lang w:val="es-ES"/>
        </w:rPr>
        <w:t>HTML</w:t>
      </w:r>
      <w:r w:rsidR="00BF0FBA">
        <w:rPr>
          <w:lang w:val="es-ES"/>
        </w:rPr>
        <w:t xml:space="preserve"> a la hora de aplicar formato</w:t>
      </w:r>
      <w:r w:rsidR="0096402E">
        <w:rPr>
          <w:lang w:val="es-ES"/>
        </w:rPr>
        <w:t>s</w:t>
      </w:r>
      <w:r w:rsidR="00BF0FBA">
        <w:rPr>
          <w:lang w:val="es-ES"/>
        </w:rPr>
        <w:t xml:space="preserve"> al documento y para facilitar la lectura y el depurado del código </w:t>
      </w:r>
      <w:r w:rsidR="00BF0FBA" w:rsidRPr="006D187D">
        <w:rPr>
          <w:b/>
          <w:lang w:val="es-ES"/>
        </w:rPr>
        <w:t>HTML</w:t>
      </w:r>
      <w:r w:rsidR="00BF0FBA">
        <w:rPr>
          <w:lang w:val="es-ES"/>
        </w:rPr>
        <w:t xml:space="preserve"> que se hacía muy pesado al tener mezclado las órdenes de </w:t>
      </w:r>
      <w:r w:rsidR="0096402E">
        <w:rPr>
          <w:lang w:val="es-ES"/>
        </w:rPr>
        <w:t xml:space="preserve">contenido, </w:t>
      </w:r>
      <w:r w:rsidR="00BF0FBA">
        <w:rPr>
          <w:lang w:val="es-ES"/>
        </w:rPr>
        <w:t>formateo y estilo de la página web.</w:t>
      </w:r>
    </w:p>
    <w:p w:rsidR="000D72C5" w:rsidRPr="005D5D13" w:rsidRDefault="005D5D13" w:rsidP="005D5D13">
      <w:pPr>
        <w:ind w:firstLine="0"/>
        <w:rPr>
          <w:lang w:val="es-ES"/>
        </w:rPr>
      </w:pPr>
      <w:r w:rsidRPr="005D5D13">
        <w:rPr>
          <w:lang w:val="es-ES"/>
        </w:rPr>
        <w:t xml:space="preserve"> </w:t>
      </w:r>
      <w:r w:rsidR="005B2A8D" w:rsidRPr="005D5D13">
        <w:rPr>
          <w:lang w:val="es-ES"/>
        </w:rPr>
        <w:t xml:space="preserve"> </w:t>
      </w:r>
    </w:p>
    <w:p w:rsidR="008721F1" w:rsidRDefault="000F3E3D" w:rsidP="008721F1">
      <w:pPr>
        <w:rPr>
          <w:lang w:val="es-ES"/>
        </w:rPr>
      </w:pPr>
      <w:r>
        <w:rPr>
          <w:lang w:val="es-ES"/>
        </w:rPr>
        <w:t xml:space="preserve">Por último, tenemos que nombrar al </w:t>
      </w:r>
      <w:r w:rsidRPr="006D187D">
        <w:rPr>
          <w:b/>
          <w:lang w:val="es-ES"/>
        </w:rPr>
        <w:t>DHTML</w:t>
      </w:r>
      <w:r>
        <w:rPr>
          <w:lang w:val="es-ES"/>
        </w:rPr>
        <w:t>, e</w:t>
      </w:r>
      <w:r w:rsidR="00BF0FBA">
        <w:rPr>
          <w:lang w:val="es-ES"/>
        </w:rPr>
        <w:t xml:space="preserve">s posible que en alguna ocasión oiga hablar de </w:t>
      </w:r>
      <w:r>
        <w:rPr>
          <w:lang w:val="es-ES"/>
        </w:rPr>
        <w:t xml:space="preserve">él </w:t>
      </w:r>
      <w:r w:rsidR="00BF0FBA">
        <w:rPr>
          <w:lang w:val="es-ES"/>
        </w:rPr>
        <w:t xml:space="preserve">o </w:t>
      </w:r>
      <w:r>
        <w:rPr>
          <w:lang w:val="es-ES"/>
        </w:rPr>
        <w:t xml:space="preserve">del </w:t>
      </w:r>
      <w:r w:rsidR="00BF0FBA" w:rsidRPr="006D187D">
        <w:rPr>
          <w:b/>
          <w:lang w:val="es-ES"/>
        </w:rPr>
        <w:t>HTML dinámico</w:t>
      </w:r>
      <w:r>
        <w:rPr>
          <w:lang w:val="es-ES"/>
        </w:rPr>
        <w:t xml:space="preserve"> como también se le conoce</w:t>
      </w:r>
      <w:r w:rsidR="00BF0FBA">
        <w:rPr>
          <w:lang w:val="es-ES"/>
        </w:rPr>
        <w:t xml:space="preserve">. Es preciso que conozca que no es otro lenguaje de creación de páginas web diferente. Más bien se trata de un concepto de programación web que engloba varias herramientas como son: </w:t>
      </w:r>
      <w:r w:rsidR="00BF0FBA" w:rsidRPr="006D187D">
        <w:rPr>
          <w:b/>
          <w:lang w:val="es-ES"/>
        </w:rPr>
        <w:t>HTML</w:t>
      </w:r>
      <w:r w:rsidR="00BF0FBA">
        <w:rPr>
          <w:lang w:val="es-ES"/>
        </w:rPr>
        <w:t xml:space="preserve">, </w:t>
      </w:r>
      <w:r w:rsidR="00BF0FBA" w:rsidRPr="006D187D">
        <w:rPr>
          <w:b/>
          <w:lang w:val="es-ES"/>
        </w:rPr>
        <w:t>CSS</w:t>
      </w:r>
      <w:r w:rsidR="00BF0FBA">
        <w:rPr>
          <w:lang w:val="es-ES"/>
        </w:rPr>
        <w:t xml:space="preserve"> y lenguajes de Script como </w:t>
      </w:r>
      <w:r w:rsidR="00BF0FBA" w:rsidRPr="006D187D">
        <w:rPr>
          <w:b/>
          <w:lang w:val="es-ES"/>
        </w:rPr>
        <w:t>JavaScript</w:t>
      </w:r>
      <w:r w:rsidR="00BF0FBA">
        <w:rPr>
          <w:lang w:val="es-ES"/>
        </w:rPr>
        <w:t xml:space="preserve">, </w:t>
      </w:r>
      <w:proofErr w:type="spellStart"/>
      <w:r w:rsidR="00BF0FBA" w:rsidRPr="006D187D">
        <w:rPr>
          <w:b/>
          <w:lang w:val="es-ES"/>
        </w:rPr>
        <w:t>VisualBasic</w:t>
      </w:r>
      <w:proofErr w:type="spellEnd"/>
      <w:r w:rsidR="00BF0FBA" w:rsidRPr="006D187D">
        <w:rPr>
          <w:b/>
          <w:lang w:val="es-ES"/>
        </w:rPr>
        <w:t xml:space="preserve"> Script</w:t>
      </w:r>
      <w:r w:rsidR="00BF0FBA">
        <w:rPr>
          <w:lang w:val="es-ES"/>
        </w:rPr>
        <w:t xml:space="preserve">, </w:t>
      </w:r>
      <w:r w:rsidR="00BF0FBA" w:rsidRPr="006D187D">
        <w:rPr>
          <w:b/>
          <w:lang w:val="es-ES"/>
        </w:rPr>
        <w:t>PHP</w:t>
      </w:r>
      <w:r w:rsidR="00BF0FBA">
        <w:rPr>
          <w:lang w:val="es-ES"/>
        </w:rPr>
        <w:t xml:space="preserve"> y otros que son objetos de </w:t>
      </w:r>
      <w:r w:rsidR="00251F25">
        <w:rPr>
          <w:lang w:val="es-ES"/>
        </w:rPr>
        <w:t>otros cursos diferentes. (</w:t>
      </w:r>
      <w:r w:rsidR="0096402E">
        <w:rPr>
          <w:lang w:val="es-ES"/>
        </w:rPr>
        <w:t>Pregunte a su profesor por ellos).</w:t>
      </w:r>
    </w:p>
    <w:p w:rsidR="000F3E3D" w:rsidRDefault="000F3E3D">
      <w:pPr>
        <w:ind w:firstLine="0"/>
        <w:jc w:val="left"/>
        <w:rPr>
          <w:lang w:val="es-ES"/>
        </w:rPr>
      </w:pPr>
      <w:r>
        <w:rPr>
          <w:lang w:val="es-ES"/>
        </w:rPr>
        <w:br w:type="page"/>
      </w:r>
    </w:p>
    <w:p w:rsidR="003335E3" w:rsidRPr="00381C89" w:rsidRDefault="00800579" w:rsidP="00381C89">
      <w:pPr>
        <w:pStyle w:val="TITULO1"/>
        <w:rPr>
          <w:lang w:val="es-ES_tradnl"/>
        </w:rPr>
      </w:pPr>
      <w:r>
        <w:rPr>
          <w:lang w:val="es-ES_tradnl"/>
        </w:rPr>
        <w:lastRenderedPageBreak/>
        <w:t>CAPÍ</w:t>
      </w:r>
      <w:r w:rsidR="00E117A6" w:rsidRPr="00381C89">
        <w:rPr>
          <w:lang w:val="es-ES_tradnl"/>
        </w:rPr>
        <w:t>TULO 2</w:t>
      </w:r>
      <w:r w:rsidR="00CA1EDC" w:rsidRPr="00381C89">
        <w:rPr>
          <w:lang w:val="es-ES_tradnl"/>
        </w:rPr>
        <w:t xml:space="preserve"> - </w:t>
      </w:r>
      <w:r w:rsidR="003335E3" w:rsidRPr="00381C89">
        <w:rPr>
          <w:lang w:val="es-ES_tradnl"/>
        </w:rPr>
        <w:t>COMENZANDO A TRABAJAR</w:t>
      </w:r>
    </w:p>
    <w:p w:rsidR="003335E3" w:rsidRDefault="003335E3"/>
    <w:p w:rsidR="00F80A3B" w:rsidRDefault="00F80A3B"/>
    <w:p w:rsidR="00F80A3B" w:rsidRDefault="00F80A3B"/>
    <w:p w:rsidR="003335E3" w:rsidRDefault="000F3E3D">
      <w:r>
        <w:t xml:space="preserve">Ha llegado el momento de empezar a trabajar con </w:t>
      </w:r>
      <w:r w:rsidRPr="006D187D">
        <w:rPr>
          <w:b/>
        </w:rPr>
        <w:t>HTML</w:t>
      </w:r>
      <w:r>
        <w:t>. Para familiarizarnos con é</w:t>
      </w:r>
      <w:r w:rsidR="003335E3">
        <w:t>l vamos a abrir una página Web ya creada que servirá de base para todo el curso.</w:t>
      </w:r>
    </w:p>
    <w:p w:rsidR="000F3E3D" w:rsidRDefault="000F3E3D"/>
    <w:p w:rsidR="003335E3" w:rsidRDefault="003335E3"/>
    <w:p w:rsidR="003335E3" w:rsidRPr="007A10CD" w:rsidRDefault="00381C89"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NUESTRA PRIMERA PÁGINA</w:t>
      </w:r>
    </w:p>
    <w:p w:rsidR="003335E3" w:rsidRDefault="003335E3"/>
    <w:p w:rsidR="000E249C" w:rsidRDefault="003335E3">
      <w:r>
        <w:t xml:space="preserve">El nombre de la página Web que vamos a abrir es </w:t>
      </w:r>
      <w:r>
        <w:rPr>
          <w:b/>
        </w:rPr>
        <w:t>turismo.html</w:t>
      </w:r>
      <w:r>
        <w:t xml:space="preserve"> (</w:t>
      </w:r>
      <w:r w:rsidR="00D3132D">
        <w:t>Lo encontrará en su carpeta de prácticas</w:t>
      </w:r>
      <w:r w:rsidR="000E249C">
        <w:t>).</w:t>
      </w:r>
    </w:p>
    <w:p w:rsidR="000E249C" w:rsidRDefault="000E249C"/>
    <w:p w:rsidR="003335E3" w:rsidRPr="000E249C" w:rsidRDefault="000E249C">
      <w:pPr>
        <w:rPr>
          <w:b/>
          <w:i/>
          <w:u w:val="single"/>
        </w:rPr>
      </w:pPr>
      <w:r w:rsidRPr="000E249C">
        <w:rPr>
          <w:b/>
          <w:i/>
          <w:u w:val="single"/>
        </w:rPr>
        <w:t>Es el momento de realizar la práctica 2.1.</w:t>
      </w:r>
    </w:p>
    <w:p w:rsidR="00515EF2" w:rsidRDefault="00515EF2"/>
    <w:p w:rsidR="003335E3" w:rsidRDefault="003335E3"/>
    <w:p w:rsidR="003335E3" w:rsidRPr="007A10CD" w:rsidRDefault="00381C89" w:rsidP="00381C89">
      <w:pPr>
        <w:pStyle w:val="TITULO2"/>
        <w:pBdr>
          <w:bottom w:val="single" w:sz="4" w:space="1" w:color="auto"/>
        </w:pBdr>
        <w:jc w:val="both"/>
        <w:rPr>
          <w:rFonts w:ascii="Arial" w:hAnsi="Arial" w:cs="Arial"/>
          <w:lang w:val="es-ES_tradnl"/>
        </w:rPr>
      </w:pPr>
      <w:r w:rsidRPr="007A10CD">
        <w:rPr>
          <w:rFonts w:ascii="Arial" w:hAnsi="Arial" w:cs="Arial"/>
          <w:lang w:val="es-ES_tradnl"/>
        </w:rPr>
        <w:t>LAS ETIQUETAS</w:t>
      </w:r>
    </w:p>
    <w:p w:rsidR="003335E3" w:rsidRDefault="003335E3"/>
    <w:p w:rsidR="003335E3" w:rsidRDefault="003335E3">
      <w:pPr>
        <w:rPr>
          <w:b/>
        </w:rPr>
      </w:pPr>
      <w:r>
        <w:t xml:space="preserve">El uso de las etiquetas es el principio esencial del lenguaje </w:t>
      </w:r>
      <w:r w:rsidRPr="006D187D">
        <w:rPr>
          <w:b/>
        </w:rPr>
        <w:t>HTML</w:t>
      </w:r>
      <w:r w:rsidR="000E249C">
        <w:t>. Hay dos tipos de etiquetas:</w:t>
      </w:r>
      <w:r>
        <w:t xml:space="preserve"> de inicio  y de cierre. En las etiquetas de inicio simplemente se escribe la orden, </w:t>
      </w:r>
      <w:r>
        <w:rPr>
          <w:b/>
        </w:rPr>
        <w:t>&lt;</w:t>
      </w:r>
      <w:r w:rsidR="001B3EE0">
        <w:rPr>
          <w:i/>
        </w:rPr>
        <w:t>orden</w:t>
      </w:r>
      <w:r>
        <w:rPr>
          <w:b/>
        </w:rPr>
        <w:t>&gt;</w:t>
      </w:r>
      <w:r>
        <w:t xml:space="preserve">, mientras que en las etiquetas de cierre se escribe la orden precedida de una barra, </w:t>
      </w:r>
      <w:r w:rsidR="001B3EE0">
        <w:rPr>
          <w:b/>
        </w:rPr>
        <w:t>&lt;/</w:t>
      </w:r>
      <w:r w:rsidR="001B3EE0">
        <w:rPr>
          <w:i/>
        </w:rPr>
        <w:t>orden</w:t>
      </w:r>
      <w:r>
        <w:rPr>
          <w:b/>
        </w:rPr>
        <w:t>&gt;.</w:t>
      </w:r>
      <w:r w:rsidR="002634BB">
        <w:rPr>
          <w:b/>
        </w:rPr>
        <w:t xml:space="preserve"> </w:t>
      </w:r>
      <w:r w:rsidR="002634BB" w:rsidRPr="002634BB">
        <w:t>Por regla general, a toda etiqueta de apertura le corresponde una etiqueta de cierre. Pero también puede haber etiquetas sin cierre.</w:t>
      </w:r>
    </w:p>
    <w:p w:rsidR="003335E3" w:rsidRDefault="003335E3">
      <w:pPr>
        <w:rPr>
          <w:b/>
        </w:rPr>
      </w:pPr>
    </w:p>
    <w:p w:rsidR="00AA3E3D" w:rsidRDefault="003335E3" w:rsidP="00AA3E3D">
      <w:r>
        <w:t>La porción de texto situada entre las etiquetas de inicio y de cierre se ve afectada por la orden de las etiquetas</w:t>
      </w:r>
      <w:r w:rsidR="00945DCC">
        <w:t xml:space="preserve">. Por ejemplo, la etiqueta </w:t>
      </w:r>
      <w:r w:rsidR="00945DCC" w:rsidRPr="006D187D">
        <w:rPr>
          <w:b/>
        </w:rPr>
        <w:t>&lt;</w:t>
      </w:r>
      <w:r w:rsidR="001B3EE0" w:rsidRPr="006D187D">
        <w:rPr>
          <w:b/>
        </w:rPr>
        <w:t>h1</w:t>
      </w:r>
      <w:r w:rsidR="00945DCC" w:rsidRPr="006D187D">
        <w:rPr>
          <w:b/>
        </w:rPr>
        <w:t>&gt;</w:t>
      </w:r>
      <w:r w:rsidR="00945DCC">
        <w:t xml:space="preserve"> y su correspondiente </w:t>
      </w:r>
      <w:r w:rsidR="001B3EE0" w:rsidRPr="006D187D">
        <w:rPr>
          <w:b/>
        </w:rPr>
        <w:t>&lt;/h1</w:t>
      </w:r>
      <w:r w:rsidRPr="006D187D">
        <w:rPr>
          <w:b/>
        </w:rPr>
        <w:t>&gt;</w:t>
      </w:r>
      <w:r>
        <w:t xml:space="preserve"> determinan que </w:t>
      </w:r>
      <w:r w:rsidR="00945DCC">
        <w:t xml:space="preserve">el texto situado </w:t>
      </w:r>
      <w:r>
        <w:t>entre ellas</w:t>
      </w:r>
      <w:r w:rsidR="00945DCC">
        <w:t>, “</w:t>
      </w:r>
      <w:r w:rsidR="00945DCC" w:rsidRPr="00394E0C">
        <w:rPr>
          <w:b/>
        </w:rPr>
        <w:t>Turismo en España</w:t>
      </w:r>
      <w:r w:rsidR="00945DCC">
        <w:t>”,</w:t>
      </w:r>
      <w:r>
        <w:t xml:space="preserve"> </w:t>
      </w:r>
      <w:r w:rsidR="00945DCC">
        <w:t>es un título de nivel 1</w:t>
      </w:r>
      <w:r>
        <w:t>.</w:t>
      </w:r>
      <w:r w:rsidR="00945DCC">
        <w:t xml:space="preserve"> Al conjunto de etiqueta de apertura, etiqueta de cierre y texto u objeto incluido entre ellas, le denominamos </w:t>
      </w:r>
      <w:r w:rsidR="00945DCC" w:rsidRPr="00394E0C">
        <w:rPr>
          <w:b/>
        </w:rPr>
        <w:t>ELEMENTO</w:t>
      </w:r>
      <w:r w:rsidR="00945DCC">
        <w:t>.</w:t>
      </w:r>
    </w:p>
    <w:p w:rsidR="002634BB" w:rsidRDefault="002634BB"/>
    <w:p w:rsidR="002634BB" w:rsidRDefault="002634BB">
      <w:r>
        <w:t>Un ejemplo de e</w:t>
      </w:r>
      <w:r w:rsidR="00397B33">
        <w:t>tiqueta sin cierre</w:t>
      </w:r>
      <w:r w:rsidR="006B47D4">
        <w:t xml:space="preserve">, también llamadas etiquetas únicas o </w:t>
      </w:r>
      <w:r w:rsidR="009B4330">
        <w:t>vacías</w:t>
      </w:r>
      <w:r w:rsidR="006B47D4">
        <w:t>,</w:t>
      </w:r>
      <w:r w:rsidR="009B4330">
        <w:t xml:space="preserve"> es </w:t>
      </w:r>
      <w:r w:rsidR="009B4330" w:rsidRPr="006D187D">
        <w:rPr>
          <w:b/>
        </w:rPr>
        <w:t>&lt;</w:t>
      </w:r>
      <w:proofErr w:type="spellStart"/>
      <w:r w:rsidR="009B4330" w:rsidRPr="006D187D">
        <w:rPr>
          <w:b/>
        </w:rPr>
        <w:t>img</w:t>
      </w:r>
      <w:proofErr w:type="spellEnd"/>
      <w:r w:rsidRPr="006D187D">
        <w:rPr>
          <w:b/>
        </w:rPr>
        <w:t>&gt;</w:t>
      </w:r>
      <w:r>
        <w:t xml:space="preserve"> cuyo significado veremos un poco más adelante.</w:t>
      </w:r>
    </w:p>
    <w:p w:rsidR="00394E0C" w:rsidRDefault="00394E0C"/>
    <w:p w:rsidR="00394E0C" w:rsidRDefault="00394E0C">
      <w:r>
        <w:t xml:space="preserve">A un </w:t>
      </w:r>
      <w:r w:rsidRPr="00C01591">
        <w:rPr>
          <w:b/>
        </w:rPr>
        <w:t>ELEMENTO</w:t>
      </w:r>
      <w:r>
        <w:t xml:space="preserve"> se le pueden aplicar varias etiquetas. Diremos entonces que las etiquetas están anidadas o enlazadas.</w:t>
      </w:r>
    </w:p>
    <w:p w:rsidR="000E249C" w:rsidRDefault="000E249C"/>
    <w:p w:rsidR="000E249C" w:rsidRPr="000E249C" w:rsidRDefault="000E249C">
      <w:pPr>
        <w:rPr>
          <w:b/>
          <w:i/>
          <w:u w:val="single"/>
        </w:rPr>
      </w:pPr>
      <w:r w:rsidRPr="000E249C">
        <w:rPr>
          <w:b/>
          <w:i/>
          <w:u w:val="single"/>
        </w:rPr>
        <w:t>Realice la práctica 2.2.</w:t>
      </w:r>
    </w:p>
    <w:p w:rsidR="000E249C" w:rsidRDefault="000E249C"/>
    <w:p w:rsidR="00AA3E3D" w:rsidRDefault="003335E3">
      <w:r>
        <w:t xml:space="preserve"> </w:t>
      </w:r>
    </w:p>
    <w:p w:rsidR="00AA3E3D"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PARTES DE UN DOCUMENTO HTML MÍNIMO</w:t>
      </w:r>
    </w:p>
    <w:p w:rsidR="00AA3E3D" w:rsidRDefault="00AA3E3D"/>
    <w:p w:rsidR="00AA3E3D" w:rsidRDefault="00AA3E3D">
      <w:r>
        <w:t xml:space="preserve">Un documento </w:t>
      </w:r>
      <w:r w:rsidRPr="006D187D">
        <w:rPr>
          <w:b/>
        </w:rPr>
        <w:t>HTML</w:t>
      </w:r>
      <w:r>
        <w:t xml:space="preserve"> tiene que tener como mínimo las siguientes partes:</w:t>
      </w:r>
    </w:p>
    <w:p w:rsidR="00AA3E3D" w:rsidRDefault="00AA3E3D"/>
    <w:p w:rsidR="003335E3" w:rsidRDefault="002D7D0C">
      <w:r>
        <w:rPr>
          <w:b/>
          <w:u w:val="single"/>
        </w:rPr>
        <w:sym w:font="Symbol" w:char="F0B7"/>
      </w:r>
      <w:r w:rsidR="007A3DAF" w:rsidRPr="00C01591">
        <w:rPr>
          <w:b/>
          <w:sz w:val="28"/>
          <w:u w:val="single"/>
        </w:rPr>
        <w:t>EL DOCTYPE</w:t>
      </w:r>
      <w:r>
        <w:t xml:space="preserve">: Indica al navegador a que versión de </w:t>
      </w:r>
      <w:r w:rsidRPr="006D187D">
        <w:rPr>
          <w:b/>
        </w:rPr>
        <w:t>HTML</w:t>
      </w:r>
      <w:r>
        <w:t xml:space="preserve"> se ajusta el documento.</w:t>
      </w:r>
    </w:p>
    <w:p w:rsidR="0083415B" w:rsidRDefault="0083415B"/>
    <w:p w:rsidR="00E3610B" w:rsidRDefault="0083415B">
      <w:r>
        <w:t xml:space="preserve">Todo documento </w:t>
      </w:r>
      <w:r w:rsidRPr="006D187D">
        <w:rPr>
          <w:b/>
        </w:rPr>
        <w:t>HTML</w:t>
      </w:r>
      <w:r>
        <w:t xml:space="preserve"> debe comenzar</w:t>
      </w:r>
      <w:r w:rsidR="00E34B3D">
        <w:t>,</w:t>
      </w:r>
      <w:r>
        <w:t xml:space="preserve"> </w:t>
      </w:r>
      <w:r w:rsidR="00E34B3D">
        <w:t xml:space="preserve">en su primera línea, </w:t>
      </w:r>
      <w:r>
        <w:t xml:space="preserve">por un </w:t>
      </w:r>
      <w:proofErr w:type="spellStart"/>
      <w:r>
        <w:t>doctype</w:t>
      </w:r>
      <w:proofErr w:type="spellEnd"/>
      <w:r>
        <w:t xml:space="preserve">. En </w:t>
      </w:r>
      <w:r w:rsidRPr="006D187D">
        <w:rPr>
          <w:b/>
        </w:rPr>
        <w:t>HTML5</w:t>
      </w:r>
      <w:r>
        <w:t xml:space="preserve"> es </w:t>
      </w:r>
      <w:r w:rsidR="001B3EE0">
        <w:t>muy sencillo:</w:t>
      </w:r>
    </w:p>
    <w:p w:rsidR="00E3610B" w:rsidRDefault="00E3610B"/>
    <w:p w:rsidR="0083415B" w:rsidRDefault="001B3EE0">
      <w:proofErr w:type="gramStart"/>
      <w:r w:rsidRPr="00E3610B">
        <w:rPr>
          <w:b/>
        </w:rPr>
        <w:t>&lt;!DOCTYPE</w:t>
      </w:r>
      <w:proofErr w:type="gramEnd"/>
      <w:r w:rsidRPr="00E3610B">
        <w:rPr>
          <w:b/>
        </w:rPr>
        <w:t xml:space="preserve"> </w:t>
      </w:r>
      <w:proofErr w:type="spellStart"/>
      <w:r w:rsidRPr="00E3610B">
        <w:rPr>
          <w:b/>
        </w:rPr>
        <w:t>html</w:t>
      </w:r>
      <w:proofErr w:type="spellEnd"/>
      <w:r w:rsidRPr="00E3610B">
        <w:rPr>
          <w:b/>
        </w:rPr>
        <w:t>&gt;</w:t>
      </w:r>
    </w:p>
    <w:p w:rsidR="001B3EE0" w:rsidRDefault="001B3EE0"/>
    <w:p w:rsidR="001B3EE0" w:rsidRDefault="001B3EE0">
      <w:r>
        <w:lastRenderedPageBreak/>
        <w:t xml:space="preserve">El </w:t>
      </w:r>
      <w:proofErr w:type="spellStart"/>
      <w:r>
        <w:t>doctype</w:t>
      </w:r>
      <w:proofErr w:type="spellEnd"/>
      <w:r>
        <w:t xml:space="preserve"> le dice al nave</w:t>
      </w:r>
      <w:r w:rsidR="00E34B3D">
        <w:t xml:space="preserve">gador qué tipo de código fuente, </w:t>
      </w:r>
      <w:r w:rsidR="00E34B3D" w:rsidRPr="00E3610B">
        <w:rPr>
          <w:b/>
        </w:rPr>
        <w:t>HTML</w:t>
      </w:r>
      <w:r w:rsidR="00E34B3D">
        <w:t xml:space="preserve"> y </w:t>
      </w:r>
      <w:r w:rsidR="00E34B3D" w:rsidRPr="00E3610B">
        <w:rPr>
          <w:b/>
        </w:rPr>
        <w:t>XHTML</w:t>
      </w:r>
      <w:r w:rsidR="00AC7C59">
        <w:t>,</w:t>
      </w:r>
      <w:r w:rsidR="00E34B3D">
        <w:t xml:space="preserve"> </w:t>
      </w:r>
      <w:r>
        <w:t>debe interpretar y representar.</w:t>
      </w:r>
      <w:r w:rsidR="00E34B3D">
        <w:t xml:space="preserve"> Lo usará para representar la página según los est</w:t>
      </w:r>
      <w:r w:rsidR="00E3610B">
        <w:t>ándares de W3C por</w:t>
      </w:r>
      <w:r w:rsidR="00E34B3D">
        <w:t xml:space="preserve"> lo que se deberá visualizar de manera idéntica en todos los navegadores.</w:t>
      </w:r>
    </w:p>
    <w:p w:rsidR="00E34B3D" w:rsidRDefault="00E34B3D"/>
    <w:p w:rsidR="00E34B3D" w:rsidRDefault="00E34B3D">
      <w:r>
        <w:t xml:space="preserve">El </w:t>
      </w:r>
      <w:proofErr w:type="spellStart"/>
      <w:r>
        <w:t>doctype</w:t>
      </w:r>
      <w:proofErr w:type="spellEnd"/>
      <w:r>
        <w:t xml:space="preserve"> no es obligatorio, pero si es una buena práctica. En su ausencia, al no saber a qu</w:t>
      </w:r>
      <w:r w:rsidR="00D258D5">
        <w:t>é reglas atenerse, el naveg</w:t>
      </w:r>
      <w:r>
        <w:t>ador se acoge a una</w:t>
      </w:r>
      <w:r w:rsidR="00D258D5">
        <w:t>s</w:t>
      </w:r>
      <w:r>
        <w:t xml:space="preserve"> reglas genéricas</w:t>
      </w:r>
      <w:r w:rsidR="00AC7C59">
        <w:t xml:space="preserve"> propias de cada navegador</w:t>
      </w:r>
      <w:r w:rsidR="00D258D5">
        <w:t xml:space="preserve">, </w:t>
      </w:r>
      <w:r>
        <w:t>por lo que puede suceder</w:t>
      </w:r>
      <w:r w:rsidR="00AC7C59">
        <w:t>,</w:t>
      </w:r>
      <w:r>
        <w:t xml:space="preserve"> que el mismo código</w:t>
      </w:r>
      <w:r w:rsidR="00AC7C59">
        <w:t>,</w:t>
      </w:r>
      <w:r>
        <w:t xml:space="preserve"> se vea diferente en los distintos navegadores.</w:t>
      </w:r>
    </w:p>
    <w:p w:rsidR="00E34B3D" w:rsidRDefault="00E34B3D"/>
    <w:p w:rsidR="00E34B3D" w:rsidRDefault="00E34B3D">
      <w:r>
        <w:t xml:space="preserve">Por si acaso se encuentra con él en alguna página web que desee investigar su código, el </w:t>
      </w:r>
      <w:proofErr w:type="spellStart"/>
      <w:r>
        <w:t>doctype</w:t>
      </w:r>
      <w:proofErr w:type="spellEnd"/>
      <w:r>
        <w:t xml:space="preserve"> de </w:t>
      </w:r>
      <w:r w:rsidRPr="00E3610B">
        <w:rPr>
          <w:b/>
        </w:rPr>
        <w:t>HTML 4.01</w:t>
      </w:r>
      <w:r>
        <w:t xml:space="preserve"> es:</w:t>
      </w:r>
    </w:p>
    <w:p w:rsidR="00E34B3D" w:rsidRDefault="00E34B3D"/>
    <w:p w:rsidR="00E34B3D" w:rsidRPr="00F80A3B" w:rsidRDefault="00E34B3D"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b/>
          <w:sz w:val="22"/>
          <w:szCs w:val="22"/>
          <w:lang w:val="en-US"/>
        </w:rPr>
      </w:pPr>
      <w:r w:rsidRPr="00FD5AE2">
        <w:rPr>
          <w:rFonts w:ascii="Arial" w:hAnsi="Arial" w:cs="Arial"/>
          <w:sz w:val="22"/>
        </w:rPr>
        <w:tab/>
      </w:r>
      <w:proofErr w:type="gramStart"/>
      <w:r w:rsidRPr="00F80A3B">
        <w:rPr>
          <w:rFonts w:ascii="Arial" w:hAnsi="Arial" w:cs="Arial"/>
          <w:b/>
          <w:sz w:val="22"/>
          <w:szCs w:val="22"/>
          <w:lang w:val="en-US"/>
        </w:rPr>
        <w:t>&lt;!DOCTYPE</w:t>
      </w:r>
      <w:proofErr w:type="gramEnd"/>
      <w:r w:rsidRPr="00F80A3B">
        <w:rPr>
          <w:rFonts w:ascii="Arial" w:hAnsi="Arial" w:cs="Arial"/>
          <w:b/>
          <w:sz w:val="22"/>
          <w:szCs w:val="22"/>
          <w:lang w:val="en-US"/>
        </w:rPr>
        <w:t xml:space="preserve"> HTML PUBLIC "-//W3C//DTD HTML 4.01 Transitional//EN" "</w:t>
      </w:r>
      <w:hyperlink r:id="rId12" w:history="1">
        <w:r w:rsidRPr="00F80A3B">
          <w:rPr>
            <w:rStyle w:val="Hipervnculo"/>
            <w:rFonts w:ascii="Arial" w:hAnsi="Arial" w:cs="Arial"/>
            <w:b/>
            <w:sz w:val="22"/>
            <w:szCs w:val="22"/>
            <w:lang w:val="en-US"/>
          </w:rPr>
          <w:t>http://www.w3.org/TR/html4/loose.dtd</w:t>
        </w:r>
      </w:hyperlink>
      <w:r w:rsidRPr="00F80A3B">
        <w:rPr>
          <w:rFonts w:ascii="Arial" w:hAnsi="Arial" w:cs="Arial"/>
          <w:b/>
          <w:sz w:val="22"/>
          <w:szCs w:val="22"/>
          <w:lang w:val="en-US"/>
        </w:rPr>
        <w:t>"&gt;</w:t>
      </w:r>
    </w:p>
    <w:p w:rsidR="00062E33"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p>
    <w:p w:rsidR="00062E33"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r>
        <w:rPr>
          <w:rFonts w:ascii="Arial" w:hAnsi="Arial" w:cs="Arial"/>
          <w:sz w:val="22"/>
          <w:szCs w:val="22"/>
          <w:lang w:val="en-US"/>
        </w:rPr>
        <w:tab/>
        <w:t xml:space="preserve">Y en </w:t>
      </w:r>
      <w:r w:rsidRPr="00E3610B">
        <w:rPr>
          <w:rFonts w:ascii="Arial" w:hAnsi="Arial" w:cs="Arial"/>
          <w:b/>
          <w:sz w:val="22"/>
          <w:szCs w:val="22"/>
          <w:lang w:val="en-US"/>
        </w:rPr>
        <w:t>XHTML 1.0</w:t>
      </w:r>
      <w:r>
        <w:rPr>
          <w:rFonts w:ascii="Arial" w:hAnsi="Arial" w:cs="Arial"/>
          <w:sz w:val="22"/>
          <w:szCs w:val="22"/>
          <w:lang w:val="en-US"/>
        </w:rPr>
        <w:t>:</w:t>
      </w:r>
    </w:p>
    <w:p w:rsidR="00062E33"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p>
    <w:p w:rsidR="00062E33" w:rsidRPr="00F80A3B" w:rsidRDefault="00062E33"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b/>
          <w:sz w:val="22"/>
          <w:szCs w:val="22"/>
          <w:lang w:val="en-US"/>
        </w:rPr>
      </w:pPr>
      <w:r w:rsidRPr="00062E33">
        <w:rPr>
          <w:rFonts w:ascii="Arial" w:hAnsi="Arial" w:cs="Arial"/>
          <w:sz w:val="22"/>
          <w:szCs w:val="22"/>
          <w:lang w:val="en-US"/>
        </w:rPr>
        <w:tab/>
      </w:r>
      <w:r w:rsidRPr="00F80A3B">
        <w:rPr>
          <w:rFonts w:ascii="Arial" w:hAnsi="Arial" w:cs="Arial"/>
          <w:b/>
          <w:sz w:val="22"/>
          <w:szCs w:val="22"/>
          <w:lang w:val="en-US"/>
        </w:rPr>
        <w:t>&lt;!DOCTYPE html PUBLIC "-//W3C//DTD XHTML 1.0 Strict //EN" "http://www.w3.org/TR/xhtml1/DTD/xhtml1-strict.dtd"&gt;</w:t>
      </w:r>
    </w:p>
    <w:p w:rsidR="00062FED" w:rsidRDefault="00062FED"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n-US"/>
        </w:rPr>
      </w:pPr>
    </w:p>
    <w:p w:rsidR="00062FED" w:rsidRPr="00886CE6" w:rsidRDefault="00062FED" w:rsidP="00D258D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rPr>
      </w:pPr>
      <w:r>
        <w:rPr>
          <w:rFonts w:ascii="Arial" w:hAnsi="Arial" w:cs="Arial"/>
          <w:sz w:val="22"/>
          <w:szCs w:val="22"/>
          <w:lang w:val="en-US"/>
        </w:rPr>
        <w:tab/>
      </w:r>
      <w:r w:rsidRPr="00886CE6">
        <w:rPr>
          <w:rFonts w:ascii="Arial" w:hAnsi="Arial" w:cs="Arial"/>
          <w:sz w:val="22"/>
          <w:szCs w:val="22"/>
        </w:rPr>
        <w:t xml:space="preserve">Por </w:t>
      </w:r>
      <w:r w:rsidR="00F14664" w:rsidRPr="00886CE6">
        <w:rPr>
          <w:rFonts w:ascii="Arial" w:hAnsi="Arial" w:cs="Arial"/>
          <w:sz w:val="22"/>
          <w:szCs w:val="22"/>
        </w:rPr>
        <w:t>último</w:t>
      </w:r>
      <w:r w:rsidRPr="00886CE6">
        <w:rPr>
          <w:rFonts w:ascii="Arial" w:hAnsi="Arial" w:cs="Arial"/>
          <w:sz w:val="22"/>
          <w:szCs w:val="22"/>
        </w:rPr>
        <w:t xml:space="preserve"> </w:t>
      </w:r>
      <w:r w:rsidR="00886CE6" w:rsidRPr="00886CE6">
        <w:rPr>
          <w:rFonts w:ascii="Arial" w:hAnsi="Arial" w:cs="Arial"/>
          <w:sz w:val="22"/>
          <w:szCs w:val="22"/>
        </w:rPr>
        <w:t xml:space="preserve">el </w:t>
      </w:r>
      <w:proofErr w:type="spellStart"/>
      <w:r w:rsidR="00886CE6" w:rsidRPr="00886CE6">
        <w:rPr>
          <w:rFonts w:ascii="Arial" w:hAnsi="Arial" w:cs="Arial"/>
          <w:sz w:val="22"/>
          <w:szCs w:val="22"/>
        </w:rPr>
        <w:t>doctype</w:t>
      </w:r>
      <w:proofErr w:type="spellEnd"/>
      <w:r w:rsidR="00886CE6" w:rsidRPr="00886CE6">
        <w:rPr>
          <w:rFonts w:ascii="Arial" w:hAnsi="Arial" w:cs="Arial"/>
          <w:sz w:val="22"/>
          <w:szCs w:val="22"/>
        </w:rPr>
        <w:t xml:space="preserve"> no debe ser considerado como una </w:t>
      </w:r>
      <w:r w:rsidR="00886CE6">
        <w:rPr>
          <w:rFonts w:ascii="Arial" w:hAnsi="Arial" w:cs="Arial"/>
          <w:sz w:val="22"/>
          <w:szCs w:val="22"/>
        </w:rPr>
        <w:t xml:space="preserve">etiqueta </w:t>
      </w:r>
      <w:r w:rsidR="00886CE6" w:rsidRPr="00E3610B">
        <w:rPr>
          <w:rFonts w:ascii="Arial" w:hAnsi="Arial" w:cs="Arial"/>
          <w:b/>
          <w:sz w:val="22"/>
          <w:szCs w:val="22"/>
        </w:rPr>
        <w:t>HTML</w:t>
      </w:r>
      <w:r w:rsidR="00886CE6">
        <w:rPr>
          <w:rFonts w:ascii="Arial" w:hAnsi="Arial" w:cs="Arial"/>
          <w:sz w:val="22"/>
          <w:szCs w:val="22"/>
        </w:rPr>
        <w:t>, sino como una declaración del lenguaje que estamos utilizando, por lo que no es necesario utilizar una etiqueta de cierre.</w:t>
      </w:r>
    </w:p>
    <w:p w:rsidR="00E34B3D" w:rsidRPr="00886CE6" w:rsidRDefault="00E34B3D">
      <w:pPr>
        <w:rPr>
          <w:lang w:val="es-ES"/>
        </w:rPr>
      </w:pPr>
      <w:r w:rsidRPr="00886CE6">
        <w:rPr>
          <w:lang w:val="es-ES"/>
        </w:rPr>
        <w:t xml:space="preserve"> </w:t>
      </w:r>
    </w:p>
    <w:p w:rsidR="002D7D0C" w:rsidRPr="00886CE6" w:rsidRDefault="001B3EE0">
      <w:pPr>
        <w:rPr>
          <w:lang w:val="es-ES"/>
        </w:rPr>
      </w:pPr>
      <w:r w:rsidRPr="00886CE6">
        <w:rPr>
          <w:lang w:val="es-ES"/>
        </w:rPr>
        <w:t xml:space="preserve"> </w:t>
      </w:r>
    </w:p>
    <w:p w:rsidR="002D7D0C" w:rsidRDefault="00193C65">
      <w:r>
        <w:rPr>
          <w:b/>
          <w:u w:val="single"/>
        </w:rPr>
        <w:sym w:font="Symbol" w:char="F0B7"/>
      </w:r>
      <w:r w:rsidR="007A3DAF" w:rsidRPr="00C01591">
        <w:rPr>
          <w:b/>
          <w:sz w:val="28"/>
          <w:u w:val="single"/>
        </w:rPr>
        <w:t>LA ETIQUETA</w:t>
      </w:r>
      <w:r w:rsidR="002D7D0C" w:rsidRPr="00C01591">
        <w:rPr>
          <w:b/>
          <w:sz w:val="28"/>
          <w:u w:val="single"/>
        </w:rPr>
        <w:t xml:space="preserve"> </w:t>
      </w:r>
      <w:r w:rsidR="00F410D4" w:rsidRPr="00C01591">
        <w:rPr>
          <w:b/>
          <w:sz w:val="28"/>
          <w:u w:val="single"/>
        </w:rPr>
        <w:t>&lt;</w:t>
      </w:r>
      <w:proofErr w:type="spellStart"/>
      <w:r w:rsidR="00F410D4" w:rsidRPr="00C01591">
        <w:rPr>
          <w:b/>
          <w:sz w:val="28"/>
          <w:u w:val="single"/>
        </w:rPr>
        <w:t>html</w:t>
      </w:r>
      <w:proofErr w:type="spellEnd"/>
      <w:r w:rsidR="00F410D4" w:rsidRPr="00C01591">
        <w:rPr>
          <w:b/>
          <w:sz w:val="28"/>
          <w:u w:val="single"/>
        </w:rPr>
        <w:t>&gt;</w:t>
      </w:r>
      <w:r w:rsidR="005F19C8">
        <w:t xml:space="preserve">: Indica al navegador que se trata de un documento </w:t>
      </w:r>
      <w:r w:rsidR="005F19C8" w:rsidRPr="00F410D4">
        <w:rPr>
          <w:b/>
        </w:rPr>
        <w:t>HTML</w:t>
      </w:r>
      <w:r w:rsidR="005F19C8">
        <w:t>.</w:t>
      </w:r>
      <w:r w:rsidR="00F410D4">
        <w:t xml:space="preserve"> Es el elemento raíz del documento. Se declara justo debajo de la declaración del </w:t>
      </w:r>
      <w:proofErr w:type="spellStart"/>
      <w:r w:rsidR="00F410D4">
        <w:t>doctype</w:t>
      </w:r>
      <w:proofErr w:type="spellEnd"/>
      <w:r w:rsidR="00F410D4">
        <w:t>.</w:t>
      </w:r>
    </w:p>
    <w:p w:rsidR="000E249C" w:rsidRDefault="000E249C"/>
    <w:p w:rsidR="000E249C" w:rsidRPr="000E249C" w:rsidRDefault="000E249C">
      <w:pPr>
        <w:rPr>
          <w:b/>
          <w:i/>
          <w:u w:val="single"/>
        </w:rPr>
      </w:pPr>
      <w:r w:rsidRPr="000E249C">
        <w:rPr>
          <w:b/>
          <w:i/>
          <w:u w:val="single"/>
        </w:rPr>
        <w:t>Es el momento de realizar la práctica 2.3.</w:t>
      </w:r>
    </w:p>
    <w:p w:rsidR="00BF4B56" w:rsidRDefault="00BF4B56"/>
    <w:p w:rsidR="00BF4B56" w:rsidRDefault="00AC548D">
      <w:r>
        <w:t>Note que l</w:t>
      </w:r>
      <w:r w:rsidR="00BF4B56">
        <w:t xml:space="preserve">a etiqueta </w:t>
      </w:r>
      <w:r w:rsidR="00BF4B56" w:rsidRPr="00AC548D">
        <w:rPr>
          <w:b/>
        </w:rPr>
        <w:t>&lt;</w:t>
      </w:r>
      <w:proofErr w:type="spellStart"/>
      <w:r w:rsidR="00BF4B56" w:rsidRPr="00AC548D">
        <w:rPr>
          <w:b/>
        </w:rPr>
        <w:t>html</w:t>
      </w:r>
      <w:proofErr w:type="spellEnd"/>
      <w:r w:rsidR="00BF4B56" w:rsidRPr="00AC548D">
        <w:rPr>
          <w:b/>
        </w:rPr>
        <w:t>&gt;</w:t>
      </w:r>
      <w:r w:rsidR="00BF4B56">
        <w:t xml:space="preserve"> puede incluir, como en este caso, el atributo </w:t>
      </w:r>
      <w:proofErr w:type="spellStart"/>
      <w:r w:rsidR="00BF4B56" w:rsidRPr="00AC548D">
        <w:rPr>
          <w:b/>
        </w:rPr>
        <w:t>lang</w:t>
      </w:r>
      <w:proofErr w:type="spellEnd"/>
      <w:r w:rsidR="00BF4B56" w:rsidRPr="00AC548D">
        <w:rPr>
          <w:b/>
        </w:rPr>
        <w:t>=”es”</w:t>
      </w:r>
      <w:r w:rsidR="00BF4B56">
        <w:t xml:space="preserve"> que le dice al navegador que el documento que va a procesar está en español. </w:t>
      </w:r>
      <w:r>
        <w:t xml:space="preserve">Además, está información es muy valiosa para los motores de búsqueda cómo Google. </w:t>
      </w:r>
      <w:r w:rsidR="00BF4B56">
        <w:t>Veremos más sobre los atributos</w:t>
      </w:r>
      <w:r>
        <w:t xml:space="preserve"> de las etiquetas en un apartado posterior.</w:t>
      </w:r>
    </w:p>
    <w:p w:rsidR="00AC548D" w:rsidRDefault="00AC548D"/>
    <w:p w:rsidR="002D7D0C" w:rsidRPr="002D7D0C" w:rsidRDefault="002D7D0C"/>
    <w:p w:rsidR="004A6075" w:rsidRDefault="003335E3">
      <w:r>
        <w:rPr>
          <w:b/>
          <w:u w:val="single"/>
        </w:rPr>
        <w:sym w:font="Symbol" w:char="F0B7"/>
      </w:r>
      <w:r w:rsidR="007A3DAF" w:rsidRPr="00C01591">
        <w:rPr>
          <w:b/>
          <w:sz w:val="28"/>
          <w:u w:val="single"/>
        </w:rPr>
        <w:t>EL ENCABEZADO</w:t>
      </w:r>
      <w:r>
        <w:t>: comprendido entre</w:t>
      </w:r>
      <w:r w:rsidR="005F19C8">
        <w:t xml:space="preserve"> las etiquetas </w:t>
      </w:r>
      <w:r w:rsidR="005F19C8" w:rsidRPr="00BE25C3">
        <w:rPr>
          <w:b/>
        </w:rPr>
        <w:t>&lt;</w:t>
      </w:r>
      <w:r w:rsidR="004A6075" w:rsidRPr="00BE25C3">
        <w:rPr>
          <w:b/>
        </w:rPr>
        <w:t>head</w:t>
      </w:r>
      <w:r w:rsidR="005F19C8" w:rsidRPr="00BE25C3">
        <w:rPr>
          <w:b/>
        </w:rPr>
        <w:t>&gt;</w:t>
      </w:r>
      <w:r w:rsidR="005F19C8">
        <w:t xml:space="preserve"> y </w:t>
      </w:r>
      <w:r w:rsidR="005F19C8" w:rsidRPr="00BE25C3">
        <w:rPr>
          <w:b/>
        </w:rPr>
        <w:t>&lt;/</w:t>
      </w:r>
      <w:r w:rsidR="004A6075" w:rsidRPr="00BE25C3">
        <w:rPr>
          <w:b/>
        </w:rPr>
        <w:t>head</w:t>
      </w:r>
      <w:r w:rsidR="005F19C8" w:rsidRPr="00BE25C3">
        <w:rPr>
          <w:b/>
        </w:rPr>
        <w:t>&gt;</w:t>
      </w:r>
      <w:r w:rsidR="005F19C8">
        <w:t xml:space="preserve">, </w:t>
      </w:r>
      <w:r w:rsidR="004A6075">
        <w:t xml:space="preserve">que se colocan justo después de la etiqueta </w:t>
      </w:r>
      <w:r w:rsidR="004A6075" w:rsidRPr="00BE25C3">
        <w:rPr>
          <w:b/>
        </w:rPr>
        <w:t>&lt;</w:t>
      </w:r>
      <w:proofErr w:type="spellStart"/>
      <w:r w:rsidR="004A6075" w:rsidRPr="00BE25C3">
        <w:rPr>
          <w:b/>
        </w:rPr>
        <w:t>html</w:t>
      </w:r>
      <w:proofErr w:type="spellEnd"/>
      <w:r w:rsidR="004A6075" w:rsidRPr="00BE25C3">
        <w:rPr>
          <w:b/>
        </w:rPr>
        <w:t>&gt;</w:t>
      </w:r>
      <w:r w:rsidR="004A6075">
        <w:t xml:space="preserve"> y </w:t>
      </w:r>
      <w:r w:rsidR="005F19C8">
        <w:t>contiene el encabezado del documento con una serie de información relativa al propio documento.</w:t>
      </w:r>
      <w:r w:rsidR="004A6075">
        <w:t xml:space="preserve"> El encabezado no se muestra en pantalla pero es de gran utilidad para el navegador, para los motores de búsqueda y para el desarrollador. Entre la información que irá en el encabezado del documento </w:t>
      </w:r>
      <w:r w:rsidR="004A6075" w:rsidRPr="00BE25C3">
        <w:rPr>
          <w:b/>
        </w:rPr>
        <w:t>HTML</w:t>
      </w:r>
      <w:r w:rsidR="004A6075">
        <w:t xml:space="preserve"> está:</w:t>
      </w:r>
    </w:p>
    <w:p w:rsidR="004A6075" w:rsidRPr="001933FE" w:rsidRDefault="004A6075"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El título del documento entre las etiquetas </w:t>
      </w:r>
      <w:r w:rsidRPr="001933FE">
        <w:rPr>
          <w:rFonts w:ascii="Arial" w:hAnsi="Arial" w:cs="Arial"/>
          <w:b/>
          <w:szCs w:val="22"/>
          <w:lang w:val="es-ES"/>
        </w:rPr>
        <w:t>&lt;</w:t>
      </w:r>
      <w:proofErr w:type="spellStart"/>
      <w:r w:rsidRPr="001933FE">
        <w:rPr>
          <w:rFonts w:ascii="Arial" w:hAnsi="Arial" w:cs="Arial"/>
          <w:b/>
          <w:szCs w:val="22"/>
          <w:lang w:val="es-ES"/>
        </w:rPr>
        <w:t>title</w:t>
      </w:r>
      <w:proofErr w:type="spellEnd"/>
      <w:r w:rsidRPr="001933FE">
        <w:rPr>
          <w:rFonts w:ascii="Arial" w:hAnsi="Arial" w:cs="Arial"/>
          <w:b/>
          <w:szCs w:val="22"/>
          <w:lang w:val="es-ES"/>
        </w:rPr>
        <w:t>&gt; … &lt;/</w:t>
      </w:r>
      <w:proofErr w:type="spellStart"/>
      <w:r w:rsidRPr="001933FE">
        <w:rPr>
          <w:rFonts w:ascii="Arial" w:hAnsi="Arial" w:cs="Arial"/>
          <w:b/>
          <w:szCs w:val="22"/>
          <w:lang w:val="es-ES"/>
        </w:rPr>
        <w:t>title</w:t>
      </w:r>
      <w:proofErr w:type="spellEnd"/>
      <w:r w:rsidRPr="001933FE">
        <w:rPr>
          <w:rFonts w:ascii="Arial" w:hAnsi="Arial" w:cs="Arial"/>
          <w:b/>
          <w:szCs w:val="22"/>
          <w:lang w:val="es-ES"/>
        </w:rPr>
        <w:t>&gt;</w:t>
      </w:r>
      <w:r w:rsidRPr="001933FE">
        <w:rPr>
          <w:rFonts w:ascii="Arial" w:hAnsi="Arial" w:cs="Arial"/>
          <w:szCs w:val="22"/>
          <w:lang w:val="es-ES"/>
        </w:rPr>
        <w:t>, que explicamos en el siguiente apartado.</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Las declaraciones de las hojas de estilo </w:t>
      </w:r>
      <w:r w:rsidRPr="001933FE">
        <w:rPr>
          <w:rFonts w:ascii="Arial" w:hAnsi="Arial" w:cs="Arial"/>
          <w:b/>
          <w:szCs w:val="22"/>
          <w:lang w:val="es-ES"/>
        </w:rPr>
        <w:t>CSS</w:t>
      </w:r>
      <w:r w:rsidRPr="001933FE">
        <w:rPr>
          <w:rFonts w:ascii="Arial" w:hAnsi="Arial" w:cs="Arial"/>
          <w:szCs w:val="22"/>
          <w:lang w:val="es-ES"/>
        </w:rPr>
        <w:t>.</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Funciones o vínculo a archivos </w:t>
      </w:r>
      <w:r w:rsidRPr="001933FE">
        <w:rPr>
          <w:rFonts w:ascii="Arial" w:hAnsi="Arial" w:cs="Arial"/>
          <w:b/>
          <w:szCs w:val="22"/>
          <w:lang w:val="es-ES"/>
        </w:rPr>
        <w:t>JavaScript</w:t>
      </w:r>
      <w:r w:rsidRPr="001933FE">
        <w:rPr>
          <w:rFonts w:ascii="Arial" w:hAnsi="Arial" w:cs="Arial"/>
          <w:szCs w:val="22"/>
          <w:lang w:val="es-ES"/>
        </w:rPr>
        <w:t>.</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Información dirigida a los motores de búsqueda para mejorar el posicionamiento de la página.</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Información dirigida a los navegadores.</w:t>
      </w:r>
    </w:p>
    <w:p w:rsidR="00BE25C3" w:rsidRPr="001933FE" w:rsidRDefault="00BE25C3"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Meta-etiquetas que indican la codificación, la descripción de la página, las palabras clave asociadas a la página, el nombre del autor, menciones de copyright, </w:t>
      </w:r>
      <w:proofErr w:type="spellStart"/>
      <w:r w:rsidRPr="001933FE">
        <w:rPr>
          <w:rFonts w:ascii="Arial" w:hAnsi="Arial" w:cs="Arial"/>
          <w:szCs w:val="22"/>
          <w:lang w:val="es-ES"/>
        </w:rPr>
        <w:t>etc</w:t>
      </w:r>
      <w:proofErr w:type="spellEnd"/>
      <w:r w:rsidRPr="001933FE">
        <w:rPr>
          <w:rFonts w:ascii="Arial" w:hAnsi="Arial" w:cs="Arial"/>
          <w:szCs w:val="22"/>
          <w:lang w:val="es-ES"/>
        </w:rPr>
        <w:t>, etc.</w:t>
      </w:r>
    </w:p>
    <w:p w:rsidR="00370815" w:rsidRDefault="00370815" w:rsidP="00BE25C3"/>
    <w:p w:rsidR="00FE7946" w:rsidRDefault="00FE7946" w:rsidP="00BE25C3">
      <w:r>
        <w:t>Dentro del encabezado debemos destacar dos elementos que no deben faltar:</w:t>
      </w:r>
    </w:p>
    <w:p w:rsidR="005F19C8" w:rsidRDefault="005F19C8" w:rsidP="00BA44AA">
      <w:pPr>
        <w:ind w:firstLine="0"/>
      </w:pPr>
    </w:p>
    <w:p w:rsidR="00BA32F8" w:rsidRDefault="00BA32F8" w:rsidP="00BA44AA">
      <w:pPr>
        <w:ind w:firstLine="0"/>
      </w:pPr>
    </w:p>
    <w:p w:rsidR="005F19C8" w:rsidRDefault="00FE7946" w:rsidP="00FE7946">
      <w:pPr>
        <w:ind w:left="709"/>
      </w:pPr>
      <w:r w:rsidRPr="00FE7946">
        <w:rPr>
          <w:b/>
        </w:rPr>
        <w:lastRenderedPageBreak/>
        <w:t xml:space="preserve">A.- </w:t>
      </w:r>
      <w:r w:rsidR="005F19C8" w:rsidRPr="00FE7946">
        <w:rPr>
          <w:b/>
        </w:rPr>
        <w:t>El Título del documento</w:t>
      </w:r>
      <w:r>
        <w:t>.</w:t>
      </w:r>
    </w:p>
    <w:p w:rsidR="00727F39" w:rsidRDefault="00727F39" w:rsidP="00FE7946">
      <w:pPr>
        <w:ind w:left="709"/>
      </w:pPr>
    </w:p>
    <w:p w:rsidR="00727F39" w:rsidRDefault="00727F39" w:rsidP="00FE7946">
      <w:pPr>
        <w:ind w:left="709"/>
      </w:pPr>
      <w:r>
        <w:t xml:space="preserve">Como ya hemos visto la etiqueta </w:t>
      </w:r>
      <w:r w:rsidRPr="00BE25C3">
        <w:rPr>
          <w:b/>
        </w:rPr>
        <w:t>&lt;</w:t>
      </w:r>
      <w:proofErr w:type="spellStart"/>
      <w:r w:rsidRPr="00BE25C3">
        <w:rPr>
          <w:b/>
        </w:rPr>
        <w:t>title</w:t>
      </w:r>
      <w:proofErr w:type="spellEnd"/>
      <w:r w:rsidRPr="00BE25C3">
        <w:rPr>
          <w:b/>
        </w:rPr>
        <w:t>&gt;Turismo en España&lt;/</w:t>
      </w:r>
      <w:proofErr w:type="spellStart"/>
      <w:r w:rsidRPr="00BE25C3">
        <w:rPr>
          <w:b/>
        </w:rPr>
        <w:t>title</w:t>
      </w:r>
      <w:proofErr w:type="spellEnd"/>
      <w:r w:rsidRPr="00BE25C3">
        <w:rPr>
          <w:b/>
        </w:rPr>
        <w:t>&gt;</w:t>
      </w:r>
      <w:r>
        <w:t xml:space="preserve"> asigna un título a la página que se visualiza en la barra de título de la ventana del navegador y/o en las pestañas abiertas por el mismo. Igualmente es el título con que se guarda la página cuando la agregamos a favoritos.</w:t>
      </w:r>
    </w:p>
    <w:p w:rsidR="00727F39" w:rsidRDefault="00727F39" w:rsidP="00FE7946">
      <w:pPr>
        <w:ind w:left="709"/>
      </w:pPr>
    </w:p>
    <w:p w:rsidR="002F0C74" w:rsidRDefault="00727F39" w:rsidP="00FE7946">
      <w:pPr>
        <w:ind w:left="709"/>
      </w:pPr>
      <w:r>
        <w:t xml:space="preserve">Tiene especial </w:t>
      </w:r>
      <w:r w:rsidR="002F0C74">
        <w:t>importancia en lo que respecta al posicionamiento en buscadores ya que es en lo primero que se fijan en las búsquedas e indexaciones, por lo que habrá que procurar que el título de la p</w:t>
      </w:r>
      <w:r w:rsidR="00AC7C59">
        <w:t>ágina sea atractivo y sintético reflejando la temática de nuestro sitio web.</w:t>
      </w:r>
    </w:p>
    <w:p w:rsidR="002F0C74" w:rsidRDefault="002F0C74" w:rsidP="00FE7946">
      <w:pPr>
        <w:ind w:left="709"/>
      </w:pPr>
    </w:p>
    <w:p w:rsidR="00727F39" w:rsidRDefault="002F0C74" w:rsidP="00FE7946">
      <w:pPr>
        <w:ind w:left="709"/>
      </w:pPr>
      <w:r>
        <w:t xml:space="preserve">No se puede tener más de un elemento </w:t>
      </w:r>
      <w:r w:rsidRPr="001D3D5A">
        <w:rPr>
          <w:b/>
        </w:rPr>
        <w:t>&lt;</w:t>
      </w:r>
      <w:proofErr w:type="spellStart"/>
      <w:r w:rsidRPr="001D3D5A">
        <w:rPr>
          <w:b/>
        </w:rPr>
        <w:t>title</w:t>
      </w:r>
      <w:proofErr w:type="spellEnd"/>
      <w:r w:rsidRPr="001D3D5A">
        <w:rPr>
          <w:b/>
        </w:rPr>
        <w:t>&gt;</w:t>
      </w:r>
      <w:r>
        <w:t xml:space="preserve"> en un documento </w:t>
      </w:r>
      <w:r w:rsidRPr="001D3D5A">
        <w:rPr>
          <w:b/>
        </w:rPr>
        <w:t>HTML</w:t>
      </w:r>
      <w:r>
        <w:t>.</w:t>
      </w:r>
      <w:r w:rsidR="00727F39">
        <w:t xml:space="preserve"> </w:t>
      </w:r>
    </w:p>
    <w:p w:rsidR="00BA44AA" w:rsidRDefault="00BA44AA" w:rsidP="00BA44AA">
      <w:pPr>
        <w:ind w:firstLine="0"/>
      </w:pPr>
    </w:p>
    <w:p w:rsidR="00BA44AA" w:rsidRDefault="00BA44AA" w:rsidP="00BA44AA">
      <w:pPr>
        <w:ind w:firstLine="0"/>
      </w:pPr>
    </w:p>
    <w:p w:rsidR="00FE7946" w:rsidRDefault="00FE7946" w:rsidP="00FE7946">
      <w:pPr>
        <w:ind w:left="709"/>
      </w:pPr>
      <w:r w:rsidRPr="00FE7946">
        <w:rPr>
          <w:b/>
        </w:rPr>
        <w:t xml:space="preserve">B.- </w:t>
      </w:r>
      <w:r w:rsidR="005F19C8" w:rsidRPr="00FE7946">
        <w:rPr>
          <w:b/>
        </w:rPr>
        <w:t>La codificación del documento</w:t>
      </w:r>
      <w:r>
        <w:t>:</w:t>
      </w:r>
    </w:p>
    <w:p w:rsidR="00FE7946" w:rsidRDefault="00FE7946" w:rsidP="00FE7946">
      <w:pPr>
        <w:ind w:left="709"/>
      </w:pPr>
    </w:p>
    <w:p w:rsidR="005F19C8" w:rsidRDefault="00FE7946" w:rsidP="00FE7946">
      <w:pPr>
        <w:ind w:left="709"/>
      </w:pPr>
      <w:r>
        <w:t>I</w:t>
      </w:r>
      <w:r w:rsidR="005F19C8">
        <w:t>ndica al navegador el juego de caracteres</w:t>
      </w:r>
      <w:r w:rsidR="00EC6658">
        <w:t>, (</w:t>
      </w:r>
      <w:proofErr w:type="spellStart"/>
      <w:r w:rsidR="00EC6658">
        <w:t>charset</w:t>
      </w:r>
      <w:proofErr w:type="spellEnd"/>
      <w:r w:rsidR="00EC6658">
        <w:t>),</w:t>
      </w:r>
      <w:r w:rsidR="005F19C8">
        <w:t xml:space="preserve"> a utilizar.</w:t>
      </w:r>
      <w:r w:rsidR="00EC6658">
        <w:t xml:space="preserve"> Ejemplos de codificación son: </w:t>
      </w:r>
      <w:r w:rsidR="00D16A57">
        <w:t xml:space="preserve">ASCII, Windows-1252, </w:t>
      </w:r>
      <w:proofErr w:type="spellStart"/>
      <w:r w:rsidR="00D16A57">
        <w:t>iso</w:t>
      </w:r>
      <w:proofErr w:type="spellEnd"/>
      <w:r w:rsidR="00D16A57">
        <w:t>-, etc.</w:t>
      </w:r>
    </w:p>
    <w:p w:rsidR="00D16A57" w:rsidRDefault="00D16A57" w:rsidP="00FE7946">
      <w:pPr>
        <w:ind w:left="709"/>
      </w:pPr>
    </w:p>
    <w:p w:rsidR="00D16A57" w:rsidRDefault="00D16A57" w:rsidP="00FE7946">
      <w:pPr>
        <w:ind w:left="709"/>
      </w:pPr>
      <w:r>
        <w:t xml:space="preserve">Habitualmente se utilizan los juegos de caracteres </w:t>
      </w:r>
      <w:r w:rsidR="00AC7C59">
        <w:t>utf-8, iso-8859-1 e iso-8859-15</w:t>
      </w:r>
      <w:r>
        <w:t>.</w:t>
      </w:r>
    </w:p>
    <w:p w:rsidR="00D16A57" w:rsidRDefault="00D16A57" w:rsidP="00FE7946">
      <w:pPr>
        <w:ind w:left="709"/>
      </w:pPr>
    </w:p>
    <w:p w:rsidR="00D16A57" w:rsidRDefault="00D16A57" w:rsidP="00FE7946">
      <w:pPr>
        <w:ind w:left="709"/>
      </w:pPr>
      <w:r>
        <w:t>Forma parte de las buenas prácticas del diseño de páginas web definir explícitamente la codificación del documento.</w:t>
      </w:r>
    </w:p>
    <w:p w:rsidR="00D16A57" w:rsidRDefault="00D16A57" w:rsidP="00FE7946">
      <w:pPr>
        <w:ind w:left="709"/>
      </w:pPr>
    </w:p>
    <w:p w:rsidR="00D16A57" w:rsidRDefault="00D16A57" w:rsidP="00FE7946">
      <w:pPr>
        <w:ind w:left="709"/>
      </w:pPr>
      <w:r>
        <w:t xml:space="preserve">En </w:t>
      </w:r>
      <w:r w:rsidRPr="00AC7C59">
        <w:rPr>
          <w:b/>
        </w:rPr>
        <w:t>HTML5</w:t>
      </w:r>
      <w:r>
        <w:t xml:space="preserve"> se utiliza la etiqueta: </w:t>
      </w:r>
      <w:r w:rsidRPr="00D16A57">
        <w:rPr>
          <w:b/>
        </w:rPr>
        <w:t xml:space="preserve">&lt;meta </w:t>
      </w:r>
      <w:proofErr w:type="spellStart"/>
      <w:r w:rsidRPr="00D16A57">
        <w:rPr>
          <w:b/>
        </w:rPr>
        <w:t>charset</w:t>
      </w:r>
      <w:proofErr w:type="spellEnd"/>
      <w:r w:rsidRPr="00D16A57">
        <w:rPr>
          <w:b/>
        </w:rPr>
        <w:t>=</w:t>
      </w:r>
      <w:r w:rsidR="008904A7" w:rsidRPr="008904A7">
        <w:rPr>
          <w:b/>
        </w:rPr>
        <w:t>“utf-8”</w:t>
      </w:r>
      <w:r w:rsidRPr="00D16A57">
        <w:rPr>
          <w:b/>
        </w:rPr>
        <w:t xml:space="preserve"> /&gt;</w:t>
      </w:r>
      <w:r>
        <w:t xml:space="preserve"> para indicar el juego de caracteres que vamos a utilizar en nuestra página web.</w:t>
      </w:r>
    </w:p>
    <w:p w:rsidR="00D16A57" w:rsidRDefault="00D16A57" w:rsidP="00FE7946">
      <w:pPr>
        <w:ind w:left="709"/>
      </w:pPr>
    </w:p>
    <w:p w:rsidR="00370815" w:rsidRPr="000E249C" w:rsidRDefault="00370815" w:rsidP="00370815">
      <w:pPr>
        <w:rPr>
          <w:b/>
          <w:i/>
          <w:u w:val="single"/>
        </w:rPr>
      </w:pPr>
      <w:r>
        <w:rPr>
          <w:b/>
          <w:i/>
          <w:u w:val="single"/>
        </w:rPr>
        <w:t>Realice ahora</w:t>
      </w:r>
      <w:r w:rsidRPr="000E249C">
        <w:rPr>
          <w:b/>
          <w:i/>
          <w:u w:val="single"/>
        </w:rPr>
        <w:t xml:space="preserve"> la prá</w:t>
      </w:r>
      <w:r>
        <w:rPr>
          <w:b/>
          <w:i/>
          <w:u w:val="single"/>
        </w:rPr>
        <w:t>ctica 2.4</w:t>
      </w:r>
      <w:r w:rsidRPr="000E249C">
        <w:rPr>
          <w:b/>
          <w:i/>
          <w:u w:val="single"/>
        </w:rPr>
        <w:t>.</w:t>
      </w:r>
    </w:p>
    <w:p w:rsidR="003335E3" w:rsidRDefault="003335E3">
      <w:pPr>
        <w:rPr>
          <w:b/>
          <w:u w:val="single"/>
        </w:rPr>
      </w:pPr>
    </w:p>
    <w:p w:rsidR="00F80A3B" w:rsidRDefault="00F80A3B">
      <w:pPr>
        <w:rPr>
          <w:b/>
          <w:u w:val="single"/>
        </w:rPr>
      </w:pPr>
    </w:p>
    <w:p w:rsidR="003335E3" w:rsidRDefault="003335E3">
      <w:r>
        <w:rPr>
          <w:b/>
          <w:u w:val="single"/>
        </w:rPr>
        <w:sym w:font="Symbol" w:char="F0B7"/>
      </w:r>
      <w:r w:rsidR="007A3DAF" w:rsidRPr="00C01591">
        <w:rPr>
          <w:b/>
          <w:sz w:val="28"/>
          <w:u w:val="single"/>
        </w:rPr>
        <w:t>EL CUERPO</w:t>
      </w:r>
      <w:r w:rsidRPr="00C01591">
        <w:rPr>
          <w:sz w:val="28"/>
        </w:rPr>
        <w:t xml:space="preserve">: </w:t>
      </w:r>
      <w:r>
        <w:t>comprendido entre</w:t>
      </w:r>
      <w:r w:rsidR="005F19C8">
        <w:t xml:space="preserve"> las etiquetas &lt;</w:t>
      </w:r>
      <w:proofErr w:type="spellStart"/>
      <w:r w:rsidR="007A3DAF" w:rsidRPr="007A3DAF">
        <w:rPr>
          <w:b/>
        </w:rPr>
        <w:t>body</w:t>
      </w:r>
      <w:proofErr w:type="spellEnd"/>
      <w:r w:rsidR="005F19C8">
        <w:t xml:space="preserve">&gt; y </w:t>
      </w:r>
      <w:r w:rsidR="007A3DAF">
        <w:t>&lt;</w:t>
      </w:r>
      <w:r w:rsidR="007A3DAF" w:rsidRPr="007A3DAF">
        <w:rPr>
          <w:b/>
        </w:rPr>
        <w:t>/</w:t>
      </w:r>
      <w:proofErr w:type="spellStart"/>
      <w:r w:rsidR="007A3DAF" w:rsidRPr="007A3DAF">
        <w:rPr>
          <w:b/>
        </w:rPr>
        <w:t>body</w:t>
      </w:r>
      <w:proofErr w:type="spellEnd"/>
      <w:r w:rsidR="005F19C8">
        <w:t>&gt; y que es donde se sitúa el contenido de la página web que verá el usuario</w:t>
      </w:r>
      <w:r w:rsidR="00346805">
        <w:t xml:space="preserve"> en su navegador.</w:t>
      </w:r>
    </w:p>
    <w:p w:rsidR="003335E3" w:rsidRDefault="003335E3"/>
    <w:p w:rsidR="002D7D0C" w:rsidRDefault="007A3DAF" w:rsidP="002D7D0C">
      <w:r>
        <w:t>Concluyendo: E</w:t>
      </w:r>
      <w:r w:rsidR="002D7D0C">
        <w:t>n cualquier código de cualquier página Web creada con este lenguaje, la primera etiqueta</w:t>
      </w:r>
      <w:r>
        <w:t xml:space="preserve">, a parte del </w:t>
      </w:r>
      <w:proofErr w:type="spellStart"/>
      <w:r w:rsidRPr="00346805">
        <w:rPr>
          <w:b/>
        </w:rPr>
        <w:t>doctype</w:t>
      </w:r>
      <w:proofErr w:type="spellEnd"/>
      <w:r>
        <w:t>,</w:t>
      </w:r>
      <w:r w:rsidR="002D7D0C">
        <w:t xml:space="preserve"> será &lt;</w:t>
      </w:r>
      <w:proofErr w:type="spellStart"/>
      <w:r w:rsidRPr="007A3DAF">
        <w:rPr>
          <w:b/>
        </w:rPr>
        <w:t>html</w:t>
      </w:r>
      <w:proofErr w:type="spellEnd"/>
      <w:r w:rsidR="002D7D0C">
        <w:t xml:space="preserve">&gt; y la última </w:t>
      </w:r>
      <w:r>
        <w:t>&lt;</w:t>
      </w:r>
      <w:r w:rsidRPr="007A3DAF">
        <w:rPr>
          <w:b/>
        </w:rPr>
        <w:t>/</w:t>
      </w:r>
      <w:proofErr w:type="spellStart"/>
      <w:r w:rsidRPr="007A3DAF">
        <w:rPr>
          <w:b/>
        </w:rPr>
        <w:t>html</w:t>
      </w:r>
      <w:proofErr w:type="spellEnd"/>
      <w:r>
        <w:t>&gt;.</w:t>
      </w:r>
    </w:p>
    <w:p w:rsidR="007A3DAF" w:rsidRDefault="007A3DAF" w:rsidP="002D7D0C"/>
    <w:p w:rsidR="003335E3" w:rsidRDefault="003335E3">
      <w:r>
        <w:t>El texto escrito en el encabezado no se visualiza cuando se abre la página pero no por eso deja de tener importancia ya que el texto del encabezado situado además entre las etiquetas de título (&lt;</w:t>
      </w:r>
      <w:proofErr w:type="spellStart"/>
      <w:r w:rsidR="007A3DAF" w:rsidRPr="007A3DAF">
        <w:rPr>
          <w:b/>
        </w:rPr>
        <w:t>title</w:t>
      </w:r>
      <w:proofErr w:type="spellEnd"/>
      <w:r>
        <w:t>&gt; y &lt;</w:t>
      </w:r>
      <w:r w:rsidR="007A3DAF" w:rsidRPr="007A3DAF">
        <w:rPr>
          <w:b/>
        </w:rPr>
        <w:t>/</w:t>
      </w:r>
      <w:proofErr w:type="spellStart"/>
      <w:r w:rsidR="007A3DAF" w:rsidRPr="007A3DAF">
        <w:rPr>
          <w:b/>
        </w:rPr>
        <w:t>title</w:t>
      </w:r>
      <w:proofErr w:type="spellEnd"/>
      <w:r>
        <w:t>&gt;) es el nombre que adoptará nuestra página cuando se guarde en la carpeta de favoritos</w:t>
      </w:r>
      <w:r w:rsidR="005A40AE">
        <w:t xml:space="preserve"> y por el</w:t>
      </w:r>
      <w:r w:rsidR="007A3DAF">
        <w:t xml:space="preserve"> que lo encontrarán los buscadores.</w:t>
      </w:r>
      <w:r>
        <w:t xml:space="preserve"> Por esta razón el título debe ser breve y descriptivo.</w:t>
      </w:r>
    </w:p>
    <w:p w:rsidR="003335E3" w:rsidRDefault="003335E3"/>
    <w:p w:rsidR="003335E3" w:rsidRDefault="003335E3">
      <w:r>
        <w:t>Dentro del cuerpo de la página está todo lo que queremos que aparezca</w:t>
      </w:r>
      <w:r w:rsidR="007A3DAF">
        <w:t xml:space="preserve"> en pantalla</w:t>
      </w:r>
      <w:r w:rsidR="005A40AE">
        <w:t>,</w:t>
      </w:r>
      <w:r w:rsidR="007A3DAF">
        <w:t xml:space="preserve"> texto, imágenes, </w:t>
      </w:r>
      <w:r w:rsidR="005A40AE">
        <w:t xml:space="preserve">videos, </w:t>
      </w:r>
      <w:proofErr w:type="spellStart"/>
      <w:r w:rsidR="005A40AE">
        <w:t>etc</w:t>
      </w:r>
      <w:proofErr w:type="spellEnd"/>
      <w:r w:rsidR="005A40AE">
        <w:t>, etc…</w:t>
      </w:r>
    </w:p>
    <w:p w:rsidR="003335E3" w:rsidRDefault="00BA32F8" w:rsidP="00BA32F8">
      <w:pPr>
        <w:ind w:firstLine="0"/>
        <w:jc w:val="left"/>
      </w:pPr>
      <w:r>
        <w:br w:type="page"/>
      </w: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LOS TÍTULOS</w:t>
      </w:r>
    </w:p>
    <w:p w:rsidR="003335E3" w:rsidRDefault="003335E3"/>
    <w:p w:rsidR="003335E3" w:rsidRDefault="003335E3">
      <w:r>
        <w:t>El texto normal se escribe simplemente entre las etiquetas &lt;</w:t>
      </w:r>
      <w:proofErr w:type="spellStart"/>
      <w:r w:rsidR="003F3B94" w:rsidRPr="003F3B94">
        <w:rPr>
          <w:b/>
        </w:rPr>
        <w:t>body</w:t>
      </w:r>
      <w:proofErr w:type="spellEnd"/>
      <w:r>
        <w:t>&gt; y &lt;</w:t>
      </w:r>
      <w:r w:rsidR="003F3B94" w:rsidRPr="003F3B94">
        <w:rPr>
          <w:b/>
        </w:rPr>
        <w:t>/</w:t>
      </w:r>
      <w:proofErr w:type="spellStart"/>
      <w:r w:rsidR="003F3B94" w:rsidRPr="003F3B94">
        <w:rPr>
          <w:b/>
        </w:rPr>
        <w:t>body</w:t>
      </w:r>
      <w:proofErr w:type="spellEnd"/>
      <w:r>
        <w:t xml:space="preserve">&gt;. Pero observe que si queremos que el texto tenga una </w:t>
      </w:r>
      <w:r w:rsidR="003F3B94">
        <w:t>título</w:t>
      </w:r>
      <w:r>
        <w:t xml:space="preserve"> deberemos escrib</w:t>
      </w:r>
      <w:r w:rsidR="003F3B94">
        <w:t>ir ese</w:t>
      </w:r>
      <w:r>
        <w:t xml:space="preserve"> </w:t>
      </w:r>
      <w:r w:rsidR="003F3B94">
        <w:t>título</w:t>
      </w:r>
      <w:r>
        <w:t xml:space="preserve"> entre las etiquetas &lt;</w:t>
      </w:r>
      <w:r w:rsidR="003F3B94" w:rsidRPr="003F3B94">
        <w:rPr>
          <w:b/>
        </w:rPr>
        <w:t>h1</w:t>
      </w:r>
      <w:r>
        <w:t>&gt; y &lt;</w:t>
      </w:r>
      <w:r w:rsidR="003F3B94" w:rsidRPr="003F3B94">
        <w:rPr>
          <w:b/>
        </w:rPr>
        <w:t>/h1</w:t>
      </w:r>
      <w:r>
        <w:t>&gt;, &lt;</w:t>
      </w:r>
      <w:r w:rsidR="003F3B94" w:rsidRPr="003F3B94">
        <w:rPr>
          <w:b/>
        </w:rPr>
        <w:t>h2</w:t>
      </w:r>
      <w:r>
        <w:t>&gt; y &lt;</w:t>
      </w:r>
      <w:r w:rsidR="003F3B94" w:rsidRPr="003F3B94">
        <w:rPr>
          <w:b/>
        </w:rPr>
        <w:t>/h2</w:t>
      </w:r>
      <w:r>
        <w:t>&gt;, etc.  (</w:t>
      </w:r>
      <w:r w:rsidR="003F3B94">
        <w:t>Hasta</w:t>
      </w:r>
      <w:r>
        <w:t xml:space="preserve"> el número seis). El número es indicador del tamaño, así el núme</w:t>
      </w:r>
      <w:r w:rsidR="003F3B94">
        <w:t>ro uno corresponde al</w:t>
      </w:r>
      <w:r>
        <w:t xml:space="preserve"> </w:t>
      </w:r>
      <w:r w:rsidR="003F3B94">
        <w:t xml:space="preserve">título </w:t>
      </w:r>
      <w:r>
        <w:t>de mayor tamaño</w:t>
      </w:r>
      <w:r w:rsidR="003F3B94">
        <w:t xml:space="preserve"> o importancia</w:t>
      </w:r>
      <w:r>
        <w:t xml:space="preserve"> y el seis al de menor tamaño.</w:t>
      </w:r>
    </w:p>
    <w:p w:rsidR="003335E3" w:rsidRDefault="003335E3"/>
    <w:p w:rsidR="003335E3" w:rsidRDefault="007712A0">
      <w:r>
        <w:t>Observe que no debe utilizar est</w:t>
      </w:r>
      <w:r w:rsidR="003335E3">
        <w:t xml:space="preserve">as </w:t>
      </w:r>
      <w:r w:rsidR="003F3B94">
        <w:t>etiquetas de título</w:t>
      </w:r>
      <w:r w:rsidR="003335E3">
        <w:t xml:space="preserve"> para variar el tamaño de los caracteres</w:t>
      </w:r>
      <w:r>
        <w:t xml:space="preserve">, para eso utilizaremos las hojas de estilo </w:t>
      </w:r>
      <w:r w:rsidRPr="00A164B6">
        <w:rPr>
          <w:b/>
        </w:rPr>
        <w:t>CSS</w:t>
      </w:r>
      <w:r w:rsidR="003335E3">
        <w:t>.</w:t>
      </w:r>
    </w:p>
    <w:p w:rsidR="003335E3" w:rsidRDefault="003335E3"/>
    <w:p w:rsidR="003335E3" w:rsidRDefault="003F3B94">
      <w:r>
        <w:t>En nuestra página el título</w:t>
      </w:r>
      <w:r w:rsidR="003335E3">
        <w:t xml:space="preserve"> "</w:t>
      </w:r>
      <w:r w:rsidR="003335E3" w:rsidRPr="003F3B94">
        <w:rPr>
          <w:b/>
        </w:rPr>
        <w:t>Turismo en España</w:t>
      </w:r>
      <w:r>
        <w:t>" es el</w:t>
      </w:r>
      <w:r w:rsidR="003335E3">
        <w:t xml:space="preserve"> principal y por eso se encuentra entre las etiquetas &lt;</w:t>
      </w:r>
      <w:r w:rsidRPr="003F3B94">
        <w:rPr>
          <w:b/>
        </w:rPr>
        <w:t>h1</w:t>
      </w:r>
      <w:r w:rsidR="003335E3">
        <w:t>&gt; y &lt;</w:t>
      </w:r>
      <w:r w:rsidRPr="003F3B94">
        <w:rPr>
          <w:b/>
        </w:rPr>
        <w:t>/h1</w:t>
      </w:r>
      <w:r>
        <w:t>&gt;. El título</w:t>
      </w:r>
      <w:r w:rsidR="003335E3">
        <w:t xml:space="preserve"> "</w:t>
      </w:r>
      <w:r w:rsidR="003335E3" w:rsidRPr="003F3B94">
        <w:rPr>
          <w:b/>
        </w:rPr>
        <w:t>Introducción</w:t>
      </w:r>
      <w:r w:rsidR="003335E3">
        <w:t>" por ser de menor importancia se encuentra entre las etiquetas &lt;</w:t>
      </w:r>
      <w:r w:rsidRPr="003F3B94">
        <w:rPr>
          <w:b/>
        </w:rPr>
        <w:t>h2</w:t>
      </w:r>
      <w:r w:rsidR="003335E3">
        <w:t>&gt; y &lt;</w:t>
      </w:r>
      <w:r w:rsidRPr="003F3B94">
        <w:rPr>
          <w:b/>
        </w:rPr>
        <w:t>/h2</w:t>
      </w:r>
      <w:r w:rsidR="003335E3">
        <w:t>&gt;.</w:t>
      </w:r>
    </w:p>
    <w:p w:rsidR="007712A0" w:rsidRDefault="007712A0"/>
    <w:p w:rsidR="007712A0" w:rsidRDefault="0068021B">
      <w:r>
        <w:t xml:space="preserve">Tenga en cuenta </w:t>
      </w:r>
      <w:r w:rsidR="007712A0">
        <w:t>que</w:t>
      </w:r>
      <w:r>
        <w:t xml:space="preserve"> las etiquetas de título</w:t>
      </w:r>
      <w:r w:rsidR="007712A0">
        <w:t>:</w:t>
      </w:r>
    </w:p>
    <w:p w:rsidR="007712A0" w:rsidRPr="001933FE" w:rsidRDefault="007712A0"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Por defecto</w:t>
      </w:r>
      <w:r w:rsidR="0068021B" w:rsidRPr="001933FE">
        <w:rPr>
          <w:rFonts w:ascii="Arial" w:hAnsi="Arial" w:cs="Arial"/>
          <w:szCs w:val="22"/>
          <w:lang w:val="es-ES"/>
        </w:rPr>
        <w:t xml:space="preserve"> escriben </w:t>
      </w:r>
      <w:r w:rsidRPr="001933FE">
        <w:rPr>
          <w:rFonts w:ascii="Arial" w:hAnsi="Arial" w:cs="Arial"/>
          <w:szCs w:val="22"/>
          <w:lang w:val="es-ES"/>
        </w:rPr>
        <w:t>el texto en negrita.</w:t>
      </w:r>
    </w:p>
    <w:p w:rsidR="007712A0" w:rsidRPr="001933FE" w:rsidRDefault="0068021B"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Por defecto </w:t>
      </w:r>
      <w:r w:rsidR="007712A0" w:rsidRPr="001933FE">
        <w:rPr>
          <w:rFonts w:ascii="Arial" w:hAnsi="Arial" w:cs="Arial"/>
          <w:szCs w:val="22"/>
          <w:lang w:val="es-ES"/>
        </w:rPr>
        <w:t>incluyen una línea vacía entre el contenido de la etiqueta y el resto del documento.</w:t>
      </w:r>
    </w:p>
    <w:p w:rsidR="007712A0" w:rsidRPr="001933FE" w:rsidRDefault="0068021B"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Si desea conseguir caracteres más grandes o más pequeños que los que </w:t>
      </w:r>
      <w:r w:rsidRPr="001933FE">
        <w:rPr>
          <w:rFonts w:ascii="Arial" w:hAnsi="Arial" w:cs="Arial"/>
          <w:b/>
          <w:szCs w:val="22"/>
          <w:lang w:val="es-ES"/>
        </w:rPr>
        <w:t>HTML</w:t>
      </w:r>
      <w:r w:rsidRPr="001933FE">
        <w:rPr>
          <w:rFonts w:ascii="Arial" w:hAnsi="Arial" w:cs="Arial"/>
          <w:szCs w:val="22"/>
          <w:lang w:val="es-ES"/>
        </w:rPr>
        <w:t xml:space="preserve"> proporciona por defecto, habrá que utilizar hojas de estilo </w:t>
      </w:r>
      <w:r w:rsidRPr="001933FE">
        <w:rPr>
          <w:rFonts w:ascii="Arial" w:hAnsi="Arial" w:cs="Arial"/>
          <w:b/>
          <w:szCs w:val="22"/>
          <w:lang w:val="es-ES"/>
        </w:rPr>
        <w:t>CSS</w:t>
      </w:r>
      <w:r w:rsidRPr="001933FE">
        <w:rPr>
          <w:rFonts w:ascii="Arial" w:hAnsi="Arial" w:cs="Arial"/>
          <w:szCs w:val="22"/>
          <w:lang w:val="es-ES"/>
        </w:rPr>
        <w:t>.</w:t>
      </w:r>
    </w:p>
    <w:p w:rsidR="0068021B" w:rsidRPr="001933FE" w:rsidRDefault="0068021B"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Las que aparecen al principio de la página web son tenidas muy en cuenta en los motores de búsqueda e influyen en la clasificación y recomendación de los sitios web.</w:t>
      </w:r>
    </w:p>
    <w:p w:rsidR="007712A0" w:rsidRDefault="007712A0"/>
    <w:p w:rsidR="00CA1EDC" w:rsidRDefault="00CA1EDC">
      <w:pPr>
        <w:ind w:firstLine="0"/>
        <w:jc w:val="left"/>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LOS PÁRRAFOS</w:t>
      </w:r>
    </w:p>
    <w:p w:rsidR="003335E3" w:rsidRDefault="003335E3"/>
    <w:p w:rsidR="003335E3" w:rsidRDefault="003335E3">
      <w:r>
        <w:t>El texto normal de la página</w:t>
      </w:r>
      <w:r w:rsidR="00A164B6">
        <w:t>, en el bloc de notas,</w:t>
      </w:r>
      <w:r>
        <w:t xml:space="preserve"> está escrito en líneas tabuladas pero observe que éstas no se corresponden con las de la página cargada en el navegador porque los saltos de línea y las tabulaciones no son identificados en el lenguaje </w:t>
      </w:r>
      <w:r w:rsidRPr="0068021B">
        <w:rPr>
          <w:b/>
        </w:rPr>
        <w:t>HTML</w:t>
      </w:r>
      <w:r>
        <w:t>.</w:t>
      </w:r>
      <w:r w:rsidR="00A164B6">
        <w:t xml:space="preserve"> Aunque, si observa bien, los saltos de línea que aparecen en el archivo de código HTML se sustituyen por un espacio en la visualización de la página web en el navegador. ¡Compruébelo!</w:t>
      </w:r>
    </w:p>
    <w:p w:rsidR="003335E3" w:rsidRDefault="003335E3"/>
    <w:p w:rsidR="00614C98" w:rsidRDefault="003335E3">
      <w:r>
        <w:t xml:space="preserve">Si se quiere comenzar un nuevo párrafo separado por una línea, dicho párrafo deberá estar precedido por la etiqueta </w:t>
      </w:r>
      <w:r w:rsidR="0068021B" w:rsidRPr="0068021B">
        <w:t>&lt;</w:t>
      </w:r>
      <w:r w:rsidR="0068021B" w:rsidRPr="0068021B">
        <w:rPr>
          <w:b/>
        </w:rPr>
        <w:t>p</w:t>
      </w:r>
      <w:r w:rsidR="0068021B" w:rsidRPr="0068021B">
        <w:t>&gt;</w:t>
      </w:r>
      <w:r w:rsidR="00614C98">
        <w:t xml:space="preserve"> y su correspondiente de cierre.</w:t>
      </w:r>
    </w:p>
    <w:p w:rsidR="003335E3" w:rsidRDefault="003335E3"/>
    <w:p w:rsidR="00234982" w:rsidRDefault="003335E3">
      <w:r>
        <w:t xml:space="preserve">Si lo que se desea es </w:t>
      </w:r>
      <w:r w:rsidR="00614C98">
        <w:t xml:space="preserve">insertar un salto de línea utilizaremos </w:t>
      </w:r>
      <w:r>
        <w:t xml:space="preserve">la etiqueta </w:t>
      </w:r>
      <w:r w:rsidR="00614C98" w:rsidRPr="00614C98">
        <w:t>&lt;</w:t>
      </w:r>
      <w:proofErr w:type="spellStart"/>
      <w:r w:rsidR="00614C98" w:rsidRPr="00614C98">
        <w:rPr>
          <w:b/>
        </w:rPr>
        <w:t>br</w:t>
      </w:r>
      <w:proofErr w:type="spellEnd"/>
      <w:r w:rsidR="00614C98" w:rsidRPr="00614C98">
        <w:t>&gt;</w:t>
      </w:r>
      <w:r>
        <w:t xml:space="preserve"> que </w:t>
      </w:r>
      <w:r w:rsidR="00614C98">
        <w:t>no</w:t>
      </w:r>
      <w:r>
        <w:t xml:space="preserve"> tiene una correspondiente de cierre</w:t>
      </w:r>
      <w:r w:rsidR="00614C98">
        <w:t xml:space="preserve"> (De ahí que utilicemos la etiqueta de la siguiente manera &lt;</w:t>
      </w:r>
      <w:proofErr w:type="spellStart"/>
      <w:r w:rsidR="00614C98" w:rsidRPr="00614C98">
        <w:rPr>
          <w:b/>
        </w:rPr>
        <w:t>br</w:t>
      </w:r>
      <w:proofErr w:type="spellEnd"/>
      <w:r w:rsidR="00614C98" w:rsidRPr="00614C98">
        <w:rPr>
          <w:b/>
        </w:rPr>
        <w:t xml:space="preserve"> /</w:t>
      </w:r>
      <w:r w:rsidR="00614C98">
        <w:t>&gt;</w:t>
      </w:r>
      <w:r>
        <w:t xml:space="preserve"> </w:t>
      </w:r>
      <w:r w:rsidR="00234982">
        <w:t>que explicaremos más adelante.</w:t>
      </w:r>
      <w:r w:rsidR="00A164B6">
        <w:t>)</w:t>
      </w:r>
    </w:p>
    <w:p w:rsidR="00234982" w:rsidRDefault="00234982"/>
    <w:p w:rsidR="00A164B6" w:rsidRDefault="00A164B6">
      <w:r>
        <w:t>Al utilizar la etiqueta &lt;</w:t>
      </w:r>
      <w:r w:rsidRPr="00A164B6">
        <w:rPr>
          <w:b/>
        </w:rPr>
        <w:t>p</w:t>
      </w:r>
      <w:r>
        <w:t xml:space="preserve">&gt;, por defecto, cada párrafo está precedido y seguido del espacio correspondiente a un salto de línea para marcar la separación con el contenido anterior y posterior. Este espacio puede modificarse mediante las hojas de estilo </w:t>
      </w:r>
      <w:r w:rsidRPr="00A164B6">
        <w:rPr>
          <w:b/>
        </w:rPr>
        <w:t>CSS</w:t>
      </w:r>
      <w:r>
        <w:t>.</w:t>
      </w:r>
    </w:p>
    <w:p w:rsidR="003335E3" w:rsidRDefault="003335E3"/>
    <w:p w:rsidR="003335E3" w:rsidRDefault="003335E3">
      <w:r>
        <w:t xml:space="preserve">Si se repite la etiqueta </w:t>
      </w:r>
      <w:r w:rsidR="0068021B" w:rsidRPr="0068021B">
        <w:t>&lt;</w:t>
      </w:r>
      <w:r w:rsidR="0068021B" w:rsidRPr="00A164B6">
        <w:rPr>
          <w:b/>
        </w:rPr>
        <w:t>p</w:t>
      </w:r>
      <w:r w:rsidR="0068021B" w:rsidRPr="0068021B">
        <w:t>&gt;</w:t>
      </w:r>
      <w:r w:rsidR="00756E3C">
        <w:t>,</w:t>
      </w:r>
      <w:r>
        <w:t xml:space="preserve"> </w:t>
      </w:r>
      <w:r w:rsidR="00756E3C">
        <w:t xml:space="preserve">una detrás de otra, </w:t>
      </w:r>
      <w:r>
        <w:t>no se insertan líneas en blanco</w:t>
      </w:r>
      <w:r w:rsidR="00756E3C">
        <w:t>. Podría utilizar para ello la etiqueta &lt;</w:t>
      </w:r>
      <w:proofErr w:type="spellStart"/>
      <w:r w:rsidR="00756E3C" w:rsidRPr="00756E3C">
        <w:rPr>
          <w:b/>
        </w:rPr>
        <w:t>br</w:t>
      </w:r>
      <w:proofErr w:type="spellEnd"/>
      <w:r w:rsidR="00756E3C" w:rsidRPr="00756E3C">
        <w:rPr>
          <w:b/>
        </w:rPr>
        <w:t xml:space="preserve"> /</w:t>
      </w:r>
      <w:r w:rsidR="00756E3C">
        <w:t>&gt; pero recomendamos</w:t>
      </w:r>
      <w:r w:rsidR="00AE135B">
        <w:t>,</w:t>
      </w:r>
      <w:r w:rsidR="00756E3C">
        <w:t xml:space="preserve"> </w:t>
      </w:r>
      <w:r w:rsidR="00AE135B">
        <w:t>también</w:t>
      </w:r>
      <w:r w:rsidR="00756E3C">
        <w:t xml:space="preserve"> para este caso</w:t>
      </w:r>
      <w:r w:rsidR="00AE135B">
        <w:t>,</w:t>
      </w:r>
      <w:r w:rsidR="00756E3C">
        <w:t xml:space="preserve"> </w:t>
      </w:r>
      <w:r>
        <w:t xml:space="preserve">hacerlo </w:t>
      </w:r>
      <w:r w:rsidR="00756E3C">
        <w:t xml:space="preserve">mediante las hojas de estilo </w:t>
      </w:r>
      <w:r w:rsidR="00756E3C" w:rsidRPr="00756E3C">
        <w:rPr>
          <w:b/>
        </w:rPr>
        <w:t>CSS</w:t>
      </w:r>
      <w:r>
        <w:t>.</w:t>
      </w:r>
    </w:p>
    <w:p w:rsidR="00F268F2" w:rsidRDefault="00F268F2"/>
    <w:p w:rsidR="00F268F2" w:rsidRPr="000E249C" w:rsidRDefault="00F268F2" w:rsidP="00F268F2">
      <w:pPr>
        <w:rPr>
          <w:b/>
          <w:i/>
          <w:u w:val="single"/>
        </w:rPr>
      </w:pPr>
      <w:r>
        <w:rPr>
          <w:b/>
          <w:i/>
          <w:u w:val="single"/>
        </w:rPr>
        <w:t xml:space="preserve">Es hora de </w:t>
      </w:r>
      <w:proofErr w:type="spellStart"/>
      <w:r>
        <w:rPr>
          <w:b/>
          <w:i/>
          <w:u w:val="single"/>
        </w:rPr>
        <w:t>prácticar</w:t>
      </w:r>
      <w:proofErr w:type="spellEnd"/>
      <w:r>
        <w:rPr>
          <w:b/>
          <w:i/>
          <w:u w:val="single"/>
        </w:rPr>
        <w:t>. Realice</w:t>
      </w:r>
      <w:r w:rsidRPr="000E249C">
        <w:rPr>
          <w:b/>
          <w:i/>
          <w:u w:val="single"/>
        </w:rPr>
        <w:t xml:space="preserve"> la prá</w:t>
      </w:r>
      <w:r>
        <w:rPr>
          <w:b/>
          <w:i/>
          <w:u w:val="single"/>
        </w:rPr>
        <w:t>ctica 2.5</w:t>
      </w:r>
      <w:r w:rsidRPr="000E249C">
        <w:rPr>
          <w:b/>
          <w:i/>
          <w:u w:val="single"/>
        </w:rPr>
        <w:t>.</w:t>
      </w:r>
    </w:p>
    <w:p w:rsidR="00F268F2" w:rsidRDefault="00F268F2"/>
    <w:p w:rsidR="003335E3" w:rsidRDefault="003335E3" w:rsidP="00AE135B">
      <w:pPr>
        <w:ind w:firstLine="0"/>
      </w:pPr>
    </w:p>
    <w:p w:rsidR="00BA32F8" w:rsidRDefault="00BA32F8" w:rsidP="00AE135B">
      <w:pPr>
        <w:ind w:firstLine="0"/>
      </w:pPr>
    </w:p>
    <w:p w:rsidR="00E07D6D" w:rsidRPr="007A10CD" w:rsidRDefault="00E07D6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ATRIBUTOS DE ETIQUETA</w:t>
      </w:r>
    </w:p>
    <w:p w:rsidR="00E07D6D" w:rsidRDefault="00E07D6D" w:rsidP="00E07D6D">
      <w:pPr>
        <w:ind w:firstLine="0"/>
      </w:pPr>
    </w:p>
    <w:p w:rsidR="00E07D6D" w:rsidRDefault="00E07D6D" w:rsidP="00E07D6D">
      <w:pPr>
        <w:ind w:firstLine="0"/>
      </w:pPr>
      <w:r>
        <w:tab/>
        <w:t>En ocasiones es preciso completar una etiqueta con instrucciones más precisas. Para ello se utilizan los atributos de etiqueta. El atributo se inserta en la etiqueta, entre la palabra de instrucción y el signo “&gt;” final.</w:t>
      </w:r>
    </w:p>
    <w:p w:rsidR="00E07D6D" w:rsidRDefault="00E07D6D" w:rsidP="00E07D6D">
      <w:pPr>
        <w:ind w:firstLine="0"/>
      </w:pPr>
    </w:p>
    <w:p w:rsidR="00E07D6D" w:rsidRDefault="00E07D6D" w:rsidP="00E07D6D">
      <w:pPr>
        <w:ind w:firstLine="0"/>
      </w:pPr>
      <w:r>
        <w:tab/>
        <w:t>La sintaxis completa de una etiqueta con un atributo es:</w:t>
      </w:r>
    </w:p>
    <w:p w:rsidR="00E07D6D" w:rsidRDefault="00E07D6D" w:rsidP="00E07D6D">
      <w:pPr>
        <w:ind w:firstLine="0"/>
      </w:pPr>
      <w:r>
        <w:t xml:space="preserve"> </w:t>
      </w:r>
    </w:p>
    <w:p w:rsidR="00E07D6D" w:rsidRDefault="00E07D6D" w:rsidP="008D7CB6">
      <w:pPr>
        <w:ind w:firstLine="0"/>
        <w:jc w:val="center"/>
      </w:pPr>
      <w:r w:rsidRPr="00E07D6D">
        <w:rPr>
          <w:b/>
        </w:rPr>
        <w:t>&lt;etiqueta atributo=”valor”&gt; … &lt;/etiqueta&gt;</w:t>
      </w:r>
    </w:p>
    <w:p w:rsidR="008D7CB6" w:rsidRDefault="00E07D6D" w:rsidP="00E07D6D">
      <w:pPr>
        <w:ind w:firstLine="0"/>
      </w:pPr>
      <w:r>
        <w:tab/>
      </w:r>
    </w:p>
    <w:p w:rsidR="00E07D6D" w:rsidRDefault="008D7CB6" w:rsidP="00E07D6D">
      <w:pPr>
        <w:ind w:firstLine="0"/>
      </w:pPr>
      <w:r>
        <w:tab/>
      </w:r>
      <w:r w:rsidR="00E07D6D">
        <w:t>El atributo contiene siempre un valor, que se indica mediante el signo igual (=) seguido del valor escrito entre comillas. El respeto estricto a la sintaxis exige que no exista espacio antes o después del signo igual.</w:t>
      </w:r>
    </w:p>
    <w:p w:rsidR="00261C89" w:rsidRDefault="00261C89" w:rsidP="00E07D6D">
      <w:pPr>
        <w:ind w:firstLine="0"/>
      </w:pPr>
    </w:p>
    <w:p w:rsidR="00017DFE" w:rsidRDefault="00261C89" w:rsidP="00E07D6D">
      <w:pPr>
        <w:ind w:firstLine="0"/>
      </w:pPr>
      <w:r>
        <w:tab/>
        <w:t>En nuestra primera página web hemos incluido un atributo en la etiqueta &lt;</w:t>
      </w:r>
      <w:proofErr w:type="spellStart"/>
      <w:r w:rsidRPr="00017DFE">
        <w:rPr>
          <w:b/>
        </w:rPr>
        <w:t>html</w:t>
      </w:r>
      <w:proofErr w:type="spellEnd"/>
      <w:r>
        <w:t>&gt;:</w:t>
      </w:r>
    </w:p>
    <w:p w:rsidR="00017DFE" w:rsidRDefault="00017DFE" w:rsidP="00E07D6D">
      <w:pPr>
        <w:ind w:firstLine="0"/>
      </w:pPr>
    </w:p>
    <w:p w:rsidR="00261C89" w:rsidRDefault="00261C89" w:rsidP="008D7CB6">
      <w:pPr>
        <w:ind w:firstLine="0"/>
        <w:jc w:val="center"/>
      </w:pPr>
      <w:r w:rsidRPr="00261C89">
        <w:rPr>
          <w:b/>
        </w:rPr>
        <w:t>&lt;</w:t>
      </w:r>
      <w:proofErr w:type="spellStart"/>
      <w:r w:rsidRPr="00261C89">
        <w:rPr>
          <w:b/>
        </w:rPr>
        <w:t>html</w:t>
      </w:r>
      <w:proofErr w:type="spellEnd"/>
      <w:r w:rsidRPr="00261C89">
        <w:rPr>
          <w:b/>
        </w:rPr>
        <w:t xml:space="preserve"> </w:t>
      </w:r>
      <w:proofErr w:type="spellStart"/>
      <w:r w:rsidRPr="00261C89">
        <w:rPr>
          <w:b/>
        </w:rPr>
        <w:t>lang</w:t>
      </w:r>
      <w:proofErr w:type="spellEnd"/>
      <w:r w:rsidRPr="00261C89">
        <w:rPr>
          <w:b/>
        </w:rPr>
        <w:t>="es"&gt;</w:t>
      </w:r>
    </w:p>
    <w:p w:rsidR="00017DFE" w:rsidRDefault="00017DFE" w:rsidP="00017DFE">
      <w:pPr>
        <w:ind w:firstLine="0"/>
      </w:pPr>
    </w:p>
    <w:p w:rsidR="00017DFE" w:rsidRDefault="00017DFE" w:rsidP="00017DFE">
      <w:pPr>
        <w:ind w:firstLine="0"/>
      </w:pPr>
      <w:r>
        <w:t>para indicar que el idioma utilizado en nuestra página web es el español.</w:t>
      </w:r>
    </w:p>
    <w:p w:rsidR="00017DFE" w:rsidRDefault="00017DFE" w:rsidP="00017DFE">
      <w:pPr>
        <w:ind w:firstLine="0"/>
      </w:pPr>
    </w:p>
    <w:p w:rsidR="00017DFE" w:rsidRDefault="00017DFE" w:rsidP="00017DFE">
      <w:pPr>
        <w:ind w:firstLine="0"/>
      </w:pPr>
      <w:r>
        <w:tab/>
        <w:t xml:space="preserve">Es posible utilizar varios atributos </w:t>
      </w:r>
      <w:r w:rsidR="00BB4D28">
        <w:t>simultáneos</w:t>
      </w:r>
      <w:r>
        <w:t>, separados por espacio, en una misma etiqueta:</w:t>
      </w:r>
    </w:p>
    <w:p w:rsidR="00017DFE" w:rsidRPr="00017DFE" w:rsidRDefault="00017DFE" w:rsidP="00017DFE">
      <w:pPr>
        <w:ind w:firstLine="0"/>
      </w:pPr>
    </w:p>
    <w:p w:rsidR="00E07D6D" w:rsidRDefault="00017DFE" w:rsidP="008D7CB6">
      <w:pPr>
        <w:ind w:firstLine="0"/>
        <w:jc w:val="center"/>
      </w:pPr>
      <w:r w:rsidRPr="00E07D6D">
        <w:rPr>
          <w:b/>
        </w:rPr>
        <w:t>&lt;etiqueta atributo</w:t>
      </w:r>
      <w:r>
        <w:rPr>
          <w:b/>
        </w:rPr>
        <w:t>1</w:t>
      </w:r>
      <w:r w:rsidRPr="00E07D6D">
        <w:rPr>
          <w:b/>
        </w:rPr>
        <w:t>=”valor”</w:t>
      </w:r>
      <w:r>
        <w:rPr>
          <w:b/>
        </w:rPr>
        <w:t xml:space="preserve"> </w:t>
      </w:r>
      <w:r w:rsidRPr="00E07D6D">
        <w:rPr>
          <w:b/>
        </w:rPr>
        <w:t>atributo</w:t>
      </w:r>
      <w:r>
        <w:rPr>
          <w:b/>
        </w:rPr>
        <w:t>2</w:t>
      </w:r>
      <w:r w:rsidRPr="00E07D6D">
        <w:rPr>
          <w:b/>
        </w:rPr>
        <w:t>=”valor”</w:t>
      </w:r>
      <w:r>
        <w:rPr>
          <w:b/>
        </w:rPr>
        <w:t xml:space="preserve"> </w:t>
      </w:r>
      <w:r w:rsidRPr="00E07D6D">
        <w:rPr>
          <w:b/>
        </w:rPr>
        <w:t>&gt; … &lt;/etiqueta&gt;</w:t>
      </w:r>
    </w:p>
    <w:p w:rsidR="00BB4D28" w:rsidRDefault="00BB4D28" w:rsidP="00BB4D28">
      <w:pPr>
        <w:ind w:firstLine="0"/>
      </w:pPr>
    </w:p>
    <w:p w:rsidR="00CA1EDC" w:rsidRDefault="00CA1EDC" w:rsidP="00BB4D28">
      <w:pPr>
        <w:ind w:firstLine="0"/>
      </w:pPr>
    </w:p>
    <w:p w:rsidR="00BB4D28" w:rsidRPr="007A10CD" w:rsidRDefault="00BB4D28"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USO CORRECTO DE LAS ETIQUETAS</w:t>
      </w:r>
    </w:p>
    <w:p w:rsidR="00BB4D28" w:rsidRDefault="00BB4D28" w:rsidP="00BB4D28">
      <w:pPr>
        <w:ind w:firstLine="0"/>
      </w:pPr>
    </w:p>
    <w:p w:rsidR="00BB4D28" w:rsidRDefault="00C343A4" w:rsidP="00BB4D28">
      <w:pPr>
        <w:ind w:firstLine="0"/>
      </w:pPr>
      <w:r>
        <w:tab/>
        <w:t xml:space="preserve">Antes de meternos en más profundidades conviene apuntar algunas reglas simples que será preciso respetar a la hora de escribir etiquetas en </w:t>
      </w:r>
      <w:r w:rsidRPr="001933FE">
        <w:rPr>
          <w:b/>
        </w:rPr>
        <w:t>HTML5</w:t>
      </w:r>
      <w:r>
        <w:t>:</w:t>
      </w:r>
    </w:p>
    <w:p w:rsidR="00C343A4" w:rsidRDefault="00C343A4" w:rsidP="00BB4D28">
      <w:pPr>
        <w:ind w:firstLine="0"/>
      </w:pPr>
    </w:p>
    <w:p w:rsidR="00C343A4" w:rsidRPr="001933FE" w:rsidRDefault="00C343A4"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 xml:space="preserve">En </w:t>
      </w:r>
      <w:r w:rsidRPr="001933FE">
        <w:rPr>
          <w:rFonts w:ascii="Arial" w:hAnsi="Arial" w:cs="Arial"/>
          <w:b/>
          <w:szCs w:val="22"/>
          <w:lang w:val="es-ES"/>
        </w:rPr>
        <w:t>HTML5</w:t>
      </w:r>
      <w:r w:rsidRPr="001933FE">
        <w:rPr>
          <w:rFonts w:ascii="Arial" w:hAnsi="Arial" w:cs="Arial"/>
          <w:szCs w:val="22"/>
          <w:lang w:val="es-ES"/>
        </w:rPr>
        <w:t xml:space="preserve"> las etiquetas no distinguen entre mayúsculas y minúsculas, así que se pueden escribir de las dos m</w:t>
      </w:r>
      <w:r w:rsidR="00637922" w:rsidRPr="001933FE">
        <w:rPr>
          <w:rFonts w:ascii="Arial" w:hAnsi="Arial" w:cs="Arial"/>
          <w:szCs w:val="22"/>
          <w:lang w:val="es-ES"/>
        </w:rPr>
        <w:t>aneras. Hay desarrolladores que utilizan la escritura de las etiquetas en mayúscula para distinguirlas del resto del documento, pero el uso generalizado es escribirlas en minúsculas.</w:t>
      </w:r>
    </w:p>
    <w:p w:rsidR="00637922" w:rsidRPr="001933FE" w:rsidRDefault="00637922"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Por regla general se exige que toda etiqueta abierta se cierre</w:t>
      </w:r>
      <w:r w:rsidR="0000327E" w:rsidRPr="001933FE">
        <w:rPr>
          <w:rFonts w:ascii="Arial" w:hAnsi="Arial" w:cs="Arial"/>
          <w:szCs w:val="22"/>
          <w:lang w:val="es-ES"/>
        </w:rPr>
        <w:t>.</w:t>
      </w:r>
    </w:p>
    <w:p w:rsidR="00BB4D28" w:rsidRPr="001933FE" w:rsidRDefault="0000327E"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Las etiquetas deben enlazarse correctamente. Cuando se aplican varias etiquetas a un elemento, el orden de estas es esencial. La primera etiqueta de cierre debe corresponder con la última etiqueta de apertura que no haya sido cerrada</w:t>
      </w:r>
      <w:r w:rsidR="00F5236A" w:rsidRPr="001933FE">
        <w:rPr>
          <w:rFonts w:ascii="Arial" w:hAnsi="Arial" w:cs="Arial"/>
          <w:szCs w:val="22"/>
          <w:lang w:val="es-ES"/>
        </w:rPr>
        <w:t xml:space="preserve"> como se ve en el siguiente ejemplo:</w:t>
      </w:r>
    </w:p>
    <w:p w:rsidR="00F5236A" w:rsidRPr="001933FE" w:rsidRDefault="00F5236A" w:rsidP="00290974">
      <w:pPr>
        <w:numPr>
          <w:ilvl w:val="1"/>
          <w:numId w:val="12"/>
        </w:numPr>
        <w:ind w:hanging="306"/>
        <w:rPr>
          <w:rFonts w:ascii="Arial" w:hAnsi="Arial" w:cs="Arial"/>
          <w:szCs w:val="22"/>
          <w:lang w:val="es-ES"/>
        </w:rPr>
      </w:pPr>
      <w:r w:rsidRPr="001933FE">
        <w:rPr>
          <w:rFonts w:ascii="Arial" w:hAnsi="Arial" w:cs="Arial"/>
          <w:szCs w:val="22"/>
          <w:lang w:val="es-ES"/>
        </w:rPr>
        <w:t xml:space="preserve">Correcto: </w:t>
      </w:r>
      <w:r w:rsidRPr="001933FE">
        <w:rPr>
          <w:rFonts w:ascii="Arial" w:hAnsi="Arial" w:cs="Arial"/>
          <w:b/>
          <w:szCs w:val="22"/>
          <w:lang w:val="es-ES"/>
        </w:rPr>
        <w:t>&lt;a&gt;&lt;b&gt;&lt;c&gt; contenido &lt;c&gt;&lt;b&gt;&lt;a&gt;</w:t>
      </w:r>
    </w:p>
    <w:p w:rsidR="00F5236A" w:rsidRPr="001933FE" w:rsidRDefault="00F5236A" w:rsidP="00290974">
      <w:pPr>
        <w:numPr>
          <w:ilvl w:val="1"/>
          <w:numId w:val="12"/>
        </w:numPr>
        <w:ind w:hanging="306"/>
        <w:rPr>
          <w:rFonts w:ascii="Arial" w:hAnsi="Arial" w:cs="Arial"/>
          <w:szCs w:val="22"/>
          <w:lang w:val="es-ES"/>
        </w:rPr>
      </w:pPr>
      <w:r w:rsidRPr="001933FE">
        <w:rPr>
          <w:rFonts w:ascii="Arial" w:hAnsi="Arial" w:cs="Arial"/>
          <w:szCs w:val="22"/>
          <w:lang w:val="es-ES"/>
        </w:rPr>
        <w:t xml:space="preserve">Incorrecto: </w:t>
      </w:r>
      <w:r w:rsidRPr="001933FE">
        <w:rPr>
          <w:rFonts w:ascii="Arial" w:hAnsi="Arial" w:cs="Arial"/>
          <w:b/>
          <w:szCs w:val="22"/>
          <w:lang w:val="es-ES"/>
        </w:rPr>
        <w:t>&lt;a&gt;&lt;b&gt;&lt;c&gt; contenido &lt;a&gt;&lt;c&gt;&lt;b&gt;</w:t>
      </w:r>
    </w:p>
    <w:p w:rsidR="00F5236A" w:rsidRPr="001933FE" w:rsidRDefault="00F5236A" w:rsidP="00290974">
      <w:pPr>
        <w:numPr>
          <w:ilvl w:val="0"/>
          <w:numId w:val="12"/>
        </w:numPr>
        <w:tabs>
          <w:tab w:val="clear" w:pos="720"/>
          <w:tab w:val="num" w:pos="993"/>
        </w:tabs>
        <w:ind w:left="993" w:hanging="284"/>
        <w:rPr>
          <w:rFonts w:ascii="Arial" w:hAnsi="Arial" w:cs="Arial"/>
          <w:szCs w:val="22"/>
          <w:lang w:val="es-ES"/>
        </w:rPr>
      </w:pPr>
      <w:r w:rsidRPr="001933FE">
        <w:rPr>
          <w:rFonts w:ascii="Arial" w:hAnsi="Arial" w:cs="Arial"/>
          <w:szCs w:val="22"/>
          <w:lang w:val="es-ES"/>
        </w:rPr>
        <w:t>Los valores de los atributos deben escribirse siempre entre comillas.</w:t>
      </w:r>
    </w:p>
    <w:p w:rsidR="00296F74" w:rsidRDefault="00296F74" w:rsidP="00F5236A">
      <w:pPr>
        <w:ind w:firstLine="0"/>
      </w:pPr>
    </w:p>
    <w:p w:rsidR="008D7CB6" w:rsidRDefault="008D7CB6" w:rsidP="00F5236A">
      <w:pPr>
        <w:ind w:firstLine="0"/>
      </w:pPr>
    </w:p>
    <w:p w:rsidR="00FA6CCB" w:rsidRPr="007A10CD" w:rsidRDefault="00296F74"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SINTÁXIS XHTML</w:t>
      </w:r>
    </w:p>
    <w:p w:rsidR="009A112F" w:rsidRDefault="009A112F" w:rsidP="009A112F">
      <w:pPr>
        <w:pStyle w:val="NormalWeb"/>
        <w:spacing w:before="0" w:beforeAutospacing="0" w:after="0" w:afterAutospacing="0"/>
        <w:jc w:val="both"/>
        <w:rPr>
          <w:rFonts w:ascii="Arial" w:hAnsi="Arial" w:cs="Arial"/>
          <w:sz w:val="22"/>
          <w:szCs w:val="22"/>
        </w:rPr>
      </w:pPr>
    </w:p>
    <w:p w:rsidR="00296F74" w:rsidRDefault="00296F74" w:rsidP="009A112F">
      <w:pPr>
        <w:pStyle w:val="NormalWeb"/>
        <w:spacing w:before="0" w:beforeAutospacing="0" w:after="0" w:afterAutospacing="0"/>
        <w:jc w:val="both"/>
        <w:rPr>
          <w:rFonts w:ascii="Arial" w:hAnsi="Arial" w:cs="Arial"/>
          <w:sz w:val="22"/>
          <w:szCs w:val="22"/>
        </w:rPr>
      </w:pPr>
      <w:r w:rsidRPr="00296F74">
        <w:rPr>
          <w:rFonts w:ascii="Arial" w:hAnsi="Arial" w:cs="Arial"/>
          <w:sz w:val="22"/>
          <w:szCs w:val="22"/>
        </w:rPr>
        <w:tab/>
      </w:r>
      <w:r>
        <w:rPr>
          <w:rFonts w:ascii="Arial" w:hAnsi="Arial" w:cs="Arial"/>
          <w:sz w:val="22"/>
          <w:szCs w:val="22"/>
        </w:rPr>
        <w:t>Cómo comentamos al principio de este curso l</w:t>
      </w:r>
      <w:r w:rsidRPr="00296F74">
        <w:rPr>
          <w:rFonts w:ascii="Arial" w:hAnsi="Arial" w:cs="Arial"/>
          <w:sz w:val="22"/>
          <w:szCs w:val="22"/>
        </w:rPr>
        <w:t xml:space="preserve">as páginas escritas en </w:t>
      </w:r>
      <w:r w:rsidRPr="00296F74">
        <w:rPr>
          <w:rFonts w:ascii="Arial" w:hAnsi="Arial" w:cs="Arial"/>
          <w:b/>
          <w:sz w:val="22"/>
          <w:szCs w:val="22"/>
        </w:rPr>
        <w:t>XHTML</w:t>
      </w:r>
      <w:r w:rsidRPr="00296F74">
        <w:rPr>
          <w:rFonts w:ascii="Arial" w:hAnsi="Arial" w:cs="Arial"/>
          <w:sz w:val="22"/>
          <w:szCs w:val="22"/>
        </w:rPr>
        <w:t xml:space="preserve"> se pueden ver también en los navegadores </w:t>
      </w:r>
      <w:r>
        <w:rPr>
          <w:rFonts w:ascii="Arial" w:hAnsi="Arial" w:cs="Arial"/>
          <w:sz w:val="22"/>
          <w:szCs w:val="22"/>
        </w:rPr>
        <w:t>a</w:t>
      </w:r>
      <w:r w:rsidR="00E07D6D">
        <w:rPr>
          <w:rFonts w:ascii="Arial" w:hAnsi="Arial" w:cs="Arial"/>
          <w:sz w:val="22"/>
          <w:szCs w:val="22"/>
        </w:rPr>
        <w:t>ctuales ya que</w:t>
      </w:r>
      <w:r w:rsidRPr="00296F74">
        <w:rPr>
          <w:rFonts w:ascii="Arial" w:hAnsi="Arial" w:cs="Arial"/>
          <w:sz w:val="22"/>
          <w:szCs w:val="22"/>
        </w:rPr>
        <w:t xml:space="preserve"> </w:t>
      </w:r>
      <w:r w:rsidR="00E07D6D">
        <w:rPr>
          <w:rFonts w:ascii="Arial" w:hAnsi="Arial" w:cs="Arial"/>
          <w:sz w:val="22"/>
          <w:szCs w:val="22"/>
        </w:rPr>
        <w:t>l</w:t>
      </w:r>
      <w:r w:rsidRPr="00296F74">
        <w:rPr>
          <w:rFonts w:ascii="Arial" w:hAnsi="Arial" w:cs="Arial"/>
          <w:sz w:val="22"/>
          <w:szCs w:val="22"/>
        </w:rPr>
        <w:t xml:space="preserve">as etiquetas y atributos de </w:t>
      </w:r>
      <w:r w:rsidRPr="00E07D6D">
        <w:rPr>
          <w:rFonts w:ascii="Arial" w:hAnsi="Arial" w:cs="Arial"/>
          <w:b/>
          <w:sz w:val="22"/>
          <w:szCs w:val="22"/>
        </w:rPr>
        <w:t>XHTML</w:t>
      </w:r>
      <w:r w:rsidRPr="00296F74">
        <w:rPr>
          <w:rFonts w:ascii="Arial" w:hAnsi="Arial" w:cs="Arial"/>
          <w:sz w:val="22"/>
          <w:szCs w:val="22"/>
        </w:rPr>
        <w:t xml:space="preserve"> y </w:t>
      </w:r>
      <w:r w:rsidRPr="00E07D6D">
        <w:rPr>
          <w:rFonts w:ascii="Arial" w:hAnsi="Arial" w:cs="Arial"/>
          <w:b/>
          <w:sz w:val="22"/>
          <w:szCs w:val="22"/>
        </w:rPr>
        <w:t>HTML</w:t>
      </w:r>
      <w:r w:rsidRPr="00296F74">
        <w:rPr>
          <w:rFonts w:ascii="Arial" w:hAnsi="Arial" w:cs="Arial"/>
          <w:sz w:val="22"/>
          <w:szCs w:val="22"/>
        </w:rPr>
        <w:t xml:space="preserve"> siguen siendo las mismas, pero la sintaxis del código </w:t>
      </w:r>
      <w:r w:rsidRPr="00E07D6D">
        <w:rPr>
          <w:rFonts w:ascii="Arial" w:hAnsi="Arial" w:cs="Arial"/>
          <w:b/>
          <w:sz w:val="22"/>
          <w:szCs w:val="22"/>
        </w:rPr>
        <w:t>XHTML</w:t>
      </w:r>
      <w:r w:rsidRPr="00296F74">
        <w:rPr>
          <w:rFonts w:ascii="Arial" w:hAnsi="Arial" w:cs="Arial"/>
          <w:sz w:val="22"/>
          <w:szCs w:val="22"/>
        </w:rPr>
        <w:t xml:space="preserve"> es más estricta.</w:t>
      </w:r>
    </w:p>
    <w:p w:rsidR="00F80A3B" w:rsidRDefault="00F80A3B">
      <w:pPr>
        <w:ind w:firstLine="0"/>
        <w:jc w:val="left"/>
        <w:rPr>
          <w:rFonts w:ascii="Arial" w:hAnsi="Arial" w:cs="Arial"/>
          <w:szCs w:val="22"/>
          <w:lang w:val="es-ES"/>
        </w:rPr>
      </w:pPr>
      <w:r>
        <w:rPr>
          <w:rFonts w:ascii="Arial" w:hAnsi="Arial" w:cs="Arial"/>
          <w:szCs w:val="22"/>
        </w:rPr>
        <w:br w:type="page"/>
      </w:r>
    </w:p>
    <w:p w:rsidR="00296F74" w:rsidRPr="00296F74" w:rsidRDefault="00296F74" w:rsidP="009A112F">
      <w:pPr>
        <w:rPr>
          <w:rFonts w:ascii="Arial" w:hAnsi="Arial" w:cs="Arial"/>
          <w:szCs w:val="22"/>
          <w:lang w:val="es-ES"/>
        </w:rPr>
      </w:pPr>
      <w:r w:rsidRPr="00296F74">
        <w:rPr>
          <w:rFonts w:ascii="Arial" w:hAnsi="Arial" w:cs="Arial"/>
          <w:szCs w:val="22"/>
          <w:lang w:val="es-ES"/>
        </w:rPr>
        <w:lastRenderedPageBreak/>
        <w:t xml:space="preserve">Las diferencias más importantes entre </w:t>
      </w:r>
      <w:r w:rsidRPr="001933FE">
        <w:rPr>
          <w:rFonts w:ascii="Arial" w:hAnsi="Arial" w:cs="Arial"/>
          <w:b/>
          <w:szCs w:val="22"/>
          <w:lang w:val="es-ES"/>
        </w:rPr>
        <w:t>XHTML</w:t>
      </w:r>
      <w:r w:rsidRPr="00296F74">
        <w:rPr>
          <w:rFonts w:ascii="Arial" w:hAnsi="Arial" w:cs="Arial"/>
          <w:szCs w:val="22"/>
          <w:lang w:val="es-ES"/>
        </w:rPr>
        <w:t xml:space="preserve"> y </w:t>
      </w:r>
      <w:r w:rsidRPr="001933FE">
        <w:rPr>
          <w:rFonts w:ascii="Arial" w:hAnsi="Arial" w:cs="Arial"/>
          <w:b/>
          <w:szCs w:val="22"/>
          <w:lang w:val="es-ES"/>
        </w:rPr>
        <w:t>HTML</w:t>
      </w:r>
      <w:r w:rsidRPr="00296F74">
        <w:rPr>
          <w:rFonts w:ascii="Arial" w:hAnsi="Arial" w:cs="Arial"/>
          <w:szCs w:val="22"/>
          <w:lang w:val="es-ES"/>
        </w:rPr>
        <w:t xml:space="preserve"> son estas:</w:t>
      </w:r>
    </w:p>
    <w:p w:rsidR="00296F74" w:rsidRPr="00296F74" w:rsidRDefault="00296F74" w:rsidP="00290974">
      <w:pPr>
        <w:numPr>
          <w:ilvl w:val="0"/>
          <w:numId w:val="12"/>
        </w:numPr>
        <w:tabs>
          <w:tab w:val="clear" w:pos="720"/>
          <w:tab w:val="num" w:pos="993"/>
        </w:tabs>
        <w:ind w:left="993" w:hanging="284"/>
        <w:rPr>
          <w:rFonts w:ascii="Arial" w:hAnsi="Arial" w:cs="Arial"/>
          <w:szCs w:val="22"/>
          <w:lang w:val="es-ES"/>
        </w:rPr>
      </w:pPr>
      <w:r w:rsidRPr="00296F74">
        <w:rPr>
          <w:rFonts w:ascii="Arial" w:hAnsi="Arial" w:cs="Arial"/>
          <w:szCs w:val="22"/>
          <w:lang w:val="es-ES"/>
        </w:rPr>
        <w:t xml:space="preserve">En </w:t>
      </w:r>
      <w:r w:rsidRPr="001933FE">
        <w:rPr>
          <w:rFonts w:ascii="Arial" w:hAnsi="Arial" w:cs="Arial"/>
          <w:b/>
          <w:szCs w:val="22"/>
          <w:lang w:val="es-ES"/>
        </w:rPr>
        <w:t>XHTML</w:t>
      </w:r>
      <w:r w:rsidRPr="00296F74">
        <w:rPr>
          <w:rFonts w:ascii="Arial" w:hAnsi="Arial" w:cs="Arial"/>
          <w:szCs w:val="22"/>
          <w:lang w:val="es-ES"/>
        </w:rPr>
        <w:t>, todas las etiquetas deben escribirse en minúsculas.</w:t>
      </w:r>
    </w:p>
    <w:p w:rsidR="00296F74" w:rsidRPr="009A112F" w:rsidRDefault="00296F74" w:rsidP="00290974">
      <w:pPr>
        <w:numPr>
          <w:ilvl w:val="0"/>
          <w:numId w:val="12"/>
        </w:numPr>
        <w:tabs>
          <w:tab w:val="clear" w:pos="720"/>
          <w:tab w:val="num" w:pos="993"/>
        </w:tabs>
        <w:ind w:left="993" w:hanging="284"/>
        <w:rPr>
          <w:rFonts w:ascii="Arial" w:hAnsi="Arial" w:cs="Arial"/>
          <w:szCs w:val="22"/>
          <w:lang w:val="es-ES"/>
        </w:rPr>
      </w:pPr>
      <w:r w:rsidRPr="009A112F">
        <w:rPr>
          <w:rFonts w:ascii="Arial" w:hAnsi="Arial" w:cs="Arial"/>
          <w:b/>
          <w:szCs w:val="22"/>
          <w:lang w:val="es-ES"/>
        </w:rPr>
        <w:t>XHTML</w:t>
      </w:r>
      <w:r w:rsidRPr="009A112F">
        <w:rPr>
          <w:rFonts w:ascii="Arial" w:hAnsi="Arial" w:cs="Arial"/>
          <w:szCs w:val="22"/>
          <w:lang w:val="es-ES"/>
        </w:rPr>
        <w:t xml:space="preserve"> exige que todas las etiquetas de apertura lleven su correspon</w:t>
      </w:r>
      <w:r w:rsidR="001933FE" w:rsidRPr="009A112F">
        <w:rPr>
          <w:rFonts w:ascii="Arial" w:hAnsi="Arial" w:cs="Arial"/>
          <w:szCs w:val="22"/>
          <w:lang w:val="es-ES"/>
        </w:rPr>
        <w:t>diente etiqueta de cierre</w:t>
      </w:r>
      <w:r w:rsidRPr="009A112F">
        <w:rPr>
          <w:rFonts w:ascii="Arial" w:hAnsi="Arial" w:cs="Arial"/>
          <w:szCs w:val="22"/>
          <w:lang w:val="es-ES"/>
        </w:rPr>
        <w:t>.</w:t>
      </w:r>
      <w:r w:rsidR="009A112F" w:rsidRPr="009A112F">
        <w:rPr>
          <w:rFonts w:ascii="Arial" w:hAnsi="Arial" w:cs="Arial"/>
          <w:szCs w:val="22"/>
          <w:lang w:val="es-ES"/>
        </w:rPr>
        <w:t xml:space="preserve"> </w:t>
      </w:r>
      <w:r w:rsidRPr="009A112F">
        <w:rPr>
          <w:rFonts w:ascii="Arial" w:hAnsi="Arial" w:cs="Arial"/>
          <w:szCs w:val="22"/>
          <w:lang w:val="es-ES"/>
        </w:rPr>
        <w:t xml:space="preserve">Todas las etiquetas </w:t>
      </w:r>
      <w:r w:rsidRPr="009A112F">
        <w:rPr>
          <w:rFonts w:ascii="Arial" w:hAnsi="Arial" w:cs="Arial"/>
          <w:b/>
          <w:szCs w:val="22"/>
          <w:lang w:val="es-ES"/>
        </w:rPr>
        <w:t>XHTML</w:t>
      </w:r>
      <w:r w:rsidRPr="009A112F">
        <w:rPr>
          <w:rFonts w:ascii="Arial" w:hAnsi="Arial" w:cs="Arial"/>
          <w:szCs w:val="22"/>
          <w:lang w:val="es-ES"/>
        </w:rPr>
        <w:t xml:space="preserve"> deben tener cierre, aun en el caso de etiquetas especiales que técnicamente no necesitan etiquetas de apertura y cierre. </w:t>
      </w:r>
      <w:r w:rsidR="009A112F">
        <w:rPr>
          <w:rFonts w:ascii="Arial" w:hAnsi="Arial" w:cs="Arial"/>
          <w:szCs w:val="22"/>
          <w:lang w:val="es-ES"/>
        </w:rPr>
        <w:t>De ahí que,</w:t>
      </w:r>
      <w:r w:rsidRPr="009A112F">
        <w:rPr>
          <w:rFonts w:ascii="Arial" w:hAnsi="Arial" w:cs="Arial"/>
          <w:szCs w:val="22"/>
          <w:lang w:val="es-ES"/>
        </w:rPr>
        <w:t xml:space="preserve"> </w:t>
      </w:r>
      <w:r w:rsidR="009A112F">
        <w:rPr>
          <w:rFonts w:ascii="Arial" w:hAnsi="Arial" w:cs="Arial"/>
          <w:szCs w:val="22"/>
          <w:lang w:val="es-ES"/>
        </w:rPr>
        <w:t xml:space="preserve">en </w:t>
      </w:r>
      <w:r w:rsidRPr="009A112F">
        <w:rPr>
          <w:rFonts w:ascii="Arial" w:hAnsi="Arial" w:cs="Arial"/>
          <w:szCs w:val="22"/>
          <w:lang w:val="es-ES"/>
        </w:rPr>
        <w:t>la etiqueta &lt;</w:t>
      </w:r>
      <w:proofErr w:type="spellStart"/>
      <w:r w:rsidRPr="009A112F">
        <w:rPr>
          <w:rFonts w:ascii="Arial" w:hAnsi="Arial" w:cs="Arial"/>
          <w:b/>
          <w:szCs w:val="22"/>
          <w:lang w:val="es-ES"/>
        </w:rPr>
        <w:t>br</w:t>
      </w:r>
      <w:proofErr w:type="spellEnd"/>
      <w:r w:rsidRPr="009A112F">
        <w:rPr>
          <w:rFonts w:ascii="Arial" w:hAnsi="Arial" w:cs="Arial"/>
          <w:szCs w:val="22"/>
          <w:lang w:val="es-ES"/>
        </w:rPr>
        <w:t xml:space="preserve">&gt;, que </w:t>
      </w:r>
      <w:r w:rsidR="009A112F">
        <w:rPr>
          <w:rFonts w:ascii="Arial" w:hAnsi="Arial" w:cs="Arial"/>
          <w:szCs w:val="22"/>
          <w:lang w:val="es-ES"/>
        </w:rPr>
        <w:t xml:space="preserve">hemos utilizado para </w:t>
      </w:r>
      <w:r w:rsidRPr="009A112F">
        <w:rPr>
          <w:rFonts w:ascii="Arial" w:hAnsi="Arial" w:cs="Arial"/>
          <w:szCs w:val="22"/>
          <w:lang w:val="es-ES"/>
        </w:rPr>
        <w:t>inserta</w:t>
      </w:r>
      <w:r w:rsidR="009A112F">
        <w:rPr>
          <w:rFonts w:ascii="Arial" w:hAnsi="Arial" w:cs="Arial"/>
          <w:szCs w:val="22"/>
          <w:lang w:val="es-ES"/>
        </w:rPr>
        <w:t>r</w:t>
      </w:r>
      <w:r w:rsidRPr="009A112F">
        <w:rPr>
          <w:rFonts w:ascii="Arial" w:hAnsi="Arial" w:cs="Arial"/>
          <w:szCs w:val="22"/>
          <w:lang w:val="es-ES"/>
        </w:rPr>
        <w:t xml:space="preserve"> un salto de línea, </w:t>
      </w:r>
      <w:r w:rsidR="009A112F">
        <w:rPr>
          <w:rFonts w:ascii="Arial" w:hAnsi="Arial" w:cs="Arial"/>
          <w:szCs w:val="22"/>
          <w:lang w:val="es-ES"/>
        </w:rPr>
        <w:t xml:space="preserve">hayamos </w:t>
      </w:r>
      <w:r w:rsidRPr="009A112F">
        <w:rPr>
          <w:rFonts w:ascii="Arial" w:hAnsi="Arial" w:cs="Arial"/>
          <w:szCs w:val="22"/>
          <w:lang w:val="es-ES"/>
        </w:rPr>
        <w:t>utiliza</w:t>
      </w:r>
      <w:r w:rsidR="009A112F">
        <w:rPr>
          <w:rFonts w:ascii="Arial" w:hAnsi="Arial" w:cs="Arial"/>
          <w:szCs w:val="22"/>
          <w:lang w:val="es-ES"/>
        </w:rPr>
        <w:t>do</w:t>
      </w:r>
      <w:r w:rsidRPr="009A112F">
        <w:rPr>
          <w:rFonts w:ascii="Arial" w:hAnsi="Arial" w:cs="Arial"/>
          <w:szCs w:val="22"/>
          <w:lang w:val="es-ES"/>
        </w:rPr>
        <w:t xml:space="preserve"> una sintaxis especial de </w:t>
      </w:r>
      <w:proofErr w:type="spellStart"/>
      <w:r w:rsidRPr="009A112F">
        <w:rPr>
          <w:rFonts w:ascii="Arial" w:hAnsi="Arial" w:cs="Arial"/>
          <w:szCs w:val="22"/>
          <w:lang w:val="es-ES"/>
        </w:rPr>
        <w:t>autocierre</w:t>
      </w:r>
      <w:proofErr w:type="spellEnd"/>
      <w:r w:rsidR="009A112F">
        <w:rPr>
          <w:rFonts w:ascii="Arial" w:hAnsi="Arial" w:cs="Arial"/>
          <w:szCs w:val="22"/>
          <w:lang w:val="es-ES"/>
        </w:rPr>
        <w:t xml:space="preserve"> para hacer nuestra página web compatible con </w:t>
      </w:r>
      <w:r w:rsidR="009A112F" w:rsidRPr="009A112F">
        <w:rPr>
          <w:rFonts w:ascii="Arial" w:hAnsi="Arial" w:cs="Arial"/>
          <w:b/>
          <w:szCs w:val="22"/>
          <w:lang w:val="es-ES"/>
        </w:rPr>
        <w:t>XHTML</w:t>
      </w:r>
      <w:r w:rsidRPr="009A112F">
        <w:rPr>
          <w:rFonts w:ascii="Arial" w:hAnsi="Arial" w:cs="Arial"/>
          <w:szCs w:val="22"/>
          <w:lang w:val="es-ES"/>
        </w:rPr>
        <w:t xml:space="preserve">. </w:t>
      </w:r>
      <w:r w:rsidR="009A112F">
        <w:rPr>
          <w:rFonts w:ascii="Arial" w:hAnsi="Arial" w:cs="Arial"/>
          <w:szCs w:val="22"/>
          <w:lang w:val="es-ES"/>
        </w:rPr>
        <w:t>Recuerde que u</w:t>
      </w:r>
      <w:r w:rsidRPr="009A112F">
        <w:rPr>
          <w:rFonts w:ascii="Arial" w:hAnsi="Arial" w:cs="Arial"/>
          <w:szCs w:val="22"/>
          <w:lang w:val="es-ES"/>
        </w:rPr>
        <w:t>na etiqueta que se cierra ella misma tiene este aspecto (con un espacio y la barra inclinada antes del signo "&gt;"</w:t>
      </w:r>
      <w:r w:rsidR="007910E5">
        <w:rPr>
          <w:rFonts w:ascii="Arial" w:hAnsi="Arial" w:cs="Arial"/>
          <w:szCs w:val="22"/>
          <w:lang w:val="es-ES"/>
        </w:rPr>
        <w:t>)</w:t>
      </w:r>
      <w:r w:rsidRPr="009A112F">
        <w:rPr>
          <w:rFonts w:ascii="Arial" w:hAnsi="Arial" w:cs="Arial"/>
          <w:szCs w:val="22"/>
          <w:lang w:val="es-ES"/>
        </w:rPr>
        <w:t>: &lt;</w:t>
      </w:r>
      <w:proofErr w:type="spellStart"/>
      <w:r w:rsidRPr="007910E5">
        <w:rPr>
          <w:rFonts w:ascii="Arial" w:hAnsi="Arial" w:cs="Arial"/>
          <w:b/>
          <w:szCs w:val="22"/>
          <w:lang w:val="es-ES"/>
        </w:rPr>
        <w:t>br</w:t>
      </w:r>
      <w:proofErr w:type="spellEnd"/>
      <w:r w:rsidRPr="007910E5">
        <w:rPr>
          <w:rFonts w:ascii="Arial" w:hAnsi="Arial" w:cs="Arial"/>
          <w:b/>
          <w:szCs w:val="22"/>
          <w:lang w:val="es-ES"/>
        </w:rPr>
        <w:t xml:space="preserve"> /</w:t>
      </w:r>
      <w:r w:rsidRPr="009A112F">
        <w:rPr>
          <w:rFonts w:ascii="Arial" w:hAnsi="Arial" w:cs="Arial"/>
          <w:szCs w:val="22"/>
          <w:lang w:val="es-ES"/>
        </w:rPr>
        <w:t>&gt;</w:t>
      </w:r>
    </w:p>
    <w:p w:rsidR="007910E5" w:rsidRDefault="00296F74" w:rsidP="00290974">
      <w:pPr>
        <w:numPr>
          <w:ilvl w:val="0"/>
          <w:numId w:val="12"/>
        </w:numPr>
        <w:tabs>
          <w:tab w:val="clear" w:pos="720"/>
          <w:tab w:val="num" w:pos="993"/>
        </w:tabs>
        <w:ind w:left="993" w:hanging="284"/>
        <w:rPr>
          <w:rFonts w:ascii="Arial" w:hAnsi="Arial" w:cs="Arial"/>
          <w:szCs w:val="22"/>
          <w:lang w:val="es-ES"/>
        </w:rPr>
      </w:pPr>
      <w:r w:rsidRPr="007910E5">
        <w:rPr>
          <w:rFonts w:ascii="Arial" w:hAnsi="Arial" w:cs="Arial"/>
          <w:b/>
          <w:szCs w:val="22"/>
          <w:lang w:val="es-ES"/>
        </w:rPr>
        <w:t>XHTML</w:t>
      </w:r>
      <w:r w:rsidRPr="00296F74">
        <w:rPr>
          <w:rFonts w:ascii="Arial" w:hAnsi="Arial" w:cs="Arial"/>
          <w:szCs w:val="22"/>
          <w:lang w:val="es-ES"/>
        </w:rPr>
        <w:t xml:space="preserve"> exige que el anidamiento de etiquetas (su inclusión unas dentro de otra</w:t>
      </w:r>
      <w:r w:rsidR="007910E5">
        <w:rPr>
          <w:rFonts w:ascii="Arial" w:hAnsi="Arial" w:cs="Arial"/>
          <w:szCs w:val="22"/>
          <w:lang w:val="es-ES"/>
        </w:rPr>
        <w:t>s), siga unas reglas estrictas.</w:t>
      </w:r>
    </w:p>
    <w:p w:rsidR="00296F74" w:rsidRPr="00296F74" w:rsidRDefault="00B003F5" w:rsidP="007910E5">
      <w:pPr>
        <w:rPr>
          <w:rFonts w:ascii="Arial" w:hAnsi="Arial" w:cs="Arial"/>
          <w:szCs w:val="22"/>
          <w:lang w:val="es-ES"/>
        </w:rPr>
      </w:pPr>
      <w:r>
        <w:rPr>
          <w:rFonts w:ascii="Arial" w:hAnsi="Arial" w:cs="Arial"/>
          <w:szCs w:val="22"/>
          <w:lang w:val="es-ES"/>
        </w:rPr>
        <w:t xml:space="preserve">Puesto que </w:t>
      </w:r>
      <w:r w:rsidRPr="00B003F5">
        <w:rPr>
          <w:rFonts w:ascii="Arial" w:hAnsi="Arial" w:cs="Arial"/>
          <w:b/>
          <w:szCs w:val="22"/>
          <w:lang w:val="es-ES"/>
        </w:rPr>
        <w:t>HTML5</w:t>
      </w:r>
      <w:r>
        <w:rPr>
          <w:rFonts w:ascii="Arial" w:hAnsi="Arial" w:cs="Arial"/>
          <w:szCs w:val="22"/>
          <w:lang w:val="es-ES"/>
        </w:rPr>
        <w:t xml:space="preserve"> admite etiquetas </w:t>
      </w:r>
      <w:r w:rsidRPr="00B003F5">
        <w:rPr>
          <w:rFonts w:ascii="Arial" w:hAnsi="Arial" w:cs="Arial"/>
          <w:b/>
          <w:szCs w:val="22"/>
          <w:lang w:val="es-ES"/>
        </w:rPr>
        <w:t>XHTML</w:t>
      </w:r>
      <w:r>
        <w:rPr>
          <w:rFonts w:ascii="Arial" w:hAnsi="Arial" w:cs="Arial"/>
          <w:szCs w:val="22"/>
          <w:lang w:val="es-ES"/>
        </w:rPr>
        <w:t>, c</w:t>
      </w:r>
      <w:r w:rsidR="007910E5">
        <w:rPr>
          <w:rFonts w:ascii="Arial" w:hAnsi="Arial" w:cs="Arial"/>
          <w:szCs w:val="22"/>
          <w:lang w:val="es-ES"/>
        </w:rPr>
        <w:t>omo ya hemos comentado</w:t>
      </w:r>
      <w:r>
        <w:rPr>
          <w:rFonts w:ascii="Arial" w:hAnsi="Arial" w:cs="Arial"/>
          <w:szCs w:val="22"/>
          <w:lang w:val="es-ES"/>
        </w:rPr>
        <w:t>,</w:t>
      </w:r>
      <w:r w:rsidR="007910E5">
        <w:rPr>
          <w:rFonts w:ascii="Arial" w:hAnsi="Arial" w:cs="Arial"/>
          <w:szCs w:val="22"/>
          <w:lang w:val="es-ES"/>
        </w:rPr>
        <w:t xml:space="preserve"> en este curso,</w:t>
      </w:r>
      <w:r w:rsidR="00296F74" w:rsidRPr="00296F74">
        <w:rPr>
          <w:rFonts w:ascii="Arial" w:hAnsi="Arial" w:cs="Arial"/>
          <w:szCs w:val="22"/>
          <w:lang w:val="es-ES"/>
        </w:rPr>
        <w:t xml:space="preserve"> </w:t>
      </w:r>
      <w:r w:rsidR="007910E5">
        <w:rPr>
          <w:rFonts w:ascii="Arial" w:hAnsi="Arial" w:cs="Arial"/>
          <w:szCs w:val="22"/>
          <w:lang w:val="es-ES"/>
        </w:rPr>
        <w:t xml:space="preserve">utilizaremos </w:t>
      </w:r>
      <w:r w:rsidR="00296F74" w:rsidRPr="00296F74">
        <w:rPr>
          <w:rFonts w:ascii="Arial" w:hAnsi="Arial" w:cs="Arial"/>
          <w:szCs w:val="22"/>
          <w:lang w:val="es-ES"/>
        </w:rPr>
        <w:t xml:space="preserve">código ajustado a </w:t>
      </w:r>
      <w:r w:rsidR="00296F74" w:rsidRPr="007910E5">
        <w:rPr>
          <w:rFonts w:ascii="Arial" w:hAnsi="Arial" w:cs="Arial"/>
          <w:b/>
          <w:szCs w:val="22"/>
          <w:lang w:val="es-ES"/>
        </w:rPr>
        <w:t>XHTML</w:t>
      </w:r>
      <w:r w:rsidR="00296F74" w:rsidRPr="00296F74">
        <w:rPr>
          <w:rFonts w:ascii="Arial" w:hAnsi="Arial" w:cs="Arial"/>
          <w:szCs w:val="22"/>
          <w:lang w:val="es-ES"/>
        </w:rPr>
        <w:t xml:space="preserve"> </w:t>
      </w:r>
      <w:r>
        <w:rPr>
          <w:rFonts w:ascii="Arial" w:hAnsi="Arial" w:cs="Arial"/>
          <w:szCs w:val="22"/>
          <w:lang w:val="es-ES"/>
        </w:rPr>
        <w:t xml:space="preserve">para asegurar la compatibilidad hacia atrás, </w:t>
      </w:r>
      <w:r w:rsidR="00296F74" w:rsidRPr="00296F74">
        <w:rPr>
          <w:rFonts w:ascii="Arial" w:hAnsi="Arial" w:cs="Arial"/>
          <w:szCs w:val="22"/>
          <w:lang w:val="es-ES"/>
        </w:rPr>
        <w:t>ayuda</w:t>
      </w:r>
      <w:r>
        <w:rPr>
          <w:rFonts w:ascii="Arial" w:hAnsi="Arial" w:cs="Arial"/>
          <w:szCs w:val="22"/>
          <w:lang w:val="es-ES"/>
        </w:rPr>
        <w:t>r</w:t>
      </w:r>
      <w:r w:rsidR="00296F74" w:rsidRPr="00296F74">
        <w:rPr>
          <w:rFonts w:ascii="Arial" w:hAnsi="Arial" w:cs="Arial"/>
          <w:szCs w:val="22"/>
          <w:lang w:val="es-ES"/>
        </w:rPr>
        <w:t xml:space="preserve"> a que nuestros diseños sean compatibles con los navegadores y dispositivos móviles actuales, y también porque así es más fácil la resolución de errores cuando aparecen.</w:t>
      </w:r>
    </w:p>
    <w:p w:rsidR="00296F74" w:rsidRPr="00296F74" w:rsidRDefault="00296F74" w:rsidP="00296F74">
      <w:pPr>
        <w:ind w:firstLine="0"/>
        <w:rPr>
          <w:rFonts w:ascii="Arial" w:hAnsi="Arial" w:cs="Arial"/>
          <w:lang w:val="es-ES"/>
        </w:rPr>
      </w:pPr>
    </w:p>
    <w:p w:rsidR="003F3B94" w:rsidRPr="003F3B94" w:rsidRDefault="003F3B94" w:rsidP="003F3B94"/>
    <w:p w:rsidR="007712A0"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INSERCIÓN DE SEPARADORES</w:t>
      </w:r>
    </w:p>
    <w:p w:rsidR="007712A0" w:rsidRDefault="007712A0" w:rsidP="007712A0"/>
    <w:p w:rsidR="007712A0" w:rsidRDefault="007712A0" w:rsidP="007712A0">
      <w:r>
        <w:t xml:space="preserve">Otra etiqueta utilizada en </w:t>
      </w:r>
      <w:r w:rsidR="000D4C42">
        <w:t>nuestra página web es &lt;</w:t>
      </w:r>
      <w:proofErr w:type="spellStart"/>
      <w:r w:rsidR="000D4C42" w:rsidRPr="000D4C42">
        <w:rPr>
          <w:b/>
        </w:rPr>
        <w:t>hr</w:t>
      </w:r>
      <w:proofErr w:type="spellEnd"/>
      <w:r w:rsidR="008D7CB6">
        <w:rPr>
          <w:b/>
        </w:rPr>
        <w:t xml:space="preserve"> /</w:t>
      </w:r>
      <w:r>
        <w:t xml:space="preserve">&gt; que no necesita etiqueta de cierre porque sólo sirve para </w:t>
      </w:r>
      <w:r w:rsidR="000D4C42">
        <w:t xml:space="preserve">separar el contenido, o indicar un cambio de tema, en una página </w:t>
      </w:r>
      <w:r w:rsidR="000D4C42" w:rsidRPr="000D4C42">
        <w:rPr>
          <w:b/>
        </w:rPr>
        <w:t>HTML</w:t>
      </w:r>
      <w:r w:rsidR="000D4C42">
        <w:t>. Añade</w:t>
      </w:r>
      <w:r>
        <w:t xml:space="preserve"> un separador horizontal tan ancho como la pantalla y embutido en el fondo (no abuse de los separadores en sus páginas porque</w:t>
      </w:r>
      <w:r w:rsidR="000D4C42">
        <w:t>,</w:t>
      </w:r>
      <w:r>
        <w:t xml:space="preserve"> en exceso</w:t>
      </w:r>
      <w:r w:rsidR="000D4C42">
        <w:t>,</w:t>
      </w:r>
      <w:r>
        <w:t xml:space="preserve"> dan un aspecto fraccionado a la pantalla).</w:t>
      </w:r>
    </w:p>
    <w:p w:rsidR="00F268F2" w:rsidRDefault="00F268F2" w:rsidP="007712A0"/>
    <w:p w:rsidR="00F268F2" w:rsidRPr="00F268F2" w:rsidRDefault="00F268F2" w:rsidP="007712A0">
      <w:pPr>
        <w:rPr>
          <w:b/>
          <w:i/>
          <w:u w:val="single"/>
        </w:rPr>
      </w:pPr>
      <w:r w:rsidRPr="00F268F2">
        <w:rPr>
          <w:b/>
          <w:i/>
          <w:u w:val="single"/>
        </w:rPr>
        <w:t>Para terminar de dominar este tema realic</w:t>
      </w:r>
      <w:r w:rsidR="00111532">
        <w:rPr>
          <w:b/>
          <w:i/>
          <w:u w:val="single"/>
        </w:rPr>
        <w:t>e ahora la ejercitación del capítulo</w:t>
      </w:r>
      <w:r w:rsidRPr="00F268F2">
        <w:rPr>
          <w:b/>
          <w:i/>
          <w:u w:val="single"/>
        </w:rPr>
        <w:t xml:space="preserve"> </w:t>
      </w:r>
      <w:r>
        <w:rPr>
          <w:b/>
          <w:i/>
          <w:u w:val="single"/>
        </w:rPr>
        <w:t>2</w:t>
      </w:r>
      <w:r w:rsidRPr="00F268F2">
        <w:rPr>
          <w:b/>
          <w:i/>
          <w:u w:val="single"/>
        </w:rPr>
        <w:t>.</w:t>
      </w:r>
    </w:p>
    <w:p w:rsidR="00D83690" w:rsidRDefault="00D83690" w:rsidP="00D83690"/>
    <w:p w:rsidR="00F268F2" w:rsidRDefault="00F268F2">
      <w:pPr>
        <w:ind w:firstLine="0"/>
        <w:jc w:val="left"/>
      </w:pPr>
      <w:r>
        <w:br w:type="page"/>
      </w:r>
    </w:p>
    <w:p w:rsidR="00CA1EDC" w:rsidRPr="00344EBD" w:rsidRDefault="00CA1EDC" w:rsidP="00344EBD">
      <w:pPr>
        <w:pStyle w:val="TITULO1"/>
        <w:rPr>
          <w:lang w:val="es-ES_tradnl"/>
        </w:rPr>
      </w:pPr>
      <w:r w:rsidRPr="00344EBD">
        <w:rPr>
          <w:lang w:val="es-ES_tradnl"/>
        </w:rPr>
        <w:lastRenderedPageBreak/>
        <w:t xml:space="preserve">CAPÍTULO </w:t>
      </w:r>
      <w:r w:rsidR="00344EBD">
        <w:rPr>
          <w:lang w:val="es-ES_tradnl"/>
        </w:rPr>
        <w:t>3</w:t>
      </w:r>
      <w:r w:rsidRPr="00344EBD">
        <w:rPr>
          <w:lang w:val="es-ES_tradnl"/>
        </w:rPr>
        <w:t xml:space="preserve"> – EMPEZANDO A DAR FORMATO</w:t>
      </w:r>
    </w:p>
    <w:p w:rsidR="000B16CD" w:rsidRDefault="000B16CD" w:rsidP="000B16CD">
      <w:pPr>
        <w:ind w:firstLine="0"/>
      </w:pPr>
    </w:p>
    <w:p w:rsidR="00F80A3B" w:rsidRDefault="00F80A3B" w:rsidP="000B16CD">
      <w:pPr>
        <w:ind w:firstLine="0"/>
      </w:pPr>
    </w:p>
    <w:p w:rsidR="000B16CD" w:rsidRDefault="000B16CD" w:rsidP="000B16CD">
      <w:pPr>
        <w:ind w:firstLine="0"/>
      </w:pPr>
    </w:p>
    <w:p w:rsidR="000B16CD" w:rsidRPr="007A10CD" w:rsidRDefault="000B16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VALIDACIÓN DEL CÓDIGO HTML</w:t>
      </w:r>
    </w:p>
    <w:p w:rsidR="000B16CD" w:rsidRPr="00F3779E" w:rsidRDefault="000B16CD" w:rsidP="00D83A03"/>
    <w:p w:rsidR="009A1D41" w:rsidRDefault="00F3779E" w:rsidP="00D83A03">
      <w:r>
        <w:t xml:space="preserve">Como ya hemos comentado, </w:t>
      </w:r>
      <w:r w:rsidRPr="00F3779E">
        <w:t>W3C</w:t>
      </w:r>
      <w:r>
        <w:t xml:space="preserve"> es una organización sin ánimo de lucro cuyo objetivo consiste en orientar la evolución de la Web. Ofrece</w:t>
      </w:r>
      <w:r w:rsidR="003F723D">
        <w:t xml:space="preserve"> directrices y reglas para especificaciones como </w:t>
      </w:r>
      <w:r w:rsidR="003F723D" w:rsidRPr="00910BFB">
        <w:rPr>
          <w:b/>
        </w:rPr>
        <w:t>HTML</w:t>
      </w:r>
      <w:r w:rsidR="003F723D">
        <w:t xml:space="preserve"> y </w:t>
      </w:r>
      <w:r w:rsidR="003F723D" w:rsidRPr="00910BFB">
        <w:rPr>
          <w:b/>
        </w:rPr>
        <w:t>XHTML</w:t>
      </w:r>
      <w:r w:rsidR="003F723D">
        <w:t>. Es posible comprobar la validad del código de nuestras páginas web utilizando el servicio online gratuito de validaci</w:t>
      </w:r>
      <w:r w:rsidR="009A1D41">
        <w:t>ón del W3C.</w:t>
      </w:r>
    </w:p>
    <w:p w:rsidR="009A1D41" w:rsidRDefault="009A1D41" w:rsidP="00D83A03"/>
    <w:p w:rsidR="000B16CD" w:rsidRPr="009A1D41" w:rsidRDefault="009A1D41" w:rsidP="00D83A03">
      <w:pPr>
        <w:rPr>
          <w:b/>
          <w:i/>
          <w:u w:val="single"/>
        </w:rPr>
      </w:pPr>
      <w:r w:rsidRPr="009A1D41">
        <w:rPr>
          <w:b/>
          <w:i/>
          <w:u w:val="single"/>
        </w:rPr>
        <w:t>Para comprobar como se valida el código</w:t>
      </w:r>
      <w:r w:rsidR="003F723D" w:rsidRPr="009A1D41">
        <w:rPr>
          <w:b/>
          <w:i/>
          <w:u w:val="single"/>
        </w:rPr>
        <w:t xml:space="preserve"> </w:t>
      </w:r>
      <w:r w:rsidRPr="009A1D41">
        <w:rPr>
          <w:b/>
          <w:i/>
          <w:u w:val="single"/>
        </w:rPr>
        <w:t>realice ahora la práctica 3.1</w:t>
      </w:r>
    </w:p>
    <w:p w:rsidR="009A1D41" w:rsidRDefault="009A1D41" w:rsidP="00D83A03"/>
    <w:p w:rsidR="00BA32F8" w:rsidRDefault="00BA32F8" w:rsidP="00D83A03"/>
    <w:p w:rsidR="0052557E" w:rsidRDefault="00196F40" w:rsidP="00D83A03">
      <w:r>
        <w:t xml:space="preserve">Observe que la validación nos dice si el código está bien, si faltan etiquetas o no están bien escritas, </w:t>
      </w:r>
      <w:r w:rsidR="00CA7C5F">
        <w:t xml:space="preserve">pero </w:t>
      </w:r>
      <w:r>
        <w:t>no si la página es bonita.</w:t>
      </w:r>
    </w:p>
    <w:p w:rsidR="00196F40" w:rsidRDefault="00196F40" w:rsidP="00D83A03"/>
    <w:p w:rsidR="00196F40" w:rsidRDefault="00196F40" w:rsidP="00D83A03">
      <w:r>
        <w:t xml:space="preserve">El proceso de validación puede ser útil para resolver errores, ya que nos facilita la </w:t>
      </w:r>
      <w:r w:rsidR="00CA7C5F">
        <w:t>detección</w:t>
      </w:r>
      <w:r>
        <w:t xml:space="preserve"> de cualquier problema de sintaxis. Tener un código conforme es uno de los pasos que nos garantizará que nuestras páginas web se van a ver en el mayor número posible de navegadores y dispositivos.</w:t>
      </w:r>
    </w:p>
    <w:p w:rsidR="00196F40" w:rsidRDefault="00196F40" w:rsidP="00E37B18">
      <w:pPr>
        <w:ind w:firstLine="0"/>
      </w:pPr>
    </w:p>
    <w:p w:rsidR="00CA7C5F" w:rsidRDefault="00CA7C5F" w:rsidP="00CA7C5F">
      <w:r>
        <w:t>La validación de páginas del W3C es el aspecto más tangible de un diseño web conforme a estándares, pero hay también otras ventajas importantes al crear páginas bien estructuradas:</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Menos código: el uso de </w:t>
      </w:r>
      <w:r w:rsidRPr="00E37B18">
        <w:rPr>
          <w:rFonts w:ascii="Arial" w:hAnsi="Arial" w:cs="Arial"/>
          <w:b/>
          <w:szCs w:val="22"/>
          <w:lang w:val="es-ES"/>
        </w:rPr>
        <w:t>HTML</w:t>
      </w:r>
      <w:r w:rsidRPr="00E37B18">
        <w:rPr>
          <w:rFonts w:ascii="Arial" w:hAnsi="Arial" w:cs="Arial"/>
          <w:szCs w:val="22"/>
          <w:lang w:val="es-ES"/>
        </w:rPr>
        <w:t xml:space="preserve"> y </w:t>
      </w:r>
      <w:r w:rsidRPr="00E37B18">
        <w:rPr>
          <w:rFonts w:ascii="Arial" w:hAnsi="Arial" w:cs="Arial"/>
          <w:b/>
          <w:szCs w:val="22"/>
          <w:lang w:val="es-ES"/>
        </w:rPr>
        <w:t>CSS</w:t>
      </w:r>
      <w:r w:rsidRPr="00E37B18">
        <w:rPr>
          <w:rFonts w:ascii="Arial" w:hAnsi="Arial" w:cs="Arial"/>
          <w:szCs w:val="22"/>
          <w:lang w:val="es-ES"/>
        </w:rPr>
        <w:t xml:space="preserve"> nos permite crear páginas similares con menos líneas de código, es decir, menos trabajo </w:t>
      </w:r>
      <w:r w:rsidR="00E37B18">
        <w:rPr>
          <w:rFonts w:ascii="Arial" w:hAnsi="Arial" w:cs="Arial"/>
          <w:szCs w:val="22"/>
          <w:lang w:val="es-ES"/>
        </w:rPr>
        <w:t>a la hora de desarrolla</w:t>
      </w:r>
      <w:r w:rsidRPr="00E37B18">
        <w:rPr>
          <w:rFonts w:ascii="Arial" w:hAnsi="Arial" w:cs="Arial"/>
          <w:szCs w:val="22"/>
          <w:lang w:val="es-ES"/>
        </w:rPr>
        <w:t>r</w:t>
      </w:r>
      <w:r w:rsidR="00E37B18">
        <w:rPr>
          <w:rFonts w:ascii="Arial" w:hAnsi="Arial" w:cs="Arial"/>
          <w:szCs w:val="22"/>
          <w:lang w:val="es-ES"/>
        </w:rPr>
        <w:t>las</w:t>
      </w:r>
      <w:r w:rsidRPr="00E37B18">
        <w:rPr>
          <w:rFonts w:ascii="Arial" w:hAnsi="Arial" w:cs="Arial"/>
          <w:szCs w:val="22"/>
          <w:lang w:val="es-ES"/>
        </w:rPr>
        <w:t xml:space="preserve"> y </w:t>
      </w:r>
      <w:r w:rsidR="00E37B18">
        <w:rPr>
          <w:rFonts w:ascii="Arial" w:hAnsi="Arial" w:cs="Arial"/>
          <w:szCs w:val="22"/>
          <w:lang w:val="es-ES"/>
        </w:rPr>
        <w:t>más rápida visualización en el navegador</w:t>
      </w:r>
      <w:r w:rsidRPr="00E37B18">
        <w:rPr>
          <w:rFonts w:ascii="Arial" w:hAnsi="Arial" w:cs="Arial"/>
          <w:szCs w:val="22"/>
          <w:lang w:val="es-ES"/>
        </w:rPr>
        <w:t>.</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Mantenimiento más sencillo: tener menos código supone un mantenimiento más sencillo, y esto beneficia tanto al que escribe el código como a cualquier otra persona que después deba encargarse de su mantenimiento y revisión.</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Accesibilidad: los documentos creados de forma semántica, es decir, que utilizan la etiqueta </w:t>
      </w:r>
      <w:r w:rsidRPr="00E37B18">
        <w:rPr>
          <w:rFonts w:ascii="Arial" w:hAnsi="Arial" w:cs="Arial"/>
          <w:b/>
          <w:szCs w:val="22"/>
          <w:lang w:val="es-ES"/>
        </w:rPr>
        <w:t>HTML</w:t>
      </w:r>
      <w:r w:rsidRPr="00E37B18">
        <w:rPr>
          <w:rFonts w:ascii="Arial" w:hAnsi="Arial" w:cs="Arial"/>
          <w:szCs w:val="22"/>
          <w:lang w:val="es-ES"/>
        </w:rPr>
        <w:t xml:space="preserve"> más adecuada a su función en cada momento, pueden facilitar la lectura y navegación a personas con discapacidad visual y </w:t>
      </w:r>
      <w:r w:rsidR="00E37B18">
        <w:rPr>
          <w:rFonts w:ascii="Arial" w:hAnsi="Arial" w:cs="Arial"/>
          <w:szCs w:val="22"/>
          <w:lang w:val="es-ES"/>
        </w:rPr>
        <w:t xml:space="preserve">el </w:t>
      </w:r>
      <w:r w:rsidRPr="00E37B18">
        <w:rPr>
          <w:rFonts w:ascii="Arial" w:hAnsi="Arial" w:cs="Arial"/>
          <w:szCs w:val="22"/>
          <w:lang w:val="es-ES"/>
        </w:rPr>
        <w:t>visitan</w:t>
      </w:r>
      <w:r w:rsidR="00E37B18">
        <w:rPr>
          <w:rFonts w:ascii="Arial" w:hAnsi="Arial" w:cs="Arial"/>
          <w:szCs w:val="22"/>
          <w:lang w:val="es-ES"/>
        </w:rPr>
        <w:t>te de la web</w:t>
      </w:r>
      <w:r w:rsidRPr="00E37B18">
        <w:rPr>
          <w:rFonts w:ascii="Arial" w:hAnsi="Arial" w:cs="Arial"/>
          <w:szCs w:val="22"/>
          <w:lang w:val="es-ES"/>
        </w:rPr>
        <w:t xml:space="preserve"> encuentra la información más fácilmente.</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Optimización para motores de búsqueda: Las páginas web que incluyen secciones claras e identificadas de forma lógica, tanto a nivel de código como de contenidos, facilitan la labor a los motores de búsqueda a la hora de indexar</w:t>
      </w:r>
      <w:r w:rsidR="00E37B18">
        <w:rPr>
          <w:rFonts w:ascii="Arial" w:hAnsi="Arial" w:cs="Arial"/>
          <w:szCs w:val="22"/>
          <w:lang w:val="es-ES"/>
        </w:rPr>
        <w:t>las y clasificarlas</w:t>
      </w:r>
      <w:r w:rsidRPr="00E37B18">
        <w:rPr>
          <w:rFonts w:ascii="Arial" w:hAnsi="Arial" w:cs="Arial"/>
          <w:szCs w:val="22"/>
          <w:lang w:val="es-ES"/>
        </w:rPr>
        <w:t>.</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Compatibilidad: los sitios web que independizan la estructura con respecto al estilo se adaptan mucho más fácilmente a dispositivos móviles y formatos de pantalla variados. </w:t>
      </w:r>
      <w:r w:rsidRPr="00E37B18">
        <w:rPr>
          <w:rFonts w:ascii="Arial" w:hAnsi="Arial" w:cs="Arial"/>
          <w:b/>
          <w:szCs w:val="22"/>
          <w:lang w:val="es-ES"/>
        </w:rPr>
        <w:t>CSS</w:t>
      </w:r>
      <w:r w:rsidRPr="00E37B18">
        <w:rPr>
          <w:rFonts w:ascii="Arial" w:hAnsi="Arial" w:cs="Arial"/>
          <w:szCs w:val="22"/>
          <w:lang w:val="es-ES"/>
        </w:rPr>
        <w:t xml:space="preserve"> nos permite aplicar hojas de estilo alternativas que optimizan la presentación en pantalla dependiendo del dispositivo utilizado.</w:t>
      </w:r>
    </w:p>
    <w:p w:rsidR="00CA7C5F" w:rsidRPr="00E37B18" w:rsidRDefault="00CA7C5F" w:rsidP="00290974">
      <w:pPr>
        <w:numPr>
          <w:ilvl w:val="0"/>
          <w:numId w:val="12"/>
        </w:numPr>
        <w:tabs>
          <w:tab w:val="clear" w:pos="720"/>
          <w:tab w:val="num" w:pos="993"/>
        </w:tabs>
        <w:ind w:left="993" w:hanging="284"/>
        <w:rPr>
          <w:rFonts w:ascii="Arial" w:hAnsi="Arial" w:cs="Arial"/>
          <w:szCs w:val="22"/>
          <w:lang w:val="es-ES"/>
        </w:rPr>
      </w:pPr>
      <w:r w:rsidRPr="00E37B18">
        <w:rPr>
          <w:rFonts w:ascii="Arial" w:hAnsi="Arial" w:cs="Arial"/>
          <w:szCs w:val="22"/>
          <w:lang w:val="es-ES"/>
        </w:rPr>
        <w:t xml:space="preserve">Demostración de su propia capacidad y profesionalidad a la hora de realizar un código de calidad, conforme a los estándares de </w:t>
      </w:r>
      <w:r w:rsidRPr="00E37B18">
        <w:rPr>
          <w:rFonts w:ascii="Arial" w:hAnsi="Arial" w:cs="Arial"/>
          <w:b/>
          <w:szCs w:val="22"/>
          <w:lang w:val="es-ES"/>
        </w:rPr>
        <w:t>HTML5</w:t>
      </w:r>
      <w:r w:rsidR="00E37B18">
        <w:rPr>
          <w:rFonts w:ascii="Arial" w:hAnsi="Arial" w:cs="Arial"/>
          <w:szCs w:val="22"/>
          <w:lang w:val="es-ES"/>
        </w:rPr>
        <w:t>.</w:t>
      </w:r>
    </w:p>
    <w:p w:rsidR="00196F40" w:rsidRDefault="00196F40" w:rsidP="00E83E56">
      <w:pPr>
        <w:ind w:firstLine="0"/>
        <w:rPr>
          <w:rFonts w:ascii="Arial" w:hAnsi="Arial" w:cs="Arial"/>
          <w:szCs w:val="22"/>
          <w:lang w:val="es-ES"/>
        </w:rPr>
      </w:pPr>
    </w:p>
    <w:p w:rsidR="00056D03" w:rsidRDefault="00056D03" w:rsidP="00056D03"/>
    <w:p w:rsidR="00056D0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NEGRITA Y CURSIVA</w:t>
      </w:r>
    </w:p>
    <w:p w:rsidR="00056D03" w:rsidRDefault="00056D03" w:rsidP="00056D03"/>
    <w:p w:rsidR="00056D03" w:rsidRDefault="000C4811" w:rsidP="00056D03">
      <w:r>
        <w:t xml:space="preserve">Los dos métodos </w:t>
      </w:r>
      <w:r w:rsidR="00056D03">
        <w:t>fundamentales</w:t>
      </w:r>
      <w:r>
        <w:t xml:space="preserve"> para resaltar texto</w:t>
      </w:r>
      <w:r w:rsidR="00056D03">
        <w:t xml:space="preserve"> son los caracteres en negrita y en  cursiva</w:t>
      </w:r>
      <w:r w:rsidR="00D002ED">
        <w:t>.</w:t>
      </w:r>
      <w:r>
        <w:t xml:space="preserve"> </w:t>
      </w:r>
      <w:r w:rsidR="00056D03">
        <w:t xml:space="preserve">Para que una parte del texto aparezca en negrita hay que situar ese texto entre las etiquetas </w:t>
      </w:r>
      <w:r w:rsidR="00056D03">
        <w:rPr>
          <w:b/>
        </w:rPr>
        <w:t>&lt;</w:t>
      </w:r>
      <w:r w:rsidR="00D002ED">
        <w:rPr>
          <w:b/>
        </w:rPr>
        <w:t>b</w:t>
      </w:r>
      <w:r w:rsidR="00056D03">
        <w:rPr>
          <w:b/>
        </w:rPr>
        <w:t>&gt;</w:t>
      </w:r>
      <w:r w:rsidR="00056D03">
        <w:t xml:space="preserve"> y </w:t>
      </w:r>
      <w:r w:rsidR="00056D03">
        <w:rPr>
          <w:b/>
        </w:rPr>
        <w:t>&lt;</w:t>
      </w:r>
      <w:r w:rsidR="00D002ED">
        <w:rPr>
          <w:b/>
        </w:rPr>
        <w:t>/b</w:t>
      </w:r>
      <w:r w:rsidR="00056D03">
        <w:rPr>
          <w:b/>
        </w:rPr>
        <w:t xml:space="preserve">&gt; </w:t>
      </w:r>
      <w:r w:rsidR="00056D03">
        <w:t xml:space="preserve">(Bold). </w:t>
      </w:r>
    </w:p>
    <w:p w:rsidR="0059432F" w:rsidRDefault="0059432F" w:rsidP="00056D03"/>
    <w:p w:rsidR="00056D03" w:rsidRDefault="00056D03" w:rsidP="00056D03">
      <w:r>
        <w:lastRenderedPageBreak/>
        <w:t xml:space="preserve">Para que el texto aparezca en letra cursiva hay que situarlo entre las etiquetas </w:t>
      </w:r>
      <w:r>
        <w:rPr>
          <w:b/>
        </w:rPr>
        <w:t>&lt;</w:t>
      </w:r>
      <w:r w:rsidR="0059432F">
        <w:rPr>
          <w:b/>
        </w:rPr>
        <w:t>i</w:t>
      </w:r>
      <w:r>
        <w:rPr>
          <w:b/>
        </w:rPr>
        <w:t>&gt;</w:t>
      </w:r>
      <w:r>
        <w:t xml:space="preserve"> y </w:t>
      </w:r>
      <w:r>
        <w:rPr>
          <w:b/>
        </w:rPr>
        <w:t>&lt;/</w:t>
      </w:r>
      <w:r w:rsidR="00AF3B3B">
        <w:rPr>
          <w:b/>
        </w:rPr>
        <w:t>i</w:t>
      </w:r>
      <w:r>
        <w:rPr>
          <w:b/>
        </w:rPr>
        <w:t>&gt;</w:t>
      </w:r>
      <w:r>
        <w:t xml:space="preserve"> (Italic).</w:t>
      </w:r>
    </w:p>
    <w:p w:rsidR="009A1D41" w:rsidRDefault="009A1D41" w:rsidP="00056D03"/>
    <w:p w:rsidR="00E64704" w:rsidRDefault="00E64704" w:rsidP="00E64704">
      <w:pPr>
        <w:pStyle w:val="Alumno"/>
        <w:shd w:val="clear" w:color="auto" w:fill="auto"/>
        <w:ind w:firstLine="709"/>
      </w:pPr>
      <w:r>
        <w:t>También disponemos de la etiqueta &lt;</w:t>
      </w:r>
      <w:proofErr w:type="spellStart"/>
      <w:r w:rsidRPr="003B6D5D">
        <w:rPr>
          <w:b/>
        </w:rPr>
        <w:t>strong</w:t>
      </w:r>
      <w:proofErr w:type="spellEnd"/>
      <w:proofErr w:type="gramStart"/>
      <w:r>
        <w:t>&gt; …</w:t>
      </w:r>
      <w:proofErr w:type="gramEnd"/>
      <w:r>
        <w:t xml:space="preserve"> &lt;</w:t>
      </w:r>
      <w:r w:rsidRPr="003B6D5D">
        <w:rPr>
          <w:b/>
        </w:rPr>
        <w:t>/</w:t>
      </w:r>
      <w:proofErr w:type="spellStart"/>
      <w:r w:rsidRPr="003B6D5D">
        <w:rPr>
          <w:b/>
        </w:rPr>
        <w:t>strong</w:t>
      </w:r>
      <w:proofErr w:type="spellEnd"/>
      <w:r>
        <w:t>&gt; que escribe texto en negrita en los navegadores. Esta etiqueta se diferencia de &lt;</w:t>
      </w:r>
      <w:r w:rsidRPr="003B6D5D">
        <w:rPr>
          <w:b/>
        </w:rPr>
        <w:t>b</w:t>
      </w:r>
      <w:r>
        <w:t xml:space="preserve">&gt; en que si bien el efecto visual es el mismo, la interpretación es muy distinta en los programas de </w:t>
      </w:r>
      <w:proofErr w:type="spellStart"/>
      <w:r>
        <w:t>sintetización</w:t>
      </w:r>
      <w:proofErr w:type="spellEnd"/>
      <w:r>
        <w:t xml:space="preserve"> de voz que leen las páginas web para personas con deficiencias visuales</w:t>
      </w:r>
      <w:r w:rsidR="003B6D5D">
        <w:t>, consiguiendo una entonación de voz distinta o un nivel sonoro más elevado.</w:t>
      </w:r>
    </w:p>
    <w:p w:rsidR="003B6D5D" w:rsidRDefault="003B6D5D" w:rsidP="00E64704">
      <w:pPr>
        <w:pStyle w:val="Alumno"/>
        <w:shd w:val="clear" w:color="auto" w:fill="auto"/>
        <w:ind w:firstLine="709"/>
      </w:pPr>
    </w:p>
    <w:p w:rsidR="003B6D5D" w:rsidRDefault="003B6D5D" w:rsidP="00E64704">
      <w:pPr>
        <w:pStyle w:val="Alumno"/>
        <w:shd w:val="clear" w:color="auto" w:fill="auto"/>
        <w:ind w:firstLine="709"/>
      </w:pPr>
      <w:r>
        <w:t>Por otro lado, tenemos que hablar también de la etiqueta  &lt;</w:t>
      </w:r>
      <w:proofErr w:type="spellStart"/>
      <w:r w:rsidRPr="00DC7596">
        <w:rPr>
          <w:b/>
        </w:rPr>
        <w:t>em</w:t>
      </w:r>
      <w:proofErr w:type="spellEnd"/>
      <w:proofErr w:type="gramStart"/>
      <w:r>
        <w:t>&gt; …</w:t>
      </w:r>
      <w:proofErr w:type="gramEnd"/>
      <w:r>
        <w:t xml:space="preserve"> &lt;</w:t>
      </w:r>
      <w:r w:rsidRPr="00DC7596">
        <w:rPr>
          <w:b/>
        </w:rPr>
        <w:t>/</w:t>
      </w:r>
      <w:proofErr w:type="spellStart"/>
      <w:r w:rsidRPr="00DC7596">
        <w:rPr>
          <w:b/>
        </w:rPr>
        <w:t>em</w:t>
      </w:r>
      <w:proofErr w:type="spellEnd"/>
      <w:r>
        <w:t>&gt;</w:t>
      </w:r>
      <w:r w:rsidR="00EB69E6">
        <w:t>, (énfasis), que también escribe el texto en cursiva en los navegadores pero se diferencia de la etiqueta &lt;</w:t>
      </w:r>
      <w:r w:rsidR="00EB69E6" w:rsidRPr="00DC7596">
        <w:rPr>
          <w:b/>
        </w:rPr>
        <w:t>i</w:t>
      </w:r>
      <w:r w:rsidR="00EB69E6">
        <w:t xml:space="preserve">&gt; en que tiene por objeto poner de </w:t>
      </w:r>
      <w:r w:rsidR="00DC7596">
        <w:t>relieve</w:t>
      </w:r>
      <w:r w:rsidR="00EB69E6">
        <w:t xml:space="preserve"> el texto que la</w:t>
      </w:r>
      <w:r w:rsidR="00DC7596">
        <w:t xml:space="preserve"> contiene.</w:t>
      </w:r>
    </w:p>
    <w:p w:rsidR="009A1D41" w:rsidRDefault="009A1D41" w:rsidP="00E64704">
      <w:pPr>
        <w:pStyle w:val="Alumno"/>
        <w:shd w:val="clear" w:color="auto" w:fill="auto"/>
        <w:ind w:firstLine="709"/>
      </w:pPr>
    </w:p>
    <w:p w:rsidR="009A1D41" w:rsidRPr="009A1D41" w:rsidRDefault="009A1D41" w:rsidP="00E64704">
      <w:pPr>
        <w:pStyle w:val="Alumno"/>
        <w:shd w:val="clear" w:color="auto" w:fill="auto"/>
        <w:ind w:firstLine="709"/>
        <w:rPr>
          <w:b/>
          <w:i/>
          <w:u w:val="single"/>
        </w:rPr>
      </w:pPr>
      <w:proofErr w:type="spellStart"/>
      <w:r w:rsidRPr="009A1D41">
        <w:rPr>
          <w:b/>
          <w:i/>
          <w:u w:val="single"/>
        </w:rPr>
        <w:t>Veálo</w:t>
      </w:r>
      <w:proofErr w:type="spellEnd"/>
      <w:r w:rsidRPr="009A1D41">
        <w:rPr>
          <w:b/>
          <w:i/>
          <w:u w:val="single"/>
        </w:rPr>
        <w:t xml:space="preserve"> en funcionamiento estas etiquetas realizando la práctica 3.3</w:t>
      </w:r>
    </w:p>
    <w:p w:rsidR="00246B5E" w:rsidRDefault="00246B5E" w:rsidP="00E64704">
      <w:pPr>
        <w:pStyle w:val="Alumno"/>
        <w:shd w:val="clear" w:color="auto" w:fill="auto"/>
        <w:ind w:firstLine="709"/>
      </w:pPr>
    </w:p>
    <w:p w:rsidR="00246B5E" w:rsidRDefault="00246B5E" w:rsidP="00E64704">
      <w:pPr>
        <w:pStyle w:val="Alumno"/>
        <w:shd w:val="clear" w:color="auto" w:fill="auto"/>
        <w:ind w:firstLine="709"/>
      </w:pPr>
    </w:p>
    <w:p w:rsidR="00246B5E" w:rsidRPr="007A10CD" w:rsidRDefault="00246B5E"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SUBINDICES Y SUPERINDICES</w:t>
      </w:r>
    </w:p>
    <w:p w:rsidR="00246B5E" w:rsidRDefault="00246B5E" w:rsidP="00E64704">
      <w:pPr>
        <w:pStyle w:val="Alumno"/>
        <w:shd w:val="clear" w:color="auto" w:fill="auto"/>
        <w:ind w:firstLine="709"/>
      </w:pPr>
    </w:p>
    <w:p w:rsidR="00246B5E" w:rsidRDefault="00246B5E" w:rsidP="00E64704">
      <w:pPr>
        <w:pStyle w:val="Alumno"/>
        <w:shd w:val="clear" w:color="auto" w:fill="auto"/>
        <w:ind w:firstLine="709"/>
      </w:pPr>
      <w:r>
        <w:t>En ocasiones es necesario escribir algunos caracteres como exponentes o subíndices, por ejemplo para fórmulas matemáticas.</w:t>
      </w:r>
    </w:p>
    <w:p w:rsidR="00246B5E" w:rsidRDefault="00246B5E" w:rsidP="00E64704">
      <w:pPr>
        <w:pStyle w:val="Alumno"/>
        <w:shd w:val="clear" w:color="auto" w:fill="auto"/>
        <w:ind w:firstLine="709"/>
      </w:pPr>
    </w:p>
    <w:p w:rsidR="00246B5E" w:rsidRDefault="00246B5E" w:rsidP="00E64704">
      <w:pPr>
        <w:pStyle w:val="Alumno"/>
        <w:shd w:val="clear" w:color="auto" w:fill="auto"/>
        <w:ind w:firstLine="709"/>
      </w:pPr>
      <w:r>
        <w:t>La etiqueta &lt;</w:t>
      </w:r>
      <w:proofErr w:type="spellStart"/>
      <w:r w:rsidRPr="00321602">
        <w:rPr>
          <w:b/>
        </w:rPr>
        <w:t>sup</w:t>
      </w:r>
      <w:proofErr w:type="spellEnd"/>
      <w:r>
        <w:t>&gt; … &lt;</w:t>
      </w:r>
      <w:r w:rsidRPr="00321602">
        <w:rPr>
          <w:b/>
        </w:rPr>
        <w:t>/</w:t>
      </w:r>
      <w:proofErr w:type="spellStart"/>
      <w:r w:rsidRPr="00321602">
        <w:rPr>
          <w:b/>
        </w:rPr>
        <w:t>sup</w:t>
      </w:r>
      <w:proofErr w:type="spellEnd"/>
      <w:r>
        <w:t>&gt; escribe el contenido en exponente y la etiqueta &lt;</w:t>
      </w:r>
      <w:r w:rsidRPr="00321602">
        <w:rPr>
          <w:b/>
        </w:rPr>
        <w:t>sub</w:t>
      </w:r>
      <w:r w:rsidR="00321602">
        <w:t>&gt; … &lt;</w:t>
      </w:r>
      <w:r w:rsidR="00321602" w:rsidRPr="00321602">
        <w:rPr>
          <w:b/>
        </w:rPr>
        <w:t>/sub</w:t>
      </w:r>
      <w:r w:rsidR="00321602">
        <w:t>&gt; en subíndice.</w:t>
      </w:r>
    </w:p>
    <w:p w:rsidR="000012D0" w:rsidRDefault="000012D0" w:rsidP="003014A4">
      <w:pPr>
        <w:pStyle w:val="Alumno"/>
        <w:shd w:val="clear" w:color="auto" w:fill="auto"/>
      </w:pPr>
    </w:p>
    <w:p w:rsidR="00F866ED" w:rsidRDefault="00F866ED" w:rsidP="00E64704">
      <w:pPr>
        <w:pStyle w:val="Alumno"/>
        <w:shd w:val="clear" w:color="auto" w:fill="auto"/>
        <w:ind w:firstLine="709"/>
      </w:pPr>
    </w:p>
    <w:p w:rsidR="00F866ED" w:rsidRPr="007A10CD" w:rsidRDefault="00F866E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TEXTO TACHADO</w:t>
      </w:r>
    </w:p>
    <w:p w:rsidR="00F866ED" w:rsidRDefault="00F866ED" w:rsidP="00E64704">
      <w:pPr>
        <w:pStyle w:val="Alumno"/>
        <w:shd w:val="clear" w:color="auto" w:fill="auto"/>
        <w:ind w:firstLine="709"/>
      </w:pPr>
    </w:p>
    <w:p w:rsidR="003014A4" w:rsidRDefault="003014A4" w:rsidP="00E64704">
      <w:pPr>
        <w:pStyle w:val="Alumno"/>
        <w:shd w:val="clear" w:color="auto" w:fill="auto"/>
        <w:ind w:firstLine="709"/>
      </w:pPr>
      <w:r>
        <w:t>La etiqueta &lt;</w:t>
      </w:r>
      <w:r w:rsidRPr="003014A4">
        <w:rPr>
          <w:b/>
        </w:rPr>
        <w:t>del</w:t>
      </w:r>
      <w:r>
        <w:t>&gt; … &lt;/</w:t>
      </w:r>
      <w:r w:rsidRPr="003014A4">
        <w:rPr>
          <w:b/>
        </w:rPr>
        <w:t>del</w:t>
      </w:r>
      <w:r>
        <w:t>&gt;, (</w:t>
      </w:r>
      <w:proofErr w:type="spellStart"/>
      <w:r>
        <w:t>delete</w:t>
      </w:r>
      <w:proofErr w:type="spellEnd"/>
      <w:r>
        <w:t>), permite marcar un elemento de texto como tachado. Un ejemplo podría ser la actualización de un precio en una web comercial.</w:t>
      </w:r>
    </w:p>
    <w:p w:rsidR="003014A4" w:rsidRDefault="003014A4" w:rsidP="00E64704">
      <w:pPr>
        <w:pStyle w:val="Alumno"/>
        <w:shd w:val="clear" w:color="auto" w:fill="auto"/>
        <w:ind w:firstLine="709"/>
      </w:pPr>
    </w:p>
    <w:p w:rsidR="00F866ED" w:rsidRDefault="00F866ED" w:rsidP="00E64704">
      <w:pPr>
        <w:pStyle w:val="Alumno"/>
        <w:shd w:val="clear" w:color="auto" w:fill="auto"/>
        <w:ind w:firstLine="709"/>
      </w:pPr>
    </w:p>
    <w:p w:rsidR="00F866ED" w:rsidRPr="007A10CD" w:rsidRDefault="00F866E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TEXTO PREFORMATEADO</w:t>
      </w:r>
    </w:p>
    <w:p w:rsidR="00F866ED" w:rsidRDefault="00F866ED" w:rsidP="00E64704">
      <w:pPr>
        <w:pStyle w:val="Alumno"/>
        <w:shd w:val="clear" w:color="auto" w:fill="auto"/>
        <w:ind w:firstLine="709"/>
      </w:pPr>
    </w:p>
    <w:p w:rsidR="00F866ED" w:rsidRDefault="003014A4" w:rsidP="00E64704">
      <w:pPr>
        <w:pStyle w:val="Alumno"/>
        <w:shd w:val="clear" w:color="auto" w:fill="auto"/>
        <w:ind w:firstLine="709"/>
      </w:pPr>
      <w:r>
        <w:t>La etiqueta  &lt;</w:t>
      </w:r>
      <w:r w:rsidRPr="00F33966">
        <w:rPr>
          <w:b/>
        </w:rPr>
        <w:t>pre</w:t>
      </w:r>
      <w:r>
        <w:t>&gt; … &lt;</w:t>
      </w:r>
      <w:r w:rsidRPr="00F33966">
        <w:rPr>
          <w:b/>
        </w:rPr>
        <w:t>/pre</w:t>
      </w:r>
      <w:r>
        <w:t>&gt; permite visualizar el texto tal y como se ha codificado en el editor de texto. Los espacios</w:t>
      </w:r>
      <w:r w:rsidR="00560CA9">
        <w:t>,</w:t>
      </w:r>
      <w:r>
        <w:t xml:space="preserve"> </w:t>
      </w:r>
      <w:r w:rsidR="002E42AE">
        <w:t>tabulaciones y saltos de línea</w:t>
      </w:r>
      <w:r>
        <w:t xml:space="preserve"> se respetan tal cual en la pantalla</w:t>
      </w:r>
      <w:r w:rsidR="002E42AE">
        <w:t xml:space="preserve"> y el texto se visualizará con un tipo de letra de paso fijo, normalmente Courier.</w:t>
      </w:r>
    </w:p>
    <w:p w:rsidR="002E42AE" w:rsidRDefault="002E42AE" w:rsidP="00E64704">
      <w:pPr>
        <w:pStyle w:val="Alumno"/>
        <w:shd w:val="clear" w:color="auto" w:fill="auto"/>
        <w:ind w:firstLine="709"/>
      </w:pPr>
    </w:p>
    <w:p w:rsidR="002E42AE" w:rsidRDefault="00560CA9" w:rsidP="00E64704">
      <w:pPr>
        <w:pStyle w:val="Alumno"/>
        <w:shd w:val="clear" w:color="auto" w:fill="auto"/>
        <w:ind w:firstLine="709"/>
      </w:pPr>
      <w:r>
        <w:t xml:space="preserve">Como podrá haber observado </w:t>
      </w:r>
      <w:r w:rsidR="002E42AE">
        <w:t>la etiqueta &lt;</w:t>
      </w:r>
      <w:r w:rsidR="002E42AE" w:rsidRPr="00F33966">
        <w:rPr>
          <w:b/>
        </w:rPr>
        <w:t>pre</w:t>
      </w:r>
      <w:r w:rsidR="002E42AE">
        <w:t xml:space="preserve">&gt; </w:t>
      </w:r>
      <w:r>
        <w:t>se puede utilizar para</w:t>
      </w:r>
      <w:r w:rsidR="002E42AE">
        <w:t xml:space="preserve"> mostrar texto con un formato inusual, </w:t>
      </w:r>
      <w:r>
        <w:t>o algún tipo de código informático.</w:t>
      </w:r>
    </w:p>
    <w:p w:rsidR="00A05B02" w:rsidRDefault="00A05B02" w:rsidP="00E64704">
      <w:pPr>
        <w:pStyle w:val="Alumno"/>
        <w:shd w:val="clear" w:color="auto" w:fill="auto"/>
        <w:ind w:firstLine="709"/>
      </w:pPr>
    </w:p>
    <w:p w:rsidR="00A05B02" w:rsidRDefault="00A05B02" w:rsidP="00E64704">
      <w:pPr>
        <w:pStyle w:val="Alumno"/>
        <w:shd w:val="clear" w:color="auto" w:fill="auto"/>
        <w:ind w:firstLine="709"/>
      </w:pPr>
    </w:p>
    <w:p w:rsidR="00F866ED" w:rsidRPr="007A10CD" w:rsidRDefault="00F866E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DIRECCIÓN DEL TEXTO</w:t>
      </w:r>
    </w:p>
    <w:p w:rsidR="00246B5E" w:rsidRDefault="00246B5E" w:rsidP="00E64704">
      <w:pPr>
        <w:pStyle w:val="Alumno"/>
        <w:shd w:val="clear" w:color="auto" w:fill="auto"/>
        <w:ind w:firstLine="709"/>
      </w:pPr>
    </w:p>
    <w:p w:rsidR="00F33966" w:rsidRDefault="00F33966" w:rsidP="00E64704">
      <w:pPr>
        <w:pStyle w:val="Alumno"/>
        <w:shd w:val="clear" w:color="auto" w:fill="auto"/>
        <w:ind w:firstLine="709"/>
      </w:pPr>
      <w:r>
        <w:t>Ahora una curiosidad. Algunos sistemas de escritura, como el árabe, se escriben de derecha a izquierda. Para ello podemos utilizar la etiqueta &lt;</w:t>
      </w:r>
      <w:proofErr w:type="spellStart"/>
      <w:r w:rsidRPr="00F33966">
        <w:rPr>
          <w:b/>
        </w:rPr>
        <w:t>bdo</w:t>
      </w:r>
      <w:proofErr w:type="spellEnd"/>
      <w:r>
        <w:t>&gt; … &lt;</w:t>
      </w:r>
      <w:r w:rsidRPr="00F33966">
        <w:rPr>
          <w:b/>
        </w:rPr>
        <w:t>/</w:t>
      </w:r>
      <w:proofErr w:type="spellStart"/>
      <w:r w:rsidRPr="00F33966">
        <w:rPr>
          <w:b/>
        </w:rPr>
        <w:t>bdo</w:t>
      </w:r>
      <w:proofErr w:type="spellEnd"/>
      <w:r>
        <w:t>&gt;.</w:t>
      </w:r>
    </w:p>
    <w:p w:rsidR="00F33966" w:rsidRDefault="00F33966" w:rsidP="00E64704">
      <w:pPr>
        <w:pStyle w:val="Alumno"/>
        <w:shd w:val="clear" w:color="auto" w:fill="auto"/>
        <w:ind w:firstLine="709"/>
      </w:pPr>
    </w:p>
    <w:p w:rsidR="00F33966" w:rsidRDefault="00F33966" w:rsidP="00E64704">
      <w:pPr>
        <w:pStyle w:val="Alumno"/>
        <w:shd w:val="clear" w:color="auto" w:fill="auto"/>
        <w:ind w:firstLine="709"/>
      </w:pPr>
      <w:r>
        <w:t>Esta etiqueta tiene dos atributos:</w:t>
      </w:r>
    </w:p>
    <w:p w:rsidR="00F33966" w:rsidRPr="00B65772" w:rsidRDefault="00B6577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rPr>
        <w:t>d</w:t>
      </w:r>
      <w:r w:rsidR="00F33966" w:rsidRPr="00B65772">
        <w:rPr>
          <w:rFonts w:ascii="Arial" w:hAnsi="Arial" w:cs="Arial"/>
          <w:szCs w:val="22"/>
          <w:lang w:val="es-ES"/>
        </w:rPr>
        <w:t>ir=”</w:t>
      </w:r>
      <w:proofErr w:type="spellStart"/>
      <w:r w:rsidR="00F33966" w:rsidRPr="00B65772">
        <w:rPr>
          <w:rFonts w:ascii="Arial" w:hAnsi="Arial" w:cs="Arial"/>
          <w:szCs w:val="22"/>
          <w:lang w:val="es-ES"/>
        </w:rPr>
        <w:t>ltr</w:t>
      </w:r>
      <w:proofErr w:type="spellEnd"/>
      <w:r w:rsidR="00F33966" w:rsidRPr="00B65772">
        <w:rPr>
          <w:rFonts w:ascii="Arial" w:hAnsi="Arial" w:cs="Arial"/>
          <w:szCs w:val="22"/>
          <w:lang w:val="es-ES"/>
        </w:rPr>
        <w:t>” (</w:t>
      </w:r>
      <w:proofErr w:type="spellStart"/>
      <w:r w:rsidR="00F33966" w:rsidRPr="00B65772">
        <w:rPr>
          <w:rFonts w:ascii="Arial" w:hAnsi="Arial" w:cs="Arial"/>
          <w:szCs w:val="22"/>
          <w:lang w:val="es-ES"/>
        </w:rPr>
        <w:t>left</w:t>
      </w:r>
      <w:proofErr w:type="spellEnd"/>
      <w:r w:rsidR="00F33966" w:rsidRPr="00B65772">
        <w:rPr>
          <w:rFonts w:ascii="Arial" w:hAnsi="Arial" w:cs="Arial"/>
          <w:szCs w:val="22"/>
          <w:lang w:val="es-ES"/>
        </w:rPr>
        <w:t xml:space="preserve"> to </w:t>
      </w:r>
      <w:proofErr w:type="spellStart"/>
      <w:r w:rsidR="00F33966" w:rsidRPr="00B65772">
        <w:rPr>
          <w:rFonts w:ascii="Arial" w:hAnsi="Arial" w:cs="Arial"/>
          <w:szCs w:val="22"/>
          <w:lang w:val="es-ES"/>
        </w:rPr>
        <w:t>rigth</w:t>
      </w:r>
      <w:proofErr w:type="spellEnd"/>
      <w:r w:rsidR="00F33966" w:rsidRPr="00B65772">
        <w:rPr>
          <w:rFonts w:ascii="Arial" w:hAnsi="Arial" w:cs="Arial"/>
          <w:szCs w:val="22"/>
          <w:lang w:val="es-ES"/>
        </w:rPr>
        <w:t>) para el sentido de escritura de izquierda a derecha.</w:t>
      </w:r>
    </w:p>
    <w:p w:rsidR="00F33966" w:rsidRPr="00B65772" w:rsidRDefault="00B6577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szCs w:val="22"/>
          <w:lang w:val="es-ES"/>
        </w:rPr>
        <w:t>d</w:t>
      </w:r>
      <w:r w:rsidR="00F33966" w:rsidRPr="00B65772">
        <w:rPr>
          <w:rFonts w:ascii="Arial" w:hAnsi="Arial" w:cs="Arial"/>
          <w:szCs w:val="22"/>
          <w:lang w:val="es-ES"/>
        </w:rPr>
        <w:t>ir</w:t>
      </w:r>
      <w:proofErr w:type="spellEnd"/>
      <w:r w:rsidR="00F33966" w:rsidRPr="00B65772">
        <w:rPr>
          <w:rFonts w:ascii="Arial" w:hAnsi="Arial" w:cs="Arial"/>
          <w:szCs w:val="22"/>
          <w:lang w:val="es-ES"/>
        </w:rPr>
        <w:t>=”</w:t>
      </w:r>
      <w:proofErr w:type="spellStart"/>
      <w:r w:rsidR="00F33966" w:rsidRPr="00B65772">
        <w:rPr>
          <w:rFonts w:ascii="Arial" w:hAnsi="Arial" w:cs="Arial"/>
          <w:szCs w:val="22"/>
          <w:lang w:val="es-ES"/>
        </w:rPr>
        <w:t>rtl</w:t>
      </w:r>
      <w:proofErr w:type="spellEnd"/>
      <w:r w:rsidR="00F33966" w:rsidRPr="00B65772">
        <w:rPr>
          <w:rFonts w:ascii="Arial" w:hAnsi="Arial" w:cs="Arial"/>
          <w:szCs w:val="22"/>
          <w:lang w:val="es-ES"/>
        </w:rPr>
        <w:t>” (</w:t>
      </w:r>
      <w:proofErr w:type="spellStart"/>
      <w:r w:rsidR="00F33966" w:rsidRPr="00B65772">
        <w:rPr>
          <w:rFonts w:ascii="Arial" w:hAnsi="Arial" w:cs="Arial"/>
          <w:szCs w:val="22"/>
          <w:lang w:val="es-ES"/>
        </w:rPr>
        <w:t>right</w:t>
      </w:r>
      <w:proofErr w:type="spellEnd"/>
      <w:r w:rsidR="00F33966" w:rsidRPr="00B65772">
        <w:rPr>
          <w:rFonts w:ascii="Arial" w:hAnsi="Arial" w:cs="Arial"/>
          <w:szCs w:val="22"/>
          <w:lang w:val="es-ES"/>
        </w:rPr>
        <w:t xml:space="preserve"> to </w:t>
      </w:r>
      <w:proofErr w:type="spellStart"/>
      <w:r w:rsidR="00F33966" w:rsidRPr="00B65772">
        <w:rPr>
          <w:rFonts w:ascii="Arial" w:hAnsi="Arial" w:cs="Arial"/>
          <w:szCs w:val="22"/>
          <w:lang w:val="es-ES"/>
        </w:rPr>
        <w:t>left</w:t>
      </w:r>
      <w:proofErr w:type="spellEnd"/>
      <w:r w:rsidR="00F33966" w:rsidRPr="00B65772">
        <w:rPr>
          <w:rFonts w:ascii="Arial" w:hAnsi="Arial" w:cs="Arial"/>
          <w:szCs w:val="22"/>
          <w:lang w:val="es-ES"/>
        </w:rPr>
        <w:t>) para el sentido de derecha a izquierda.</w:t>
      </w:r>
    </w:p>
    <w:p w:rsidR="00B65772" w:rsidRDefault="00B65772" w:rsidP="00E64704">
      <w:pPr>
        <w:pStyle w:val="Alumno"/>
        <w:shd w:val="clear" w:color="auto" w:fill="auto"/>
        <w:ind w:firstLine="709"/>
      </w:pPr>
    </w:p>
    <w:p w:rsidR="00BA32F8" w:rsidRDefault="00BA32F8" w:rsidP="00E64704">
      <w:pPr>
        <w:pStyle w:val="Alumno"/>
        <w:shd w:val="clear" w:color="auto" w:fill="auto"/>
        <w:ind w:firstLine="709"/>
      </w:pPr>
    </w:p>
    <w:p w:rsidR="00F33966" w:rsidRDefault="00F33966" w:rsidP="00E64704">
      <w:pPr>
        <w:pStyle w:val="Alumno"/>
        <w:shd w:val="clear" w:color="auto" w:fill="auto"/>
        <w:ind w:firstLine="709"/>
      </w:pPr>
    </w:p>
    <w:p w:rsidR="00056D03" w:rsidRPr="007A10CD" w:rsidRDefault="00AD1D9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CITAS</w:t>
      </w:r>
    </w:p>
    <w:p w:rsidR="00AD1D93" w:rsidRDefault="00AD1D93" w:rsidP="00056D03"/>
    <w:p w:rsidR="00056D03" w:rsidRDefault="00056D03" w:rsidP="00056D03">
      <w:r>
        <w:t>La etiqueta &lt;</w:t>
      </w:r>
      <w:proofErr w:type="spellStart"/>
      <w:r w:rsidR="001C7322" w:rsidRPr="001C7322">
        <w:rPr>
          <w:b/>
        </w:rPr>
        <w:t>blockquote</w:t>
      </w:r>
      <w:proofErr w:type="spellEnd"/>
      <w:r>
        <w:t>&gt; y &lt;</w:t>
      </w:r>
      <w:r w:rsidR="001C7322" w:rsidRPr="001C7322">
        <w:rPr>
          <w:b/>
        </w:rPr>
        <w:t>/</w:t>
      </w:r>
      <w:proofErr w:type="spellStart"/>
      <w:r w:rsidR="001C7322" w:rsidRPr="001C7322">
        <w:rPr>
          <w:b/>
        </w:rPr>
        <w:t>blockquote</w:t>
      </w:r>
      <w:proofErr w:type="spellEnd"/>
      <w:r>
        <w:t>&gt;  se utiliza para destacar una cita textual dentro de un texto general.</w:t>
      </w:r>
      <w:r w:rsidR="001C7322">
        <w:t xml:space="preserve"> ¡Veámoslo!</w:t>
      </w:r>
    </w:p>
    <w:p w:rsidR="00056D03" w:rsidRDefault="00EF7D57" w:rsidP="00056D03">
      <w:r>
        <w:t>Observe que l</w:t>
      </w:r>
      <w:r w:rsidR="001C7322">
        <w:t>a cita se visualiza con un salto de línea</w:t>
      </w:r>
      <w:r>
        <w:t xml:space="preserve"> antes y otro después, igual que con los párrafos.</w:t>
      </w:r>
      <w:r w:rsidR="001C7322">
        <w:t xml:space="preserve"> </w:t>
      </w:r>
      <w:r w:rsidR="00056D03">
        <w:t>El texto que contienen estas etiquetas aparece con márgenes a ambos lados de manera que destaca sobre el resto de la página.</w:t>
      </w:r>
    </w:p>
    <w:p w:rsidR="00EF7D57" w:rsidRDefault="00EF7D57" w:rsidP="00056D03"/>
    <w:p w:rsidR="00EF7D57" w:rsidRDefault="00EF7D57" w:rsidP="00056D03">
      <w:r>
        <w:t>Existe también la etiqueta &lt;</w:t>
      </w:r>
      <w:r w:rsidRPr="00EF7D57">
        <w:rPr>
          <w:b/>
        </w:rPr>
        <w:t>q</w:t>
      </w:r>
      <w:proofErr w:type="gramStart"/>
      <w:r>
        <w:t>&gt; …</w:t>
      </w:r>
      <w:proofErr w:type="gramEnd"/>
      <w:r>
        <w:t xml:space="preserve"> &lt;/</w:t>
      </w:r>
      <w:r w:rsidRPr="00EF7D57">
        <w:rPr>
          <w:b/>
        </w:rPr>
        <w:t>q</w:t>
      </w:r>
      <w:r>
        <w:t>&gt; para las citas pero esta visualiza el texto entre comillas, no muestra espacio antes ni después, ni tampoco los márgenes a ambos lados.</w:t>
      </w:r>
    </w:p>
    <w:p w:rsidR="00A05B02" w:rsidRDefault="00A05B02" w:rsidP="00056D03"/>
    <w:p w:rsidR="00A05B02" w:rsidRPr="00A05B02" w:rsidRDefault="00A05B02" w:rsidP="00056D03">
      <w:pPr>
        <w:rPr>
          <w:b/>
          <w:i/>
          <w:u w:val="single"/>
        </w:rPr>
      </w:pPr>
      <w:r w:rsidRPr="00A05B02">
        <w:rPr>
          <w:b/>
          <w:i/>
          <w:u w:val="single"/>
        </w:rPr>
        <w:t>Es el momento de realizar la práctica 3.4</w:t>
      </w:r>
    </w:p>
    <w:p w:rsidR="004C3C4A" w:rsidRDefault="004C3C4A" w:rsidP="00056D03"/>
    <w:p w:rsidR="004C3C4A" w:rsidRDefault="004C3C4A" w:rsidP="00056D03"/>
    <w:p w:rsidR="004C3C4A"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COMENTARIOS NO VISIBLES</w:t>
      </w:r>
    </w:p>
    <w:p w:rsidR="004C3C4A" w:rsidRDefault="004C3C4A" w:rsidP="004C3C4A"/>
    <w:p w:rsidR="004C3C4A" w:rsidRDefault="004C3C4A" w:rsidP="004C3C4A">
      <w:r>
        <w:t xml:space="preserve">Puede que alguna vez necesite poner un comentario o nota en su programación de código </w:t>
      </w:r>
      <w:r w:rsidRPr="004C3C4A">
        <w:rPr>
          <w:b/>
        </w:rPr>
        <w:t>HTML</w:t>
      </w:r>
      <w:r>
        <w:t xml:space="preserve"> y no quiere que se visualice en su página Web. Para ello utilizaremos las etiqueta </w:t>
      </w:r>
      <w:r>
        <w:rPr>
          <w:b/>
        </w:rPr>
        <w:t>&lt;!--</w:t>
      </w:r>
      <w:r>
        <w:t xml:space="preserve">  que se cierra con </w:t>
      </w:r>
      <w:r>
        <w:rPr>
          <w:b/>
        </w:rPr>
        <w:t>-- &gt;</w:t>
      </w:r>
      <w:r>
        <w:t>.</w:t>
      </w:r>
    </w:p>
    <w:p w:rsidR="004C3C4A" w:rsidRDefault="004C3C4A" w:rsidP="004C3C4A"/>
    <w:p w:rsidR="004C3C4A" w:rsidRDefault="004C3C4A" w:rsidP="004C3C4A">
      <w:r>
        <w:t>Por ejemplo:   &lt;!-- Este texto no se verá en mi página Web --&gt;</w:t>
      </w:r>
    </w:p>
    <w:p w:rsidR="004C3C4A" w:rsidRDefault="004C3C4A" w:rsidP="004C3C4A"/>
    <w:p w:rsidR="004C3C4A" w:rsidRDefault="004C3C4A" w:rsidP="004C3C4A">
      <w:r>
        <w:t xml:space="preserve">Todo lo que escribamos entre estas etiquetas no se visualizará </w:t>
      </w:r>
      <w:r w:rsidR="0090209A">
        <w:t>en la pantalla del navegador pero si en el archivo de código fuente. Los comentarios pueden ocupar varias líneas y pueden ir en cualquier parte de la página web,  tanto en el &lt;</w:t>
      </w:r>
      <w:r w:rsidR="0090209A" w:rsidRPr="0090209A">
        <w:rPr>
          <w:b/>
        </w:rPr>
        <w:t>head</w:t>
      </w:r>
      <w:r w:rsidR="0090209A">
        <w:t>&gt; como en el &lt;</w:t>
      </w:r>
      <w:proofErr w:type="spellStart"/>
      <w:r w:rsidR="0090209A" w:rsidRPr="0090209A">
        <w:rPr>
          <w:b/>
        </w:rPr>
        <w:t>body</w:t>
      </w:r>
      <w:proofErr w:type="spellEnd"/>
      <w:r w:rsidR="0090209A">
        <w:t>&gt;.</w:t>
      </w:r>
    </w:p>
    <w:p w:rsidR="0090209A" w:rsidRDefault="0090209A" w:rsidP="004C3C4A"/>
    <w:p w:rsidR="00187B53" w:rsidRDefault="0090209A" w:rsidP="00056D03">
      <w:r>
        <w:t>El uso de comentarios que documenten el código, es una de las buenas prácticas de todo buen diseñador de páginas web.</w:t>
      </w:r>
    </w:p>
    <w:p w:rsidR="00F30F3C" w:rsidRDefault="00F30F3C">
      <w:pPr>
        <w:ind w:firstLine="0"/>
        <w:jc w:val="left"/>
      </w:pPr>
    </w:p>
    <w:p w:rsidR="00A05B02" w:rsidRPr="00F268F2" w:rsidRDefault="00A05B02" w:rsidP="00A05B02">
      <w:pPr>
        <w:rPr>
          <w:b/>
          <w:i/>
          <w:u w:val="single"/>
        </w:rPr>
      </w:pPr>
      <w:r w:rsidRPr="00F268F2">
        <w:rPr>
          <w:b/>
          <w:i/>
          <w:u w:val="single"/>
        </w:rPr>
        <w:t>Para terminar de dominar este tema realic</w:t>
      </w:r>
      <w:r w:rsidR="00111532">
        <w:rPr>
          <w:b/>
          <w:i/>
          <w:u w:val="single"/>
        </w:rPr>
        <w:t>e ahora la ejercitación del capítulo</w:t>
      </w:r>
      <w:r w:rsidRPr="00F268F2">
        <w:rPr>
          <w:b/>
          <w:i/>
          <w:u w:val="single"/>
        </w:rPr>
        <w:t xml:space="preserve"> </w:t>
      </w:r>
      <w:r>
        <w:rPr>
          <w:b/>
          <w:i/>
          <w:u w:val="single"/>
        </w:rPr>
        <w:t>3</w:t>
      </w:r>
      <w:r w:rsidRPr="00F268F2">
        <w:rPr>
          <w:b/>
          <w:i/>
          <w:u w:val="single"/>
        </w:rPr>
        <w:t>.</w:t>
      </w:r>
    </w:p>
    <w:p w:rsidR="00A05B02" w:rsidRDefault="00A05B02">
      <w:pPr>
        <w:ind w:firstLine="0"/>
        <w:jc w:val="left"/>
      </w:pPr>
    </w:p>
    <w:p w:rsidR="000D6F56" w:rsidRDefault="000D6F56">
      <w:pPr>
        <w:ind w:firstLine="0"/>
        <w:jc w:val="left"/>
      </w:pPr>
      <w:r>
        <w:br w:type="page"/>
      </w:r>
    </w:p>
    <w:p w:rsidR="00344EBD" w:rsidRDefault="00344EBD" w:rsidP="00344EBD">
      <w:pPr>
        <w:pStyle w:val="TITULO1"/>
        <w:rPr>
          <w:lang w:val="es-ES_tradnl"/>
        </w:rPr>
      </w:pPr>
      <w:r>
        <w:rPr>
          <w:lang w:val="es-ES_tradnl"/>
        </w:rPr>
        <w:lastRenderedPageBreak/>
        <w:t>CAPÍTULO 4 – EMPEZANDO CON HOJAS</w:t>
      </w:r>
    </w:p>
    <w:p w:rsidR="00C23395" w:rsidRPr="00344EBD" w:rsidRDefault="000D6F56" w:rsidP="00344EBD">
      <w:pPr>
        <w:pStyle w:val="TITULO1"/>
        <w:rPr>
          <w:lang w:val="es-ES_tradnl"/>
        </w:rPr>
      </w:pPr>
      <w:r w:rsidRPr="00344EBD">
        <w:rPr>
          <w:lang w:val="es-ES_tradnl"/>
        </w:rPr>
        <w:t>DE ESTILO CSS</w:t>
      </w:r>
    </w:p>
    <w:p w:rsidR="006C4CFE" w:rsidRDefault="006C4CFE" w:rsidP="00D1692C">
      <w:pPr>
        <w:tabs>
          <w:tab w:val="left" w:leader="underscore" w:pos="9639"/>
        </w:tabs>
      </w:pPr>
    </w:p>
    <w:p w:rsidR="00F80A3B" w:rsidRDefault="00F80A3B" w:rsidP="00D1692C">
      <w:pPr>
        <w:tabs>
          <w:tab w:val="left" w:leader="underscore" w:pos="9639"/>
        </w:tabs>
      </w:pPr>
    </w:p>
    <w:p w:rsidR="00F80A3B" w:rsidRDefault="00F80A3B" w:rsidP="00D1692C">
      <w:pPr>
        <w:tabs>
          <w:tab w:val="left" w:leader="underscore" w:pos="9639"/>
        </w:tabs>
      </w:pPr>
    </w:p>
    <w:p w:rsidR="00555298" w:rsidRDefault="00555298" w:rsidP="00D1692C">
      <w:pPr>
        <w:tabs>
          <w:tab w:val="left" w:leader="underscore" w:pos="9639"/>
        </w:tabs>
      </w:pPr>
      <w:r>
        <w:t xml:space="preserve">Como ya hemos comentado, con </w:t>
      </w:r>
      <w:r w:rsidRPr="00555298">
        <w:rPr>
          <w:b/>
        </w:rPr>
        <w:t>HTML5</w:t>
      </w:r>
      <w:r>
        <w:t xml:space="preserve">, se establece una separación entre el contenido de la web y su formato o presentación. </w:t>
      </w:r>
      <w:r w:rsidRPr="00F84E85">
        <w:rPr>
          <w:b/>
        </w:rPr>
        <w:t>HTML</w:t>
      </w:r>
      <w:r>
        <w:t xml:space="preserve"> se encarga solamente de la estructura del documento, y las hojas de estilo </w:t>
      </w:r>
      <w:r w:rsidRPr="00555298">
        <w:rPr>
          <w:b/>
        </w:rPr>
        <w:t>CSS</w:t>
      </w:r>
      <w:r>
        <w:t xml:space="preserve"> se encargan de todo el aspecto relacionado con el formato visual.</w:t>
      </w:r>
    </w:p>
    <w:p w:rsidR="00555298" w:rsidRDefault="00555298" w:rsidP="00D1692C">
      <w:pPr>
        <w:tabs>
          <w:tab w:val="left" w:leader="underscore" w:pos="9639"/>
        </w:tabs>
      </w:pPr>
    </w:p>
    <w:p w:rsidR="000D6F56" w:rsidRDefault="00555298" w:rsidP="00D1692C">
      <w:pPr>
        <w:tabs>
          <w:tab w:val="left" w:leader="underscore" w:pos="9639"/>
        </w:tabs>
      </w:pPr>
      <w:r>
        <w:t xml:space="preserve">En el capítulo anterior hemos utilizado algunas etiquetas para dar formato como cursiva o negrita. Efectivamente las hemos utilizado para iniciarnos en el aprendizaje del </w:t>
      </w:r>
      <w:r w:rsidRPr="00F84E85">
        <w:rPr>
          <w:b/>
        </w:rPr>
        <w:t>HTML</w:t>
      </w:r>
      <w:r>
        <w:t xml:space="preserve">, pero lo normal será utilizar hojas de estilo </w:t>
      </w:r>
      <w:r w:rsidRPr="00555298">
        <w:rPr>
          <w:b/>
        </w:rPr>
        <w:t>CSS</w:t>
      </w:r>
      <w:r>
        <w:t xml:space="preserve"> y no esas etiquetas.</w:t>
      </w:r>
    </w:p>
    <w:p w:rsidR="00555298" w:rsidRDefault="00555298" w:rsidP="00D1692C">
      <w:pPr>
        <w:tabs>
          <w:tab w:val="left" w:leader="underscore" w:pos="9639"/>
        </w:tabs>
      </w:pPr>
    </w:p>
    <w:p w:rsidR="00555298" w:rsidRDefault="00A46E1E" w:rsidP="00D1692C">
      <w:pPr>
        <w:tabs>
          <w:tab w:val="left" w:leader="underscore" w:pos="9639"/>
        </w:tabs>
      </w:pPr>
      <w:r>
        <w:t xml:space="preserve">Las hojas de estilo pues, abarcan todo aquello relacionado con la presentación del documento  </w:t>
      </w:r>
      <w:r w:rsidRPr="00A46E1E">
        <w:rPr>
          <w:b/>
        </w:rPr>
        <w:t>HTML</w:t>
      </w:r>
      <w:r>
        <w:t xml:space="preserve"> como el color, la alineación, el tamaño, los bordes, los fondos, </w:t>
      </w:r>
      <w:proofErr w:type="spellStart"/>
      <w:r>
        <w:t>etc</w:t>
      </w:r>
      <w:proofErr w:type="spellEnd"/>
      <w:r>
        <w:t xml:space="preserve">, etc… </w:t>
      </w:r>
      <w:r w:rsidR="00555298">
        <w:t xml:space="preserve">Veamos qué son y </w:t>
      </w:r>
      <w:r w:rsidR="00F80A3B">
        <w:t>cómo</w:t>
      </w:r>
      <w:r w:rsidR="00555298">
        <w:t xml:space="preserve"> utilizar</w:t>
      </w:r>
      <w:r>
        <w:t>las.</w:t>
      </w:r>
    </w:p>
    <w:p w:rsidR="00A46E1E" w:rsidRDefault="00A46E1E" w:rsidP="00D1692C">
      <w:pPr>
        <w:tabs>
          <w:tab w:val="left" w:leader="underscore" w:pos="9639"/>
        </w:tabs>
      </w:pPr>
    </w:p>
    <w:p w:rsidR="00A46E1E" w:rsidRDefault="00A46E1E" w:rsidP="00D1692C">
      <w:pPr>
        <w:tabs>
          <w:tab w:val="left" w:leader="underscore" w:pos="9639"/>
        </w:tabs>
      </w:pPr>
    </w:p>
    <w:p w:rsidR="00A46E1E"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LA SINTAXIS DE CSS</w:t>
      </w:r>
    </w:p>
    <w:p w:rsidR="00056D03" w:rsidRDefault="00056D03" w:rsidP="00056D03">
      <w:pPr>
        <w:ind w:firstLine="0"/>
      </w:pPr>
    </w:p>
    <w:p w:rsidR="00033529" w:rsidRDefault="000830D2" w:rsidP="00056D03">
      <w:pPr>
        <w:ind w:firstLine="0"/>
      </w:pPr>
      <w:r>
        <w:rPr>
          <w:noProof/>
          <w:lang w:val="es-ES"/>
        </w:rPr>
        <w:drawing>
          <wp:anchor distT="0" distB="0" distL="114300" distR="114300" simplePos="0" relativeHeight="251683328" behindDoc="0" locked="0" layoutInCell="1" allowOverlap="1" wp14:anchorId="26355869" wp14:editId="678D75B4">
            <wp:simplePos x="0" y="0"/>
            <wp:positionH relativeFrom="margin">
              <wp:align>center</wp:align>
            </wp:positionH>
            <wp:positionV relativeFrom="paragraph">
              <wp:posOffset>310515</wp:posOffset>
            </wp:positionV>
            <wp:extent cx="2305050" cy="1247775"/>
            <wp:effectExtent l="38100" t="38100" r="95250" b="104775"/>
            <wp:wrapTopAndBottom/>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CIÓN.png"/>
                    <pic:cNvPicPr/>
                  </pic:nvPicPr>
                  <pic:blipFill>
                    <a:blip r:embed="rId13">
                      <a:extLst>
                        <a:ext uri="{28A0092B-C50C-407E-A947-70E740481C1C}">
                          <a14:useLocalDpi xmlns:a14="http://schemas.microsoft.com/office/drawing/2010/main" val="0"/>
                        </a:ext>
                      </a:extLst>
                    </a:blip>
                    <a:stretch>
                      <a:fillRect/>
                    </a:stretch>
                  </pic:blipFill>
                  <pic:spPr>
                    <a:xfrm>
                      <a:off x="0" y="0"/>
                      <a:ext cx="2305050" cy="124777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A463E">
        <w:tab/>
        <w:t xml:space="preserve">En la siguiente imagen puede observar una regla de </w:t>
      </w:r>
      <w:r w:rsidR="007A463E" w:rsidRPr="003D09BB">
        <w:rPr>
          <w:b/>
        </w:rPr>
        <w:t>CSS</w:t>
      </w:r>
      <w:r w:rsidR="007A463E">
        <w:t>:</w:t>
      </w:r>
    </w:p>
    <w:p w:rsidR="00033529" w:rsidRDefault="00033529" w:rsidP="00056D03">
      <w:pPr>
        <w:ind w:firstLine="0"/>
      </w:pPr>
      <w:r>
        <w:tab/>
      </w:r>
    </w:p>
    <w:p w:rsidR="00A46E1E" w:rsidRDefault="007A463E" w:rsidP="00056D03">
      <w:pPr>
        <w:ind w:firstLine="0"/>
      </w:pPr>
      <w:r>
        <w:tab/>
        <w:t>En ella podemos distinguir las siguientes partes:</w:t>
      </w:r>
    </w:p>
    <w:p w:rsidR="007A463E" w:rsidRDefault="007A463E" w:rsidP="00056D03">
      <w:pPr>
        <w:ind w:firstLine="0"/>
      </w:pPr>
    </w:p>
    <w:p w:rsidR="007A463E" w:rsidRDefault="007A463E" w:rsidP="004F6CD8">
      <w:r w:rsidRPr="00F84E85">
        <w:rPr>
          <w:sz w:val="28"/>
        </w:rPr>
        <w:t xml:space="preserve">A.- </w:t>
      </w:r>
      <w:r w:rsidRPr="00F84E85">
        <w:rPr>
          <w:b/>
          <w:sz w:val="28"/>
        </w:rPr>
        <w:t>Selector</w:t>
      </w:r>
      <w:r>
        <w:t xml:space="preserve">. Se trata de los elementos o etiquetas del código </w:t>
      </w:r>
      <w:r w:rsidRPr="003D09BB">
        <w:rPr>
          <w:b/>
        </w:rPr>
        <w:t>HTML</w:t>
      </w:r>
      <w:r>
        <w:t xml:space="preserve"> que se verán afectados por las órdenes de las hojas de estilo. En este caso todos los títulos de nivel 1 (</w:t>
      </w:r>
      <w:r w:rsidRPr="003D09BB">
        <w:rPr>
          <w:b/>
        </w:rPr>
        <w:t>h1</w:t>
      </w:r>
      <w:r>
        <w:t xml:space="preserve">). Tenga en cuenta que los selectores en una regla </w:t>
      </w:r>
      <w:r w:rsidRPr="003D09BB">
        <w:rPr>
          <w:b/>
        </w:rPr>
        <w:t>CSS</w:t>
      </w:r>
      <w:r>
        <w:t xml:space="preserve"> se escriben simplemente con el nombre de la etiqueta sin los signos </w:t>
      </w:r>
      <w:r w:rsidRPr="003D09BB">
        <w:rPr>
          <w:b/>
        </w:rPr>
        <w:t>&lt;</w:t>
      </w:r>
      <w:r>
        <w:t xml:space="preserve"> y </w:t>
      </w:r>
      <w:r w:rsidRPr="003D09BB">
        <w:rPr>
          <w:b/>
        </w:rPr>
        <w:t>&gt;</w:t>
      </w:r>
      <w:r>
        <w:t>.</w:t>
      </w:r>
    </w:p>
    <w:p w:rsidR="00A5152F" w:rsidRDefault="00A5152F" w:rsidP="004F6CD8"/>
    <w:p w:rsidR="00A5152F" w:rsidRDefault="00A5152F" w:rsidP="004F6CD8">
      <w:r>
        <w:t>Es posible aplicar</w:t>
      </w:r>
      <w:r w:rsidR="00EA0393">
        <w:t xml:space="preserve"> el mismo efecto de estilo a distintos selectores. En este caso, cada selector implicado se escribe separado por una coma. Por ejemplo</w:t>
      </w:r>
      <w:r w:rsidR="000E06C8">
        <w:t>,</w:t>
      </w:r>
      <w:r w:rsidR="00EA0393">
        <w:t xml:space="preserve"> la siguiente regla de estilo afectaría a los selectores h1, h2 y h3:</w:t>
      </w:r>
    </w:p>
    <w:p w:rsidR="00EA0393" w:rsidRDefault="00EA0393" w:rsidP="004F6CD8"/>
    <w:p w:rsidR="00EA0393" w:rsidRPr="001D61BF" w:rsidRDefault="00EA0393" w:rsidP="004F6CD8">
      <w:pPr>
        <w:rPr>
          <w:b/>
          <w:lang w:val="en-US"/>
        </w:rPr>
      </w:pPr>
      <w:r>
        <w:tab/>
      </w:r>
      <w:r>
        <w:tab/>
      </w:r>
      <w:r>
        <w:tab/>
      </w:r>
      <w:r w:rsidRPr="001D61BF">
        <w:rPr>
          <w:b/>
          <w:lang w:val="en-US"/>
        </w:rPr>
        <w:t>h1, h2, h3</w:t>
      </w:r>
      <w:r w:rsidRPr="001D61BF">
        <w:rPr>
          <w:b/>
          <w:lang w:val="en-US"/>
        </w:rPr>
        <w:tab/>
        <w:t>{</w:t>
      </w:r>
    </w:p>
    <w:p w:rsidR="00EA0393" w:rsidRPr="001D61BF" w:rsidRDefault="00EA0393" w:rsidP="004F6CD8">
      <w:pPr>
        <w:rPr>
          <w:b/>
          <w:lang w:val="en-US"/>
        </w:rPr>
      </w:pPr>
      <w:r w:rsidRPr="001D61BF">
        <w:rPr>
          <w:b/>
          <w:lang w:val="en-US"/>
        </w:rPr>
        <w:tab/>
      </w:r>
      <w:r w:rsidRPr="001D61BF">
        <w:rPr>
          <w:b/>
          <w:lang w:val="en-US"/>
        </w:rPr>
        <w:tab/>
      </w:r>
      <w:r w:rsidRPr="001D61BF">
        <w:rPr>
          <w:b/>
          <w:lang w:val="en-US"/>
        </w:rPr>
        <w:tab/>
      </w:r>
      <w:r w:rsidRPr="001D61BF">
        <w:rPr>
          <w:b/>
          <w:lang w:val="en-US"/>
        </w:rPr>
        <w:tab/>
      </w:r>
      <w:r w:rsidRPr="001D61BF">
        <w:rPr>
          <w:b/>
          <w:lang w:val="en-US"/>
        </w:rPr>
        <w:tab/>
        <w:t>Color: blue;</w:t>
      </w:r>
    </w:p>
    <w:p w:rsidR="00EA0393" w:rsidRPr="001D61BF" w:rsidRDefault="00EA0393" w:rsidP="004F6CD8">
      <w:pPr>
        <w:rPr>
          <w:b/>
        </w:rPr>
      </w:pPr>
      <w:r w:rsidRPr="001D61BF">
        <w:rPr>
          <w:b/>
          <w:lang w:val="en-US"/>
        </w:rPr>
        <w:tab/>
      </w:r>
      <w:r w:rsidRPr="001D61BF">
        <w:rPr>
          <w:b/>
          <w:lang w:val="en-US"/>
        </w:rPr>
        <w:tab/>
      </w:r>
      <w:r w:rsidRPr="001D61BF">
        <w:rPr>
          <w:b/>
          <w:lang w:val="en-US"/>
        </w:rPr>
        <w:tab/>
      </w:r>
      <w:r w:rsidRPr="001D61BF">
        <w:rPr>
          <w:b/>
          <w:lang w:val="en-US"/>
        </w:rPr>
        <w:tab/>
      </w:r>
      <w:r w:rsidRPr="001D61BF">
        <w:rPr>
          <w:b/>
          <w:lang w:val="en-US"/>
        </w:rPr>
        <w:tab/>
      </w:r>
      <w:r w:rsidRPr="001D61BF">
        <w:rPr>
          <w:b/>
        </w:rPr>
        <w:t>Text-</w:t>
      </w:r>
      <w:proofErr w:type="spellStart"/>
      <w:r w:rsidRPr="001D61BF">
        <w:rPr>
          <w:b/>
        </w:rPr>
        <w:t>aling</w:t>
      </w:r>
      <w:proofErr w:type="spellEnd"/>
      <w:r w:rsidRPr="001D61BF">
        <w:rPr>
          <w:b/>
        </w:rPr>
        <w:t>: center;</w:t>
      </w:r>
    </w:p>
    <w:p w:rsidR="00EA0393" w:rsidRPr="001D61BF" w:rsidRDefault="00EA0393" w:rsidP="004F6CD8">
      <w:pPr>
        <w:rPr>
          <w:b/>
        </w:rPr>
      </w:pPr>
      <w:r w:rsidRPr="001D61BF">
        <w:rPr>
          <w:b/>
        </w:rPr>
        <w:tab/>
      </w:r>
      <w:r w:rsidRPr="001D61BF">
        <w:rPr>
          <w:b/>
        </w:rPr>
        <w:tab/>
      </w:r>
      <w:r w:rsidRPr="001D61BF">
        <w:rPr>
          <w:b/>
        </w:rPr>
        <w:tab/>
      </w:r>
      <w:r w:rsidRPr="001D61BF">
        <w:rPr>
          <w:b/>
        </w:rPr>
        <w:tab/>
      </w:r>
      <w:r w:rsidRPr="001D61BF">
        <w:rPr>
          <w:b/>
        </w:rPr>
        <w:tab/>
        <w:t>}</w:t>
      </w:r>
    </w:p>
    <w:p w:rsidR="00BA32F8" w:rsidRDefault="00BA32F8">
      <w:pPr>
        <w:ind w:firstLine="0"/>
        <w:jc w:val="left"/>
      </w:pPr>
      <w:r>
        <w:br w:type="page"/>
      </w:r>
    </w:p>
    <w:p w:rsidR="007A463E" w:rsidRDefault="007A463E" w:rsidP="004F6CD8">
      <w:r w:rsidRPr="00F84E85">
        <w:rPr>
          <w:sz w:val="28"/>
        </w:rPr>
        <w:lastRenderedPageBreak/>
        <w:t xml:space="preserve">B.- </w:t>
      </w:r>
      <w:r w:rsidRPr="00F84E85">
        <w:rPr>
          <w:b/>
          <w:sz w:val="28"/>
        </w:rPr>
        <w:t>Declaración</w:t>
      </w:r>
      <w:r w:rsidR="000830D2">
        <w:t>. Se refiere al conjunto propiedad-valor. Por ejemplo la declaración “</w:t>
      </w:r>
      <w:r w:rsidR="000830D2" w:rsidRPr="004F6CD8">
        <w:rPr>
          <w:b/>
        </w:rPr>
        <w:t>color: blue</w:t>
      </w:r>
      <w:r w:rsidR="000830D2">
        <w:t>” podríamos interpretarla como “poner en color azul”. En esta regla hay dos declaraciones.</w:t>
      </w:r>
      <w:r w:rsidR="00A459DB">
        <w:t xml:space="preserve"> </w:t>
      </w:r>
      <w:r w:rsidR="004F6CD8">
        <w:t xml:space="preserve">Es decir, que una regla de estilo puede incluir varias declaraciones para un mismo selector. </w:t>
      </w:r>
      <w:r w:rsidR="00A459DB">
        <w:t>Todas las declaraciones terminan con un punto y coma obligatoriamente.</w:t>
      </w:r>
      <w:r w:rsidR="000830D2">
        <w:t xml:space="preserve"> </w:t>
      </w:r>
    </w:p>
    <w:p w:rsidR="000830D2" w:rsidRDefault="000830D2" w:rsidP="00056D03">
      <w:pPr>
        <w:ind w:firstLine="0"/>
      </w:pPr>
    </w:p>
    <w:p w:rsidR="000830D2" w:rsidRDefault="000830D2" w:rsidP="004F6CD8">
      <w:r w:rsidRPr="00F84E85">
        <w:rPr>
          <w:sz w:val="28"/>
        </w:rPr>
        <w:t xml:space="preserve">C.- </w:t>
      </w:r>
      <w:r w:rsidRPr="00F84E85">
        <w:rPr>
          <w:b/>
          <w:sz w:val="28"/>
        </w:rPr>
        <w:t>Propiedad</w:t>
      </w:r>
      <w:r>
        <w:t>. Indica el elemento de presentación</w:t>
      </w:r>
      <w:r w:rsidR="00A459DB">
        <w:t xml:space="preserve"> que se ve implicado; por ejemplo “</w:t>
      </w:r>
      <w:r w:rsidR="00A459DB" w:rsidRPr="004F6CD8">
        <w:rPr>
          <w:b/>
        </w:rPr>
        <w:t>color</w:t>
      </w:r>
      <w:r w:rsidR="00A459DB">
        <w:t>” para el color, “</w:t>
      </w:r>
      <w:proofErr w:type="spellStart"/>
      <w:r w:rsidR="00A459DB" w:rsidRPr="004F6CD8">
        <w:rPr>
          <w:b/>
        </w:rPr>
        <w:t>text-align</w:t>
      </w:r>
      <w:proofErr w:type="spellEnd"/>
      <w:r w:rsidR="00A459DB">
        <w:t>” para la alineación… La propiedad está separada de su valor mediante dos puntos. Para facilitar la legibilidad del código es buena costumbre dejar un espacio entre los dos puntos y el valor.</w:t>
      </w:r>
    </w:p>
    <w:p w:rsidR="000830D2" w:rsidRDefault="000830D2" w:rsidP="00056D03">
      <w:pPr>
        <w:ind w:firstLine="0"/>
      </w:pPr>
    </w:p>
    <w:p w:rsidR="000830D2" w:rsidRDefault="000830D2" w:rsidP="004F6CD8">
      <w:r w:rsidRPr="00F84E85">
        <w:rPr>
          <w:sz w:val="28"/>
        </w:rPr>
        <w:t xml:space="preserve">D.- </w:t>
      </w:r>
      <w:r w:rsidRPr="00F84E85">
        <w:rPr>
          <w:b/>
          <w:sz w:val="28"/>
        </w:rPr>
        <w:t>Valor</w:t>
      </w:r>
      <w:r w:rsidR="00A459DB">
        <w:t>. Especifica una palabra clave, un porcentaje o un tamaño dependiendo de la propiedad a la que se refiera.</w:t>
      </w:r>
    </w:p>
    <w:p w:rsidR="00A459DB" w:rsidRDefault="00A459DB" w:rsidP="00056D03">
      <w:pPr>
        <w:ind w:firstLine="0"/>
      </w:pPr>
    </w:p>
    <w:p w:rsidR="00A459DB" w:rsidRDefault="00A459DB" w:rsidP="00056D03">
      <w:pPr>
        <w:ind w:firstLine="0"/>
      </w:pPr>
      <w:r>
        <w:tab/>
        <w:t xml:space="preserve">Toda la regla de estilo está contenida entre dos llaves </w:t>
      </w:r>
      <w:r w:rsidRPr="004F6CD8">
        <w:rPr>
          <w:b/>
        </w:rPr>
        <w:t>{</w:t>
      </w:r>
      <w:r>
        <w:t xml:space="preserve"> y </w:t>
      </w:r>
      <w:r w:rsidRPr="004F6CD8">
        <w:rPr>
          <w:b/>
        </w:rPr>
        <w:t>}</w:t>
      </w:r>
      <w:r>
        <w:t>. Si nos olvidamos cualquiera de las dos llaves, la regla de estilo no será tenida en cuenta por el navegador.</w:t>
      </w:r>
    </w:p>
    <w:p w:rsidR="002D5FB2" w:rsidRDefault="002D5FB2" w:rsidP="00056D03">
      <w:pPr>
        <w:ind w:firstLine="0"/>
      </w:pPr>
    </w:p>
    <w:p w:rsidR="002D5FB2" w:rsidRDefault="002D5FB2" w:rsidP="00056D03">
      <w:pPr>
        <w:ind w:firstLine="0"/>
      </w:pPr>
      <w:r>
        <w:tab/>
        <w:t>Las hojas de estilo no distinguen entre mayúsculas o minúsculas aunque lo habitual es utilizar siempre minúsculas.</w:t>
      </w:r>
    </w:p>
    <w:p w:rsidR="00A459DB" w:rsidRDefault="00A459DB" w:rsidP="00056D03">
      <w:pPr>
        <w:ind w:firstLine="0"/>
      </w:pPr>
    </w:p>
    <w:p w:rsidR="00A46E1E" w:rsidRDefault="00A459DB" w:rsidP="00056D03">
      <w:pPr>
        <w:ind w:firstLine="0"/>
      </w:pPr>
      <w:r>
        <w:tab/>
        <w:t>Concretando, la regla de estilo de la imagen le dice al navegador que todos los títulos de nivel 1 de la página web se escriban en color azul y con el texto centrado.</w:t>
      </w:r>
    </w:p>
    <w:p w:rsidR="002D5FB2" w:rsidRDefault="002D5FB2" w:rsidP="00056D03">
      <w:pPr>
        <w:ind w:firstLine="0"/>
      </w:pPr>
    </w:p>
    <w:p w:rsidR="002D5FB2" w:rsidRDefault="002D5FB2" w:rsidP="00056D03">
      <w:pPr>
        <w:ind w:firstLine="0"/>
      </w:pPr>
    </w:p>
    <w:p w:rsidR="002D5FB2" w:rsidRPr="007A10CD" w:rsidRDefault="002D5FB2"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INCORPORACIÓN DE LA HOJA DE ESTILO A LA WEB</w:t>
      </w:r>
    </w:p>
    <w:p w:rsidR="002D5FB2" w:rsidRDefault="002D5FB2" w:rsidP="00056D03">
      <w:pPr>
        <w:ind w:firstLine="0"/>
      </w:pPr>
    </w:p>
    <w:p w:rsidR="002D5FB2" w:rsidRDefault="002D5FB2" w:rsidP="00056D03">
      <w:pPr>
        <w:ind w:firstLine="0"/>
      </w:pPr>
      <w:r>
        <w:tab/>
        <w:t>Existen 4 maneras diferentes de utilizar las hojas de estilo CSS en los archivos HTML:</w:t>
      </w:r>
    </w:p>
    <w:p w:rsidR="002D5FB2" w:rsidRDefault="002D5FB2" w:rsidP="00056D03">
      <w:pPr>
        <w:ind w:firstLine="0"/>
      </w:pPr>
    </w:p>
    <w:p w:rsidR="002D5FB2" w:rsidRPr="00557C81" w:rsidRDefault="002D5FB2" w:rsidP="00290974">
      <w:pPr>
        <w:numPr>
          <w:ilvl w:val="0"/>
          <w:numId w:val="12"/>
        </w:numPr>
        <w:tabs>
          <w:tab w:val="clear" w:pos="720"/>
          <w:tab w:val="num" w:pos="993"/>
        </w:tabs>
        <w:ind w:left="993" w:hanging="284"/>
        <w:rPr>
          <w:rFonts w:ascii="Arial" w:hAnsi="Arial" w:cs="Arial"/>
          <w:szCs w:val="22"/>
        </w:rPr>
      </w:pPr>
      <w:r w:rsidRPr="00F84E85">
        <w:rPr>
          <w:rFonts w:ascii="Arial" w:hAnsi="Arial" w:cs="Arial"/>
          <w:b/>
          <w:szCs w:val="22"/>
          <w:u w:val="single"/>
        </w:rPr>
        <w:t>Integradas en una etiqueta HTML</w:t>
      </w:r>
      <w:r w:rsidRPr="00557C81">
        <w:rPr>
          <w:rFonts w:ascii="Arial" w:hAnsi="Arial" w:cs="Arial"/>
          <w:b/>
          <w:szCs w:val="22"/>
        </w:rPr>
        <w:t>.</w:t>
      </w:r>
      <w:r w:rsidRPr="00557C81">
        <w:rPr>
          <w:rFonts w:ascii="Arial" w:hAnsi="Arial" w:cs="Arial"/>
          <w:szCs w:val="22"/>
        </w:rPr>
        <w:t xml:space="preserve"> </w:t>
      </w:r>
      <w:r w:rsidR="00BE7C30" w:rsidRPr="00557C81">
        <w:rPr>
          <w:rFonts w:ascii="Arial" w:hAnsi="Arial" w:cs="Arial"/>
          <w:szCs w:val="22"/>
        </w:rPr>
        <w:t xml:space="preserve"> En este caso se indicaría la declaración como si fuera un atributo más de la etiqueta. Por ejemplo: </w:t>
      </w:r>
    </w:p>
    <w:p w:rsidR="00BE7C30" w:rsidRDefault="00BE7C30" w:rsidP="00056D03">
      <w:pPr>
        <w:ind w:firstLine="0"/>
      </w:pPr>
    </w:p>
    <w:p w:rsidR="00BE7C30" w:rsidRPr="00BE7C30" w:rsidRDefault="00BE7C30" w:rsidP="00056D03">
      <w:pPr>
        <w:ind w:firstLine="0"/>
        <w:rPr>
          <w:b/>
        </w:rPr>
      </w:pPr>
      <w:r>
        <w:tab/>
      </w:r>
      <w:r>
        <w:tab/>
      </w:r>
      <w:r w:rsidRPr="00BE7C30">
        <w:rPr>
          <w:b/>
        </w:rPr>
        <w:t xml:space="preserve">&lt;h1 </w:t>
      </w:r>
      <w:proofErr w:type="spellStart"/>
      <w:r w:rsidRPr="00BE7C30">
        <w:rPr>
          <w:b/>
        </w:rPr>
        <w:t>style</w:t>
      </w:r>
      <w:proofErr w:type="spellEnd"/>
      <w:r w:rsidRPr="00BE7C30">
        <w:rPr>
          <w:b/>
        </w:rPr>
        <w:t>=”color: blue;”&gt;Título de nivel 1&lt;/h1&gt;</w:t>
      </w:r>
    </w:p>
    <w:p w:rsidR="004F6CD8" w:rsidRDefault="004F6CD8" w:rsidP="00056D03">
      <w:pPr>
        <w:ind w:firstLine="0"/>
      </w:pPr>
    </w:p>
    <w:p w:rsidR="00BE7C30" w:rsidRDefault="00BE7C30" w:rsidP="00557C81">
      <w:pPr>
        <w:ind w:left="993" w:firstLine="0"/>
      </w:pPr>
      <w:r>
        <w:t xml:space="preserve">Aunque </w:t>
      </w:r>
      <w:r w:rsidR="00557C81">
        <w:t>puede resultar útil en alguna ocasión, y e</w:t>
      </w:r>
      <w:r>
        <w:t>n</w:t>
      </w:r>
      <w:r w:rsidRPr="00BE7C30">
        <w:t xml:space="preserve"> </w:t>
      </w:r>
      <w:r>
        <w:t>virtud del principio de separación entre contenido y presentación</w:t>
      </w:r>
      <w:r w:rsidR="00557C81">
        <w:t>,</w:t>
      </w:r>
      <w:r>
        <w:t xml:space="preserve"> </w:t>
      </w:r>
      <w:r w:rsidR="00557C81">
        <w:t>lo habitual es evitar esta forma de utilizar los estilos.</w:t>
      </w:r>
    </w:p>
    <w:p w:rsidR="00557C81" w:rsidRDefault="00557C81" w:rsidP="00557C81">
      <w:pPr>
        <w:ind w:left="993" w:firstLine="0"/>
      </w:pPr>
    </w:p>
    <w:p w:rsidR="00557C81" w:rsidRPr="00506CD7" w:rsidRDefault="00557C81" w:rsidP="00290974">
      <w:pPr>
        <w:numPr>
          <w:ilvl w:val="0"/>
          <w:numId w:val="12"/>
        </w:numPr>
        <w:tabs>
          <w:tab w:val="clear" w:pos="720"/>
          <w:tab w:val="num" w:pos="993"/>
        </w:tabs>
        <w:ind w:left="993" w:hanging="284"/>
        <w:rPr>
          <w:rFonts w:ascii="Arial" w:hAnsi="Arial" w:cs="Arial"/>
          <w:b/>
          <w:szCs w:val="22"/>
        </w:rPr>
      </w:pPr>
      <w:r w:rsidRPr="00F84E85">
        <w:rPr>
          <w:rFonts w:ascii="Arial" w:hAnsi="Arial" w:cs="Arial"/>
          <w:b/>
          <w:szCs w:val="22"/>
          <w:u w:val="single"/>
        </w:rPr>
        <w:t>Internas al documento HTML</w:t>
      </w:r>
      <w:r w:rsidRPr="00CB282E">
        <w:rPr>
          <w:rFonts w:ascii="Arial" w:hAnsi="Arial" w:cs="Arial"/>
          <w:b/>
          <w:szCs w:val="22"/>
        </w:rPr>
        <w:t>.</w:t>
      </w:r>
      <w:r w:rsidR="00506CD7">
        <w:rPr>
          <w:rFonts w:ascii="Arial" w:hAnsi="Arial" w:cs="Arial"/>
          <w:szCs w:val="22"/>
        </w:rPr>
        <w:t xml:space="preserve"> Las reglas de estilo se sitúan agrupadas en el en</w:t>
      </w:r>
      <w:r w:rsidR="00D2361C">
        <w:rPr>
          <w:rFonts w:ascii="Arial" w:hAnsi="Arial" w:cs="Arial"/>
          <w:szCs w:val="22"/>
        </w:rPr>
        <w:t>cabezado del documento dentro</w:t>
      </w:r>
      <w:r w:rsidR="00506CD7">
        <w:rPr>
          <w:rFonts w:ascii="Arial" w:hAnsi="Arial" w:cs="Arial"/>
          <w:szCs w:val="22"/>
        </w:rPr>
        <w:t xml:space="preserve"> las etiquetas &lt;</w:t>
      </w:r>
      <w:r w:rsidR="00506CD7" w:rsidRPr="00506CD7">
        <w:rPr>
          <w:rFonts w:ascii="Arial" w:hAnsi="Arial" w:cs="Arial"/>
          <w:b/>
          <w:szCs w:val="22"/>
        </w:rPr>
        <w:t>head</w:t>
      </w:r>
      <w:r w:rsidR="00506CD7">
        <w:rPr>
          <w:rFonts w:ascii="Arial" w:hAnsi="Arial" w:cs="Arial"/>
          <w:szCs w:val="22"/>
        </w:rPr>
        <w:t>&gt; y &lt;</w:t>
      </w:r>
      <w:r w:rsidR="00506CD7" w:rsidRPr="00506CD7">
        <w:rPr>
          <w:rFonts w:ascii="Arial" w:hAnsi="Arial" w:cs="Arial"/>
          <w:b/>
          <w:szCs w:val="22"/>
        </w:rPr>
        <w:t>/head</w:t>
      </w:r>
      <w:r w:rsidR="00506CD7">
        <w:rPr>
          <w:rFonts w:ascii="Arial" w:hAnsi="Arial" w:cs="Arial"/>
          <w:szCs w:val="22"/>
        </w:rPr>
        <w:t>&gt;. La sintaxis es la siguiente:</w:t>
      </w:r>
    </w:p>
    <w:p w:rsidR="00506CD7" w:rsidRPr="00506CD7" w:rsidRDefault="00506CD7" w:rsidP="00506CD7">
      <w:pPr>
        <w:ind w:left="709" w:firstLine="0"/>
        <w:rPr>
          <w:rFonts w:ascii="Arial" w:hAnsi="Arial" w:cs="Arial"/>
          <w:b/>
          <w:szCs w:val="22"/>
        </w:rPr>
      </w:pPr>
    </w:p>
    <w:p w:rsidR="00506CD7" w:rsidRDefault="00584695" w:rsidP="00506CD7">
      <w:pPr>
        <w:ind w:left="2835" w:firstLine="0"/>
        <w:rPr>
          <w:rFonts w:ascii="Arial" w:hAnsi="Arial" w:cs="Arial"/>
          <w:b/>
          <w:szCs w:val="22"/>
        </w:rPr>
      </w:pPr>
      <w:r>
        <w:rPr>
          <w:rFonts w:ascii="Arial" w:hAnsi="Arial" w:cs="Arial"/>
          <w:b/>
          <w:szCs w:val="22"/>
        </w:rPr>
        <w:t>&lt;</w:t>
      </w:r>
      <w:proofErr w:type="spellStart"/>
      <w:r>
        <w:rPr>
          <w:rFonts w:ascii="Arial" w:hAnsi="Arial" w:cs="Arial"/>
          <w:b/>
          <w:szCs w:val="22"/>
        </w:rPr>
        <w:t>style</w:t>
      </w:r>
      <w:proofErr w:type="spellEnd"/>
      <w:r w:rsidR="00D43292">
        <w:rPr>
          <w:rFonts w:ascii="Arial" w:hAnsi="Arial" w:cs="Arial"/>
          <w:b/>
          <w:szCs w:val="22"/>
        </w:rPr>
        <w:t xml:space="preserve"> </w:t>
      </w:r>
      <w:proofErr w:type="spellStart"/>
      <w:r w:rsidR="00D43292">
        <w:rPr>
          <w:rFonts w:ascii="Arial" w:hAnsi="Arial" w:cs="Arial"/>
          <w:b/>
          <w:szCs w:val="22"/>
        </w:rPr>
        <w:t>type</w:t>
      </w:r>
      <w:proofErr w:type="spellEnd"/>
      <w:r w:rsidR="00D43292">
        <w:rPr>
          <w:rFonts w:ascii="Arial" w:hAnsi="Arial" w:cs="Arial"/>
          <w:b/>
          <w:szCs w:val="22"/>
        </w:rPr>
        <w:t>=”</w:t>
      </w:r>
      <w:proofErr w:type="spellStart"/>
      <w:r w:rsidR="00D43292">
        <w:rPr>
          <w:rFonts w:ascii="Arial" w:hAnsi="Arial" w:cs="Arial"/>
          <w:b/>
          <w:szCs w:val="22"/>
        </w:rPr>
        <w:t>text</w:t>
      </w:r>
      <w:proofErr w:type="spellEnd"/>
      <w:r w:rsidR="00D43292">
        <w:rPr>
          <w:rFonts w:ascii="Arial" w:hAnsi="Arial" w:cs="Arial"/>
          <w:b/>
          <w:szCs w:val="22"/>
        </w:rPr>
        <w:t>/</w:t>
      </w:r>
      <w:proofErr w:type="spellStart"/>
      <w:r w:rsidR="00D43292">
        <w:rPr>
          <w:rFonts w:ascii="Arial" w:hAnsi="Arial" w:cs="Arial"/>
          <w:b/>
          <w:szCs w:val="22"/>
        </w:rPr>
        <w:t>css</w:t>
      </w:r>
      <w:proofErr w:type="spellEnd"/>
      <w:r w:rsidR="00D43292">
        <w:rPr>
          <w:rFonts w:ascii="Arial" w:hAnsi="Arial" w:cs="Arial"/>
          <w:b/>
          <w:szCs w:val="22"/>
        </w:rPr>
        <w:t>”</w:t>
      </w:r>
      <w:r w:rsidR="00506CD7">
        <w:rPr>
          <w:rFonts w:ascii="Arial" w:hAnsi="Arial" w:cs="Arial"/>
          <w:b/>
          <w:szCs w:val="22"/>
        </w:rPr>
        <w:t>&gt;</w:t>
      </w:r>
    </w:p>
    <w:p w:rsidR="00506CD7" w:rsidRDefault="00506CD7" w:rsidP="00506CD7">
      <w:pPr>
        <w:ind w:left="2835" w:firstLine="0"/>
        <w:rPr>
          <w:rFonts w:ascii="Arial" w:hAnsi="Arial" w:cs="Arial"/>
          <w:b/>
          <w:szCs w:val="22"/>
        </w:rPr>
      </w:pPr>
      <w:r>
        <w:rPr>
          <w:rFonts w:ascii="Arial" w:hAnsi="Arial" w:cs="Arial"/>
          <w:b/>
          <w:szCs w:val="22"/>
        </w:rPr>
        <w:t>Las diferentes reglas de estilo…</w:t>
      </w:r>
    </w:p>
    <w:p w:rsidR="00506CD7" w:rsidRDefault="00506CD7" w:rsidP="00506CD7">
      <w:pPr>
        <w:ind w:left="2835" w:firstLine="0"/>
        <w:rPr>
          <w:rFonts w:ascii="Arial" w:hAnsi="Arial" w:cs="Arial"/>
          <w:szCs w:val="22"/>
        </w:rPr>
      </w:pPr>
      <w:r>
        <w:rPr>
          <w:rFonts w:ascii="Arial" w:hAnsi="Arial" w:cs="Arial"/>
          <w:b/>
          <w:szCs w:val="22"/>
        </w:rPr>
        <w:t>&lt;/</w:t>
      </w:r>
      <w:proofErr w:type="spellStart"/>
      <w:r>
        <w:rPr>
          <w:rFonts w:ascii="Arial" w:hAnsi="Arial" w:cs="Arial"/>
          <w:b/>
          <w:szCs w:val="22"/>
        </w:rPr>
        <w:t>style</w:t>
      </w:r>
      <w:proofErr w:type="spellEnd"/>
      <w:r>
        <w:rPr>
          <w:rFonts w:ascii="Arial" w:hAnsi="Arial" w:cs="Arial"/>
          <w:b/>
          <w:szCs w:val="22"/>
        </w:rPr>
        <w:t>&gt;</w:t>
      </w:r>
    </w:p>
    <w:p w:rsidR="00557C81" w:rsidRDefault="00557C81" w:rsidP="00506CD7">
      <w:pPr>
        <w:ind w:firstLine="0"/>
      </w:pPr>
    </w:p>
    <w:p w:rsidR="00557C81" w:rsidRPr="00CB282E" w:rsidRDefault="00557C81" w:rsidP="00290974">
      <w:pPr>
        <w:numPr>
          <w:ilvl w:val="0"/>
          <w:numId w:val="12"/>
        </w:numPr>
        <w:tabs>
          <w:tab w:val="clear" w:pos="720"/>
          <w:tab w:val="num" w:pos="993"/>
        </w:tabs>
        <w:ind w:left="993" w:hanging="284"/>
        <w:rPr>
          <w:rFonts w:ascii="Arial" w:hAnsi="Arial" w:cs="Arial"/>
          <w:b/>
          <w:szCs w:val="22"/>
        </w:rPr>
      </w:pPr>
      <w:r w:rsidRPr="00F84E85">
        <w:rPr>
          <w:rFonts w:ascii="Arial" w:hAnsi="Arial" w:cs="Arial"/>
          <w:b/>
          <w:szCs w:val="22"/>
          <w:u w:val="single"/>
        </w:rPr>
        <w:t>Externas al documento HTML</w:t>
      </w:r>
      <w:r w:rsidRPr="00CB282E">
        <w:rPr>
          <w:rFonts w:ascii="Arial" w:hAnsi="Arial" w:cs="Arial"/>
          <w:b/>
          <w:szCs w:val="22"/>
        </w:rPr>
        <w:t>.</w:t>
      </w:r>
      <w:r w:rsidR="00506CD7">
        <w:rPr>
          <w:rFonts w:ascii="Arial" w:hAnsi="Arial" w:cs="Arial"/>
          <w:szCs w:val="22"/>
        </w:rPr>
        <w:t xml:space="preserve"> La estudiaremos más adelante.</w:t>
      </w:r>
    </w:p>
    <w:p w:rsidR="00557C81" w:rsidRDefault="00557C81" w:rsidP="00557C81">
      <w:pPr>
        <w:ind w:left="993" w:firstLine="0"/>
      </w:pPr>
    </w:p>
    <w:p w:rsidR="00557C81" w:rsidRPr="009F62D9" w:rsidRDefault="00557C81" w:rsidP="00290974">
      <w:pPr>
        <w:numPr>
          <w:ilvl w:val="0"/>
          <w:numId w:val="12"/>
        </w:numPr>
        <w:tabs>
          <w:tab w:val="clear" w:pos="720"/>
          <w:tab w:val="num" w:pos="993"/>
        </w:tabs>
        <w:ind w:left="993" w:hanging="284"/>
        <w:rPr>
          <w:rFonts w:ascii="Arial" w:hAnsi="Arial" w:cs="Arial"/>
          <w:b/>
          <w:szCs w:val="22"/>
        </w:rPr>
      </w:pPr>
      <w:r w:rsidRPr="00F84E85">
        <w:rPr>
          <w:rFonts w:ascii="Arial" w:hAnsi="Arial" w:cs="Arial"/>
          <w:b/>
          <w:szCs w:val="22"/>
          <w:u w:val="single"/>
        </w:rPr>
        <w:t>Importadas</w:t>
      </w:r>
      <w:r w:rsidRPr="00CB282E">
        <w:rPr>
          <w:rFonts w:ascii="Arial" w:hAnsi="Arial" w:cs="Arial"/>
          <w:b/>
          <w:szCs w:val="22"/>
        </w:rPr>
        <w:t>.</w:t>
      </w:r>
      <w:r w:rsidR="00506CD7">
        <w:rPr>
          <w:rFonts w:ascii="Arial" w:hAnsi="Arial" w:cs="Arial"/>
          <w:szCs w:val="22"/>
        </w:rPr>
        <w:t xml:space="preserve"> La estudiaremos más adelante.</w:t>
      </w:r>
    </w:p>
    <w:p w:rsidR="009F62D9" w:rsidRDefault="009F62D9" w:rsidP="009F62D9">
      <w:pPr>
        <w:pStyle w:val="Prrafodelista"/>
        <w:rPr>
          <w:rFonts w:ascii="Arial" w:hAnsi="Arial" w:cs="Arial"/>
          <w:b/>
          <w:szCs w:val="22"/>
        </w:rPr>
      </w:pPr>
    </w:p>
    <w:p w:rsidR="009F62D9" w:rsidRDefault="009F62D9" w:rsidP="009F62D9">
      <w:pPr>
        <w:rPr>
          <w:rFonts w:ascii="Arial" w:hAnsi="Arial" w:cs="Arial"/>
          <w:b/>
          <w:szCs w:val="22"/>
        </w:rPr>
      </w:pPr>
    </w:p>
    <w:p w:rsidR="00A05B02" w:rsidRPr="00A05B02" w:rsidRDefault="00A05B02" w:rsidP="009F62D9">
      <w:pPr>
        <w:rPr>
          <w:rFonts w:ascii="Arial" w:hAnsi="Arial" w:cs="Arial"/>
          <w:b/>
          <w:i/>
          <w:szCs w:val="22"/>
          <w:u w:val="single"/>
        </w:rPr>
      </w:pPr>
      <w:r w:rsidRPr="00A05B02">
        <w:rPr>
          <w:rFonts w:ascii="Arial" w:hAnsi="Arial" w:cs="Arial"/>
          <w:b/>
          <w:i/>
          <w:szCs w:val="22"/>
          <w:u w:val="single"/>
        </w:rPr>
        <w:t>Aprenda a aplicar hojas de estilo realizando la práctica 4.1</w:t>
      </w:r>
    </w:p>
    <w:p w:rsidR="00D62890" w:rsidRDefault="00D62890" w:rsidP="00E83E56">
      <w:pPr>
        <w:ind w:firstLine="0"/>
        <w:rPr>
          <w:rFonts w:ascii="Arial" w:hAnsi="Arial" w:cs="Arial"/>
          <w:szCs w:val="22"/>
          <w:lang w:val="es-ES"/>
        </w:rPr>
      </w:pPr>
    </w:p>
    <w:p w:rsidR="00BA32F8" w:rsidRDefault="00BA32F8" w:rsidP="00E83E56">
      <w:pPr>
        <w:ind w:firstLine="0"/>
        <w:rPr>
          <w:rFonts w:ascii="Arial" w:hAnsi="Arial" w:cs="Arial"/>
          <w:szCs w:val="22"/>
          <w:lang w:val="es-ES"/>
        </w:rPr>
      </w:pPr>
    </w:p>
    <w:p w:rsidR="00BE712F" w:rsidRDefault="00BE712F" w:rsidP="00E83E56">
      <w:pPr>
        <w:ind w:firstLine="0"/>
        <w:rPr>
          <w:rFonts w:ascii="Arial" w:hAnsi="Arial" w:cs="Arial"/>
          <w:szCs w:val="22"/>
          <w:lang w:val="es-ES"/>
        </w:rPr>
      </w:pPr>
    </w:p>
    <w:p w:rsidR="00572614" w:rsidRPr="007A10CD" w:rsidRDefault="001D61BF"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TIPOS DE SELECTORES</w:t>
      </w:r>
      <w:r w:rsidR="009F7101" w:rsidRPr="007A10CD">
        <w:rPr>
          <w:rFonts w:ascii="Arial" w:hAnsi="Arial" w:cs="Arial"/>
          <w:lang w:val="es-ES_tradnl"/>
        </w:rPr>
        <w:t xml:space="preserve"> CSS</w:t>
      </w:r>
    </w:p>
    <w:p w:rsidR="00572614" w:rsidRDefault="00572614" w:rsidP="00E83E56">
      <w:pPr>
        <w:ind w:firstLine="0"/>
        <w:rPr>
          <w:rFonts w:ascii="Arial" w:hAnsi="Arial" w:cs="Arial"/>
          <w:szCs w:val="22"/>
          <w:lang w:val="es-ES"/>
        </w:rPr>
      </w:pPr>
    </w:p>
    <w:p w:rsidR="00482088" w:rsidRDefault="00482088" w:rsidP="00E83E56">
      <w:pPr>
        <w:ind w:firstLine="0"/>
        <w:rPr>
          <w:rFonts w:ascii="Arial" w:hAnsi="Arial" w:cs="Arial"/>
          <w:szCs w:val="22"/>
          <w:lang w:val="es-ES"/>
        </w:rPr>
      </w:pPr>
      <w:r>
        <w:rPr>
          <w:rFonts w:ascii="Arial" w:hAnsi="Arial" w:cs="Arial"/>
          <w:szCs w:val="22"/>
          <w:lang w:val="es-ES"/>
        </w:rPr>
        <w:tab/>
        <w:t>Hasta ahora, en nuestra</w:t>
      </w:r>
      <w:r w:rsidR="00817DDF">
        <w:rPr>
          <w:rFonts w:ascii="Arial" w:hAnsi="Arial" w:cs="Arial"/>
          <w:szCs w:val="22"/>
          <w:lang w:val="es-ES"/>
        </w:rPr>
        <w:t>s</w:t>
      </w:r>
      <w:r>
        <w:rPr>
          <w:rFonts w:ascii="Arial" w:hAnsi="Arial" w:cs="Arial"/>
          <w:szCs w:val="22"/>
          <w:lang w:val="es-ES"/>
        </w:rPr>
        <w:t xml:space="preserve"> reglas de estilo</w:t>
      </w:r>
      <w:r w:rsidR="00817DDF">
        <w:rPr>
          <w:rFonts w:ascii="Arial" w:hAnsi="Arial" w:cs="Arial"/>
          <w:szCs w:val="22"/>
          <w:lang w:val="es-ES"/>
        </w:rPr>
        <w:t>,</w:t>
      </w:r>
      <w:r>
        <w:rPr>
          <w:rFonts w:ascii="Arial" w:hAnsi="Arial" w:cs="Arial"/>
          <w:szCs w:val="22"/>
          <w:lang w:val="es-ES"/>
        </w:rPr>
        <w:t xml:space="preserve"> hemos utilizado selectores de etiqueta o selectores de tipo</w:t>
      </w:r>
      <w:r w:rsidR="00817DDF">
        <w:rPr>
          <w:rFonts w:ascii="Arial" w:hAnsi="Arial" w:cs="Arial"/>
          <w:szCs w:val="22"/>
          <w:lang w:val="es-ES"/>
        </w:rPr>
        <w:t>.</w:t>
      </w:r>
    </w:p>
    <w:p w:rsidR="00817DDF" w:rsidRDefault="00817DDF" w:rsidP="00E83E56">
      <w:pPr>
        <w:ind w:firstLine="0"/>
        <w:rPr>
          <w:rFonts w:ascii="Arial" w:hAnsi="Arial" w:cs="Arial"/>
          <w:szCs w:val="22"/>
          <w:lang w:val="es-ES"/>
        </w:rPr>
      </w:pPr>
    </w:p>
    <w:p w:rsidR="00817DDF" w:rsidRDefault="00817DDF" w:rsidP="00E83E56">
      <w:pPr>
        <w:ind w:firstLine="0"/>
        <w:rPr>
          <w:rFonts w:ascii="Arial" w:hAnsi="Arial" w:cs="Arial"/>
          <w:szCs w:val="22"/>
          <w:lang w:val="es-ES"/>
        </w:rPr>
      </w:pPr>
      <w:r>
        <w:rPr>
          <w:rFonts w:ascii="Arial" w:hAnsi="Arial" w:cs="Arial"/>
          <w:szCs w:val="22"/>
          <w:lang w:val="es-ES"/>
        </w:rPr>
        <w:tab/>
      </w:r>
      <w:r w:rsidR="00482088">
        <w:rPr>
          <w:rFonts w:ascii="Arial" w:hAnsi="Arial" w:cs="Arial"/>
          <w:szCs w:val="22"/>
          <w:lang w:val="es-ES"/>
        </w:rPr>
        <w:t xml:space="preserve">Se habrá dado cuenta que utilizando </w:t>
      </w:r>
      <w:r>
        <w:rPr>
          <w:rFonts w:ascii="Arial" w:hAnsi="Arial" w:cs="Arial"/>
          <w:szCs w:val="22"/>
          <w:lang w:val="es-ES"/>
        </w:rPr>
        <w:t>selectores de tipo</w:t>
      </w:r>
      <w:r w:rsidR="00482088">
        <w:rPr>
          <w:rFonts w:ascii="Arial" w:hAnsi="Arial" w:cs="Arial"/>
          <w:szCs w:val="22"/>
          <w:lang w:val="es-ES"/>
        </w:rPr>
        <w:t>, estamos limitados</w:t>
      </w:r>
      <w:r>
        <w:rPr>
          <w:rFonts w:ascii="Arial" w:hAnsi="Arial" w:cs="Arial"/>
          <w:szCs w:val="22"/>
          <w:lang w:val="es-ES"/>
        </w:rPr>
        <w:t>,</w:t>
      </w:r>
      <w:r w:rsidR="00482088">
        <w:rPr>
          <w:rFonts w:ascii="Arial" w:hAnsi="Arial" w:cs="Arial"/>
          <w:szCs w:val="22"/>
          <w:lang w:val="es-ES"/>
        </w:rPr>
        <w:t xml:space="preserve"> puesto que se aplica el estilo a todas las apariciones de una etiqueta en el documento, pero no podemos aplicar un estilo a alguna cosa que no coincide exactamente con una etiqueta</w:t>
      </w:r>
      <w:r>
        <w:rPr>
          <w:rFonts w:ascii="Arial" w:hAnsi="Arial" w:cs="Arial"/>
          <w:szCs w:val="22"/>
          <w:lang w:val="es-ES"/>
        </w:rPr>
        <w:t>. P</w:t>
      </w:r>
      <w:r w:rsidR="00482088">
        <w:rPr>
          <w:rFonts w:ascii="Arial" w:hAnsi="Arial" w:cs="Arial"/>
          <w:szCs w:val="22"/>
          <w:lang w:val="es-ES"/>
        </w:rPr>
        <w:t>or ejemplo, a un trozo de texto, como aplicamos en su momento la negrita y cursiva. O asignar un color a una sola palabra.</w:t>
      </w:r>
      <w:r>
        <w:rPr>
          <w:rFonts w:ascii="Arial" w:hAnsi="Arial" w:cs="Arial"/>
          <w:szCs w:val="22"/>
          <w:lang w:val="es-ES"/>
        </w:rPr>
        <w:t xml:space="preserve"> O asignar un formato sólo a una de las etiquetas y no a TODAS las que aparecen en el documento.</w:t>
      </w:r>
      <w:r w:rsidR="00482088">
        <w:rPr>
          <w:rFonts w:ascii="Arial" w:hAnsi="Arial" w:cs="Arial"/>
          <w:szCs w:val="22"/>
          <w:lang w:val="es-ES"/>
        </w:rPr>
        <w:t xml:space="preserve"> </w:t>
      </w:r>
    </w:p>
    <w:p w:rsidR="00817DDF" w:rsidRDefault="00817DDF" w:rsidP="00E83E56">
      <w:pPr>
        <w:ind w:firstLine="0"/>
        <w:rPr>
          <w:rFonts w:ascii="Arial" w:hAnsi="Arial" w:cs="Arial"/>
          <w:szCs w:val="22"/>
          <w:lang w:val="es-ES"/>
        </w:rPr>
      </w:pPr>
    </w:p>
    <w:p w:rsidR="00817DDF" w:rsidRDefault="00817DDF" w:rsidP="00E83E56">
      <w:pPr>
        <w:ind w:firstLine="0"/>
        <w:rPr>
          <w:rFonts w:ascii="Arial" w:hAnsi="Arial" w:cs="Arial"/>
          <w:szCs w:val="22"/>
          <w:lang w:val="es-ES"/>
        </w:rPr>
      </w:pPr>
      <w:r>
        <w:rPr>
          <w:rFonts w:ascii="Arial" w:hAnsi="Arial" w:cs="Arial"/>
          <w:szCs w:val="22"/>
          <w:lang w:val="es-ES"/>
        </w:rPr>
        <w:tab/>
      </w:r>
      <w:r w:rsidR="00482088">
        <w:rPr>
          <w:rFonts w:ascii="Arial" w:hAnsi="Arial" w:cs="Arial"/>
          <w:szCs w:val="22"/>
          <w:lang w:val="es-ES"/>
        </w:rPr>
        <w:t xml:space="preserve">Para ello </w:t>
      </w:r>
      <w:r>
        <w:rPr>
          <w:rFonts w:ascii="Arial" w:hAnsi="Arial" w:cs="Arial"/>
          <w:szCs w:val="22"/>
          <w:lang w:val="es-ES"/>
        </w:rPr>
        <w:t>utilizaremos otros tipos de selectores:</w:t>
      </w:r>
    </w:p>
    <w:p w:rsidR="00817DDF" w:rsidRDefault="00817DDF" w:rsidP="00E83E56">
      <w:pPr>
        <w:ind w:firstLine="0"/>
        <w:rPr>
          <w:rFonts w:ascii="Arial" w:hAnsi="Arial" w:cs="Arial"/>
          <w:szCs w:val="22"/>
          <w:lang w:val="es-ES"/>
        </w:rPr>
      </w:pPr>
    </w:p>
    <w:p w:rsidR="00817DDF" w:rsidRDefault="00817DDF" w:rsidP="00E83E56">
      <w:pPr>
        <w:ind w:firstLine="0"/>
        <w:rPr>
          <w:rFonts w:ascii="Arial" w:hAnsi="Arial" w:cs="Arial"/>
          <w:szCs w:val="22"/>
          <w:lang w:val="es-ES"/>
        </w:rPr>
      </w:pPr>
      <w:r>
        <w:rPr>
          <w:rFonts w:ascii="Arial" w:hAnsi="Arial" w:cs="Arial"/>
          <w:szCs w:val="22"/>
          <w:lang w:val="es-ES"/>
        </w:rPr>
        <w:tab/>
      </w:r>
      <w:r w:rsidR="003D5878">
        <w:rPr>
          <w:rFonts w:ascii="Arial" w:hAnsi="Arial" w:cs="Arial"/>
          <w:szCs w:val="22"/>
          <w:lang w:val="es-ES"/>
        </w:rPr>
        <w:t xml:space="preserve">A.- </w:t>
      </w:r>
      <w:r w:rsidRPr="00F84E85">
        <w:rPr>
          <w:rFonts w:ascii="Arial" w:hAnsi="Arial" w:cs="Arial"/>
          <w:b/>
          <w:szCs w:val="22"/>
          <w:u w:val="single"/>
          <w:lang w:val="es-ES"/>
        </w:rPr>
        <w:t>Selectores de clase</w:t>
      </w:r>
      <w:r>
        <w:rPr>
          <w:rFonts w:ascii="Arial" w:hAnsi="Arial" w:cs="Arial"/>
          <w:szCs w:val="22"/>
          <w:lang w:val="es-ES"/>
        </w:rPr>
        <w:t xml:space="preserve">. </w:t>
      </w:r>
      <w:r w:rsidR="007835D8">
        <w:rPr>
          <w:rFonts w:ascii="Arial" w:hAnsi="Arial" w:cs="Arial"/>
          <w:szCs w:val="22"/>
          <w:lang w:val="es-ES"/>
        </w:rPr>
        <w:t>La declaración de clase se realiza escribiendo un punto seguido del nombre que queremos dar a la clase y seguido de la declaración</w:t>
      </w:r>
      <w:r w:rsidR="00666F7A">
        <w:rPr>
          <w:rFonts w:ascii="Arial" w:hAnsi="Arial" w:cs="Arial"/>
          <w:szCs w:val="22"/>
          <w:lang w:val="es-ES"/>
        </w:rPr>
        <w:t xml:space="preserve"> de estilo escrita entre llaves,</w:t>
      </w:r>
      <w:r w:rsidR="00DD4715">
        <w:rPr>
          <w:rFonts w:ascii="Arial" w:hAnsi="Arial" w:cs="Arial"/>
          <w:szCs w:val="22"/>
          <w:lang w:val="es-ES"/>
        </w:rPr>
        <w:t xml:space="preserve"> </w:t>
      </w:r>
      <w:r w:rsidR="00666F7A">
        <w:rPr>
          <w:rFonts w:ascii="Arial" w:hAnsi="Arial" w:cs="Arial"/>
          <w:szCs w:val="22"/>
          <w:lang w:val="es-ES"/>
        </w:rPr>
        <w:t>s</w:t>
      </w:r>
      <w:r w:rsidR="00DD4715">
        <w:rPr>
          <w:rFonts w:ascii="Arial" w:hAnsi="Arial" w:cs="Arial"/>
          <w:szCs w:val="22"/>
          <w:lang w:val="es-ES"/>
        </w:rPr>
        <w:t>iguiendo este formato:</w:t>
      </w:r>
    </w:p>
    <w:p w:rsidR="00DD4715" w:rsidRDefault="00DD4715" w:rsidP="00E83E56">
      <w:pPr>
        <w:ind w:firstLine="0"/>
        <w:rPr>
          <w:rFonts w:ascii="Arial" w:hAnsi="Arial" w:cs="Arial"/>
          <w:szCs w:val="22"/>
          <w:lang w:val="es-ES"/>
        </w:rPr>
      </w:pPr>
    </w:p>
    <w:p w:rsidR="00DD4715" w:rsidRPr="003D5878" w:rsidRDefault="00DD4715"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3D5878">
        <w:rPr>
          <w:rFonts w:ascii="Arial" w:hAnsi="Arial" w:cs="Arial"/>
          <w:b/>
          <w:szCs w:val="22"/>
          <w:lang w:val="es-ES"/>
        </w:rPr>
        <w:t>.</w:t>
      </w:r>
      <w:proofErr w:type="spellStart"/>
      <w:r w:rsidRPr="003D5878">
        <w:rPr>
          <w:rFonts w:ascii="Arial" w:hAnsi="Arial" w:cs="Arial"/>
          <w:b/>
          <w:szCs w:val="22"/>
          <w:lang w:val="es-ES"/>
        </w:rPr>
        <w:t>nombre_de_la_clase</w:t>
      </w:r>
      <w:proofErr w:type="spellEnd"/>
      <w:r w:rsidRPr="003D5878">
        <w:rPr>
          <w:rFonts w:ascii="Arial" w:hAnsi="Arial" w:cs="Arial"/>
          <w:b/>
          <w:szCs w:val="22"/>
          <w:lang w:val="es-ES"/>
        </w:rPr>
        <w:t xml:space="preserve"> { declaraciones de estilo</w:t>
      </w:r>
      <w:r w:rsidR="003D5878">
        <w:rPr>
          <w:rFonts w:ascii="Arial" w:hAnsi="Arial" w:cs="Arial"/>
          <w:b/>
          <w:szCs w:val="22"/>
          <w:lang w:val="es-ES"/>
        </w:rPr>
        <w:t xml:space="preserve"> </w:t>
      </w:r>
      <w:r w:rsidRPr="003D5878">
        <w:rPr>
          <w:rFonts w:ascii="Arial" w:hAnsi="Arial" w:cs="Arial"/>
          <w:b/>
          <w:szCs w:val="22"/>
          <w:lang w:val="es-ES"/>
        </w:rPr>
        <w:t>}</w:t>
      </w:r>
    </w:p>
    <w:p w:rsidR="00DD4715" w:rsidRDefault="00DD4715" w:rsidP="00E83E56">
      <w:pPr>
        <w:ind w:firstLine="0"/>
        <w:rPr>
          <w:rFonts w:ascii="Arial" w:hAnsi="Arial" w:cs="Arial"/>
          <w:szCs w:val="22"/>
          <w:lang w:val="es-ES"/>
        </w:rPr>
      </w:pPr>
    </w:p>
    <w:p w:rsidR="00DD4715" w:rsidRDefault="00DD4715" w:rsidP="00E83E56">
      <w:pPr>
        <w:ind w:firstLine="0"/>
        <w:rPr>
          <w:rFonts w:ascii="Arial" w:hAnsi="Arial" w:cs="Arial"/>
          <w:szCs w:val="22"/>
          <w:lang w:val="es-ES"/>
        </w:rPr>
      </w:pPr>
      <w:r>
        <w:rPr>
          <w:rFonts w:ascii="Arial" w:hAnsi="Arial" w:cs="Arial"/>
          <w:szCs w:val="22"/>
          <w:lang w:val="es-ES"/>
        </w:rPr>
        <w:tab/>
        <w:t>Por ejemplo:</w:t>
      </w:r>
    </w:p>
    <w:p w:rsidR="00DD4715" w:rsidRDefault="00DD4715" w:rsidP="00E83E56">
      <w:pPr>
        <w:ind w:firstLine="0"/>
        <w:rPr>
          <w:rFonts w:ascii="Arial" w:hAnsi="Arial" w:cs="Arial"/>
          <w:szCs w:val="22"/>
          <w:lang w:val="es-ES"/>
        </w:rPr>
      </w:pPr>
    </w:p>
    <w:p w:rsidR="00DD4715" w:rsidRPr="003D5878" w:rsidRDefault="00DD4715"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3D5878">
        <w:rPr>
          <w:rFonts w:ascii="Arial" w:hAnsi="Arial" w:cs="Arial"/>
          <w:b/>
          <w:szCs w:val="22"/>
          <w:lang w:val="es-ES"/>
        </w:rPr>
        <w:t>.azul {color: blue;}</w:t>
      </w:r>
    </w:p>
    <w:p w:rsidR="00DD4715" w:rsidRDefault="00DD4715" w:rsidP="00E83E56">
      <w:pPr>
        <w:ind w:firstLine="0"/>
        <w:rPr>
          <w:rFonts w:ascii="Arial" w:hAnsi="Arial" w:cs="Arial"/>
          <w:szCs w:val="22"/>
          <w:lang w:val="es-ES"/>
        </w:rPr>
      </w:pPr>
    </w:p>
    <w:p w:rsidR="00DD4715" w:rsidRDefault="00DD4715" w:rsidP="00E83E56">
      <w:pPr>
        <w:ind w:firstLine="0"/>
        <w:rPr>
          <w:rFonts w:ascii="Arial" w:hAnsi="Arial" w:cs="Arial"/>
          <w:szCs w:val="22"/>
          <w:lang w:val="es-ES"/>
        </w:rPr>
      </w:pPr>
      <w:r>
        <w:rPr>
          <w:rFonts w:ascii="Arial" w:hAnsi="Arial" w:cs="Arial"/>
          <w:szCs w:val="22"/>
          <w:lang w:val="es-ES"/>
        </w:rPr>
        <w:tab/>
        <w:t>Para indicar que se aplique la clase se utiliza como si fuera un atributo de la etiqueta a la que queremos aplicar el estilo, de la siguiente manera:</w:t>
      </w:r>
    </w:p>
    <w:p w:rsidR="00DD4715" w:rsidRDefault="00DD4715" w:rsidP="00E83E56">
      <w:pPr>
        <w:ind w:firstLine="0"/>
        <w:rPr>
          <w:rFonts w:ascii="Arial" w:hAnsi="Arial" w:cs="Arial"/>
          <w:szCs w:val="22"/>
          <w:lang w:val="es-ES"/>
        </w:rPr>
      </w:pPr>
    </w:p>
    <w:p w:rsidR="00DD4715" w:rsidRPr="003D5878" w:rsidRDefault="00DD4715"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3D5878">
        <w:rPr>
          <w:rFonts w:ascii="Arial" w:hAnsi="Arial" w:cs="Arial"/>
          <w:b/>
          <w:szCs w:val="22"/>
          <w:lang w:val="es-ES"/>
        </w:rPr>
        <w:t xml:space="preserve">&lt;etiqueta </w:t>
      </w:r>
      <w:proofErr w:type="spellStart"/>
      <w:r w:rsidRPr="003D5878">
        <w:rPr>
          <w:rFonts w:ascii="Arial" w:hAnsi="Arial" w:cs="Arial"/>
          <w:b/>
          <w:szCs w:val="22"/>
          <w:lang w:val="es-ES"/>
        </w:rPr>
        <w:t>class</w:t>
      </w:r>
      <w:proofErr w:type="spellEnd"/>
      <w:r w:rsidRPr="003D5878">
        <w:rPr>
          <w:rFonts w:ascii="Arial" w:hAnsi="Arial" w:cs="Arial"/>
          <w:b/>
          <w:szCs w:val="22"/>
          <w:lang w:val="es-ES"/>
        </w:rPr>
        <w:t>=”</w:t>
      </w:r>
      <w:proofErr w:type="spellStart"/>
      <w:r w:rsidRPr="003D5878">
        <w:rPr>
          <w:rFonts w:ascii="Arial" w:hAnsi="Arial" w:cs="Arial"/>
          <w:b/>
          <w:szCs w:val="22"/>
          <w:lang w:val="es-ES"/>
        </w:rPr>
        <w:t>nombre_de_la_clase</w:t>
      </w:r>
      <w:proofErr w:type="spellEnd"/>
      <w:r w:rsidRPr="003D5878">
        <w:rPr>
          <w:rFonts w:ascii="Arial" w:hAnsi="Arial" w:cs="Arial"/>
          <w:b/>
          <w:szCs w:val="22"/>
          <w:lang w:val="es-ES"/>
        </w:rPr>
        <w:t>”&gt;</w:t>
      </w:r>
    </w:p>
    <w:p w:rsidR="00DD4715" w:rsidRDefault="00DD4715" w:rsidP="00E83E56">
      <w:pPr>
        <w:ind w:firstLine="0"/>
        <w:rPr>
          <w:rFonts w:ascii="Arial" w:hAnsi="Arial" w:cs="Arial"/>
          <w:szCs w:val="22"/>
          <w:lang w:val="es-ES"/>
        </w:rPr>
      </w:pPr>
    </w:p>
    <w:p w:rsidR="00DD4715" w:rsidRDefault="00DD4715" w:rsidP="00E83E56">
      <w:pPr>
        <w:ind w:firstLine="0"/>
        <w:rPr>
          <w:rFonts w:ascii="Arial" w:hAnsi="Arial" w:cs="Arial"/>
          <w:szCs w:val="22"/>
          <w:lang w:val="es-ES"/>
        </w:rPr>
      </w:pPr>
      <w:r>
        <w:rPr>
          <w:rFonts w:ascii="Arial" w:hAnsi="Arial" w:cs="Arial"/>
          <w:szCs w:val="22"/>
          <w:lang w:val="es-ES"/>
        </w:rPr>
        <w:tab/>
        <w:t>Hay que tener en cuenta que:</w:t>
      </w:r>
    </w:p>
    <w:p w:rsidR="00DD4715" w:rsidRDefault="00DD4715" w:rsidP="00E83E56">
      <w:pPr>
        <w:ind w:firstLine="0"/>
        <w:rPr>
          <w:rFonts w:ascii="Arial" w:hAnsi="Arial" w:cs="Arial"/>
          <w:szCs w:val="22"/>
          <w:lang w:val="es-ES"/>
        </w:rPr>
      </w:pPr>
    </w:p>
    <w:p w:rsidR="00DD4715" w:rsidRDefault="00DD4715" w:rsidP="00290974">
      <w:pPr>
        <w:numPr>
          <w:ilvl w:val="0"/>
          <w:numId w:val="12"/>
        </w:numPr>
        <w:tabs>
          <w:tab w:val="clear" w:pos="720"/>
          <w:tab w:val="num" w:pos="993"/>
        </w:tabs>
        <w:ind w:left="993" w:hanging="284"/>
        <w:rPr>
          <w:rFonts w:ascii="Arial" w:hAnsi="Arial" w:cs="Arial"/>
          <w:b/>
          <w:szCs w:val="22"/>
        </w:rPr>
      </w:pPr>
      <w:r w:rsidRPr="00DD4715">
        <w:rPr>
          <w:rFonts w:ascii="Arial" w:hAnsi="Arial" w:cs="Arial"/>
          <w:szCs w:val="22"/>
        </w:rPr>
        <w:t xml:space="preserve">El punto del selector de clase no se utiliza a la hora de llamar a la clase </w:t>
      </w:r>
      <w:proofErr w:type="spellStart"/>
      <w:r w:rsidRPr="00DD4715">
        <w:rPr>
          <w:rFonts w:ascii="Arial" w:hAnsi="Arial" w:cs="Arial"/>
          <w:b/>
          <w:szCs w:val="22"/>
        </w:rPr>
        <w:t>class</w:t>
      </w:r>
      <w:proofErr w:type="spellEnd"/>
      <w:r w:rsidRPr="00DD4715">
        <w:rPr>
          <w:rFonts w:ascii="Arial" w:hAnsi="Arial" w:cs="Arial"/>
          <w:b/>
          <w:szCs w:val="22"/>
        </w:rPr>
        <w:t>.</w:t>
      </w:r>
    </w:p>
    <w:p w:rsidR="00DD4715" w:rsidRDefault="00DD4715" w:rsidP="00290974">
      <w:pPr>
        <w:numPr>
          <w:ilvl w:val="0"/>
          <w:numId w:val="12"/>
        </w:numPr>
        <w:tabs>
          <w:tab w:val="clear" w:pos="720"/>
          <w:tab w:val="num" w:pos="993"/>
        </w:tabs>
        <w:ind w:left="993" w:hanging="284"/>
        <w:rPr>
          <w:rFonts w:ascii="Arial" w:hAnsi="Arial" w:cs="Arial"/>
          <w:szCs w:val="22"/>
        </w:rPr>
      </w:pPr>
      <w:r w:rsidRPr="00DD4715">
        <w:rPr>
          <w:rFonts w:ascii="Arial" w:hAnsi="Arial" w:cs="Arial"/>
          <w:szCs w:val="22"/>
        </w:rPr>
        <w:t xml:space="preserve">Una misma clase se puede invocar varias veces en un mismo documento </w:t>
      </w:r>
      <w:r w:rsidRPr="00DD4715">
        <w:rPr>
          <w:rFonts w:ascii="Arial" w:hAnsi="Arial" w:cs="Arial"/>
          <w:b/>
          <w:szCs w:val="22"/>
        </w:rPr>
        <w:t>HTML</w:t>
      </w:r>
      <w:r w:rsidRPr="00DD4715">
        <w:rPr>
          <w:rFonts w:ascii="Arial" w:hAnsi="Arial" w:cs="Arial"/>
          <w:szCs w:val="22"/>
        </w:rPr>
        <w:t>.</w:t>
      </w:r>
    </w:p>
    <w:p w:rsidR="00DB4AA4" w:rsidRDefault="00DD4715"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nombre de clase puede estar formado por letras, cifras, el </w:t>
      </w:r>
      <w:proofErr w:type="spellStart"/>
      <w:r w:rsidR="00F14664">
        <w:rPr>
          <w:rFonts w:ascii="Arial" w:hAnsi="Arial" w:cs="Arial"/>
          <w:szCs w:val="22"/>
        </w:rPr>
        <w:t>guión</w:t>
      </w:r>
      <w:proofErr w:type="spellEnd"/>
      <w:r>
        <w:rPr>
          <w:rFonts w:ascii="Arial" w:hAnsi="Arial" w:cs="Arial"/>
          <w:szCs w:val="22"/>
        </w:rPr>
        <w:t xml:space="preserve"> y el carácter de subrayado. El primer carácter no puede ser un número, un </w:t>
      </w:r>
      <w:proofErr w:type="spellStart"/>
      <w:r>
        <w:rPr>
          <w:rFonts w:ascii="Arial" w:hAnsi="Arial" w:cs="Arial"/>
          <w:szCs w:val="22"/>
        </w:rPr>
        <w:t>guión</w:t>
      </w:r>
      <w:proofErr w:type="spellEnd"/>
      <w:r>
        <w:rPr>
          <w:rFonts w:ascii="Arial" w:hAnsi="Arial" w:cs="Arial"/>
          <w:szCs w:val="22"/>
        </w:rPr>
        <w:t xml:space="preserve"> o un carácter de subrayado.</w:t>
      </w:r>
    </w:p>
    <w:p w:rsidR="00DB4AA4" w:rsidRDefault="00DB4AA4" w:rsidP="00DB4AA4">
      <w:pPr>
        <w:ind w:firstLine="0"/>
        <w:rPr>
          <w:rFonts w:ascii="Arial" w:hAnsi="Arial" w:cs="Arial"/>
          <w:szCs w:val="22"/>
        </w:rPr>
      </w:pPr>
    </w:p>
    <w:p w:rsidR="00457ED2" w:rsidRPr="0051318A" w:rsidRDefault="0051318A" w:rsidP="0051318A">
      <w:pPr>
        <w:ind w:firstLine="0"/>
        <w:rPr>
          <w:rFonts w:ascii="Arial" w:hAnsi="Arial" w:cs="Arial"/>
          <w:b/>
          <w:i/>
          <w:szCs w:val="22"/>
          <w:u w:val="single"/>
        </w:rPr>
      </w:pPr>
      <w:r>
        <w:rPr>
          <w:rFonts w:ascii="Arial" w:hAnsi="Arial" w:cs="Arial"/>
          <w:szCs w:val="22"/>
        </w:rPr>
        <w:tab/>
      </w:r>
      <w:r w:rsidRPr="0051318A">
        <w:rPr>
          <w:rFonts w:ascii="Arial" w:hAnsi="Arial" w:cs="Arial"/>
          <w:b/>
          <w:i/>
          <w:szCs w:val="22"/>
          <w:u w:val="single"/>
        </w:rPr>
        <w:t>Vamos a aplicarlo realizando la práctica 4.2</w:t>
      </w:r>
      <w:r w:rsidR="00DB4AA4" w:rsidRPr="0051318A">
        <w:rPr>
          <w:rFonts w:ascii="Arial" w:hAnsi="Arial" w:cs="Arial"/>
          <w:b/>
          <w:i/>
          <w:szCs w:val="22"/>
          <w:u w:val="single"/>
        </w:rPr>
        <w:t xml:space="preserve"> </w:t>
      </w:r>
    </w:p>
    <w:p w:rsidR="00457ED2" w:rsidRDefault="00457ED2" w:rsidP="00DB4AA4">
      <w:pPr>
        <w:ind w:firstLine="0"/>
        <w:rPr>
          <w:rFonts w:ascii="Arial" w:hAnsi="Arial" w:cs="Arial"/>
          <w:szCs w:val="22"/>
        </w:rPr>
      </w:pPr>
    </w:p>
    <w:p w:rsidR="003D5878" w:rsidRDefault="003D5878" w:rsidP="00DB4AA4">
      <w:pPr>
        <w:ind w:firstLine="0"/>
        <w:rPr>
          <w:rFonts w:ascii="Arial" w:hAnsi="Arial" w:cs="Arial"/>
          <w:szCs w:val="22"/>
        </w:rPr>
      </w:pPr>
    </w:p>
    <w:p w:rsidR="00DE046F" w:rsidRDefault="0038473C" w:rsidP="00DE046F">
      <w:pPr>
        <w:ind w:firstLine="0"/>
        <w:rPr>
          <w:rFonts w:ascii="Arial" w:hAnsi="Arial" w:cs="Arial"/>
          <w:szCs w:val="22"/>
          <w:lang w:val="es-ES"/>
        </w:rPr>
      </w:pPr>
      <w:r>
        <w:rPr>
          <w:rFonts w:ascii="Arial" w:hAnsi="Arial" w:cs="Arial"/>
          <w:szCs w:val="22"/>
        </w:rPr>
        <w:tab/>
        <w:t xml:space="preserve">B.- </w:t>
      </w:r>
      <w:r w:rsidRPr="00944154">
        <w:rPr>
          <w:rFonts w:ascii="Arial" w:hAnsi="Arial" w:cs="Arial"/>
          <w:b/>
          <w:szCs w:val="22"/>
          <w:u w:val="single"/>
        </w:rPr>
        <w:t>Selectores de Identificador</w:t>
      </w:r>
      <w:r w:rsidR="00457ED2">
        <w:rPr>
          <w:rFonts w:ascii="Arial" w:hAnsi="Arial" w:cs="Arial"/>
          <w:szCs w:val="22"/>
        </w:rPr>
        <w:t>.</w:t>
      </w:r>
      <w:r w:rsidR="00DE046F" w:rsidRPr="00DE046F">
        <w:rPr>
          <w:rFonts w:ascii="Arial" w:hAnsi="Arial" w:cs="Arial"/>
          <w:szCs w:val="22"/>
          <w:lang w:val="es-ES"/>
        </w:rPr>
        <w:t xml:space="preserve"> </w:t>
      </w:r>
      <w:r w:rsidR="00DE046F">
        <w:rPr>
          <w:rFonts w:ascii="Arial" w:hAnsi="Arial" w:cs="Arial"/>
          <w:szCs w:val="22"/>
          <w:lang w:val="es-ES"/>
        </w:rPr>
        <w:t xml:space="preserve">El selector </w:t>
      </w:r>
      <w:r w:rsidR="00DE046F" w:rsidRPr="00356399">
        <w:rPr>
          <w:rFonts w:ascii="Arial" w:hAnsi="Arial" w:cs="Arial"/>
          <w:b/>
          <w:szCs w:val="22"/>
          <w:lang w:val="es-ES"/>
        </w:rPr>
        <w:t>id</w:t>
      </w:r>
      <w:r w:rsidR="00DE046F">
        <w:rPr>
          <w:rFonts w:ascii="Arial" w:hAnsi="Arial" w:cs="Arial"/>
          <w:szCs w:val="22"/>
          <w:lang w:val="es-ES"/>
        </w:rPr>
        <w:t xml:space="preserve">, también llamado identificador </w:t>
      </w:r>
      <w:r w:rsidR="00DE046F" w:rsidRPr="00356399">
        <w:rPr>
          <w:rFonts w:ascii="Arial" w:hAnsi="Arial" w:cs="Arial"/>
          <w:b/>
          <w:szCs w:val="22"/>
          <w:lang w:val="es-ES"/>
        </w:rPr>
        <w:t>id</w:t>
      </w:r>
      <w:r w:rsidR="00DE046F">
        <w:rPr>
          <w:rFonts w:ascii="Arial" w:hAnsi="Arial" w:cs="Arial"/>
          <w:szCs w:val="22"/>
          <w:lang w:val="es-ES"/>
        </w:rPr>
        <w:t>, permite aplicar una hoja de</w:t>
      </w:r>
      <w:r w:rsidR="00944154">
        <w:rPr>
          <w:rFonts w:ascii="Arial" w:hAnsi="Arial" w:cs="Arial"/>
          <w:szCs w:val="22"/>
          <w:lang w:val="es-ES"/>
        </w:rPr>
        <w:t xml:space="preserve"> e</w:t>
      </w:r>
      <w:r w:rsidR="00DE046F">
        <w:rPr>
          <w:rFonts w:ascii="Arial" w:hAnsi="Arial" w:cs="Arial"/>
          <w:szCs w:val="22"/>
          <w:lang w:val="es-ES"/>
        </w:rPr>
        <w:t xml:space="preserve">stilo, de la misma forma que el selector </w:t>
      </w:r>
      <w:proofErr w:type="spellStart"/>
      <w:r w:rsidR="00DE046F" w:rsidRPr="00356399">
        <w:rPr>
          <w:rFonts w:ascii="Arial" w:hAnsi="Arial" w:cs="Arial"/>
          <w:b/>
          <w:szCs w:val="22"/>
          <w:lang w:val="es-ES"/>
        </w:rPr>
        <w:t>class</w:t>
      </w:r>
      <w:proofErr w:type="spellEnd"/>
      <w:r w:rsidR="00DE046F">
        <w:rPr>
          <w:rFonts w:ascii="Arial" w:hAnsi="Arial" w:cs="Arial"/>
          <w:szCs w:val="22"/>
          <w:lang w:val="es-ES"/>
        </w:rPr>
        <w:t xml:space="preserve">, aunque sólo se podrá utilizar una única vez en el documento </w:t>
      </w:r>
      <w:r w:rsidR="00DE046F" w:rsidRPr="00356399">
        <w:rPr>
          <w:rFonts w:ascii="Arial" w:hAnsi="Arial" w:cs="Arial"/>
          <w:b/>
          <w:szCs w:val="22"/>
          <w:lang w:val="es-ES"/>
        </w:rPr>
        <w:t>HTML</w:t>
      </w:r>
      <w:r w:rsidR="00DE046F">
        <w:rPr>
          <w:rFonts w:ascii="Arial" w:hAnsi="Arial" w:cs="Arial"/>
          <w:szCs w:val="22"/>
          <w:lang w:val="es-ES"/>
        </w:rPr>
        <w:t>. La declaración de identificador se realiza escribiendo una almohadilla (</w:t>
      </w:r>
      <w:r w:rsidR="00DE046F" w:rsidRPr="00356399">
        <w:rPr>
          <w:rFonts w:ascii="Arial" w:hAnsi="Arial" w:cs="Arial"/>
          <w:b/>
          <w:szCs w:val="22"/>
          <w:lang w:val="es-ES"/>
        </w:rPr>
        <w:t>#</w:t>
      </w:r>
      <w:r w:rsidR="00DE046F">
        <w:rPr>
          <w:rFonts w:ascii="Arial" w:hAnsi="Arial" w:cs="Arial"/>
          <w:szCs w:val="22"/>
          <w:lang w:val="es-ES"/>
        </w:rPr>
        <w:t xml:space="preserve">) seguida del nombre que queremos dar al identificador </w:t>
      </w:r>
      <w:r w:rsidR="00DE046F" w:rsidRPr="00356399">
        <w:rPr>
          <w:rFonts w:ascii="Arial" w:hAnsi="Arial" w:cs="Arial"/>
          <w:b/>
          <w:szCs w:val="22"/>
          <w:lang w:val="es-ES"/>
        </w:rPr>
        <w:t>id</w:t>
      </w:r>
      <w:r w:rsidR="00DE046F">
        <w:rPr>
          <w:rFonts w:ascii="Arial" w:hAnsi="Arial" w:cs="Arial"/>
          <w:szCs w:val="22"/>
          <w:lang w:val="es-ES"/>
        </w:rPr>
        <w:t xml:space="preserve"> y seguido de la declaración de estilo escrita entre llaves. Siguiendo este formato:</w:t>
      </w:r>
    </w:p>
    <w:p w:rsidR="00DE046F" w:rsidRDefault="00DE046F" w:rsidP="00DE046F">
      <w:pPr>
        <w:ind w:firstLine="0"/>
        <w:rPr>
          <w:rFonts w:ascii="Arial" w:hAnsi="Arial" w:cs="Arial"/>
          <w:szCs w:val="22"/>
          <w:lang w:val="es-ES"/>
        </w:rPr>
      </w:pPr>
    </w:p>
    <w:p w:rsidR="00DE046F" w:rsidRPr="003D5878" w:rsidRDefault="00DE046F" w:rsidP="00DE046F">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w:t>
      </w:r>
      <w:proofErr w:type="spellStart"/>
      <w:r w:rsidRPr="003D5878">
        <w:rPr>
          <w:rFonts w:ascii="Arial" w:hAnsi="Arial" w:cs="Arial"/>
          <w:b/>
          <w:szCs w:val="22"/>
          <w:lang w:val="es-ES"/>
        </w:rPr>
        <w:t>nombre_del_</w:t>
      </w:r>
      <w:r>
        <w:rPr>
          <w:rFonts w:ascii="Arial" w:hAnsi="Arial" w:cs="Arial"/>
          <w:b/>
          <w:szCs w:val="22"/>
          <w:lang w:val="es-ES"/>
        </w:rPr>
        <w:t>identificador</w:t>
      </w:r>
      <w:proofErr w:type="spellEnd"/>
      <w:r w:rsidRPr="003D5878">
        <w:rPr>
          <w:rFonts w:ascii="Arial" w:hAnsi="Arial" w:cs="Arial"/>
          <w:b/>
          <w:szCs w:val="22"/>
          <w:lang w:val="es-ES"/>
        </w:rPr>
        <w:t xml:space="preserve"> { declaraciones de estilo</w:t>
      </w:r>
      <w:r>
        <w:rPr>
          <w:rFonts w:ascii="Arial" w:hAnsi="Arial" w:cs="Arial"/>
          <w:b/>
          <w:szCs w:val="22"/>
          <w:lang w:val="es-ES"/>
        </w:rPr>
        <w:t xml:space="preserve"> </w:t>
      </w:r>
      <w:r w:rsidRPr="003D5878">
        <w:rPr>
          <w:rFonts w:ascii="Arial" w:hAnsi="Arial" w:cs="Arial"/>
          <w:b/>
          <w:szCs w:val="22"/>
          <w:lang w:val="es-ES"/>
        </w:rPr>
        <w:t>}</w:t>
      </w:r>
    </w:p>
    <w:p w:rsidR="00DE046F" w:rsidRDefault="00DE046F"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tab/>
        <w:t>Por ejemplo:</w:t>
      </w:r>
    </w:p>
    <w:p w:rsidR="00DE046F" w:rsidRDefault="00DE046F" w:rsidP="00DE046F">
      <w:pPr>
        <w:ind w:firstLine="0"/>
        <w:rPr>
          <w:rFonts w:ascii="Arial" w:hAnsi="Arial" w:cs="Arial"/>
          <w:szCs w:val="22"/>
          <w:lang w:val="es-ES"/>
        </w:rPr>
      </w:pPr>
    </w:p>
    <w:p w:rsidR="00DE046F" w:rsidRPr="003D5878" w:rsidRDefault="00DE046F" w:rsidP="00DE046F">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w:t>
      </w:r>
      <w:r w:rsidRPr="003D5878">
        <w:rPr>
          <w:rFonts w:ascii="Arial" w:hAnsi="Arial" w:cs="Arial"/>
          <w:b/>
          <w:szCs w:val="22"/>
          <w:lang w:val="es-ES"/>
        </w:rPr>
        <w:t>azul {color: blue;}</w:t>
      </w:r>
    </w:p>
    <w:p w:rsidR="00DE046F" w:rsidRDefault="00DE046F" w:rsidP="00DE046F">
      <w:pPr>
        <w:ind w:firstLine="0"/>
        <w:rPr>
          <w:rFonts w:ascii="Arial" w:hAnsi="Arial" w:cs="Arial"/>
          <w:szCs w:val="22"/>
          <w:lang w:val="es-ES"/>
        </w:rPr>
      </w:pPr>
    </w:p>
    <w:p w:rsidR="00BA32F8" w:rsidRDefault="00BA32F8"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lastRenderedPageBreak/>
        <w:tab/>
        <w:t>Esta selección sólo se podrá utilizar una única vez en el documento.</w:t>
      </w:r>
    </w:p>
    <w:p w:rsidR="00DE046F" w:rsidRDefault="00DE046F"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tab/>
        <w:t>Para</w:t>
      </w:r>
      <w:r w:rsidR="00356399">
        <w:rPr>
          <w:rFonts w:ascii="Arial" w:hAnsi="Arial" w:cs="Arial"/>
          <w:szCs w:val="22"/>
          <w:lang w:val="es-ES"/>
        </w:rPr>
        <w:t xml:space="preserve"> indicar que se aplique el identificador,</w:t>
      </w:r>
      <w:r>
        <w:rPr>
          <w:rFonts w:ascii="Arial" w:hAnsi="Arial" w:cs="Arial"/>
          <w:szCs w:val="22"/>
          <w:lang w:val="es-ES"/>
        </w:rPr>
        <w:t xml:space="preserve"> se utiliza como si fuera un atributo de la etiqueta a la que queremos aplicar el estilo, de la siguiente manera:</w:t>
      </w:r>
    </w:p>
    <w:p w:rsidR="00DE046F" w:rsidRDefault="00DE046F" w:rsidP="00DE046F">
      <w:pPr>
        <w:ind w:firstLine="0"/>
        <w:rPr>
          <w:rFonts w:ascii="Arial" w:hAnsi="Arial" w:cs="Arial"/>
          <w:szCs w:val="22"/>
          <w:lang w:val="es-ES"/>
        </w:rPr>
      </w:pPr>
    </w:p>
    <w:p w:rsidR="00DE046F" w:rsidRPr="003D5878" w:rsidRDefault="00DE046F" w:rsidP="00DE046F">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Pr>
          <w:rFonts w:ascii="Arial" w:hAnsi="Arial" w:cs="Arial"/>
          <w:b/>
          <w:szCs w:val="22"/>
          <w:lang w:val="es-ES"/>
        </w:rPr>
        <w:t>&lt;etiqueta id</w:t>
      </w:r>
      <w:r w:rsidRPr="003D5878">
        <w:rPr>
          <w:rFonts w:ascii="Arial" w:hAnsi="Arial" w:cs="Arial"/>
          <w:b/>
          <w:szCs w:val="22"/>
          <w:lang w:val="es-ES"/>
        </w:rPr>
        <w:t>=”</w:t>
      </w:r>
      <w:proofErr w:type="spellStart"/>
      <w:r w:rsidRPr="003D5878">
        <w:rPr>
          <w:rFonts w:ascii="Arial" w:hAnsi="Arial" w:cs="Arial"/>
          <w:b/>
          <w:szCs w:val="22"/>
          <w:lang w:val="es-ES"/>
        </w:rPr>
        <w:t>nombre_del_</w:t>
      </w:r>
      <w:r>
        <w:rPr>
          <w:rFonts w:ascii="Arial" w:hAnsi="Arial" w:cs="Arial"/>
          <w:b/>
          <w:szCs w:val="22"/>
          <w:lang w:val="es-ES"/>
        </w:rPr>
        <w:t>identificador</w:t>
      </w:r>
      <w:proofErr w:type="spellEnd"/>
      <w:r w:rsidRPr="003D5878">
        <w:rPr>
          <w:rFonts w:ascii="Arial" w:hAnsi="Arial" w:cs="Arial"/>
          <w:b/>
          <w:szCs w:val="22"/>
          <w:lang w:val="es-ES"/>
        </w:rPr>
        <w:t>”&gt;</w:t>
      </w:r>
    </w:p>
    <w:p w:rsidR="00DE046F" w:rsidRDefault="00DE046F" w:rsidP="00DE046F">
      <w:pPr>
        <w:ind w:firstLine="0"/>
        <w:rPr>
          <w:rFonts w:ascii="Arial" w:hAnsi="Arial" w:cs="Arial"/>
          <w:szCs w:val="22"/>
          <w:lang w:val="es-ES"/>
        </w:rPr>
      </w:pPr>
    </w:p>
    <w:p w:rsidR="00DE046F" w:rsidRDefault="00DE046F" w:rsidP="00DE046F">
      <w:pPr>
        <w:ind w:firstLine="0"/>
        <w:rPr>
          <w:rFonts w:ascii="Arial" w:hAnsi="Arial" w:cs="Arial"/>
          <w:szCs w:val="22"/>
          <w:lang w:val="es-ES"/>
        </w:rPr>
      </w:pPr>
      <w:r>
        <w:rPr>
          <w:rFonts w:ascii="Arial" w:hAnsi="Arial" w:cs="Arial"/>
          <w:szCs w:val="22"/>
          <w:lang w:val="es-ES"/>
        </w:rPr>
        <w:tab/>
        <w:t>Hay que tener en cuenta que:</w:t>
      </w:r>
    </w:p>
    <w:p w:rsidR="00DE046F" w:rsidRDefault="00DE046F" w:rsidP="00290974">
      <w:pPr>
        <w:numPr>
          <w:ilvl w:val="0"/>
          <w:numId w:val="12"/>
        </w:numPr>
        <w:tabs>
          <w:tab w:val="clear" w:pos="720"/>
          <w:tab w:val="num" w:pos="993"/>
        </w:tabs>
        <w:ind w:left="993" w:hanging="284"/>
        <w:rPr>
          <w:rFonts w:ascii="Arial" w:hAnsi="Arial" w:cs="Arial"/>
          <w:szCs w:val="22"/>
        </w:rPr>
      </w:pPr>
      <w:r w:rsidRPr="00DE046F">
        <w:rPr>
          <w:rFonts w:ascii="Arial" w:hAnsi="Arial" w:cs="Arial"/>
          <w:szCs w:val="22"/>
        </w:rPr>
        <w:t xml:space="preserve">Un identificador </w:t>
      </w:r>
      <w:r w:rsidRPr="00356399">
        <w:rPr>
          <w:rFonts w:ascii="Arial" w:hAnsi="Arial" w:cs="Arial"/>
          <w:b/>
          <w:szCs w:val="22"/>
        </w:rPr>
        <w:t>id</w:t>
      </w:r>
      <w:r w:rsidRPr="00DE046F">
        <w:rPr>
          <w:rFonts w:ascii="Arial" w:hAnsi="Arial" w:cs="Arial"/>
          <w:szCs w:val="22"/>
        </w:rPr>
        <w:t xml:space="preserve"> no puede figurar más de una vez en el documento </w:t>
      </w:r>
      <w:r w:rsidRPr="00356399">
        <w:rPr>
          <w:rFonts w:ascii="Arial" w:hAnsi="Arial" w:cs="Arial"/>
          <w:b/>
          <w:szCs w:val="22"/>
        </w:rPr>
        <w:t>HTML</w:t>
      </w:r>
      <w:r w:rsidRPr="00DE046F">
        <w:rPr>
          <w:rFonts w:ascii="Arial" w:hAnsi="Arial" w:cs="Arial"/>
          <w:szCs w:val="22"/>
        </w:rPr>
        <w:t xml:space="preserve"> en caso contrario, ¡el resto del código será incorrecto!</w:t>
      </w:r>
    </w:p>
    <w:p w:rsidR="00DE046F" w:rsidRDefault="00DE046F"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documento puede contener varios identificadores </w:t>
      </w:r>
      <w:r w:rsidRPr="00356399">
        <w:rPr>
          <w:rFonts w:ascii="Arial" w:hAnsi="Arial" w:cs="Arial"/>
          <w:b/>
          <w:szCs w:val="22"/>
        </w:rPr>
        <w:t>id</w:t>
      </w:r>
      <w:r>
        <w:rPr>
          <w:rFonts w:ascii="Arial" w:hAnsi="Arial" w:cs="Arial"/>
          <w:szCs w:val="22"/>
        </w:rPr>
        <w:t xml:space="preserve"> con nombres diferentes aunque sólo pueden utilizarse una única vez.</w:t>
      </w:r>
    </w:p>
    <w:p w:rsidR="00A42623" w:rsidRDefault="00EC72B7"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Habitualmente, e</w:t>
      </w:r>
      <w:r w:rsidR="00A42623">
        <w:rPr>
          <w:rFonts w:ascii="Arial" w:hAnsi="Arial" w:cs="Arial"/>
          <w:szCs w:val="22"/>
        </w:rPr>
        <w:t xml:space="preserve">l identificador </w:t>
      </w:r>
      <w:r w:rsidR="00A42623" w:rsidRPr="00A42623">
        <w:rPr>
          <w:rFonts w:ascii="Arial" w:hAnsi="Arial" w:cs="Arial"/>
          <w:b/>
          <w:szCs w:val="22"/>
        </w:rPr>
        <w:t>id</w:t>
      </w:r>
      <w:r>
        <w:rPr>
          <w:rFonts w:ascii="Arial" w:hAnsi="Arial" w:cs="Arial"/>
          <w:szCs w:val="22"/>
        </w:rPr>
        <w:t>,</w:t>
      </w:r>
      <w:r w:rsidR="00A42623">
        <w:rPr>
          <w:rFonts w:ascii="Arial" w:hAnsi="Arial" w:cs="Arial"/>
          <w:szCs w:val="22"/>
        </w:rPr>
        <w:t xml:space="preserve"> se utiliza para elementos </w:t>
      </w:r>
      <w:r w:rsidR="00A42623" w:rsidRPr="00A42623">
        <w:rPr>
          <w:rFonts w:ascii="Arial" w:hAnsi="Arial" w:cs="Arial"/>
          <w:b/>
          <w:szCs w:val="22"/>
        </w:rPr>
        <w:t>HTML</w:t>
      </w:r>
      <w:r w:rsidR="00A42623">
        <w:rPr>
          <w:rFonts w:ascii="Arial" w:hAnsi="Arial" w:cs="Arial"/>
          <w:szCs w:val="22"/>
        </w:rPr>
        <w:t xml:space="preserve"> generales</w:t>
      </w:r>
      <w:r>
        <w:rPr>
          <w:rFonts w:ascii="Arial" w:hAnsi="Arial" w:cs="Arial"/>
          <w:szCs w:val="22"/>
        </w:rPr>
        <w:t xml:space="preserve"> o estructurales que aprenderemos más adelante como &lt;</w:t>
      </w:r>
      <w:proofErr w:type="spellStart"/>
      <w:r w:rsidRPr="00EC72B7">
        <w:rPr>
          <w:rFonts w:ascii="Arial" w:hAnsi="Arial" w:cs="Arial"/>
          <w:b/>
          <w:szCs w:val="22"/>
        </w:rPr>
        <w:t>section</w:t>
      </w:r>
      <w:proofErr w:type="spellEnd"/>
      <w:r>
        <w:rPr>
          <w:rFonts w:ascii="Arial" w:hAnsi="Arial" w:cs="Arial"/>
          <w:szCs w:val="22"/>
        </w:rPr>
        <w:t>&gt;, &lt;</w:t>
      </w:r>
      <w:proofErr w:type="spellStart"/>
      <w:r w:rsidRPr="00EC72B7">
        <w:rPr>
          <w:rFonts w:ascii="Arial" w:hAnsi="Arial" w:cs="Arial"/>
          <w:b/>
          <w:szCs w:val="22"/>
        </w:rPr>
        <w:t>article</w:t>
      </w:r>
      <w:proofErr w:type="spellEnd"/>
      <w:r>
        <w:rPr>
          <w:rFonts w:ascii="Arial" w:hAnsi="Arial" w:cs="Arial"/>
          <w:szCs w:val="22"/>
        </w:rPr>
        <w:t xml:space="preserve">&gt;, </w:t>
      </w:r>
      <w:proofErr w:type="spellStart"/>
      <w:r>
        <w:rPr>
          <w:rFonts w:ascii="Arial" w:hAnsi="Arial" w:cs="Arial"/>
          <w:szCs w:val="22"/>
        </w:rPr>
        <w:t>etc</w:t>
      </w:r>
      <w:proofErr w:type="spellEnd"/>
      <w:r>
        <w:rPr>
          <w:rFonts w:ascii="Arial" w:hAnsi="Arial" w:cs="Arial"/>
          <w:szCs w:val="22"/>
        </w:rPr>
        <w:t>, etc.</w:t>
      </w:r>
    </w:p>
    <w:p w:rsidR="00DE046F" w:rsidRPr="00DE046F" w:rsidRDefault="00DE046F"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Es posible mezclar declaraciones de estilo </w:t>
      </w:r>
      <w:proofErr w:type="spellStart"/>
      <w:r w:rsidRPr="00356399">
        <w:rPr>
          <w:rFonts w:ascii="Arial" w:hAnsi="Arial" w:cs="Arial"/>
          <w:b/>
          <w:szCs w:val="22"/>
        </w:rPr>
        <w:t>class</w:t>
      </w:r>
      <w:proofErr w:type="spellEnd"/>
      <w:r>
        <w:rPr>
          <w:rFonts w:ascii="Arial" w:hAnsi="Arial" w:cs="Arial"/>
          <w:szCs w:val="22"/>
        </w:rPr>
        <w:t xml:space="preserve"> e </w:t>
      </w:r>
      <w:r w:rsidRPr="00356399">
        <w:rPr>
          <w:rFonts w:ascii="Arial" w:hAnsi="Arial" w:cs="Arial"/>
          <w:b/>
          <w:szCs w:val="22"/>
        </w:rPr>
        <w:t>id</w:t>
      </w:r>
      <w:r>
        <w:rPr>
          <w:rFonts w:ascii="Arial" w:hAnsi="Arial" w:cs="Arial"/>
          <w:szCs w:val="22"/>
        </w:rPr>
        <w:t>.</w:t>
      </w:r>
    </w:p>
    <w:p w:rsidR="00DE046F" w:rsidRDefault="00DE046F" w:rsidP="00290974">
      <w:pPr>
        <w:numPr>
          <w:ilvl w:val="0"/>
          <w:numId w:val="12"/>
        </w:numPr>
        <w:tabs>
          <w:tab w:val="clear" w:pos="720"/>
          <w:tab w:val="num" w:pos="993"/>
        </w:tabs>
        <w:ind w:left="993" w:hanging="284"/>
        <w:rPr>
          <w:rFonts w:ascii="Arial" w:hAnsi="Arial" w:cs="Arial"/>
          <w:b/>
          <w:szCs w:val="22"/>
        </w:rPr>
      </w:pPr>
      <w:r>
        <w:rPr>
          <w:rFonts w:ascii="Arial" w:hAnsi="Arial" w:cs="Arial"/>
          <w:szCs w:val="22"/>
        </w:rPr>
        <w:t>La almohadilla (</w:t>
      </w:r>
      <w:r w:rsidRPr="00356399">
        <w:rPr>
          <w:rFonts w:ascii="Arial" w:hAnsi="Arial" w:cs="Arial"/>
          <w:b/>
          <w:szCs w:val="22"/>
        </w:rPr>
        <w:t>#</w:t>
      </w:r>
      <w:r>
        <w:rPr>
          <w:rFonts w:ascii="Arial" w:hAnsi="Arial" w:cs="Arial"/>
          <w:szCs w:val="22"/>
        </w:rPr>
        <w:t>)</w:t>
      </w:r>
      <w:r w:rsidRPr="00DD4715">
        <w:rPr>
          <w:rFonts w:ascii="Arial" w:hAnsi="Arial" w:cs="Arial"/>
          <w:szCs w:val="22"/>
        </w:rPr>
        <w:t xml:space="preserve"> del selector de </w:t>
      </w:r>
      <w:r>
        <w:rPr>
          <w:rFonts w:ascii="Arial" w:hAnsi="Arial" w:cs="Arial"/>
          <w:szCs w:val="22"/>
        </w:rPr>
        <w:t>identificador</w:t>
      </w:r>
      <w:r w:rsidRPr="00DD4715">
        <w:rPr>
          <w:rFonts w:ascii="Arial" w:hAnsi="Arial" w:cs="Arial"/>
          <w:szCs w:val="22"/>
        </w:rPr>
        <w:t xml:space="preserve"> no se utiliza a la hora de llamar al</w:t>
      </w:r>
      <w:r>
        <w:rPr>
          <w:rFonts w:ascii="Arial" w:hAnsi="Arial" w:cs="Arial"/>
          <w:szCs w:val="22"/>
        </w:rPr>
        <w:t xml:space="preserve"> </w:t>
      </w:r>
      <w:r w:rsidRPr="00356399">
        <w:rPr>
          <w:rFonts w:ascii="Arial" w:hAnsi="Arial" w:cs="Arial"/>
          <w:b/>
          <w:szCs w:val="22"/>
        </w:rPr>
        <w:t>id</w:t>
      </w:r>
      <w:r>
        <w:rPr>
          <w:rFonts w:ascii="Arial" w:hAnsi="Arial" w:cs="Arial"/>
          <w:szCs w:val="22"/>
        </w:rPr>
        <w:t>.</w:t>
      </w:r>
    </w:p>
    <w:p w:rsidR="00DE046F" w:rsidRDefault="00DE046F"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nombre de identificador puede estar formado por letras, cifras, el </w:t>
      </w:r>
      <w:proofErr w:type="spellStart"/>
      <w:r>
        <w:rPr>
          <w:rFonts w:ascii="Arial" w:hAnsi="Arial" w:cs="Arial"/>
          <w:szCs w:val="22"/>
        </w:rPr>
        <w:t>guión</w:t>
      </w:r>
      <w:proofErr w:type="spellEnd"/>
      <w:r>
        <w:rPr>
          <w:rFonts w:ascii="Arial" w:hAnsi="Arial" w:cs="Arial"/>
          <w:szCs w:val="22"/>
        </w:rPr>
        <w:t xml:space="preserve"> y el carácter de subrayado. El primer carácter no puede ser un número, un </w:t>
      </w:r>
      <w:proofErr w:type="spellStart"/>
      <w:r>
        <w:rPr>
          <w:rFonts w:ascii="Arial" w:hAnsi="Arial" w:cs="Arial"/>
          <w:szCs w:val="22"/>
        </w:rPr>
        <w:t>guión</w:t>
      </w:r>
      <w:proofErr w:type="spellEnd"/>
      <w:r>
        <w:rPr>
          <w:rFonts w:ascii="Arial" w:hAnsi="Arial" w:cs="Arial"/>
          <w:szCs w:val="22"/>
        </w:rPr>
        <w:t xml:space="preserve"> o un carácter de subrayado.</w:t>
      </w:r>
    </w:p>
    <w:p w:rsidR="00A42623" w:rsidRDefault="00A42623" w:rsidP="00290974">
      <w:pPr>
        <w:numPr>
          <w:ilvl w:val="0"/>
          <w:numId w:val="12"/>
        </w:numPr>
        <w:tabs>
          <w:tab w:val="clear" w:pos="720"/>
          <w:tab w:val="num" w:pos="993"/>
        </w:tabs>
        <w:ind w:left="993" w:hanging="284"/>
        <w:rPr>
          <w:rFonts w:ascii="Arial" w:hAnsi="Arial" w:cs="Arial"/>
          <w:szCs w:val="22"/>
        </w:rPr>
      </w:pPr>
      <w:r w:rsidRPr="00A42623">
        <w:rPr>
          <w:rFonts w:ascii="Arial" w:hAnsi="Arial" w:cs="Arial"/>
          <w:b/>
          <w:szCs w:val="22"/>
        </w:rPr>
        <w:t>Id</w:t>
      </w:r>
      <w:r>
        <w:rPr>
          <w:rFonts w:ascii="Arial" w:hAnsi="Arial" w:cs="Arial"/>
          <w:szCs w:val="22"/>
        </w:rPr>
        <w:t xml:space="preserve"> es más apropiado que </w:t>
      </w:r>
      <w:proofErr w:type="spellStart"/>
      <w:r w:rsidRPr="00A42623">
        <w:rPr>
          <w:rFonts w:ascii="Arial" w:hAnsi="Arial" w:cs="Arial"/>
          <w:b/>
          <w:szCs w:val="22"/>
        </w:rPr>
        <w:t>class</w:t>
      </w:r>
      <w:proofErr w:type="spellEnd"/>
      <w:r>
        <w:rPr>
          <w:rFonts w:ascii="Arial" w:hAnsi="Arial" w:cs="Arial"/>
          <w:szCs w:val="22"/>
        </w:rPr>
        <w:t xml:space="preserve"> para usarlo en referencias con </w:t>
      </w:r>
      <w:r w:rsidRPr="00A42623">
        <w:rPr>
          <w:rFonts w:ascii="Arial" w:hAnsi="Arial" w:cs="Arial"/>
          <w:b/>
          <w:szCs w:val="22"/>
        </w:rPr>
        <w:t>JavaScript</w:t>
      </w:r>
      <w:r>
        <w:rPr>
          <w:rFonts w:ascii="Arial" w:hAnsi="Arial" w:cs="Arial"/>
          <w:szCs w:val="22"/>
        </w:rPr>
        <w:t xml:space="preserve">. </w:t>
      </w:r>
    </w:p>
    <w:p w:rsidR="00A55FF4" w:rsidRDefault="00A55FF4">
      <w:pPr>
        <w:ind w:firstLine="0"/>
        <w:jc w:val="left"/>
        <w:rPr>
          <w:rFonts w:ascii="Arial" w:hAnsi="Arial" w:cs="Arial"/>
          <w:szCs w:val="22"/>
        </w:rPr>
      </w:pPr>
    </w:p>
    <w:p w:rsidR="00A55FF4" w:rsidRDefault="00A55FF4">
      <w:pPr>
        <w:ind w:firstLine="0"/>
        <w:jc w:val="left"/>
        <w:rPr>
          <w:rFonts w:ascii="Arial" w:hAnsi="Arial" w:cs="Arial"/>
          <w:szCs w:val="22"/>
        </w:rPr>
      </w:pPr>
      <w:r>
        <w:rPr>
          <w:rFonts w:ascii="Arial" w:hAnsi="Arial" w:cs="Arial"/>
          <w:szCs w:val="22"/>
        </w:rPr>
        <w:tab/>
        <w:t>Por último debemos de mencionar al asterisco (</w:t>
      </w:r>
      <w:r w:rsidRPr="00A55FF4">
        <w:rPr>
          <w:rFonts w:ascii="Arial" w:hAnsi="Arial" w:cs="Arial"/>
          <w:b/>
          <w:szCs w:val="22"/>
        </w:rPr>
        <w:t>*</w:t>
      </w:r>
      <w:r>
        <w:rPr>
          <w:rFonts w:ascii="Arial" w:hAnsi="Arial" w:cs="Arial"/>
          <w:szCs w:val="22"/>
        </w:rPr>
        <w:t xml:space="preserve">) como </w:t>
      </w:r>
      <w:r w:rsidRPr="00A55FF4">
        <w:rPr>
          <w:rFonts w:ascii="Arial" w:hAnsi="Arial" w:cs="Arial"/>
          <w:b/>
          <w:szCs w:val="22"/>
          <w:u w:val="single"/>
        </w:rPr>
        <w:t>selector universal</w:t>
      </w:r>
      <w:r>
        <w:rPr>
          <w:rFonts w:ascii="Arial" w:hAnsi="Arial" w:cs="Arial"/>
          <w:szCs w:val="22"/>
        </w:rPr>
        <w:t xml:space="preserve"> que podemos utilizar para representar a cualquier tipo de elemento </w:t>
      </w:r>
      <w:r w:rsidRPr="002B10D7">
        <w:rPr>
          <w:rFonts w:ascii="Arial" w:hAnsi="Arial" w:cs="Arial"/>
          <w:b/>
          <w:szCs w:val="22"/>
        </w:rPr>
        <w:t>HTML</w:t>
      </w:r>
      <w:r w:rsidR="002B10D7">
        <w:rPr>
          <w:rFonts w:ascii="Arial" w:hAnsi="Arial" w:cs="Arial"/>
          <w:szCs w:val="22"/>
        </w:rPr>
        <w:t>.</w:t>
      </w:r>
    </w:p>
    <w:p w:rsidR="0051318A" w:rsidRDefault="0051318A">
      <w:pPr>
        <w:ind w:firstLine="0"/>
        <w:jc w:val="left"/>
        <w:rPr>
          <w:rFonts w:ascii="Arial" w:hAnsi="Arial" w:cs="Arial"/>
          <w:szCs w:val="22"/>
        </w:rPr>
      </w:pPr>
    </w:p>
    <w:p w:rsidR="0051318A" w:rsidRPr="002B10D7" w:rsidRDefault="0051318A">
      <w:pPr>
        <w:ind w:firstLine="0"/>
        <w:jc w:val="left"/>
        <w:rPr>
          <w:rFonts w:ascii="Arial" w:hAnsi="Arial" w:cs="Arial"/>
          <w:szCs w:val="22"/>
        </w:rPr>
      </w:pPr>
    </w:p>
    <w:p w:rsidR="001D61BF" w:rsidRPr="007A10CD" w:rsidRDefault="00356399"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COMENTARIOS</w:t>
      </w:r>
      <w:r w:rsidR="009F7101" w:rsidRPr="007A10CD">
        <w:rPr>
          <w:rFonts w:ascii="Arial" w:hAnsi="Arial" w:cs="Arial"/>
          <w:lang w:val="es-ES_tradnl"/>
        </w:rPr>
        <w:t xml:space="preserve"> EN CSS</w:t>
      </w:r>
    </w:p>
    <w:p w:rsidR="00DC499D" w:rsidRDefault="00DC499D" w:rsidP="00E83E56">
      <w:pPr>
        <w:ind w:firstLine="0"/>
        <w:rPr>
          <w:rFonts w:ascii="Arial" w:hAnsi="Arial" w:cs="Arial"/>
          <w:szCs w:val="22"/>
          <w:lang w:val="es-ES"/>
        </w:rPr>
      </w:pPr>
    </w:p>
    <w:p w:rsidR="00356399" w:rsidRDefault="00356399" w:rsidP="00E83E56">
      <w:pPr>
        <w:ind w:firstLine="0"/>
        <w:rPr>
          <w:rFonts w:ascii="Arial" w:hAnsi="Arial" w:cs="Arial"/>
          <w:szCs w:val="22"/>
          <w:lang w:val="es-ES"/>
        </w:rPr>
      </w:pPr>
      <w:r>
        <w:rPr>
          <w:rFonts w:ascii="Arial" w:hAnsi="Arial" w:cs="Arial"/>
          <w:szCs w:val="22"/>
          <w:lang w:val="es-ES"/>
        </w:rPr>
        <w:tab/>
        <w:t xml:space="preserve">Al igual que en </w:t>
      </w:r>
      <w:r w:rsidRPr="00E67C16">
        <w:rPr>
          <w:rFonts w:ascii="Arial" w:hAnsi="Arial" w:cs="Arial"/>
          <w:b/>
          <w:szCs w:val="22"/>
          <w:lang w:val="es-ES"/>
        </w:rPr>
        <w:t>HTML</w:t>
      </w:r>
      <w:r>
        <w:rPr>
          <w:rFonts w:ascii="Arial" w:hAnsi="Arial" w:cs="Arial"/>
          <w:szCs w:val="22"/>
          <w:lang w:val="es-ES"/>
        </w:rPr>
        <w:t xml:space="preserve">, en una hoja de estilo </w:t>
      </w:r>
      <w:r w:rsidRPr="00E67C16">
        <w:rPr>
          <w:rFonts w:ascii="Arial" w:hAnsi="Arial" w:cs="Arial"/>
          <w:b/>
          <w:szCs w:val="22"/>
          <w:lang w:val="es-ES"/>
        </w:rPr>
        <w:t>CSS</w:t>
      </w:r>
      <w:r>
        <w:rPr>
          <w:rFonts w:ascii="Arial" w:hAnsi="Arial" w:cs="Arial"/>
          <w:szCs w:val="22"/>
          <w:lang w:val="es-ES"/>
        </w:rPr>
        <w:t xml:space="preserve">, podemos y debemos insertar comentarios que documenten </w:t>
      </w:r>
      <w:r w:rsidR="008C381A">
        <w:rPr>
          <w:rFonts w:ascii="Arial" w:hAnsi="Arial" w:cs="Arial"/>
          <w:szCs w:val="22"/>
          <w:lang w:val="es-ES"/>
        </w:rPr>
        <w:t>el código escrito para facilitar posteriores modificaciones y/o cambios.</w:t>
      </w:r>
    </w:p>
    <w:p w:rsidR="008C381A" w:rsidRDefault="008C381A" w:rsidP="00E83E56">
      <w:pPr>
        <w:ind w:firstLine="0"/>
        <w:rPr>
          <w:rFonts w:ascii="Arial" w:hAnsi="Arial" w:cs="Arial"/>
          <w:szCs w:val="22"/>
          <w:lang w:val="es-ES"/>
        </w:rPr>
      </w:pPr>
    </w:p>
    <w:p w:rsidR="008C381A" w:rsidRDefault="008C381A" w:rsidP="00E83E56">
      <w:pPr>
        <w:ind w:firstLine="0"/>
        <w:rPr>
          <w:rFonts w:ascii="Arial" w:hAnsi="Arial" w:cs="Arial"/>
          <w:szCs w:val="22"/>
          <w:lang w:val="es-ES"/>
        </w:rPr>
      </w:pPr>
      <w:r>
        <w:rPr>
          <w:rFonts w:ascii="Arial" w:hAnsi="Arial" w:cs="Arial"/>
          <w:szCs w:val="22"/>
          <w:lang w:val="es-ES"/>
        </w:rPr>
        <w:tab/>
        <w:t xml:space="preserve">En una hoja de estilo </w:t>
      </w:r>
      <w:r w:rsidRPr="00E67C16">
        <w:rPr>
          <w:rFonts w:ascii="Arial" w:hAnsi="Arial" w:cs="Arial"/>
          <w:b/>
          <w:szCs w:val="22"/>
          <w:lang w:val="es-ES"/>
        </w:rPr>
        <w:t>CSS</w:t>
      </w:r>
      <w:r>
        <w:rPr>
          <w:rFonts w:ascii="Arial" w:hAnsi="Arial" w:cs="Arial"/>
          <w:szCs w:val="22"/>
          <w:lang w:val="es-ES"/>
        </w:rPr>
        <w:t>, un comentario comienza con los caracteres de apertura barra oblicua y asterisco (</w:t>
      </w:r>
      <w:r w:rsidRPr="00E67C16">
        <w:rPr>
          <w:rFonts w:ascii="Arial" w:hAnsi="Arial" w:cs="Arial"/>
          <w:b/>
          <w:szCs w:val="22"/>
          <w:lang w:val="es-ES"/>
        </w:rPr>
        <w:t>/*</w:t>
      </w:r>
      <w:r>
        <w:rPr>
          <w:rFonts w:ascii="Arial" w:hAnsi="Arial" w:cs="Arial"/>
          <w:szCs w:val="22"/>
          <w:lang w:val="es-ES"/>
        </w:rPr>
        <w:t>) y termina con los caracteres asterisco y barra oblicua (</w:t>
      </w:r>
      <w:r w:rsidRPr="00E67C16">
        <w:rPr>
          <w:rFonts w:ascii="Arial" w:hAnsi="Arial" w:cs="Arial"/>
          <w:b/>
          <w:szCs w:val="22"/>
          <w:lang w:val="es-ES"/>
        </w:rPr>
        <w:t>*/</w:t>
      </w:r>
      <w:r>
        <w:rPr>
          <w:rFonts w:ascii="Arial" w:hAnsi="Arial" w:cs="Arial"/>
          <w:szCs w:val="22"/>
          <w:lang w:val="es-ES"/>
        </w:rPr>
        <w:t>), siguiendo la siguiente forma:</w:t>
      </w:r>
    </w:p>
    <w:p w:rsidR="008C381A" w:rsidRDefault="008C381A" w:rsidP="00E83E56">
      <w:pPr>
        <w:ind w:firstLine="0"/>
        <w:rPr>
          <w:rFonts w:ascii="Arial" w:hAnsi="Arial" w:cs="Arial"/>
          <w:szCs w:val="22"/>
          <w:lang w:val="es-ES"/>
        </w:rPr>
      </w:pPr>
    </w:p>
    <w:p w:rsidR="008C381A" w:rsidRPr="00E67C16" w:rsidRDefault="008C381A" w:rsidP="00E83E56">
      <w:pPr>
        <w:ind w:firstLine="0"/>
        <w:rPr>
          <w:rFonts w:ascii="Arial" w:hAnsi="Arial" w:cs="Arial"/>
          <w:b/>
          <w:szCs w:val="22"/>
          <w:lang w:val="es-ES"/>
        </w:rPr>
      </w:pPr>
      <w:r>
        <w:rPr>
          <w:rFonts w:ascii="Arial" w:hAnsi="Arial" w:cs="Arial"/>
          <w:szCs w:val="22"/>
          <w:lang w:val="es-ES"/>
        </w:rPr>
        <w:tab/>
      </w:r>
      <w:r>
        <w:rPr>
          <w:rFonts w:ascii="Arial" w:hAnsi="Arial" w:cs="Arial"/>
          <w:szCs w:val="22"/>
          <w:lang w:val="es-ES"/>
        </w:rPr>
        <w:tab/>
      </w:r>
      <w:r>
        <w:rPr>
          <w:rFonts w:ascii="Arial" w:hAnsi="Arial" w:cs="Arial"/>
          <w:szCs w:val="22"/>
          <w:lang w:val="es-ES"/>
        </w:rPr>
        <w:tab/>
      </w:r>
      <w:r w:rsidRPr="00E67C16">
        <w:rPr>
          <w:rFonts w:ascii="Arial" w:hAnsi="Arial" w:cs="Arial"/>
          <w:b/>
          <w:szCs w:val="22"/>
          <w:lang w:val="es-ES"/>
        </w:rPr>
        <w:t>/*</w:t>
      </w:r>
      <w:r w:rsidR="00E67C16">
        <w:rPr>
          <w:rFonts w:ascii="Arial" w:hAnsi="Arial" w:cs="Arial"/>
          <w:b/>
          <w:szCs w:val="22"/>
          <w:lang w:val="es-ES"/>
        </w:rPr>
        <w:t xml:space="preserve"> Así se escribe un</w:t>
      </w:r>
      <w:r w:rsidRPr="00E67C16">
        <w:rPr>
          <w:rFonts w:ascii="Arial" w:hAnsi="Arial" w:cs="Arial"/>
          <w:b/>
          <w:szCs w:val="22"/>
          <w:lang w:val="es-ES"/>
        </w:rPr>
        <w:t xml:space="preserve"> comentario</w:t>
      </w:r>
      <w:r w:rsidR="00E67C16">
        <w:rPr>
          <w:rFonts w:ascii="Arial" w:hAnsi="Arial" w:cs="Arial"/>
          <w:b/>
          <w:szCs w:val="22"/>
          <w:lang w:val="es-ES"/>
        </w:rPr>
        <w:t xml:space="preserve"> en CSS</w:t>
      </w:r>
      <w:r w:rsidRPr="00E67C16">
        <w:rPr>
          <w:rFonts w:ascii="Arial" w:hAnsi="Arial" w:cs="Arial"/>
          <w:b/>
          <w:szCs w:val="22"/>
          <w:lang w:val="es-ES"/>
        </w:rPr>
        <w:t xml:space="preserve"> */</w:t>
      </w:r>
    </w:p>
    <w:p w:rsidR="00E67C16" w:rsidRDefault="00E67C16" w:rsidP="00E83E56">
      <w:pPr>
        <w:ind w:firstLine="0"/>
        <w:rPr>
          <w:rFonts w:ascii="Arial" w:hAnsi="Arial" w:cs="Arial"/>
          <w:szCs w:val="22"/>
          <w:lang w:val="es-ES"/>
        </w:rPr>
      </w:pPr>
    </w:p>
    <w:p w:rsidR="00935797" w:rsidRDefault="00935797" w:rsidP="00E83E56">
      <w:pPr>
        <w:ind w:firstLine="0"/>
        <w:rPr>
          <w:rFonts w:ascii="Arial" w:hAnsi="Arial" w:cs="Arial"/>
          <w:szCs w:val="22"/>
          <w:lang w:val="es-ES"/>
        </w:rPr>
      </w:pPr>
    </w:p>
    <w:p w:rsidR="00BA32F8" w:rsidRDefault="00BA32F8" w:rsidP="00E83E56">
      <w:pPr>
        <w:ind w:firstLine="0"/>
        <w:rPr>
          <w:rFonts w:ascii="Arial" w:hAnsi="Arial" w:cs="Arial"/>
          <w:szCs w:val="22"/>
          <w:lang w:val="es-ES"/>
        </w:rPr>
      </w:pPr>
    </w:p>
    <w:p w:rsidR="00E67C16" w:rsidRPr="007A10CD" w:rsidRDefault="00DE183C"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UNIDADES DE MEDIDA EN HOJAS DE ESTILO CSS</w:t>
      </w:r>
    </w:p>
    <w:p w:rsidR="00DE183C" w:rsidRDefault="00DE183C" w:rsidP="00E83E56">
      <w:pPr>
        <w:ind w:firstLine="0"/>
        <w:rPr>
          <w:rFonts w:ascii="Arial" w:hAnsi="Arial" w:cs="Arial"/>
          <w:szCs w:val="22"/>
          <w:lang w:val="es-ES"/>
        </w:rPr>
      </w:pPr>
    </w:p>
    <w:p w:rsidR="00DE183C" w:rsidRDefault="00DE183C" w:rsidP="00E83E56">
      <w:pPr>
        <w:ind w:firstLine="0"/>
        <w:rPr>
          <w:rFonts w:ascii="Arial" w:hAnsi="Arial" w:cs="Arial"/>
          <w:szCs w:val="22"/>
          <w:lang w:val="es-ES"/>
        </w:rPr>
      </w:pPr>
      <w:r>
        <w:rPr>
          <w:rFonts w:ascii="Arial" w:hAnsi="Arial" w:cs="Arial"/>
          <w:szCs w:val="22"/>
          <w:lang w:val="es-ES"/>
        </w:rPr>
        <w:tab/>
        <w:t xml:space="preserve">Las hojas de estilo </w:t>
      </w:r>
      <w:r w:rsidRPr="00935797">
        <w:rPr>
          <w:rFonts w:ascii="Arial" w:hAnsi="Arial" w:cs="Arial"/>
          <w:b/>
          <w:szCs w:val="22"/>
          <w:lang w:val="es-ES"/>
        </w:rPr>
        <w:t>CSS</w:t>
      </w:r>
      <w:r>
        <w:rPr>
          <w:rFonts w:ascii="Arial" w:hAnsi="Arial" w:cs="Arial"/>
          <w:szCs w:val="22"/>
          <w:lang w:val="es-ES"/>
        </w:rPr>
        <w:t xml:space="preserve"> permiten util</w:t>
      </w:r>
      <w:r w:rsidR="001C6ACF">
        <w:rPr>
          <w:rFonts w:ascii="Arial" w:hAnsi="Arial" w:cs="Arial"/>
          <w:szCs w:val="22"/>
          <w:lang w:val="es-ES"/>
        </w:rPr>
        <w:t>izar numerosas unidades de medida de longitud</w:t>
      </w:r>
      <w:r>
        <w:rPr>
          <w:rFonts w:ascii="Arial" w:hAnsi="Arial" w:cs="Arial"/>
          <w:szCs w:val="22"/>
          <w:lang w:val="es-ES"/>
        </w:rPr>
        <w:t xml:space="preserve"> distinguiendo entre:</w:t>
      </w:r>
    </w:p>
    <w:p w:rsidR="00BA32F8" w:rsidRDefault="00BA32F8">
      <w:pPr>
        <w:ind w:firstLine="0"/>
        <w:jc w:val="left"/>
        <w:rPr>
          <w:rFonts w:ascii="Arial" w:hAnsi="Arial" w:cs="Arial"/>
          <w:szCs w:val="22"/>
          <w:lang w:val="es-ES"/>
        </w:rPr>
      </w:pPr>
      <w:r>
        <w:rPr>
          <w:rFonts w:ascii="Arial" w:hAnsi="Arial" w:cs="Arial"/>
          <w:szCs w:val="22"/>
          <w:lang w:val="es-ES"/>
        </w:rPr>
        <w:br w:type="page"/>
      </w:r>
    </w:p>
    <w:p w:rsidR="00DE183C" w:rsidRDefault="00DE183C" w:rsidP="00E83E56">
      <w:pPr>
        <w:ind w:firstLine="0"/>
        <w:rPr>
          <w:rFonts w:ascii="Arial" w:hAnsi="Arial" w:cs="Arial"/>
          <w:szCs w:val="22"/>
          <w:lang w:val="es-ES"/>
        </w:rPr>
      </w:pPr>
    </w:p>
    <w:tbl>
      <w:tblPr>
        <w:tblStyle w:val="Tablaconcuadrcula"/>
        <w:tblW w:w="0" w:type="auto"/>
        <w:tblLayout w:type="fixed"/>
        <w:tblLook w:val="04A0" w:firstRow="1" w:lastRow="0" w:firstColumn="1" w:lastColumn="0" w:noHBand="0" w:noVBand="1"/>
      </w:tblPr>
      <w:tblGrid>
        <w:gridCol w:w="1101"/>
        <w:gridCol w:w="1305"/>
        <w:gridCol w:w="1388"/>
        <w:gridCol w:w="1134"/>
        <w:gridCol w:w="3544"/>
        <w:gridCol w:w="1383"/>
      </w:tblGrid>
      <w:tr w:rsidR="006A5E83" w:rsidRPr="006A5E83" w:rsidTr="00CF3EA3">
        <w:tc>
          <w:tcPr>
            <w:tcW w:w="3794" w:type="dxa"/>
            <w:gridSpan w:val="3"/>
          </w:tcPr>
          <w:p w:rsidR="006A5E83" w:rsidRPr="006A5E83" w:rsidRDefault="001C6ACF" w:rsidP="001C6ACF">
            <w:pPr>
              <w:ind w:firstLine="0"/>
              <w:jc w:val="center"/>
              <w:rPr>
                <w:rFonts w:ascii="Arial" w:hAnsi="Arial" w:cs="Arial"/>
                <w:b/>
                <w:szCs w:val="22"/>
                <w:lang w:val="es-ES"/>
              </w:rPr>
            </w:pPr>
            <w:r>
              <w:rPr>
                <w:rFonts w:ascii="Arial" w:hAnsi="Arial" w:cs="Arial"/>
                <w:b/>
                <w:szCs w:val="22"/>
                <w:lang w:val="es-ES"/>
              </w:rPr>
              <w:t>UNIDADES ABSOLUTA</w:t>
            </w:r>
            <w:r w:rsidR="006A5E83" w:rsidRPr="006A5E83">
              <w:rPr>
                <w:rFonts w:ascii="Arial" w:hAnsi="Arial" w:cs="Arial"/>
                <w:b/>
                <w:szCs w:val="22"/>
                <w:lang w:val="es-ES"/>
              </w:rPr>
              <w:t xml:space="preserve">S </w:t>
            </w:r>
          </w:p>
        </w:tc>
        <w:tc>
          <w:tcPr>
            <w:tcW w:w="6061" w:type="dxa"/>
            <w:gridSpan w:val="3"/>
          </w:tcPr>
          <w:p w:rsidR="006A5E83" w:rsidRPr="006A5E83" w:rsidRDefault="001C6ACF" w:rsidP="001C6ACF">
            <w:pPr>
              <w:ind w:firstLine="0"/>
              <w:jc w:val="center"/>
              <w:rPr>
                <w:rFonts w:ascii="Arial" w:hAnsi="Arial" w:cs="Arial"/>
                <w:b/>
                <w:szCs w:val="22"/>
                <w:lang w:val="es-ES"/>
              </w:rPr>
            </w:pPr>
            <w:r>
              <w:rPr>
                <w:rFonts w:ascii="Arial" w:hAnsi="Arial" w:cs="Arial"/>
                <w:b/>
                <w:szCs w:val="22"/>
                <w:lang w:val="es-ES"/>
              </w:rPr>
              <w:t>UNIDADES RELATIVA</w:t>
            </w:r>
            <w:r w:rsidR="006A5E83" w:rsidRPr="006A5E83">
              <w:rPr>
                <w:rFonts w:ascii="Arial" w:hAnsi="Arial" w:cs="Arial"/>
                <w:b/>
                <w:szCs w:val="22"/>
                <w:lang w:val="es-ES"/>
              </w:rPr>
              <w:t>S</w:t>
            </w:r>
          </w:p>
        </w:tc>
      </w:tr>
      <w:tr w:rsidR="006A5E83" w:rsidTr="00CF3EA3">
        <w:tc>
          <w:tcPr>
            <w:tcW w:w="3794" w:type="dxa"/>
            <w:gridSpan w:val="3"/>
          </w:tcPr>
          <w:p w:rsidR="006A5E83" w:rsidRDefault="001C6ACF" w:rsidP="001C6ACF">
            <w:pPr>
              <w:ind w:firstLine="0"/>
              <w:jc w:val="center"/>
              <w:rPr>
                <w:rFonts w:ascii="Arial" w:hAnsi="Arial" w:cs="Arial"/>
                <w:szCs w:val="22"/>
                <w:lang w:val="es-ES"/>
              </w:rPr>
            </w:pPr>
            <w:r>
              <w:rPr>
                <w:rFonts w:ascii="Arial" w:hAnsi="Arial" w:cs="Arial"/>
                <w:szCs w:val="22"/>
                <w:lang w:val="es-ES"/>
              </w:rPr>
              <w:t>Especifican un tamaño fijo y están ancladas a alguna medida física</w:t>
            </w:r>
            <w:r w:rsidR="006A5E83">
              <w:rPr>
                <w:rFonts w:ascii="Arial" w:hAnsi="Arial" w:cs="Arial"/>
                <w:szCs w:val="22"/>
                <w:lang w:val="es-ES"/>
              </w:rPr>
              <w:t>.</w:t>
            </w:r>
          </w:p>
        </w:tc>
        <w:tc>
          <w:tcPr>
            <w:tcW w:w="6061" w:type="dxa"/>
            <w:gridSpan w:val="3"/>
          </w:tcPr>
          <w:p w:rsidR="006A5E83" w:rsidRDefault="001C6ACF" w:rsidP="001C6ACF">
            <w:pPr>
              <w:ind w:firstLine="0"/>
              <w:jc w:val="center"/>
              <w:rPr>
                <w:rFonts w:ascii="Arial" w:hAnsi="Arial" w:cs="Arial"/>
                <w:szCs w:val="22"/>
                <w:lang w:val="es-ES"/>
              </w:rPr>
            </w:pPr>
            <w:r>
              <w:rPr>
                <w:rFonts w:ascii="Arial" w:hAnsi="Arial" w:cs="Arial"/>
                <w:szCs w:val="22"/>
                <w:lang w:val="es-ES"/>
              </w:rPr>
              <w:t>Especifican un tamaño en relación a otra medida</w:t>
            </w:r>
            <w:r w:rsidR="006A5E83">
              <w:rPr>
                <w:rFonts w:ascii="Arial" w:hAnsi="Arial" w:cs="Arial"/>
                <w:szCs w:val="22"/>
                <w:lang w:val="es-ES"/>
              </w:rPr>
              <w:t>.</w:t>
            </w:r>
          </w:p>
        </w:tc>
      </w:tr>
      <w:tr w:rsidR="006A5E83" w:rsidRPr="006A5E83" w:rsidTr="00CF3EA3">
        <w:tc>
          <w:tcPr>
            <w:tcW w:w="1101" w:type="dxa"/>
          </w:tcPr>
          <w:p w:rsidR="006A5E83" w:rsidRPr="006A5E83" w:rsidRDefault="006A5E83" w:rsidP="006A5E83">
            <w:pPr>
              <w:ind w:firstLine="0"/>
              <w:jc w:val="center"/>
              <w:rPr>
                <w:rFonts w:ascii="Arial" w:hAnsi="Arial" w:cs="Arial"/>
                <w:b/>
                <w:szCs w:val="22"/>
                <w:lang w:val="es-ES"/>
              </w:rPr>
            </w:pPr>
            <w:r w:rsidRPr="006A5E83">
              <w:rPr>
                <w:rFonts w:ascii="Arial" w:hAnsi="Arial" w:cs="Arial"/>
                <w:b/>
                <w:szCs w:val="22"/>
                <w:lang w:val="es-ES"/>
              </w:rPr>
              <w:t>UNIDAD</w:t>
            </w:r>
          </w:p>
        </w:tc>
        <w:tc>
          <w:tcPr>
            <w:tcW w:w="1305" w:type="dxa"/>
          </w:tcPr>
          <w:p w:rsidR="006A5E83" w:rsidRPr="006A5E83" w:rsidRDefault="006A5E83" w:rsidP="006A5E83">
            <w:pPr>
              <w:ind w:firstLine="0"/>
              <w:jc w:val="center"/>
              <w:rPr>
                <w:rFonts w:ascii="Arial" w:hAnsi="Arial" w:cs="Arial"/>
                <w:b/>
                <w:szCs w:val="22"/>
                <w:lang w:val="es-ES"/>
              </w:rPr>
            </w:pPr>
            <w:r w:rsidRPr="006A5E83">
              <w:rPr>
                <w:rFonts w:ascii="Arial" w:hAnsi="Arial" w:cs="Arial"/>
                <w:b/>
                <w:szCs w:val="22"/>
                <w:lang w:val="es-ES"/>
              </w:rPr>
              <w:t>NOMBRE</w:t>
            </w:r>
          </w:p>
        </w:tc>
        <w:tc>
          <w:tcPr>
            <w:tcW w:w="1388" w:type="dxa"/>
          </w:tcPr>
          <w:p w:rsidR="006A5E83" w:rsidRPr="006A5E83" w:rsidRDefault="006A5E83" w:rsidP="006A5E83">
            <w:pPr>
              <w:ind w:firstLine="0"/>
              <w:jc w:val="center"/>
              <w:rPr>
                <w:rFonts w:ascii="Arial" w:hAnsi="Arial" w:cs="Arial"/>
                <w:b/>
                <w:szCs w:val="22"/>
                <w:lang w:val="es-ES"/>
              </w:rPr>
            </w:pPr>
            <w:r>
              <w:rPr>
                <w:rFonts w:ascii="Arial" w:hAnsi="Arial" w:cs="Arial"/>
                <w:b/>
                <w:szCs w:val="22"/>
                <w:lang w:val="es-ES"/>
              </w:rPr>
              <w:t>EJEMPLO</w:t>
            </w:r>
          </w:p>
        </w:tc>
        <w:tc>
          <w:tcPr>
            <w:tcW w:w="1134" w:type="dxa"/>
          </w:tcPr>
          <w:p w:rsidR="006A5E83" w:rsidRPr="006A5E83" w:rsidRDefault="006A5E83" w:rsidP="006A5E83">
            <w:pPr>
              <w:ind w:firstLine="0"/>
              <w:jc w:val="center"/>
              <w:rPr>
                <w:rFonts w:ascii="Arial" w:hAnsi="Arial" w:cs="Arial"/>
                <w:b/>
                <w:szCs w:val="22"/>
                <w:lang w:val="es-ES"/>
              </w:rPr>
            </w:pPr>
            <w:r w:rsidRPr="006A5E83">
              <w:rPr>
                <w:rFonts w:ascii="Arial" w:hAnsi="Arial" w:cs="Arial"/>
                <w:b/>
                <w:szCs w:val="22"/>
                <w:lang w:val="es-ES"/>
              </w:rPr>
              <w:t>UNIDAD</w:t>
            </w:r>
          </w:p>
        </w:tc>
        <w:tc>
          <w:tcPr>
            <w:tcW w:w="3544" w:type="dxa"/>
          </w:tcPr>
          <w:p w:rsidR="006A5E83" w:rsidRPr="006A5E83" w:rsidRDefault="006A5E83" w:rsidP="006A5E83">
            <w:pPr>
              <w:ind w:firstLine="0"/>
              <w:jc w:val="center"/>
              <w:rPr>
                <w:rFonts w:ascii="Arial" w:hAnsi="Arial" w:cs="Arial"/>
                <w:b/>
                <w:szCs w:val="22"/>
                <w:lang w:val="es-ES"/>
              </w:rPr>
            </w:pPr>
            <w:r>
              <w:rPr>
                <w:rFonts w:ascii="Arial" w:hAnsi="Arial" w:cs="Arial"/>
                <w:b/>
                <w:szCs w:val="22"/>
                <w:lang w:val="es-ES"/>
              </w:rPr>
              <w:t>DESCRIPCIÓN</w:t>
            </w:r>
          </w:p>
        </w:tc>
        <w:tc>
          <w:tcPr>
            <w:tcW w:w="1383" w:type="dxa"/>
          </w:tcPr>
          <w:p w:rsidR="006A5E83" w:rsidRPr="006A5E83" w:rsidRDefault="006A5E83" w:rsidP="006A5E83">
            <w:pPr>
              <w:ind w:firstLine="0"/>
              <w:jc w:val="center"/>
              <w:rPr>
                <w:rFonts w:ascii="Arial" w:hAnsi="Arial" w:cs="Arial"/>
                <w:b/>
                <w:szCs w:val="22"/>
                <w:lang w:val="es-ES"/>
              </w:rPr>
            </w:pPr>
            <w:r>
              <w:rPr>
                <w:rFonts w:ascii="Arial" w:hAnsi="Arial" w:cs="Arial"/>
                <w:b/>
                <w:szCs w:val="22"/>
                <w:lang w:val="es-ES"/>
              </w:rPr>
              <w:t>EJEMPLO</w:t>
            </w:r>
          </w:p>
        </w:tc>
      </w:tr>
      <w:tr w:rsidR="00E6794D" w:rsidTr="00CF3EA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pt</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Punto</w:t>
            </w:r>
            <w:r w:rsidR="0077684A">
              <w:rPr>
                <w:rFonts w:ascii="Arial" w:hAnsi="Arial" w:cs="Arial"/>
                <w:szCs w:val="22"/>
                <w:lang w:val="es-ES"/>
              </w:rPr>
              <w:t>. Utilizado en imprenta.</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48pt</w:t>
            </w:r>
          </w:p>
        </w:tc>
        <w:tc>
          <w:tcPr>
            <w:tcW w:w="1134" w:type="dxa"/>
          </w:tcPr>
          <w:p w:rsidR="00E6794D" w:rsidRDefault="00E6794D" w:rsidP="00E83E56">
            <w:pPr>
              <w:ind w:firstLine="0"/>
              <w:rPr>
                <w:rFonts w:ascii="Arial" w:hAnsi="Arial" w:cs="Arial"/>
                <w:szCs w:val="22"/>
                <w:lang w:val="es-ES"/>
              </w:rPr>
            </w:pPr>
            <w:proofErr w:type="spellStart"/>
            <w:r>
              <w:rPr>
                <w:rFonts w:ascii="Arial" w:hAnsi="Arial" w:cs="Arial"/>
                <w:szCs w:val="22"/>
                <w:lang w:val="es-ES"/>
              </w:rPr>
              <w:t>em</w:t>
            </w:r>
            <w:proofErr w:type="spellEnd"/>
          </w:p>
        </w:tc>
        <w:tc>
          <w:tcPr>
            <w:tcW w:w="3544" w:type="dxa"/>
          </w:tcPr>
          <w:p w:rsidR="00E6794D" w:rsidRDefault="00E6794D" w:rsidP="001C6ACF">
            <w:pPr>
              <w:ind w:firstLine="0"/>
              <w:rPr>
                <w:rFonts w:ascii="Arial" w:hAnsi="Arial" w:cs="Arial"/>
                <w:szCs w:val="22"/>
                <w:lang w:val="es-ES"/>
              </w:rPr>
            </w:pPr>
            <w:r>
              <w:rPr>
                <w:rFonts w:ascii="Arial" w:hAnsi="Arial" w:cs="Arial"/>
                <w:szCs w:val="22"/>
                <w:lang w:val="es-ES"/>
              </w:rPr>
              <w:t>Unidad relativa que se basa en el tamaño del tipo de letra de</w:t>
            </w:r>
            <w:r w:rsidR="001C6ACF">
              <w:rPr>
                <w:rFonts w:ascii="Arial" w:hAnsi="Arial" w:cs="Arial"/>
                <w:szCs w:val="22"/>
                <w:lang w:val="es-ES"/>
              </w:rPr>
              <w:t>l</w:t>
            </w:r>
            <w:r>
              <w:rPr>
                <w:rFonts w:ascii="Arial" w:hAnsi="Arial" w:cs="Arial"/>
                <w:szCs w:val="22"/>
                <w:lang w:val="es-ES"/>
              </w:rPr>
              <w:t xml:space="preserve"> elemento padre.</w:t>
            </w:r>
          </w:p>
        </w:tc>
        <w:tc>
          <w:tcPr>
            <w:tcW w:w="1383" w:type="dxa"/>
          </w:tcPr>
          <w:p w:rsidR="00E6794D" w:rsidRDefault="00E6794D" w:rsidP="00E83E56">
            <w:pPr>
              <w:ind w:firstLine="0"/>
              <w:rPr>
                <w:rFonts w:ascii="Arial" w:hAnsi="Arial" w:cs="Arial"/>
                <w:szCs w:val="22"/>
                <w:lang w:val="es-ES"/>
              </w:rPr>
            </w:pPr>
            <w:r>
              <w:rPr>
                <w:rFonts w:ascii="Arial" w:hAnsi="Arial" w:cs="Arial"/>
                <w:szCs w:val="22"/>
                <w:lang w:val="es-ES"/>
              </w:rPr>
              <w:t>1.8em</w:t>
            </w:r>
          </w:p>
        </w:tc>
      </w:tr>
      <w:tr w:rsidR="00E6794D" w:rsidTr="00CF3EA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pc</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Pica</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4.5pc</w:t>
            </w:r>
          </w:p>
        </w:tc>
        <w:tc>
          <w:tcPr>
            <w:tcW w:w="1134" w:type="dxa"/>
          </w:tcPr>
          <w:p w:rsidR="00E6794D" w:rsidRDefault="00E6794D" w:rsidP="00E83E56">
            <w:pPr>
              <w:ind w:firstLine="0"/>
              <w:rPr>
                <w:rFonts w:ascii="Arial" w:hAnsi="Arial" w:cs="Arial"/>
                <w:szCs w:val="22"/>
                <w:lang w:val="es-ES"/>
              </w:rPr>
            </w:pPr>
            <w:r>
              <w:rPr>
                <w:rFonts w:ascii="Arial" w:hAnsi="Arial" w:cs="Arial"/>
                <w:szCs w:val="22"/>
                <w:lang w:val="es-ES"/>
              </w:rPr>
              <w:t>rem</w:t>
            </w:r>
          </w:p>
        </w:tc>
        <w:tc>
          <w:tcPr>
            <w:tcW w:w="3544" w:type="dxa"/>
          </w:tcPr>
          <w:p w:rsidR="00E6794D" w:rsidRDefault="00E6794D" w:rsidP="00E83E56">
            <w:pPr>
              <w:ind w:firstLine="0"/>
              <w:rPr>
                <w:rFonts w:ascii="Arial" w:hAnsi="Arial" w:cs="Arial"/>
                <w:szCs w:val="22"/>
                <w:lang w:val="es-ES"/>
              </w:rPr>
            </w:pPr>
            <w:r>
              <w:rPr>
                <w:rFonts w:ascii="Arial" w:hAnsi="Arial" w:cs="Arial"/>
                <w:szCs w:val="22"/>
                <w:lang w:val="es-ES"/>
              </w:rPr>
              <w:t>Unidad relativa que se basa en el tamaño del tipo de letra por defecto de la página.</w:t>
            </w:r>
          </w:p>
        </w:tc>
        <w:tc>
          <w:tcPr>
            <w:tcW w:w="1383" w:type="dxa"/>
          </w:tcPr>
          <w:p w:rsidR="00E6794D" w:rsidRDefault="00E6794D" w:rsidP="00E83E56">
            <w:pPr>
              <w:ind w:firstLine="0"/>
              <w:rPr>
                <w:rFonts w:ascii="Arial" w:hAnsi="Arial" w:cs="Arial"/>
                <w:szCs w:val="22"/>
                <w:lang w:val="es-ES"/>
              </w:rPr>
            </w:pPr>
            <w:r>
              <w:rPr>
                <w:rFonts w:ascii="Arial" w:hAnsi="Arial" w:cs="Arial"/>
                <w:szCs w:val="22"/>
                <w:lang w:val="es-ES"/>
              </w:rPr>
              <w:t>1.8rem</w:t>
            </w:r>
          </w:p>
        </w:tc>
      </w:tr>
      <w:tr w:rsidR="00E6794D" w:rsidTr="00CF3EA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mm</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Milímetro</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60mm</w:t>
            </w:r>
          </w:p>
        </w:tc>
        <w:tc>
          <w:tcPr>
            <w:tcW w:w="1134" w:type="dxa"/>
          </w:tcPr>
          <w:p w:rsidR="00E6794D" w:rsidRDefault="00E6794D" w:rsidP="00B274E2">
            <w:pPr>
              <w:ind w:firstLine="0"/>
              <w:rPr>
                <w:rFonts w:ascii="Arial" w:hAnsi="Arial" w:cs="Arial"/>
                <w:szCs w:val="22"/>
                <w:lang w:val="es-ES"/>
              </w:rPr>
            </w:pPr>
            <w:r>
              <w:rPr>
                <w:rFonts w:ascii="Arial" w:hAnsi="Arial" w:cs="Arial"/>
                <w:szCs w:val="22"/>
                <w:lang w:val="es-ES"/>
              </w:rPr>
              <w:t>ex</w:t>
            </w:r>
          </w:p>
        </w:tc>
        <w:tc>
          <w:tcPr>
            <w:tcW w:w="3544" w:type="dxa"/>
          </w:tcPr>
          <w:p w:rsidR="00E6794D" w:rsidRDefault="00E6794D" w:rsidP="00B274E2">
            <w:pPr>
              <w:ind w:firstLine="0"/>
              <w:rPr>
                <w:rFonts w:ascii="Arial" w:hAnsi="Arial" w:cs="Arial"/>
                <w:szCs w:val="22"/>
                <w:lang w:val="es-ES"/>
              </w:rPr>
            </w:pPr>
            <w:r>
              <w:rPr>
                <w:rFonts w:ascii="Arial" w:hAnsi="Arial" w:cs="Arial"/>
                <w:szCs w:val="22"/>
                <w:lang w:val="es-ES"/>
              </w:rPr>
              <w:t>Unidad relativa a la altura de la letra</w:t>
            </w:r>
            <w:r w:rsidR="001C6ACF">
              <w:rPr>
                <w:rFonts w:ascii="Arial" w:hAnsi="Arial" w:cs="Arial"/>
                <w:szCs w:val="22"/>
                <w:lang w:val="es-ES"/>
              </w:rPr>
              <w:t xml:space="preserve"> “x”</w:t>
            </w:r>
            <w:r>
              <w:rPr>
                <w:rFonts w:ascii="Arial" w:hAnsi="Arial" w:cs="Arial"/>
                <w:szCs w:val="22"/>
                <w:lang w:val="es-ES"/>
              </w:rPr>
              <w:t xml:space="preserve"> minúscula en el elemento seleccionado.</w:t>
            </w:r>
          </w:p>
        </w:tc>
        <w:tc>
          <w:tcPr>
            <w:tcW w:w="1383" w:type="dxa"/>
          </w:tcPr>
          <w:p w:rsidR="00E6794D" w:rsidRDefault="00E6794D" w:rsidP="00B274E2">
            <w:pPr>
              <w:ind w:firstLine="0"/>
              <w:rPr>
                <w:rFonts w:ascii="Arial" w:hAnsi="Arial" w:cs="Arial"/>
                <w:szCs w:val="22"/>
                <w:lang w:val="es-ES"/>
              </w:rPr>
            </w:pPr>
            <w:r>
              <w:rPr>
                <w:rFonts w:ascii="Arial" w:hAnsi="Arial" w:cs="Arial"/>
                <w:szCs w:val="22"/>
                <w:lang w:val="es-ES"/>
              </w:rPr>
              <w:t>1.3ex</w:t>
            </w:r>
          </w:p>
        </w:tc>
      </w:tr>
      <w:tr w:rsidR="00E6794D" w:rsidTr="00E83103">
        <w:tc>
          <w:tcPr>
            <w:tcW w:w="1101" w:type="dxa"/>
          </w:tcPr>
          <w:p w:rsidR="00E6794D" w:rsidRDefault="00E6794D" w:rsidP="00386A57">
            <w:pPr>
              <w:ind w:firstLine="0"/>
              <w:rPr>
                <w:rFonts w:ascii="Arial" w:hAnsi="Arial" w:cs="Arial"/>
                <w:szCs w:val="22"/>
                <w:lang w:val="es-ES"/>
              </w:rPr>
            </w:pPr>
            <w:r>
              <w:rPr>
                <w:rFonts w:ascii="Arial" w:hAnsi="Arial" w:cs="Arial"/>
                <w:szCs w:val="22"/>
                <w:lang w:val="es-ES"/>
              </w:rPr>
              <w:t>cm</w:t>
            </w:r>
          </w:p>
        </w:tc>
        <w:tc>
          <w:tcPr>
            <w:tcW w:w="1305" w:type="dxa"/>
          </w:tcPr>
          <w:p w:rsidR="00E6794D" w:rsidRDefault="00E6794D" w:rsidP="00386A57">
            <w:pPr>
              <w:ind w:firstLine="0"/>
              <w:rPr>
                <w:rFonts w:ascii="Arial" w:hAnsi="Arial" w:cs="Arial"/>
                <w:szCs w:val="22"/>
                <w:lang w:val="es-ES"/>
              </w:rPr>
            </w:pPr>
            <w:r>
              <w:rPr>
                <w:rFonts w:ascii="Arial" w:hAnsi="Arial" w:cs="Arial"/>
                <w:szCs w:val="22"/>
                <w:lang w:val="es-ES"/>
              </w:rPr>
              <w:t>Centímetro</w:t>
            </w:r>
          </w:p>
        </w:tc>
        <w:tc>
          <w:tcPr>
            <w:tcW w:w="1388" w:type="dxa"/>
          </w:tcPr>
          <w:p w:rsidR="00E6794D" w:rsidRDefault="00E6794D" w:rsidP="00386A57">
            <w:pPr>
              <w:ind w:firstLine="0"/>
              <w:rPr>
                <w:rFonts w:ascii="Arial" w:hAnsi="Arial" w:cs="Arial"/>
                <w:szCs w:val="22"/>
                <w:lang w:val="es-ES"/>
              </w:rPr>
            </w:pPr>
            <w:r>
              <w:rPr>
                <w:rFonts w:ascii="Arial" w:hAnsi="Arial" w:cs="Arial"/>
                <w:szCs w:val="22"/>
                <w:lang w:val="es-ES"/>
              </w:rPr>
              <w:t>6cm</w:t>
            </w:r>
          </w:p>
        </w:tc>
        <w:tc>
          <w:tcPr>
            <w:tcW w:w="1134"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w:t>
            </w:r>
          </w:p>
        </w:tc>
        <w:tc>
          <w:tcPr>
            <w:tcW w:w="3544"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Porcentaje.</w:t>
            </w:r>
            <w:r w:rsidR="0077684A">
              <w:rPr>
                <w:rFonts w:ascii="Arial" w:hAnsi="Arial" w:cs="Arial"/>
                <w:szCs w:val="22"/>
                <w:lang w:val="es-ES"/>
              </w:rPr>
              <w:t xml:space="preserve"> También se basa en el tamaño de letra del elemento padre.</w:t>
            </w:r>
          </w:p>
        </w:tc>
        <w:tc>
          <w:tcPr>
            <w:tcW w:w="1383"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80%</w:t>
            </w:r>
          </w:p>
        </w:tc>
      </w:tr>
      <w:tr w:rsidR="00E6794D" w:rsidTr="00D31C1A">
        <w:tc>
          <w:tcPr>
            <w:tcW w:w="1101"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in</w:t>
            </w:r>
          </w:p>
        </w:tc>
        <w:tc>
          <w:tcPr>
            <w:tcW w:w="1305"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Pulgada (</w:t>
            </w:r>
            <w:proofErr w:type="spellStart"/>
            <w:r>
              <w:rPr>
                <w:rFonts w:ascii="Arial" w:hAnsi="Arial" w:cs="Arial"/>
                <w:szCs w:val="22"/>
                <w:lang w:val="es-ES"/>
              </w:rPr>
              <w:t>inch</w:t>
            </w:r>
            <w:proofErr w:type="spellEnd"/>
            <w:r>
              <w:rPr>
                <w:rFonts w:ascii="Arial" w:hAnsi="Arial" w:cs="Arial"/>
                <w:szCs w:val="22"/>
                <w:lang w:val="es-ES"/>
              </w:rPr>
              <w:t>)</w:t>
            </w:r>
          </w:p>
        </w:tc>
        <w:tc>
          <w:tcPr>
            <w:tcW w:w="1388" w:type="dxa"/>
            <w:tcBorders>
              <w:bottom w:val="single" w:sz="4" w:space="0" w:color="auto"/>
            </w:tcBorders>
          </w:tcPr>
          <w:p w:rsidR="00E6794D" w:rsidRDefault="00E6794D" w:rsidP="00386A57">
            <w:pPr>
              <w:ind w:firstLine="0"/>
              <w:rPr>
                <w:rFonts w:ascii="Arial" w:hAnsi="Arial" w:cs="Arial"/>
                <w:szCs w:val="22"/>
                <w:lang w:val="es-ES"/>
              </w:rPr>
            </w:pPr>
            <w:r>
              <w:rPr>
                <w:rFonts w:ascii="Arial" w:hAnsi="Arial" w:cs="Arial"/>
                <w:szCs w:val="22"/>
                <w:lang w:val="es-ES"/>
              </w:rPr>
              <w:t>0.1in</w:t>
            </w:r>
          </w:p>
        </w:tc>
        <w:tc>
          <w:tcPr>
            <w:tcW w:w="1134" w:type="dxa"/>
            <w:tcBorders>
              <w:right w:val="single" w:sz="4" w:space="0" w:color="auto"/>
            </w:tcBorders>
          </w:tcPr>
          <w:p w:rsidR="00E6794D" w:rsidRDefault="00D31C1A" w:rsidP="00386A57">
            <w:pPr>
              <w:ind w:firstLine="0"/>
              <w:rPr>
                <w:rFonts w:ascii="Arial" w:hAnsi="Arial" w:cs="Arial"/>
                <w:szCs w:val="22"/>
                <w:lang w:val="es-ES"/>
              </w:rPr>
            </w:pPr>
            <w:proofErr w:type="spellStart"/>
            <w:r>
              <w:rPr>
                <w:rFonts w:ascii="Arial" w:hAnsi="Arial" w:cs="Arial"/>
                <w:szCs w:val="22"/>
                <w:lang w:val="es-ES"/>
              </w:rPr>
              <w:t>v</w:t>
            </w:r>
            <w:r w:rsidR="0077684A">
              <w:rPr>
                <w:rFonts w:ascii="Arial" w:hAnsi="Arial" w:cs="Arial"/>
                <w:szCs w:val="22"/>
                <w:lang w:val="es-ES"/>
              </w:rPr>
              <w:t>w</w:t>
            </w:r>
            <w:proofErr w:type="spellEnd"/>
          </w:p>
        </w:tc>
        <w:tc>
          <w:tcPr>
            <w:tcW w:w="3544" w:type="dxa"/>
            <w:tcBorders>
              <w:right w:val="single" w:sz="4" w:space="0" w:color="auto"/>
            </w:tcBorders>
          </w:tcPr>
          <w:p w:rsidR="00E6794D" w:rsidRDefault="0077684A" w:rsidP="001C6ACF">
            <w:pPr>
              <w:ind w:firstLine="0"/>
              <w:rPr>
                <w:rFonts w:ascii="Arial" w:hAnsi="Arial" w:cs="Arial"/>
                <w:szCs w:val="22"/>
                <w:lang w:val="es-ES"/>
              </w:rPr>
            </w:pPr>
            <w:r>
              <w:rPr>
                <w:rFonts w:ascii="Arial" w:hAnsi="Arial" w:cs="Arial"/>
                <w:szCs w:val="22"/>
                <w:lang w:val="es-ES"/>
              </w:rPr>
              <w:t>Unidad relativa igual al 1% de la anchura de</w:t>
            </w:r>
            <w:r w:rsidR="001C6ACF">
              <w:rPr>
                <w:rFonts w:ascii="Arial" w:hAnsi="Arial" w:cs="Arial"/>
                <w:szCs w:val="22"/>
                <w:lang w:val="es-ES"/>
              </w:rPr>
              <w:t xml:space="preserve"> </w:t>
            </w:r>
            <w:r>
              <w:rPr>
                <w:rFonts w:ascii="Arial" w:hAnsi="Arial" w:cs="Arial"/>
                <w:szCs w:val="22"/>
                <w:lang w:val="es-ES"/>
              </w:rPr>
              <w:t>l</w:t>
            </w:r>
            <w:r w:rsidR="001C6ACF">
              <w:rPr>
                <w:rFonts w:ascii="Arial" w:hAnsi="Arial" w:cs="Arial"/>
                <w:szCs w:val="22"/>
                <w:lang w:val="es-ES"/>
              </w:rPr>
              <w:t>a</w:t>
            </w:r>
            <w:r>
              <w:rPr>
                <w:rFonts w:ascii="Arial" w:hAnsi="Arial" w:cs="Arial"/>
                <w:szCs w:val="22"/>
                <w:lang w:val="es-ES"/>
              </w:rPr>
              <w:t xml:space="preserve"> </w:t>
            </w:r>
            <w:r w:rsidR="001C6ACF">
              <w:rPr>
                <w:rFonts w:ascii="Arial" w:hAnsi="Arial" w:cs="Arial"/>
                <w:szCs w:val="22"/>
                <w:lang w:val="es-ES"/>
              </w:rPr>
              <w:t>ventana del navegador</w:t>
            </w:r>
            <w:r w:rsidR="00D31C1A">
              <w:rPr>
                <w:rFonts w:ascii="Arial" w:hAnsi="Arial" w:cs="Arial"/>
                <w:szCs w:val="22"/>
                <w:lang w:val="es-ES"/>
              </w:rPr>
              <w:t>.</w:t>
            </w:r>
          </w:p>
        </w:tc>
        <w:tc>
          <w:tcPr>
            <w:tcW w:w="1383" w:type="dxa"/>
            <w:tcBorders>
              <w:right w:val="single" w:sz="4" w:space="0" w:color="auto"/>
            </w:tcBorders>
          </w:tcPr>
          <w:p w:rsidR="00E6794D" w:rsidRDefault="00D31C1A" w:rsidP="00B274E2">
            <w:pPr>
              <w:ind w:firstLine="0"/>
              <w:rPr>
                <w:rFonts w:ascii="Arial" w:hAnsi="Arial" w:cs="Arial"/>
                <w:szCs w:val="22"/>
                <w:lang w:val="es-ES"/>
              </w:rPr>
            </w:pPr>
            <w:r>
              <w:rPr>
                <w:rFonts w:ascii="Arial" w:hAnsi="Arial" w:cs="Arial"/>
                <w:szCs w:val="22"/>
                <w:lang w:val="es-ES"/>
              </w:rPr>
              <w:t>8vw</w:t>
            </w:r>
          </w:p>
        </w:tc>
      </w:tr>
      <w:tr w:rsidR="00D31C1A" w:rsidTr="00D31C1A">
        <w:tc>
          <w:tcPr>
            <w:tcW w:w="1101" w:type="dxa"/>
            <w:tcBorders>
              <w:left w:val="nil"/>
              <w:bottom w:val="nil"/>
              <w:right w:val="nil"/>
            </w:tcBorders>
          </w:tcPr>
          <w:p w:rsidR="00D31C1A" w:rsidRDefault="00D31C1A" w:rsidP="00386A57">
            <w:pPr>
              <w:ind w:firstLine="0"/>
              <w:rPr>
                <w:rFonts w:ascii="Arial" w:hAnsi="Arial" w:cs="Arial"/>
                <w:szCs w:val="22"/>
                <w:lang w:val="es-ES"/>
              </w:rPr>
            </w:pPr>
          </w:p>
        </w:tc>
        <w:tc>
          <w:tcPr>
            <w:tcW w:w="1305" w:type="dxa"/>
            <w:tcBorders>
              <w:left w:val="nil"/>
              <w:bottom w:val="nil"/>
              <w:right w:val="nil"/>
            </w:tcBorders>
          </w:tcPr>
          <w:p w:rsidR="00D31C1A" w:rsidRDefault="00D31C1A" w:rsidP="00386A57">
            <w:pPr>
              <w:ind w:firstLine="0"/>
              <w:rPr>
                <w:rFonts w:ascii="Arial" w:hAnsi="Arial" w:cs="Arial"/>
                <w:szCs w:val="22"/>
                <w:lang w:val="es-ES"/>
              </w:rPr>
            </w:pPr>
          </w:p>
        </w:tc>
        <w:tc>
          <w:tcPr>
            <w:tcW w:w="1388" w:type="dxa"/>
            <w:tcBorders>
              <w:left w:val="nil"/>
              <w:bottom w:val="nil"/>
            </w:tcBorders>
          </w:tcPr>
          <w:p w:rsidR="00D31C1A" w:rsidRDefault="00D31C1A" w:rsidP="00386A57">
            <w:pPr>
              <w:ind w:firstLine="0"/>
              <w:rPr>
                <w:rFonts w:ascii="Arial" w:hAnsi="Arial" w:cs="Arial"/>
                <w:szCs w:val="22"/>
                <w:lang w:val="es-ES"/>
              </w:rPr>
            </w:pPr>
          </w:p>
        </w:tc>
        <w:tc>
          <w:tcPr>
            <w:tcW w:w="1134" w:type="dxa"/>
            <w:tcBorders>
              <w:right w:val="single" w:sz="4" w:space="0" w:color="auto"/>
            </w:tcBorders>
          </w:tcPr>
          <w:p w:rsidR="00D31C1A" w:rsidRDefault="00D31C1A" w:rsidP="00386A57">
            <w:pPr>
              <w:ind w:firstLine="0"/>
              <w:rPr>
                <w:rFonts w:ascii="Arial" w:hAnsi="Arial" w:cs="Arial"/>
                <w:szCs w:val="22"/>
                <w:lang w:val="es-ES"/>
              </w:rPr>
            </w:pPr>
            <w:proofErr w:type="spellStart"/>
            <w:r>
              <w:rPr>
                <w:rFonts w:ascii="Arial" w:hAnsi="Arial" w:cs="Arial"/>
                <w:szCs w:val="22"/>
                <w:lang w:val="es-ES"/>
              </w:rPr>
              <w:t>vh</w:t>
            </w:r>
            <w:proofErr w:type="spellEnd"/>
          </w:p>
        </w:tc>
        <w:tc>
          <w:tcPr>
            <w:tcW w:w="3544" w:type="dxa"/>
            <w:tcBorders>
              <w:right w:val="single" w:sz="4" w:space="0" w:color="auto"/>
            </w:tcBorders>
          </w:tcPr>
          <w:p w:rsidR="00D31C1A" w:rsidRDefault="00D31C1A" w:rsidP="001C6ACF">
            <w:pPr>
              <w:ind w:firstLine="0"/>
              <w:rPr>
                <w:rFonts w:ascii="Arial" w:hAnsi="Arial" w:cs="Arial"/>
                <w:szCs w:val="22"/>
                <w:lang w:val="es-ES"/>
              </w:rPr>
            </w:pPr>
            <w:r>
              <w:rPr>
                <w:rFonts w:ascii="Arial" w:hAnsi="Arial" w:cs="Arial"/>
                <w:szCs w:val="22"/>
                <w:lang w:val="es-ES"/>
              </w:rPr>
              <w:t>Unidad relativa igual al 1% de la altura de</w:t>
            </w:r>
            <w:r w:rsidR="001C6ACF">
              <w:rPr>
                <w:rFonts w:ascii="Arial" w:hAnsi="Arial" w:cs="Arial"/>
                <w:szCs w:val="22"/>
                <w:lang w:val="es-ES"/>
              </w:rPr>
              <w:t xml:space="preserve"> </w:t>
            </w:r>
            <w:r>
              <w:rPr>
                <w:rFonts w:ascii="Arial" w:hAnsi="Arial" w:cs="Arial"/>
                <w:szCs w:val="22"/>
                <w:lang w:val="es-ES"/>
              </w:rPr>
              <w:t>l</w:t>
            </w:r>
            <w:r w:rsidR="001C6ACF">
              <w:rPr>
                <w:rFonts w:ascii="Arial" w:hAnsi="Arial" w:cs="Arial"/>
                <w:szCs w:val="22"/>
                <w:lang w:val="es-ES"/>
              </w:rPr>
              <w:t>a</w:t>
            </w:r>
            <w:r>
              <w:rPr>
                <w:rFonts w:ascii="Arial" w:hAnsi="Arial" w:cs="Arial"/>
                <w:szCs w:val="22"/>
                <w:lang w:val="es-ES"/>
              </w:rPr>
              <w:t xml:space="preserve"> </w:t>
            </w:r>
            <w:r w:rsidR="001C6ACF">
              <w:rPr>
                <w:rFonts w:ascii="Arial" w:hAnsi="Arial" w:cs="Arial"/>
                <w:szCs w:val="22"/>
                <w:lang w:val="es-ES"/>
              </w:rPr>
              <w:t>ventana del navegador</w:t>
            </w:r>
            <w:r>
              <w:rPr>
                <w:rFonts w:ascii="Arial" w:hAnsi="Arial" w:cs="Arial"/>
                <w:szCs w:val="22"/>
                <w:lang w:val="es-ES"/>
              </w:rPr>
              <w:t>.</w:t>
            </w:r>
          </w:p>
        </w:tc>
        <w:tc>
          <w:tcPr>
            <w:tcW w:w="1383" w:type="dxa"/>
            <w:tcBorders>
              <w:right w:val="single" w:sz="4" w:space="0" w:color="auto"/>
            </w:tcBorders>
          </w:tcPr>
          <w:p w:rsidR="00D31C1A" w:rsidRDefault="00D31C1A" w:rsidP="00B274E2">
            <w:pPr>
              <w:ind w:firstLine="0"/>
              <w:rPr>
                <w:rFonts w:ascii="Arial" w:hAnsi="Arial" w:cs="Arial"/>
                <w:szCs w:val="22"/>
                <w:lang w:val="es-ES"/>
              </w:rPr>
            </w:pPr>
            <w:r>
              <w:rPr>
                <w:rFonts w:ascii="Arial" w:hAnsi="Arial" w:cs="Arial"/>
                <w:szCs w:val="22"/>
                <w:lang w:val="es-ES"/>
              </w:rPr>
              <w:t>3.0vh</w:t>
            </w:r>
          </w:p>
        </w:tc>
      </w:tr>
      <w:tr w:rsidR="00D31C1A" w:rsidTr="00D31C1A">
        <w:tc>
          <w:tcPr>
            <w:tcW w:w="1101" w:type="dxa"/>
            <w:tcBorders>
              <w:top w:val="nil"/>
              <w:left w:val="nil"/>
              <w:bottom w:val="nil"/>
              <w:right w:val="nil"/>
            </w:tcBorders>
          </w:tcPr>
          <w:p w:rsidR="00D31C1A" w:rsidRDefault="00D31C1A" w:rsidP="00386A57">
            <w:pPr>
              <w:ind w:firstLine="0"/>
              <w:rPr>
                <w:rFonts w:ascii="Arial" w:hAnsi="Arial" w:cs="Arial"/>
                <w:szCs w:val="22"/>
                <w:lang w:val="es-ES"/>
              </w:rPr>
            </w:pPr>
          </w:p>
        </w:tc>
        <w:tc>
          <w:tcPr>
            <w:tcW w:w="1305" w:type="dxa"/>
            <w:tcBorders>
              <w:top w:val="nil"/>
              <w:left w:val="nil"/>
              <w:bottom w:val="nil"/>
              <w:right w:val="nil"/>
            </w:tcBorders>
          </w:tcPr>
          <w:p w:rsidR="00D31C1A" w:rsidRDefault="00D31C1A" w:rsidP="00386A57">
            <w:pPr>
              <w:ind w:firstLine="0"/>
              <w:rPr>
                <w:rFonts w:ascii="Arial" w:hAnsi="Arial" w:cs="Arial"/>
                <w:szCs w:val="22"/>
                <w:lang w:val="es-ES"/>
              </w:rPr>
            </w:pPr>
          </w:p>
        </w:tc>
        <w:tc>
          <w:tcPr>
            <w:tcW w:w="1388" w:type="dxa"/>
            <w:tcBorders>
              <w:top w:val="nil"/>
              <w:left w:val="nil"/>
              <w:bottom w:val="nil"/>
            </w:tcBorders>
          </w:tcPr>
          <w:p w:rsidR="00D31C1A" w:rsidRDefault="00D31C1A" w:rsidP="00386A57">
            <w:pPr>
              <w:ind w:firstLine="0"/>
              <w:rPr>
                <w:rFonts w:ascii="Arial" w:hAnsi="Arial" w:cs="Arial"/>
                <w:szCs w:val="22"/>
                <w:lang w:val="es-ES"/>
              </w:rPr>
            </w:pPr>
          </w:p>
        </w:tc>
        <w:tc>
          <w:tcPr>
            <w:tcW w:w="1134" w:type="dxa"/>
            <w:tcBorders>
              <w:right w:val="single" w:sz="4" w:space="0" w:color="auto"/>
            </w:tcBorders>
          </w:tcPr>
          <w:p w:rsidR="00D31C1A" w:rsidRDefault="002C78E5" w:rsidP="00386A57">
            <w:pPr>
              <w:ind w:firstLine="0"/>
              <w:rPr>
                <w:rFonts w:ascii="Arial" w:hAnsi="Arial" w:cs="Arial"/>
                <w:szCs w:val="22"/>
                <w:lang w:val="es-ES"/>
              </w:rPr>
            </w:pPr>
            <w:proofErr w:type="spellStart"/>
            <w:r>
              <w:rPr>
                <w:rFonts w:ascii="Arial" w:hAnsi="Arial" w:cs="Arial"/>
                <w:szCs w:val="22"/>
                <w:lang w:val="es-ES"/>
              </w:rPr>
              <w:t>v</w:t>
            </w:r>
            <w:r w:rsidR="00D31C1A">
              <w:rPr>
                <w:rFonts w:ascii="Arial" w:hAnsi="Arial" w:cs="Arial"/>
                <w:szCs w:val="22"/>
                <w:lang w:val="es-ES"/>
              </w:rPr>
              <w:t>min</w:t>
            </w:r>
            <w:proofErr w:type="spellEnd"/>
          </w:p>
        </w:tc>
        <w:tc>
          <w:tcPr>
            <w:tcW w:w="3544" w:type="dxa"/>
            <w:tcBorders>
              <w:right w:val="single" w:sz="4" w:space="0" w:color="auto"/>
            </w:tcBorders>
          </w:tcPr>
          <w:p w:rsidR="00D31C1A" w:rsidRDefault="00D31C1A" w:rsidP="00B274E2">
            <w:pPr>
              <w:ind w:firstLine="0"/>
              <w:rPr>
                <w:rFonts w:ascii="Arial" w:hAnsi="Arial" w:cs="Arial"/>
                <w:szCs w:val="22"/>
                <w:lang w:val="es-ES"/>
              </w:rPr>
            </w:pPr>
            <w:r>
              <w:rPr>
                <w:rFonts w:ascii="Arial" w:hAnsi="Arial" w:cs="Arial"/>
                <w:szCs w:val="22"/>
                <w:lang w:val="es-ES"/>
              </w:rPr>
              <w:t>Unidad relativa igual a la más pequeña de “</w:t>
            </w:r>
            <w:proofErr w:type="spellStart"/>
            <w:r>
              <w:rPr>
                <w:rFonts w:ascii="Arial" w:hAnsi="Arial" w:cs="Arial"/>
                <w:szCs w:val="22"/>
                <w:lang w:val="es-ES"/>
              </w:rPr>
              <w:t>vw</w:t>
            </w:r>
            <w:proofErr w:type="spellEnd"/>
            <w:r>
              <w:rPr>
                <w:rFonts w:ascii="Arial" w:hAnsi="Arial" w:cs="Arial"/>
                <w:szCs w:val="22"/>
                <w:lang w:val="es-ES"/>
              </w:rPr>
              <w:t>” o “</w:t>
            </w:r>
            <w:proofErr w:type="spellStart"/>
            <w:r>
              <w:rPr>
                <w:rFonts w:ascii="Arial" w:hAnsi="Arial" w:cs="Arial"/>
                <w:szCs w:val="22"/>
                <w:lang w:val="es-ES"/>
              </w:rPr>
              <w:t>vh</w:t>
            </w:r>
            <w:proofErr w:type="spellEnd"/>
            <w:r>
              <w:rPr>
                <w:rFonts w:ascii="Arial" w:hAnsi="Arial" w:cs="Arial"/>
                <w:szCs w:val="22"/>
                <w:lang w:val="es-ES"/>
              </w:rPr>
              <w:t>”.</w:t>
            </w:r>
          </w:p>
        </w:tc>
        <w:tc>
          <w:tcPr>
            <w:tcW w:w="1383" w:type="dxa"/>
            <w:tcBorders>
              <w:right w:val="single" w:sz="4" w:space="0" w:color="auto"/>
            </w:tcBorders>
          </w:tcPr>
          <w:p w:rsidR="00D31C1A" w:rsidRDefault="00D31C1A" w:rsidP="00B274E2">
            <w:pPr>
              <w:ind w:firstLine="0"/>
              <w:rPr>
                <w:rFonts w:ascii="Arial" w:hAnsi="Arial" w:cs="Arial"/>
                <w:szCs w:val="22"/>
                <w:lang w:val="es-ES"/>
              </w:rPr>
            </w:pPr>
            <w:r>
              <w:rPr>
                <w:rFonts w:ascii="Arial" w:hAnsi="Arial" w:cs="Arial"/>
                <w:szCs w:val="22"/>
                <w:lang w:val="es-ES"/>
              </w:rPr>
              <w:t>2vmin</w:t>
            </w:r>
          </w:p>
        </w:tc>
      </w:tr>
      <w:tr w:rsidR="002C78E5" w:rsidTr="001C6ACF">
        <w:tc>
          <w:tcPr>
            <w:tcW w:w="1101" w:type="dxa"/>
            <w:tcBorders>
              <w:top w:val="nil"/>
              <w:left w:val="nil"/>
              <w:bottom w:val="single" w:sz="4" w:space="0" w:color="auto"/>
              <w:right w:val="nil"/>
            </w:tcBorders>
          </w:tcPr>
          <w:p w:rsidR="002C78E5" w:rsidRDefault="002C78E5" w:rsidP="00386A57">
            <w:pPr>
              <w:ind w:firstLine="0"/>
              <w:rPr>
                <w:rFonts w:ascii="Arial" w:hAnsi="Arial" w:cs="Arial"/>
                <w:szCs w:val="22"/>
                <w:lang w:val="es-ES"/>
              </w:rPr>
            </w:pPr>
          </w:p>
        </w:tc>
        <w:tc>
          <w:tcPr>
            <w:tcW w:w="1305" w:type="dxa"/>
            <w:tcBorders>
              <w:top w:val="nil"/>
              <w:left w:val="nil"/>
              <w:bottom w:val="single" w:sz="4" w:space="0" w:color="auto"/>
              <w:right w:val="nil"/>
            </w:tcBorders>
          </w:tcPr>
          <w:p w:rsidR="002C78E5" w:rsidRDefault="002C78E5" w:rsidP="00386A57">
            <w:pPr>
              <w:ind w:firstLine="0"/>
              <w:rPr>
                <w:rFonts w:ascii="Arial" w:hAnsi="Arial" w:cs="Arial"/>
                <w:szCs w:val="22"/>
                <w:lang w:val="es-ES"/>
              </w:rPr>
            </w:pPr>
          </w:p>
        </w:tc>
        <w:tc>
          <w:tcPr>
            <w:tcW w:w="1388" w:type="dxa"/>
            <w:tcBorders>
              <w:top w:val="nil"/>
              <w:left w:val="nil"/>
              <w:bottom w:val="single" w:sz="4" w:space="0" w:color="auto"/>
            </w:tcBorders>
          </w:tcPr>
          <w:p w:rsidR="002C78E5" w:rsidRDefault="002C78E5" w:rsidP="00386A57">
            <w:pPr>
              <w:ind w:firstLine="0"/>
              <w:rPr>
                <w:rFonts w:ascii="Arial" w:hAnsi="Arial" w:cs="Arial"/>
                <w:szCs w:val="22"/>
                <w:lang w:val="es-ES"/>
              </w:rPr>
            </w:pPr>
          </w:p>
        </w:tc>
        <w:tc>
          <w:tcPr>
            <w:tcW w:w="1134" w:type="dxa"/>
            <w:tcBorders>
              <w:bottom w:val="single" w:sz="4" w:space="0" w:color="auto"/>
              <w:right w:val="single" w:sz="4" w:space="0" w:color="auto"/>
            </w:tcBorders>
          </w:tcPr>
          <w:p w:rsidR="002C78E5" w:rsidRDefault="002C78E5" w:rsidP="00386A57">
            <w:pPr>
              <w:ind w:firstLine="0"/>
              <w:rPr>
                <w:rFonts w:ascii="Arial" w:hAnsi="Arial" w:cs="Arial"/>
                <w:szCs w:val="22"/>
                <w:lang w:val="es-ES"/>
              </w:rPr>
            </w:pPr>
            <w:proofErr w:type="spellStart"/>
            <w:r>
              <w:rPr>
                <w:rFonts w:ascii="Arial" w:hAnsi="Arial" w:cs="Arial"/>
                <w:szCs w:val="22"/>
                <w:lang w:val="es-ES"/>
              </w:rPr>
              <w:t>vmax</w:t>
            </w:r>
            <w:proofErr w:type="spellEnd"/>
          </w:p>
        </w:tc>
        <w:tc>
          <w:tcPr>
            <w:tcW w:w="3544" w:type="dxa"/>
            <w:tcBorders>
              <w:bottom w:val="single" w:sz="4" w:space="0" w:color="auto"/>
              <w:right w:val="single" w:sz="4" w:space="0" w:color="auto"/>
            </w:tcBorders>
          </w:tcPr>
          <w:p w:rsidR="002C78E5" w:rsidRDefault="002C78E5" w:rsidP="00F71B9B">
            <w:pPr>
              <w:ind w:firstLine="0"/>
              <w:rPr>
                <w:rFonts w:ascii="Arial" w:hAnsi="Arial" w:cs="Arial"/>
                <w:szCs w:val="22"/>
                <w:lang w:val="es-ES"/>
              </w:rPr>
            </w:pPr>
            <w:r>
              <w:rPr>
                <w:rFonts w:ascii="Arial" w:hAnsi="Arial" w:cs="Arial"/>
                <w:szCs w:val="22"/>
                <w:lang w:val="es-ES"/>
              </w:rPr>
              <w:t>Unidad relativa igual a la más grande de “</w:t>
            </w:r>
            <w:proofErr w:type="spellStart"/>
            <w:r>
              <w:rPr>
                <w:rFonts w:ascii="Arial" w:hAnsi="Arial" w:cs="Arial"/>
                <w:szCs w:val="22"/>
                <w:lang w:val="es-ES"/>
              </w:rPr>
              <w:t>vw</w:t>
            </w:r>
            <w:proofErr w:type="spellEnd"/>
            <w:r>
              <w:rPr>
                <w:rFonts w:ascii="Arial" w:hAnsi="Arial" w:cs="Arial"/>
                <w:szCs w:val="22"/>
                <w:lang w:val="es-ES"/>
              </w:rPr>
              <w:t>” o “</w:t>
            </w:r>
            <w:proofErr w:type="spellStart"/>
            <w:r>
              <w:rPr>
                <w:rFonts w:ascii="Arial" w:hAnsi="Arial" w:cs="Arial"/>
                <w:szCs w:val="22"/>
                <w:lang w:val="es-ES"/>
              </w:rPr>
              <w:t>vh</w:t>
            </w:r>
            <w:proofErr w:type="spellEnd"/>
            <w:r>
              <w:rPr>
                <w:rFonts w:ascii="Arial" w:hAnsi="Arial" w:cs="Arial"/>
                <w:szCs w:val="22"/>
                <w:lang w:val="es-ES"/>
              </w:rPr>
              <w:t>”.</w:t>
            </w:r>
          </w:p>
        </w:tc>
        <w:tc>
          <w:tcPr>
            <w:tcW w:w="1383" w:type="dxa"/>
            <w:tcBorders>
              <w:right w:val="single" w:sz="4" w:space="0" w:color="auto"/>
            </w:tcBorders>
          </w:tcPr>
          <w:p w:rsidR="002C78E5" w:rsidRDefault="002C78E5" w:rsidP="00B274E2">
            <w:pPr>
              <w:ind w:firstLine="0"/>
              <w:rPr>
                <w:rFonts w:ascii="Arial" w:hAnsi="Arial" w:cs="Arial"/>
                <w:szCs w:val="22"/>
                <w:lang w:val="es-ES"/>
              </w:rPr>
            </w:pPr>
            <w:r>
              <w:rPr>
                <w:rFonts w:ascii="Arial" w:hAnsi="Arial" w:cs="Arial"/>
                <w:szCs w:val="22"/>
                <w:lang w:val="es-ES"/>
              </w:rPr>
              <w:t>2vmax</w:t>
            </w:r>
          </w:p>
        </w:tc>
      </w:tr>
      <w:tr w:rsidR="001C6ACF" w:rsidTr="001C6ACF">
        <w:tc>
          <w:tcPr>
            <w:tcW w:w="1101" w:type="dxa"/>
            <w:tcBorders>
              <w:top w:val="single" w:sz="4" w:space="0" w:color="auto"/>
              <w:left w:val="single" w:sz="4" w:space="0" w:color="auto"/>
              <w:bottom w:val="single" w:sz="4" w:space="0" w:color="auto"/>
              <w:right w:val="single" w:sz="4" w:space="0" w:color="auto"/>
            </w:tcBorders>
          </w:tcPr>
          <w:p w:rsidR="001C6ACF" w:rsidRDefault="001C6ACF" w:rsidP="00386A57">
            <w:pPr>
              <w:ind w:firstLine="0"/>
              <w:rPr>
                <w:rFonts w:ascii="Arial" w:hAnsi="Arial" w:cs="Arial"/>
                <w:szCs w:val="22"/>
                <w:lang w:val="es-ES"/>
              </w:rPr>
            </w:pPr>
            <w:proofErr w:type="spellStart"/>
            <w:r>
              <w:rPr>
                <w:rFonts w:ascii="Arial" w:hAnsi="Arial" w:cs="Arial"/>
                <w:szCs w:val="22"/>
                <w:lang w:val="es-ES"/>
              </w:rPr>
              <w:t>px</w:t>
            </w:r>
            <w:proofErr w:type="spellEnd"/>
          </w:p>
        </w:tc>
        <w:tc>
          <w:tcPr>
            <w:tcW w:w="7371" w:type="dxa"/>
            <w:gridSpan w:val="4"/>
            <w:tcBorders>
              <w:top w:val="single" w:sz="4" w:space="0" w:color="auto"/>
              <w:left w:val="single" w:sz="4" w:space="0" w:color="auto"/>
              <w:bottom w:val="single" w:sz="4" w:space="0" w:color="auto"/>
              <w:right w:val="single" w:sz="4" w:space="0" w:color="auto"/>
            </w:tcBorders>
          </w:tcPr>
          <w:p w:rsidR="001C6ACF" w:rsidRDefault="001C6ACF" w:rsidP="001C6ACF">
            <w:pPr>
              <w:ind w:firstLine="0"/>
              <w:rPr>
                <w:rFonts w:ascii="Arial" w:hAnsi="Arial" w:cs="Arial"/>
                <w:szCs w:val="22"/>
                <w:lang w:val="es-ES"/>
              </w:rPr>
            </w:pPr>
            <w:r>
              <w:rPr>
                <w:rFonts w:ascii="Arial" w:hAnsi="Arial" w:cs="Arial"/>
                <w:szCs w:val="22"/>
                <w:lang w:val="es-ES"/>
              </w:rPr>
              <w:t xml:space="preserve">Se trata de una medida absoluta. Un píxel es la parte más pequeña de una imagen. Algunos autores la consideran una medida relativa debido a que el tamaño del </w:t>
            </w:r>
            <w:proofErr w:type="spellStart"/>
            <w:r>
              <w:rPr>
                <w:rFonts w:ascii="Arial" w:hAnsi="Arial" w:cs="Arial"/>
                <w:szCs w:val="22"/>
                <w:lang w:val="es-ES"/>
              </w:rPr>
              <w:t>piexel</w:t>
            </w:r>
            <w:proofErr w:type="spellEnd"/>
            <w:r>
              <w:rPr>
                <w:rFonts w:ascii="Arial" w:hAnsi="Arial" w:cs="Arial"/>
                <w:szCs w:val="22"/>
                <w:lang w:val="es-ES"/>
              </w:rPr>
              <w:t xml:space="preserve"> depende de la resolución de pantalla. De hecho, hasta la especificación CSS2.1, se </w:t>
            </w:r>
            <w:proofErr w:type="spellStart"/>
            <w:r>
              <w:rPr>
                <w:rFonts w:ascii="Arial" w:hAnsi="Arial" w:cs="Arial"/>
                <w:szCs w:val="22"/>
                <w:lang w:val="es-ES"/>
              </w:rPr>
              <w:t>considerá</w:t>
            </w:r>
            <w:proofErr w:type="spellEnd"/>
            <w:r>
              <w:rPr>
                <w:rFonts w:ascii="Arial" w:hAnsi="Arial" w:cs="Arial"/>
                <w:szCs w:val="22"/>
                <w:lang w:val="es-ES"/>
              </w:rPr>
              <w:t xml:space="preserve"> una medida relativa.</w:t>
            </w:r>
          </w:p>
        </w:tc>
        <w:tc>
          <w:tcPr>
            <w:tcW w:w="1383" w:type="dxa"/>
            <w:tcBorders>
              <w:bottom w:val="single" w:sz="4" w:space="0" w:color="auto"/>
              <w:right w:val="single" w:sz="4" w:space="0" w:color="auto"/>
            </w:tcBorders>
          </w:tcPr>
          <w:p w:rsidR="001C6ACF" w:rsidRDefault="001C6ACF" w:rsidP="00386A57">
            <w:pPr>
              <w:ind w:firstLine="0"/>
              <w:rPr>
                <w:rFonts w:ascii="Arial" w:hAnsi="Arial" w:cs="Arial"/>
                <w:szCs w:val="22"/>
                <w:lang w:val="es-ES"/>
              </w:rPr>
            </w:pPr>
            <w:r>
              <w:rPr>
                <w:rFonts w:ascii="Arial" w:hAnsi="Arial" w:cs="Arial"/>
                <w:szCs w:val="22"/>
                <w:lang w:val="es-ES"/>
              </w:rPr>
              <w:t>220px</w:t>
            </w:r>
          </w:p>
        </w:tc>
      </w:tr>
    </w:tbl>
    <w:p w:rsidR="00DE183C" w:rsidRDefault="00DE183C" w:rsidP="00E83E56">
      <w:pPr>
        <w:ind w:firstLine="0"/>
        <w:rPr>
          <w:rFonts w:ascii="Arial" w:hAnsi="Arial" w:cs="Arial"/>
          <w:szCs w:val="22"/>
          <w:lang w:val="es-ES"/>
        </w:rPr>
      </w:pPr>
    </w:p>
    <w:p w:rsidR="00CF3EA3" w:rsidRDefault="00CF3EA3" w:rsidP="00E83E56">
      <w:pPr>
        <w:ind w:firstLine="0"/>
        <w:rPr>
          <w:rFonts w:ascii="Arial" w:hAnsi="Arial" w:cs="Arial"/>
          <w:szCs w:val="22"/>
          <w:lang w:val="es-ES"/>
        </w:rPr>
      </w:pPr>
      <w:r>
        <w:rPr>
          <w:rFonts w:ascii="Arial" w:hAnsi="Arial" w:cs="Arial"/>
          <w:szCs w:val="22"/>
          <w:lang w:val="es-ES"/>
        </w:rPr>
        <w:tab/>
        <w:t>Profundizaremos en algunas de estas</w:t>
      </w:r>
      <w:r w:rsidR="002C78E5">
        <w:rPr>
          <w:rFonts w:ascii="Arial" w:hAnsi="Arial" w:cs="Arial"/>
          <w:szCs w:val="22"/>
          <w:lang w:val="es-ES"/>
        </w:rPr>
        <w:t xml:space="preserve"> unidades de medida a lo largo del curso</w:t>
      </w:r>
      <w:r>
        <w:rPr>
          <w:rFonts w:ascii="Arial" w:hAnsi="Arial" w:cs="Arial"/>
          <w:szCs w:val="22"/>
          <w:lang w:val="es-ES"/>
        </w:rPr>
        <w:t>.</w:t>
      </w:r>
    </w:p>
    <w:p w:rsidR="0051318A" w:rsidRDefault="0051318A" w:rsidP="00E83E56">
      <w:pPr>
        <w:ind w:firstLine="0"/>
        <w:rPr>
          <w:rFonts w:ascii="Arial" w:hAnsi="Arial" w:cs="Arial"/>
          <w:szCs w:val="22"/>
          <w:lang w:val="es-ES"/>
        </w:rPr>
      </w:pPr>
    </w:p>
    <w:p w:rsidR="0051318A" w:rsidRPr="00111532" w:rsidRDefault="00111532" w:rsidP="00111532">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4.</w:t>
      </w:r>
    </w:p>
    <w:p w:rsidR="00257162" w:rsidRDefault="00257162" w:rsidP="00E83E56">
      <w:pPr>
        <w:ind w:firstLine="0"/>
        <w:rPr>
          <w:rFonts w:ascii="Arial" w:hAnsi="Arial" w:cs="Arial"/>
          <w:szCs w:val="22"/>
          <w:lang w:val="es-ES"/>
        </w:rPr>
      </w:pPr>
    </w:p>
    <w:p w:rsidR="006B6686" w:rsidRDefault="006B6686">
      <w:pPr>
        <w:ind w:firstLine="0"/>
        <w:jc w:val="left"/>
        <w:rPr>
          <w:rFonts w:ascii="Arial" w:hAnsi="Arial" w:cs="Arial"/>
          <w:szCs w:val="22"/>
          <w:lang w:val="es-ES"/>
        </w:rPr>
      </w:pPr>
      <w:r>
        <w:rPr>
          <w:rFonts w:ascii="Arial" w:hAnsi="Arial" w:cs="Arial"/>
          <w:szCs w:val="22"/>
          <w:lang w:val="es-ES"/>
        </w:rPr>
        <w:br w:type="page"/>
      </w:r>
    </w:p>
    <w:p w:rsidR="00DC499D" w:rsidRPr="00344EBD" w:rsidRDefault="00061EC1" w:rsidP="00344EBD">
      <w:pPr>
        <w:pStyle w:val="TITULO1"/>
        <w:rPr>
          <w:lang w:val="es-ES_tradnl"/>
        </w:rPr>
      </w:pPr>
      <w:r>
        <w:rPr>
          <w:lang w:val="es-ES_tradnl"/>
        </w:rPr>
        <w:lastRenderedPageBreak/>
        <w:t>CAPÍ</w:t>
      </w:r>
      <w:r w:rsidR="00344EBD">
        <w:rPr>
          <w:lang w:val="es-ES_tradnl"/>
        </w:rPr>
        <w:t>TULO 5</w:t>
      </w:r>
      <w:r w:rsidR="00C27F96" w:rsidRPr="00344EBD">
        <w:rPr>
          <w:lang w:val="es-ES_tradnl"/>
        </w:rPr>
        <w:t xml:space="preserve"> </w:t>
      </w:r>
      <w:r w:rsidR="00D6277D" w:rsidRPr="00344EBD">
        <w:rPr>
          <w:lang w:val="es-ES_tradnl"/>
        </w:rPr>
        <w:t xml:space="preserve">- </w:t>
      </w:r>
      <w:r w:rsidR="00C27F96" w:rsidRPr="00344EBD">
        <w:rPr>
          <w:lang w:val="es-ES_tradnl"/>
        </w:rPr>
        <w:t>LISTAS Y ENLACES EN HTML</w:t>
      </w:r>
    </w:p>
    <w:p w:rsidR="003335E3" w:rsidRDefault="003335E3"/>
    <w:p w:rsidR="00D62890" w:rsidRDefault="00D62890"/>
    <w:p w:rsidR="003335E3" w:rsidRDefault="003335E3"/>
    <w:p w:rsidR="003335E3" w:rsidRPr="007A10CD" w:rsidRDefault="003335E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CREACION DE LISTAS</w:t>
      </w:r>
    </w:p>
    <w:p w:rsidR="003335E3" w:rsidRDefault="003335E3">
      <w:pPr>
        <w:pStyle w:val="Sangradetextonormal"/>
      </w:pPr>
    </w:p>
    <w:p w:rsidR="00D6277D" w:rsidRDefault="00D6277D">
      <w:pPr>
        <w:pStyle w:val="Sangradetextonormal"/>
      </w:pPr>
      <w:r>
        <w:t>Las listas son una forma muy eficaz de estructurar muchos contenidos. Podemos distinguir 4 tipos de listas:</w:t>
      </w:r>
    </w:p>
    <w:p w:rsidR="00D6277D" w:rsidRDefault="00D6277D">
      <w:pPr>
        <w:pStyle w:val="Sangradetextonormal"/>
      </w:pPr>
    </w:p>
    <w:p w:rsidR="00D6277D" w:rsidRDefault="00D6277D">
      <w:pPr>
        <w:pStyle w:val="Sangradetextonormal"/>
      </w:pPr>
      <w:r w:rsidRPr="000A7F8D">
        <w:rPr>
          <w:sz w:val="26"/>
          <w:u w:val="single"/>
        </w:rPr>
        <w:t xml:space="preserve">A.- </w:t>
      </w:r>
      <w:r w:rsidRPr="000A7F8D">
        <w:rPr>
          <w:b/>
          <w:sz w:val="26"/>
          <w:u w:val="single"/>
        </w:rPr>
        <w:t>Listas no numeradas o no ordenadas</w:t>
      </w:r>
      <w:r w:rsidR="00177A3E">
        <w:t xml:space="preserve">. </w:t>
      </w:r>
      <w:r w:rsidR="00B35EE4">
        <w:t>Se trata de una lista en la que cambiando el orden de los diferentes elementos no cambia el significado del documento. Los diferentes navegadores presentan los elementos de la lista c</w:t>
      </w:r>
      <w:r w:rsidR="00177A3E">
        <w:t>on viñetas</w:t>
      </w:r>
      <w:r w:rsidR="00B35EE4">
        <w:t xml:space="preserve"> determinadas por ellos.</w:t>
      </w:r>
    </w:p>
    <w:p w:rsidR="00D6277D" w:rsidRDefault="00D6277D">
      <w:pPr>
        <w:pStyle w:val="Sangradetextonormal"/>
      </w:pPr>
    </w:p>
    <w:p w:rsidR="00D6277D" w:rsidRDefault="00D6277D">
      <w:pPr>
        <w:pStyle w:val="Sangradetextonormal"/>
      </w:pPr>
      <w:r>
        <w:t>Las listas no numeradas se indican con las etiquetas &lt;</w:t>
      </w:r>
      <w:proofErr w:type="spellStart"/>
      <w:r w:rsidRPr="00177A3E">
        <w:rPr>
          <w:b/>
        </w:rPr>
        <w:t>ul</w:t>
      </w:r>
      <w:proofErr w:type="spellEnd"/>
      <w:r>
        <w:t>&gt; … &lt;</w:t>
      </w:r>
      <w:r w:rsidRPr="00177A3E">
        <w:rPr>
          <w:b/>
        </w:rPr>
        <w:t>/</w:t>
      </w:r>
      <w:proofErr w:type="spellStart"/>
      <w:r w:rsidRPr="00177A3E">
        <w:rPr>
          <w:b/>
        </w:rPr>
        <w:t>ul</w:t>
      </w:r>
      <w:proofErr w:type="spellEnd"/>
      <w:r>
        <w:t>&gt;. Cada elemento interior de la lista se indica con las etiquetas &lt;</w:t>
      </w:r>
      <w:r w:rsidRPr="00177A3E">
        <w:rPr>
          <w:b/>
        </w:rPr>
        <w:t>li</w:t>
      </w:r>
      <w:r>
        <w:t>&gt; … &lt;</w:t>
      </w:r>
      <w:r w:rsidRPr="00177A3E">
        <w:rPr>
          <w:b/>
        </w:rPr>
        <w:t>/li</w:t>
      </w:r>
      <w:r>
        <w:t>&gt;. La estructura de una lista no numerada es:</w:t>
      </w:r>
    </w:p>
    <w:p w:rsidR="00D6277D" w:rsidRDefault="00D6277D">
      <w:pPr>
        <w:pStyle w:val="Sangradetextonormal"/>
      </w:pPr>
    </w:p>
    <w:p w:rsidR="00D6277D" w:rsidRPr="002B2B0C" w:rsidRDefault="00D6277D">
      <w:pPr>
        <w:pStyle w:val="Sangradetextonormal"/>
        <w:rPr>
          <w:b/>
        </w:rPr>
      </w:pPr>
      <w:r w:rsidRPr="002B2B0C">
        <w:rPr>
          <w:b/>
        </w:rPr>
        <w:tab/>
      </w:r>
      <w:r w:rsidRPr="002B2B0C">
        <w:rPr>
          <w:b/>
        </w:rPr>
        <w:tab/>
        <w:t>&lt;</w:t>
      </w:r>
      <w:proofErr w:type="spellStart"/>
      <w:r w:rsidRPr="002B2B0C">
        <w:rPr>
          <w:b/>
        </w:rPr>
        <w:t>ul</w:t>
      </w:r>
      <w:proofErr w:type="spellEnd"/>
      <w:r w:rsidRPr="002B2B0C">
        <w:rPr>
          <w:b/>
        </w:rPr>
        <w:t>&gt;</w:t>
      </w:r>
    </w:p>
    <w:p w:rsidR="00D6277D" w:rsidRPr="002B2B0C" w:rsidRDefault="00D6277D">
      <w:pPr>
        <w:pStyle w:val="Sangradetextonormal"/>
        <w:rPr>
          <w:b/>
        </w:rPr>
      </w:pPr>
      <w:r w:rsidRPr="002B2B0C">
        <w:rPr>
          <w:b/>
        </w:rPr>
        <w:tab/>
      </w:r>
      <w:r w:rsidRPr="002B2B0C">
        <w:rPr>
          <w:b/>
        </w:rPr>
        <w:tab/>
        <w:t>&lt;li&gt;Primer elemento de la lista&lt;/li&gt;</w:t>
      </w:r>
    </w:p>
    <w:p w:rsidR="00D6277D" w:rsidRPr="002B2B0C" w:rsidRDefault="00D6277D" w:rsidP="00D6277D">
      <w:pPr>
        <w:pStyle w:val="Sangradetextonormal"/>
        <w:rPr>
          <w:b/>
        </w:rPr>
      </w:pPr>
      <w:r w:rsidRPr="002B2B0C">
        <w:rPr>
          <w:b/>
        </w:rPr>
        <w:tab/>
      </w:r>
      <w:r w:rsidRPr="002B2B0C">
        <w:rPr>
          <w:b/>
        </w:rPr>
        <w:tab/>
        <w:t>&lt;li&gt;Segundo elemento de la lista&lt;/li&gt;</w:t>
      </w:r>
    </w:p>
    <w:p w:rsidR="00D6277D" w:rsidRPr="002B2B0C" w:rsidRDefault="00D6277D" w:rsidP="00D6277D">
      <w:pPr>
        <w:pStyle w:val="Sangradetextonormal"/>
        <w:rPr>
          <w:b/>
        </w:rPr>
      </w:pPr>
      <w:r w:rsidRPr="002B2B0C">
        <w:rPr>
          <w:b/>
        </w:rPr>
        <w:tab/>
      </w:r>
      <w:r w:rsidRPr="002B2B0C">
        <w:rPr>
          <w:b/>
        </w:rPr>
        <w:tab/>
        <w:t>&lt;li&gt;Tercer elemento de la lista&lt;/li&gt;</w:t>
      </w:r>
    </w:p>
    <w:p w:rsidR="00D6277D" w:rsidRPr="002B2B0C" w:rsidRDefault="00D6277D" w:rsidP="00D6277D">
      <w:pPr>
        <w:pStyle w:val="Sangradetextonormal"/>
        <w:rPr>
          <w:b/>
        </w:rPr>
      </w:pPr>
      <w:r w:rsidRPr="002B2B0C">
        <w:rPr>
          <w:b/>
        </w:rPr>
        <w:tab/>
      </w:r>
      <w:r w:rsidRPr="002B2B0C">
        <w:rPr>
          <w:b/>
        </w:rPr>
        <w:tab/>
        <w:t>&lt;li&gt;Cuarto elemento de la lista&lt;/li&gt;</w:t>
      </w:r>
    </w:p>
    <w:p w:rsidR="00D6277D" w:rsidRPr="002B2B0C" w:rsidRDefault="00D6277D" w:rsidP="00D6277D">
      <w:pPr>
        <w:pStyle w:val="Sangradetextonormal"/>
        <w:rPr>
          <w:b/>
        </w:rPr>
      </w:pPr>
      <w:r w:rsidRPr="002B2B0C">
        <w:rPr>
          <w:b/>
        </w:rPr>
        <w:tab/>
      </w:r>
      <w:r w:rsidRPr="002B2B0C">
        <w:rPr>
          <w:b/>
        </w:rPr>
        <w:tab/>
        <w:t>&lt;</w:t>
      </w:r>
      <w:r w:rsidR="00177A3E" w:rsidRPr="002B2B0C">
        <w:rPr>
          <w:b/>
        </w:rPr>
        <w:t>/</w:t>
      </w:r>
      <w:proofErr w:type="spellStart"/>
      <w:r w:rsidRPr="002B2B0C">
        <w:rPr>
          <w:b/>
        </w:rPr>
        <w:t>ul</w:t>
      </w:r>
      <w:proofErr w:type="spellEnd"/>
      <w:r w:rsidRPr="002B2B0C">
        <w:rPr>
          <w:b/>
        </w:rPr>
        <w:t>&gt;</w:t>
      </w:r>
    </w:p>
    <w:p w:rsidR="00D6277D" w:rsidRDefault="00D6277D">
      <w:pPr>
        <w:pStyle w:val="Sangradetextonormal"/>
      </w:pPr>
    </w:p>
    <w:p w:rsidR="00D6277D" w:rsidRPr="003D391A" w:rsidRDefault="002B2B0C">
      <w:pPr>
        <w:pStyle w:val="Sangradetextonormal"/>
        <w:rPr>
          <w:b/>
          <w:i/>
          <w:u w:val="single"/>
        </w:rPr>
      </w:pPr>
      <w:r w:rsidRPr="003D391A">
        <w:rPr>
          <w:b/>
          <w:i/>
          <w:u w:val="single"/>
        </w:rPr>
        <w:t xml:space="preserve">Veamos </w:t>
      </w:r>
      <w:r w:rsidR="004E7C16" w:rsidRPr="003D391A">
        <w:rPr>
          <w:b/>
          <w:i/>
          <w:u w:val="single"/>
        </w:rPr>
        <w:t>có</w:t>
      </w:r>
      <w:r w:rsidR="00D62890" w:rsidRPr="003D391A">
        <w:rPr>
          <w:b/>
          <w:i/>
          <w:u w:val="single"/>
        </w:rPr>
        <w:t>mo</w:t>
      </w:r>
      <w:r w:rsidRPr="003D391A">
        <w:rPr>
          <w:b/>
          <w:i/>
          <w:u w:val="single"/>
        </w:rPr>
        <w:t xml:space="preserve"> aplicarl</w:t>
      </w:r>
      <w:r w:rsidR="003D391A" w:rsidRPr="003D391A">
        <w:rPr>
          <w:b/>
          <w:i/>
          <w:u w:val="single"/>
        </w:rPr>
        <w:t>as realizando la práctica 5.1</w:t>
      </w:r>
    </w:p>
    <w:p w:rsidR="003335E3" w:rsidRDefault="003335E3">
      <w:pPr>
        <w:ind w:left="709" w:firstLine="0"/>
      </w:pPr>
    </w:p>
    <w:p w:rsidR="000B6E41" w:rsidRDefault="000B6E41"/>
    <w:p w:rsidR="00AB052E" w:rsidRDefault="000B6E41" w:rsidP="00AB052E">
      <w:r w:rsidRPr="000A7F8D">
        <w:rPr>
          <w:sz w:val="26"/>
          <w:u w:val="single"/>
        </w:rPr>
        <w:t xml:space="preserve">B.- </w:t>
      </w:r>
      <w:r w:rsidRPr="000A7F8D">
        <w:rPr>
          <w:b/>
          <w:sz w:val="26"/>
          <w:u w:val="single"/>
        </w:rPr>
        <w:t>Listas ordenadas</w:t>
      </w:r>
      <w:r w:rsidR="00DA5835">
        <w:t xml:space="preserve">. </w:t>
      </w:r>
      <w:r w:rsidR="00AB052E">
        <w:t>Si la lista esta ordenada, es decir que lleva números por delante</w:t>
      </w:r>
      <w:r w:rsidR="00DA5835">
        <w:t>,</w:t>
      </w:r>
      <w:r w:rsidR="00AB052E">
        <w:t xml:space="preserve"> habrá que poner &lt;</w:t>
      </w:r>
      <w:proofErr w:type="spellStart"/>
      <w:r w:rsidR="00DA5835" w:rsidRPr="00DA5835">
        <w:rPr>
          <w:b/>
        </w:rPr>
        <w:t>ol</w:t>
      </w:r>
      <w:proofErr w:type="spellEnd"/>
      <w:r w:rsidR="00AB052E">
        <w:t>&gt; antes de escribir la lista y &lt;</w:t>
      </w:r>
      <w:r w:rsidR="00DA5835" w:rsidRPr="00DA5835">
        <w:rPr>
          <w:b/>
        </w:rPr>
        <w:t>/</w:t>
      </w:r>
      <w:proofErr w:type="spellStart"/>
      <w:r w:rsidR="00DA5835" w:rsidRPr="00DA5835">
        <w:rPr>
          <w:b/>
        </w:rPr>
        <w:t>ol</w:t>
      </w:r>
      <w:proofErr w:type="spellEnd"/>
      <w:r w:rsidR="00AB052E">
        <w:t>&gt; cuando se termine, y seguiremos poniendo &lt;</w:t>
      </w:r>
      <w:r w:rsidR="00DA5835" w:rsidRPr="00DA5835">
        <w:rPr>
          <w:b/>
        </w:rPr>
        <w:t>li</w:t>
      </w:r>
      <w:r w:rsidR="00AB052E">
        <w:t>&gt; al empezar cada línea de la lista, así:</w:t>
      </w:r>
    </w:p>
    <w:p w:rsidR="00AB052E" w:rsidRDefault="00AB052E" w:rsidP="00AB052E">
      <w:pPr>
        <w:ind w:left="993" w:firstLine="76"/>
      </w:pPr>
    </w:p>
    <w:p w:rsidR="00AB052E" w:rsidRPr="00DA5835" w:rsidRDefault="00DA5835" w:rsidP="00AB052E">
      <w:pPr>
        <w:ind w:left="993" w:firstLine="76"/>
        <w:rPr>
          <w:b/>
        </w:rPr>
      </w:pPr>
      <w:r w:rsidRPr="00DA5835">
        <w:rPr>
          <w:b/>
        </w:rPr>
        <w:tab/>
      </w:r>
      <w:r w:rsidRPr="00DA5835">
        <w:rPr>
          <w:b/>
        </w:rPr>
        <w:tab/>
        <w:t>&lt;</w:t>
      </w:r>
      <w:proofErr w:type="spellStart"/>
      <w:r w:rsidRPr="00DA5835">
        <w:rPr>
          <w:b/>
        </w:rPr>
        <w:t>ol</w:t>
      </w:r>
      <w:proofErr w:type="spellEnd"/>
      <w:r w:rsidRPr="00DA5835">
        <w:rPr>
          <w:b/>
        </w:rPr>
        <w:t xml:space="preserve">&gt; </w:t>
      </w:r>
    </w:p>
    <w:p w:rsidR="00AB052E" w:rsidRPr="00DA5835" w:rsidRDefault="00DA5835" w:rsidP="00AB052E">
      <w:pPr>
        <w:ind w:left="1069" w:firstLine="0"/>
        <w:rPr>
          <w:b/>
        </w:rPr>
      </w:pPr>
      <w:r w:rsidRPr="00DA5835">
        <w:rPr>
          <w:b/>
        </w:rPr>
        <w:tab/>
      </w:r>
      <w:r w:rsidRPr="00DA5835">
        <w:rPr>
          <w:b/>
        </w:rPr>
        <w:tab/>
        <w:t>&lt;li&gt; primer elemento de la lista&lt;\li&gt;</w:t>
      </w:r>
    </w:p>
    <w:p w:rsidR="00AB052E" w:rsidRPr="00DA5835" w:rsidRDefault="00DA5835" w:rsidP="00AB052E">
      <w:pPr>
        <w:ind w:left="1069" w:firstLine="0"/>
        <w:rPr>
          <w:b/>
        </w:rPr>
      </w:pPr>
      <w:r w:rsidRPr="00DA5835">
        <w:rPr>
          <w:b/>
        </w:rPr>
        <w:tab/>
      </w:r>
      <w:r w:rsidRPr="00DA5835">
        <w:rPr>
          <w:b/>
        </w:rPr>
        <w:tab/>
        <w:t>&lt;li&gt; segundo elemento de la lista&lt;\li&gt;</w:t>
      </w:r>
    </w:p>
    <w:p w:rsidR="00AB052E" w:rsidRPr="00DA5835" w:rsidRDefault="00DA5835" w:rsidP="00AB052E">
      <w:pPr>
        <w:ind w:left="1069" w:firstLine="0"/>
        <w:rPr>
          <w:b/>
        </w:rPr>
      </w:pPr>
      <w:r w:rsidRPr="00DA5835">
        <w:rPr>
          <w:b/>
        </w:rPr>
        <w:tab/>
      </w:r>
      <w:r w:rsidRPr="00DA5835">
        <w:rPr>
          <w:b/>
        </w:rPr>
        <w:tab/>
        <w:t>&lt;li&gt; etc.</w:t>
      </w:r>
      <w:r>
        <w:rPr>
          <w:b/>
        </w:rPr>
        <w:t xml:space="preserve"> &lt;/li&gt;</w:t>
      </w:r>
    </w:p>
    <w:p w:rsidR="00AB052E" w:rsidRPr="00DA5835" w:rsidRDefault="00DA5835" w:rsidP="00AB052E">
      <w:pPr>
        <w:ind w:left="1069" w:firstLine="0"/>
        <w:rPr>
          <w:b/>
        </w:rPr>
      </w:pPr>
      <w:r w:rsidRPr="00DA5835">
        <w:rPr>
          <w:b/>
        </w:rPr>
        <w:tab/>
      </w:r>
      <w:r w:rsidRPr="00DA5835">
        <w:rPr>
          <w:b/>
        </w:rPr>
        <w:tab/>
        <w:t>&lt;/</w:t>
      </w:r>
      <w:proofErr w:type="spellStart"/>
      <w:r w:rsidRPr="00DA5835">
        <w:rPr>
          <w:b/>
        </w:rPr>
        <w:t>ol</w:t>
      </w:r>
      <w:proofErr w:type="spellEnd"/>
      <w:r w:rsidRPr="00DA5835">
        <w:rPr>
          <w:b/>
        </w:rPr>
        <w:t>&gt;</w:t>
      </w:r>
    </w:p>
    <w:p w:rsidR="003335E3" w:rsidRDefault="003335E3" w:rsidP="007C245F"/>
    <w:p w:rsidR="00177A3E" w:rsidRDefault="007C245F" w:rsidP="007C245F">
      <w:r>
        <w:t>Hay que tener en cuenta que:</w:t>
      </w:r>
    </w:p>
    <w:p w:rsidR="007C245F" w:rsidRDefault="007C245F" w:rsidP="007C245F"/>
    <w:p w:rsidR="007C245F" w:rsidRDefault="007C245F" w:rsidP="003D391A">
      <w:pPr>
        <w:pStyle w:val="Prrafodelista"/>
        <w:numPr>
          <w:ilvl w:val="0"/>
          <w:numId w:val="10"/>
        </w:numPr>
      </w:pPr>
      <w:r>
        <w:t xml:space="preserve">El atributo </w:t>
      </w:r>
      <w:proofErr w:type="spellStart"/>
      <w:r w:rsidRPr="003D391A">
        <w:rPr>
          <w:b/>
        </w:rPr>
        <w:t>start</w:t>
      </w:r>
      <w:proofErr w:type="spellEnd"/>
      <w:r>
        <w:t xml:space="preserve"> permite comenzar la numeración en una </w:t>
      </w:r>
      <w:r w:rsidR="003D391A">
        <w:t>cifra distinta al 1.</w:t>
      </w:r>
    </w:p>
    <w:p w:rsidR="007C245F" w:rsidRDefault="007C245F" w:rsidP="003D391A">
      <w:pPr>
        <w:pStyle w:val="Prrafodelista"/>
        <w:numPr>
          <w:ilvl w:val="0"/>
          <w:numId w:val="10"/>
        </w:numPr>
      </w:pPr>
      <w:r>
        <w:t xml:space="preserve">El atributo </w:t>
      </w:r>
      <w:proofErr w:type="spellStart"/>
      <w:r w:rsidRPr="003D391A">
        <w:rPr>
          <w:b/>
        </w:rPr>
        <w:t>reversed</w:t>
      </w:r>
      <w:proofErr w:type="spellEnd"/>
      <w:r>
        <w:t xml:space="preserve"> permite realizar una numeración descendente</w:t>
      </w:r>
      <w:r w:rsidR="00083F8B">
        <w:t xml:space="preserve"> pero, por el momento, no está implementado en ningún navegador.</w:t>
      </w:r>
    </w:p>
    <w:p w:rsidR="007C245F" w:rsidRDefault="007C245F" w:rsidP="003D391A">
      <w:pPr>
        <w:pStyle w:val="Prrafodelista"/>
        <w:numPr>
          <w:ilvl w:val="0"/>
          <w:numId w:val="10"/>
        </w:numPr>
      </w:pPr>
      <w:r>
        <w:t xml:space="preserve">El atributo </w:t>
      </w:r>
      <w:proofErr w:type="spellStart"/>
      <w:r w:rsidRPr="003D391A">
        <w:rPr>
          <w:b/>
        </w:rPr>
        <w:t>Type</w:t>
      </w:r>
      <w:proofErr w:type="spellEnd"/>
      <w:r>
        <w:t xml:space="preserve"> permite remplazar las cifras por letras o números romanos aunque para eso lo lógico es utilizar las hojas de estilo CSS.</w:t>
      </w:r>
      <w:r w:rsidR="007E2CE2">
        <w:t xml:space="preserve"> La sintaxis es:</w:t>
      </w:r>
    </w:p>
    <w:p w:rsidR="007E2CE2" w:rsidRPr="007E2CE2" w:rsidRDefault="007E2CE2" w:rsidP="007C245F">
      <w:pPr>
        <w:rPr>
          <w:lang w:val="es-ES"/>
        </w:rPr>
      </w:pPr>
    </w:p>
    <w:p w:rsidR="007E2CE2" w:rsidRPr="00086EF1" w:rsidRDefault="007E2CE2" w:rsidP="007C245F">
      <w:pPr>
        <w:rPr>
          <w:b/>
          <w:lang w:val="en-US"/>
        </w:rPr>
      </w:pPr>
      <w:r w:rsidRPr="00D328AD">
        <w:rPr>
          <w:lang w:val="en-US"/>
        </w:rPr>
        <w:tab/>
      </w:r>
      <w:r w:rsidRPr="00D328AD">
        <w:rPr>
          <w:lang w:val="en-US"/>
        </w:rPr>
        <w:tab/>
      </w:r>
      <w:r w:rsidRPr="00D328AD">
        <w:rPr>
          <w:lang w:val="en-US"/>
        </w:rPr>
        <w:tab/>
      </w:r>
      <w:r w:rsidRPr="00086EF1">
        <w:rPr>
          <w:b/>
          <w:lang w:val="en-US"/>
        </w:rPr>
        <w:t>&lt;</w:t>
      </w:r>
      <w:proofErr w:type="spellStart"/>
      <w:r w:rsidRPr="00086EF1">
        <w:rPr>
          <w:b/>
          <w:lang w:val="en-US"/>
        </w:rPr>
        <w:t>ol</w:t>
      </w:r>
      <w:proofErr w:type="spellEnd"/>
      <w:r w:rsidRPr="00086EF1">
        <w:rPr>
          <w:b/>
          <w:lang w:val="en-US"/>
        </w:rPr>
        <w:t xml:space="preserve"> type=”1|a|A|i|I”&gt;</w:t>
      </w:r>
    </w:p>
    <w:p w:rsidR="007E2CE2" w:rsidRPr="00086EF1" w:rsidRDefault="007E2CE2" w:rsidP="007C245F">
      <w:pPr>
        <w:rPr>
          <w:lang w:val="en-US"/>
        </w:rPr>
      </w:pPr>
    </w:p>
    <w:p w:rsidR="007E2CE2" w:rsidRDefault="00A44F3A" w:rsidP="007C245F">
      <w:pPr>
        <w:rPr>
          <w:lang w:val="es-ES"/>
        </w:rPr>
      </w:pPr>
      <w:r w:rsidRPr="00D328AD">
        <w:rPr>
          <w:lang w:val="en-US"/>
        </w:rPr>
        <w:tab/>
      </w:r>
      <w:r>
        <w:rPr>
          <w:lang w:val="es-ES"/>
        </w:rPr>
        <w:t xml:space="preserve">Siendo: </w:t>
      </w:r>
      <w:r w:rsidR="007E2CE2" w:rsidRPr="007E2CE2">
        <w:rPr>
          <w:b/>
          <w:lang w:val="es-ES"/>
        </w:rPr>
        <w:t>1</w:t>
      </w:r>
      <w:r w:rsidR="007E2CE2" w:rsidRPr="007E2CE2">
        <w:rPr>
          <w:lang w:val="es-ES"/>
        </w:rPr>
        <w:t xml:space="preserve"> para </w:t>
      </w:r>
      <w:r w:rsidR="007E2CE2">
        <w:rPr>
          <w:lang w:val="es-ES"/>
        </w:rPr>
        <w:t>nú</w:t>
      </w:r>
      <w:r w:rsidR="007E2CE2" w:rsidRPr="007E2CE2">
        <w:rPr>
          <w:lang w:val="es-ES"/>
        </w:rPr>
        <w:t>meros</w:t>
      </w:r>
      <w:r w:rsidR="007E2CE2">
        <w:rPr>
          <w:lang w:val="es-ES"/>
        </w:rPr>
        <w:t xml:space="preserve"> decimales (1, 2, 3, 4</w:t>
      </w:r>
      <w:proofErr w:type="gramStart"/>
      <w:r w:rsidR="007E2CE2">
        <w:rPr>
          <w:lang w:val="es-ES"/>
        </w:rPr>
        <w:t>, …</w:t>
      </w:r>
      <w:proofErr w:type="gramEnd"/>
      <w:r w:rsidR="007E2CE2">
        <w:rPr>
          <w:lang w:val="es-ES"/>
        </w:rPr>
        <w:t>)</w:t>
      </w:r>
      <w:r w:rsidR="001A768F">
        <w:rPr>
          <w:lang w:val="es-ES"/>
        </w:rPr>
        <w:t>. Es lo que aparece por defecto.</w:t>
      </w:r>
    </w:p>
    <w:p w:rsidR="007E2CE2" w:rsidRDefault="007E2CE2" w:rsidP="007C245F">
      <w:pPr>
        <w:rPr>
          <w:lang w:val="es-ES"/>
        </w:rPr>
      </w:pPr>
      <w:r>
        <w:rPr>
          <w:lang w:val="es-ES"/>
        </w:rPr>
        <w:tab/>
      </w:r>
      <w:r>
        <w:rPr>
          <w:lang w:val="es-ES"/>
        </w:rPr>
        <w:tab/>
      </w:r>
      <w:r w:rsidRPr="007E2CE2">
        <w:rPr>
          <w:b/>
          <w:lang w:val="es-ES"/>
        </w:rPr>
        <w:t>a</w:t>
      </w:r>
      <w:r>
        <w:rPr>
          <w:lang w:val="es-ES"/>
        </w:rPr>
        <w:t xml:space="preserve"> para listas ordenadas alfabéticamente en minúsculas (a, b, c, d, …).</w:t>
      </w:r>
    </w:p>
    <w:p w:rsidR="007E2CE2" w:rsidRDefault="007E2CE2" w:rsidP="007C245F">
      <w:pPr>
        <w:rPr>
          <w:lang w:val="es-ES"/>
        </w:rPr>
      </w:pPr>
      <w:r>
        <w:rPr>
          <w:lang w:val="es-ES"/>
        </w:rPr>
        <w:tab/>
      </w:r>
      <w:r>
        <w:rPr>
          <w:lang w:val="es-ES"/>
        </w:rPr>
        <w:tab/>
      </w:r>
      <w:r w:rsidRPr="007E2CE2">
        <w:rPr>
          <w:b/>
          <w:lang w:val="es-ES"/>
        </w:rPr>
        <w:t>A</w:t>
      </w:r>
      <w:r>
        <w:rPr>
          <w:lang w:val="es-ES"/>
        </w:rPr>
        <w:t xml:space="preserve"> para listas ordenadas alfabéticamente en mayúsculas (A, B, C,  …).</w:t>
      </w:r>
    </w:p>
    <w:p w:rsidR="007E2CE2" w:rsidRDefault="007E2CE2" w:rsidP="007C245F">
      <w:pPr>
        <w:rPr>
          <w:lang w:val="es-ES"/>
        </w:rPr>
      </w:pPr>
      <w:r>
        <w:rPr>
          <w:lang w:val="es-ES"/>
        </w:rPr>
        <w:tab/>
      </w:r>
      <w:r>
        <w:rPr>
          <w:lang w:val="es-ES"/>
        </w:rPr>
        <w:tab/>
      </w:r>
      <w:r w:rsidRPr="007E2CE2">
        <w:rPr>
          <w:b/>
          <w:lang w:val="es-ES"/>
        </w:rPr>
        <w:t>i</w:t>
      </w:r>
      <w:r>
        <w:rPr>
          <w:lang w:val="es-ES"/>
        </w:rPr>
        <w:t xml:space="preserve"> para listas con números romanos en minúsculas (i, ii, iii, iv, …).</w:t>
      </w:r>
    </w:p>
    <w:p w:rsidR="007E2CE2" w:rsidRDefault="007E2CE2" w:rsidP="007C245F">
      <w:pPr>
        <w:rPr>
          <w:lang w:val="es-ES"/>
        </w:rPr>
      </w:pPr>
      <w:r>
        <w:rPr>
          <w:lang w:val="es-ES"/>
        </w:rPr>
        <w:tab/>
      </w:r>
      <w:r>
        <w:rPr>
          <w:lang w:val="es-ES"/>
        </w:rPr>
        <w:tab/>
      </w:r>
      <w:r w:rsidRPr="007E2CE2">
        <w:rPr>
          <w:b/>
          <w:lang w:val="es-ES"/>
        </w:rPr>
        <w:t>I</w:t>
      </w:r>
      <w:r>
        <w:rPr>
          <w:lang w:val="es-ES"/>
        </w:rPr>
        <w:t xml:space="preserve"> para listas con números romanos en mayúsculas (I, II, III, IV…).</w:t>
      </w:r>
    </w:p>
    <w:p w:rsidR="001A768F" w:rsidRDefault="001A768F" w:rsidP="007C245F">
      <w:pPr>
        <w:rPr>
          <w:lang w:val="es-ES"/>
        </w:rPr>
      </w:pPr>
    </w:p>
    <w:p w:rsidR="003D391A" w:rsidRPr="003D391A" w:rsidRDefault="003D391A" w:rsidP="003D391A">
      <w:pPr>
        <w:rPr>
          <w:b/>
          <w:i/>
          <w:u w:val="single"/>
        </w:rPr>
      </w:pPr>
      <w:r w:rsidRPr="003D391A">
        <w:rPr>
          <w:b/>
          <w:i/>
          <w:u w:val="single"/>
        </w:rPr>
        <w:lastRenderedPageBreak/>
        <w:t>Veamos cómo aplicar las listas ordenadas realizando la práctica 5.2</w:t>
      </w:r>
    </w:p>
    <w:p w:rsidR="003D391A" w:rsidRDefault="003D391A" w:rsidP="007C245F">
      <w:pPr>
        <w:rPr>
          <w:lang w:val="es-ES"/>
        </w:rPr>
      </w:pPr>
    </w:p>
    <w:p w:rsidR="003D391A" w:rsidRDefault="003D391A" w:rsidP="007C245F">
      <w:pPr>
        <w:rPr>
          <w:lang w:val="es-ES"/>
        </w:rPr>
      </w:pPr>
    </w:p>
    <w:p w:rsidR="00A44F3A" w:rsidRDefault="001A768F" w:rsidP="007C245F">
      <w:pPr>
        <w:rPr>
          <w:lang w:val="es-ES"/>
        </w:rPr>
      </w:pPr>
      <w:r w:rsidRPr="000A7F8D">
        <w:rPr>
          <w:sz w:val="26"/>
          <w:u w:val="single"/>
          <w:lang w:val="es-ES"/>
        </w:rPr>
        <w:t>C.-</w:t>
      </w:r>
      <w:r w:rsidR="00A76F80" w:rsidRPr="000A7F8D">
        <w:rPr>
          <w:sz w:val="26"/>
          <w:u w:val="single"/>
          <w:lang w:val="es-ES"/>
        </w:rPr>
        <w:t xml:space="preserve"> </w:t>
      </w:r>
      <w:r w:rsidR="00A76F80" w:rsidRPr="000A7F8D">
        <w:rPr>
          <w:b/>
          <w:sz w:val="26"/>
          <w:u w:val="single"/>
          <w:lang w:val="es-ES"/>
        </w:rPr>
        <w:t>Listas anidadas</w:t>
      </w:r>
      <w:r w:rsidR="00A76F80">
        <w:rPr>
          <w:lang w:val="es-ES"/>
        </w:rPr>
        <w:t>. Podemos incluir listas dentro de otras listas con distintos niveles. Esto es lo que queríamos hacer en el caso de los hoteles de Benidorm. Por un lado queríamos una lista de nº de estrellas hoteleras y por otro una lista de hoteles para cada ca</w:t>
      </w:r>
      <w:r w:rsidR="00A44F3A">
        <w:rPr>
          <w:lang w:val="es-ES"/>
        </w:rPr>
        <w:t>tegoría de estrellas.</w:t>
      </w:r>
    </w:p>
    <w:p w:rsidR="00A44F3A" w:rsidRDefault="00A44F3A" w:rsidP="007C245F">
      <w:pPr>
        <w:rPr>
          <w:lang w:val="es-ES"/>
        </w:rPr>
      </w:pPr>
    </w:p>
    <w:p w:rsidR="001A768F" w:rsidRPr="00A44F3A" w:rsidRDefault="004E7C16" w:rsidP="007C245F">
      <w:pPr>
        <w:rPr>
          <w:b/>
          <w:i/>
          <w:u w:val="single"/>
          <w:lang w:val="es-ES"/>
        </w:rPr>
      </w:pPr>
      <w:r w:rsidRPr="00A44F3A">
        <w:rPr>
          <w:b/>
          <w:i/>
          <w:u w:val="single"/>
          <w:lang w:val="es-ES"/>
        </w:rPr>
        <w:t>¡Veamos có</w:t>
      </w:r>
      <w:r w:rsidR="00A76F80" w:rsidRPr="00A44F3A">
        <w:rPr>
          <w:b/>
          <w:i/>
          <w:u w:val="single"/>
          <w:lang w:val="es-ES"/>
        </w:rPr>
        <w:t>mo quedaría</w:t>
      </w:r>
      <w:r w:rsidR="00A44F3A" w:rsidRPr="00A44F3A">
        <w:rPr>
          <w:b/>
          <w:i/>
          <w:u w:val="single"/>
          <w:lang w:val="es-ES"/>
        </w:rPr>
        <w:t xml:space="preserve"> realizando la práctica 5.3</w:t>
      </w:r>
      <w:r w:rsidR="00A76F80" w:rsidRPr="00A44F3A">
        <w:rPr>
          <w:b/>
          <w:i/>
          <w:u w:val="single"/>
          <w:lang w:val="es-ES"/>
        </w:rPr>
        <w:t>!</w:t>
      </w:r>
    </w:p>
    <w:p w:rsidR="0063575D" w:rsidRDefault="0063575D" w:rsidP="0063575D"/>
    <w:p w:rsidR="00E23EC2" w:rsidRDefault="00E23EC2" w:rsidP="0063575D"/>
    <w:p w:rsidR="00A44F3A" w:rsidRDefault="00FF1768" w:rsidP="00FF1768">
      <w:pPr>
        <w:ind w:firstLine="0"/>
      </w:pPr>
      <w:r>
        <w:tab/>
      </w:r>
      <w:r w:rsidR="00E23EC2" w:rsidRPr="000A7F8D">
        <w:rPr>
          <w:sz w:val="26"/>
          <w:u w:val="single"/>
        </w:rPr>
        <w:t xml:space="preserve">D.- </w:t>
      </w:r>
      <w:r w:rsidR="00E23EC2" w:rsidRPr="000A7F8D">
        <w:rPr>
          <w:b/>
          <w:sz w:val="26"/>
          <w:u w:val="single"/>
        </w:rPr>
        <w:t>Listas de Definición</w:t>
      </w:r>
      <w:r w:rsidR="00E23EC2">
        <w:t>. Se trata de la típica lista de glosarios que hay al final de muchos libros. Esta lista presenta una lista de términos cada uno seguido de su definición o descripción. En este caso utilizaremos las etiquetas, &lt;</w:t>
      </w:r>
      <w:r w:rsidR="00424C80" w:rsidRPr="00FF1768">
        <w:rPr>
          <w:b/>
        </w:rPr>
        <w:t>dl</w:t>
      </w:r>
      <w:r w:rsidR="00E23EC2">
        <w:t>&gt; antes de empezar la lista y &lt;</w:t>
      </w:r>
      <w:r w:rsidR="00424C80" w:rsidRPr="00FF1768">
        <w:rPr>
          <w:b/>
        </w:rPr>
        <w:t>/dl</w:t>
      </w:r>
      <w:r w:rsidR="00E23EC2">
        <w:t xml:space="preserve">&gt; cuando la termine. Además </w:t>
      </w:r>
      <w:r>
        <w:t xml:space="preserve">para definir el elemento de la lista usaremos </w:t>
      </w:r>
      <w:r w:rsidR="00424C80">
        <w:t xml:space="preserve">las etiquetas </w:t>
      </w:r>
      <w:r w:rsidR="00E23EC2">
        <w:t>&lt;</w:t>
      </w:r>
      <w:proofErr w:type="spellStart"/>
      <w:r w:rsidR="00424C80" w:rsidRPr="00FF1768">
        <w:rPr>
          <w:b/>
        </w:rPr>
        <w:t>dt</w:t>
      </w:r>
      <w:proofErr w:type="spellEnd"/>
      <w:proofErr w:type="gramStart"/>
      <w:r w:rsidR="00E23EC2">
        <w:t>&gt;</w:t>
      </w:r>
      <w:r w:rsidR="00424C80">
        <w:t xml:space="preserve"> …</w:t>
      </w:r>
      <w:proofErr w:type="gramEnd"/>
      <w:r w:rsidR="00424C80">
        <w:t xml:space="preserve"> &lt;</w:t>
      </w:r>
      <w:r w:rsidR="00424C80" w:rsidRPr="00FF1768">
        <w:rPr>
          <w:b/>
        </w:rPr>
        <w:t>/</w:t>
      </w:r>
      <w:proofErr w:type="spellStart"/>
      <w:r w:rsidR="00424C80" w:rsidRPr="00FF1768">
        <w:rPr>
          <w:b/>
        </w:rPr>
        <w:t>dt</w:t>
      </w:r>
      <w:proofErr w:type="spellEnd"/>
      <w:r w:rsidR="00424C80">
        <w:t>&gt;,</w:t>
      </w:r>
      <w:r w:rsidR="00E23EC2">
        <w:t xml:space="preserve"> y </w:t>
      </w:r>
      <w:r>
        <w:t>las etiquetas &lt;</w:t>
      </w:r>
      <w:proofErr w:type="spellStart"/>
      <w:r w:rsidRPr="00FF1768">
        <w:rPr>
          <w:b/>
        </w:rPr>
        <w:t>dd</w:t>
      </w:r>
      <w:proofErr w:type="spellEnd"/>
      <w:r>
        <w:t>&gt; … &lt;</w:t>
      </w:r>
      <w:r w:rsidRPr="00FF1768">
        <w:rPr>
          <w:b/>
        </w:rPr>
        <w:t>/</w:t>
      </w:r>
      <w:proofErr w:type="spellStart"/>
      <w:r w:rsidRPr="00FF1768">
        <w:rPr>
          <w:b/>
        </w:rPr>
        <w:t>dd</w:t>
      </w:r>
      <w:proofErr w:type="spellEnd"/>
      <w:r>
        <w:t>&gt;, para des</w:t>
      </w:r>
      <w:r w:rsidR="00A44F3A">
        <w:t>cribir el elemento de la lista.</w:t>
      </w:r>
    </w:p>
    <w:p w:rsidR="00A44F3A" w:rsidRDefault="00A44F3A" w:rsidP="00FF1768">
      <w:pPr>
        <w:ind w:firstLine="0"/>
      </w:pPr>
    </w:p>
    <w:p w:rsidR="00E23EC2" w:rsidRPr="00A44F3A" w:rsidRDefault="00A44F3A" w:rsidP="00FF1768">
      <w:pPr>
        <w:ind w:firstLine="0"/>
        <w:rPr>
          <w:b/>
          <w:i/>
          <w:u w:val="single"/>
        </w:rPr>
      </w:pPr>
      <w:r>
        <w:tab/>
      </w:r>
      <w:r w:rsidR="00FF1768" w:rsidRPr="00A44F3A">
        <w:rPr>
          <w:b/>
          <w:i/>
          <w:u w:val="single"/>
        </w:rPr>
        <w:t>Veamos un ejemplo</w:t>
      </w:r>
      <w:r w:rsidRPr="00A44F3A">
        <w:rPr>
          <w:b/>
          <w:i/>
          <w:u w:val="single"/>
        </w:rPr>
        <w:t xml:space="preserve"> realizando la práctica 5.4</w:t>
      </w:r>
      <w:r>
        <w:rPr>
          <w:b/>
          <w:i/>
          <w:u w:val="single"/>
        </w:rPr>
        <w:t>.</w:t>
      </w:r>
    </w:p>
    <w:p w:rsidR="003335E3" w:rsidRDefault="003335E3" w:rsidP="00DC6A48">
      <w:pPr>
        <w:ind w:firstLine="0"/>
      </w:pPr>
    </w:p>
    <w:p w:rsidR="003335E3" w:rsidRDefault="003335E3"/>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LOS ENLACES. EL HIPERTEXTO.</w:t>
      </w:r>
    </w:p>
    <w:p w:rsidR="004E2AE7" w:rsidRDefault="004E2AE7"/>
    <w:p w:rsidR="003335E3" w:rsidRDefault="00BF20B1">
      <w:r>
        <w:t xml:space="preserve">Los enlaces son la esencia del lenguaje </w:t>
      </w:r>
      <w:r w:rsidRPr="00BF20B1">
        <w:rPr>
          <w:b/>
        </w:rPr>
        <w:t>HTML</w:t>
      </w:r>
      <w:r>
        <w:t xml:space="preserve"> y la web. Y es lo que le confiere la riqueza que se ha denominado: hipertexto. La etiqueta para los enlaces es &lt;a&gt; … &lt;/a&gt;</w:t>
      </w:r>
      <w:r w:rsidR="0020380F">
        <w:t>, cuya sintaxis básica es:</w:t>
      </w:r>
    </w:p>
    <w:p w:rsidR="003335E3" w:rsidRDefault="003335E3"/>
    <w:p w:rsidR="003335E3" w:rsidRPr="0020380F" w:rsidRDefault="0020380F">
      <w:r>
        <w:rPr>
          <w:b/>
        </w:rPr>
        <w:tab/>
      </w:r>
      <w:r w:rsidRPr="0020380F">
        <w:rPr>
          <w:b/>
        </w:rPr>
        <w:tab/>
        <w:t xml:space="preserve">&lt;a </w:t>
      </w:r>
      <w:proofErr w:type="spellStart"/>
      <w:r w:rsidRPr="0020380F">
        <w:rPr>
          <w:b/>
        </w:rPr>
        <w:t>href</w:t>
      </w:r>
      <w:proofErr w:type="spellEnd"/>
      <w:r w:rsidRPr="0020380F">
        <w:rPr>
          <w:b/>
        </w:rPr>
        <w:t>=”</w:t>
      </w:r>
      <w:r>
        <w:t>destino del enlace</w:t>
      </w:r>
      <w:r w:rsidRPr="0020380F">
        <w:rPr>
          <w:b/>
        </w:rPr>
        <w:t>”&gt;</w:t>
      </w:r>
      <w:r>
        <w:t xml:space="preserve"> texto del enlace</w:t>
      </w:r>
      <w:r w:rsidRPr="0020380F">
        <w:t xml:space="preserve"> </w:t>
      </w:r>
      <w:r w:rsidRPr="0020380F">
        <w:rPr>
          <w:b/>
        </w:rPr>
        <w:t>&lt;/a&gt;</w:t>
      </w:r>
    </w:p>
    <w:p w:rsidR="003335E3" w:rsidRDefault="003335E3"/>
    <w:p w:rsidR="003335E3" w:rsidRDefault="0020380F">
      <w:r>
        <w:t>El destino del enlace puede ser:</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 lugar de la página en curso.</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Otra página del sitio Web.</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Algún lugar de otra página del sitio web.</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Una página de otro sitio existente en la web.</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Una dirección de correo electrónico.</w:t>
      </w:r>
    </w:p>
    <w:p w:rsidR="0020380F" w:rsidRPr="0020380F" w:rsidRDefault="0020380F" w:rsidP="00290974">
      <w:pPr>
        <w:numPr>
          <w:ilvl w:val="0"/>
          <w:numId w:val="12"/>
        </w:numPr>
        <w:tabs>
          <w:tab w:val="clear" w:pos="720"/>
          <w:tab w:val="num" w:pos="993"/>
        </w:tabs>
        <w:ind w:left="993" w:hanging="284"/>
        <w:rPr>
          <w:rFonts w:ascii="Arial" w:hAnsi="Arial" w:cs="Arial"/>
          <w:szCs w:val="22"/>
        </w:rPr>
      </w:pPr>
      <w:r w:rsidRPr="0020380F">
        <w:rPr>
          <w:rFonts w:ascii="Arial" w:hAnsi="Arial" w:cs="Arial"/>
          <w:szCs w:val="22"/>
        </w:rPr>
        <w:t>Un archivo para descargar.</w:t>
      </w:r>
    </w:p>
    <w:p w:rsidR="00E67B98" w:rsidRDefault="00E67B98"/>
    <w:p w:rsidR="0020380F" w:rsidRDefault="0020380F">
      <w:r>
        <w:t>Veamos cada uno de estos tipos de enlaces más detenidamente.</w:t>
      </w:r>
    </w:p>
    <w:p w:rsidR="0020380F" w:rsidRDefault="0020380F"/>
    <w:p w:rsidR="003335E3" w:rsidRDefault="003335E3">
      <w:pPr>
        <w:ind w:left="709" w:firstLine="0"/>
        <w:rPr>
          <w:u w:val="single"/>
        </w:rPr>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DENTRO DE LA MISMA PÁGINA</w:t>
      </w:r>
    </w:p>
    <w:p w:rsidR="003335E3" w:rsidRDefault="003335E3">
      <w:pPr>
        <w:pStyle w:val="Sangra2detindependiente"/>
      </w:pPr>
    </w:p>
    <w:p w:rsidR="00F42C50" w:rsidRDefault="003335E3">
      <w:r>
        <w:t>Es normal ver en las páginas muy extensas un</w:t>
      </w:r>
      <w:r w:rsidR="00F42C50">
        <w:t xml:space="preserve"> pequeño índice donde al hacer clic</w:t>
      </w:r>
      <w:r>
        <w:t xml:space="preserve"> en una determinada opción </w:t>
      </w:r>
      <w:r w:rsidR="00F42C50">
        <w:t>lleva al usuario</w:t>
      </w:r>
      <w:r>
        <w:t xml:space="preserve"> a una posición </w:t>
      </w:r>
      <w:r w:rsidR="00F42C50">
        <w:t xml:space="preserve">concreta o </w:t>
      </w:r>
      <w:r>
        <w:t>más avanzada de la página para ahorrar tiempo</w:t>
      </w:r>
      <w:r w:rsidR="00F42C50">
        <w:t>. Para ello se utiliza la técnica de las anclas o puntos de fijación.</w:t>
      </w:r>
    </w:p>
    <w:p w:rsidR="00F42C50" w:rsidRDefault="00F42C50"/>
    <w:p w:rsidR="003335E3" w:rsidRDefault="00F42C50">
      <w:r>
        <w:t>Este enlace al interior de la página se realiza en dos tiempos:</w:t>
      </w:r>
    </w:p>
    <w:p w:rsidR="00F42C50" w:rsidRDefault="00F42C50"/>
    <w:p w:rsidR="00F42C50" w:rsidRDefault="00F42C50">
      <w:r>
        <w:t>La declaración del ancla: Sirve para definir un lugar en la página para poder hacer un enlace hacia ella. Por su puesto, el nombre del ancla no se visualiza en el navegador. La sintaxis de la declaración del ancla es:</w:t>
      </w:r>
    </w:p>
    <w:p w:rsidR="00F42C50" w:rsidRDefault="00F42C50"/>
    <w:p w:rsidR="00F42C50" w:rsidRDefault="00F42C50" w:rsidP="00F42C50">
      <w:pPr>
        <w:ind w:left="709" w:firstLine="0"/>
      </w:pPr>
      <w:r>
        <w:rPr>
          <w:b/>
        </w:rPr>
        <w:tab/>
      </w:r>
      <w:r>
        <w:rPr>
          <w:b/>
        </w:rPr>
        <w:tab/>
        <w:t>&lt;a id=”</w:t>
      </w:r>
      <w:r>
        <w:t>etiqueta o nombre del ancla</w:t>
      </w:r>
      <w:r>
        <w:rPr>
          <w:b/>
        </w:rPr>
        <w:t>”&gt; &lt;/a&gt;</w:t>
      </w:r>
    </w:p>
    <w:p w:rsidR="00F42C50" w:rsidRDefault="00F42C50" w:rsidP="00F42C50">
      <w:pPr>
        <w:ind w:left="709" w:firstLine="0"/>
      </w:pPr>
    </w:p>
    <w:p w:rsidR="00F42C50" w:rsidRDefault="00F42C50" w:rsidP="00B22B7D">
      <w:r>
        <w:t xml:space="preserve">El enlace hacia el ancla. Para crear el enlace, basta con escribir en el atributo </w:t>
      </w:r>
      <w:proofErr w:type="spellStart"/>
      <w:r w:rsidRPr="00B22B7D">
        <w:rPr>
          <w:b/>
        </w:rPr>
        <w:t>href</w:t>
      </w:r>
      <w:proofErr w:type="spellEnd"/>
      <w:r>
        <w:t xml:space="preserve"> el nombre del ancla</w:t>
      </w:r>
      <w:r w:rsidR="00B22B7D">
        <w:t xml:space="preserve"> directamente precedido del signo almohadilla (</w:t>
      </w:r>
      <w:r w:rsidR="00B22B7D" w:rsidRPr="00B22B7D">
        <w:rPr>
          <w:b/>
        </w:rPr>
        <w:t>#</w:t>
      </w:r>
      <w:r w:rsidR="00B22B7D">
        <w:t>), de la siguiente forma:</w:t>
      </w:r>
    </w:p>
    <w:p w:rsidR="00B22B7D" w:rsidRDefault="00B22B7D" w:rsidP="00F42C50">
      <w:pPr>
        <w:ind w:left="709" w:firstLine="0"/>
      </w:pPr>
    </w:p>
    <w:p w:rsidR="003335E3" w:rsidRDefault="00B22B7D">
      <w:pPr>
        <w:ind w:left="709" w:firstLine="0"/>
        <w:rPr>
          <w:b/>
        </w:rPr>
      </w:pPr>
      <w:r>
        <w:tab/>
      </w:r>
      <w:r>
        <w:rPr>
          <w:b/>
        </w:rPr>
        <w:t xml:space="preserve">&lt;a </w:t>
      </w:r>
      <w:proofErr w:type="spellStart"/>
      <w:r>
        <w:rPr>
          <w:b/>
        </w:rPr>
        <w:t>href</w:t>
      </w:r>
      <w:proofErr w:type="spellEnd"/>
      <w:r>
        <w:rPr>
          <w:b/>
        </w:rPr>
        <w:t>=”#</w:t>
      </w:r>
      <w:r>
        <w:t>nombre de etiqueta donde saltará</w:t>
      </w:r>
      <w:r>
        <w:rPr>
          <w:b/>
        </w:rPr>
        <w:t>”&gt;</w:t>
      </w:r>
      <w:r>
        <w:t xml:space="preserve"> mensaje que se desee </w:t>
      </w:r>
      <w:r>
        <w:rPr>
          <w:b/>
        </w:rPr>
        <w:t>&lt;/a&gt;</w:t>
      </w:r>
    </w:p>
    <w:p w:rsidR="003335E3" w:rsidRDefault="003335E3">
      <w:pPr>
        <w:ind w:left="709" w:firstLine="0"/>
      </w:pPr>
    </w:p>
    <w:p w:rsidR="003335E3" w:rsidRPr="00A44F3A" w:rsidRDefault="00A44F3A">
      <w:pPr>
        <w:ind w:left="709" w:firstLine="0"/>
        <w:rPr>
          <w:b/>
          <w:i/>
          <w:u w:val="single"/>
        </w:rPr>
      </w:pPr>
      <w:r w:rsidRPr="00A44F3A">
        <w:rPr>
          <w:b/>
          <w:i/>
          <w:u w:val="single"/>
        </w:rPr>
        <w:t>Realicemos un ejemplo con la práctica 5.5</w:t>
      </w:r>
    </w:p>
    <w:p w:rsidR="003335E3" w:rsidRDefault="003335E3">
      <w:pPr>
        <w:ind w:left="709" w:firstLine="0"/>
      </w:pPr>
    </w:p>
    <w:p w:rsidR="00834B6D" w:rsidRDefault="000148B2">
      <w:r>
        <w:t>Observe que los enlaces se visualizan</w:t>
      </w:r>
      <w:r w:rsidR="00140DE2">
        <w:t>,</w:t>
      </w:r>
      <w:r>
        <w:t xml:space="preserve"> por defecto</w:t>
      </w:r>
      <w:r w:rsidR="00140DE2">
        <w:t>,</w:t>
      </w:r>
      <w:r>
        <w:t xml:space="preserve"> subrayados y en color azul para el enlace no visitado, en color púrpura</w:t>
      </w:r>
      <w:r w:rsidR="00FA412B">
        <w:t>,</w:t>
      </w:r>
      <w:r>
        <w:t xml:space="preserve"> para el enlace visitado y en color rojo para el enlace activo.</w:t>
      </w:r>
    </w:p>
    <w:p w:rsidR="000148B2" w:rsidRDefault="000148B2"/>
    <w:p w:rsidR="00140DE2" w:rsidRDefault="00140DE2">
      <w:r>
        <w:t xml:space="preserve">El subrayado es una convención que se utiliza desde los comienzos del </w:t>
      </w:r>
      <w:r w:rsidRPr="00140DE2">
        <w:rPr>
          <w:b/>
        </w:rPr>
        <w:t>HTML</w:t>
      </w:r>
      <w:r>
        <w:t>. Para no desconcertar al navegante poco experimentado, seguiremos con esta norma, pero desde el punto de vista estético, una web que contenga muchos enlaces puede resultar fea. Veremos más adelante como quitar el subrayado usando hojas de estilo.</w:t>
      </w:r>
    </w:p>
    <w:p w:rsidR="003335E3" w:rsidRDefault="003335E3">
      <w:pPr>
        <w:ind w:left="709" w:firstLine="0"/>
        <w:rPr>
          <w:b/>
        </w:rPr>
      </w:pPr>
    </w:p>
    <w:p w:rsidR="00B46A01" w:rsidRPr="00B46A01" w:rsidRDefault="00B46A01">
      <w:pPr>
        <w:ind w:left="709" w:firstLine="0"/>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CON OTRA PÁGINA DE NUESTRO SITIO WEB</w:t>
      </w:r>
    </w:p>
    <w:p w:rsidR="003335E3" w:rsidRDefault="003335E3">
      <w:pPr>
        <w:pStyle w:val="Sangra2detindependiente"/>
      </w:pPr>
    </w:p>
    <w:p w:rsidR="003335E3" w:rsidRDefault="000148B2">
      <w:r>
        <w:t xml:space="preserve">Lo habitual es que un sitio web esté compuesto por </w:t>
      </w:r>
      <w:r w:rsidR="003335E3">
        <w:t>varias páginas Web, una principal y otras secundarias que a su vez pueden estar relacionadas entre sí.</w:t>
      </w:r>
      <w:r>
        <w:t xml:space="preserve"> En nuestro caso </w:t>
      </w:r>
      <w:r w:rsidR="00140DE2">
        <w:t>podemos considerar que estamos realizando un sitio web dedicado al turismo en España, con varias páginas diferentes y cuya página web principal es “</w:t>
      </w:r>
      <w:r w:rsidR="00140DE2" w:rsidRPr="00140DE2">
        <w:rPr>
          <w:b/>
        </w:rPr>
        <w:t>turismo.html</w:t>
      </w:r>
      <w:r w:rsidR="00140DE2">
        <w:t>”.</w:t>
      </w:r>
    </w:p>
    <w:p w:rsidR="004172A0" w:rsidRDefault="004172A0"/>
    <w:p w:rsidR="004172A0" w:rsidRDefault="004172A0">
      <w:r>
        <w:t xml:space="preserve">Si el sito web es muy grande, puede suceder que, los diferentes archivos, se sitúen en varias carpetas para mantener el sitio bien estructurado. De ser así, tendríamos que tenerlo en cuenta para indicar correctamente la ruta donde se encuentra el archivo al que queremos enlazar. </w:t>
      </w:r>
    </w:p>
    <w:p w:rsidR="003335E3" w:rsidRDefault="003335E3"/>
    <w:p w:rsidR="003335E3" w:rsidRDefault="00413D4C">
      <w:r>
        <w:t xml:space="preserve">Para </w:t>
      </w:r>
      <w:r w:rsidR="003335E3">
        <w:t xml:space="preserve">enlazar nuestra página principal con otra </w:t>
      </w:r>
      <w:r w:rsidR="00A74789">
        <w:t xml:space="preserve">situada en la misma carpeta </w:t>
      </w:r>
      <w:r w:rsidR="004172A0">
        <w:t>de nuestro sitio</w:t>
      </w:r>
      <w:r w:rsidR="00A74789">
        <w:t xml:space="preserve"> web</w:t>
      </w:r>
      <w:r w:rsidR="004172A0">
        <w:t xml:space="preserve"> utilizaremos el c</w:t>
      </w:r>
      <w:r w:rsidR="00A74789">
        <w:t>ódigo:</w:t>
      </w:r>
    </w:p>
    <w:p w:rsidR="003335E3" w:rsidRDefault="003335E3">
      <w:pPr>
        <w:ind w:left="709" w:firstLine="0"/>
        <w:rPr>
          <w:b/>
        </w:rPr>
      </w:pPr>
    </w:p>
    <w:p w:rsidR="003335E3" w:rsidRDefault="004172A0">
      <w:pPr>
        <w:ind w:left="709" w:firstLine="0"/>
      </w:pPr>
      <w:r>
        <w:rPr>
          <w:b/>
        </w:rPr>
        <w:tab/>
        <w:t xml:space="preserve">&lt;a </w:t>
      </w:r>
      <w:proofErr w:type="spellStart"/>
      <w:r>
        <w:rPr>
          <w:b/>
        </w:rPr>
        <w:t>href</w:t>
      </w:r>
      <w:proofErr w:type="spellEnd"/>
      <w:r>
        <w:rPr>
          <w:b/>
        </w:rPr>
        <w:t>=”</w:t>
      </w:r>
      <w:r>
        <w:t>nombre de la página</w:t>
      </w:r>
      <w:r>
        <w:rPr>
          <w:b/>
        </w:rPr>
        <w:t>.</w:t>
      </w:r>
      <w:r w:rsidRPr="004172A0">
        <w:t>html</w:t>
      </w:r>
      <w:r>
        <w:rPr>
          <w:b/>
        </w:rPr>
        <w:t>”&gt;</w:t>
      </w:r>
      <w:r>
        <w:t xml:space="preserve"> mensaje que desee </w:t>
      </w:r>
      <w:r>
        <w:rPr>
          <w:b/>
        </w:rPr>
        <w:t>&lt;/a&gt;</w:t>
      </w:r>
    </w:p>
    <w:p w:rsidR="003335E3" w:rsidRDefault="003335E3">
      <w:pPr>
        <w:ind w:left="709" w:firstLine="0"/>
      </w:pPr>
    </w:p>
    <w:p w:rsidR="00A74789" w:rsidRDefault="003335E3">
      <w:r>
        <w:t>Siendo “</w:t>
      </w:r>
      <w:r w:rsidRPr="00A74789">
        <w:rPr>
          <w:b/>
        </w:rPr>
        <w:t>nombre de la página.</w:t>
      </w:r>
      <w:r w:rsidR="00A74789" w:rsidRPr="00A74789">
        <w:rPr>
          <w:b/>
        </w:rPr>
        <w:t>html</w:t>
      </w:r>
      <w:r w:rsidR="00A74789">
        <w:t>” el nombre con el que se gra</w:t>
      </w:r>
      <w:r>
        <w:t xml:space="preserve">bó </w:t>
      </w:r>
      <w:r w:rsidR="00A74789">
        <w:t xml:space="preserve">el archivo de código de </w:t>
      </w:r>
      <w:r>
        <w:t xml:space="preserve">la página </w:t>
      </w:r>
      <w:r w:rsidR="00A74789">
        <w:t xml:space="preserve">a </w:t>
      </w:r>
      <w:r>
        <w:t xml:space="preserve">donde deseamos </w:t>
      </w:r>
      <w:r w:rsidR="00A74789">
        <w:t>ir.</w:t>
      </w:r>
    </w:p>
    <w:p w:rsidR="00A74789" w:rsidRDefault="00A74789"/>
    <w:p w:rsidR="003335E3" w:rsidRDefault="00A74789">
      <w:r>
        <w:t>Si la página con la que queremos enlazar no se encuentra en la misma carpeta habría que indicarle la ruta donde se encuentra de la siguiente manera</w:t>
      </w:r>
      <w:r w:rsidR="003335E3">
        <w:t>:</w:t>
      </w:r>
    </w:p>
    <w:p w:rsidR="003335E3" w:rsidRDefault="003335E3">
      <w:pPr>
        <w:ind w:left="709" w:firstLine="0"/>
        <w:rPr>
          <w:b/>
        </w:rPr>
      </w:pPr>
    </w:p>
    <w:p w:rsidR="003335E3" w:rsidRDefault="00A74789" w:rsidP="0009323D">
      <w:pPr>
        <w:ind w:firstLine="0"/>
        <w:jc w:val="center"/>
        <w:rPr>
          <w:b/>
        </w:rPr>
      </w:pPr>
      <w:r>
        <w:rPr>
          <w:b/>
        </w:rPr>
        <w:t xml:space="preserve">&lt;a </w:t>
      </w:r>
      <w:proofErr w:type="spellStart"/>
      <w:r>
        <w:rPr>
          <w:b/>
        </w:rPr>
        <w:t>href</w:t>
      </w:r>
      <w:proofErr w:type="spellEnd"/>
      <w:r>
        <w:rPr>
          <w:b/>
        </w:rPr>
        <w:t>=”</w:t>
      </w:r>
      <w:r w:rsidR="005F3B2C" w:rsidRPr="005F3B2C">
        <w:t>ruta de</w:t>
      </w:r>
      <w:r w:rsidR="005F3B2C">
        <w:rPr>
          <w:b/>
        </w:rPr>
        <w:t xml:space="preserve"> </w:t>
      </w:r>
      <w:r>
        <w:t>carpeta</w:t>
      </w:r>
      <w:r w:rsidR="005F3B2C">
        <w:t>s</w:t>
      </w:r>
      <w:r w:rsidRPr="0009323D">
        <w:t>/</w:t>
      </w:r>
      <w:r>
        <w:t>nombre de la página</w:t>
      </w:r>
      <w:r>
        <w:rPr>
          <w:b/>
        </w:rPr>
        <w:t>.</w:t>
      </w:r>
      <w:r w:rsidRPr="00A74789">
        <w:t>html</w:t>
      </w:r>
      <w:r>
        <w:rPr>
          <w:b/>
        </w:rPr>
        <w:t>”&gt;</w:t>
      </w:r>
      <w:r>
        <w:t xml:space="preserve"> mensaje que desee </w:t>
      </w:r>
      <w:r>
        <w:rPr>
          <w:b/>
        </w:rPr>
        <w:t>&lt;/a&gt;</w:t>
      </w:r>
    </w:p>
    <w:p w:rsidR="003335E3" w:rsidRDefault="003335E3">
      <w:pPr>
        <w:ind w:left="709" w:firstLine="0"/>
      </w:pPr>
    </w:p>
    <w:p w:rsidR="005F3B2C" w:rsidRDefault="005F3B2C" w:rsidP="00A514A7">
      <w:pPr>
        <w:pStyle w:val="Sangra2detindependiente"/>
        <w:ind w:left="0" w:firstLine="709"/>
      </w:pPr>
      <w:r>
        <w:t>A la hora de realizar enlaces a otras páginas web es importante respetar las mayúsculas y minúsculas en los nom</w:t>
      </w:r>
      <w:r w:rsidR="00A514A7">
        <w:t>bres de los archivos y carpetas así como</w:t>
      </w:r>
      <w:r>
        <w:t xml:space="preserve"> tener en cuenta los espacios </w:t>
      </w:r>
      <w:r w:rsidR="00A514A7">
        <w:t>para buscar la compatibilidad con otros sistemas operativos diferentes a Windows.</w:t>
      </w:r>
    </w:p>
    <w:p w:rsidR="009E552C" w:rsidRDefault="009E552C" w:rsidP="00A514A7">
      <w:pPr>
        <w:pStyle w:val="Sangra2detindependiente"/>
        <w:ind w:left="0" w:firstLine="709"/>
      </w:pPr>
    </w:p>
    <w:p w:rsidR="009E552C" w:rsidRDefault="009E552C" w:rsidP="00A514A7">
      <w:pPr>
        <w:pStyle w:val="Sangra2detindependiente"/>
        <w:ind w:left="0" w:firstLine="709"/>
      </w:pPr>
    </w:p>
    <w:p w:rsidR="009E552C" w:rsidRPr="007A10CD" w:rsidRDefault="009E552C"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 A UN LUGAR CONCRETO DE OTRA PÁGINA DEL SITIO WEB</w:t>
      </w:r>
    </w:p>
    <w:p w:rsidR="00A514A7" w:rsidRDefault="00A514A7">
      <w:pPr>
        <w:pStyle w:val="Sangra2detindependiente"/>
      </w:pPr>
    </w:p>
    <w:p w:rsidR="003335E3" w:rsidRDefault="0009323D" w:rsidP="0009323D">
      <w:r>
        <w:t>También es posible realizar un enlace hacía un ancla situada en otra página. La sintaxis sería:</w:t>
      </w:r>
    </w:p>
    <w:p w:rsidR="003335E3" w:rsidRDefault="003335E3">
      <w:pPr>
        <w:ind w:left="709" w:firstLine="0"/>
        <w:rPr>
          <w:b/>
        </w:rPr>
      </w:pPr>
    </w:p>
    <w:p w:rsidR="003335E3" w:rsidRDefault="0009323D" w:rsidP="0009323D">
      <w:pPr>
        <w:ind w:firstLine="0"/>
        <w:jc w:val="center"/>
      </w:pPr>
      <w:r>
        <w:rPr>
          <w:b/>
        </w:rPr>
        <w:t xml:space="preserve">&lt;a </w:t>
      </w:r>
      <w:proofErr w:type="spellStart"/>
      <w:r>
        <w:rPr>
          <w:b/>
        </w:rPr>
        <w:t>href</w:t>
      </w:r>
      <w:proofErr w:type="spellEnd"/>
      <w:r>
        <w:rPr>
          <w:b/>
        </w:rPr>
        <w:t>=”</w:t>
      </w:r>
      <w:r w:rsidRPr="0009323D">
        <w:t>ruta de carpetas</w:t>
      </w:r>
      <w:r>
        <w:rPr>
          <w:b/>
        </w:rPr>
        <w:t>/</w:t>
      </w:r>
      <w:r>
        <w:t xml:space="preserve">nombre de la </w:t>
      </w:r>
      <w:proofErr w:type="spellStart"/>
      <w:r>
        <w:t>página</w:t>
      </w:r>
      <w:r>
        <w:rPr>
          <w:b/>
        </w:rPr>
        <w:t>.</w:t>
      </w:r>
      <w:r w:rsidRPr="0009323D">
        <w:t>html</w:t>
      </w:r>
      <w:r>
        <w:rPr>
          <w:b/>
        </w:rPr>
        <w:t>#</w:t>
      </w:r>
      <w:r>
        <w:t>ancla</w:t>
      </w:r>
      <w:proofErr w:type="spellEnd"/>
      <w:r>
        <w:rPr>
          <w:b/>
        </w:rPr>
        <w:t>”&gt;</w:t>
      </w:r>
      <w:r>
        <w:t>mensaje que desee</w:t>
      </w:r>
      <w:r>
        <w:rPr>
          <w:b/>
        </w:rPr>
        <w:t>&lt;/a&gt;</w:t>
      </w:r>
    </w:p>
    <w:p w:rsidR="003335E3" w:rsidRDefault="003335E3">
      <w:pPr>
        <w:pStyle w:val="Sangra2detindependiente"/>
      </w:pPr>
    </w:p>
    <w:p w:rsidR="003335E3" w:rsidRDefault="0009323D">
      <w:r>
        <w:lastRenderedPageBreak/>
        <w:t xml:space="preserve">Recuerde que </w:t>
      </w:r>
      <w:r w:rsidR="003335E3">
        <w:t xml:space="preserve">previamente en esa página donde deseemos ir tendríamos que haber puesto la orden </w:t>
      </w:r>
      <w:r>
        <w:t xml:space="preserve">correspondiente al ancla </w:t>
      </w:r>
      <w:r w:rsidR="003335E3">
        <w:t>de destino:</w:t>
      </w:r>
    </w:p>
    <w:p w:rsidR="003335E3" w:rsidRDefault="003335E3">
      <w:pPr>
        <w:ind w:left="709" w:firstLine="0"/>
        <w:rPr>
          <w:b/>
        </w:rPr>
      </w:pPr>
    </w:p>
    <w:p w:rsidR="003335E3" w:rsidRDefault="0009323D" w:rsidP="0009323D">
      <w:pPr>
        <w:ind w:firstLine="0"/>
        <w:jc w:val="center"/>
        <w:rPr>
          <w:b/>
        </w:rPr>
      </w:pPr>
      <w:r>
        <w:rPr>
          <w:b/>
        </w:rPr>
        <w:t>&lt;a id=”</w:t>
      </w:r>
      <w:r>
        <w:t>ancla</w:t>
      </w:r>
      <w:r>
        <w:rPr>
          <w:b/>
        </w:rPr>
        <w:t>”&gt; &lt;/a&gt;</w:t>
      </w:r>
    </w:p>
    <w:p w:rsidR="003335E3" w:rsidRDefault="003335E3">
      <w:pPr>
        <w:ind w:left="709" w:firstLine="0"/>
      </w:pPr>
    </w:p>
    <w:p w:rsidR="00C518A3" w:rsidRPr="00C518A3" w:rsidRDefault="00C518A3" w:rsidP="00C518A3">
      <w:pPr>
        <w:pStyle w:val="Sangra2detindependiente"/>
        <w:ind w:left="0" w:firstLine="709"/>
        <w:rPr>
          <w:b/>
          <w:i/>
          <w:u w:val="single"/>
        </w:rPr>
      </w:pPr>
      <w:r w:rsidRPr="00C518A3">
        <w:rPr>
          <w:b/>
          <w:i/>
          <w:u w:val="single"/>
        </w:rPr>
        <w:t>Veamos el funcionamiento realizando la práctica 5.6:</w:t>
      </w:r>
    </w:p>
    <w:p w:rsidR="003335E3" w:rsidRDefault="003335E3">
      <w:pPr>
        <w:ind w:left="709" w:firstLine="0"/>
      </w:pPr>
    </w:p>
    <w:p w:rsidR="001C0BE2" w:rsidRDefault="001C0BE2">
      <w:pPr>
        <w:ind w:firstLine="0"/>
        <w:jc w:val="left"/>
      </w:pPr>
    </w:p>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A PÁGINAS DE CUALQ</w:t>
      </w:r>
      <w:r w:rsidR="009B62BD">
        <w:rPr>
          <w:rFonts w:ascii="Arial" w:hAnsi="Arial" w:cs="Arial"/>
          <w:lang w:val="es-ES_tradnl"/>
        </w:rPr>
        <w:t>U</w:t>
      </w:r>
      <w:r w:rsidRPr="007A10CD">
        <w:rPr>
          <w:rFonts w:ascii="Arial" w:hAnsi="Arial" w:cs="Arial"/>
          <w:lang w:val="es-ES_tradnl"/>
        </w:rPr>
        <w:t xml:space="preserve">IER SITIO WEB  </w:t>
      </w:r>
    </w:p>
    <w:p w:rsidR="003335E3" w:rsidRDefault="003335E3">
      <w:pPr>
        <w:pStyle w:val="Sangradetextonormal"/>
      </w:pPr>
    </w:p>
    <w:p w:rsidR="003335E3" w:rsidRDefault="003335E3">
      <w:pPr>
        <w:pStyle w:val="Sangradetextonormal"/>
      </w:pPr>
      <w:r>
        <w:t>Si lo que queremos es enlazar con páginas Web de otros servidores de cualquier parte del mundo, lo único que deseamos saber es su dirección completa.</w:t>
      </w:r>
      <w:r w:rsidR="00F16486">
        <w:t xml:space="preserve"> La sintaxis:</w:t>
      </w:r>
    </w:p>
    <w:p w:rsidR="003335E3" w:rsidRDefault="003335E3">
      <w:pPr>
        <w:pStyle w:val="Sangradetextonormal"/>
      </w:pPr>
    </w:p>
    <w:p w:rsidR="003335E3" w:rsidRDefault="00F16486" w:rsidP="00F16486">
      <w:pPr>
        <w:pStyle w:val="Sangradetextonormal"/>
        <w:ind w:firstLine="0"/>
        <w:jc w:val="center"/>
      </w:pPr>
      <w:r>
        <w:rPr>
          <w:b/>
        </w:rPr>
        <w:t xml:space="preserve">&lt;a </w:t>
      </w:r>
      <w:proofErr w:type="spellStart"/>
      <w:r>
        <w:rPr>
          <w:b/>
        </w:rPr>
        <w:t>href</w:t>
      </w:r>
      <w:proofErr w:type="spellEnd"/>
      <w:r>
        <w:rPr>
          <w:b/>
        </w:rPr>
        <w:t>=”</w:t>
      </w:r>
      <w:r>
        <w:t>dirección completa de la página</w:t>
      </w:r>
      <w:r>
        <w:rPr>
          <w:b/>
        </w:rPr>
        <w:t>”&gt;</w:t>
      </w:r>
      <w:r>
        <w:t xml:space="preserve"> mensaje que desee </w:t>
      </w:r>
      <w:r>
        <w:rPr>
          <w:b/>
        </w:rPr>
        <w:t>&lt;/a&gt;</w:t>
      </w:r>
    </w:p>
    <w:p w:rsidR="00F16486" w:rsidRDefault="00F16486"/>
    <w:p w:rsidR="00F16486" w:rsidRDefault="00F14664">
      <w:r>
        <w:t>Nótese</w:t>
      </w:r>
      <w:r w:rsidR="00F16486">
        <w:t xml:space="preserve"> que hay que incluir la dirección completa, incluido el texto del protocolo http://.</w:t>
      </w:r>
    </w:p>
    <w:p w:rsidR="00F16486" w:rsidRDefault="00F16486"/>
    <w:p w:rsidR="003335E3" w:rsidRDefault="003335E3" w:rsidP="00355ACB">
      <w:r>
        <w:t xml:space="preserve">Por ejemplo </w:t>
      </w:r>
      <w:r w:rsidR="00F16486">
        <w:t xml:space="preserve">si </w:t>
      </w:r>
      <w:r>
        <w:t xml:space="preserve">queremos </w:t>
      </w:r>
      <w:r w:rsidR="00F16486">
        <w:t>enlazar</w:t>
      </w:r>
      <w:r>
        <w:t xml:space="preserve"> </w:t>
      </w:r>
      <w:r w:rsidR="00355ACB">
        <w:t xml:space="preserve">con la web de nuestro centro </w:t>
      </w:r>
      <w:r>
        <w:t>la orden completa sería:</w:t>
      </w:r>
    </w:p>
    <w:p w:rsidR="003335E3" w:rsidRDefault="003335E3">
      <w:pPr>
        <w:pStyle w:val="Sangradetextonormal"/>
        <w:rPr>
          <w:b/>
        </w:rPr>
      </w:pPr>
    </w:p>
    <w:p w:rsidR="003335E3" w:rsidRDefault="00355ACB" w:rsidP="00355ACB">
      <w:pPr>
        <w:pStyle w:val="Sangradetextonormal"/>
        <w:ind w:firstLine="0"/>
        <w:jc w:val="center"/>
      </w:pPr>
      <w:r>
        <w:rPr>
          <w:b/>
        </w:rPr>
        <w:t xml:space="preserve">&lt;a </w:t>
      </w:r>
      <w:proofErr w:type="spellStart"/>
      <w:r>
        <w:rPr>
          <w:b/>
        </w:rPr>
        <w:t>href</w:t>
      </w:r>
      <w:proofErr w:type="spellEnd"/>
      <w:r>
        <w:rPr>
          <w:b/>
        </w:rPr>
        <w:t>=”</w:t>
      </w:r>
      <w:r>
        <w:t>http://www.academiafrayluis.es</w:t>
      </w:r>
      <w:r>
        <w:rPr>
          <w:b/>
        </w:rPr>
        <w:t>”&gt;Visite nuestra web</w:t>
      </w:r>
      <w:r>
        <w:t xml:space="preserve"> </w:t>
      </w:r>
      <w:r>
        <w:rPr>
          <w:b/>
        </w:rPr>
        <w:t>&lt;/a&gt;</w:t>
      </w:r>
    </w:p>
    <w:p w:rsidR="003335E3" w:rsidRDefault="003335E3"/>
    <w:p w:rsidR="00355ACB" w:rsidRDefault="00355ACB"/>
    <w:p w:rsidR="003335E3"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A UNA DIRECCIÓN E-MAIL.</w:t>
      </w:r>
    </w:p>
    <w:p w:rsidR="003335E3" w:rsidRDefault="003335E3">
      <w:pPr>
        <w:pStyle w:val="Sangra2detindependiente"/>
      </w:pPr>
    </w:p>
    <w:p w:rsidR="003335E3" w:rsidRDefault="00055D25" w:rsidP="00055D25">
      <w:pPr>
        <w:rPr>
          <w:b/>
        </w:rPr>
      </w:pPr>
      <w:r>
        <w:t>Podemos permitir a los visitantes de nuestro sitio web que contacten con nosotros a través del correo electrónico. Para ello realizaremos un enlace a una dirección de correo siguiendo el siguiente formato:</w:t>
      </w:r>
    </w:p>
    <w:p w:rsidR="003335E3" w:rsidRDefault="003335E3">
      <w:pPr>
        <w:pStyle w:val="Sangra2detindependiente"/>
      </w:pPr>
    </w:p>
    <w:p w:rsidR="003335E3" w:rsidRDefault="00055D25" w:rsidP="00055D25">
      <w:pPr>
        <w:ind w:firstLine="0"/>
        <w:jc w:val="center"/>
      </w:pPr>
      <w:r>
        <w:rPr>
          <w:b/>
        </w:rPr>
        <w:t xml:space="preserve">&lt;a </w:t>
      </w:r>
      <w:proofErr w:type="spellStart"/>
      <w:r>
        <w:rPr>
          <w:b/>
        </w:rPr>
        <w:t>href</w:t>
      </w:r>
      <w:proofErr w:type="spellEnd"/>
      <w:r>
        <w:rPr>
          <w:b/>
        </w:rPr>
        <w:t>=”mailto:</w:t>
      </w:r>
      <w:r>
        <w:t>dirección correo electrónico</w:t>
      </w:r>
      <w:r>
        <w:rPr>
          <w:b/>
        </w:rPr>
        <w:t>”&gt;</w:t>
      </w:r>
      <w:r>
        <w:t xml:space="preserve"> mensaje que desee </w:t>
      </w:r>
      <w:r>
        <w:rPr>
          <w:b/>
        </w:rPr>
        <w:t>&lt;/a&gt;</w:t>
      </w:r>
    </w:p>
    <w:p w:rsidR="003335E3" w:rsidRDefault="003335E3">
      <w:pPr>
        <w:ind w:left="709" w:firstLine="0"/>
      </w:pPr>
    </w:p>
    <w:p w:rsidR="003B05E8" w:rsidRPr="00C518A3" w:rsidRDefault="00C518A3" w:rsidP="00C518A3">
      <w:pPr>
        <w:rPr>
          <w:b/>
          <w:i/>
          <w:u w:val="single"/>
        </w:rPr>
      </w:pPr>
      <w:r w:rsidRPr="00C518A3">
        <w:rPr>
          <w:b/>
          <w:i/>
          <w:u w:val="single"/>
        </w:rPr>
        <w:t>Veamos un ejemplo realizando la práctica 5.7</w:t>
      </w:r>
    </w:p>
    <w:p w:rsidR="003B05E8" w:rsidRDefault="003B05E8" w:rsidP="003B05E8"/>
    <w:p w:rsidR="003B05E8" w:rsidRDefault="003B05E8" w:rsidP="003B05E8">
      <w:r>
        <w:t>Como ha podido comprobar, la activación del enlace hacia una dirección mail, abre una ventana de la aplicación de correo electrónico configurada por defecto en el puesto del visitante.</w:t>
      </w:r>
    </w:p>
    <w:p w:rsidR="003B05E8" w:rsidRDefault="003B05E8" w:rsidP="003B05E8"/>
    <w:p w:rsidR="00487B25" w:rsidRPr="00487B25" w:rsidRDefault="00487B25"/>
    <w:p w:rsidR="003335E3" w:rsidRPr="007A10CD" w:rsidRDefault="00487B25"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ENLACES PARA DESCARGAR UN ARCHIVO</w:t>
      </w:r>
    </w:p>
    <w:p w:rsidR="00DC6A48" w:rsidRPr="000C4624" w:rsidRDefault="00DC6A48" w:rsidP="00DC6A48">
      <w:pPr>
        <w:ind w:firstLine="0"/>
        <w:rPr>
          <w:rFonts w:ascii="Arial" w:hAnsi="Arial" w:cs="Arial"/>
          <w:szCs w:val="22"/>
          <w:lang w:val="es-ES"/>
        </w:rPr>
      </w:pPr>
    </w:p>
    <w:p w:rsidR="00487C52" w:rsidRDefault="000C4624" w:rsidP="00DC6A48">
      <w:pPr>
        <w:ind w:firstLine="0"/>
        <w:rPr>
          <w:rFonts w:ascii="Arial" w:hAnsi="Arial" w:cs="Arial"/>
          <w:szCs w:val="22"/>
          <w:lang w:val="es-ES"/>
        </w:rPr>
      </w:pPr>
      <w:r w:rsidRPr="000C4624">
        <w:rPr>
          <w:rFonts w:ascii="Arial" w:hAnsi="Arial" w:cs="Arial"/>
          <w:szCs w:val="22"/>
          <w:lang w:val="es-ES"/>
        </w:rPr>
        <w:tab/>
      </w:r>
      <w:r>
        <w:rPr>
          <w:rFonts w:ascii="Arial" w:hAnsi="Arial" w:cs="Arial"/>
          <w:szCs w:val="22"/>
          <w:lang w:val="es-ES"/>
        </w:rPr>
        <w:t>Para descargar un archivo utilizamos la misma etiqueta &lt;</w:t>
      </w:r>
      <w:r w:rsidRPr="001265A4">
        <w:rPr>
          <w:rFonts w:ascii="Arial" w:hAnsi="Arial" w:cs="Arial"/>
          <w:b/>
          <w:szCs w:val="22"/>
          <w:lang w:val="es-ES"/>
        </w:rPr>
        <w:t>a</w:t>
      </w:r>
      <w:r>
        <w:rPr>
          <w:rFonts w:ascii="Arial" w:hAnsi="Arial" w:cs="Arial"/>
          <w:szCs w:val="22"/>
          <w:lang w:val="es-ES"/>
        </w:rPr>
        <w:t>&gt; indicando la ruta y el nombre del a</w:t>
      </w:r>
      <w:r w:rsidR="00487C52">
        <w:rPr>
          <w:rFonts w:ascii="Arial" w:hAnsi="Arial" w:cs="Arial"/>
          <w:szCs w:val="22"/>
          <w:lang w:val="es-ES"/>
        </w:rPr>
        <w:t>rchivo que se quiere descargar.</w:t>
      </w:r>
    </w:p>
    <w:p w:rsidR="00487C52" w:rsidRDefault="00487C52" w:rsidP="00DC6A48">
      <w:pPr>
        <w:ind w:firstLine="0"/>
        <w:rPr>
          <w:rFonts w:ascii="Arial" w:hAnsi="Arial" w:cs="Arial"/>
          <w:szCs w:val="22"/>
          <w:lang w:val="es-ES"/>
        </w:rPr>
      </w:pPr>
    </w:p>
    <w:p w:rsidR="00487B25" w:rsidRPr="00487C52" w:rsidRDefault="00487C52" w:rsidP="00DC6A48">
      <w:pPr>
        <w:ind w:firstLine="0"/>
        <w:rPr>
          <w:rFonts w:ascii="Arial" w:hAnsi="Arial" w:cs="Arial"/>
          <w:b/>
          <w:i/>
          <w:szCs w:val="22"/>
          <w:u w:val="single"/>
          <w:lang w:val="es-ES"/>
        </w:rPr>
      </w:pPr>
      <w:r>
        <w:rPr>
          <w:rFonts w:ascii="Arial" w:hAnsi="Arial" w:cs="Arial"/>
          <w:szCs w:val="22"/>
          <w:lang w:val="es-ES"/>
        </w:rPr>
        <w:tab/>
      </w:r>
      <w:r w:rsidR="000C4624" w:rsidRPr="00487C52">
        <w:rPr>
          <w:rFonts w:ascii="Arial" w:hAnsi="Arial" w:cs="Arial"/>
          <w:b/>
          <w:i/>
          <w:szCs w:val="22"/>
          <w:u w:val="single"/>
          <w:lang w:val="es-ES"/>
        </w:rPr>
        <w:t>Veámoslo con un ejemplo</w:t>
      </w:r>
      <w:r w:rsidRPr="00487C52">
        <w:rPr>
          <w:rFonts w:ascii="Arial" w:hAnsi="Arial" w:cs="Arial"/>
          <w:b/>
          <w:i/>
          <w:szCs w:val="22"/>
          <w:u w:val="single"/>
          <w:lang w:val="es-ES"/>
        </w:rPr>
        <w:t xml:space="preserve"> realizando la práctica 5.8.</w:t>
      </w:r>
    </w:p>
    <w:p w:rsidR="000C4624" w:rsidRDefault="000C4624" w:rsidP="00DC6A48">
      <w:pPr>
        <w:ind w:firstLine="0"/>
        <w:rPr>
          <w:rFonts w:ascii="Arial" w:hAnsi="Arial" w:cs="Arial"/>
          <w:szCs w:val="22"/>
          <w:lang w:val="es-ES"/>
        </w:rPr>
      </w:pPr>
    </w:p>
    <w:p w:rsidR="00455DF0" w:rsidRDefault="00455DF0" w:rsidP="00DC6A48">
      <w:pPr>
        <w:ind w:firstLine="0"/>
        <w:rPr>
          <w:rFonts w:ascii="Arial" w:hAnsi="Arial" w:cs="Arial"/>
          <w:szCs w:val="22"/>
          <w:lang w:val="es-ES"/>
        </w:rPr>
      </w:pPr>
    </w:p>
    <w:p w:rsidR="001265A4" w:rsidRDefault="001265A4" w:rsidP="007D2D70">
      <w:pPr>
        <w:ind w:firstLine="0"/>
        <w:rPr>
          <w:rFonts w:ascii="Arial" w:hAnsi="Arial" w:cs="Arial"/>
          <w:szCs w:val="22"/>
          <w:lang w:val="es-ES"/>
        </w:rPr>
      </w:pPr>
      <w:r>
        <w:rPr>
          <w:rFonts w:ascii="Arial" w:hAnsi="Arial" w:cs="Arial"/>
          <w:szCs w:val="22"/>
          <w:lang w:val="es-ES"/>
        </w:rPr>
        <w:tab/>
        <w:t>Si en el ordenador del visitante no hay ninguna aplicación instalada para leer archivo en formato .</w:t>
      </w:r>
      <w:proofErr w:type="spellStart"/>
      <w:r>
        <w:rPr>
          <w:rFonts w:ascii="Arial" w:hAnsi="Arial" w:cs="Arial"/>
          <w:szCs w:val="22"/>
          <w:lang w:val="es-ES"/>
        </w:rPr>
        <w:t>pdf</w:t>
      </w:r>
      <w:proofErr w:type="spellEnd"/>
      <w:r>
        <w:rPr>
          <w:rFonts w:ascii="Arial" w:hAnsi="Arial" w:cs="Arial"/>
          <w:szCs w:val="22"/>
          <w:lang w:val="es-ES"/>
        </w:rPr>
        <w:t>, el navegador abre una ventana que invita a descargar el archivo.</w:t>
      </w:r>
    </w:p>
    <w:p w:rsidR="00455DF0" w:rsidRDefault="00455DF0">
      <w:pPr>
        <w:ind w:firstLine="0"/>
        <w:jc w:val="left"/>
        <w:rPr>
          <w:rFonts w:ascii="Arial" w:hAnsi="Arial" w:cs="Arial"/>
          <w:szCs w:val="22"/>
          <w:lang w:val="es-ES"/>
        </w:rPr>
      </w:pPr>
      <w:r>
        <w:rPr>
          <w:rFonts w:ascii="Arial" w:hAnsi="Arial" w:cs="Arial"/>
          <w:szCs w:val="22"/>
          <w:lang w:val="es-ES"/>
        </w:rPr>
        <w:br w:type="page"/>
      </w:r>
    </w:p>
    <w:p w:rsidR="001265A4" w:rsidRPr="007A10CD" w:rsidRDefault="001265A4"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ATRIBUTOS DE LA ETIQUETA DE ENLACES</w:t>
      </w:r>
    </w:p>
    <w:p w:rsidR="007D2D70" w:rsidRDefault="007D2D70" w:rsidP="007D2D70">
      <w:pPr>
        <w:ind w:firstLine="0"/>
        <w:rPr>
          <w:rFonts w:ascii="Arial" w:hAnsi="Arial" w:cs="Arial"/>
          <w:szCs w:val="22"/>
          <w:lang w:val="es-ES"/>
        </w:rPr>
      </w:pPr>
    </w:p>
    <w:p w:rsidR="007D2D70" w:rsidRDefault="001265A4" w:rsidP="007D2D70">
      <w:pPr>
        <w:ind w:firstLine="0"/>
        <w:rPr>
          <w:rFonts w:ascii="Arial" w:hAnsi="Arial" w:cs="Arial"/>
          <w:szCs w:val="22"/>
          <w:lang w:val="es-ES"/>
        </w:rPr>
      </w:pPr>
      <w:r>
        <w:rPr>
          <w:rFonts w:ascii="Arial" w:hAnsi="Arial" w:cs="Arial"/>
          <w:szCs w:val="22"/>
          <w:lang w:val="es-ES"/>
        </w:rPr>
        <w:tab/>
        <w:t>La etiqueta &lt;</w:t>
      </w:r>
      <w:r w:rsidRPr="00A84033">
        <w:rPr>
          <w:rFonts w:ascii="Arial" w:hAnsi="Arial" w:cs="Arial"/>
          <w:b/>
          <w:szCs w:val="22"/>
          <w:lang w:val="es-ES"/>
        </w:rPr>
        <w:t>a</w:t>
      </w:r>
      <w:r>
        <w:rPr>
          <w:rFonts w:ascii="Arial" w:hAnsi="Arial" w:cs="Arial"/>
          <w:szCs w:val="22"/>
          <w:lang w:val="es-ES"/>
        </w:rPr>
        <w:t>&gt; tiene varios atributos:</w:t>
      </w:r>
    </w:p>
    <w:p w:rsidR="001265A4" w:rsidRDefault="001265A4" w:rsidP="007D2D70">
      <w:pPr>
        <w:ind w:firstLine="0"/>
        <w:rPr>
          <w:rFonts w:ascii="Arial" w:hAnsi="Arial" w:cs="Arial"/>
          <w:szCs w:val="22"/>
          <w:lang w:val="es-ES"/>
        </w:rPr>
      </w:pPr>
    </w:p>
    <w:p w:rsidR="001265A4" w:rsidRDefault="001265A4" w:rsidP="007D2D70">
      <w:pPr>
        <w:ind w:firstLine="0"/>
        <w:rPr>
          <w:rFonts w:ascii="Arial" w:hAnsi="Arial" w:cs="Arial"/>
          <w:szCs w:val="22"/>
          <w:lang w:val="es-ES"/>
        </w:rPr>
      </w:pPr>
      <w:r>
        <w:rPr>
          <w:rFonts w:ascii="Arial" w:hAnsi="Arial" w:cs="Arial"/>
          <w:szCs w:val="22"/>
          <w:lang w:val="es-ES"/>
        </w:rPr>
        <w:tab/>
      </w:r>
      <w:r w:rsidR="00110F3E">
        <w:rPr>
          <w:rFonts w:ascii="Arial" w:hAnsi="Arial" w:cs="Arial"/>
          <w:szCs w:val="22"/>
          <w:lang w:val="es-ES"/>
        </w:rPr>
        <w:t xml:space="preserve">A.- </w:t>
      </w:r>
      <w:proofErr w:type="spellStart"/>
      <w:r w:rsidR="00110F3E" w:rsidRPr="00A84033">
        <w:rPr>
          <w:rFonts w:ascii="Arial" w:hAnsi="Arial" w:cs="Arial"/>
          <w:b/>
          <w:szCs w:val="22"/>
          <w:lang w:val="es-ES"/>
        </w:rPr>
        <w:t>H</w:t>
      </w:r>
      <w:r w:rsidRPr="00A84033">
        <w:rPr>
          <w:rFonts w:ascii="Arial" w:hAnsi="Arial" w:cs="Arial"/>
          <w:b/>
          <w:szCs w:val="22"/>
          <w:lang w:val="es-ES"/>
        </w:rPr>
        <w:t>ref</w:t>
      </w:r>
      <w:proofErr w:type="spellEnd"/>
      <w:r>
        <w:rPr>
          <w:rFonts w:ascii="Arial" w:hAnsi="Arial" w:cs="Arial"/>
          <w:szCs w:val="22"/>
          <w:lang w:val="es-ES"/>
        </w:rPr>
        <w:t>. Indica la dirección del destino del enlace. Ya lo hemos estudiado ampliamente.</w:t>
      </w:r>
    </w:p>
    <w:p w:rsidR="001265A4" w:rsidRDefault="001265A4" w:rsidP="007D2D70">
      <w:pPr>
        <w:ind w:firstLine="0"/>
        <w:rPr>
          <w:rFonts w:ascii="Arial" w:hAnsi="Arial" w:cs="Arial"/>
          <w:szCs w:val="22"/>
          <w:lang w:val="es-ES"/>
        </w:rPr>
      </w:pPr>
    </w:p>
    <w:p w:rsidR="001265A4" w:rsidRDefault="001265A4" w:rsidP="007D2D70">
      <w:pPr>
        <w:ind w:firstLine="0"/>
        <w:rPr>
          <w:rFonts w:ascii="Arial" w:hAnsi="Arial" w:cs="Arial"/>
          <w:szCs w:val="22"/>
          <w:lang w:val="es-ES"/>
        </w:rPr>
      </w:pPr>
      <w:r>
        <w:rPr>
          <w:rFonts w:ascii="Arial" w:hAnsi="Arial" w:cs="Arial"/>
          <w:szCs w:val="22"/>
          <w:lang w:val="es-ES"/>
        </w:rPr>
        <w:tab/>
      </w:r>
      <w:r w:rsidR="00110F3E">
        <w:rPr>
          <w:rFonts w:ascii="Arial" w:hAnsi="Arial" w:cs="Arial"/>
          <w:szCs w:val="22"/>
          <w:lang w:val="es-ES"/>
        </w:rPr>
        <w:t xml:space="preserve">B.- </w:t>
      </w:r>
      <w:proofErr w:type="spellStart"/>
      <w:r w:rsidR="00110F3E" w:rsidRPr="00A84033">
        <w:rPr>
          <w:rFonts w:ascii="Arial" w:hAnsi="Arial" w:cs="Arial"/>
          <w:b/>
          <w:szCs w:val="22"/>
          <w:lang w:val="es-ES"/>
        </w:rPr>
        <w:t>H</w:t>
      </w:r>
      <w:r w:rsidRPr="00A84033">
        <w:rPr>
          <w:rFonts w:ascii="Arial" w:hAnsi="Arial" w:cs="Arial"/>
          <w:b/>
          <w:szCs w:val="22"/>
          <w:lang w:val="es-ES"/>
        </w:rPr>
        <w:t>rflang</w:t>
      </w:r>
      <w:proofErr w:type="spellEnd"/>
      <w:r>
        <w:rPr>
          <w:rFonts w:ascii="Arial" w:hAnsi="Arial" w:cs="Arial"/>
          <w:szCs w:val="22"/>
          <w:lang w:val="es-ES"/>
        </w:rPr>
        <w:t xml:space="preserve">. Indica el idioma del documento destino si es diferente al del </w:t>
      </w:r>
      <w:r w:rsidR="002D2919">
        <w:rPr>
          <w:rFonts w:ascii="Arial" w:hAnsi="Arial" w:cs="Arial"/>
          <w:szCs w:val="22"/>
          <w:lang w:val="es-ES"/>
        </w:rPr>
        <w:t>documento origen</w:t>
      </w:r>
      <w:r>
        <w:rPr>
          <w:rFonts w:ascii="Arial" w:hAnsi="Arial" w:cs="Arial"/>
          <w:szCs w:val="22"/>
          <w:lang w:val="es-ES"/>
        </w:rPr>
        <w:t>.</w:t>
      </w:r>
      <w:r w:rsidR="003A27ED">
        <w:rPr>
          <w:rFonts w:ascii="Arial" w:hAnsi="Arial" w:cs="Arial"/>
          <w:szCs w:val="22"/>
          <w:lang w:val="es-ES"/>
        </w:rPr>
        <w:t xml:space="preserve"> Solo se usa si el atributo </w:t>
      </w:r>
      <w:proofErr w:type="spellStart"/>
      <w:r w:rsidR="003A27ED" w:rsidRPr="003A27ED">
        <w:rPr>
          <w:rFonts w:ascii="Arial" w:hAnsi="Arial" w:cs="Arial"/>
          <w:b/>
          <w:szCs w:val="22"/>
          <w:lang w:val="es-ES"/>
        </w:rPr>
        <w:t>href</w:t>
      </w:r>
      <w:proofErr w:type="spellEnd"/>
      <w:r w:rsidR="003A27ED">
        <w:rPr>
          <w:rFonts w:ascii="Arial" w:hAnsi="Arial" w:cs="Arial"/>
          <w:szCs w:val="22"/>
          <w:lang w:val="es-ES"/>
        </w:rPr>
        <w:t xml:space="preserve"> está presente.</w:t>
      </w:r>
    </w:p>
    <w:p w:rsidR="002D2919" w:rsidRDefault="002D2919" w:rsidP="007D2D70">
      <w:pPr>
        <w:ind w:firstLine="0"/>
        <w:rPr>
          <w:rFonts w:ascii="Arial" w:hAnsi="Arial" w:cs="Arial"/>
          <w:szCs w:val="22"/>
          <w:lang w:val="es-ES"/>
        </w:rPr>
      </w:pPr>
    </w:p>
    <w:p w:rsidR="002D2919" w:rsidRDefault="002D2919" w:rsidP="007D2D70">
      <w:pPr>
        <w:ind w:firstLine="0"/>
        <w:rPr>
          <w:rFonts w:ascii="Arial" w:hAnsi="Arial" w:cs="Arial"/>
          <w:szCs w:val="22"/>
          <w:lang w:val="es-ES"/>
        </w:rPr>
      </w:pPr>
      <w:r>
        <w:rPr>
          <w:rFonts w:ascii="Arial" w:hAnsi="Arial" w:cs="Arial"/>
          <w:szCs w:val="22"/>
          <w:lang w:val="es-ES"/>
        </w:rPr>
        <w:tab/>
        <w:t xml:space="preserve">C.- </w:t>
      </w:r>
      <w:r w:rsidRPr="00A84033">
        <w:rPr>
          <w:rFonts w:ascii="Arial" w:hAnsi="Arial" w:cs="Arial"/>
          <w:b/>
          <w:szCs w:val="22"/>
          <w:lang w:val="es-ES"/>
        </w:rPr>
        <w:t>Ping</w:t>
      </w:r>
      <w:r>
        <w:rPr>
          <w:rFonts w:ascii="Arial" w:hAnsi="Arial" w:cs="Arial"/>
          <w:szCs w:val="22"/>
          <w:lang w:val="es-ES"/>
        </w:rPr>
        <w:t xml:space="preserve">. Indica una lista de direcciones </w:t>
      </w:r>
      <w:proofErr w:type="spellStart"/>
      <w:r>
        <w:rPr>
          <w:rFonts w:ascii="Arial" w:hAnsi="Arial" w:cs="Arial"/>
          <w:szCs w:val="22"/>
          <w:lang w:val="es-ES"/>
        </w:rPr>
        <w:t>url</w:t>
      </w:r>
      <w:proofErr w:type="spellEnd"/>
      <w:r>
        <w:rPr>
          <w:rFonts w:ascii="Arial" w:hAnsi="Arial" w:cs="Arial"/>
          <w:szCs w:val="22"/>
          <w:lang w:val="es-ES"/>
        </w:rPr>
        <w:t xml:space="preserve"> que reciben una notificación cuando el usuario sigue el enlace. Es muy útil para realizar estadísticas de un sitio web.</w:t>
      </w:r>
    </w:p>
    <w:p w:rsidR="00110F3E" w:rsidRDefault="00110F3E" w:rsidP="007D2D70">
      <w:pPr>
        <w:ind w:firstLine="0"/>
        <w:rPr>
          <w:rFonts w:ascii="Arial" w:hAnsi="Arial" w:cs="Arial"/>
          <w:szCs w:val="22"/>
          <w:lang w:val="es-ES"/>
        </w:rPr>
      </w:pPr>
    </w:p>
    <w:p w:rsidR="00110F3E" w:rsidRDefault="00110F3E" w:rsidP="007D2D70">
      <w:pPr>
        <w:ind w:firstLine="0"/>
        <w:rPr>
          <w:rFonts w:ascii="Arial" w:hAnsi="Arial" w:cs="Arial"/>
          <w:szCs w:val="22"/>
          <w:lang w:val="es-ES"/>
        </w:rPr>
      </w:pPr>
      <w:r>
        <w:rPr>
          <w:rFonts w:ascii="Arial" w:hAnsi="Arial" w:cs="Arial"/>
          <w:szCs w:val="22"/>
          <w:lang w:val="es-ES"/>
        </w:rPr>
        <w:tab/>
        <w:t xml:space="preserve">D.- </w:t>
      </w:r>
      <w:r w:rsidRPr="00A84033">
        <w:rPr>
          <w:rFonts w:ascii="Arial" w:hAnsi="Arial" w:cs="Arial"/>
          <w:b/>
          <w:szCs w:val="22"/>
          <w:lang w:val="es-ES"/>
        </w:rPr>
        <w:t>Media</w:t>
      </w:r>
      <w:r>
        <w:rPr>
          <w:rFonts w:ascii="Arial" w:hAnsi="Arial" w:cs="Arial"/>
          <w:szCs w:val="22"/>
          <w:lang w:val="es-ES"/>
        </w:rPr>
        <w:t xml:space="preserve">. Especifica que el contenido de la dirección </w:t>
      </w:r>
      <w:proofErr w:type="spellStart"/>
      <w:r>
        <w:rPr>
          <w:rFonts w:ascii="Arial" w:hAnsi="Arial" w:cs="Arial"/>
          <w:szCs w:val="22"/>
          <w:lang w:val="es-ES"/>
        </w:rPr>
        <w:t>url</w:t>
      </w:r>
      <w:proofErr w:type="spellEnd"/>
      <w:r>
        <w:rPr>
          <w:rFonts w:ascii="Arial" w:hAnsi="Arial" w:cs="Arial"/>
          <w:szCs w:val="22"/>
          <w:lang w:val="es-ES"/>
        </w:rPr>
        <w:t xml:space="preserve"> de destino está diseñado para dispositivos especiales, como el </w:t>
      </w:r>
      <w:r w:rsidR="003A27ED">
        <w:rPr>
          <w:rFonts w:ascii="Arial" w:hAnsi="Arial" w:cs="Arial"/>
          <w:szCs w:val="22"/>
          <w:lang w:val="es-ES"/>
        </w:rPr>
        <w:t>iPhone, el braille o sintetizadores de voz</w:t>
      </w:r>
      <w:r>
        <w:rPr>
          <w:rFonts w:ascii="Arial" w:hAnsi="Arial" w:cs="Arial"/>
          <w:szCs w:val="22"/>
          <w:lang w:val="es-ES"/>
        </w:rPr>
        <w:t>.</w:t>
      </w:r>
      <w:r w:rsidR="003A27ED">
        <w:rPr>
          <w:rFonts w:ascii="Arial" w:hAnsi="Arial" w:cs="Arial"/>
          <w:szCs w:val="22"/>
          <w:lang w:val="es-ES"/>
        </w:rPr>
        <w:t xml:space="preserve"> Solo se usa si el atributo </w:t>
      </w:r>
      <w:proofErr w:type="spellStart"/>
      <w:r w:rsidR="003A27ED" w:rsidRPr="003A27ED">
        <w:rPr>
          <w:rFonts w:ascii="Arial" w:hAnsi="Arial" w:cs="Arial"/>
          <w:b/>
          <w:szCs w:val="22"/>
          <w:lang w:val="es-ES"/>
        </w:rPr>
        <w:t>href</w:t>
      </w:r>
      <w:proofErr w:type="spellEnd"/>
      <w:r w:rsidR="003A27ED">
        <w:rPr>
          <w:rFonts w:ascii="Arial" w:hAnsi="Arial" w:cs="Arial"/>
          <w:szCs w:val="22"/>
          <w:lang w:val="es-ES"/>
        </w:rPr>
        <w:t xml:space="preserve"> está presente.</w:t>
      </w:r>
    </w:p>
    <w:p w:rsidR="003A27ED" w:rsidRDefault="003A27ED" w:rsidP="007D2D70">
      <w:pPr>
        <w:ind w:firstLine="0"/>
        <w:rPr>
          <w:rFonts w:ascii="Arial" w:hAnsi="Arial" w:cs="Arial"/>
          <w:szCs w:val="22"/>
          <w:lang w:val="es-ES"/>
        </w:rPr>
      </w:pPr>
    </w:p>
    <w:p w:rsidR="003A27ED" w:rsidRDefault="003A27ED" w:rsidP="007D2D70">
      <w:pPr>
        <w:ind w:firstLine="0"/>
        <w:rPr>
          <w:rFonts w:ascii="Arial" w:hAnsi="Arial" w:cs="Arial"/>
          <w:szCs w:val="22"/>
          <w:lang w:val="es-ES"/>
        </w:rPr>
      </w:pPr>
      <w:r>
        <w:rPr>
          <w:rFonts w:ascii="Arial" w:hAnsi="Arial" w:cs="Arial"/>
          <w:szCs w:val="22"/>
          <w:lang w:val="es-ES"/>
        </w:rPr>
        <w:tab/>
        <w:t xml:space="preserve">E.- </w:t>
      </w:r>
      <w:r w:rsidRPr="00A84033">
        <w:rPr>
          <w:rFonts w:ascii="Arial" w:hAnsi="Arial" w:cs="Arial"/>
          <w:b/>
          <w:szCs w:val="22"/>
          <w:lang w:val="es-ES"/>
        </w:rPr>
        <w:t>Rel</w:t>
      </w:r>
      <w:r>
        <w:rPr>
          <w:rFonts w:ascii="Arial" w:hAnsi="Arial" w:cs="Arial"/>
          <w:szCs w:val="22"/>
          <w:lang w:val="es-ES"/>
        </w:rPr>
        <w:t xml:space="preserve">. Especifica la relación entre el documento de origen y el documento destino del enlace. Solo se usa si el atributo </w:t>
      </w:r>
      <w:proofErr w:type="spellStart"/>
      <w:r w:rsidRPr="003A27ED">
        <w:rPr>
          <w:rFonts w:ascii="Arial" w:hAnsi="Arial" w:cs="Arial"/>
          <w:b/>
          <w:szCs w:val="22"/>
          <w:lang w:val="es-ES"/>
        </w:rPr>
        <w:t>href</w:t>
      </w:r>
      <w:proofErr w:type="spellEnd"/>
      <w:r>
        <w:rPr>
          <w:rFonts w:ascii="Arial" w:hAnsi="Arial" w:cs="Arial"/>
          <w:szCs w:val="22"/>
          <w:lang w:val="es-ES"/>
        </w:rPr>
        <w:t xml:space="preserve"> está presente.</w:t>
      </w:r>
    </w:p>
    <w:p w:rsidR="003A27ED" w:rsidRDefault="003A27ED" w:rsidP="007D2D70">
      <w:pPr>
        <w:ind w:firstLine="0"/>
        <w:rPr>
          <w:rFonts w:ascii="Arial" w:hAnsi="Arial" w:cs="Arial"/>
          <w:szCs w:val="22"/>
          <w:lang w:val="es-ES"/>
        </w:rPr>
      </w:pPr>
    </w:p>
    <w:p w:rsidR="003A27ED" w:rsidRDefault="003A27ED" w:rsidP="007D2D70">
      <w:pPr>
        <w:ind w:firstLine="0"/>
        <w:rPr>
          <w:rFonts w:ascii="Arial" w:hAnsi="Arial" w:cs="Arial"/>
          <w:szCs w:val="22"/>
          <w:lang w:val="es-ES"/>
        </w:rPr>
      </w:pPr>
      <w:r>
        <w:rPr>
          <w:rFonts w:ascii="Arial" w:hAnsi="Arial" w:cs="Arial"/>
          <w:szCs w:val="22"/>
          <w:lang w:val="es-ES"/>
        </w:rPr>
        <w:tab/>
        <w:t xml:space="preserve">F. </w:t>
      </w:r>
      <w:r w:rsidRPr="00A84033">
        <w:rPr>
          <w:rFonts w:ascii="Arial" w:hAnsi="Arial" w:cs="Arial"/>
          <w:b/>
          <w:szCs w:val="22"/>
          <w:lang w:val="es-ES"/>
        </w:rPr>
        <w:t>Target</w:t>
      </w:r>
      <w:r>
        <w:rPr>
          <w:rFonts w:ascii="Arial" w:hAnsi="Arial" w:cs="Arial"/>
          <w:szCs w:val="22"/>
          <w:lang w:val="es-ES"/>
        </w:rPr>
        <w:t>. Especifica donde abrir, en qué ventana, los documentos vinculados.</w:t>
      </w:r>
      <w:r w:rsidRPr="003A27ED">
        <w:rPr>
          <w:rFonts w:ascii="Arial" w:hAnsi="Arial" w:cs="Arial"/>
          <w:szCs w:val="22"/>
          <w:lang w:val="es-ES"/>
        </w:rPr>
        <w:t xml:space="preserve"> </w:t>
      </w:r>
      <w:r>
        <w:rPr>
          <w:rFonts w:ascii="Arial" w:hAnsi="Arial" w:cs="Arial"/>
          <w:szCs w:val="22"/>
          <w:lang w:val="es-ES"/>
        </w:rPr>
        <w:t xml:space="preserve">Solo se usa si el atributo </w:t>
      </w:r>
      <w:proofErr w:type="spellStart"/>
      <w:r w:rsidRPr="003A27ED">
        <w:rPr>
          <w:rFonts w:ascii="Arial" w:hAnsi="Arial" w:cs="Arial"/>
          <w:b/>
          <w:szCs w:val="22"/>
          <w:lang w:val="es-ES"/>
        </w:rPr>
        <w:t>href</w:t>
      </w:r>
      <w:proofErr w:type="spellEnd"/>
      <w:r>
        <w:rPr>
          <w:rFonts w:ascii="Arial" w:hAnsi="Arial" w:cs="Arial"/>
          <w:szCs w:val="22"/>
          <w:lang w:val="es-ES"/>
        </w:rPr>
        <w:t xml:space="preserve"> está presente. </w:t>
      </w:r>
      <w:r w:rsidR="000D33C8">
        <w:rPr>
          <w:rFonts w:ascii="Arial" w:hAnsi="Arial" w:cs="Arial"/>
          <w:szCs w:val="22"/>
          <w:lang w:val="es-ES"/>
        </w:rPr>
        <w:t>Tiene las siguientes posibilidades:</w:t>
      </w:r>
    </w:p>
    <w:p w:rsidR="000D33C8" w:rsidRPr="00A84033" w:rsidRDefault="000D33C8" w:rsidP="00290974">
      <w:pPr>
        <w:numPr>
          <w:ilvl w:val="0"/>
          <w:numId w:val="12"/>
        </w:numPr>
        <w:tabs>
          <w:tab w:val="clear" w:pos="720"/>
          <w:tab w:val="num" w:pos="993"/>
        </w:tabs>
        <w:ind w:left="993" w:hanging="284"/>
        <w:rPr>
          <w:rFonts w:ascii="Arial" w:hAnsi="Arial" w:cs="Arial"/>
          <w:szCs w:val="22"/>
        </w:rPr>
      </w:pPr>
      <w:r w:rsidRPr="00A84033">
        <w:rPr>
          <w:rFonts w:ascii="Arial" w:hAnsi="Arial" w:cs="Arial"/>
          <w:b/>
          <w:szCs w:val="22"/>
        </w:rPr>
        <w:t>Target=”_</w:t>
      </w:r>
      <w:proofErr w:type="spellStart"/>
      <w:r w:rsidRPr="00A84033">
        <w:rPr>
          <w:rFonts w:ascii="Arial" w:hAnsi="Arial" w:cs="Arial"/>
          <w:b/>
          <w:szCs w:val="22"/>
        </w:rPr>
        <w:t>self</w:t>
      </w:r>
      <w:proofErr w:type="spellEnd"/>
      <w:r w:rsidRPr="00A84033">
        <w:rPr>
          <w:rFonts w:ascii="Arial" w:hAnsi="Arial" w:cs="Arial"/>
          <w:b/>
          <w:szCs w:val="22"/>
        </w:rPr>
        <w:t>”</w:t>
      </w:r>
      <w:r w:rsidRPr="00A84033">
        <w:rPr>
          <w:rFonts w:ascii="Arial" w:hAnsi="Arial" w:cs="Arial"/>
          <w:szCs w:val="22"/>
        </w:rPr>
        <w:t>. La página de destino se abre en la misma ventana que la página de origen del enlace.</w:t>
      </w:r>
      <w:r w:rsidR="00A84033">
        <w:rPr>
          <w:rFonts w:ascii="Arial" w:hAnsi="Arial" w:cs="Arial"/>
          <w:szCs w:val="22"/>
        </w:rPr>
        <w:t xml:space="preserve"> Es lo que se hace por defecto.</w:t>
      </w:r>
    </w:p>
    <w:p w:rsidR="000D33C8" w:rsidRPr="00A84033" w:rsidRDefault="000D33C8" w:rsidP="00290974">
      <w:pPr>
        <w:numPr>
          <w:ilvl w:val="0"/>
          <w:numId w:val="12"/>
        </w:numPr>
        <w:tabs>
          <w:tab w:val="clear" w:pos="720"/>
          <w:tab w:val="num" w:pos="993"/>
        </w:tabs>
        <w:ind w:left="993" w:hanging="284"/>
        <w:rPr>
          <w:rFonts w:ascii="Arial" w:hAnsi="Arial" w:cs="Arial"/>
          <w:szCs w:val="22"/>
        </w:rPr>
      </w:pPr>
      <w:r w:rsidRPr="00A84033">
        <w:rPr>
          <w:rFonts w:ascii="Arial" w:hAnsi="Arial" w:cs="Arial"/>
          <w:b/>
          <w:szCs w:val="22"/>
        </w:rPr>
        <w:t>Target=”_top”</w:t>
      </w:r>
      <w:r w:rsidRPr="00A84033">
        <w:rPr>
          <w:rFonts w:ascii="Arial" w:hAnsi="Arial" w:cs="Arial"/>
          <w:szCs w:val="22"/>
        </w:rPr>
        <w:t>. La página de destino del enlace se abre en la misma ventana pero ocupará la totalidad de la ventana mostrada.</w:t>
      </w:r>
      <w:r w:rsidR="00C00098">
        <w:rPr>
          <w:rFonts w:ascii="Arial" w:hAnsi="Arial" w:cs="Arial"/>
          <w:szCs w:val="22"/>
        </w:rPr>
        <w:t xml:space="preserve"> (Con lo que sabemos hasta ahora de </w:t>
      </w:r>
      <w:r w:rsidR="00C00098" w:rsidRPr="00C00098">
        <w:rPr>
          <w:rFonts w:ascii="Arial" w:hAnsi="Arial" w:cs="Arial"/>
          <w:b/>
          <w:szCs w:val="22"/>
        </w:rPr>
        <w:t>HTML</w:t>
      </w:r>
      <w:r w:rsidR="00C00098">
        <w:rPr>
          <w:rFonts w:ascii="Arial" w:hAnsi="Arial" w:cs="Arial"/>
          <w:szCs w:val="22"/>
        </w:rPr>
        <w:t xml:space="preserve">, el resultado de este valor es exactamente el mismo que para la opción </w:t>
      </w:r>
      <w:r w:rsidR="00C00098" w:rsidRPr="00C00098">
        <w:rPr>
          <w:rFonts w:ascii="Arial" w:hAnsi="Arial" w:cs="Arial"/>
          <w:b/>
          <w:szCs w:val="22"/>
        </w:rPr>
        <w:t>_</w:t>
      </w:r>
      <w:proofErr w:type="spellStart"/>
      <w:r w:rsidR="00C00098" w:rsidRPr="00C00098">
        <w:rPr>
          <w:rFonts w:ascii="Arial" w:hAnsi="Arial" w:cs="Arial"/>
          <w:b/>
          <w:szCs w:val="22"/>
        </w:rPr>
        <w:t>self</w:t>
      </w:r>
      <w:bookmarkStart w:id="0" w:name="_GoBack"/>
      <w:bookmarkEnd w:id="0"/>
      <w:proofErr w:type="spellEnd"/>
      <w:r w:rsidR="00C00098">
        <w:rPr>
          <w:rFonts w:ascii="Arial" w:hAnsi="Arial" w:cs="Arial"/>
          <w:szCs w:val="22"/>
        </w:rPr>
        <w:t>).</w:t>
      </w:r>
    </w:p>
    <w:p w:rsidR="000D33C8" w:rsidRPr="00A84033" w:rsidRDefault="000D33C8" w:rsidP="00290974">
      <w:pPr>
        <w:numPr>
          <w:ilvl w:val="0"/>
          <w:numId w:val="12"/>
        </w:numPr>
        <w:tabs>
          <w:tab w:val="clear" w:pos="720"/>
          <w:tab w:val="num" w:pos="993"/>
        </w:tabs>
        <w:ind w:left="993" w:hanging="284"/>
        <w:rPr>
          <w:rFonts w:ascii="Arial" w:hAnsi="Arial" w:cs="Arial"/>
          <w:szCs w:val="22"/>
        </w:rPr>
      </w:pPr>
      <w:r w:rsidRPr="00A84033">
        <w:rPr>
          <w:rFonts w:ascii="Arial" w:hAnsi="Arial" w:cs="Arial"/>
          <w:b/>
          <w:szCs w:val="22"/>
        </w:rPr>
        <w:t>Target=”_</w:t>
      </w:r>
      <w:proofErr w:type="spellStart"/>
      <w:r w:rsidRPr="00A84033">
        <w:rPr>
          <w:rFonts w:ascii="Arial" w:hAnsi="Arial" w:cs="Arial"/>
          <w:b/>
          <w:szCs w:val="22"/>
        </w:rPr>
        <w:t>blank</w:t>
      </w:r>
      <w:proofErr w:type="spellEnd"/>
      <w:r w:rsidRPr="00A84033">
        <w:rPr>
          <w:rFonts w:ascii="Arial" w:hAnsi="Arial" w:cs="Arial"/>
          <w:b/>
          <w:szCs w:val="22"/>
        </w:rPr>
        <w:t>”</w:t>
      </w:r>
      <w:r w:rsidRPr="00A84033">
        <w:rPr>
          <w:rFonts w:ascii="Arial" w:hAnsi="Arial" w:cs="Arial"/>
          <w:szCs w:val="22"/>
        </w:rPr>
        <w:t>. La página de destino del enlace se abre en una nueva instancia o en una nueva pestaña del navegador.</w:t>
      </w:r>
    </w:p>
    <w:p w:rsidR="000D33C8" w:rsidRDefault="000D33C8" w:rsidP="007D2D70">
      <w:pPr>
        <w:ind w:firstLine="0"/>
        <w:rPr>
          <w:rFonts w:ascii="Arial" w:hAnsi="Arial" w:cs="Arial"/>
          <w:szCs w:val="22"/>
          <w:lang w:val="es-ES"/>
        </w:rPr>
      </w:pPr>
    </w:p>
    <w:p w:rsidR="000D33C8" w:rsidRDefault="000D33C8" w:rsidP="007D2D70">
      <w:pPr>
        <w:ind w:firstLine="0"/>
        <w:rPr>
          <w:rFonts w:ascii="Arial" w:hAnsi="Arial" w:cs="Arial"/>
          <w:szCs w:val="22"/>
          <w:lang w:val="es-ES"/>
        </w:rPr>
      </w:pPr>
      <w:r>
        <w:rPr>
          <w:rFonts w:ascii="Arial" w:hAnsi="Arial" w:cs="Arial"/>
          <w:szCs w:val="22"/>
          <w:lang w:val="es-ES"/>
        </w:rPr>
        <w:tab/>
        <w:t xml:space="preserve">G.- </w:t>
      </w:r>
      <w:proofErr w:type="spellStart"/>
      <w:r w:rsidRPr="00A84033">
        <w:rPr>
          <w:rFonts w:ascii="Arial" w:hAnsi="Arial" w:cs="Arial"/>
          <w:b/>
          <w:szCs w:val="22"/>
          <w:lang w:val="es-ES"/>
        </w:rPr>
        <w:t>Type</w:t>
      </w:r>
      <w:proofErr w:type="spellEnd"/>
      <w:r>
        <w:rPr>
          <w:rFonts w:ascii="Arial" w:hAnsi="Arial" w:cs="Arial"/>
          <w:szCs w:val="22"/>
          <w:lang w:val="es-ES"/>
        </w:rPr>
        <w:t xml:space="preserve">. Indica al navegador el tipo </w:t>
      </w:r>
      <w:r w:rsidR="00A84033">
        <w:rPr>
          <w:rFonts w:ascii="Arial" w:hAnsi="Arial" w:cs="Arial"/>
          <w:szCs w:val="22"/>
          <w:lang w:val="es-ES"/>
        </w:rPr>
        <w:t xml:space="preserve">MIME </w:t>
      </w:r>
      <w:r>
        <w:rPr>
          <w:rFonts w:ascii="Arial" w:hAnsi="Arial" w:cs="Arial"/>
          <w:szCs w:val="22"/>
          <w:lang w:val="es-ES"/>
        </w:rPr>
        <w:t>de</w:t>
      </w:r>
      <w:r w:rsidR="00A84033">
        <w:rPr>
          <w:rFonts w:ascii="Arial" w:hAnsi="Arial" w:cs="Arial"/>
          <w:szCs w:val="22"/>
          <w:lang w:val="es-ES"/>
        </w:rPr>
        <w:t>l</w:t>
      </w:r>
      <w:r>
        <w:rPr>
          <w:rFonts w:ascii="Arial" w:hAnsi="Arial" w:cs="Arial"/>
          <w:szCs w:val="22"/>
          <w:lang w:val="es-ES"/>
        </w:rPr>
        <w:t xml:space="preserve"> archivo del enlace, por ejemplo si se trata de un archivo de sonido o una imagen.</w:t>
      </w:r>
      <w:r w:rsidR="00A84033">
        <w:rPr>
          <w:rFonts w:ascii="Arial" w:hAnsi="Arial" w:cs="Arial"/>
          <w:szCs w:val="22"/>
          <w:lang w:val="es-ES"/>
        </w:rPr>
        <w:t xml:space="preserve"> Solo se usa si el atributo </w:t>
      </w:r>
      <w:proofErr w:type="spellStart"/>
      <w:r w:rsidR="00A84033" w:rsidRPr="003A27ED">
        <w:rPr>
          <w:rFonts w:ascii="Arial" w:hAnsi="Arial" w:cs="Arial"/>
          <w:b/>
          <w:szCs w:val="22"/>
          <w:lang w:val="es-ES"/>
        </w:rPr>
        <w:t>href</w:t>
      </w:r>
      <w:proofErr w:type="spellEnd"/>
      <w:r w:rsidR="00A84033">
        <w:rPr>
          <w:rFonts w:ascii="Arial" w:hAnsi="Arial" w:cs="Arial"/>
          <w:szCs w:val="22"/>
          <w:lang w:val="es-ES"/>
        </w:rPr>
        <w:t xml:space="preserve"> está presente</w:t>
      </w:r>
      <w:r w:rsidR="00493B92">
        <w:rPr>
          <w:rFonts w:ascii="Arial" w:hAnsi="Arial" w:cs="Arial"/>
          <w:szCs w:val="22"/>
          <w:lang w:val="es-ES"/>
        </w:rPr>
        <w:t>.</w:t>
      </w:r>
    </w:p>
    <w:p w:rsidR="00493B92" w:rsidRDefault="00493B92" w:rsidP="007D2D70">
      <w:pPr>
        <w:ind w:firstLine="0"/>
        <w:rPr>
          <w:rFonts w:ascii="Arial" w:hAnsi="Arial" w:cs="Arial"/>
          <w:szCs w:val="22"/>
          <w:lang w:val="es-ES"/>
        </w:rPr>
      </w:pPr>
    </w:p>
    <w:p w:rsidR="00493B92" w:rsidRDefault="00493B92" w:rsidP="007D2D70">
      <w:pPr>
        <w:ind w:firstLine="0"/>
        <w:rPr>
          <w:rFonts w:ascii="Arial" w:hAnsi="Arial" w:cs="Arial"/>
          <w:szCs w:val="22"/>
          <w:lang w:val="es-ES"/>
        </w:rPr>
      </w:pPr>
    </w:p>
    <w:p w:rsidR="00493B92" w:rsidRPr="007A10CD" w:rsidRDefault="00493B92"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DESCRIPCIÓN DEL ENLACE</w:t>
      </w:r>
    </w:p>
    <w:p w:rsidR="00FA412B" w:rsidRDefault="00FA412B" w:rsidP="007D2D70">
      <w:pPr>
        <w:ind w:firstLine="0"/>
        <w:rPr>
          <w:rFonts w:ascii="Arial" w:hAnsi="Arial" w:cs="Arial"/>
          <w:szCs w:val="22"/>
          <w:lang w:val="es-ES"/>
        </w:rPr>
      </w:pPr>
    </w:p>
    <w:p w:rsidR="00FA412B" w:rsidRDefault="003C0402" w:rsidP="007D2D70">
      <w:pPr>
        <w:ind w:firstLine="0"/>
        <w:rPr>
          <w:rFonts w:ascii="Arial" w:hAnsi="Arial" w:cs="Arial"/>
          <w:szCs w:val="22"/>
          <w:lang w:val="es-ES"/>
        </w:rPr>
      </w:pPr>
      <w:r>
        <w:rPr>
          <w:rFonts w:ascii="Arial" w:hAnsi="Arial" w:cs="Arial"/>
          <w:szCs w:val="22"/>
          <w:lang w:val="es-ES"/>
        </w:rPr>
        <w:tab/>
        <w:t xml:space="preserve">Existen una serie de atributos, llamados globales, que se pueden utilizar prácticamente en todas las etiquetas de </w:t>
      </w:r>
      <w:r w:rsidRPr="003C0402">
        <w:rPr>
          <w:rFonts w:ascii="Arial" w:hAnsi="Arial" w:cs="Arial"/>
          <w:b/>
          <w:szCs w:val="22"/>
          <w:lang w:val="es-ES"/>
        </w:rPr>
        <w:t>HTML</w:t>
      </w:r>
      <w:r>
        <w:rPr>
          <w:rFonts w:ascii="Arial" w:hAnsi="Arial" w:cs="Arial"/>
          <w:szCs w:val="22"/>
          <w:lang w:val="es-ES"/>
        </w:rPr>
        <w:t xml:space="preserve">. Uno de ellos es el atributo </w:t>
      </w:r>
      <w:proofErr w:type="spellStart"/>
      <w:r>
        <w:rPr>
          <w:rFonts w:ascii="Arial" w:hAnsi="Arial" w:cs="Arial"/>
          <w:szCs w:val="22"/>
          <w:lang w:val="es-ES"/>
        </w:rPr>
        <w:t>title</w:t>
      </w:r>
      <w:proofErr w:type="spellEnd"/>
      <w:r>
        <w:rPr>
          <w:rFonts w:ascii="Arial" w:hAnsi="Arial" w:cs="Arial"/>
          <w:szCs w:val="22"/>
          <w:lang w:val="es-ES"/>
        </w:rPr>
        <w:t xml:space="preserve"> que permite mostrar un texto explicativo cuando se pasa el puntero del ratón</w:t>
      </w:r>
      <w:r w:rsidR="009F0B96">
        <w:rPr>
          <w:rFonts w:ascii="Arial" w:hAnsi="Arial" w:cs="Arial"/>
          <w:szCs w:val="22"/>
          <w:lang w:val="es-ES"/>
        </w:rPr>
        <w:t xml:space="preserve"> por encima de algún elemento de la web. Es una opción muy útil </w:t>
      </w:r>
      <w:r w:rsidR="00954311">
        <w:rPr>
          <w:rFonts w:ascii="Arial" w:hAnsi="Arial" w:cs="Arial"/>
          <w:szCs w:val="22"/>
          <w:lang w:val="es-ES"/>
        </w:rPr>
        <w:t>para las facilidades a los internautas invidentes.</w:t>
      </w:r>
    </w:p>
    <w:p w:rsidR="00954311" w:rsidRDefault="00954311" w:rsidP="007D2D70">
      <w:pPr>
        <w:ind w:firstLine="0"/>
        <w:rPr>
          <w:rFonts w:ascii="Arial" w:hAnsi="Arial" w:cs="Arial"/>
          <w:szCs w:val="22"/>
          <w:lang w:val="es-ES"/>
        </w:rPr>
      </w:pPr>
    </w:p>
    <w:p w:rsidR="00954311" w:rsidRDefault="00954311" w:rsidP="007D2D70">
      <w:pPr>
        <w:ind w:firstLine="0"/>
        <w:rPr>
          <w:rFonts w:ascii="Arial" w:hAnsi="Arial" w:cs="Arial"/>
          <w:szCs w:val="22"/>
          <w:lang w:val="es-ES"/>
        </w:rPr>
      </w:pPr>
      <w:r>
        <w:rPr>
          <w:rFonts w:ascii="Arial" w:hAnsi="Arial" w:cs="Arial"/>
          <w:szCs w:val="22"/>
          <w:lang w:val="es-ES"/>
        </w:rPr>
        <w:tab/>
        <w:t>La sintaxis es:</w:t>
      </w:r>
    </w:p>
    <w:p w:rsidR="00954311" w:rsidRDefault="00954311" w:rsidP="007D2D70">
      <w:pPr>
        <w:ind w:firstLine="0"/>
        <w:rPr>
          <w:rFonts w:ascii="Arial" w:hAnsi="Arial" w:cs="Arial"/>
          <w:szCs w:val="22"/>
          <w:lang w:val="es-ES"/>
        </w:rPr>
      </w:pPr>
    </w:p>
    <w:p w:rsidR="00954311" w:rsidRDefault="00954311" w:rsidP="00E52865">
      <w:pPr>
        <w:ind w:firstLine="0"/>
        <w:jc w:val="center"/>
        <w:rPr>
          <w:rFonts w:ascii="Arial" w:hAnsi="Arial" w:cs="Arial"/>
          <w:szCs w:val="22"/>
          <w:lang w:val="es-ES"/>
        </w:rPr>
      </w:pPr>
      <w:r w:rsidRPr="00E52865">
        <w:rPr>
          <w:rFonts w:ascii="Arial" w:hAnsi="Arial" w:cs="Arial"/>
          <w:b/>
          <w:szCs w:val="22"/>
          <w:lang w:val="es-ES"/>
        </w:rPr>
        <w:t xml:space="preserve">&lt;a </w:t>
      </w:r>
      <w:proofErr w:type="spellStart"/>
      <w:r w:rsidRPr="00E52865">
        <w:rPr>
          <w:rFonts w:ascii="Arial" w:hAnsi="Arial" w:cs="Arial"/>
          <w:b/>
          <w:szCs w:val="22"/>
          <w:lang w:val="es-ES"/>
        </w:rPr>
        <w:t>href</w:t>
      </w:r>
      <w:proofErr w:type="spellEnd"/>
      <w:r w:rsidRPr="00E52865">
        <w:rPr>
          <w:rFonts w:ascii="Arial" w:hAnsi="Arial" w:cs="Arial"/>
          <w:b/>
          <w:szCs w:val="22"/>
          <w:lang w:val="es-ES"/>
        </w:rPr>
        <w:t>=”</w:t>
      </w:r>
      <w:r w:rsidR="0085735C">
        <w:rPr>
          <w:rFonts w:ascii="Arial" w:hAnsi="Arial" w:cs="Arial"/>
          <w:b/>
          <w:szCs w:val="22"/>
          <w:lang w:val="es-ES"/>
        </w:rPr>
        <w:t>t-deport</w:t>
      </w:r>
      <w:r w:rsidR="00F84E85">
        <w:rPr>
          <w:rFonts w:ascii="Arial" w:hAnsi="Arial" w:cs="Arial"/>
          <w:b/>
          <w:szCs w:val="22"/>
          <w:lang w:val="es-ES"/>
        </w:rPr>
        <w:t>.htm</w:t>
      </w:r>
      <w:r w:rsidRPr="00E52865">
        <w:rPr>
          <w:rFonts w:ascii="Arial" w:hAnsi="Arial" w:cs="Arial"/>
          <w:b/>
          <w:szCs w:val="22"/>
          <w:lang w:val="es-ES"/>
        </w:rPr>
        <w:t xml:space="preserve">” </w:t>
      </w:r>
      <w:proofErr w:type="spellStart"/>
      <w:r w:rsidRPr="00E52865">
        <w:rPr>
          <w:rFonts w:ascii="Arial" w:hAnsi="Arial" w:cs="Arial"/>
          <w:b/>
          <w:szCs w:val="22"/>
          <w:lang w:val="es-ES"/>
        </w:rPr>
        <w:t>title</w:t>
      </w:r>
      <w:proofErr w:type="spellEnd"/>
      <w:r w:rsidRPr="00E52865">
        <w:rPr>
          <w:rFonts w:ascii="Arial" w:hAnsi="Arial" w:cs="Arial"/>
          <w:b/>
          <w:szCs w:val="22"/>
          <w:lang w:val="es-ES"/>
        </w:rPr>
        <w:t>=”Ir a la web</w:t>
      </w:r>
      <w:r w:rsidR="00E52865" w:rsidRPr="00E52865">
        <w:rPr>
          <w:rFonts w:ascii="Arial" w:hAnsi="Arial" w:cs="Arial"/>
          <w:b/>
          <w:szCs w:val="22"/>
          <w:lang w:val="es-ES"/>
        </w:rPr>
        <w:t xml:space="preserve"> de Turismo Deportivo”&gt;Turismo Deportivo&lt;/a&gt;</w:t>
      </w:r>
    </w:p>
    <w:p w:rsidR="00D164C1" w:rsidRDefault="00D164C1" w:rsidP="00D164C1">
      <w:pPr>
        <w:ind w:firstLine="0"/>
        <w:rPr>
          <w:rFonts w:ascii="Arial" w:hAnsi="Arial" w:cs="Arial"/>
          <w:szCs w:val="22"/>
          <w:lang w:val="es-ES"/>
        </w:rPr>
      </w:pPr>
    </w:p>
    <w:p w:rsidR="00D164C1" w:rsidRPr="00487C52" w:rsidRDefault="00487C52" w:rsidP="00D164C1">
      <w:pPr>
        <w:ind w:firstLine="0"/>
        <w:rPr>
          <w:rFonts w:ascii="Arial" w:hAnsi="Arial" w:cs="Arial"/>
          <w:b/>
          <w:i/>
          <w:szCs w:val="22"/>
          <w:u w:val="single"/>
          <w:lang w:val="es-ES"/>
        </w:rPr>
      </w:pPr>
      <w:r>
        <w:rPr>
          <w:rFonts w:ascii="Arial" w:hAnsi="Arial" w:cs="Arial"/>
          <w:szCs w:val="22"/>
          <w:lang w:val="es-ES"/>
        </w:rPr>
        <w:tab/>
      </w:r>
      <w:r w:rsidRPr="00487C52">
        <w:rPr>
          <w:rFonts w:ascii="Arial" w:hAnsi="Arial" w:cs="Arial"/>
          <w:b/>
          <w:i/>
          <w:szCs w:val="22"/>
          <w:u w:val="single"/>
          <w:lang w:val="es-ES"/>
        </w:rPr>
        <w:t>Veamos un ejemplo realizando la práctica 5.9.</w:t>
      </w:r>
    </w:p>
    <w:p w:rsidR="00D164C1" w:rsidRDefault="00D164C1" w:rsidP="00D164C1">
      <w:pPr>
        <w:ind w:firstLine="0"/>
        <w:rPr>
          <w:rFonts w:ascii="Arial" w:hAnsi="Arial" w:cs="Arial"/>
          <w:szCs w:val="22"/>
          <w:lang w:val="es-ES"/>
        </w:rPr>
      </w:pPr>
    </w:p>
    <w:p w:rsidR="00C00098" w:rsidRDefault="00C00098" w:rsidP="00CC3794">
      <w:pPr>
        <w:rPr>
          <w:rFonts w:ascii="Arial" w:hAnsi="Arial" w:cs="Arial"/>
          <w:szCs w:val="22"/>
        </w:rPr>
      </w:pPr>
    </w:p>
    <w:p w:rsidR="00C00098" w:rsidRDefault="00C00098">
      <w:pPr>
        <w:ind w:firstLine="0"/>
        <w:jc w:val="left"/>
        <w:rPr>
          <w:rFonts w:ascii="Arial" w:hAnsi="Arial" w:cs="Arial"/>
          <w:szCs w:val="22"/>
        </w:rPr>
      </w:pPr>
      <w:r>
        <w:rPr>
          <w:rFonts w:ascii="Arial" w:hAnsi="Arial" w:cs="Arial"/>
          <w:szCs w:val="22"/>
        </w:rPr>
        <w:br w:type="page"/>
      </w:r>
    </w:p>
    <w:p w:rsidR="00344EBD" w:rsidRDefault="00C00098" w:rsidP="00344EBD">
      <w:pPr>
        <w:pStyle w:val="TITULO1"/>
        <w:rPr>
          <w:lang w:val="es-ES_tradnl"/>
        </w:rPr>
      </w:pPr>
      <w:r w:rsidRPr="00344EBD">
        <w:rPr>
          <w:lang w:val="es-ES_tradnl"/>
        </w:rPr>
        <w:lastRenderedPageBreak/>
        <w:t xml:space="preserve">CAPÍTULO </w:t>
      </w:r>
      <w:r w:rsidR="00344EBD">
        <w:rPr>
          <w:lang w:val="es-ES_tradnl"/>
        </w:rPr>
        <w:t>6</w:t>
      </w:r>
      <w:r w:rsidRPr="00344EBD">
        <w:rPr>
          <w:lang w:val="es-ES_tradnl"/>
        </w:rPr>
        <w:t xml:space="preserve"> </w:t>
      </w:r>
      <w:r w:rsidR="00344EBD">
        <w:rPr>
          <w:lang w:val="es-ES_tradnl"/>
        </w:rPr>
        <w:t>– TIPOGRAFÍA, TEXTO</w:t>
      </w:r>
    </w:p>
    <w:p w:rsidR="00C00098" w:rsidRPr="00344EBD" w:rsidRDefault="00C00098" w:rsidP="00344EBD">
      <w:pPr>
        <w:pStyle w:val="TITULO1"/>
        <w:rPr>
          <w:lang w:val="es-ES_tradnl"/>
        </w:rPr>
      </w:pPr>
      <w:r w:rsidRPr="00344EBD">
        <w:rPr>
          <w:lang w:val="es-ES_tradnl"/>
        </w:rPr>
        <w:t>Y LISTAS EN CSS</w:t>
      </w:r>
    </w:p>
    <w:p w:rsidR="00C703DB" w:rsidRDefault="00C703DB" w:rsidP="007D2D70">
      <w:pPr>
        <w:ind w:firstLine="0"/>
        <w:rPr>
          <w:rFonts w:ascii="Arial" w:hAnsi="Arial" w:cs="Arial"/>
          <w:szCs w:val="22"/>
          <w:lang w:val="es-ES"/>
        </w:rPr>
      </w:pPr>
    </w:p>
    <w:p w:rsidR="001C0BE2" w:rsidRDefault="001C0BE2" w:rsidP="007D2D70">
      <w:pPr>
        <w:ind w:firstLine="0"/>
        <w:rPr>
          <w:rFonts w:ascii="Arial" w:hAnsi="Arial" w:cs="Arial"/>
          <w:szCs w:val="22"/>
          <w:lang w:val="es-ES"/>
        </w:rPr>
      </w:pPr>
    </w:p>
    <w:p w:rsidR="001C0BE2" w:rsidRDefault="001C0BE2" w:rsidP="007D2D70">
      <w:pPr>
        <w:ind w:firstLine="0"/>
        <w:rPr>
          <w:rFonts w:ascii="Arial" w:hAnsi="Arial" w:cs="Arial"/>
          <w:szCs w:val="22"/>
          <w:lang w:val="es-ES"/>
        </w:rPr>
      </w:pPr>
    </w:p>
    <w:p w:rsidR="005F0E0E" w:rsidRPr="007A10CD" w:rsidRDefault="005F0E0E"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USO DE FUENTES Y TIPOS DE LETRA EN EL DISEÑO WEB</w:t>
      </w:r>
    </w:p>
    <w:p w:rsidR="005F0E0E" w:rsidRDefault="005F0E0E" w:rsidP="005F0E0E">
      <w:pPr>
        <w:rPr>
          <w:rFonts w:ascii="Arial" w:hAnsi="Arial" w:cs="Arial"/>
          <w:szCs w:val="22"/>
        </w:rPr>
      </w:pPr>
    </w:p>
    <w:p w:rsidR="00352B3C" w:rsidRDefault="00BB2B75" w:rsidP="005F0E0E">
      <w:pPr>
        <w:rPr>
          <w:rFonts w:ascii="Arial" w:hAnsi="Arial" w:cs="Arial"/>
          <w:szCs w:val="22"/>
        </w:rPr>
      </w:pPr>
      <w:r>
        <w:rPr>
          <w:rFonts w:ascii="Arial" w:hAnsi="Arial" w:cs="Arial"/>
          <w:szCs w:val="22"/>
        </w:rPr>
        <w:t xml:space="preserve">Al diseñar páginas </w:t>
      </w:r>
      <w:r w:rsidR="00352B3C" w:rsidRPr="005F0E0E">
        <w:rPr>
          <w:rFonts w:ascii="Arial" w:hAnsi="Arial" w:cs="Arial"/>
          <w:szCs w:val="22"/>
        </w:rPr>
        <w:t xml:space="preserve">web, podemos </w:t>
      </w:r>
      <w:r>
        <w:rPr>
          <w:rFonts w:ascii="Arial" w:hAnsi="Arial" w:cs="Arial"/>
          <w:szCs w:val="22"/>
        </w:rPr>
        <w:t xml:space="preserve">dar formato al </w:t>
      </w:r>
      <w:r w:rsidR="00352B3C" w:rsidRPr="005F0E0E">
        <w:rPr>
          <w:rFonts w:ascii="Arial" w:hAnsi="Arial" w:cs="Arial"/>
          <w:szCs w:val="22"/>
        </w:rPr>
        <w:t xml:space="preserve">texto de una forma parecida a como se hace en </w:t>
      </w:r>
      <w:r>
        <w:rPr>
          <w:rFonts w:ascii="Arial" w:hAnsi="Arial" w:cs="Arial"/>
          <w:szCs w:val="22"/>
        </w:rPr>
        <w:t xml:space="preserve">un tratamiento </w:t>
      </w:r>
      <w:r w:rsidR="00352B3C" w:rsidRPr="005F0E0E">
        <w:rPr>
          <w:rFonts w:ascii="Arial" w:hAnsi="Arial" w:cs="Arial"/>
          <w:szCs w:val="22"/>
        </w:rPr>
        <w:t xml:space="preserve">de textos </w:t>
      </w:r>
      <w:r>
        <w:rPr>
          <w:rFonts w:ascii="Arial" w:hAnsi="Arial" w:cs="Arial"/>
          <w:szCs w:val="22"/>
        </w:rPr>
        <w:t>o un programa de</w:t>
      </w:r>
      <w:r w:rsidR="00352B3C" w:rsidRPr="005F0E0E">
        <w:rPr>
          <w:rFonts w:ascii="Arial" w:hAnsi="Arial" w:cs="Arial"/>
          <w:szCs w:val="22"/>
        </w:rPr>
        <w:t xml:space="preserve"> diseño</w:t>
      </w:r>
      <w:r>
        <w:rPr>
          <w:rFonts w:ascii="Arial" w:hAnsi="Arial" w:cs="Arial"/>
          <w:szCs w:val="22"/>
        </w:rPr>
        <w:t xml:space="preserve"> en cualquier ordenador. El problema es </w:t>
      </w:r>
      <w:r w:rsidR="00E271B6">
        <w:rPr>
          <w:rFonts w:ascii="Arial" w:hAnsi="Arial" w:cs="Arial"/>
          <w:szCs w:val="22"/>
        </w:rPr>
        <w:t>que cu</w:t>
      </w:r>
      <w:r w:rsidR="00352B3C" w:rsidRPr="005F0E0E">
        <w:rPr>
          <w:rFonts w:ascii="Arial" w:hAnsi="Arial" w:cs="Arial"/>
          <w:szCs w:val="22"/>
        </w:rPr>
        <w:t xml:space="preserve">ando </w:t>
      </w:r>
      <w:r w:rsidR="00E271B6">
        <w:rPr>
          <w:rFonts w:ascii="Arial" w:hAnsi="Arial" w:cs="Arial"/>
          <w:szCs w:val="22"/>
        </w:rPr>
        <w:t>indicamos que se use</w:t>
      </w:r>
      <w:r w:rsidR="00352B3C" w:rsidRPr="005F0E0E">
        <w:rPr>
          <w:rFonts w:ascii="Arial" w:hAnsi="Arial" w:cs="Arial"/>
          <w:szCs w:val="22"/>
        </w:rPr>
        <w:t xml:space="preserve"> una fuente</w:t>
      </w:r>
      <w:r w:rsidR="00E271B6">
        <w:rPr>
          <w:rFonts w:ascii="Arial" w:hAnsi="Arial" w:cs="Arial"/>
          <w:szCs w:val="22"/>
        </w:rPr>
        <w:t>,</w:t>
      </w:r>
      <w:r w:rsidR="00352B3C" w:rsidRPr="005F0E0E">
        <w:rPr>
          <w:rFonts w:ascii="Arial" w:hAnsi="Arial" w:cs="Arial"/>
          <w:szCs w:val="22"/>
        </w:rPr>
        <w:t xml:space="preserve"> (tipo de letra)</w:t>
      </w:r>
      <w:r w:rsidR="00E271B6">
        <w:rPr>
          <w:rFonts w:ascii="Arial" w:hAnsi="Arial" w:cs="Arial"/>
          <w:szCs w:val="22"/>
        </w:rPr>
        <w:t>, concreta, es</w:t>
      </w:r>
      <w:r w:rsidR="00352B3C" w:rsidRPr="005F0E0E">
        <w:rPr>
          <w:rFonts w:ascii="Arial" w:hAnsi="Arial" w:cs="Arial"/>
          <w:szCs w:val="22"/>
        </w:rPr>
        <w:t xml:space="preserve">a fuente ha de estar instalada en el ordenador o el dispositivo del usuario </w:t>
      </w:r>
      <w:r w:rsidR="00E271B6">
        <w:rPr>
          <w:rFonts w:ascii="Arial" w:hAnsi="Arial" w:cs="Arial"/>
          <w:szCs w:val="22"/>
        </w:rPr>
        <w:t>que visita nuestra</w:t>
      </w:r>
      <w:r w:rsidR="00352B3C" w:rsidRPr="005F0E0E">
        <w:rPr>
          <w:rFonts w:ascii="Arial" w:hAnsi="Arial" w:cs="Arial"/>
          <w:szCs w:val="22"/>
        </w:rPr>
        <w:t xml:space="preserve"> página. Si el ordenador o dispositivo no dispone de esa fuente, el navegador la sustituye por otra.</w:t>
      </w:r>
    </w:p>
    <w:p w:rsidR="00E271B6" w:rsidRPr="005F0E0E" w:rsidRDefault="00E271B6" w:rsidP="005F0E0E">
      <w:pPr>
        <w:rPr>
          <w:rFonts w:ascii="Arial" w:hAnsi="Arial" w:cs="Arial"/>
          <w:szCs w:val="22"/>
        </w:rPr>
      </w:pPr>
    </w:p>
    <w:p w:rsidR="00E271B6" w:rsidRDefault="00352B3C" w:rsidP="005F0E0E">
      <w:pPr>
        <w:rPr>
          <w:rFonts w:ascii="Arial" w:hAnsi="Arial" w:cs="Arial"/>
          <w:szCs w:val="22"/>
        </w:rPr>
      </w:pPr>
      <w:r w:rsidRPr="005F0E0E">
        <w:rPr>
          <w:rFonts w:ascii="Arial" w:hAnsi="Arial" w:cs="Arial"/>
          <w:szCs w:val="22"/>
        </w:rPr>
        <w:t>Puesto que es imposible saber qué fuentes están instaladas en los ordenadores de los usuarios, y debido a la capacidad que tienen los navegadores para sustituir unos tipos de letra por otros, es posible que los resultados obtenidos en ciertos equipos no se correspondan co</w:t>
      </w:r>
      <w:r w:rsidR="00E271B6">
        <w:rPr>
          <w:rFonts w:ascii="Arial" w:hAnsi="Arial" w:cs="Arial"/>
          <w:szCs w:val="22"/>
        </w:rPr>
        <w:t>n el diseño que hemos previsto.</w:t>
      </w:r>
    </w:p>
    <w:p w:rsidR="00E271B6" w:rsidRDefault="00E271B6" w:rsidP="005F0E0E">
      <w:pPr>
        <w:rPr>
          <w:rFonts w:ascii="Arial" w:hAnsi="Arial" w:cs="Arial"/>
          <w:szCs w:val="22"/>
        </w:rPr>
      </w:pPr>
    </w:p>
    <w:p w:rsidR="006F0822" w:rsidRDefault="00352B3C" w:rsidP="005F0E0E">
      <w:pPr>
        <w:rPr>
          <w:rFonts w:ascii="Arial" w:hAnsi="Arial" w:cs="Arial"/>
          <w:szCs w:val="22"/>
        </w:rPr>
      </w:pPr>
      <w:r w:rsidRPr="005F0E0E">
        <w:rPr>
          <w:rFonts w:ascii="Arial" w:hAnsi="Arial" w:cs="Arial"/>
          <w:szCs w:val="22"/>
        </w:rPr>
        <w:t xml:space="preserve">Una opción </w:t>
      </w:r>
      <w:r w:rsidR="00E271B6">
        <w:rPr>
          <w:rFonts w:ascii="Arial" w:hAnsi="Arial" w:cs="Arial"/>
          <w:szCs w:val="22"/>
        </w:rPr>
        <w:t>es</w:t>
      </w:r>
      <w:r w:rsidRPr="005F0E0E">
        <w:rPr>
          <w:rFonts w:ascii="Arial" w:hAnsi="Arial" w:cs="Arial"/>
          <w:szCs w:val="22"/>
        </w:rPr>
        <w:t xml:space="preserve"> utilizar fuentes que sabemos que podemos encontrar en </w:t>
      </w:r>
      <w:r w:rsidR="006F0822">
        <w:rPr>
          <w:rFonts w:ascii="Arial" w:hAnsi="Arial" w:cs="Arial"/>
          <w:szCs w:val="22"/>
        </w:rPr>
        <w:t xml:space="preserve">la mayoría de los ordenadores, pero son tan </w:t>
      </w:r>
      <w:r w:rsidRPr="005F0E0E">
        <w:rPr>
          <w:rFonts w:ascii="Arial" w:hAnsi="Arial" w:cs="Arial"/>
          <w:szCs w:val="22"/>
        </w:rPr>
        <w:t xml:space="preserve">pocas </w:t>
      </w:r>
      <w:r w:rsidR="006F0822">
        <w:rPr>
          <w:rFonts w:ascii="Arial" w:hAnsi="Arial" w:cs="Arial"/>
          <w:szCs w:val="22"/>
        </w:rPr>
        <w:t>la</w:t>
      </w:r>
      <w:r w:rsidRPr="005F0E0E">
        <w:rPr>
          <w:rFonts w:ascii="Arial" w:hAnsi="Arial" w:cs="Arial"/>
          <w:szCs w:val="22"/>
        </w:rPr>
        <w:t xml:space="preserve">s fuentes de las cuales podemos tener la certeza de que se encuentran en prácticamente </w:t>
      </w:r>
      <w:r w:rsidR="006F0822">
        <w:rPr>
          <w:rFonts w:ascii="Arial" w:hAnsi="Arial" w:cs="Arial"/>
          <w:szCs w:val="22"/>
        </w:rPr>
        <w:t>todos los ordenadores, que los buenos diseñadores se sienten muy limitados.</w:t>
      </w:r>
    </w:p>
    <w:p w:rsidR="00911ADC" w:rsidRPr="005F0E0E" w:rsidRDefault="00911ADC" w:rsidP="005F0E0E">
      <w:pPr>
        <w:rPr>
          <w:rFonts w:ascii="Arial" w:hAnsi="Arial" w:cs="Arial"/>
          <w:szCs w:val="22"/>
        </w:rPr>
      </w:pPr>
    </w:p>
    <w:p w:rsidR="005F0E0E" w:rsidRDefault="00911ADC" w:rsidP="005F0E0E">
      <w:pPr>
        <w:rPr>
          <w:rFonts w:ascii="Arial" w:hAnsi="Arial" w:cs="Arial"/>
          <w:szCs w:val="22"/>
        </w:rPr>
      </w:pPr>
      <w:r>
        <w:rPr>
          <w:rFonts w:ascii="Arial" w:hAnsi="Arial" w:cs="Arial"/>
          <w:szCs w:val="22"/>
        </w:rPr>
        <w:t>Teniendo en cuenta las plataformas Mac y Windows y los ordenadores más antiguos, l</w:t>
      </w:r>
      <w:r w:rsidR="006F0822">
        <w:rPr>
          <w:rFonts w:ascii="Arial" w:hAnsi="Arial" w:cs="Arial"/>
          <w:szCs w:val="22"/>
        </w:rPr>
        <w:t>as f</w:t>
      </w:r>
      <w:r w:rsidR="005F0E0E" w:rsidRPr="005F0E0E">
        <w:rPr>
          <w:rFonts w:ascii="Arial" w:hAnsi="Arial" w:cs="Arial"/>
          <w:szCs w:val="22"/>
        </w:rPr>
        <w:t>uentes que podemos utilizar con más confianza en la Web</w:t>
      </w:r>
      <w:r w:rsidR="006F0822">
        <w:rPr>
          <w:rFonts w:ascii="Arial" w:hAnsi="Arial" w:cs="Arial"/>
          <w:szCs w:val="22"/>
        </w:rPr>
        <w:t xml:space="preserve"> son</w:t>
      </w:r>
      <w:r w:rsidR="005F0E0E" w:rsidRPr="005F0E0E">
        <w:rPr>
          <w:rFonts w:ascii="Arial" w:hAnsi="Arial" w:cs="Arial"/>
          <w:szCs w:val="22"/>
        </w:rPr>
        <w:t>:</w:t>
      </w:r>
    </w:p>
    <w:p w:rsidR="00911ADC" w:rsidRDefault="00911ADC" w:rsidP="005F0E0E">
      <w:pPr>
        <w:rPr>
          <w:rFonts w:ascii="Arial" w:hAnsi="Arial" w:cs="Arial"/>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890"/>
      </w:tblGrid>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Arial</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proofErr w:type="spellStart"/>
            <w:r w:rsidRPr="005F0E0E">
              <w:rPr>
                <w:rFonts w:ascii="Arial" w:hAnsi="Arial" w:cs="Arial"/>
                <w:szCs w:val="22"/>
              </w:rPr>
              <w:t>Verdana</w:t>
            </w:r>
            <w:proofErr w:type="spellEnd"/>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Georgia</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Times New Roman</w:t>
            </w:r>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Courier</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proofErr w:type="spellStart"/>
            <w:r w:rsidRPr="005F0E0E">
              <w:rPr>
                <w:rFonts w:ascii="Arial" w:hAnsi="Arial" w:cs="Arial"/>
                <w:szCs w:val="22"/>
              </w:rPr>
              <w:t>Trebuchet</w:t>
            </w:r>
            <w:proofErr w:type="spellEnd"/>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r w:rsidRPr="005F0E0E">
              <w:rPr>
                <w:rFonts w:ascii="Arial" w:hAnsi="Arial" w:cs="Arial"/>
                <w:szCs w:val="22"/>
              </w:rPr>
              <w:t>Lucida</w:t>
            </w:r>
          </w:p>
        </w:tc>
        <w:tc>
          <w:tcPr>
            <w:tcW w:w="4890" w:type="dxa"/>
          </w:tcPr>
          <w:p w:rsidR="006F0822" w:rsidRDefault="006F0822" w:rsidP="00290974">
            <w:pPr>
              <w:numPr>
                <w:ilvl w:val="0"/>
                <w:numId w:val="12"/>
              </w:numPr>
              <w:tabs>
                <w:tab w:val="clear" w:pos="720"/>
                <w:tab w:val="num" w:pos="993"/>
              </w:tabs>
              <w:ind w:left="993" w:hanging="284"/>
              <w:rPr>
                <w:rFonts w:ascii="Arial" w:hAnsi="Arial" w:cs="Arial"/>
                <w:szCs w:val="22"/>
              </w:rPr>
            </w:pPr>
            <w:proofErr w:type="spellStart"/>
            <w:r w:rsidRPr="005F0E0E">
              <w:rPr>
                <w:rFonts w:ascii="Arial" w:hAnsi="Arial" w:cs="Arial"/>
                <w:szCs w:val="22"/>
              </w:rPr>
              <w:t>Tahoma</w:t>
            </w:r>
            <w:proofErr w:type="spellEnd"/>
          </w:p>
        </w:tc>
      </w:tr>
      <w:tr w:rsidR="006F0822" w:rsidTr="001C0BE2">
        <w:tc>
          <w:tcPr>
            <w:tcW w:w="4077" w:type="dxa"/>
          </w:tcPr>
          <w:p w:rsidR="006F0822" w:rsidRDefault="006F0822" w:rsidP="00290974">
            <w:pPr>
              <w:numPr>
                <w:ilvl w:val="0"/>
                <w:numId w:val="12"/>
              </w:numPr>
              <w:tabs>
                <w:tab w:val="clear" w:pos="720"/>
                <w:tab w:val="num" w:pos="993"/>
              </w:tabs>
              <w:ind w:left="993" w:hanging="284"/>
              <w:rPr>
                <w:rFonts w:ascii="Arial" w:hAnsi="Arial" w:cs="Arial"/>
                <w:szCs w:val="22"/>
              </w:rPr>
            </w:pPr>
            <w:proofErr w:type="spellStart"/>
            <w:r w:rsidRPr="005F0E0E">
              <w:rPr>
                <w:rFonts w:ascii="Arial" w:hAnsi="Arial" w:cs="Arial"/>
                <w:szCs w:val="22"/>
              </w:rPr>
              <w:t>Impact</w:t>
            </w:r>
            <w:proofErr w:type="spellEnd"/>
          </w:p>
        </w:tc>
        <w:tc>
          <w:tcPr>
            <w:tcW w:w="4890" w:type="dxa"/>
          </w:tcPr>
          <w:p w:rsidR="006F0822" w:rsidRDefault="006F0822" w:rsidP="00911ADC">
            <w:pPr>
              <w:ind w:left="709" w:firstLine="0"/>
              <w:rPr>
                <w:rFonts w:ascii="Arial" w:hAnsi="Arial" w:cs="Arial"/>
                <w:szCs w:val="22"/>
              </w:rPr>
            </w:pPr>
          </w:p>
        </w:tc>
      </w:tr>
    </w:tbl>
    <w:p w:rsidR="006F0822" w:rsidRPr="005F0E0E" w:rsidRDefault="006F0822" w:rsidP="005F0E0E">
      <w:pPr>
        <w:rPr>
          <w:rFonts w:ascii="Arial" w:hAnsi="Arial" w:cs="Arial"/>
          <w:szCs w:val="22"/>
        </w:rPr>
      </w:pPr>
    </w:p>
    <w:p w:rsidR="005F0E0E" w:rsidRDefault="00911ADC" w:rsidP="005F0E0E">
      <w:pPr>
        <w:rPr>
          <w:rFonts w:ascii="Arial" w:hAnsi="Arial" w:cs="Arial"/>
          <w:szCs w:val="22"/>
        </w:rPr>
      </w:pPr>
      <w:r>
        <w:rPr>
          <w:rFonts w:ascii="Arial" w:hAnsi="Arial" w:cs="Arial"/>
          <w:szCs w:val="22"/>
        </w:rPr>
        <w:t>L</w:t>
      </w:r>
      <w:r w:rsidR="005F0E0E" w:rsidRPr="005F0E0E">
        <w:rPr>
          <w:rFonts w:ascii="Arial" w:hAnsi="Arial" w:cs="Arial"/>
          <w:szCs w:val="22"/>
        </w:rPr>
        <w:t xml:space="preserve">as fuentes Courier e </w:t>
      </w:r>
      <w:proofErr w:type="spellStart"/>
      <w:r w:rsidR="005F0E0E" w:rsidRPr="005F0E0E">
        <w:rPr>
          <w:rFonts w:ascii="Arial" w:hAnsi="Arial" w:cs="Arial"/>
          <w:szCs w:val="22"/>
        </w:rPr>
        <w:t>Impact</w:t>
      </w:r>
      <w:proofErr w:type="spellEnd"/>
      <w:r w:rsidR="005F0E0E" w:rsidRPr="005F0E0E">
        <w:rPr>
          <w:rFonts w:ascii="Arial" w:hAnsi="Arial" w:cs="Arial"/>
          <w:szCs w:val="22"/>
        </w:rPr>
        <w:t xml:space="preserve"> se usan poco porque, aunque estén disponibles de forma general, su apariencia es muy peculiar y limita mucho su uso de forma habitual.</w:t>
      </w:r>
    </w:p>
    <w:p w:rsidR="00911ADC" w:rsidRPr="005F0E0E" w:rsidRDefault="00911ADC" w:rsidP="005F0E0E">
      <w:pPr>
        <w:rPr>
          <w:rFonts w:ascii="Arial" w:hAnsi="Arial" w:cs="Arial"/>
          <w:szCs w:val="22"/>
        </w:rPr>
      </w:pPr>
    </w:p>
    <w:p w:rsidR="00352B3C" w:rsidRDefault="004732F1" w:rsidP="005F0E0E">
      <w:pPr>
        <w:rPr>
          <w:rFonts w:ascii="Arial" w:hAnsi="Arial" w:cs="Arial"/>
          <w:szCs w:val="22"/>
        </w:rPr>
      </w:pPr>
      <w:r>
        <w:rPr>
          <w:rFonts w:ascii="Arial" w:hAnsi="Arial" w:cs="Arial"/>
          <w:szCs w:val="22"/>
        </w:rPr>
        <w:t xml:space="preserve">Sin solucionar totalmente el problema, las Hojas de Estilo </w:t>
      </w:r>
      <w:r w:rsidRPr="00ED18AF">
        <w:rPr>
          <w:rFonts w:ascii="Arial" w:hAnsi="Arial" w:cs="Arial"/>
          <w:b/>
          <w:szCs w:val="22"/>
        </w:rPr>
        <w:t>CSS</w:t>
      </w:r>
      <w:r>
        <w:rPr>
          <w:rFonts w:ascii="Arial" w:hAnsi="Arial" w:cs="Arial"/>
          <w:szCs w:val="22"/>
        </w:rPr>
        <w:t>, aportan mayor diversidad en la elección de la tipografía mediante e</w:t>
      </w:r>
      <w:r w:rsidR="00352B3C" w:rsidRPr="005F0E0E">
        <w:rPr>
          <w:rFonts w:ascii="Arial" w:hAnsi="Arial" w:cs="Arial"/>
          <w:szCs w:val="22"/>
        </w:rPr>
        <w:t>l uso de una "pila" de fuentes, ("</w:t>
      </w:r>
      <w:proofErr w:type="spellStart"/>
      <w:r w:rsidR="00352B3C" w:rsidRPr="005F0E0E">
        <w:rPr>
          <w:rFonts w:ascii="Arial" w:hAnsi="Arial" w:cs="Arial"/>
          <w:szCs w:val="22"/>
        </w:rPr>
        <w:t>font</w:t>
      </w:r>
      <w:proofErr w:type="spellEnd"/>
      <w:r w:rsidR="00352B3C" w:rsidRPr="005F0E0E">
        <w:rPr>
          <w:rFonts w:ascii="Arial" w:hAnsi="Arial" w:cs="Arial"/>
          <w:szCs w:val="22"/>
        </w:rPr>
        <w:t xml:space="preserve"> </w:t>
      </w:r>
      <w:proofErr w:type="spellStart"/>
      <w:r w:rsidR="00352B3C" w:rsidRPr="005F0E0E">
        <w:rPr>
          <w:rFonts w:ascii="Arial" w:hAnsi="Arial" w:cs="Arial"/>
          <w:szCs w:val="22"/>
        </w:rPr>
        <w:t>stack</w:t>
      </w:r>
      <w:proofErr w:type="spellEnd"/>
      <w:r w:rsidR="00352B3C" w:rsidRPr="005F0E0E">
        <w:rPr>
          <w:rFonts w:ascii="Arial" w:hAnsi="Arial" w:cs="Arial"/>
          <w:szCs w:val="22"/>
        </w:rPr>
        <w:t xml:space="preserve">" en inglés). </w:t>
      </w:r>
      <w:r>
        <w:rPr>
          <w:rFonts w:ascii="Arial" w:hAnsi="Arial" w:cs="Arial"/>
          <w:szCs w:val="22"/>
        </w:rPr>
        <w:t xml:space="preserve">Se trata de indicar al navegador una </w:t>
      </w:r>
      <w:r w:rsidR="00352B3C" w:rsidRPr="005F0E0E">
        <w:rPr>
          <w:rFonts w:ascii="Arial" w:hAnsi="Arial" w:cs="Arial"/>
          <w:szCs w:val="22"/>
        </w:rPr>
        <w:t>lista de varios tipos de letra</w:t>
      </w:r>
      <w:r>
        <w:rPr>
          <w:rFonts w:ascii="Arial" w:hAnsi="Arial" w:cs="Arial"/>
          <w:szCs w:val="22"/>
        </w:rPr>
        <w:t>, alternativos entre si,</w:t>
      </w:r>
      <w:r w:rsidR="00352B3C" w:rsidRPr="005F0E0E">
        <w:rPr>
          <w:rFonts w:ascii="Arial" w:hAnsi="Arial" w:cs="Arial"/>
          <w:szCs w:val="22"/>
        </w:rPr>
        <w:t xml:space="preserve"> que puede utilizar</w:t>
      </w:r>
      <w:r>
        <w:rPr>
          <w:rFonts w:ascii="Arial" w:hAnsi="Arial" w:cs="Arial"/>
          <w:szCs w:val="22"/>
        </w:rPr>
        <w:t xml:space="preserve"> p</w:t>
      </w:r>
      <w:r w:rsidR="00352B3C" w:rsidRPr="005F0E0E">
        <w:rPr>
          <w:rFonts w:ascii="Arial" w:hAnsi="Arial" w:cs="Arial"/>
          <w:szCs w:val="22"/>
        </w:rPr>
        <w:t>ara mostrar en pantalla.</w:t>
      </w:r>
    </w:p>
    <w:p w:rsidR="00ED18AF" w:rsidRDefault="00ED18AF" w:rsidP="005F0E0E">
      <w:pPr>
        <w:rPr>
          <w:rFonts w:ascii="Arial" w:hAnsi="Arial" w:cs="Arial"/>
          <w:szCs w:val="22"/>
        </w:rPr>
      </w:pPr>
    </w:p>
    <w:p w:rsidR="00ED18AF" w:rsidRDefault="00ED18AF" w:rsidP="005F0E0E">
      <w:pPr>
        <w:rPr>
          <w:rFonts w:ascii="Arial" w:hAnsi="Arial" w:cs="Arial"/>
          <w:szCs w:val="22"/>
        </w:rPr>
      </w:pPr>
      <w:r>
        <w:rPr>
          <w:rFonts w:ascii="Arial" w:hAnsi="Arial" w:cs="Arial"/>
          <w:szCs w:val="22"/>
        </w:rPr>
        <w:t>La sintaxis del estilo es:</w:t>
      </w:r>
    </w:p>
    <w:p w:rsidR="00ED18AF" w:rsidRDefault="00ED18AF" w:rsidP="005F0E0E">
      <w:pPr>
        <w:rPr>
          <w:rFonts w:ascii="Arial" w:hAnsi="Arial" w:cs="Arial"/>
          <w:szCs w:val="22"/>
        </w:rPr>
      </w:pPr>
    </w:p>
    <w:p w:rsidR="00ED18AF" w:rsidRPr="00ED18AF" w:rsidRDefault="00B3677B" w:rsidP="00ED18AF">
      <w:pPr>
        <w:ind w:firstLine="0"/>
        <w:jc w:val="center"/>
        <w:rPr>
          <w:rFonts w:ascii="Arial" w:hAnsi="Arial" w:cs="Arial"/>
          <w:b/>
          <w:szCs w:val="22"/>
        </w:rPr>
      </w:pPr>
      <w:proofErr w:type="spellStart"/>
      <w:r>
        <w:rPr>
          <w:rFonts w:ascii="Arial" w:hAnsi="Arial" w:cs="Arial"/>
          <w:b/>
          <w:szCs w:val="22"/>
        </w:rPr>
        <w:t>f</w:t>
      </w:r>
      <w:r w:rsidR="00ED18AF" w:rsidRPr="00ED18AF">
        <w:rPr>
          <w:rFonts w:ascii="Arial" w:hAnsi="Arial" w:cs="Arial"/>
          <w:b/>
          <w:szCs w:val="22"/>
        </w:rPr>
        <w:t>ont-family</w:t>
      </w:r>
      <w:proofErr w:type="spellEnd"/>
      <w:r w:rsidR="00ED18AF" w:rsidRPr="00ED18AF">
        <w:rPr>
          <w:rFonts w:ascii="Arial" w:hAnsi="Arial" w:cs="Arial"/>
          <w:b/>
          <w:szCs w:val="22"/>
        </w:rPr>
        <w:t>: nombre de la fuente o familia de la fuente</w:t>
      </w:r>
      <w:r>
        <w:rPr>
          <w:rFonts w:ascii="Arial" w:hAnsi="Arial" w:cs="Arial"/>
          <w:b/>
          <w:szCs w:val="22"/>
        </w:rPr>
        <w:t>;</w:t>
      </w:r>
    </w:p>
    <w:p w:rsidR="00ED18AF" w:rsidRPr="005F0E0E" w:rsidRDefault="00ED18AF" w:rsidP="005F0E0E">
      <w:pPr>
        <w:rPr>
          <w:rFonts w:ascii="Arial" w:hAnsi="Arial" w:cs="Arial"/>
          <w:szCs w:val="22"/>
        </w:rPr>
      </w:pPr>
    </w:p>
    <w:p w:rsidR="00B3677B" w:rsidRDefault="00B3677B" w:rsidP="005F0E0E">
      <w:pPr>
        <w:rPr>
          <w:rFonts w:ascii="Arial" w:hAnsi="Arial" w:cs="Arial"/>
          <w:szCs w:val="22"/>
        </w:rPr>
      </w:pPr>
      <w:r>
        <w:rPr>
          <w:rFonts w:ascii="Arial" w:hAnsi="Arial" w:cs="Arial"/>
          <w:szCs w:val="22"/>
        </w:rPr>
        <w:t>Por ejemplo:</w:t>
      </w:r>
    </w:p>
    <w:p w:rsidR="00B3677B" w:rsidRDefault="00B3677B" w:rsidP="005F0E0E">
      <w:pPr>
        <w:rPr>
          <w:rFonts w:ascii="Arial" w:hAnsi="Arial" w:cs="Arial"/>
          <w:szCs w:val="22"/>
        </w:rPr>
      </w:pPr>
    </w:p>
    <w:p w:rsidR="00B3677B" w:rsidRPr="00D328AD" w:rsidRDefault="00B3677B" w:rsidP="00B3677B">
      <w:pPr>
        <w:ind w:firstLine="0"/>
        <w:jc w:val="center"/>
        <w:rPr>
          <w:rFonts w:ascii="Arial" w:hAnsi="Arial" w:cs="Arial"/>
          <w:b/>
          <w:szCs w:val="22"/>
          <w:lang w:val="es-ES"/>
        </w:rPr>
      </w:pPr>
      <w:r w:rsidRPr="00D328AD">
        <w:rPr>
          <w:rFonts w:ascii="Arial" w:hAnsi="Arial" w:cs="Arial"/>
          <w:b/>
          <w:szCs w:val="22"/>
          <w:lang w:val="es-ES"/>
        </w:rPr>
        <w:t>f</w:t>
      </w:r>
      <w:r w:rsidR="00FC18A0" w:rsidRPr="00D328AD">
        <w:rPr>
          <w:rFonts w:ascii="Arial" w:hAnsi="Arial" w:cs="Arial"/>
          <w:b/>
          <w:szCs w:val="22"/>
          <w:lang w:val="es-ES"/>
        </w:rPr>
        <w:t>ont-family: Arial, Helvé</w:t>
      </w:r>
      <w:r w:rsidRPr="00D328AD">
        <w:rPr>
          <w:rFonts w:ascii="Arial" w:hAnsi="Arial" w:cs="Arial"/>
          <w:b/>
          <w:szCs w:val="22"/>
          <w:lang w:val="es-ES"/>
        </w:rPr>
        <w:t>tica, Georgia, Sans-serif;</w:t>
      </w:r>
    </w:p>
    <w:p w:rsidR="00B3677B" w:rsidRPr="00D328AD" w:rsidRDefault="00B3677B" w:rsidP="005F0E0E">
      <w:pPr>
        <w:rPr>
          <w:rFonts w:ascii="Arial" w:hAnsi="Arial" w:cs="Arial"/>
          <w:szCs w:val="22"/>
          <w:lang w:val="es-ES"/>
        </w:rPr>
      </w:pPr>
    </w:p>
    <w:p w:rsidR="00953169" w:rsidRDefault="00352B3C" w:rsidP="005F0E0E">
      <w:pPr>
        <w:rPr>
          <w:rFonts w:ascii="Arial" w:hAnsi="Arial" w:cs="Arial"/>
          <w:szCs w:val="22"/>
        </w:rPr>
      </w:pPr>
      <w:r w:rsidRPr="005F0E0E">
        <w:rPr>
          <w:rFonts w:ascii="Arial" w:hAnsi="Arial" w:cs="Arial"/>
          <w:szCs w:val="22"/>
        </w:rPr>
        <w:t xml:space="preserve">En este </w:t>
      </w:r>
      <w:r w:rsidR="00FC18A0">
        <w:rPr>
          <w:rFonts w:ascii="Arial" w:hAnsi="Arial" w:cs="Arial"/>
          <w:szCs w:val="22"/>
        </w:rPr>
        <w:t>cas</w:t>
      </w:r>
      <w:r w:rsidRPr="005F0E0E">
        <w:rPr>
          <w:rFonts w:ascii="Arial" w:hAnsi="Arial" w:cs="Arial"/>
          <w:szCs w:val="22"/>
        </w:rPr>
        <w:t xml:space="preserve">o, </w:t>
      </w:r>
      <w:r w:rsidR="00FC18A0">
        <w:rPr>
          <w:rFonts w:ascii="Arial" w:hAnsi="Arial" w:cs="Arial"/>
          <w:szCs w:val="22"/>
        </w:rPr>
        <w:t>hemos indicado varias fuentes separadas por comas</w:t>
      </w:r>
      <w:r w:rsidR="00953169">
        <w:rPr>
          <w:rFonts w:ascii="Arial" w:hAnsi="Arial" w:cs="Arial"/>
          <w:szCs w:val="22"/>
        </w:rPr>
        <w:t xml:space="preserve">, para que </w:t>
      </w:r>
      <w:r w:rsidRPr="005F0E0E">
        <w:rPr>
          <w:rFonts w:ascii="Arial" w:hAnsi="Arial" w:cs="Arial"/>
          <w:szCs w:val="22"/>
        </w:rPr>
        <w:t xml:space="preserve">el navegador </w:t>
      </w:r>
      <w:r w:rsidR="00953169">
        <w:rPr>
          <w:rFonts w:ascii="Arial" w:hAnsi="Arial" w:cs="Arial"/>
          <w:szCs w:val="22"/>
        </w:rPr>
        <w:t xml:space="preserve">utilice la primera fuente, Arial, si está instalada </w:t>
      </w:r>
      <w:r w:rsidRPr="005F0E0E">
        <w:rPr>
          <w:rFonts w:ascii="Arial" w:hAnsi="Arial" w:cs="Arial"/>
          <w:szCs w:val="22"/>
        </w:rPr>
        <w:t>en el sistema del usuario.</w:t>
      </w:r>
      <w:r w:rsidR="00953169">
        <w:rPr>
          <w:rFonts w:ascii="Arial" w:hAnsi="Arial" w:cs="Arial"/>
          <w:szCs w:val="22"/>
        </w:rPr>
        <w:t xml:space="preserve"> En caso contrario se pasa a la siguiente de la lista y así sucesivamente.</w:t>
      </w:r>
    </w:p>
    <w:p w:rsidR="00953169" w:rsidRDefault="00953169" w:rsidP="005F0E0E">
      <w:pPr>
        <w:rPr>
          <w:rFonts w:ascii="Arial" w:hAnsi="Arial" w:cs="Arial"/>
          <w:szCs w:val="22"/>
        </w:rPr>
      </w:pPr>
    </w:p>
    <w:p w:rsidR="00953169" w:rsidRDefault="00953169" w:rsidP="005F0E0E">
      <w:pPr>
        <w:rPr>
          <w:rFonts w:ascii="Arial" w:hAnsi="Arial" w:cs="Arial"/>
          <w:szCs w:val="22"/>
        </w:rPr>
      </w:pPr>
      <w:r>
        <w:rPr>
          <w:rFonts w:ascii="Arial" w:hAnsi="Arial" w:cs="Arial"/>
          <w:szCs w:val="22"/>
        </w:rPr>
        <w:lastRenderedPageBreak/>
        <w:t>La última fuente es un tipo genérico, una familia de fuentes, la familia de fuentes Sans-</w:t>
      </w:r>
      <w:proofErr w:type="spellStart"/>
      <w:r>
        <w:rPr>
          <w:rFonts w:ascii="Arial" w:hAnsi="Arial" w:cs="Arial"/>
          <w:szCs w:val="22"/>
        </w:rPr>
        <w:t>serif</w:t>
      </w:r>
      <w:proofErr w:type="spellEnd"/>
      <w:r>
        <w:rPr>
          <w:rFonts w:ascii="Arial" w:hAnsi="Arial" w:cs="Arial"/>
          <w:szCs w:val="22"/>
        </w:rPr>
        <w:t xml:space="preserve">, </w:t>
      </w:r>
      <w:r w:rsidRPr="005F0E0E">
        <w:rPr>
          <w:rFonts w:ascii="Arial" w:hAnsi="Arial" w:cs="Arial"/>
          <w:szCs w:val="22"/>
        </w:rPr>
        <w:t xml:space="preserve">que </w:t>
      </w:r>
      <w:r>
        <w:rPr>
          <w:rFonts w:ascii="Arial" w:hAnsi="Arial" w:cs="Arial"/>
          <w:szCs w:val="22"/>
        </w:rPr>
        <w:t xml:space="preserve">indica </w:t>
      </w:r>
      <w:r w:rsidRPr="005F0E0E">
        <w:rPr>
          <w:rFonts w:ascii="Arial" w:hAnsi="Arial" w:cs="Arial"/>
          <w:szCs w:val="22"/>
        </w:rPr>
        <w:t xml:space="preserve">al navegador </w:t>
      </w:r>
      <w:r>
        <w:rPr>
          <w:rFonts w:ascii="Arial" w:hAnsi="Arial" w:cs="Arial"/>
          <w:szCs w:val="22"/>
        </w:rPr>
        <w:t xml:space="preserve">que </w:t>
      </w:r>
      <w:r w:rsidRPr="005F0E0E">
        <w:rPr>
          <w:rFonts w:ascii="Arial" w:hAnsi="Arial" w:cs="Arial"/>
          <w:szCs w:val="22"/>
        </w:rPr>
        <w:t>emple</w:t>
      </w:r>
      <w:r>
        <w:rPr>
          <w:rFonts w:ascii="Arial" w:hAnsi="Arial" w:cs="Arial"/>
          <w:szCs w:val="22"/>
        </w:rPr>
        <w:t>e</w:t>
      </w:r>
      <w:r w:rsidRPr="005F0E0E">
        <w:rPr>
          <w:rFonts w:ascii="Arial" w:hAnsi="Arial" w:cs="Arial"/>
          <w:szCs w:val="22"/>
        </w:rPr>
        <w:t xml:space="preserve"> cualquier f</w:t>
      </w:r>
      <w:r w:rsidR="000F299C">
        <w:rPr>
          <w:rFonts w:ascii="Arial" w:hAnsi="Arial" w:cs="Arial"/>
          <w:szCs w:val="22"/>
        </w:rPr>
        <w:t>uente S</w:t>
      </w:r>
      <w:r>
        <w:rPr>
          <w:rFonts w:ascii="Arial" w:hAnsi="Arial" w:cs="Arial"/>
          <w:szCs w:val="22"/>
        </w:rPr>
        <w:t>ans-</w:t>
      </w:r>
      <w:proofErr w:type="spellStart"/>
      <w:r>
        <w:rPr>
          <w:rFonts w:ascii="Arial" w:hAnsi="Arial" w:cs="Arial"/>
          <w:szCs w:val="22"/>
        </w:rPr>
        <w:t>serif</w:t>
      </w:r>
      <w:proofErr w:type="spellEnd"/>
      <w:r>
        <w:rPr>
          <w:rFonts w:ascii="Arial" w:hAnsi="Arial" w:cs="Arial"/>
          <w:szCs w:val="22"/>
        </w:rPr>
        <w:t xml:space="preserve"> que encuentre.</w:t>
      </w:r>
    </w:p>
    <w:p w:rsidR="00953169" w:rsidRDefault="00953169" w:rsidP="005F0E0E">
      <w:pPr>
        <w:rPr>
          <w:rFonts w:ascii="Arial" w:hAnsi="Arial" w:cs="Arial"/>
          <w:szCs w:val="22"/>
        </w:rPr>
      </w:pPr>
    </w:p>
    <w:p w:rsidR="00953169" w:rsidRDefault="00953169" w:rsidP="005F0E0E">
      <w:pPr>
        <w:rPr>
          <w:rFonts w:ascii="Arial" w:hAnsi="Arial" w:cs="Arial"/>
          <w:szCs w:val="22"/>
        </w:rPr>
      </w:pPr>
      <w:r>
        <w:rPr>
          <w:rFonts w:ascii="Arial" w:hAnsi="Arial" w:cs="Arial"/>
          <w:szCs w:val="22"/>
        </w:rPr>
        <w:t>Si no se encuentra en el sistema del usuario, ninguna de las fuentes indicadas, el navegador utilizará la fuente por defecto que es lo que pasa en los ejercicios que hemos realizado hasta ahora en este curso ya que no hemos indicado aún ninguna fuente.</w:t>
      </w:r>
    </w:p>
    <w:p w:rsidR="001B246B" w:rsidRDefault="001B246B" w:rsidP="005F0E0E">
      <w:pPr>
        <w:rPr>
          <w:rFonts w:ascii="Arial" w:hAnsi="Arial" w:cs="Arial"/>
          <w:szCs w:val="22"/>
        </w:rPr>
      </w:pPr>
    </w:p>
    <w:p w:rsidR="001B246B" w:rsidRDefault="001B246B" w:rsidP="005F0E0E">
      <w:pPr>
        <w:rPr>
          <w:rFonts w:ascii="Arial" w:hAnsi="Arial" w:cs="Arial"/>
          <w:szCs w:val="22"/>
        </w:rPr>
      </w:pPr>
      <w:r>
        <w:rPr>
          <w:rFonts w:ascii="Arial" w:hAnsi="Arial" w:cs="Arial"/>
          <w:szCs w:val="22"/>
        </w:rPr>
        <w:t>Por defecto, los navegadores más habituales emplean la fuente Times New Roman, de 1</w:t>
      </w:r>
      <w:r w:rsidR="000F299C">
        <w:rPr>
          <w:rFonts w:ascii="Arial" w:hAnsi="Arial" w:cs="Arial"/>
          <w:szCs w:val="22"/>
        </w:rPr>
        <w:t>4</w:t>
      </w:r>
      <w:r>
        <w:rPr>
          <w:rFonts w:ascii="Arial" w:hAnsi="Arial" w:cs="Arial"/>
          <w:szCs w:val="22"/>
        </w:rPr>
        <w:t xml:space="preserve"> </w:t>
      </w:r>
      <w:r w:rsidR="00543E33">
        <w:rPr>
          <w:rFonts w:ascii="Arial" w:hAnsi="Arial" w:cs="Arial"/>
          <w:szCs w:val="22"/>
        </w:rPr>
        <w:t>píxeles</w:t>
      </w:r>
      <w:r>
        <w:rPr>
          <w:rFonts w:ascii="Arial" w:hAnsi="Arial" w:cs="Arial"/>
          <w:szCs w:val="22"/>
        </w:rPr>
        <w:t xml:space="preserve"> y color negro.</w:t>
      </w:r>
    </w:p>
    <w:p w:rsidR="001B246B" w:rsidRDefault="001B246B" w:rsidP="005F0E0E">
      <w:pPr>
        <w:rPr>
          <w:rFonts w:ascii="Arial" w:hAnsi="Arial" w:cs="Arial"/>
          <w:szCs w:val="22"/>
        </w:rPr>
      </w:pPr>
    </w:p>
    <w:p w:rsidR="00E2568A" w:rsidRDefault="00E2568A" w:rsidP="005F0E0E">
      <w:pPr>
        <w:rPr>
          <w:rFonts w:ascii="Arial" w:hAnsi="Arial" w:cs="Arial"/>
          <w:szCs w:val="22"/>
        </w:rPr>
      </w:pPr>
      <w:r>
        <w:rPr>
          <w:rFonts w:ascii="Arial" w:hAnsi="Arial" w:cs="Arial"/>
          <w:szCs w:val="22"/>
        </w:rPr>
        <w:t>Si el nombre de la fuente incluye espacios, como “Courier New”, se debe escribir entre comillas.</w:t>
      </w:r>
    </w:p>
    <w:p w:rsidR="00E2568A" w:rsidRDefault="00E2568A" w:rsidP="005F0E0E">
      <w:pPr>
        <w:rPr>
          <w:rFonts w:ascii="Arial" w:hAnsi="Arial" w:cs="Arial"/>
          <w:szCs w:val="22"/>
        </w:rPr>
      </w:pPr>
    </w:p>
    <w:p w:rsidR="00E2568A" w:rsidRDefault="00E2568A" w:rsidP="005F0E0E">
      <w:pPr>
        <w:rPr>
          <w:rFonts w:ascii="Arial" w:hAnsi="Arial" w:cs="Arial"/>
          <w:szCs w:val="22"/>
        </w:rPr>
      </w:pPr>
      <w:r>
        <w:rPr>
          <w:rFonts w:ascii="Arial" w:hAnsi="Arial" w:cs="Arial"/>
          <w:szCs w:val="22"/>
        </w:rPr>
        <w:t>En el nombre de las fuentes no es necesario distinguir entre mayúsculas y minúsculas.</w:t>
      </w:r>
    </w:p>
    <w:p w:rsidR="000F299C" w:rsidRDefault="000F299C" w:rsidP="005F0E0E">
      <w:pPr>
        <w:rPr>
          <w:rFonts w:ascii="Arial" w:hAnsi="Arial" w:cs="Arial"/>
          <w:szCs w:val="22"/>
        </w:rPr>
      </w:pPr>
    </w:p>
    <w:p w:rsidR="000F299C" w:rsidRDefault="000F299C" w:rsidP="005F0E0E">
      <w:pPr>
        <w:rPr>
          <w:rFonts w:ascii="Arial" w:hAnsi="Arial" w:cs="Arial"/>
          <w:szCs w:val="22"/>
        </w:rPr>
      </w:pPr>
      <w:r>
        <w:rPr>
          <w:rFonts w:ascii="Arial" w:hAnsi="Arial" w:cs="Arial"/>
          <w:szCs w:val="22"/>
        </w:rPr>
        <w:t>Las familias de fuentes más habituales son:</w:t>
      </w:r>
    </w:p>
    <w:p w:rsidR="000F299C" w:rsidRDefault="000F299C" w:rsidP="005F0E0E">
      <w:pPr>
        <w:rPr>
          <w:rFonts w:ascii="Arial" w:hAnsi="Arial" w:cs="Arial"/>
          <w:szCs w:val="22"/>
        </w:rPr>
      </w:pP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Serif</w:t>
      </w:r>
      <w:r>
        <w:rPr>
          <w:rFonts w:ascii="Arial" w:hAnsi="Arial" w:cs="Arial"/>
          <w:szCs w:val="22"/>
        </w:rPr>
        <w:t xml:space="preserve">. Tienen terminaciones al final de sus trazos y un espaciamiento proporcional entre las letras. </w:t>
      </w:r>
      <w:proofErr w:type="spellStart"/>
      <w:r>
        <w:rPr>
          <w:rFonts w:ascii="Arial" w:hAnsi="Arial" w:cs="Arial"/>
          <w:szCs w:val="22"/>
        </w:rPr>
        <w:t>Ej</w:t>
      </w:r>
      <w:proofErr w:type="spellEnd"/>
      <w:r>
        <w:rPr>
          <w:rFonts w:ascii="Arial" w:hAnsi="Arial" w:cs="Arial"/>
          <w:szCs w:val="22"/>
        </w:rPr>
        <w:t xml:space="preserve">: Times New </w:t>
      </w:r>
      <w:proofErr w:type="spellStart"/>
      <w:r>
        <w:rPr>
          <w:rFonts w:ascii="Arial" w:hAnsi="Arial" w:cs="Arial"/>
          <w:szCs w:val="22"/>
        </w:rPr>
        <w:t>Roman</w:t>
      </w:r>
      <w:proofErr w:type="spellEnd"/>
      <w:r>
        <w:rPr>
          <w:rFonts w:ascii="Arial" w:hAnsi="Arial" w:cs="Arial"/>
          <w:szCs w:val="22"/>
        </w:rPr>
        <w:t>, Bodoni, Georgia, Garamond…</w:t>
      </w:r>
    </w:p>
    <w:p w:rsidR="000F299C" w:rsidRDefault="000F299C" w:rsidP="00290974">
      <w:pPr>
        <w:numPr>
          <w:ilvl w:val="0"/>
          <w:numId w:val="12"/>
        </w:numPr>
        <w:tabs>
          <w:tab w:val="clear" w:pos="720"/>
          <w:tab w:val="num" w:pos="993"/>
        </w:tabs>
        <w:ind w:left="993" w:hanging="284"/>
        <w:rPr>
          <w:rFonts w:ascii="Arial" w:hAnsi="Arial" w:cs="Arial"/>
          <w:szCs w:val="22"/>
        </w:rPr>
      </w:pPr>
      <w:r w:rsidRPr="007B0280">
        <w:rPr>
          <w:rFonts w:ascii="Arial" w:hAnsi="Arial" w:cs="Arial"/>
          <w:b/>
          <w:szCs w:val="22"/>
        </w:rPr>
        <w:t>Sans-Serif</w:t>
      </w:r>
      <w:r>
        <w:rPr>
          <w:rFonts w:ascii="Arial" w:hAnsi="Arial" w:cs="Arial"/>
          <w:szCs w:val="22"/>
        </w:rPr>
        <w:t xml:space="preserve">. Tienen terminaciones planas, sin ensanchamiento y un espaciamiento proporcional entre las letras: </w:t>
      </w:r>
      <w:proofErr w:type="spellStart"/>
      <w:r>
        <w:rPr>
          <w:rFonts w:ascii="Arial" w:hAnsi="Arial" w:cs="Arial"/>
          <w:szCs w:val="22"/>
        </w:rPr>
        <w:t>Ej</w:t>
      </w:r>
      <w:proofErr w:type="spellEnd"/>
      <w:r>
        <w:rPr>
          <w:rFonts w:ascii="Arial" w:hAnsi="Arial" w:cs="Arial"/>
          <w:szCs w:val="22"/>
        </w:rPr>
        <w:t xml:space="preserve">: Arial, </w:t>
      </w:r>
      <w:proofErr w:type="spellStart"/>
      <w:r>
        <w:rPr>
          <w:rFonts w:ascii="Arial" w:hAnsi="Arial" w:cs="Arial"/>
          <w:szCs w:val="22"/>
        </w:rPr>
        <w:t>Verdana</w:t>
      </w:r>
      <w:proofErr w:type="spellEnd"/>
      <w:r>
        <w:rPr>
          <w:rFonts w:ascii="Arial" w:hAnsi="Arial" w:cs="Arial"/>
          <w:szCs w:val="22"/>
        </w:rPr>
        <w:t xml:space="preserve">, Helvética, </w:t>
      </w:r>
      <w:proofErr w:type="spellStart"/>
      <w:r>
        <w:rPr>
          <w:rFonts w:ascii="Arial" w:hAnsi="Arial" w:cs="Arial"/>
          <w:szCs w:val="22"/>
        </w:rPr>
        <w:t>Trebuchet</w:t>
      </w:r>
      <w:proofErr w:type="spellEnd"/>
      <w:r>
        <w:rPr>
          <w:rFonts w:ascii="Arial" w:hAnsi="Arial" w:cs="Arial"/>
          <w:szCs w:val="22"/>
        </w:rPr>
        <w:t>…</w:t>
      </w:r>
    </w:p>
    <w:p w:rsidR="000F299C" w:rsidRDefault="000F299C" w:rsidP="00290974">
      <w:pPr>
        <w:numPr>
          <w:ilvl w:val="0"/>
          <w:numId w:val="12"/>
        </w:numPr>
        <w:tabs>
          <w:tab w:val="clear" w:pos="720"/>
          <w:tab w:val="num" w:pos="993"/>
        </w:tabs>
        <w:ind w:left="993" w:hanging="284"/>
        <w:rPr>
          <w:rFonts w:ascii="Arial" w:hAnsi="Arial" w:cs="Arial"/>
          <w:szCs w:val="22"/>
        </w:rPr>
      </w:pPr>
      <w:proofErr w:type="spellStart"/>
      <w:r w:rsidRPr="007B0280">
        <w:rPr>
          <w:rFonts w:ascii="Arial" w:hAnsi="Arial" w:cs="Arial"/>
          <w:b/>
          <w:szCs w:val="22"/>
        </w:rPr>
        <w:t>Cursive</w:t>
      </w:r>
      <w:proofErr w:type="spellEnd"/>
      <w:r>
        <w:rPr>
          <w:rFonts w:ascii="Arial" w:hAnsi="Arial" w:cs="Arial"/>
          <w:szCs w:val="22"/>
        </w:rPr>
        <w:t xml:space="preserve">. Familia de fuentes que se muestran parecido a una escritura manuscrita. </w:t>
      </w:r>
      <w:proofErr w:type="spellStart"/>
      <w:r>
        <w:rPr>
          <w:rFonts w:ascii="Arial" w:hAnsi="Arial" w:cs="Arial"/>
          <w:szCs w:val="22"/>
        </w:rPr>
        <w:t>Ej</w:t>
      </w:r>
      <w:proofErr w:type="spellEnd"/>
      <w:r>
        <w:rPr>
          <w:rFonts w:ascii="Arial" w:hAnsi="Arial" w:cs="Arial"/>
          <w:szCs w:val="22"/>
        </w:rPr>
        <w:t>: Script, Adobe Poética…</w:t>
      </w:r>
    </w:p>
    <w:p w:rsidR="000F299C" w:rsidRDefault="000F299C" w:rsidP="00290974">
      <w:pPr>
        <w:numPr>
          <w:ilvl w:val="0"/>
          <w:numId w:val="12"/>
        </w:numPr>
        <w:tabs>
          <w:tab w:val="clear" w:pos="720"/>
          <w:tab w:val="num" w:pos="993"/>
        </w:tabs>
        <w:ind w:left="993" w:hanging="284"/>
        <w:rPr>
          <w:rFonts w:ascii="Arial" w:hAnsi="Arial" w:cs="Arial"/>
          <w:szCs w:val="22"/>
        </w:rPr>
      </w:pPr>
      <w:proofErr w:type="spellStart"/>
      <w:r w:rsidRPr="007B0280">
        <w:rPr>
          <w:rFonts w:ascii="Arial" w:hAnsi="Arial" w:cs="Arial"/>
          <w:b/>
          <w:szCs w:val="22"/>
        </w:rPr>
        <w:t>Fantasy</w:t>
      </w:r>
      <w:proofErr w:type="spellEnd"/>
      <w:r>
        <w:rPr>
          <w:rFonts w:ascii="Arial" w:hAnsi="Arial" w:cs="Arial"/>
          <w:szCs w:val="22"/>
        </w:rPr>
        <w:t xml:space="preserve">. Fuentes de fantasía o decorativas. </w:t>
      </w:r>
      <w:proofErr w:type="spellStart"/>
      <w:r>
        <w:rPr>
          <w:rFonts w:ascii="Arial" w:hAnsi="Arial" w:cs="Arial"/>
          <w:szCs w:val="22"/>
        </w:rPr>
        <w:t>Ej</w:t>
      </w:r>
      <w:proofErr w:type="spellEnd"/>
      <w:r>
        <w:rPr>
          <w:rFonts w:ascii="Arial" w:hAnsi="Arial" w:cs="Arial"/>
          <w:szCs w:val="22"/>
        </w:rPr>
        <w:t>: Wingdings…</w:t>
      </w:r>
    </w:p>
    <w:p w:rsidR="000F299C" w:rsidRDefault="000F299C" w:rsidP="00290974">
      <w:pPr>
        <w:numPr>
          <w:ilvl w:val="0"/>
          <w:numId w:val="12"/>
        </w:numPr>
        <w:tabs>
          <w:tab w:val="clear" w:pos="720"/>
          <w:tab w:val="num" w:pos="993"/>
        </w:tabs>
        <w:ind w:left="993" w:hanging="284"/>
        <w:rPr>
          <w:rFonts w:ascii="Arial" w:hAnsi="Arial" w:cs="Arial"/>
          <w:szCs w:val="22"/>
        </w:rPr>
      </w:pPr>
      <w:proofErr w:type="spellStart"/>
      <w:r w:rsidRPr="007B0280">
        <w:rPr>
          <w:rFonts w:ascii="Arial" w:hAnsi="Arial" w:cs="Arial"/>
          <w:b/>
          <w:szCs w:val="22"/>
        </w:rPr>
        <w:t>Monospace</w:t>
      </w:r>
      <w:proofErr w:type="spellEnd"/>
      <w:r>
        <w:rPr>
          <w:rFonts w:ascii="Arial" w:hAnsi="Arial" w:cs="Arial"/>
          <w:szCs w:val="22"/>
        </w:rPr>
        <w:t xml:space="preserve">. Todas las letras tienen las mismas dimensiones como si se tratara de una máquina de escribir manual. Habitualmente se utilizan para programar código informático por su facilidad de lectura en este ámbito. </w:t>
      </w:r>
      <w:proofErr w:type="spellStart"/>
      <w:r>
        <w:rPr>
          <w:rFonts w:ascii="Arial" w:hAnsi="Arial" w:cs="Arial"/>
          <w:szCs w:val="22"/>
        </w:rPr>
        <w:t>Ej</w:t>
      </w:r>
      <w:proofErr w:type="spellEnd"/>
      <w:r>
        <w:rPr>
          <w:rFonts w:ascii="Arial" w:hAnsi="Arial" w:cs="Arial"/>
          <w:szCs w:val="22"/>
        </w:rPr>
        <w:t>: Courier, Courier New…</w:t>
      </w:r>
    </w:p>
    <w:p w:rsidR="007B0280" w:rsidRDefault="007B0280" w:rsidP="007B0280">
      <w:pPr>
        <w:rPr>
          <w:rFonts w:ascii="Arial" w:hAnsi="Arial" w:cs="Arial"/>
          <w:szCs w:val="22"/>
        </w:rPr>
      </w:pPr>
    </w:p>
    <w:p w:rsidR="007B0280" w:rsidRDefault="007B0280" w:rsidP="007B0280">
      <w:pPr>
        <w:rPr>
          <w:rFonts w:ascii="Arial" w:hAnsi="Arial" w:cs="Arial"/>
          <w:szCs w:val="22"/>
        </w:rPr>
      </w:pPr>
      <w:r>
        <w:rPr>
          <w:rFonts w:ascii="Arial" w:hAnsi="Arial" w:cs="Arial"/>
          <w:szCs w:val="22"/>
        </w:rPr>
        <w:t>Como ya hemos comentado, al indicar una familia de fuentes, el navegador escogerá por sí mismo la fuente disponible en el ordenador del usuario que se adapte a los criterios del nombre genérico.</w:t>
      </w:r>
      <w:r w:rsidR="00E22B17">
        <w:rPr>
          <w:rFonts w:ascii="Arial" w:hAnsi="Arial" w:cs="Arial"/>
          <w:szCs w:val="22"/>
        </w:rPr>
        <w:t xml:space="preserve"> Por ello es recomendable especificar un nombre de fuente genérico tras realizar una enumeración de nombres de fuente para que la visualización respete el tipo de fuente deseado por encima de la fuente por defecto del navegador.</w:t>
      </w:r>
    </w:p>
    <w:p w:rsidR="00035685" w:rsidRDefault="00035685" w:rsidP="007B0280">
      <w:pPr>
        <w:rPr>
          <w:rFonts w:ascii="Arial" w:hAnsi="Arial" w:cs="Arial"/>
          <w:szCs w:val="22"/>
        </w:rPr>
      </w:pPr>
    </w:p>
    <w:p w:rsidR="00035685" w:rsidRPr="00B9756C" w:rsidRDefault="00B9756C" w:rsidP="007B0280">
      <w:pPr>
        <w:rPr>
          <w:rFonts w:ascii="Arial" w:hAnsi="Arial" w:cs="Arial"/>
          <w:b/>
          <w:i/>
          <w:szCs w:val="22"/>
          <w:u w:val="single"/>
        </w:rPr>
      </w:pPr>
      <w:r w:rsidRPr="00B9756C">
        <w:rPr>
          <w:rFonts w:ascii="Arial" w:hAnsi="Arial" w:cs="Arial"/>
          <w:b/>
          <w:i/>
          <w:szCs w:val="22"/>
          <w:u w:val="single"/>
        </w:rPr>
        <w:t xml:space="preserve">Pero… </w:t>
      </w:r>
      <w:r w:rsidR="00455DF0">
        <w:rPr>
          <w:rFonts w:ascii="Arial" w:hAnsi="Arial" w:cs="Arial"/>
          <w:b/>
          <w:i/>
          <w:szCs w:val="22"/>
          <w:u w:val="single"/>
        </w:rPr>
        <w:t>¡</w:t>
      </w:r>
      <w:r w:rsidRPr="00B9756C">
        <w:rPr>
          <w:rFonts w:ascii="Arial" w:hAnsi="Arial" w:cs="Arial"/>
          <w:b/>
          <w:i/>
          <w:szCs w:val="22"/>
          <w:u w:val="single"/>
        </w:rPr>
        <w:t>pasemos a la acción rea</w:t>
      </w:r>
      <w:r w:rsidR="00455DF0">
        <w:rPr>
          <w:rFonts w:ascii="Arial" w:hAnsi="Arial" w:cs="Arial"/>
          <w:b/>
          <w:i/>
          <w:szCs w:val="22"/>
          <w:u w:val="single"/>
        </w:rPr>
        <w:t>lizando la práctica 6.1!</w:t>
      </w:r>
    </w:p>
    <w:p w:rsidR="00953169" w:rsidRDefault="00953169" w:rsidP="005F0E0E">
      <w:pPr>
        <w:rPr>
          <w:rFonts w:ascii="Arial" w:hAnsi="Arial" w:cs="Arial"/>
          <w:szCs w:val="22"/>
        </w:rPr>
      </w:pPr>
    </w:p>
    <w:p w:rsidR="00D62F19" w:rsidRDefault="00D62F19" w:rsidP="005F0E0E">
      <w:pPr>
        <w:rPr>
          <w:rFonts w:ascii="Arial" w:hAnsi="Arial" w:cs="Arial"/>
          <w:szCs w:val="22"/>
        </w:rPr>
      </w:pPr>
    </w:p>
    <w:p w:rsidR="00657D09" w:rsidRPr="007A10CD" w:rsidRDefault="007A10CD"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ITALICA O CURSIVA</w:t>
      </w:r>
    </w:p>
    <w:p w:rsidR="00350121" w:rsidRDefault="00350121" w:rsidP="00DC6A48">
      <w:pPr>
        <w:ind w:firstLine="0"/>
        <w:rPr>
          <w:rFonts w:ascii="Arial" w:hAnsi="Arial" w:cs="Arial"/>
          <w:szCs w:val="22"/>
          <w:lang w:val="es-ES"/>
        </w:rPr>
      </w:pPr>
    </w:p>
    <w:p w:rsidR="00657D09" w:rsidRDefault="00657D09" w:rsidP="00DC6A48">
      <w:pPr>
        <w:ind w:firstLine="0"/>
        <w:rPr>
          <w:rFonts w:ascii="Arial" w:hAnsi="Arial" w:cs="Arial"/>
          <w:szCs w:val="22"/>
          <w:lang w:val="es-ES"/>
        </w:rPr>
      </w:pPr>
      <w:r>
        <w:rPr>
          <w:rFonts w:ascii="Arial" w:hAnsi="Arial" w:cs="Arial"/>
          <w:szCs w:val="22"/>
          <w:lang w:val="es-ES"/>
        </w:rPr>
        <w:tab/>
        <w:t>Habíamos utilizado la etiqueta &lt;</w:t>
      </w:r>
      <w:r w:rsidRPr="000D72D0">
        <w:rPr>
          <w:rFonts w:ascii="Arial" w:hAnsi="Arial" w:cs="Arial"/>
          <w:b/>
          <w:szCs w:val="22"/>
          <w:lang w:val="es-ES"/>
        </w:rPr>
        <w:t>i</w:t>
      </w:r>
      <w:r>
        <w:rPr>
          <w:rFonts w:ascii="Arial" w:hAnsi="Arial" w:cs="Arial"/>
          <w:szCs w:val="22"/>
          <w:lang w:val="es-ES"/>
        </w:rPr>
        <w:t xml:space="preserve">&gt; para resaltar algún texto en cursiva. Y habíamos comentado que aunque existía dicha etiqueta era mejor utilizar las hojas de estilo. Esta es la </w:t>
      </w:r>
      <w:r w:rsidR="000D72D0">
        <w:rPr>
          <w:rFonts w:ascii="Arial" w:hAnsi="Arial" w:cs="Arial"/>
          <w:szCs w:val="22"/>
          <w:lang w:val="es-ES"/>
        </w:rPr>
        <w:t>sintaxis</w:t>
      </w:r>
      <w:r>
        <w:rPr>
          <w:rFonts w:ascii="Arial" w:hAnsi="Arial" w:cs="Arial"/>
          <w:szCs w:val="22"/>
          <w:lang w:val="es-ES"/>
        </w:rPr>
        <w:t xml:space="preserve"> para escribir texto en cursiva:</w:t>
      </w:r>
    </w:p>
    <w:p w:rsidR="00657D09" w:rsidRDefault="00657D09" w:rsidP="00DC6A48">
      <w:pPr>
        <w:ind w:firstLine="0"/>
        <w:rPr>
          <w:rFonts w:ascii="Arial" w:hAnsi="Arial" w:cs="Arial"/>
          <w:szCs w:val="22"/>
          <w:lang w:val="es-ES"/>
        </w:rPr>
      </w:pPr>
    </w:p>
    <w:p w:rsidR="00657D09" w:rsidRPr="00657D09" w:rsidRDefault="000D72D0" w:rsidP="00657D09">
      <w:pPr>
        <w:ind w:firstLine="0"/>
        <w:jc w:val="center"/>
        <w:rPr>
          <w:rFonts w:ascii="Arial" w:hAnsi="Arial" w:cs="Arial"/>
          <w:b/>
          <w:szCs w:val="22"/>
          <w:lang w:val="es-ES"/>
        </w:rPr>
      </w:pPr>
      <w:proofErr w:type="spellStart"/>
      <w:r>
        <w:rPr>
          <w:rFonts w:ascii="Arial" w:hAnsi="Arial" w:cs="Arial"/>
          <w:b/>
          <w:szCs w:val="22"/>
          <w:lang w:val="es-ES"/>
        </w:rPr>
        <w:t>f</w:t>
      </w:r>
      <w:r w:rsidR="00657D09" w:rsidRPr="00657D09">
        <w:rPr>
          <w:rFonts w:ascii="Arial" w:hAnsi="Arial" w:cs="Arial"/>
          <w:b/>
          <w:szCs w:val="22"/>
          <w:lang w:val="es-ES"/>
        </w:rPr>
        <w:t>ont-style</w:t>
      </w:r>
      <w:proofErr w:type="spellEnd"/>
      <w:r w:rsidR="00657D09" w:rsidRPr="00657D09">
        <w:rPr>
          <w:rFonts w:ascii="Arial" w:hAnsi="Arial" w:cs="Arial"/>
          <w:b/>
          <w:szCs w:val="22"/>
          <w:lang w:val="es-ES"/>
        </w:rPr>
        <w:t xml:space="preserve">: </w:t>
      </w:r>
      <w:proofErr w:type="spellStart"/>
      <w:r w:rsidR="00657D09" w:rsidRPr="00657D09">
        <w:rPr>
          <w:rFonts w:ascii="Arial" w:hAnsi="Arial" w:cs="Arial"/>
          <w:b/>
          <w:szCs w:val="22"/>
          <w:lang w:val="es-ES"/>
        </w:rPr>
        <w:t>italic</w:t>
      </w:r>
      <w:proofErr w:type="spellEnd"/>
      <w:r w:rsidR="00657D09" w:rsidRPr="00657D09">
        <w:rPr>
          <w:rFonts w:ascii="Arial" w:hAnsi="Arial" w:cs="Arial"/>
          <w:b/>
          <w:szCs w:val="22"/>
          <w:lang w:val="es-ES"/>
        </w:rPr>
        <w:t>;</w:t>
      </w:r>
    </w:p>
    <w:p w:rsidR="00657D09" w:rsidRDefault="00657D09" w:rsidP="00DC6A48">
      <w:pPr>
        <w:ind w:firstLine="0"/>
        <w:rPr>
          <w:rFonts w:ascii="Arial" w:hAnsi="Arial" w:cs="Arial"/>
          <w:szCs w:val="22"/>
          <w:lang w:val="es-ES"/>
        </w:rPr>
      </w:pPr>
    </w:p>
    <w:p w:rsidR="00657D09" w:rsidRDefault="00657D09" w:rsidP="00DC6A48">
      <w:pPr>
        <w:ind w:firstLine="0"/>
        <w:rPr>
          <w:rFonts w:ascii="Arial" w:hAnsi="Arial" w:cs="Arial"/>
          <w:szCs w:val="22"/>
          <w:lang w:val="es-ES"/>
        </w:rPr>
      </w:pPr>
      <w:r>
        <w:rPr>
          <w:rFonts w:ascii="Arial" w:hAnsi="Arial" w:cs="Arial"/>
          <w:szCs w:val="22"/>
          <w:lang w:val="es-ES"/>
        </w:rPr>
        <w:tab/>
        <w:t>Otros valores para esta propiedad son:</w:t>
      </w:r>
    </w:p>
    <w:p w:rsidR="00657D09" w:rsidRPr="00657D09" w:rsidRDefault="00657D09" w:rsidP="00290974">
      <w:pPr>
        <w:numPr>
          <w:ilvl w:val="0"/>
          <w:numId w:val="12"/>
        </w:numPr>
        <w:tabs>
          <w:tab w:val="clear" w:pos="720"/>
          <w:tab w:val="num" w:pos="993"/>
        </w:tabs>
        <w:ind w:left="993" w:hanging="284"/>
        <w:rPr>
          <w:rFonts w:ascii="Arial" w:hAnsi="Arial" w:cs="Arial"/>
          <w:szCs w:val="22"/>
        </w:rPr>
      </w:pPr>
      <w:proofErr w:type="spellStart"/>
      <w:r w:rsidRPr="00657D09">
        <w:rPr>
          <w:rFonts w:ascii="Arial" w:hAnsi="Arial" w:cs="Arial"/>
          <w:b/>
          <w:szCs w:val="22"/>
        </w:rPr>
        <w:t>oblique</w:t>
      </w:r>
      <w:proofErr w:type="spellEnd"/>
      <w:r w:rsidRPr="00657D09">
        <w:rPr>
          <w:rFonts w:ascii="Arial" w:hAnsi="Arial" w:cs="Arial"/>
          <w:b/>
          <w:szCs w:val="22"/>
        </w:rPr>
        <w:t xml:space="preserve">: </w:t>
      </w:r>
      <w:r w:rsidRPr="00657D09">
        <w:rPr>
          <w:rFonts w:ascii="Arial" w:hAnsi="Arial" w:cs="Arial"/>
          <w:szCs w:val="22"/>
        </w:rPr>
        <w:t xml:space="preserve">inclina </w:t>
      </w:r>
      <w:r w:rsidR="001C0BE2" w:rsidRPr="00657D09">
        <w:rPr>
          <w:rFonts w:ascii="Arial" w:hAnsi="Arial" w:cs="Arial"/>
          <w:szCs w:val="22"/>
        </w:rPr>
        <w:t>hacia</w:t>
      </w:r>
      <w:r w:rsidRPr="00657D09">
        <w:rPr>
          <w:rFonts w:ascii="Arial" w:hAnsi="Arial" w:cs="Arial"/>
          <w:szCs w:val="22"/>
        </w:rPr>
        <w:t xml:space="preserve"> la derecha los caracteres. El resultado es parecido a la letra cursiva.</w:t>
      </w:r>
    </w:p>
    <w:p w:rsidR="00657D09" w:rsidRPr="00657D09" w:rsidRDefault="00657D09" w:rsidP="00290974">
      <w:pPr>
        <w:numPr>
          <w:ilvl w:val="0"/>
          <w:numId w:val="12"/>
        </w:numPr>
        <w:tabs>
          <w:tab w:val="clear" w:pos="720"/>
          <w:tab w:val="num" w:pos="993"/>
        </w:tabs>
        <w:ind w:left="993" w:hanging="284"/>
        <w:rPr>
          <w:rFonts w:ascii="Arial" w:hAnsi="Arial" w:cs="Arial"/>
          <w:b/>
          <w:szCs w:val="22"/>
        </w:rPr>
      </w:pPr>
      <w:r w:rsidRPr="00657D09">
        <w:rPr>
          <w:rFonts w:ascii="Arial" w:hAnsi="Arial" w:cs="Arial"/>
          <w:b/>
          <w:szCs w:val="22"/>
        </w:rPr>
        <w:t xml:space="preserve">Normal: </w:t>
      </w:r>
      <w:r w:rsidRPr="00657D09">
        <w:rPr>
          <w:rFonts w:ascii="Arial" w:hAnsi="Arial" w:cs="Arial"/>
          <w:szCs w:val="22"/>
        </w:rPr>
        <w:t>retoma la escritura normal</w:t>
      </w:r>
    </w:p>
    <w:p w:rsidR="00A70F39" w:rsidRDefault="00A70F39">
      <w:pPr>
        <w:ind w:firstLine="0"/>
        <w:jc w:val="left"/>
        <w:rPr>
          <w:rFonts w:ascii="Arial" w:hAnsi="Arial" w:cs="Arial"/>
          <w:szCs w:val="22"/>
        </w:rPr>
      </w:pPr>
      <w:r>
        <w:rPr>
          <w:rFonts w:ascii="Arial" w:hAnsi="Arial" w:cs="Arial"/>
          <w:szCs w:val="22"/>
        </w:rPr>
        <w:br w:type="page"/>
      </w:r>
    </w:p>
    <w:p w:rsidR="00657D09" w:rsidRPr="007A10CD" w:rsidRDefault="00657D09"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NEGRITA</w:t>
      </w:r>
    </w:p>
    <w:p w:rsidR="00657D09" w:rsidRDefault="00657D09" w:rsidP="00657D09">
      <w:pPr>
        <w:ind w:left="709" w:firstLine="0"/>
        <w:rPr>
          <w:rFonts w:ascii="Arial" w:hAnsi="Arial" w:cs="Arial"/>
          <w:szCs w:val="22"/>
        </w:rPr>
      </w:pPr>
    </w:p>
    <w:p w:rsidR="00657D09" w:rsidRDefault="000D72D0" w:rsidP="001C0BE2">
      <w:pPr>
        <w:rPr>
          <w:rFonts w:ascii="Arial" w:hAnsi="Arial" w:cs="Arial"/>
          <w:szCs w:val="22"/>
        </w:rPr>
      </w:pPr>
      <w:r>
        <w:rPr>
          <w:rFonts w:ascii="Arial" w:hAnsi="Arial" w:cs="Arial"/>
          <w:szCs w:val="22"/>
        </w:rPr>
        <w:t>Esta propiedad permite escribir texto en negrita con muchas más posibilidades, aunque poco perceptibles, que las de la etiqueta &lt;</w:t>
      </w:r>
      <w:r w:rsidRPr="00982EC3">
        <w:rPr>
          <w:rFonts w:ascii="Arial" w:hAnsi="Arial" w:cs="Arial"/>
          <w:b/>
          <w:szCs w:val="22"/>
        </w:rPr>
        <w:t>b</w:t>
      </w:r>
      <w:r>
        <w:rPr>
          <w:rFonts w:ascii="Arial" w:hAnsi="Arial" w:cs="Arial"/>
          <w:szCs w:val="22"/>
        </w:rPr>
        <w:t>&gt;. La sintaxis es:</w:t>
      </w:r>
    </w:p>
    <w:p w:rsidR="000D72D0" w:rsidRDefault="000D72D0" w:rsidP="00657D09">
      <w:pPr>
        <w:ind w:left="709" w:firstLine="0"/>
        <w:rPr>
          <w:rFonts w:ascii="Arial" w:hAnsi="Arial" w:cs="Arial"/>
          <w:szCs w:val="22"/>
        </w:rPr>
      </w:pPr>
    </w:p>
    <w:p w:rsidR="000D72D0" w:rsidRPr="000D72D0" w:rsidRDefault="000D72D0" w:rsidP="000D72D0">
      <w:pPr>
        <w:ind w:firstLine="0"/>
        <w:jc w:val="center"/>
        <w:rPr>
          <w:rFonts w:ascii="Arial" w:hAnsi="Arial" w:cs="Arial"/>
          <w:b/>
          <w:szCs w:val="22"/>
        </w:rPr>
      </w:pPr>
      <w:proofErr w:type="spellStart"/>
      <w:r>
        <w:rPr>
          <w:rFonts w:ascii="Arial" w:hAnsi="Arial" w:cs="Arial"/>
          <w:b/>
          <w:szCs w:val="22"/>
        </w:rPr>
        <w:t>f</w:t>
      </w:r>
      <w:r w:rsidRPr="000D72D0">
        <w:rPr>
          <w:rFonts w:ascii="Arial" w:hAnsi="Arial" w:cs="Arial"/>
          <w:b/>
          <w:szCs w:val="22"/>
        </w:rPr>
        <w:t>ont-weight</w:t>
      </w:r>
      <w:proofErr w:type="spellEnd"/>
      <w:r w:rsidRPr="000D72D0">
        <w:rPr>
          <w:rFonts w:ascii="Arial" w:hAnsi="Arial" w:cs="Arial"/>
          <w:b/>
          <w:szCs w:val="22"/>
        </w:rPr>
        <w:t xml:space="preserve">: </w:t>
      </w:r>
      <w:proofErr w:type="spellStart"/>
      <w:r w:rsidRPr="000D72D0">
        <w:rPr>
          <w:rFonts w:ascii="Arial" w:hAnsi="Arial" w:cs="Arial"/>
          <w:b/>
          <w:szCs w:val="22"/>
        </w:rPr>
        <w:t>bold</w:t>
      </w:r>
      <w:proofErr w:type="spellEnd"/>
      <w:r w:rsidRPr="000D72D0">
        <w:rPr>
          <w:rFonts w:ascii="Arial" w:hAnsi="Arial" w:cs="Arial"/>
          <w:b/>
          <w:szCs w:val="22"/>
        </w:rPr>
        <w:t>;</w:t>
      </w:r>
    </w:p>
    <w:p w:rsidR="000D72D0" w:rsidRDefault="000D72D0" w:rsidP="00657D09">
      <w:pPr>
        <w:ind w:left="709" w:firstLine="0"/>
        <w:rPr>
          <w:rFonts w:ascii="Arial" w:hAnsi="Arial" w:cs="Arial"/>
          <w:szCs w:val="22"/>
        </w:rPr>
      </w:pPr>
    </w:p>
    <w:p w:rsidR="000D72D0" w:rsidRDefault="000D72D0" w:rsidP="00657D09">
      <w:pPr>
        <w:ind w:left="709" w:firstLine="0"/>
        <w:rPr>
          <w:rFonts w:ascii="Arial" w:hAnsi="Arial" w:cs="Arial"/>
          <w:szCs w:val="22"/>
        </w:rPr>
      </w:pPr>
      <w:r>
        <w:rPr>
          <w:rFonts w:ascii="Arial" w:hAnsi="Arial" w:cs="Arial"/>
          <w:szCs w:val="22"/>
        </w:rPr>
        <w:t>Otros valores para esta propiedad son:</w:t>
      </w:r>
    </w:p>
    <w:p w:rsidR="000D72D0" w:rsidRPr="000D72D0" w:rsidRDefault="000D72D0" w:rsidP="00290974">
      <w:pPr>
        <w:numPr>
          <w:ilvl w:val="0"/>
          <w:numId w:val="12"/>
        </w:numPr>
        <w:tabs>
          <w:tab w:val="clear" w:pos="720"/>
          <w:tab w:val="num" w:pos="993"/>
        </w:tabs>
        <w:ind w:left="993" w:hanging="284"/>
        <w:rPr>
          <w:rFonts w:ascii="Arial" w:hAnsi="Arial" w:cs="Arial"/>
          <w:b/>
          <w:szCs w:val="22"/>
        </w:rPr>
      </w:pPr>
      <w:proofErr w:type="spellStart"/>
      <w:r w:rsidRPr="000D72D0">
        <w:rPr>
          <w:rFonts w:ascii="Arial" w:hAnsi="Arial" w:cs="Arial"/>
          <w:b/>
          <w:szCs w:val="22"/>
        </w:rPr>
        <w:t>Bolder</w:t>
      </w:r>
      <w:proofErr w:type="spellEnd"/>
      <w:r w:rsidRPr="000D72D0">
        <w:rPr>
          <w:rFonts w:ascii="Arial" w:hAnsi="Arial" w:cs="Arial"/>
          <w:b/>
          <w:szCs w:val="22"/>
        </w:rPr>
        <w:t xml:space="preserve">: </w:t>
      </w:r>
      <w:r w:rsidRPr="000D72D0">
        <w:rPr>
          <w:rFonts w:ascii="Arial" w:hAnsi="Arial" w:cs="Arial"/>
          <w:szCs w:val="22"/>
        </w:rPr>
        <w:t>acentúa la negrita respecto al elemento padre.</w:t>
      </w:r>
    </w:p>
    <w:p w:rsidR="000D72D0" w:rsidRPr="000D72D0" w:rsidRDefault="000D72D0" w:rsidP="00290974">
      <w:pPr>
        <w:numPr>
          <w:ilvl w:val="0"/>
          <w:numId w:val="12"/>
        </w:numPr>
        <w:tabs>
          <w:tab w:val="clear" w:pos="720"/>
          <w:tab w:val="num" w:pos="993"/>
        </w:tabs>
        <w:ind w:left="993" w:hanging="284"/>
        <w:rPr>
          <w:rFonts w:ascii="Arial" w:hAnsi="Arial" w:cs="Arial"/>
          <w:b/>
          <w:szCs w:val="22"/>
        </w:rPr>
      </w:pPr>
      <w:proofErr w:type="spellStart"/>
      <w:r w:rsidRPr="000D72D0">
        <w:rPr>
          <w:rFonts w:ascii="Arial" w:hAnsi="Arial" w:cs="Arial"/>
          <w:b/>
          <w:szCs w:val="22"/>
        </w:rPr>
        <w:t>Lighter</w:t>
      </w:r>
      <w:proofErr w:type="spellEnd"/>
      <w:r w:rsidRPr="000D72D0">
        <w:rPr>
          <w:rFonts w:ascii="Arial" w:hAnsi="Arial" w:cs="Arial"/>
          <w:b/>
          <w:szCs w:val="22"/>
        </w:rPr>
        <w:t xml:space="preserve">: </w:t>
      </w:r>
      <w:r w:rsidRPr="000D72D0">
        <w:rPr>
          <w:rFonts w:ascii="Arial" w:hAnsi="Arial" w:cs="Arial"/>
          <w:szCs w:val="22"/>
        </w:rPr>
        <w:t>disminuye la negrita respecto al elemento padre.</w:t>
      </w:r>
    </w:p>
    <w:p w:rsidR="000D72D0" w:rsidRPr="000D72D0" w:rsidRDefault="000D72D0" w:rsidP="00290974">
      <w:pPr>
        <w:numPr>
          <w:ilvl w:val="0"/>
          <w:numId w:val="12"/>
        </w:numPr>
        <w:tabs>
          <w:tab w:val="clear" w:pos="720"/>
          <w:tab w:val="num" w:pos="993"/>
        </w:tabs>
        <w:ind w:left="993" w:hanging="284"/>
        <w:rPr>
          <w:rFonts w:ascii="Arial" w:hAnsi="Arial" w:cs="Arial"/>
          <w:szCs w:val="22"/>
        </w:rPr>
      </w:pPr>
      <w:r w:rsidRPr="000D72D0">
        <w:rPr>
          <w:rFonts w:ascii="Arial" w:hAnsi="Arial" w:cs="Arial"/>
          <w:b/>
          <w:szCs w:val="22"/>
        </w:rPr>
        <w:t xml:space="preserve">Un valor numérico entre 100 y 900. </w:t>
      </w:r>
      <w:r w:rsidRPr="000D72D0">
        <w:rPr>
          <w:rFonts w:ascii="Arial" w:hAnsi="Arial" w:cs="Arial"/>
          <w:szCs w:val="22"/>
        </w:rPr>
        <w:t>Los valores disponibles son: 100, 200, 300, 400, 500, 600, 700, 800 y 900. El 500 se corresponde con el valor de letra normal. El 700 con la negrita y el 900 con la negrita más llamativa.</w:t>
      </w:r>
    </w:p>
    <w:p w:rsidR="000D72D0" w:rsidRDefault="000D72D0" w:rsidP="00290974">
      <w:pPr>
        <w:numPr>
          <w:ilvl w:val="0"/>
          <w:numId w:val="12"/>
        </w:numPr>
        <w:tabs>
          <w:tab w:val="clear" w:pos="720"/>
          <w:tab w:val="num" w:pos="993"/>
        </w:tabs>
        <w:ind w:left="993" w:hanging="284"/>
        <w:rPr>
          <w:rFonts w:ascii="Arial" w:hAnsi="Arial" w:cs="Arial"/>
          <w:szCs w:val="22"/>
        </w:rPr>
      </w:pPr>
      <w:r w:rsidRPr="000D72D0">
        <w:rPr>
          <w:rFonts w:ascii="Arial" w:hAnsi="Arial" w:cs="Arial"/>
          <w:b/>
          <w:szCs w:val="22"/>
        </w:rPr>
        <w:t xml:space="preserve">Normal: </w:t>
      </w:r>
      <w:r w:rsidRPr="000D72D0">
        <w:rPr>
          <w:rFonts w:ascii="Arial" w:hAnsi="Arial" w:cs="Arial"/>
          <w:szCs w:val="22"/>
        </w:rPr>
        <w:t>retoma la escritura normal.</w:t>
      </w:r>
    </w:p>
    <w:p w:rsidR="000D72D0" w:rsidRDefault="000D72D0" w:rsidP="000D72D0">
      <w:pPr>
        <w:ind w:left="709" w:firstLine="0"/>
        <w:rPr>
          <w:rFonts w:ascii="Arial" w:hAnsi="Arial" w:cs="Arial"/>
          <w:szCs w:val="22"/>
        </w:rPr>
      </w:pPr>
    </w:p>
    <w:p w:rsidR="000D72D0" w:rsidRDefault="000D72D0" w:rsidP="000D72D0">
      <w:pPr>
        <w:ind w:left="709" w:firstLine="0"/>
        <w:rPr>
          <w:rFonts w:ascii="Arial" w:hAnsi="Arial" w:cs="Arial"/>
          <w:szCs w:val="22"/>
        </w:rPr>
      </w:pPr>
    </w:p>
    <w:p w:rsidR="000D72D0" w:rsidRPr="007A10CD" w:rsidRDefault="000D72D0"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VERSALES</w:t>
      </w:r>
    </w:p>
    <w:p w:rsidR="000D72D0" w:rsidRDefault="000D72D0" w:rsidP="00657D09">
      <w:pPr>
        <w:ind w:left="709" w:firstLine="0"/>
        <w:rPr>
          <w:rFonts w:ascii="Arial" w:hAnsi="Arial" w:cs="Arial"/>
          <w:szCs w:val="22"/>
        </w:rPr>
      </w:pPr>
    </w:p>
    <w:p w:rsidR="000D72D0" w:rsidRDefault="000D72D0" w:rsidP="001C0BE2">
      <w:pPr>
        <w:rPr>
          <w:rFonts w:ascii="Arial" w:hAnsi="Arial" w:cs="Arial"/>
          <w:szCs w:val="22"/>
        </w:rPr>
      </w:pPr>
      <w:r>
        <w:rPr>
          <w:rFonts w:ascii="Arial" w:hAnsi="Arial" w:cs="Arial"/>
          <w:szCs w:val="22"/>
        </w:rPr>
        <w:t>Esta propiedad permite visualizar el texto en mayúsculas versales, (pequeñas mayúsculas). La sintaxis es:</w:t>
      </w:r>
    </w:p>
    <w:p w:rsidR="00982EC3" w:rsidRDefault="00982EC3" w:rsidP="00657D09">
      <w:pPr>
        <w:ind w:left="709" w:firstLine="0"/>
        <w:rPr>
          <w:rFonts w:ascii="Arial" w:hAnsi="Arial" w:cs="Arial"/>
          <w:szCs w:val="22"/>
        </w:rPr>
      </w:pPr>
    </w:p>
    <w:p w:rsidR="00982EC3" w:rsidRPr="00982EC3" w:rsidRDefault="00982EC3" w:rsidP="00982EC3">
      <w:pPr>
        <w:ind w:firstLine="0"/>
        <w:jc w:val="center"/>
        <w:rPr>
          <w:rFonts w:ascii="Arial" w:hAnsi="Arial" w:cs="Arial"/>
          <w:b/>
          <w:szCs w:val="22"/>
        </w:rPr>
      </w:pPr>
      <w:r w:rsidRPr="00982EC3">
        <w:rPr>
          <w:rFonts w:ascii="Arial" w:hAnsi="Arial" w:cs="Arial"/>
          <w:b/>
          <w:szCs w:val="22"/>
        </w:rPr>
        <w:t>Font-</w:t>
      </w:r>
      <w:proofErr w:type="spellStart"/>
      <w:r w:rsidRPr="00982EC3">
        <w:rPr>
          <w:rFonts w:ascii="Arial" w:hAnsi="Arial" w:cs="Arial"/>
          <w:b/>
          <w:szCs w:val="22"/>
        </w:rPr>
        <w:t>variant</w:t>
      </w:r>
      <w:proofErr w:type="spellEnd"/>
      <w:r w:rsidRPr="00982EC3">
        <w:rPr>
          <w:rFonts w:ascii="Arial" w:hAnsi="Arial" w:cs="Arial"/>
          <w:b/>
          <w:szCs w:val="22"/>
        </w:rPr>
        <w:t xml:space="preserve">: </w:t>
      </w:r>
      <w:proofErr w:type="spellStart"/>
      <w:r w:rsidRPr="00982EC3">
        <w:rPr>
          <w:rFonts w:ascii="Arial" w:hAnsi="Arial" w:cs="Arial"/>
          <w:b/>
          <w:szCs w:val="22"/>
        </w:rPr>
        <w:t>small-caps</w:t>
      </w:r>
      <w:proofErr w:type="spellEnd"/>
    </w:p>
    <w:p w:rsidR="00982EC3" w:rsidRDefault="00982EC3" w:rsidP="00982EC3">
      <w:pPr>
        <w:ind w:firstLine="0"/>
        <w:rPr>
          <w:rFonts w:ascii="Arial" w:hAnsi="Arial" w:cs="Arial"/>
          <w:szCs w:val="22"/>
        </w:rPr>
      </w:pPr>
    </w:p>
    <w:p w:rsidR="00982EC3" w:rsidRDefault="00982EC3" w:rsidP="00982EC3">
      <w:pPr>
        <w:ind w:firstLine="0"/>
        <w:rPr>
          <w:rFonts w:ascii="Arial" w:hAnsi="Arial" w:cs="Arial"/>
          <w:szCs w:val="22"/>
        </w:rPr>
      </w:pPr>
      <w:r>
        <w:rPr>
          <w:rFonts w:ascii="Arial" w:hAnsi="Arial" w:cs="Arial"/>
          <w:szCs w:val="22"/>
        </w:rPr>
        <w:tab/>
        <w:t>Otro valor para esta propiedad es:</w:t>
      </w:r>
    </w:p>
    <w:p w:rsidR="00982EC3" w:rsidRDefault="00982EC3" w:rsidP="00290974">
      <w:pPr>
        <w:numPr>
          <w:ilvl w:val="0"/>
          <w:numId w:val="12"/>
        </w:numPr>
        <w:tabs>
          <w:tab w:val="clear" w:pos="720"/>
          <w:tab w:val="num" w:pos="993"/>
        </w:tabs>
        <w:ind w:left="993" w:hanging="284"/>
        <w:rPr>
          <w:rFonts w:ascii="Arial" w:hAnsi="Arial" w:cs="Arial"/>
          <w:szCs w:val="22"/>
        </w:rPr>
      </w:pPr>
      <w:r w:rsidRPr="000D72D0">
        <w:rPr>
          <w:rFonts w:ascii="Arial" w:hAnsi="Arial" w:cs="Arial"/>
          <w:b/>
          <w:szCs w:val="22"/>
        </w:rPr>
        <w:t xml:space="preserve">Normal: </w:t>
      </w:r>
      <w:r w:rsidRPr="000D72D0">
        <w:rPr>
          <w:rFonts w:ascii="Arial" w:hAnsi="Arial" w:cs="Arial"/>
          <w:szCs w:val="22"/>
        </w:rPr>
        <w:t>retoma la escritura normal.</w:t>
      </w:r>
    </w:p>
    <w:p w:rsidR="00982EC3" w:rsidRDefault="00982EC3" w:rsidP="00982EC3">
      <w:pPr>
        <w:ind w:left="709" w:firstLine="0"/>
        <w:rPr>
          <w:rFonts w:ascii="Arial" w:hAnsi="Arial" w:cs="Arial"/>
          <w:szCs w:val="22"/>
        </w:rPr>
      </w:pPr>
    </w:p>
    <w:p w:rsidR="0091351C" w:rsidRPr="00B9756C" w:rsidRDefault="0091351C" w:rsidP="0091351C">
      <w:pPr>
        <w:rPr>
          <w:rFonts w:ascii="Arial" w:hAnsi="Arial" w:cs="Arial"/>
          <w:b/>
          <w:i/>
          <w:szCs w:val="22"/>
          <w:u w:val="single"/>
        </w:rPr>
      </w:pPr>
      <w:r w:rsidRPr="00B9756C">
        <w:rPr>
          <w:rFonts w:ascii="Arial" w:hAnsi="Arial" w:cs="Arial"/>
          <w:b/>
          <w:i/>
          <w:szCs w:val="22"/>
          <w:u w:val="single"/>
        </w:rPr>
        <w:t xml:space="preserve">Pero… </w:t>
      </w:r>
      <w:r>
        <w:rPr>
          <w:rFonts w:ascii="Arial" w:hAnsi="Arial" w:cs="Arial"/>
          <w:b/>
          <w:i/>
          <w:szCs w:val="22"/>
          <w:u w:val="single"/>
        </w:rPr>
        <w:t>¡</w:t>
      </w:r>
      <w:r w:rsidRPr="00B9756C">
        <w:rPr>
          <w:rFonts w:ascii="Arial" w:hAnsi="Arial" w:cs="Arial"/>
          <w:b/>
          <w:i/>
          <w:szCs w:val="22"/>
          <w:u w:val="single"/>
        </w:rPr>
        <w:t>pasemos a la acción rea</w:t>
      </w:r>
      <w:r>
        <w:rPr>
          <w:rFonts w:ascii="Arial" w:hAnsi="Arial" w:cs="Arial"/>
          <w:b/>
          <w:i/>
          <w:szCs w:val="22"/>
          <w:u w:val="single"/>
        </w:rPr>
        <w:t>lizando la práctica 6.2!</w:t>
      </w:r>
    </w:p>
    <w:p w:rsidR="000F5EAC" w:rsidRDefault="000F5EAC" w:rsidP="000F5EAC">
      <w:pPr>
        <w:pStyle w:val="Prrafodelista"/>
        <w:tabs>
          <w:tab w:val="left" w:leader="underscore" w:pos="9639"/>
        </w:tabs>
        <w:ind w:left="0" w:firstLine="0"/>
        <w:rPr>
          <w:rFonts w:ascii="Arial" w:hAnsi="Arial" w:cs="Arial"/>
          <w:szCs w:val="22"/>
        </w:rPr>
      </w:pPr>
    </w:p>
    <w:p w:rsidR="00D30C83" w:rsidRPr="007A10CD" w:rsidRDefault="00D30C8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COMO NOMBRAR LOS COLORES EN HOJAS DE ESTILO CSS</w:t>
      </w:r>
    </w:p>
    <w:p w:rsidR="00D30C83" w:rsidRDefault="00D30C83" w:rsidP="00D30C83">
      <w:pPr>
        <w:ind w:firstLine="0"/>
        <w:rPr>
          <w:rFonts w:ascii="Arial" w:hAnsi="Arial" w:cs="Arial"/>
          <w:szCs w:val="22"/>
          <w:lang w:val="es-ES"/>
        </w:rPr>
      </w:pPr>
    </w:p>
    <w:p w:rsidR="00D30C83" w:rsidRDefault="00D30C83" w:rsidP="00D30C83">
      <w:pPr>
        <w:ind w:firstLine="0"/>
        <w:rPr>
          <w:rFonts w:ascii="Arial" w:hAnsi="Arial" w:cs="Arial"/>
          <w:szCs w:val="22"/>
          <w:lang w:val="es-ES"/>
        </w:rPr>
      </w:pPr>
      <w:r w:rsidRPr="00F55B0F">
        <w:rPr>
          <w:rFonts w:ascii="Arial" w:hAnsi="Arial" w:cs="Arial"/>
          <w:szCs w:val="22"/>
          <w:lang w:val="es-ES"/>
        </w:rPr>
        <w:tab/>
      </w:r>
      <w:r>
        <w:rPr>
          <w:rFonts w:ascii="Arial" w:hAnsi="Arial" w:cs="Arial"/>
          <w:szCs w:val="22"/>
          <w:lang w:val="es-ES"/>
        </w:rPr>
        <w:t xml:space="preserve">En temas anteriores hemos utilizado los nombres de colores para utilizarlos en un estilo. Pero </w:t>
      </w:r>
      <w:r w:rsidR="00BD019F">
        <w:rPr>
          <w:rFonts w:ascii="Arial" w:hAnsi="Arial" w:cs="Arial"/>
          <w:szCs w:val="22"/>
          <w:lang w:val="es-ES"/>
        </w:rPr>
        <w:t>l</w:t>
      </w:r>
      <w:r>
        <w:rPr>
          <w:rFonts w:ascii="Arial" w:hAnsi="Arial" w:cs="Arial"/>
          <w:szCs w:val="22"/>
          <w:lang w:val="es-ES"/>
        </w:rPr>
        <w:t>os colores en l</w:t>
      </w:r>
      <w:r w:rsidRPr="00F55B0F">
        <w:rPr>
          <w:rFonts w:ascii="Arial" w:hAnsi="Arial" w:cs="Arial"/>
          <w:szCs w:val="22"/>
          <w:lang w:val="es-ES"/>
        </w:rPr>
        <w:t xml:space="preserve">as </w:t>
      </w:r>
      <w:r>
        <w:rPr>
          <w:rFonts w:ascii="Arial" w:hAnsi="Arial" w:cs="Arial"/>
          <w:szCs w:val="22"/>
          <w:lang w:val="es-ES"/>
        </w:rPr>
        <w:t xml:space="preserve">hojas de estilo </w:t>
      </w:r>
      <w:r w:rsidRPr="00D30C83">
        <w:rPr>
          <w:rFonts w:ascii="Arial" w:hAnsi="Arial" w:cs="Arial"/>
          <w:b/>
          <w:szCs w:val="22"/>
          <w:lang w:val="es-ES"/>
        </w:rPr>
        <w:t>CSS</w:t>
      </w:r>
      <w:r>
        <w:rPr>
          <w:rFonts w:ascii="Arial" w:hAnsi="Arial" w:cs="Arial"/>
          <w:szCs w:val="22"/>
          <w:lang w:val="es-ES"/>
        </w:rPr>
        <w:t xml:space="preserve"> se pueden indicar de varias maneras:</w:t>
      </w:r>
    </w:p>
    <w:p w:rsidR="00D30C83" w:rsidRDefault="00D30C83" w:rsidP="00D30C83">
      <w:pPr>
        <w:ind w:firstLine="0"/>
        <w:rPr>
          <w:rFonts w:ascii="Arial" w:hAnsi="Arial" w:cs="Arial"/>
          <w:szCs w:val="22"/>
          <w:lang w:val="es-ES"/>
        </w:rPr>
      </w:pPr>
    </w:p>
    <w:p w:rsidR="00D30C83" w:rsidRDefault="00A70F39" w:rsidP="00E919C1">
      <w:pPr>
        <w:ind w:firstLine="0"/>
      </w:pPr>
      <w:r>
        <w:rPr>
          <w:rFonts w:ascii="Arial" w:hAnsi="Arial" w:cs="Arial"/>
          <w:szCs w:val="22"/>
          <w:lang w:val="es-ES"/>
        </w:rPr>
        <w:tab/>
      </w:r>
      <w:r w:rsidR="00D30C83">
        <w:rPr>
          <w:rFonts w:ascii="Arial" w:hAnsi="Arial" w:cs="Arial"/>
          <w:szCs w:val="22"/>
          <w:lang w:val="es-ES"/>
        </w:rPr>
        <w:t>La notación hexadecimal clásica, como #FFCC00</w:t>
      </w:r>
      <w:r w:rsidR="00BD019F">
        <w:rPr>
          <w:rFonts w:ascii="Arial" w:hAnsi="Arial" w:cs="Arial"/>
          <w:szCs w:val="22"/>
          <w:lang w:val="es-ES"/>
        </w:rPr>
        <w:t>,</w:t>
      </w:r>
      <w:r w:rsidR="00D30C83">
        <w:rPr>
          <w:rFonts w:ascii="Arial" w:hAnsi="Arial" w:cs="Arial"/>
          <w:szCs w:val="22"/>
          <w:lang w:val="es-ES"/>
        </w:rPr>
        <w:t xml:space="preserve"> </w:t>
      </w:r>
      <w:r w:rsidR="00BD019F">
        <w:rPr>
          <w:rFonts w:ascii="Arial" w:hAnsi="Arial" w:cs="Arial"/>
          <w:szCs w:val="22"/>
          <w:lang w:val="es-ES"/>
        </w:rPr>
        <w:t>e</w:t>
      </w:r>
      <w:r w:rsidR="00D30C83">
        <w:rPr>
          <w:rFonts w:ascii="Arial" w:hAnsi="Arial" w:cs="Arial"/>
          <w:szCs w:val="22"/>
          <w:lang w:val="es-ES"/>
        </w:rPr>
        <w:t>s la notación más utilizada.</w:t>
      </w:r>
      <w:r w:rsidR="00E919C1">
        <w:rPr>
          <w:rFonts w:ascii="Arial" w:hAnsi="Arial" w:cs="Arial"/>
          <w:szCs w:val="22"/>
          <w:lang w:val="es-ES"/>
        </w:rPr>
        <w:t xml:space="preserve"> Con esta notación podemos reproducir prácticamente cualquier color. En la notación hexadecimal, el código se divide en tres pares de dígitos de tal manera que si tenemos un código como </w:t>
      </w:r>
      <w:r w:rsidR="00D30C83" w:rsidRPr="000471CF">
        <w:t>#A</w:t>
      </w:r>
      <w:r w:rsidR="00D30C83">
        <w:t>ABBCC</w:t>
      </w:r>
      <w:r w:rsidR="00E919C1">
        <w:t>:</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 xml:space="preserve">AA= Es un número en hexadecimal de dos dígitos donde se le indica cuanta cantidad de rojo </w:t>
      </w:r>
      <w:r w:rsidR="00E919C1" w:rsidRPr="000471CF">
        <w:rPr>
          <w:rFonts w:ascii="Arial" w:hAnsi="Arial" w:cs="Arial"/>
          <w:szCs w:val="22"/>
        </w:rPr>
        <w:t xml:space="preserve">se </w:t>
      </w:r>
      <w:r w:rsidRPr="000471CF">
        <w:rPr>
          <w:rFonts w:ascii="Arial" w:hAnsi="Arial" w:cs="Arial"/>
          <w:szCs w:val="22"/>
        </w:rPr>
        <w:t xml:space="preserve">desea que tenga </w:t>
      </w:r>
      <w:r w:rsidR="00E919C1" w:rsidRPr="000471CF">
        <w:rPr>
          <w:rFonts w:ascii="Arial" w:hAnsi="Arial" w:cs="Arial"/>
          <w:szCs w:val="22"/>
        </w:rPr>
        <w:t>el color</w:t>
      </w:r>
      <w:r w:rsidRPr="000471CF">
        <w:rPr>
          <w:rFonts w:ascii="Arial" w:hAnsi="Arial" w:cs="Arial"/>
          <w:szCs w:val="22"/>
        </w:rPr>
        <w:t>.</w:t>
      </w:r>
    </w:p>
    <w:p w:rsidR="00D30C83" w:rsidRPr="000471CF" w:rsidRDefault="00D30C83" w:rsidP="000471CF">
      <w:pPr>
        <w:ind w:left="993" w:firstLine="0"/>
        <w:rPr>
          <w:rFonts w:ascii="Arial" w:hAnsi="Arial" w:cs="Arial"/>
          <w:szCs w:val="22"/>
        </w:rPr>
      </w:pPr>
      <w:r w:rsidRPr="000471CF">
        <w:rPr>
          <w:rFonts w:ascii="Arial" w:hAnsi="Arial" w:cs="Arial"/>
          <w:szCs w:val="22"/>
        </w:rPr>
        <w:t>(Un número Hexadecimal tiene 16 valores posibles que son: 0 1 2 3 4 5 6 7 8 9 A B C D E F, es decir el 0 será el valor mínimo y la F será su valor máximo, pero al poder poner en éste caso dos dígitos hay más combinaciones donde el valor mínimo será el 00 y el máximo será FF).</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BB= Lo mismo que el anterior pero para la cantidad de verde.</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CC= Igual pero para el color azul.</w:t>
      </w:r>
    </w:p>
    <w:p w:rsidR="00D30C83" w:rsidRDefault="00D30C83" w:rsidP="00D30C83">
      <w:pPr>
        <w:pStyle w:val="Sangradetextonormal"/>
        <w:ind w:left="709" w:firstLine="0"/>
      </w:pPr>
    </w:p>
    <w:p w:rsidR="00E919C1" w:rsidRDefault="00D30C83" w:rsidP="00D30C83">
      <w:r>
        <w:t>Veamos cómo haríamos los colores más primarios</w:t>
      </w:r>
      <w:r w:rsidR="00E919C1">
        <w:t xml:space="preserve"> utilizando la notación hexadecimal:</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#FF0000</w:t>
      </w:r>
      <w:r w:rsidR="00E919C1" w:rsidRPr="000471CF">
        <w:rPr>
          <w:rFonts w:ascii="Arial" w:hAnsi="Arial" w:cs="Arial"/>
          <w:szCs w:val="22"/>
        </w:rPr>
        <w:t>: Sería el color r</w:t>
      </w:r>
      <w:r w:rsidRPr="000471CF">
        <w:rPr>
          <w:rFonts w:ascii="Arial" w:hAnsi="Arial" w:cs="Arial"/>
          <w:szCs w:val="22"/>
        </w:rPr>
        <w:t>ojo ya que BB y CC están a 0 mientras que AA está a su valor máximo</w:t>
      </w:r>
      <w:r w:rsidR="00E919C1" w:rsidRPr="000471CF">
        <w:rPr>
          <w:rFonts w:ascii="Arial" w:hAnsi="Arial" w:cs="Arial"/>
          <w:szCs w:val="22"/>
        </w:rPr>
        <w:t>:</w:t>
      </w:r>
      <w:r w:rsidRPr="000471CF">
        <w:rPr>
          <w:rFonts w:ascii="Arial" w:hAnsi="Arial" w:cs="Arial"/>
          <w:szCs w:val="22"/>
        </w:rPr>
        <w:t xml:space="preserve"> FF.</w:t>
      </w:r>
    </w:p>
    <w:p w:rsidR="00D30C83" w:rsidRPr="000471CF" w:rsidRDefault="00D30C83"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#00FF00</w:t>
      </w:r>
      <w:r w:rsidR="00E919C1" w:rsidRPr="000471CF">
        <w:rPr>
          <w:rFonts w:ascii="Arial" w:hAnsi="Arial" w:cs="Arial"/>
          <w:szCs w:val="22"/>
        </w:rPr>
        <w:t xml:space="preserve">: Sería el color </w:t>
      </w:r>
      <w:r w:rsidRPr="000471CF">
        <w:rPr>
          <w:rFonts w:ascii="Arial" w:hAnsi="Arial" w:cs="Arial"/>
          <w:szCs w:val="22"/>
        </w:rPr>
        <w:t>verde por estar en este caso AA=00, BB=FF (su valor máximo) y CC=0</w:t>
      </w:r>
      <w:r w:rsidR="00E919C1" w:rsidRPr="000471CF">
        <w:rPr>
          <w:rFonts w:ascii="Arial" w:hAnsi="Arial" w:cs="Arial"/>
          <w:szCs w:val="22"/>
        </w:rPr>
        <w:t>.</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#0000FF: Sería el color Azul.</w:t>
      </w:r>
    </w:p>
    <w:p w:rsidR="000471CF" w:rsidRDefault="000471CF" w:rsidP="00D30C83">
      <w:pPr>
        <w:pStyle w:val="Sangradetextonormal"/>
        <w:ind w:left="709" w:firstLine="0"/>
      </w:pPr>
    </w:p>
    <w:p w:rsidR="00D30C83" w:rsidRDefault="000471CF" w:rsidP="00D30C83">
      <w:r>
        <w:lastRenderedPageBreak/>
        <w:t xml:space="preserve">Como se puede suponer, </w:t>
      </w:r>
      <w:r w:rsidR="00D30C83">
        <w:t xml:space="preserve">con la combinación de todos los valores de AA, BB y CC podemos generar todos los colores que usted imagine. </w:t>
      </w:r>
      <w:r>
        <w:t>P</w:t>
      </w:r>
      <w:r w:rsidR="00D30C83">
        <w:t>ara que tenga como referencia:</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w:t>
      </w:r>
      <w:r w:rsidR="00D30C83" w:rsidRPr="000471CF">
        <w:rPr>
          <w:rFonts w:ascii="Arial" w:hAnsi="Arial" w:cs="Arial"/>
          <w:szCs w:val="22"/>
        </w:rPr>
        <w:t>FFFFFF  dará el color blanco.</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w:t>
      </w:r>
      <w:r w:rsidR="00D30C83" w:rsidRPr="000471CF">
        <w:rPr>
          <w:rFonts w:ascii="Arial" w:hAnsi="Arial" w:cs="Arial"/>
          <w:szCs w:val="22"/>
        </w:rPr>
        <w:t>000000   dará el color negro.</w:t>
      </w:r>
    </w:p>
    <w:p w:rsidR="00D30C83" w:rsidRPr="000471CF" w:rsidRDefault="000471CF" w:rsidP="00290974">
      <w:pPr>
        <w:numPr>
          <w:ilvl w:val="0"/>
          <w:numId w:val="12"/>
        </w:numPr>
        <w:tabs>
          <w:tab w:val="clear" w:pos="720"/>
          <w:tab w:val="num" w:pos="993"/>
        </w:tabs>
        <w:ind w:left="993" w:hanging="284"/>
        <w:rPr>
          <w:rFonts w:ascii="Arial" w:hAnsi="Arial" w:cs="Arial"/>
          <w:szCs w:val="22"/>
        </w:rPr>
      </w:pPr>
      <w:r w:rsidRPr="000471CF">
        <w:rPr>
          <w:rFonts w:ascii="Arial" w:hAnsi="Arial" w:cs="Arial"/>
          <w:szCs w:val="22"/>
        </w:rPr>
        <w:t>#</w:t>
      </w:r>
      <w:r w:rsidR="00D30C83" w:rsidRPr="000471CF">
        <w:rPr>
          <w:rFonts w:ascii="Arial" w:hAnsi="Arial" w:cs="Arial"/>
          <w:szCs w:val="22"/>
        </w:rPr>
        <w:t>FFFF00   dará el color amarillo.</w:t>
      </w:r>
    </w:p>
    <w:p w:rsidR="00D30C83" w:rsidRDefault="00D30C83" w:rsidP="00D30C83">
      <w:pPr>
        <w:pStyle w:val="Sangradetextonormal"/>
        <w:ind w:left="709" w:firstLine="0"/>
      </w:pPr>
    </w:p>
    <w:p w:rsidR="00D30C83" w:rsidRDefault="00D30C83" w:rsidP="00D30C83">
      <w:r>
        <w:t>Si desea hacer tonalidades oscuras deberá de reducir el número de color a oscurecer dejando los otros dos sin tocar.</w:t>
      </w:r>
      <w:r w:rsidR="000471CF">
        <w:t xml:space="preserve"> </w:t>
      </w:r>
      <w:r>
        <w:t xml:space="preserve">Veamos, si tiene un verde </w:t>
      </w:r>
      <w:r w:rsidR="000471CF">
        <w:t>#</w:t>
      </w:r>
      <w:r>
        <w:t xml:space="preserve">00FF00 y lo quiere poner más oscuro reduzca su valor por ejemplo a </w:t>
      </w:r>
      <w:r w:rsidR="000471CF">
        <w:t>#</w:t>
      </w:r>
      <w:r>
        <w:t xml:space="preserve">009900 y observe, si aún lo quiere más oscuro pruebe a poner </w:t>
      </w:r>
      <w:r w:rsidR="000471CF">
        <w:t>#</w:t>
      </w:r>
      <w:r>
        <w:t>004400.</w:t>
      </w:r>
    </w:p>
    <w:p w:rsidR="00D30C83" w:rsidRDefault="00D30C83" w:rsidP="00D30C83"/>
    <w:p w:rsidR="00D30C83" w:rsidRDefault="00D30C83" w:rsidP="00D30C83">
      <w:r>
        <w:t>Si lo que quiere es que ese color sea más suave o difuminado</w:t>
      </w:r>
      <w:r w:rsidR="004C644E">
        <w:t>,</w:t>
      </w:r>
      <w:r>
        <w:t xml:space="preserve"> (que no más claro)</w:t>
      </w:r>
      <w:r w:rsidR="004C644E">
        <w:t>,</w:t>
      </w:r>
      <w:r>
        <w:t xml:space="preserve"> deberá probar a poner los otros dos colores con números más altos</w:t>
      </w:r>
      <w:r w:rsidR="004C644E">
        <w:t>,</w:t>
      </w:r>
      <w:r>
        <w:t xml:space="preserve"> (claros)</w:t>
      </w:r>
      <w:r w:rsidR="004C644E">
        <w:t>,</w:t>
      </w:r>
      <w:r>
        <w:t xml:space="preserve"> que el que tengan en ese momento, pero con un número igual. </w:t>
      </w:r>
    </w:p>
    <w:p w:rsidR="00D30C83" w:rsidRDefault="00D30C83" w:rsidP="00D30C83"/>
    <w:p w:rsidR="00D30C83" w:rsidRDefault="00D30C83" w:rsidP="00D30C83">
      <w:r>
        <w:t xml:space="preserve">Si usamos la combinación </w:t>
      </w:r>
      <w:r w:rsidR="000471CF">
        <w:t>#</w:t>
      </w:r>
      <w:r>
        <w:t>FF7070 obtendremos un rosa ya que como podemos observar el BB y el CC han aumentado su valor a 70 por lo que el rojo puro FF se va suavizando.</w:t>
      </w:r>
    </w:p>
    <w:p w:rsidR="00D30C83" w:rsidRDefault="00D30C83" w:rsidP="00D30C83"/>
    <w:p w:rsidR="00D30C83" w:rsidRDefault="00D30C83" w:rsidP="001A47DA">
      <w:r>
        <w:t>Ya sólo es cuestión de tiempo para buscar el color que desee y probar hasta conseguirlo, con un poco d</w:t>
      </w:r>
      <w:r w:rsidR="000471CF">
        <w:t>e práctica podrá fácilmente usa</w:t>
      </w:r>
      <w:r>
        <w:t>r unos</w:t>
      </w:r>
      <w:r w:rsidR="000471CF">
        <w:t xml:space="preserve"> colores</w:t>
      </w:r>
      <w:r>
        <w:t xml:space="preserve"> lo suficientemente atractivos para sus páginas WEB.</w:t>
      </w:r>
    </w:p>
    <w:p w:rsidR="001A47DA" w:rsidRDefault="001A47DA" w:rsidP="001A47DA"/>
    <w:p w:rsidR="00D30C83" w:rsidRDefault="004C644E" w:rsidP="004C644E">
      <w:pPr>
        <w:pStyle w:val="Sangradetextonormal"/>
      </w:pPr>
      <w:r>
        <w:t>Aunque habitualmente utilizaremos la notación hexadecimal clásica, o</w:t>
      </w:r>
      <w:r w:rsidR="000471CF">
        <w:t xml:space="preserve">tras formas de asignar los colores </w:t>
      </w:r>
      <w:r>
        <w:t xml:space="preserve">en </w:t>
      </w:r>
      <w:r w:rsidRPr="004C644E">
        <w:rPr>
          <w:b/>
        </w:rPr>
        <w:t>CSS</w:t>
      </w:r>
      <w:r>
        <w:t xml:space="preserve"> </w:t>
      </w:r>
      <w:r w:rsidR="000471CF">
        <w:t>son:</w:t>
      </w:r>
    </w:p>
    <w:p w:rsidR="000471CF" w:rsidRPr="001A47DA" w:rsidRDefault="000471CF"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 xml:space="preserve">Las palabras clave que ya conoce como blue, Green, </w:t>
      </w:r>
      <w:proofErr w:type="spellStart"/>
      <w:r w:rsidRPr="001A47DA">
        <w:rPr>
          <w:rFonts w:ascii="Arial" w:hAnsi="Arial" w:cs="Arial"/>
          <w:szCs w:val="22"/>
        </w:rPr>
        <w:t>yellow</w:t>
      </w:r>
      <w:proofErr w:type="spellEnd"/>
      <w:r w:rsidRPr="001A47DA">
        <w:rPr>
          <w:rFonts w:ascii="Arial" w:hAnsi="Arial" w:cs="Arial"/>
          <w:szCs w:val="22"/>
        </w:rPr>
        <w:t xml:space="preserve">, </w:t>
      </w:r>
      <w:proofErr w:type="spellStart"/>
      <w:r w:rsidRPr="001A47DA">
        <w:rPr>
          <w:rFonts w:ascii="Arial" w:hAnsi="Arial" w:cs="Arial"/>
          <w:szCs w:val="22"/>
        </w:rPr>
        <w:t>etc</w:t>
      </w:r>
      <w:proofErr w:type="spellEnd"/>
      <w:r w:rsidRPr="001A47DA">
        <w:rPr>
          <w:rFonts w:ascii="Arial" w:hAnsi="Arial" w:cs="Arial"/>
          <w:szCs w:val="22"/>
        </w:rPr>
        <w:t>, etc.</w:t>
      </w:r>
    </w:p>
    <w:p w:rsidR="000471CF" w:rsidRPr="001A47DA" w:rsidRDefault="000471CF"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La notación hexadecimal abreviada como #fd3</w:t>
      </w:r>
      <w:r w:rsidR="00122F31" w:rsidRPr="001A47DA">
        <w:rPr>
          <w:rFonts w:ascii="Arial" w:hAnsi="Arial" w:cs="Arial"/>
          <w:szCs w:val="22"/>
        </w:rPr>
        <w:t xml:space="preserve">. Esta notación permite ahorrar algunos caracteres. Cada cifra está </w:t>
      </w:r>
      <w:r w:rsidR="00B7578E" w:rsidRPr="001A47DA">
        <w:rPr>
          <w:rFonts w:ascii="Arial" w:hAnsi="Arial" w:cs="Arial"/>
          <w:szCs w:val="22"/>
        </w:rPr>
        <w:t>implícitamente duplicada de tal manera que #fd3 se corresponde con la notación clásica #ffdd33. Como es lógico con esta notación abreviada nunca se podría indicar un color como #cfe4f5.</w:t>
      </w:r>
    </w:p>
    <w:p w:rsidR="00B7578E" w:rsidRPr="001A47DA" w:rsidRDefault="00B7578E"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 xml:space="preserve">La notación decimal, por ejemplo, </w:t>
      </w:r>
      <w:proofErr w:type="spellStart"/>
      <w:r w:rsidRPr="001A47DA">
        <w:rPr>
          <w:rFonts w:ascii="Arial" w:hAnsi="Arial" w:cs="Arial"/>
          <w:szCs w:val="22"/>
        </w:rPr>
        <w:t>rgb</w:t>
      </w:r>
      <w:proofErr w:type="spellEnd"/>
      <w:r w:rsidRPr="001A47DA">
        <w:rPr>
          <w:rFonts w:ascii="Arial" w:hAnsi="Arial" w:cs="Arial"/>
          <w:szCs w:val="22"/>
        </w:rPr>
        <w:t xml:space="preserve">(0,0,255). El código </w:t>
      </w:r>
      <w:proofErr w:type="spellStart"/>
      <w:r w:rsidRPr="001A47DA">
        <w:rPr>
          <w:rFonts w:ascii="Arial" w:hAnsi="Arial" w:cs="Arial"/>
          <w:szCs w:val="22"/>
        </w:rPr>
        <w:t>rgb</w:t>
      </w:r>
      <w:proofErr w:type="spellEnd"/>
      <w:r w:rsidRPr="001A47DA">
        <w:rPr>
          <w:rFonts w:ascii="Arial" w:hAnsi="Arial" w:cs="Arial"/>
          <w:szCs w:val="22"/>
        </w:rPr>
        <w:t xml:space="preserve"> se codificaría con un número comprendido entre 0 y 255. Es el equivalente decimal a la notación hexadecimal.</w:t>
      </w:r>
    </w:p>
    <w:p w:rsidR="00B7578E" w:rsidRPr="001A47DA" w:rsidRDefault="00B7578E"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 xml:space="preserve">La notación en porcentaje, por ejemplo; </w:t>
      </w:r>
      <w:proofErr w:type="spellStart"/>
      <w:r w:rsidRPr="001A47DA">
        <w:rPr>
          <w:rFonts w:ascii="Arial" w:hAnsi="Arial" w:cs="Arial"/>
          <w:szCs w:val="22"/>
        </w:rPr>
        <w:t>rgb</w:t>
      </w:r>
      <w:proofErr w:type="spellEnd"/>
      <w:r w:rsidRPr="001A47DA">
        <w:rPr>
          <w:rFonts w:ascii="Arial" w:hAnsi="Arial" w:cs="Arial"/>
          <w:szCs w:val="22"/>
        </w:rPr>
        <w:t>(25%, 50%, 0%). El valor 0% significa la ausencia del color</w:t>
      </w:r>
      <w:r w:rsidR="00F432F3" w:rsidRPr="001A47DA">
        <w:rPr>
          <w:rFonts w:ascii="Arial" w:hAnsi="Arial" w:cs="Arial"/>
          <w:szCs w:val="22"/>
        </w:rPr>
        <w:t xml:space="preserve"> y 100% su valor máximo.</w:t>
      </w:r>
    </w:p>
    <w:p w:rsidR="00F432F3" w:rsidRDefault="00F432F3" w:rsidP="00290974">
      <w:pPr>
        <w:numPr>
          <w:ilvl w:val="0"/>
          <w:numId w:val="12"/>
        </w:numPr>
        <w:tabs>
          <w:tab w:val="clear" w:pos="720"/>
          <w:tab w:val="num" w:pos="993"/>
        </w:tabs>
        <w:ind w:left="993" w:hanging="284"/>
        <w:rPr>
          <w:rFonts w:ascii="Arial" w:hAnsi="Arial" w:cs="Arial"/>
          <w:szCs w:val="22"/>
        </w:rPr>
      </w:pPr>
      <w:r w:rsidRPr="001A47DA">
        <w:rPr>
          <w:rFonts w:ascii="Arial" w:hAnsi="Arial" w:cs="Arial"/>
          <w:szCs w:val="22"/>
        </w:rPr>
        <w:t xml:space="preserve">La notación </w:t>
      </w:r>
      <w:proofErr w:type="spellStart"/>
      <w:r w:rsidRPr="001A47DA">
        <w:rPr>
          <w:rFonts w:ascii="Arial" w:hAnsi="Arial" w:cs="Arial"/>
          <w:szCs w:val="22"/>
        </w:rPr>
        <w:t>RGBa</w:t>
      </w:r>
      <w:proofErr w:type="spellEnd"/>
      <w:r w:rsidRPr="001A47DA">
        <w:rPr>
          <w:rFonts w:ascii="Arial" w:hAnsi="Arial" w:cs="Arial"/>
          <w:szCs w:val="22"/>
        </w:rPr>
        <w:t xml:space="preserve"> de la siguiente manera: </w:t>
      </w:r>
      <w:proofErr w:type="spellStart"/>
      <w:r w:rsidRPr="001A47DA">
        <w:rPr>
          <w:rFonts w:ascii="Arial" w:hAnsi="Arial" w:cs="Arial"/>
          <w:szCs w:val="22"/>
        </w:rPr>
        <w:t>rgba</w:t>
      </w:r>
      <w:proofErr w:type="spellEnd"/>
      <w:r w:rsidRPr="001A47DA">
        <w:rPr>
          <w:rFonts w:ascii="Arial" w:hAnsi="Arial" w:cs="Arial"/>
          <w:szCs w:val="22"/>
        </w:rPr>
        <w:t>(0,0,0,0)</w:t>
      </w:r>
      <w:r w:rsidR="00A35E26" w:rsidRPr="001A47DA">
        <w:rPr>
          <w:rFonts w:ascii="Arial" w:hAnsi="Arial" w:cs="Arial"/>
          <w:szCs w:val="22"/>
        </w:rPr>
        <w:t>. En este caso las tres primeras cantidades se corresponden con la notación RGB vista anteriormente y la cuarta cantidad, el último valor indica el grado de opacidad o de trans</w:t>
      </w:r>
      <w:r w:rsidR="001A47DA">
        <w:rPr>
          <w:rFonts w:ascii="Arial" w:hAnsi="Arial" w:cs="Arial"/>
          <w:szCs w:val="22"/>
        </w:rPr>
        <w:t>parencia, definido entre 0 y 1.</w:t>
      </w:r>
    </w:p>
    <w:p w:rsidR="001A47DA" w:rsidRDefault="001A47D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La notación HSL (Tonalidad, Saturación, Luminosidad). La notación HSL consiste en tres valores. El primero se expresa en grados, de 0º a 359º. Se corresponde con un color de la rueda cromática: rojo (0º), amarillo (60º), verde (120º), cian (180º), azul (240º) y magenta (300º). El segundo y tercer valor se expresan en porcentaje y describen respectivamente la saturación y la luminosidad. Por ejemplo: </w:t>
      </w:r>
      <w:proofErr w:type="spellStart"/>
      <w:r>
        <w:rPr>
          <w:rFonts w:ascii="Arial" w:hAnsi="Arial" w:cs="Arial"/>
          <w:szCs w:val="22"/>
        </w:rPr>
        <w:t>hsl</w:t>
      </w:r>
      <w:proofErr w:type="spellEnd"/>
      <w:r>
        <w:rPr>
          <w:rFonts w:ascii="Arial" w:hAnsi="Arial" w:cs="Arial"/>
          <w:szCs w:val="22"/>
        </w:rPr>
        <w:t>(0, 100%, 50%) sería la forma de indicar el color rojo.</w:t>
      </w:r>
    </w:p>
    <w:p w:rsidR="001A47DA" w:rsidRDefault="001A47D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La notación </w:t>
      </w:r>
      <w:proofErr w:type="spellStart"/>
      <w:r>
        <w:rPr>
          <w:rFonts w:ascii="Arial" w:hAnsi="Arial" w:cs="Arial"/>
          <w:szCs w:val="22"/>
        </w:rPr>
        <w:t>HSLa</w:t>
      </w:r>
      <w:proofErr w:type="spellEnd"/>
      <w:r>
        <w:rPr>
          <w:rFonts w:ascii="Arial" w:hAnsi="Arial" w:cs="Arial"/>
          <w:szCs w:val="22"/>
        </w:rPr>
        <w:t xml:space="preserve">, que agrega un valor comprendido entre 0 y 1 para la transparencia o la opacidad. Por ejemplo, </w:t>
      </w:r>
      <w:proofErr w:type="spellStart"/>
      <w:r>
        <w:rPr>
          <w:rFonts w:ascii="Arial" w:hAnsi="Arial" w:cs="Arial"/>
          <w:szCs w:val="22"/>
        </w:rPr>
        <w:t>hsl</w:t>
      </w:r>
      <w:proofErr w:type="spellEnd"/>
      <w:r>
        <w:rPr>
          <w:rFonts w:ascii="Arial" w:hAnsi="Arial" w:cs="Arial"/>
          <w:szCs w:val="22"/>
        </w:rPr>
        <w:t>(0, 100%, 50%, 0.5) indicaría un color rojo semitransparente.</w:t>
      </w:r>
    </w:p>
    <w:p w:rsidR="004C644E" w:rsidRDefault="004C644E" w:rsidP="004C644E">
      <w:pPr>
        <w:rPr>
          <w:rFonts w:ascii="Arial" w:hAnsi="Arial" w:cs="Arial"/>
          <w:szCs w:val="22"/>
        </w:rPr>
      </w:pPr>
    </w:p>
    <w:p w:rsidR="006512AF" w:rsidRPr="00B9756C" w:rsidRDefault="004C644E" w:rsidP="004C644E">
      <w:pPr>
        <w:rPr>
          <w:rFonts w:ascii="Arial" w:hAnsi="Arial" w:cs="Arial"/>
          <w:b/>
          <w:i/>
          <w:szCs w:val="22"/>
          <w:u w:val="single"/>
        </w:rPr>
      </w:pPr>
      <w:r w:rsidRPr="00B9756C">
        <w:rPr>
          <w:rFonts w:ascii="Arial" w:hAnsi="Arial" w:cs="Arial"/>
          <w:b/>
          <w:i/>
          <w:szCs w:val="22"/>
          <w:u w:val="single"/>
        </w:rPr>
        <w:t>Pero</w:t>
      </w:r>
      <w:r w:rsidR="00B9756C" w:rsidRPr="00B9756C">
        <w:rPr>
          <w:rFonts w:ascii="Arial" w:hAnsi="Arial" w:cs="Arial"/>
          <w:b/>
          <w:i/>
          <w:szCs w:val="22"/>
          <w:u w:val="single"/>
        </w:rPr>
        <w:t xml:space="preserve"> vayamos a verlo en la práctica realizando la práctica 6.3.</w:t>
      </w:r>
    </w:p>
    <w:p w:rsidR="00A70F39" w:rsidRDefault="00A70F39">
      <w:pPr>
        <w:ind w:firstLine="0"/>
        <w:jc w:val="left"/>
        <w:rPr>
          <w:rFonts w:ascii="Arial" w:hAnsi="Arial" w:cs="Arial"/>
          <w:szCs w:val="22"/>
        </w:rPr>
      </w:pPr>
      <w:r>
        <w:rPr>
          <w:rFonts w:ascii="Arial" w:hAnsi="Arial" w:cs="Arial"/>
          <w:szCs w:val="22"/>
        </w:rPr>
        <w:br w:type="page"/>
      </w:r>
    </w:p>
    <w:p w:rsidR="009B5B41" w:rsidRPr="007A10CD" w:rsidRDefault="009B5B41"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TAMAÑO DE LA LETRA</w:t>
      </w:r>
    </w:p>
    <w:p w:rsidR="00BE6300" w:rsidRPr="001A47DA" w:rsidRDefault="00BE6300" w:rsidP="004C644E">
      <w:pPr>
        <w:rPr>
          <w:rFonts w:ascii="Arial" w:hAnsi="Arial" w:cs="Arial"/>
          <w:szCs w:val="22"/>
        </w:rPr>
      </w:pPr>
    </w:p>
    <w:p w:rsidR="0061300A" w:rsidRDefault="0061300A" w:rsidP="0061300A">
      <w:r>
        <w:t xml:space="preserve">La propiedad </w:t>
      </w:r>
      <w:r w:rsidRPr="0061300A">
        <w:rPr>
          <w:b/>
        </w:rPr>
        <w:t>CSS</w:t>
      </w:r>
      <w:r>
        <w:t xml:space="preserve"> que controla el tamaño del texto es “</w:t>
      </w:r>
      <w:proofErr w:type="spellStart"/>
      <w:r w:rsidRPr="0061300A">
        <w:rPr>
          <w:b/>
          <w:iCs/>
        </w:rPr>
        <w:t>font-size</w:t>
      </w:r>
      <w:proofErr w:type="spellEnd"/>
      <w:r>
        <w:rPr>
          <w:iCs/>
        </w:rPr>
        <w:t>”</w:t>
      </w:r>
      <w:r>
        <w:t>.</w:t>
      </w:r>
    </w:p>
    <w:p w:rsidR="0061300A" w:rsidRDefault="0061300A" w:rsidP="0061300A"/>
    <w:p w:rsidR="0061300A" w:rsidRDefault="0061300A" w:rsidP="0061300A">
      <w:r>
        <w:t>Cómo hemos visto en páginas anteriores podemos indicar el valor de la propiedad “</w:t>
      </w:r>
      <w:proofErr w:type="spellStart"/>
      <w:r w:rsidRPr="0061300A">
        <w:rPr>
          <w:b/>
          <w:iCs/>
        </w:rPr>
        <w:t>font-size</w:t>
      </w:r>
      <w:proofErr w:type="spellEnd"/>
      <w:r>
        <w:rPr>
          <w:iCs/>
        </w:rPr>
        <w:t>”</w:t>
      </w:r>
      <w:r>
        <w:t xml:space="preserve"> con varias unidades de medida y formas diferentes:</w:t>
      </w:r>
    </w:p>
    <w:p w:rsidR="0061300A" w:rsidRDefault="0061300A" w:rsidP="0061300A"/>
    <w:p w:rsidR="0061300A" w:rsidRPr="00201121" w:rsidRDefault="0061300A" w:rsidP="00290974">
      <w:pPr>
        <w:numPr>
          <w:ilvl w:val="0"/>
          <w:numId w:val="12"/>
        </w:numPr>
        <w:tabs>
          <w:tab w:val="clear" w:pos="720"/>
          <w:tab w:val="num" w:pos="993"/>
        </w:tabs>
        <w:ind w:left="993" w:hanging="284"/>
        <w:rPr>
          <w:rFonts w:ascii="Arial" w:hAnsi="Arial" w:cs="Arial"/>
          <w:szCs w:val="22"/>
          <w:lang w:val="en-US"/>
        </w:rPr>
      </w:pPr>
      <w:r w:rsidRPr="0061300A">
        <w:rPr>
          <w:rFonts w:ascii="Arial" w:hAnsi="Arial" w:cs="Arial"/>
          <w:b/>
          <w:szCs w:val="22"/>
        </w:rPr>
        <w:t>Tamaño absoluto</w:t>
      </w:r>
      <w:r w:rsidRPr="0061300A">
        <w:rPr>
          <w:rFonts w:ascii="Arial" w:hAnsi="Arial" w:cs="Arial"/>
          <w:szCs w:val="22"/>
        </w:rPr>
        <w:t xml:space="preserve">: se trata de una serie de palabras clave que indican tamaños predefinidos de letra. Los tamaños nominados escalan de acuerdo con las preferencias del usuario con respecto a la letra. </w:t>
      </w:r>
      <w:r w:rsidRPr="00201121">
        <w:rPr>
          <w:rFonts w:ascii="Arial" w:hAnsi="Arial" w:cs="Arial"/>
          <w:szCs w:val="22"/>
          <w:lang w:val="en-US"/>
        </w:rPr>
        <w:t xml:space="preserve">Los </w:t>
      </w:r>
      <w:r w:rsidRPr="00D328AD">
        <w:rPr>
          <w:rFonts w:ascii="Arial" w:hAnsi="Arial" w:cs="Arial"/>
          <w:szCs w:val="22"/>
          <w:lang w:val="en-US"/>
        </w:rPr>
        <w:t>valores posibles</w:t>
      </w:r>
      <w:r w:rsidRPr="00201121">
        <w:rPr>
          <w:rFonts w:ascii="Arial" w:hAnsi="Arial" w:cs="Arial"/>
          <w:szCs w:val="22"/>
          <w:lang w:val="en-US"/>
        </w:rPr>
        <w:t xml:space="preserve"> son: xx-small, x-small, small, medium, large, x-large y xx-large.</w:t>
      </w:r>
    </w:p>
    <w:p w:rsidR="0061300A" w:rsidRPr="0061300A" w:rsidRDefault="0061300A" w:rsidP="0061300A">
      <w:pPr>
        <w:ind w:left="709" w:firstLine="0"/>
        <w:rPr>
          <w:rFonts w:ascii="Arial" w:hAnsi="Arial" w:cs="Arial"/>
          <w:szCs w:val="22"/>
          <w:lang w:val="en-US"/>
        </w:rPr>
      </w:pPr>
    </w:p>
    <w:p w:rsidR="0061300A" w:rsidRDefault="0061300A" w:rsidP="00290974">
      <w:pPr>
        <w:numPr>
          <w:ilvl w:val="0"/>
          <w:numId w:val="12"/>
        </w:numPr>
        <w:tabs>
          <w:tab w:val="clear" w:pos="720"/>
          <w:tab w:val="num" w:pos="993"/>
        </w:tabs>
        <w:ind w:left="993" w:hanging="284"/>
        <w:rPr>
          <w:rFonts w:ascii="Arial" w:hAnsi="Arial" w:cs="Arial"/>
          <w:szCs w:val="22"/>
        </w:rPr>
      </w:pPr>
      <w:r w:rsidRPr="0061300A">
        <w:rPr>
          <w:rFonts w:ascii="Arial" w:hAnsi="Arial" w:cs="Arial"/>
          <w:b/>
          <w:szCs w:val="22"/>
        </w:rPr>
        <w:t>Longitud</w:t>
      </w:r>
      <w:r w:rsidRPr="0061300A">
        <w:rPr>
          <w:rFonts w:ascii="Arial" w:hAnsi="Arial" w:cs="Arial"/>
          <w:szCs w:val="22"/>
        </w:rPr>
        <w:t>: Es un número seguido de un indicador del sistema de medida (cm, mm, in, pt, o pc) o bien de unidades relativas (</w:t>
      </w:r>
      <w:proofErr w:type="spellStart"/>
      <w:r w:rsidRPr="0061300A">
        <w:rPr>
          <w:rFonts w:ascii="Arial" w:hAnsi="Arial" w:cs="Arial"/>
          <w:szCs w:val="22"/>
        </w:rPr>
        <w:t>em</w:t>
      </w:r>
      <w:proofErr w:type="spellEnd"/>
      <w:r w:rsidRPr="0061300A">
        <w:rPr>
          <w:rFonts w:ascii="Arial" w:hAnsi="Arial" w:cs="Arial"/>
          <w:szCs w:val="22"/>
        </w:rPr>
        <w:t xml:space="preserve">, ex, o </w:t>
      </w:r>
      <w:proofErr w:type="spellStart"/>
      <w:r w:rsidRPr="0061300A">
        <w:rPr>
          <w:rFonts w:ascii="Arial" w:hAnsi="Arial" w:cs="Arial"/>
          <w:szCs w:val="22"/>
        </w:rPr>
        <w:t>px</w:t>
      </w:r>
      <w:proofErr w:type="spellEnd"/>
      <w:r w:rsidRPr="0061300A">
        <w:rPr>
          <w:rFonts w:ascii="Arial" w:hAnsi="Arial" w:cs="Arial"/>
          <w:szCs w:val="22"/>
        </w:rPr>
        <w:t>).</w:t>
      </w:r>
    </w:p>
    <w:p w:rsidR="0061300A" w:rsidRPr="0061300A" w:rsidRDefault="0061300A" w:rsidP="0061300A">
      <w:pPr>
        <w:ind w:left="709" w:firstLine="0"/>
        <w:rPr>
          <w:rFonts w:ascii="Arial" w:hAnsi="Arial" w:cs="Arial"/>
          <w:szCs w:val="22"/>
        </w:rPr>
      </w:pPr>
    </w:p>
    <w:p w:rsidR="0061300A" w:rsidRDefault="0061300A" w:rsidP="00290974">
      <w:pPr>
        <w:numPr>
          <w:ilvl w:val="0"/>
          <w:numId w:val="12"/>
        </w:numPr>
        <w:tabs>
          <w:tab w:val="clear" w:pos="720"/>
          <w:tab w:val="num" w:pos="993"/>
        </w:tabs>
        <w:ind w:left="993" w:hanging="284"/>
        <w:rPr>
          <w:rFonts w:ascii="Arial" w:hAnsi="Arial" w:cs="Arial"/>
          <w:szCs w:val="22"/>
        </w:rPr>
      </w:pPr>
      <w:r w:rsidRPr="0061300A">
        <w:rPr>
          <w:rFonts w:ascii="Arial" w:hAnsi="Arial" w:cs="Arial"/>
          <w:b/>
          <w:szCs w:val="22"/>
        </w:rPr>
        <w:t>Porcentaje</w:t>
      </w:r>
      <w:r w:rsidRPr="0061300A">
        <w:rPr>
          <w:rFonts w:ascii="Arial" w:hAnsi="Arial" w:cs="Arial"/>
          <w:szCs w:val="22"/>
        </w:rPr>
        <w:t>: Un entero seguido del signo de porcentaje (%). El valor es un tanto por ciento del tamaño de letra del objeto padre.</w:t>
      </w:r>
    </w:p>
    <w:p w:rsidR="0061300A" w:rsidRPr="0061300A" w:rsidRDefault="0061300A" w:rsidP="0061300A">
      <w:pPr>
        <w:ind w:left="709" w:firstLine="0"/>
        <w:rPr>
          <w:rFonts w:ascii="Arial" w:hAnsi="Arial" w:cs="Arial"/>
          <w:szCs w:val="22"/>
        </w:rPr>
      </w:pPr>
    </w:p>
    <w:p w:rsidR="0061300A" w:rsidRDefault="0061300A" w:rsidP="00290974">
      <w:pPr>
        <w:numPr>
          <w:ilvl w:val="0"/>
          <w:numId w:val="12"/>
        </w:numPr>
        <w:tabs>
          <w:tab w:val="clear" w:pos="720"/>
          <w:tab w:val="num" w:pos="993"/>
        </w:tabs>
        <w:ind w:left="993" w:hanging="284"/>
        <w:rPr>
          <w:rFonts w:ascii="Arial" w:hAnsi="Arial" w:cs="Arial"/>
          <w:szCs w:val="22"/>
        </w:rPr>
      </w:pPr>
      <w:r w:rsidRPr="0061300A">
        <w:rPr>
          <w:rFonts w:ascii="Arial" w:hAnsi="Arial" w:cs="Arial"/>
          <w:b/>
          <w:szCs w:val="22"/>
        </w:rPr>
        <w:t>Tamaño relativo</w:t>
      </w:r>
      <w:r w:rsidRPr="0061300A">
        <w:rPr>
          <w:rFonts w:ascii="Arial" w:hAnsi="Arial" w:cs="Arial"/>
          <w:szCs w:val="22"/>
        </w:rPr>
        <w:t xml:space="preserve">: una serie de palabras clave que se interpretan como relativas al tamaño de letra del objeto padre. Los valores posibles son </w:t>
      </w:r>
      <w:proofErr w:type="spellStart"/>
      <w:r w:rsidRPr="0061300A">
        <w:rPr>
          <w:rFonts w:ascii="Arial" w:hAnsi="Arial" w:cs="Arial"/>
          <w:szCs w:val="22"/>
        </w:rPr>
        <w:t>larger</w:t>
      </w:r>
      <w:proofErr w:type="spellEnd"/>
      <w:r w:rsidRPr="0061300A">
        <w:rPr>
          <w:rFonts w:ascii="Arial" w:hAnsi="Arial" w:cs="Arial"/>
          <w:szCs w:val="22"/>
        </w:rPr>
        <w:t xml:space="preserve"> y </w:t>
      </w:r>
      <w:proofErr w:type="spellStart"/>
      <w:r w:rsidRPr="0061300A">
        <w:rPr>
          <w:rFonts w:ascii="Arial" w:hAnsi="Arial" w:cs="Arial"/>
          <w:szCs w:val="22"/>
        </w:rPr>
        <w:t>smaller</w:t>
      </w:r>
      <w:proofErr w:type="spellEnd"/>
      <w:r w:rsidRPr="0061300A">
        <w:rPr>
          <w:rFonts w:ascii="Arial" w:hAnsi="Arial" w:cs="Arial"/>
          <w:szCs w:val="22"/>
        </w:rPr>
        <w:t>.</w:t>
      </w:r>
    </w:p>
    <w:p w:rsidR="0061300A" w:rsidRPr="0061300A" w:rsidRDefault="0061300A" w:rsidP="0061300A">
      <w:pPr>
        <w:ind w:left="709" w:firstLine="0"/>
        <w:rPr>
          <w:rFonts w:ascii="Arial" w:hAnsi="Arial" w:cs="Arial"/>
          <w:szCs w:val="22"/>
        </w:rPr>
      </w:pPr>
    </w:p>
    <w:p w:rsidR="0061300A" w:rsidRDefault="0061300A" w:rsidP="0061300A">
      <w:r>
        <w:t xml:space="preserve">La elección de la unidad de medida para el tamaño de la letra en una página web es importante y no es tan fácil como parece. La principal dificultad en este sentido tiene que ver con la resolución de la pantalla y las distintas maneras en que, a lo largo del tiempo, los navegadores han resuelto la presentación de los textos. También tenemos que tener en cuenta </w:t>
      </w:r>
      <w:r w:rsidR="009A3499">
        <w:t>los usuarios que navegan con teléfonos y dispositivos móviles.</w:t>
      </w:r>
    </w:p>
    <w:p w:rsidR="0061300A" w:rsidRDefault="0061300A" w:rsidP="0061300A"/>
    <w:p w:rsidR="009A3499" w:rsidRDefault="009A3499" w:rsidP="0061300A">
      <w:r>
        <w:t>Podemos indicar el tamaño de la letra en pí</w:t>
      </w:r>
      <w:r w:rsidR="0061300A">
        <w:t>xel</w:t>
      </w:r>
      <w:r>
        <w:t>e</w:t>
      </w:r>
      <w:r w:rsidR="0061300A">
        <w:t>s y puntos</w:t>
      </w:r>
      <w:r>
        <w:t xml:space="preserve"> de la siguiente manera:</w:t>
      </w:r>
    </w:p>
    <w:p w:rsidR="009A3499" w:rsidRDefault="009A3499" w:rsidP="0061300A"/>
    <w:p w:rsidR="009A3499" w:rsidRPr="00201121" w:rsidRDefault="009A3499" w:rsidP="009A3499">
      <w:pPr>
        <w:rPr>
          <w:b/>
          <w:lang w:val="en-US"/>
        </w:rPr>
      </w:pPr>
      <w:r w:rsidRPr="009A3499">
        <w:rPr>
          <w:b/>
        </w:rPr>
        <w:tab/>
      </w:r>
      <w:r w:rsidRPr="009A3499">
        <w:rPr>
          <w:b/>
        </w:rPr>
        <w:tab/>
      </w:r>
      <w:r w:rsidRPr="00201121">
        <w:rPr>
          <w:b/>
          <w:lang w:val="en-US"/>
        </w:rPr>
        <w:t>p</w:t>
      </w:r>
      <w:r w:rsidRPr="00201121">
        <w:rPr>
          <w:b/>
          <w:lang w:val="en-US"/>
        </w:rPr>
        <w:tab/>
        <w:t>{</w:t>
      </w:r>
    </w:p>
    <w:p w:rsidR="009A3499" w:rsidRPr="00201121" w:rsidRDefault="009A3499" w:rsidP="009A3499">
      <w:pPr>
        <w:rPr>
          <w:b/>
          <w:lang w:val="en-US"/>
        </w:rPr>
      </w:pPr>
      <w:r w:rsidRPr="00201121">
        <w:rPr>
          <w:b/>
          <w:lang w:val="en-US"/>
        </w:rPr>
        <w:tab/>
      </w:r>
      <w:r w:rsidRPr="00201121">
        <w:rPr>
          <w:b/>
          <w:lang w:val="en-US"/>
        </w:rPr>
        <w:tab/>
      </w:r>
      <w:r w:rsidRPr="00201121">
        <w:rPr>
          <w:b/>
          <w:lang w:val="en-US"/>
        </w:rPr>
        <w:tab/>
        <w:t>font-size: 12px;</w:t>
      </w:r>
    </w:p>
    <w:p w:rsidR="009A3499" w:rsidRPr="00201121" w:rsidRDefault="009A3499" w:rsidP="009A3499">
      <w:pPr>
        <w:rPr>
          <w:b/>
          <w:lang w:val="en-US"/>
        </w:rPr>
      </w:pPr>
      <w:r w:rsidRPr="00201121">
        <w:rPr>
          <w:b/>
          <w:lang w:val="en-US"/>
        </w:rPr>
        <w:t xml:space="preserve">  </w:t>
      </w:r>
      <w:r w:rsidRPr="00201121">
        <w:rPr>
          <w:b/>
          <w:lang w:val="en-US"/>
        </w:rPr>
        <w:tab/>
      </w:r>
      <w:r w:rsidRPr="00201121">
        <w:rPr>
          <w:b/>
          <w:lang w:val="en-US"/>
        </w:rPr>
        <w:tab/>
      </w:r>
      <w:r w:rsidRPr="00201121">
        <w:rPr>
          <w:b/>
          <w:lang w:val="en-US"/>
        </w:rPr>
        <w:tab/>
        <w:t>}</w:t>
      </w:r>
    </w:p>
    <w:p w:rsidR="009A3499" w:rsidRPr="00201121" w:rsidRDefault="009A3499" w:rsidP="009A3499">
      <w:pPr>
        <w:rPr>
          <w:lang w:val="en-US"/>
        </w:rPr>
      </w:pPr>
      <w:r w:rsidRPr="00201121">
        <w:rPr>
          <w:lang w:val="en-US"/>
        </w:rPr>
        <w:t>o</w:t>
      </w:r>
    </w:p>
    <w:p w:rsidR="009A3499" w:rsidRPr="00201121" w:rsidRDefault="009A3499" w:rsidP="009A3499">
      <w:pPr>
        <w:rPr>
          <w:b/>
          <w:lang w:val="en-US"/>
        </w:rPr>
      </w:pPr>
      <w:r w:rsidRPr="00201121">
        <w:rPr>
          <w:b/>
          <w:lang w:val="en-US"/>
        </w:rPr>
        <w:tab/>
      </w:r>
      <w:r w:rsidRPr="00201121">
        <w:rPr>
          <w:b/>
          <w:lang w:val="en-US"/>
        </w:rPr>
        <w:tab/>
        <w:t>p</w:t>
      </w:r>
      <w:r w:rsidRPr="00201121">
        <w:rPr>
          <w:b/>
          <w:lang w:val="en-US"/>
        </w:rPr>
        <w:tab/>
        <w:t>{</w:t>
      </w:r>
    </w:p>
    <w:p w:rsidR="009A3499" w:rsidRPr="00D328AD" w:rsidRDefault="009A3499" w:rsidP="009A3499">
      <w:pPr>
        <w:rPr>
          <w:b/>
          <w:lang w:val="es-ES"/>
        </w:rPr>
      </w:pPr>
      <w:r w:rsidRPr="00201121">
        <w:rPr>
          <w:b/>
          <w:lang w:val="en-US"/>
        </w:rPr>
        <w:tab/>
      </w:r>
      <w:r w:rsidRPr="00201121">
        <w:rPr>
          <w:b/>
          <w:lang w:val="en-US"/>
        </w:rPr>
        <w:tab/>
      </w:r>
      <w:r w:rsidRPr="00201121">
        <w:rPr>
          <w:b/>
          <w:lang w:val="en-US"/>
        </w:rPr>
        <w:tab/>
      </w:r>
      <w:r w:rsidRPr="00D328AD">
        <w:rPr>
          <w:b/>
          <w:lang w:val="es-ES"/>
        </w:rPr>
        <w:t>font-size: 12pt;</w:t>
      </w:r>
    </w:p>
    <w:p w:rsidR="009A3499" w:rsidRPr="009A3499" w:rsidRDefault="009A3499" w:rsidP="009A3499">
      <w:pPr>
        <w:rPr>
          <w:b/>
        </w:rPr>
      </w:pPr>
      <w:r w:rsidRPr="00D328AD">
        <w:rPr>
          <w:b/>
          <w:lang w:val="es-ES"/>
        </w:rPr>
        <w:t xml:space="preserve">  </w:t>
      </w:r>
      <w:r w:rsidRPr="00D328AD">
        <w:rPr>
          <w:b/>
          <w:lang w:val="es-ES"/>
        </w:rPr>
        <w:tab/>
      </w:r>
      <w:r w:rsidRPr="00D328AD">
        <w:rPr>
          <w:b/>
          <w:lang w:val="es-ES"/>
        </w:rPr>
        <w:tab/>
      </w:r>
      <w:r w:rsidRPr="00D328AD">
        <w:rPr>
          <w:b/>
          <w:lang w:val="es-ES"/>
        </w:rPr>
        <w:tab/>
      </w:r>
      <w:r w:rsidRPr="009A3499">
        <w:rPr>
          <w:b/>
        </w:rPr>
        <w:t>}</w:t>
      </w:r>
    </w:p>
    <w:p w:rsidR="009A3499" w:rsidRDefault="009A3499" w:rsidP="0061300A"/>
    <w:p w:rsidR="00D2257E" w:rsidRDefault="009A3499" w:rsidP="0061300A">
      <w:r>
        <w:t>Sin embargo, aunque nos parezca práctico al estar acostumbrados a su uso, por ejemplo en Word, no se recomienda utilizar estas medidas en el diseño de p</w:t>
      </w:r>
      <w:r w:rsidR="00D2257E">
        <w:t>áginas web ya que:</w:t>
      </w:r>
    </w:p>
    <w:p w:rsidR="00D2257E" w:rsidRDefault="00D2257E" w:rsidP="0061300A"/>
    <w:p w:rsidR="00D2257E" w:rsidRPr="00D2257E" w:rsidRDefault="00D2257E" w:rsidP="00290974">
      <w:pPr>
        <w:numPr>
          <w:ilvl w:val="0"/>
          <w:numId w:val="12"/>
        </w:numPr>
        <w:tabs>
          <w:tab w:val="clear" w:pos="720"/>
          <w:tab w:val="num" w:pos="993"/>
        </w:tabs>
        <w:ind w:left="993" w:hanging="284"/>
        <w:rPr>
          <w:rFonts w:ascii="Arial" w:hAnsi="Arial" w:cs="Arial"/>
          <w:szCs w:val="22"/>
        </w:rPr>
      </w:pPr>
      <w:r w:rsidRPr="00D2257E">
        <w:rPr>
          <w:rFonts w:ascii="Arial" w:hAnsi="Arial" w:cs="Arial"/>
          <w:szCs w:val="22"/>
        </w:rPr>
        <w:t>los puntos son una unidad de medida absoluta pensadas para la imprenta y que no tiene una equivalencia exacta en la pantalla.</w:t>
      </w:r>
    </w:p>
    <w:p w:rsidR="0061300A" w:rsidRPr="00D2257E" w:rsidRDefault="00D2257E" w:rsidP="00290974">
      <w:pPr>
        <w:numPr>
          <w:ilvl w:val="0"/>
          <w:numId w:val="12"/>
        </w:numPr>
        <w:tabs>
          <w:tab w:val="clear" w:pos="720"/>
          <w:tab w:val="num" w:pos="993"/>
        </w:tabs>
        <w:ind w:left="993" w:hanging="284"/>
        <w:rPr>
          <w:rFonts w:ascii="Arial" w:hAnsi="Arial" w:cs="Arial"/>
          <w:szCs w:val="22"/>
        </w:rPr>
      </w:pPr>
      <w:r w:rsidRPr="00D2257E">
        <w:rPr>
          <w:rFonts w:ascii="Arial" w:hAnsi="Arial" w:cs="Arial"/>
          <w:szCs w:val="22"/>
        </w:rPr>
        <w:t xml:space="preserve">Los píxeles son la unidad de medida que se suele utilizar en los programas de diseño gráfico por ordenador. Los </w:t>
      </w:r>
      <w:r w:rsidR="0061300A" w:rsidRPr="00D2257E">
        <w:rPr>
          <w:rFonts w:ascii="Arial" w:hAnsi="Arial" w:cs="Arial"/>
          <w:szCs w:val="22"/>
        </w:rPr>
        <w:t xml:space="preserve">tamaños y resoluciones de pantalla se expresan en </w:t>
      </w:r>
      <w:r w:rsidRPr="00D2257E">
        <w:rPr>
          <w:rFonts w:ascii="Arial" w:hAnsi="Arial" w:cs="Arial"/>
          <w:szCs w:val="22"/>
        </w:rPr>
        <w:t>píxeles pero todos los navegadores ofrecen la posibilidad de cambiar el tamaño del texto lo que deja sin control al diseñador web.</w:t>
      </w:r>
    </w:p>
    <w:p w:rsidR="00B9756C" w:rsidRDefault="00B9756C" w:rsidP="0061300A"/>
    <w:p w:rsidR="009E6E22" w:rsidRDefault="0061300A" w:rsidP="0061300A">
      <w:r>
        <w:t xml:space="preserve">Una forma de resolver el problema del cambio de tamaño de los textos que causa el uso de </w:t>
      </w:r>
      <w:r w:rsidR="00D2257E">
        <w:t>píxeles</w:t>
      </w:r>
      <w:r>
        <w:t xml:space="preserve"> consiste en aplicar otras unidades de medida. </w:t>
      </w:r>
      <w:r w:rsidR="00D2257E">
        <w:t>E</w:t>
      </w:r>
      <w:r>
        <w:t>stablecer</w:t>
      </w:r>
      <w:r w:rsidR="00D2257E">
        <w:t>emos</w:t>
      </w:r>
      <w:r>
        <w:t xml:space="preserve"> un cambio de tamaño fiable combinando el porcentaje y la unidad "</w:t>
      </w:r>
      <w:proofErr w:type="spellStart"/>
      <w:r w:rsidRPr="00D2257E">
        <w:rPr>
          <w:b/>
        </w:rPr>
        <w:t>em</w:t>
      </w:r>
      <w:proofErr w:type="spellEnd"/>
      <w:r w:rsidR="009E6E22">
        <w:t>".</w:t>
      </w:r>
    </w:p>
    <w:p w:rsidR="009E6E22" w:rsidRDefault="009E6E22" w:rsidP="0061300A"/>
    <w:p w:rsidR="00D2257E" w:rsidRPr="009E6E22" w:rsidRDefault="00D2257E" w:rsidP="0061300A">
      <w:pPr>
        <w:rPr>
          <w:b/>
          <w:i/>
          <w:u w:val="single"/>
        </w:rPr>
      </w:pPr>
      <w:r w:rsidRPr="009E6E22">
        <w:rPr>
          <w:b/>
          <w:i/>
          <w:u w:val="single"/>
        </w:rPr>
        <w:t>Veámoslo en la práctica</w:t>
      </w:r>
      <w:r w:rsidR="009E6E22" w:rsidRPr="009E6E22">
        <w:rPr>
          <w:b/>
          <w:i/>
          <w:u w:val="single"/>
        </w:rPr>
        <w:t xml:space="preserve"> realizando la práctica 6.4.</w:t>
      </w:r>
    </w:p>
    <w:p w:rsidR="00D2257E" w:rsidRDefault="00D2257E" w:rsidP="0061300A"/>
    <w:p w:rsidR="00496923" w:rsidRPr="007A10CD" w:rsidRDefault="00496923"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lastRenderedPageBreak/>
        <w:t>SUBRAYADOS</w:t>
      </w:r>
    </w:p>
    <w:p w:rsidR="000F5EAC" w:rsidRDefault="000F5EAC" w:rsidP="000F5EAC">
      <w:pPr>
        <w:pStyle w:val="Prrafodelista"/>
        <w:tabs>
          <w:tab w:val="left" w:leader="underscore" w:pos="9639"/>
        </w:tabs>
        <w:ind w:left="0" w:firstLine="0"/>
        <w:rPr>
          <w:rFonts w:ascii="Arial" w:hAnsi="Arial" w:cs="Arial"/>
          <w:szCs w:val="22"/>
        </w:rPr>
      </w:pPr>
    </w:p>
    <w:p w:rsidR="00496923" w:rsidRDefault="00496923" w:rsidP="00496923">
      <w:pPr>
        <w:pStyle w:val="Prrafodelista"/>
        <w:tabs>
          <w:tab w:val="left" w:leader="underscore" w:pos="9639"/>
        </w:tabs>
        <w:ind w:left="0"/>
        <w:rPr>
          <w:rFonts w:ascii="Arial" w:hAnsi="Arial" w:cs="Arial"/>
          <w:szCs w:val="22"/>
        </w:rPr>
      </w:pPr>
      <w:r>
        <w:rPr>
          <w:rFonts w:ascii="Arial" w:hAnsi="Arial" w:cs="Arial"/>
          <w:szCs w:val="22"/>
        </w:rPr>
        <w:t>Esta propiedad permite subrayar de diversas maneras el texto. Su sintaxis es:</w:t>
      </w:r>
    </w:p>
    <w:p w:rsidR="00496923" w:rsidRPr="00496923" w:rsidRDefault="00496923" w:rsidP="00496923">
      <w:pPr>
        <w:pStyle w:val="Prrafodelista"/>
        <w:tabs>
          <w:tab w:val="left" w:leader="underscore" w:pos="9639"/>
        </w:tabs>
        <w:ind w:left="0"/>
        <w:rPr>
          <w:rFonts w:ascii="Arial" w:hAnsi="Arial" w:cs="Arial"/>
          <w:szCs w:val="22"/>
          <w:lang w:val="es-ES"/>
        </w:rPr>
      </w:pPr>
    </w:p>
    <w:p w:rsidR="00496923" w:rsidRPr="00496923" w:rsidRDefault="002A64E0" w:rsidP="00496923">
      <w:pPr>
        <w:pStyle w:val="Prrafodelista"/>
        <w:tabs>
          <w:tab w:val="left" w:leader="underscore" w:pos="9639"/>
        </w:tabs>
        <w:ind w:left="0" w:firstLine="0"/>
        <w:jc w:val="center"/>
        <w:rPr>
          <w:rFonts w:ascii="Arial" w:hAnsi="Arial" w:cs="Arial"/>
          <w:b/>
          <w:szCs w:val="22"/>
          <w:lang w:val="es-ES"/>
        </w:rPr>
      </w:pPr>
      <w:proofErr w:type="spellStart"/>
      <w:r>
        <w:rPr>
          <w:rFonts w:ascii="Arial" w:hAnsi="Arial" w:cs="Arial"/>
          <w:b/>
          <w:szCs w:val="22"/>
          <w:lang w:val="es-ES"/>
        </w:rPr>
        <w:t>t</w:t>
      </w:r>
      <w:r w:rsidR="00496923" w:rsidRPr="00496923">
        <w:rPr>
          <w:rFonts w:ascii="Arial" w:hAnsi="Arial" w:cs="Arial"/>
          <w:b/>
          <w:szCs w:val="22"/>
          <w:lang w:val="es-ES"/>
        </w:rPr>
        <w:t>ext-decoration</w:t>
      </w:r>
      <w:proofErr w:type="spellEnd"/>
      <w:r w:rsidR="00496923" w:rsidRPr="00496923">
        <w:rPr>
          <w:rFonts w:ascii="Arial" w:hAnsi="Arial" w:cs="Arial"/>
          <w:b/>
          <w:szCs w:val="22"/>
          <w:lang w:val="es-ES"/>
        </w:rPr>
        <w:t xml:space="preserve">: </w:t>
      </w:r>
      <w:proofErr w:type="spellStart"/>
      <w:r w:rsidR="00496923" w:rsidRPr="00496923">
        <w:rPr>
          <w:rFonts w:ascii="Arial" w:hAnsi="Arial" w:cs="Arial"/>
          <w:b/>
          <w:szCs w:val="22"/>
          <w:lang w:val="es-ES"/>
        </w:rPr>
        <w:t>underline</w:t>
      </w:r>
      <w:proofErr w:type="spellEnd"/>
      <w:r w:rsidR="00496923" w:rsidRPr="00496923">
        <w:rPr>
          <w:rFonts w:ascii="Arial" w:hAnsi="Arial" w:cs="Arial"/>
          <w:b/>
          <w:szCs w:val="22"/>
          <w:lang w:val="es-ES"/>
        </w:rPr>
        <w:t>;</w:t>
      </w:r>
    </w:p>
    <w:p w:rsidR="00496923" w:rsidRPr="00496923" w:rsidRDefault="00496923" w:rsidP="00496923">
      <w:pPr>
        <w:pStyle w:val="Prrafodelista"/>
        <w:tabs>
          <w:tab w:val="left" w:leader="underscore" w:pos="9639"/>
        </w:tabs>
        <w:ind w:left="0"/>
        <w:rPr>
          <w:rFonts w:ascii="Arial" w:hAnsi="Arial" w:cs="Arial"/>
          <w:szCs w:val="22"/>
          <w:lang w:val="es-ES"/>
        </w:rPr>
      </w:pPr>
    </w:p>
    <w:p w:rsidR="00496923" w:rsidRPr="00496923" w:rsidRDefault="00496923" w:rsidP="00496923">
      <w:pPr>
        <w:pStyle w:val="Prrafodelista"/>
        <w:tabs>
          <w:tab w:val="left" w:leader="underscore" w:pos="9639"/>
        </w:tabs>
        <w:ind w:left="0"/>
        <w:rPr>
          <w:rFonts w:ascii="Arial" w:hAnsi="Arial" w:cs="Arial"/>
          <w:szCs w:val="22"/>
          <w:lang w:val="es-ES"/>
        </w:rPr>
      </w:pPr>
      <w:r w:rsidRPr="00496923">
        <w:rPr>
          <w:rFonts w:ascii="Arial" w:hAnsi="Arial" w:cs="Arial"/>
          <w:szCs w:val="22"/>
          <w:lang w:val="es-ES"/>
        </w:rPr>
        <w:t>y los valores posibles son:</w:t>
      </w:r>
    </w:p>
    <w:p w:rsidR="00496923" w:rsidRPr="001B050D" w:rsidRDefault="001B05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u</w:t>
      </w:r>
      <w:r w:rsidRPr="001B050D">
        <w:rPr>
          <w:rFonts w:ascii="Arial" w:hAnsi="Arial" w:cs="Arial"/>
          <w:b/>
          <w:szCs w:val="22"/>
        </w:rPr>
        <w:t>nderline</w:t>
      </w:r>
      <w:proofErr w:type="spellEnd"/>
      <w:r>
        <w:rPr>
          <w:rFonts w:ascii="Arial" w:hAnsi="Arial" w:cs="Arial"/>
          <w:szCs w:val="22"/>
        </w:rPr>
        <w:t>: s</w:t>
      </w:r>
      <w:r w:rsidRPr="001B050D">
        <w:rPr>
          <w:rFonts w:ascii="Arial" w:hAnsi="Arial" w:cs="Arial"/>
          <w:szCs w:val="22"/>
        </w:rPr>
        <w:t>ubraya el texto por debajo.</w:t>
      </w:r>
    </w:p>
    <w:p w:rsidR="00496923" w:rsidRPr="001B050D" w:rsidRDefault="001B05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o</w:t>
      </w:r>
      <w:r w:rsidR="00496923" w:rsidRPr="001B050D">
        <w:rPr>
          <w:rFonts w:ascii="Arial" w:hAnsi="Arial" w:cs="Arial"/>
          <w:b/>
          <w:szCs w:val="22"/>
        </w:rPr>
        <w:t>verline</w:t>
      </w:r>
      <w:proofErr w:type="spellEnd"/>
      <w:r>
        <w:rPr>
          <w:rFonts w:ascii="Arial" w:hAnsi="Arial" w:cs="Arial"/>
          <w:szCs w:val="22"/>
        </w:rPr>
        <w:t>: s</w:t>
      </w:r>
      <w:r w:rsidRPr="001B050D">
        <w:rPr>
          <w:rFonts w:ascii="Arial" w:hAnsi="Arial" w:cs="Arial"/>
          <w:szCs w:val="22"/>
        </w:rPr>
        <w:t>u</w:t>
      </w:r>
      <w:r>
        <w:rPr>
          <w:rFonts w:ascii="Arial" w:hAnsi="Arial" w:cs="Arial"/>
          <w:szCs w:val="22"/>
        </w:rPr>
        <w:t>b</w:t>
      </w:r>
      <w:r w:rsidRPr="001B050D">
        <w:rPr>
          <w:rFonts w:ascii="Arial" w:hAnsi="Arial" w:cs="Arial"/>
          <w:szCs w:val="22"/>
        </w:rPr>
        <w:t>raya el texto por encima.</w:t>
      </w:r>
    </w:p>
    <w:p w:rsidR="00496923" w:rsidRPr="001B050D" w:rsidRDefault="001B050D" w:rsidP="00290974">
      <w:pPr>
        <w:numPr>
          <w:ilvl w:val="0"/>
          <w:numId w:val="12"/>
        </w:numPr>
        <w:tabs>
          <w:tab w:val="clear" w:pos="720"/>
          <w:tab w:val="num" w:pos="993"/>
        </w:tabs>
        <w:ind w:left="993" w:hanging="284"/>
        <w:rPr>
          <w:rFonts w:ascii="Arial" w:hAnsi="Arial" w:cs="Arial"/>
          <w:szCs w:val="22"/>
        </w:rPr>
      </w:pPr>
      <w:r>
        <w:rPr>
          <w:rFonts w:ascii="Arial" w:hAnsi="Arial" w:cs="Arial"/>
          <w:b/>
          <w:szCs w:val="22"/>
        </w:rPr>
        <w:t>l</w:t>
      </w:r>
      <w:r w:rsidR="00496923" w:rsidRPr="001B050D">
        <w:rPr>
          <w:rFonts w:ascii="Arial" w:hAnsi="Arial" w:cs="Arial"/>
          <w:b/>
          <w:szCs w:val="22"/>
        </w:rPr>
        <w:t>ine-</w:t>
      </w:r>
      <w:proofErr w:type="spellStart"/>
      <w:r w:rsidRPr="001B050D">
        <w:rPr>
          <w:rFonts w:ascii="Arial" w:hAnsi="Arial" w:cs="Arial"/>
          <w:b/>
          <w:szCs w:val="22"/>
        </w:rPr>
        <w:t>through</w:t>
      </w:r>
      <w:proofErr w:type="spellEnd"/>
      <w:r w:rsidRPr="001B050D">
        <w:rPr>
          <w:rFonts w:ascii="Arial" w:hAnsi="Arial" w:cs="Arial"/>
          <w:szCs w:val="22"/>
        </w:rPr>
        <w:t>: traza una línea sobre el texto. Equivale al tachado.</w:t>
      </w:r>
    </w:p>
    <w:p w:rsidR="00496923" w:rsidRDefault="001B05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n</w:t>
      </w:r>
      <w:r w:rsidR="00496923" w:rsidRPr="001B050D">
        <w:rPr>
          <w:rFonts w:ascii="Arial" w:hAnsi="Arial" w:cs="Arial"/>
          <w:b/>
          <w:szCs w:val="22"/>
        </w:rPr>
        <w:t>one</w:t>
      </w:r>
      <w:proofErr w:type="spellEnd"/>
      <w:r w:rsidRPr="001B050D">
        <w:rPr>
          <w:rFonts w:ascii="Arial" w:hAnsi="Arial" w:cs="Arial"/>
          <w:szCs w:val="22"/>
        </w:rPr>
        <w:t>: quita cualquier subrayado indicado anteriormente.</w:t>
      </w:r>
    </w:p>
    <w:p w:rsidR="001B050D" w:rsidRDefault="001B050D" w:rsidP="001B050D">
      <w:pPr>
        <w:rPr>
          <w:rFonts w:ascii="Arial" w:hAnsi="Arial" w:cs="Arial"/>
          <w:szCs w:val="22"/>
        </w:rPr>
      </w:pPr>
    </w:p>
    <w:p w:rsidR="001B050D" w:rsidRPr="009E6E22" w:rsidRDefault="009E6E22" w:rsidP="001B050D">
      <w:pPr>
        <w:rPr>
          <w:rFonts w:ascii="Arial" w:hAnsi="Arial" w:cs="Arial"/>
          <w:b/>
          <w:i/>
          <w:szCs w:val="22"/>
          <w:u w:val="single"/>
        </w:rPr>
      </w:pPr>
      <w:r w:rsidRPr="009E6E22">
        <w:rPr>
          <w:rFonts w:ascii="Arial" w:hAnsi="Arial" w:cs="Arial"/>
          <w:b/>
          <w:i/>
          <w:szCs w:val="22"/>
          <w:u w:val="single"/>
        </w:rPr>
        <w:t>Practiquemos con un ejemplo realizando la práctica 6.5.</w:t>
      </w:r>
    </w:p>
    <w:p w:rsidR="0000310C" w:rsidRDefault="0000310C" w:rsidP="00ED5797">
      <w:pPr>
        <w:pStyle w:val="Prrafodelista"/>
        <w:ind w:left="0" w:firstLine="0"/>
        <w:rPr>
          <w:rFonts w:ascii="Arial" w:hAnsi="Arial" w:cs="Arial"/>
          <w:szCs w:val="22"/>
          <w:lang w:val="es-ES"/>
        </w:rPr>
      </w:pPr>
    </w:p>
    <w:p w:rsidR="00A70F39" w:rsidRDefault="00A70F39" w:rsidP="00ED5797">
      <w:pPr>
        <w:pStyle w:val="Prrafodelista"/>
        <w:ind w:left="0" w:firstLine="0"/>
        <w:rPr>
          <w:rFonts w:ascii="Arial" w:hAnsi="Arial" w:cs="Arial"/>
          <w:szCs w:val="22"/>
          <w:lang w:val="es-ES"/>
        </w:rPr>
      </w:pPr>
    </w:p>
    <w:p w:rsidR="0000310C" w:rsidRDefault="00103AFD" w:rsidP="00ED5797">
      <w:pPr>
        <w:pStyle w:val="Prrafodelista"/>
        <w:ind w:left="0" w:firstLine="0"/>
        <w:rPr>
          <w:rFonts w:ascii="Arial" w:hAnsi="Arial" w:cs="Arial"/>
          <w:szCs w:val="22"/>
          <w:lang w:val="es-ES"/>
        </w:rPr>
      </w:pPr>
      <w:r>
        <w:rPr>
          <w:rFonts w:ascii="Arial" w:hAnsi="Arial" w:cs="Arial"/>
          <w:szCs w:val="22"/>
          <w:lang w:val="es-ES"/>
        </w:rPr>
        <w:tab/>
        <w:t>Sobre esta propiedad también debemos tener en cuenta:</w:t>
      </w:r>
    </w:p>
    <w:p w:rsidR="00103AFD" w:rsidRPr="00103AFD" w:rsidRDefault="00103AFD" w:rsidP="00290974">
      <w:pPr>
        <w:numPr>
          <w:ilvl w:val="0"/>
          <w:numId w:val="12"/>
        </w:numPr>
        <w:tabs>
          <w:tab w:val="clear" w:pos="720"/>
          <w:tab w:val="num" w:pos="993"/>
        </w:tabs>
        <w:ind w:left="993" w:hanging="284"/>
        <w:rPr>
          <w:rFonts w:ascii="Arial" w:hAnsi="Arial" w:cs="Arial"/>
          <w:szCs w:val="22"/>
        </w:rPr>
      </w:pPr>
      <w:r w:rsidRPr="00103AFD">
        <w:rPr>
          <w:rFonts w:ascii="Arial" w:hAnsi="Arial" w:cs="Arial"/>
          <w:szCs w:val="22"/>
        </w:rPr>
        <w:t xml:space="preserve">Se pueden definir varios valores, separados por un espacio, en una misma declaración. </w:t>
      </w:r>
      <w:proofErr w:type="spellStart"/>
      <w:r w:rsidRPr="00103AFD">
        <w:rPr>
          <w:rFonts w:ascii="Arial" w:hAnsi="Arial" w:cs="Arial"/>
          <w:szCs w:val="22"/>
        </w:rPr>
        <w:t>Ej</w:t>
      </w:r>
      <w:proofErr w:type="spellEnd"/>
      <w:r w:rsidRPr="00103AFD">
        <w:rPr>
          <w:rFonts w:ascii="Arial" w:hAnsi="Arial" w:cs="Arial"/>
          <w:szCs w:val="22"/>
        </w:rPr>
        <w:t xml:space="preserve">: </w:t>
      </w:r>
      <w:proofErr w:type="spellStart"/>
      <w:r w:rsidRPr="00103AFD">
        <w:rPr>
          <w:rFonts w:ascii="Arial" w:hAnsi="Arial" w:cs="Arial"/>
          <w:b/>
          <w:szCs w:val="22"/>
        </w:rPr>
        <w:t>text-decoration</w:t>
      </w:r>
      <w:proofErr w:type="spellEnd"/>
      <w:r w:rsidRPr="00103AFD">
        <w:rPr>
          <w:rFonts w:ascii="Arial" w:hAnsi="Arial" w:cs="Arial"/>
          <w:b/>
          <w:szCs w:val="22"/>
        </w:rPr>
        <w:t xml:space="preserve">: </w:t>
      </w:r>
      <w:proofErr w:type="spellStart"/>
      <w:r w:rsidRPr="00103AFD">
        <w:rPr>
          <w:rFonts w:ascii="Arial" w:hAnsi="Arial" w:cs="Arial"/>
          <w:b/>
          <w:szCs w:val="22"/>
        </w:rPr>
        <w:t>underline</w:t>
      </w:r>
      <w:proofErr w:type="spellEnd"/>
      <w:r w:rsidRPr="00103AFD">
        <w:rPr>
          <w:rFonts w:ascii="Arial" w:hAnsi="Arial" w:cs="Arial"/>
          <w:b/>
          <w:szCs w:val="22"/>
        </w:rPr>
        <w:t xml:space="preserve"> </w:t>
      </w:r>
      <w:proofErr w:type="spellStart"/>
      <w:r w:rsidRPr="00103AFD">
        <w:rPr>
          <w:rFonts w:ascii="Arial" w:hAnsi="Arial" w:cs="Arial"/>
          <w:b/>
          <w:szCs w:val="22"/>
        </w:rPr>
        <w:t>overline</w:t>
      </w:r>
      <w:proofErr w:type="spellEnd"/>
      <w:r w:rsidRPr="00103AFD">
        <w:rPr>
          <w:rFonts w:ascii="Arial" w:hAnsi="Arial" w:cs="Arial"/>
          <w:szCs w:val="22"/>
        </w:rPr>
        <w:t>;</w:t>
      </w:r>
    </w:p>
    <w:p w:rsidR="00103AFD" w:rsidRPr="00103AFD" w:rsidRDefault="00103AFD" w:rsidP="00290974">
      <w:pPr>
        <w:numPr>
          <w:ilvl w:val="0"/>
          <w:numId w:val="12"/>
        </w:numPr>
        <w:tabs>
          <w:tab w:val="clear" w:pos="720"/>
          <w:tab w:val="num" w:pos="993"/>
        </w:tabs>
        <w:ind w:left="993" w:hanging="284"/>
        <w:rPr>
          <w:rFonts w:ascii="Arial" w:hAnsi="Arial" w:cs="Arial"/>
          <w:szCs w:val="22"/>
        </w:rPr>
      </w:pPr>
      <w:r w:rsidRPr="00103AFD">
        <w:rPr>
          <w:rFonts w:ascii="Arial" w:hAnsi="Arial" w:cs="Arial"/>
          <w:szCs w:val="22"/>
        </w:rPr>
        <w:t xml:space="preserve">El valor </w:t>
      </w:r>
      <w:r>
        <w:rPr>
          <w:rFonts w:ascii="Arial" w:hAnsi="Arial" w:cs="Arial"/>
          <w:szCs w:val="22"/>
        </w:rPr>
        <w:t>“</w:t>
      </w:r>
      <w:r w:rsidRPr="00103AFD">
        <w:rPr>
          <w:rFonts w:ascii="Arial" w:hAnsi="Arial" w:cs="Arial"/>
          <w:b/>
          <w:szCs w:val="22"/>
        </w:rPr>
        <w:t>line-</w:t>
      </w:r>
      <w:proofErr w:type="spellStart"/>
      <w:r w:rsidRPr="00103AFD">
        <w:rPr>
          <w:rFonts w:ascii="Arial" w:hAnsi="Arial" w:cs="Arial"/>
          <w:b/>
          <w:szCs w:val="22"/>
        </w:rPr>
        <w:t>through</w:t>
      </w:r>
      <w:proofErr w:type="spellEnd"/>
      <w:r>
        <w:rPr>
          <w:rFonts w:ascii="Arial" w:hAnsi="Arial" w:cs="Arial"/>
          <w:szCs w:val="22"/>
        </w:rPr>
        <w:t>”</w:t>
      </w:r>
      <w:r w:rsidRPr="00103AFD">
        <w:rPr>
          <w:rFonts w:ascii="Arial" w:hAnsi="Arial" w:cs="Arial"/>
          <w:szCs w:val="22"/>
        </w:rPr>
        <w:t xml:space="preserve"> es particularmente útil en webs comerciales para destacar una revisión de precios. Recuerde que la etiqueta &lt;</w:t>
      </w:r>
      <w:r w:rsidRPr="00103AFD">
        <w:rPr>
          <w:rFonts w:ascii="Arial" w:hAnsi="Arial" w:cs="Arial"/>
          <w:b/>
          <w:szCs w:val="22"/>
        </w:rPr>
        <w:t>del</w:t>
      </w:r>
      <w:r w:rsidRPr="00103AFD">
        <w:rPr>
          <w:rFonts w:ascii="Arial" w:hAnsi="Arial" w:cs="Arial"/>
          <w:szCs w:val="22"/>
        </w:rPr>
        <w:t>&gt; tiene el mismo efecto.</w:t>
      </w:r>
    </w:p>
    <w:p w:rsidR="00103AFD" w:rsidRDefault="00103AFD" w:rsidP="00290974">
      <w:pPr>
        <w:numPr>
          <w:ilvl w:val="0"/>
          <w:numId w:val="12"/>
        </w:numPr>
        <w:tabs>
          <w:tab w:val="clear" w:pos="720"/>
          <w:tab w:val="num" w:pos="993"/>
        </w:tabs>
        <w:ind w:left="993" w:hanging="284"/>
        <w:rPr>
          <w:rFonts w:ascii="Arial" w:hAnsi="Arial" w:cs="Arial"/>
          <w:szCs w:val="22"/>
        </w:rPr>
      </w:pPr>
      <w:r w:rsidRPr="00103AFD">
        <w:rPr>
          <w:rFonts w:ascii="Arial" w:hAnsi="Arial" w:cs="Arial"/>
          <w:szCs w:val="22"/>
        </w:rPr>
        <w:t xml:space="preserve">El principal uso que podemos dar al valor </w:t>
      </w:r>
      <w:r>
        <w:rPr>
          <w:rFonts w:ascii="Arial" w:hAnsi="Arial" w:cs="Arial"/>
          <w:szCs w:val="22"/>
        </w:rPr>
        <w:t>“</w:t>
      </w:r>
      <w:proofErr w:type="spellStart"/>
      <w:r w:rsidRPr="00103AFD">
        <w:rPr>
          <w:rFonts w:ascii="Arial" w:hAnsi="Arial" w:cs="Arial"/>
          <w:b/>
          <w:szCs w:val="22"/>
        </w:rPr>
        <w:t>none</w:t>
      </w:r>
      <w:proofErr w:type="spellEnd"/>
      <w:r>
        <w:rPr>
          <w:rFonts w:ascii="Arial" w:hAnsi="Arial" w:cs="Arial"/>
          <w:szCs w:val="22"/>
        </w:rPr>
        <w:t>”</w:t>
      </w:r>
      <w:r w:rsidRPr="00103AFD">
        <w:rPr>
          <w:rFonts w:ascii="Arial" w:hAnsi="Arial" w:cs="Arial"/>
          <w:szCs w:val="22"/>
        </w:rPr>
        <w:t xml:space="preserve"> es aplicarlo a la etiqueta de enlace &lt;</w:t>
      </w:r>
      <w:r w:rsidRPr="00103AFD">
        <w:rPr>
          <w:rFonts w:ascii="Arial" w:hAnsi="Arial" w:cs="Arial"/>
          <w:b/>
          <w:szCs w:val="22"/>
        </w:rPr>
        <w:t>a</w:t>
      </w:r>
      <w:r w:rsidRPr="00103AFD">
        <w:rPr>
          <w:rFonts w:ascii="Arial" w:hAnsi="Arial" w:cs="Arial"/>
          <w:szCs w:val="22"/>
        </w:rPr>
        <w:t>&gt; para suprimir el subrayado que aparece por defecto.</w:t>
      </w:r>
    </w:p>
    <w:p w:rsidR="00103AFD" w:rsidRDefault="00103AFD" w:rsidP="00103AFD">
      <w:pPr>
        <w:rPr>
          <w:rFonts w:ascii="Arial" w:hAnsi="Arial" w:cs="Arial"/>
          <w:szCs w:val="22"/>
        </w:rPr>
      </w:pPr>
    </w:p>
    <w:p w:rsidR="00506E0D" w:rsidRDefault="00506E0D" w:rsidP="00103AFD">
      <w:pPr>
        <w:rPr>
          <w:rFonts w:ascii="Arial" w:hAnsi="Arial" w:cs="Arial"/>
          <w:szCs w:val="22"/>
        </w:rPr>
      </w:pPr>
    </w:p>
    <w:p w:rsidR="00506E0D" w:rsidRPr="007A10CD" w:rsidRDefault="007A10CD" w:rsidP="007A10CD">
      <w:pPr>
        <w:pStyle w:val="TITULO2"/>
        <w:pBdr>
          <w:bottom w:val="single" w:sz="4" w:space="1" w:color="auto"/>
        </w:pBdr>
        <w:jc w:val="both"/>
        <w:rPr>
          <w:rFonts w:ascii="Arial" w:hAnsi="Arial" w:cs="Arial"/>
          <w:lang w:val="es-ES_tradnl"/>
        </w:rPr>
      </w:pPr>
      <w:r>
        <w:rPr>
          <w:rFonts w:ascii="Arial" w:hAnsi="Arial" w:cs="Arial"/>
          <w:lang w:val="es-ES_tradnl"/>
        </w:rPr>
        <w:t>TRANSFORMACIÓ</w:t>
      </w:r>
      <w:r w:rsidR="00506E0D" w:rsidRPr="007A10CD">
        <w:rPr>
          <w:rFonts w:ascii="Arial" w:hAnsi="Arial" w:cs="Arial"/>
          <w:lang w:val="es-ES_tradnl"/>
        </w:rPr>
        <w:t>N</w:t>
      </w:r>
    </w:p>
    <w:p w:rsidR="0000310C" w:rsidRDefault="0000310C" w:rsidP="00ED5797">
      <w:pPr>
        <w:pStyle w:val="Prrafodelista"/>
        <w:ind w:left="0" w:firstLine="0"/>
        <w:rPr>
          <w:rFonts w:ascii="Arial" w:hAnsi="Arial" w:cs="Arial"/>
          <w:szCs w:val="22"/>
          <w:lang w:val="es-ES"/>
        </w:rPr>
      </w:pPr>
    </w:p>
    <w:p w:rsidR="00506E0D" w:rsidRDefault="00506E0D" w:rsidP="00506E0D">
      <w:pPr>
        <w:pStyle w:val="Prrafodelista"/>
        <w:tabs>
          <w:tab w:val="left" w:leader="underscore" w:pos="9639"/>
        </w:tabs>
        <w:ind w:left="0"/>
        <w:rPr>
          <w:rFonts w:ascii="Arial" w:hAnsi="Arial" w:cs="Arial"/>
          <w:szCs w:val="22"/>
        </w:rPr>
      </w:pPr>
      <w:r>
        <w:rPr>
          <w:rFonts w:ascii="Arial" w:hAnsi="Arial" w:cs="Arial"/>
          <w:szCs w:val="22"/>
        </w:rPr>
        <w:t>Esta propiedad muestra un texto en mayúsculas o minú</w:t>
      </w:r>
      <w:r w:rsidR="00865D02">
        <w:rPr>
          <w:rFonts w:ascii="Arial" w:hAnsi="Arial" w:cs="Arial"/>
          <w:szCs w:val="22"/>
        </w:rPr>
        <w:t>sculas, independientemente de có</w:t>
      </w:r>
      <w:r>
        <w:rPr>
          <w:rFonts w:ascii="Arial" w:hAnsi="Arial" w:cs="Arial"/>
          <w:szCs w:val="22"/>
        </w:rPr>
        <w:t>mo esté escrito en el código fuente. Su sintaxis es:</w:t>
      </w:r>
    </w:p>
    <w:p w:rsidR="00506E0D" w:rsidRPr="00496923" w:rsidRDefault="00506E0D" w:rsidP="00506E0D">
      <w:pPr>
        <w:pStyle w:val="Prrafodelista"/>
        <w:tabs>
          <w:tab w:val="left" w:leader="underscore" w:pos="9639"/>
        </w:tabs>
        <w:ind w:left="0"/>
        <w:rPr>
          <w:rFonts w:ascii="Arial" w:hAnsi="Arial" w:cs="Arial"/>
          <w:szCs w:val="22"/>
          <w:lang w:val="es-ES"/>
        </w:rPr>
      </w:pPr>
    </w:p>
    <w:p w:rsidR="00506E0D" w:rsidRPr="00496923" w:rsidRDefault="002A64E0" w:rsidP="00506E0D">
      <w:pPr>
        <w:pStyle w:val="Prrafodelista"/>
        <w:tabs>
          <w:tab w:val="left" w:leader="underscore" w:pos="9639"/>
        </w:tabs>
        <w:ind w:left="0" w:firstLine="0"/>
        <w:jc w:val="center"/>
        <w:rPr>
          <w:rFonts w:ascii="Arial" w:hAnsi="Arial" w:cs="Arial"/>
          <w:b/>
          <w:szCs w:val="22"/>
          <w:lang w:val="es-ES"/>
        </w:rPr>
      </w:pPr>
      <w:proofErr w:type="spellStart"/>
      <w:r>
        <w:rPr>
          <w:rFonts w:ascii="Arial" w:hAnsi="Arial" w:cs="Arial"/>
          <w:b/>
          <w:szCs w:val="22"/>
          <w:lang w:val="es-ES"/>
        </w:rPr>
        <w:t>t</w:t>
      </w:r>
      <w:r w:rsidR="00506E0D" w:rsidRPr="00496923">
        <w:rPr>
          <w:rFonts w:ascii="Arial" w:hAnsi="Arial" w:cs="Arial"/>
          <w:b/>
          <w:szCs w:val="22"/>
          <w:lang w:val="es-ES"/>
        </w:rPr>
        <w:t>ext-</w:t>
      </w:r>
      <w:r w:rsidR="00506E0D">
        <w:rPr>
          <w:rFonts w:ascii="Arial" w:hAnsi="Arial" w:cs="Arial"/>
          <w:b/>
          <w:szCs w:val="22"/>
          <w:lang w:val="es-ES"/>
        </w:rPr>
        <w:t>transform</w:t>
      </w:r>
      <w:proofErr w:type="spellEnd"/>
      <w:r w:rsidR="00506E0D" w:rsidRPr="00496923">
        <w:rPr>
          <w:rFonts w:ascii="Arial" w:hAnsi="Arial" w:cs="Arial"/>
          <w:b/>
          <w:szCs w:val="22"/>
          <w:lang w:val="es-ES"/>
        </w:rPr>
        <w:t xml:space="preserve">: </w:t>
      </w:r>
      <w:proofErr w:type="spellStart"/>
      <w:r w:rsidR="00506E0D">
        <w:rPr>
          <w:rFonts w:ascii="Arial" w:hAnsi="Arial" w:cs="Arial"/>
          <w:b/>
          <w:szCs w:val="22"/>
          <w:lang w:val="es-ES"/>
        </w:rPr>
        <w:t>capitalize</w:t>
      </w:r>
      <w:proofErr w:type="spellEnd"/>
      <w:r w:rsidR="00506E0D" w:rsidRPr="00496923">
        <w:rPr>
          <w:rFonts w:ascii="Arial" w:hAnsi="Arial" w:cs="Arial"/>
          <w:b/>
          <w:szCs w:val="22"/>
          <w:lang w:val="es-ES"/>
        </w:rPr>
        <w:t>;</w:t>
      </w:r>
    </w:p>
    <w:p w:rsidR="00506E0D" w:rsidRPr="00496923" w:rsidRDefault="00506E0D" w:rsidP="00506E0D">
      <w:pPr>
        <w:pStyle w:val="Prrafodelista"/>
        <w:tabs>
          <w:tab w:val="left" w:leader="underscore" w:pos="9639"/>
        </w:tabs>
        <w:ind w:left="0"/>
        <w:rPr>
          <w:rFonts w:ascii="Arial" w:hAnsi="Arial" w:cs="Arial"/>
          <w:szCs w:val="22"/>
          <w:lang w:val="es-ES"/>
        </w:rPr>
      </w:pPr>
    </w:p>
    <w:p w:rsidR="00506E0D" w:rsidRPr="00496923" w:rsidRDefault="00506E0D" w:rsidP="00506E0D">
      <w:pPr>
        <w:pStyle w:val="Prrafodelista"/>
        <w:tabs>
          <w:tab w:val="left" w:leader="underscore" w:pos="9639"/>
        </w:tabs>
        <w:ind w:left="0"/>
        <w:rPr>
          <w:rFonts w:ascii="Arial" w:hAnsi="Arial" w:cs="Arial"/>
          <w:szCs w:val="22"/>
          <w:lang w:val="es-ES"/>
        </w:rPr>
      </w:pPr>
      <w:r w:rsidRPr="00496923">
        <w:rPr>
          <w:rFonts w:ascii="Arial" w:hAnsi="Arial" w:cs="Arial"/>
          <w:szCs w:val="22"/>
          <w:lang w:val="es-ES"/>
        </w:rPr>
        <w:t>y los valores posibles son:</w:t>
      </w:r>
    </w:p>
    <w:p w:rsidR="00506E0D" w:rsidRPr="001B050D" w:rsidRDefault="00506E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capitalize</w:t>
      </w:r>
      <w:proofErr w:type="spellEnd"/>
      <w:r>
        <w:rPr>
          <w:rFonts w:ascii="Arial" w:hAnsi="Arial" w:cs="Arial"/>
          <w:szCs w:val="22"/>
        </w:rPr>
        <w:t>: escribe la primera letra de cada palabra en mayúsculas.</w:t>
      </w:r>
    </w:p>
    <w:p w:rsidR="00506E0D" w:rsidRPr="001B050D" w:rsidRDefault="00506E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uppercase</w:t>
      </w:r>
      <w:proofErr w:type="spellEnd"/>
      <w:r>
        <w:rPr>
          <w:rFonts w:ascii="Arial" w:hAnsi="Arial" w:cs="Arial"/>
          <w:szCs w:val="22"/>
        </w:rPr>
        <w:t>: escribe todas las letras en mayúsculas</w:t>
      </w:r>
      <w:r w:rsidRPr="001B050D">
        <w:rPr>
          <w:rFonts w:ascii="Arial" w:hAnsi="Arial" w:cs="Arial"/>
          <w:szCs w:val="22"/>
        </w:rPr>
        <w:t>.</w:t>
      </w:r>
    </w:p>
    <w:p w:rsidR="00506E0D" w:rsidRPr="001B050D" w:rsidRDefault="00506E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lowercase</w:t>
      </w:r>
      <w:proofErr w:type="spellEnd"/>
      <w:r>
        <w:rPr>
          <w:rFonts w:ascii="Arial" w:hAnsi="Arial" w:cs="Arial"/>
          <w:szCs w:val="22"/>
        </w:rPr>
        <w:t>: escribe todas las letras en minúsculas</w:t>
      </w:r>
      <w:r w:rsidRPr="001B050D">
        <w:rPr>
          <w:rFonts w:ascii="Arial" w:hAnsi="Arial" w:cs="Arial"/>
          <w:szCs w:val="22"/>
        </w:rPr>
        <w:t>.</w:t>
      </w:r>
    </w:p>
    <w:p w:rsidR="00506E0D" w:rsidRDefault="00506E0D"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n</w:t>
      </w:r>
      <w:r w:rsidRPr="001B050D">
        <w:rPr>
          <w:rFonts w:ascii="Arial" w:hAnsi="Arial" w:cs="Arial"/>
          <w:b/>
          <w:szCs w:val="22"/>
        </w:rPr>
        <w:t>one</w:t>
      </w:r>
      <w:proofErr w:type="spellEnd"/>
      <w:r>
        <w:rPr>
          <w:rFonts w:ascii="Arial" w:hAnsi="Arial" w:cs="Arial"/>
          <w:szCs w:val="22"/>
        </w:rPr>
        <w:t>: deja las letras sin modificación alguna</w:t>
      </w:r>
      <w:r w:rsidRPr="001B050D">
        <w:rPr>
          <w:rFonts w:ascii="Arial" w:hAnsi="Arial" w:cs="Arial"/>
          <w:szCs w:val="22"/>
        </w:rPr>
        <w:t>.</w:t>
      </w:r>
    </w:p>
    <w:p w:rsidR="00506E0D" w:rsidRDefault="00506E0D" w:rsidP="00506E0D">
      <w:pPr>
        <w:rPr>
          <w:rFonts w:ascii="Arial" w:hAnsi="Arial" w:cs="Arial"/>
          <w:szCs w:val="22"/>
        </w:rPr>
      </w:pPr>
    </w:p>
    <w:p w:rsidR="00506E0D" w:rsidRDefault="00506E0D" w:rsidP="00506E0D">
      <w:pPr>
        <w:rPr>
          <w:rFonts w:ascii="Arial" w:hAnsi="Arial" w:cs="Arial"/>
          <w:szCs w:val="22"/>
        </w:rPr>
      </w:pPr>
      <w:r>
        <w:rPr>
          <w:rFonts w:ascii="Arial" w:hAnsi="Arial" w:cs="Arial"/>
          <w:szCs w:val="22"/>
        </w:rPr>
        <w:t xml:space="preserve">Esta propiedad es muy </w:t>
      </w:r>
      <w:r w:rsidR="002C7A2E">
        <w:rPr>
          <w:rFonts w:ascii="Arial" w:hAnsi="Arial" w:cs="Arial"/>
          <w:szCs w:val="22"/>
        </w:rPr>
        <w:t>útil para dar formato a los datos destinados a una base de datos.</w:t>
      </w:r>
    </w:p>
    <w:p w:rsidR="002C7A2E" w:rsidRDefault="002C7A2E" w:rsidP="00506E0D">
      <w:pPr>
        <w:rPr>
          <w:rFonts w:ascii="Arial" w:hAnsi="Arial" w:cs="Arial"/>
          <w:szCs w:val="22"/>
        </w:rPr>
      </w:pPr>
    </w:p>
    <w:p w:rsidR="002C7A2E" w:rsidRDefault="002C7A2E" w:rsidP="00506E0D">
      <w:pPr>
        <w:rPr>
          <w:rFonts w:ascii="Arial" w:hAnsi="Arial" w:cs="Arial"/>
          <w:szCs w:val="22"/>
        </w:rPr>
      </w:pPr>
    </w:p>
    <w:p w:rsidR="002C7A2E" w:rsidRPr="007A10CD" w:rsidRDefault="002C7A2E" w:rsidP="007A10CD">
      <w:pPr>
        <w:pStyle w:val="TITULO2"/>
        <w:pBdr>
          <w:bottom w:val="single" w:sz="4" w:space="1" w:color="auto"/>
        </w:pBdr>
        <w:jc w:val="both"/>
        <w:rPr>
          <w:rFonts w:ascii="Arial" w:hAnsi="Arial" w:cs="Arial"/>
          <w:lang w:val="es-ES_tradnl"/>
        </w:rPr>
      </w:pPr>
      <w:r w:rsidRPr="007A10CD">
        <w:rPr>
          <w:rFonts w:ascii="Arial" w:hAnsi="Arial" w:cs="Arial"/>
          <w:lang w:val="es-ES_tradnl"/>
        </w:rPr>
        <w:t>INDENTACIÓN</w:t>
      </w:r>
    </w:p>
    <w:p w:rsidR="002C7A2E" w:rsidRDefault="002C7A2E" w:rsidP="00506E0D">
      <w:pPr>
        <w:rPr>
          <w:rFonts w:ascii="Arial" w:hAnsi="Arial" w:cs="Arial"/>
          <w:szCs w:val="22"/>
        </w:rPr>
      </w:pPr>
    </w:p>
    <w:p w:rsidR="002C7A2E" w:rsidRDefault="002C7A2E" w:rsidP="002C7A2E">
      <w:pPr>
        <w:pStyle w:val="Prrafodelista"/>
        <w:tabs>
          <w:tab w:val="left" w:leader="underscore" w:pos="9639"/>
        </w:tabs>
        <w:ind w:left="0"/>
        <w:rPr>
          <w:rFonts w:ascii="Arial" w:hAnsi="Arial" w:cs="Arial"/>
          <w:szCs w:val="22"/>
        </w:rPr>
      </w:pPr>
      <w:r>
        <w:rPr>
          <w:rFonts w:ascii="Arial" w:hAnsi="Arial" w:cs="Arial"/>
          <w:szCs w:val="22"/>
        </w:rPr>
        <w:t>Esta propiedad realiza una sangría de primera línea. Su sintaxis es:</w:t>
      </w:r>
    </w:p>
    <w:p w:rsidR="002C7A2E" w:rsidRPr="00496923" w:rsidRDefault="002C7A2E" w:rsidP="002C7A2E">
      <w:pPr>
        <w:pStyle w:val="Prrafodelista"/>
        <w:tabs>
          <w:tab w:val="left" w:leader="underscore" w:pos="9639"/>
        </w:tabs>
        <w:ind w:left="0"/>
        <w:rPr>
          <w:rFonts w:ascii="Arial" w:hAnsi="Arial" w:cs="Arial"/>
          <w:szCs w:val="22"/>
          <w:lang w:val="es-ES"/>
        </w:rPr>
      </w:pPr>
    </w:p>
    <w:p w:rsidR="002C7A2E" w:rsidRDefault="002A64E0" w:rsidP="002C7A2E">
      <w:pPr>
        <w:pStyle w:val="Prrafodelista"/>
        <w:tabs>
          <w:tab w:val="left" w:leader="underscore" w:pos="9639"/>
        </w:tabs>
        <w:ind w:left="0" w:firstLine="0"/>
        <w:jc w:val="center"/>
        <w:rPr>
          <w:rFonts w:ascii="Arial" w:hAnsi="Arial" w:cs="Arial"/>
          <w:szCs w:val="22"/>
          <w:lang w:val="es-ES"/>
        </w:rPr>
      </w:pPr>
      <w:proofErr w:type="spellStart"/>
      <w:r>
        <w:rPr>
          <w:rFonts w:ascii="Arial" w:hAnsi="Arial" w:cs="Arial"/>
          <w:b/>
          <w:szCs w:val="22"/>
          <w:lang w:val="es-ES"/>
        </w:rPr>
        <w:t>t</w:t>
      </w:r>
      <w:r w:rsidR="002C7A2E" w:rsidRPr="00496923">
        <w:rPr>
          <w:rFonts w:ascii="Arial" w:hAnsi="Arial" w:cs="Arial"/>
          <w:b/>
          <w:szCs w:val="22"/>
          <w:lang w:val="es-ES"/>
        </w:rPr>
        <w:t>ext-</w:t>
      </w:r>
      <w:r w:rsidR="002C7A2E">
        <w:rPr>
          <w:rFonts w:ascii="Arial" w:hAnsi="Arial" w:cs="Arial"/>
          <w:b/>
          <w:szCs w:val="22"/>
          <w:lang w:val="es-ES"/>
        </w:rPr>
        <w:t>indent</w:t>
      </w:r>
      <w:proofErr w:type="spellEnd"/>
      <w:r w:rsidR="002C7A2E" w:rsidRPr="00496923">
        <w:rPr>
          <w:rFonts w:ascii="Arial" w:hAnsi="Arial" w:cs="Arial"/>
          <w:b/>
          <w:szCs w:val="22"/>
          <w:lang w:val="es-ES"/>
        </w:rPr>
        <w:t xml:space="preserve">: </w:t>
      </w:r>
      <w:r w:rsidR="002C7A2E">
        <w:rPr>
          <w:rFonts w:ascii="Arial" w:hAnsi="Arial" w:cs="Arial"/>
          <w:b/>
          <w:szCs w:val="22"/>
          <w:lang w:val="es-ES"/>
        </w:rPr>
        <w:t>valor preciso (20px) o valor relativo (20%)</w:t>
      </w:r>
      <w:r w:rsidR="002C7A2E" w:rsidRPr="00496923">
        <w:rPr>
          <w:rFonts w:ascii="Arial" w:hAnsi="Arial" w:cs="Arial"/>
          <w:b/>
          <w:szCs w:val="22"/>
          <w:lang w:val="es-ES"/>
        </w:rPr>
        <w:t>;</w:t>
      </w:r>
    </w:p>
    <w:p w:rsidR="002C7A2E" w:rsidRDefault="002C7A2E" w:rsidP="002C7A2E">
      <w:pPr>
        <w:pStyle w:val="Prrafodelista"/>
        <w:tabs>
          <w:tab w:val="left" w:leader="underscore" w:pos="9639"/>
        </w:tabs>
        <w:ind w:left="0" w:firstLine="0"/>
        <w:jc w:val="center"/>
        <w:rPr>
          <w:rFonts w:ascii="Arial" w:hAnsi="Arial" w:cs="Arial"/>
          <w:szCs w:val="22"/>
          <w:lang w:val="es-ES"/>
        </w:rPr>
      </w:pPr>
    </w:p>
    <w:p w:rsidR="00A70F39" w:rsidRDefault="00A70F39" w:rsidP="002C7A2E">
      <w:pPr>
        <w:pStyle w:val="Prrafodelista"/>
        <w:tabs>
          <w:tab w:val="left" w:leader="underscore" w:pos="9639"/>
        </w:tabs>
        <w:ind w:left="0" w:firstLine="0"/>
        <w:jc w:val="center"/>
        <w:rPr>
          <w:rFonts w:ascii="Arial" w:hAnsi="Arial" w:cs="Arial"/>
          <w:szCs w:val="22"/>
          <w:lang w:val="es-ES"/>
        </w:rPr>
      </w:pPr>
    </w:p>
    <w:p w:rsidR="002C7A2E" w:rsidRPr="00135863" w:rsidRDefault="002C7A2E"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ESPACIO ENTRE LETRAS</w:t>
      </w:r>
    </w:p>
    <w:p w:rsidR="0000310C" w:rsidRDefault="0000310C" w:rsidP="00ED5797">
      <w:pPr>
        <w:pStyle w:val="Prrafodelista"/>
        <w:ind w:left="0" w:firstLine="0"/>
        <w:rPr>
          <w:rFonts w:ascii="Arial" w:hAnsi="Arial" w:cs="Arial"/>
          <w:szCs w:val="22"/>
          <w:lang w:val="es-ES"/>
        </w:rPr>
      </w:pPr>
    </w:p>
    <w:p w:rsidR="002C7A2E" w:rsidRDefault="002C7A2E" w:rsidP="002C7A2E">
      <w:pPr>
        <w:pStyle w:val="Prrafodelista"/>
        <w:tabs>
          <w:tab w:val="left" w:leader="underscore" w:pos="9639"/>
        </w:tabs>
        <w:ind w:left="0"/>
        <w:rPr>
          <w:rFonts w:ascii="Arial" w:hAnsi="Arial" w:cs="Arial"/>
          <w:szCs w:val="22"/>
        </w:rPr>
      </w:pPr>
      <w:r>
        <w:rPr>
          <w:rFonts w:ascii="Arial" w:hAnsi="Arial" w:cs="Arial"/>
          <w:szCs w:val="22"/>
        </w:rPr>
        <w:t>Esta propiedad varía el espacio entre caracteres. Si no se abusa de su uso, esta propiedad permite mejorar la legibilidad del texto</w:t>
      </w:r>
      <w:r w:rsidR="002A64E0">
        <w:rPr>
          <w:rFonts w:ascii="Arial" w:hAnsi="Arial" w:cs="Arial"/>
          <w:szCs w:val="22"/>
        </w:rPr>
        <w:t xml:space="preserve">. </w:t>
      </w:r>
      <w:r>
        <w:rPr>
          <w:rFonts w:ascii="Arial" w:hAnsi="Arial" w:cs="Arial"/>
          <w:szCs w:val="22"/>
        </w:rPr>
        <w:t>Su sintaxis es:</w:t>
      </w:r>
    </w:p>
    <w:p w:rsidR="002C7A2E" w:rsidRPr="00496923" w:rsidRDefault="002C7A2E" w:rsidP="002C7A2E">
      <w:pPr>
        <w:pStyle w:val="Prrafodelista"/>
        <w:tabs>
          <w:tab w:val="left" w:leader="underscore" w:pos="9639"/>
        </w:tabs>
        <w:ind w:left="0"/>
        <w:rPr>
          <w:rFonts w:ascii="Arial" w:hAnsi="Arial" w:cs="Arial"/>
          <w:szCs w:val="22"/>
          <w:lang w:val="es-ES"/>
        </w:rPr>
      </w:pPr>
    </w:p>
    <w:p w:rsidR="002C7A2E" w:rsidRDefault="002A64E0" w:rsidP="002C7A2E">
      <w:pPr>
        <w:pStyle w:val="Prrafodelista"/>
        <w:tabs>
          <w:tab w:val="left" w:leader="underscore" w:pos="9639"/>
        </w:tabs>
        <w:ind w:left="0" w:firstLine="0"/>
        <w:jc w:val="center"/>
        <w:rPr>
          <w:rFonts w:ascii="Arial" w:hAnsi="Arial" w:cs="Arial"/>
          <w:szCs w:val="22"/>
          <w:lang w:val="es-ES"/>
        </w:rPr>
      </w:pPr>
      <w:proofErr w:type="spellStart"/>
      <w:r>
        <w:rPr>
          <w:rFonts w:ascii="Arial" w:hAnsi="Arial" w:cs="Arial"/>
          <w:b/>
          <w:szCs w:val="22"/>
          <w:lang w:val="es-ES"/>
        </w:rPr>
        <w:lastRenderedPageBreak/>
        <w:t>letter-spacing</w:t>
      </w:r>
      <w:proofErr w:type="spellEnd"/>
      <w:r w:rsidR="002C7A2E" w:rsidRPr="00496923">
        <w:rPr>
          <w:rFonts w:ascii="Arial" w:hAnsi="Arial" w:cs="Arial"/>
          <w:b/>
          <w:szCs w:val="22"/>
          <w:lang w:val="es-ES"/>
        </w:rPr>
        <w:t xml:space="preserve">: </w:t>
      </w:r>
      <w:r w:rsidR="002C7A2E">
        <w:rPr>
          <w:rFonts w:ascii="Arial" w:hAnsi="Arial" w:cs="Arial"/>
          <w:b/>
          <w:szCs w:val="22"/>
          <w:lang w:val="es-ES"/>
        </w:rPr>
        <w:t xml:space="preserve">valor </w:t>
      </w:r>
      <w:r>
        <w:rPr>
          <w:rFonts w:ascii="Arial" w:hAnsi="Arial" w:cs="Arial"/>
          <w:b/>
          <w:szCs w:val="22"/>
          <w:lang w:val="es-ES"/>
        </w:rPr>
        <w:t>de longitud (8</w:t>
      </w:r>
      <w:r w:rsidR="002C7A2E">
        <w:rPr>
          <w:rFonts w:ascii="Arial" w:hAnsi="Arial" w:cs="Arial"/>
          <w:b/>
          <w:szCs w:val="22"/>
          <w:lang w:val="es-ES"/>
        </w:rPr>
        <w:t xml:space="preserve">px) </w:t>
      </w:r>
      <w:r w:rsidR="00C8666A">
        <w:rPr>
          <w:rFonts w:ascii="Arial" w:hAnsi="Arial" w:cs="Arial"/>
          <w:b/>
          <w:szCs w:val="22"/>
          <w:lang w:val="es-ES"/>
        </w:rPr>
        <w:t>/</w:t>
      </w:r>
      <w:r w:rsidR="002C7A2E">
        <w:rPr>
          <w:rFonts w:ascii="Arial" w:hAnsi="Arial" w:cs="Arial"/>
          <w:b/>
          <w:szCs w:val="22"/>
          <w:lang w:val="es-ES"/>
        </w:rPr>
        <w:t xml:space="preserve"> </w:t>
      </w:r>
      <w:r>
        <w:rPr>
          <w:rFonts w:ascii="Arial" w:hAnsi="Arial" w:cs="Arial"/>
          <w:b/>
          <w:szCs w:val="22"/>
          <w:lang w:val="es-ES"/>
        </w:rPr>
        <w:t>normal</w:t>
      </w:r>
      <w:r w:rsidR="002C7A2E" w:rsidRPr="00496923">
        <w:rPr>
          <w:rFonts w:ascii="Arial" w:hAnsi="Arial" w:cs="Arial"/>
          <w:b/>
          <w:szCs w:val="22"/>
          <w:lang w:val="es-ES"/>
        </w:rPr>
        <w:t>;</w:t>
      </w:r>
    </w:p>
    <w:p w:rsidR="002C7A2E" w:rsidRDefault="002C7A2E" w:rsidP="002C7A2E">
      <w:pPr>
        <w:pStyle w:val="Prrafodelista"/>
        <w:tabs>
          <w:tab w:val="left" w:leader="underscore" w:pos="9639"/>
        </w:tabs>
        <w:ind w:left="0" w:firstLine="0"/>
        <w:jc w:val="center"/>
        <w:rPr>
          <w:rFonts w:ascii="Arial" w:hAnsi="Arial" w:cs="Arial"/>
          <w:szCs w:val="22"/>
          <w:lang w:val="es-ES"/>
        </w:rPr>
      </w:pPr>
    </w:p>
    <w:p w:rsidR="0000310C" w:rsidRDefault="00C8666A" w:rsidP="00ED5797">
      <w:pPr>
        <w:pStyle w:val="Prrafodelista"/>
        <w:ind w:left="0" w:firstLine="0"/>
        <w:rPr>
          <w:rFonts w:ascii="Arial" w:hAnsi="Arial" w:cs="Arial"/>
          <w:szCs w:val="22"/>
          <w:lang w:val="es-ES"/>
        </w:rPr>
      </w:pPr>
      <w:r>
        <w:rPr>
          <w:rFonts w:ascii="Arial" w:hAnsi="Arial" w:cs="Arial"/>
          <w:szCs w:val="22"/>
          <w:lang w:val="es-ES"/>
        </w:rPr>
        <w:tab/>
        <w:t>A tener en cuenta:</w:t>
      </w:r>
    </w:p>
    <w:p w:rsidR="00C8666A" w:rsidRDefault="00C8666A" w:rsidP="00290974">
      <w:pPr>
        <w:numPr>
          <w:ilvl w:val="0"/>
          <w:numId w:val="12"/>
        </w:numPr>
        <w:tabs>
          <w:tab w:val="clear" w:pos="720"/>
          <w:tab w:val="num" w:pos="993"/>
        </w:tabs>
        <w:ind w:left="993" w:hanging="284"/>
        <w:rPr>
          <w:rFonts w:ascii="Arial" w:hAnsi="Arial" w:cs="Arial"/>
          <w:szCs w:val="22"/>
        </w:rPr>
      </w:pPr>
      <w:r w:rsidRPr="00C8666A">
        <w:rPr>
          <w:rFonts w:ascii="Arial" w:hAnsi="Arial" w:cs="Arial"/>
          <w:szCs w:val="22"/>
        </w:rPr>
        <w:t>Los valores relativos, por ejemplo un porcentaje, no están admitidos en esta propiedad.</w:t>
      </w:r>
    </w:p>
    <w:p w:rsidR="00C8666A" w:rsidRDefault="00C8666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valor positivo agrega espacio entre las letras. Un valor negativo disminuye el espacio entre las letras.</w:t>
      </w:r>
    </w:p>
    <w:p w:rsidR="00C8666A" w:rsidRDefault="00C8666A"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La alineación a ambos márgenes del texto exige al navegador separar el espacio entre letras. Por lógica, si indicamos un valor “</w:t>
      </w:r>
      <w:proofErr w:type="spellStart"/>
      <w:r w:rsidRPr="00C8666A">
        <w:rPr>
          <w:rFonts w:ascii="Arial" w:hAnsi="Arial" w:cs="Arial"/>
          <w:b/>
          <w:szCs w:val="22"/>
        </w:rPr>
        <w:t>letter-spacing</w:t>
      </w:r>
      <w:proofErr w:type="spellEnd"/>
      <w:r>
        <w:rPr>
          <w:rFonts w:ascii="Arial" w:hAnsi="Arial" w:cs="Arial"/>
          <w:szCs w:val="22"/>
        </w:rPr>
        <w:t xml:space="preserve">” de </w:t>
      </w:r>
      <w:r w:rsidRPr="00C8666A">
        <w:rPr>
          <w:rFonts w:ascii="Arial" w:hAnsi="Arial" w:cs="Arial"/>
          <w:b/>
          <w:szCs w:val="22"/>
        </w:rPr>
        <w:t>0</w:t>
      </w:r>
      <w:r>
        <w:rPr>
          <w:rFonts w:ascii="Arial" w:hAnsi="Arial" w:cs="Arial"/>
          <w:b/>
          <w:szCs w:val="22"/>
        </w:rPr>
        <w:t>,</w:t>
      </w:r>
      <w:r>
        <w:rPr>
          <w:rFonts w:ascii="Arial" w:hAnsi="Arial" w:cs="Arial"/>
          <w:szCs w:val="22"/>
        </w:rPr>
        <w:t xml:space="preserve"> impediremos la alineación del texto.</w:t>
      </w:r>
    </w:p>
    <w:p w:rsidR="00C8666A" w:rsidRDefault="00C8666A" w:rsidP="00C8666A">
      <w:pPr>
        <w:rPr>
          <w:rFonts w:ascii="Arial" w:hAnsi="Arial" w:cs="Arial"/>
          <w:szCs w:val="22"/>
        </w:rPr>
      </w:pPr>
    </w:p>
    <w:p w:rsidR="00C8666A" w:rsidRDefault="00C8666A" w:rsidP="00C8666A">
      <w:pPr>
        <w:rPr>
          <w:rFonts w:ascii="Arial" w:hAnsi="Arial" w:cs="Arial"/>
          <w:szCs w:val="22"/>
        </w:rPr>
      </w:pPr>
    </w:p>
    <w:p w:rsidR="00C8666A" w:rsidRPr="00135863" w:rsidRDefault="00C8666A"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ESPACIO ENTRE PALABRAS</w:t>
      </w:r>
    </w:p>
    <w:p w:rsidR="00C8666A" w:rsidRDefault="00C8666A" w:rsidP="00C8666A">
      <w:pPr>
        <w:rPr>
          <w:rFonts w:ascii="Arial" w:hAnsi="Arial" w:cs="Arial"/>
          <w:szCs w:val="22"/>
        </w:rPr>
      </w:pPr>
    </w:p>
    <w:p w:rsidR="00C8666A" w:rsidRDefault="00C8666A" w:rsidP="00C8666A">
      <w:pPr>
        <w:pStyle w:val="Prrafodelista"/>
        <w:tabs>
          <w:tab w:val="left" w:leader="underscore" w:pos="9639"/>
        </w:tabs>
        <w:ind w:left="0"/>
        <w:rPr>
          <w:rFonts w:ascii="Arial" w:hAnsi="Arial" w:cs="Arial"/>
          <w:szCs w:val="22"/>
        </w:rPr>
      </w:pPr>
      <w:r>
        <w:rPr>
          <w:rFonts w:ascii="Arial" w:hAnsi="Arial" w:cs="Arial"/>
          <w:szCs w:val="22"/>
        </w:rPr>
        <w:t>Esta propiedad varía el espacio entre palabras. Si no se abusa de su uso, esta propiedad permite mejorar la legibilidad del texto. Su sintaxis es:</w:t>
      </w:r>
    </w:p>
    <w:p w:rsidR="00C8666A" w:rsidRPr="00496923" w:rsidRDefault="00C8666A" w:rsidP="00C8666A">
      <w:pPr>
        <w:pStyle w:val="Prrafodelista"/>
        <w:tabs>
          <w:tab w:val="left" w:leader="underscore" w:pos="9639"/>
        </w:tabs>
        <w:ind w:left="0"/>
        <w:rPr>
          <w:rFonts w:ascii="Arial" w:hAnsi="Arial" w:cs="Arial"/>
          <w:szCs w:val="22"/>
          <w:lang w:val="es-ES"/>
        </w:rPr>
      </w:pPr>
    </w:p>
    <w:p w:rsidR="00C8666A" w:rsidRDefault="00C8666A" w:rsidP="00C8666A">
      <w:pPr>
        <w:pStyle w:val="Prrafodelista"/>
        <w:tabs>
          <w:tab w:val="left" w:leader="underscore" w:pos="9639"/>
        </w:tabs>
        <w:ind w:left="0" w:firstLine="0"/>
        <w:jc w:val="center"/>
        <w:rPr>
          <w:rFonts w:ascii="Arial" w:hAnsi="Arial" w:cs="Arial"/>
          <w:szCs w:val="22"/>
          <w:lang w:val="es-ES"/>
        </w:rPr>
      </w:pPr>
      <w:proofErr w:type="spellStart"/>
      <w:r>
        <w:rPr>
          <w:rFonts w:ascii="Arial" w:hAnsi="Arial" w:cs="Arial"/>
          <w:b/>
          <w:szCs w:val="22"/>
          <w:lang w:val="es-ES"/>
        </w:rPr>
        <w:t>word-spacing</w:t>
      </w:r>
      <w:proofErr w:type="spellEnd"/>
      <w:r w:rsidRPr="00496923">
        <w:rPr>
          <w:rFonts w:ascii="Arial" w:hAnsi="Arial" w:cs="Arial"/>
          <w:b/>
          <w:szCs w:val="22"/>
          <w:lang w:val="es-ES"/>
        </w:rPr>
        <w:t xml:space="preserve">: </w:t>
      </w:r>
      <w:r>
        <w:rPr>
          <w:rFonts w:ascii="Arial" w:hAnsi="Arial" w:cs="Arial"/>
          <w:b/>
          <w:szCs w:val="22"/>
          <w:lang w:val="es-ES"/>
        </w:rPr>
        <w:t>valor de longitud (8px) / normal</w:t>
      </w:r>
      <w:r w:rsidRPr="00496923">
        <w:rPr>
          <w:rFonts w:ascii="Arial" w:hAnsi="Arial" w:cs="Arial"/>
          <w:b/>
          <w:szCs w:val="22"/>
          <w:lang w:val="es-ES"/>
        </w:rPr>
        <w:t>;</w:t>
      </w:r>
    </w:p>
    <w:p w:rsidR="00C8666A" w:rsidRDefault="00C8666A" w:rsidP="00C8666A">
      <w:pPr>
        <w:pStyle w:val="Prrafodelista"/>
        <w:tabs>
          <w:tab w:val="left" w:leader="underscore" w:pos="9639"/>
        </w:tabs>
        <w:ind w:left="0" w:firstLine="0"/>
        <w:jc w:val="center"/>
        <w:rPr>
          <w:rFonts w:ascii="Arial" w:hAnsi="Arial" w:cs="Arial"/>
          <w:szCs w:val="22"/>
          <w:lang w:val="es-ES"/>
        </w:rPr>
      </w:pPr>
    </w:p>
    <w:p w:rsidR="00C8666A" w:rsidRDefault="00C8666A" w:rsidP="00C8666A">
      <w:pPr>
        <w:pStyle w:val="Prrafodelista"/>
        <w:ind w:left="0" w:firstLine="0"/>
        <w:rPr>
          <w:rFonts w:ascii="Arial" w:hAnsi="Arial" w:cs="Arial"/>
          <w:szCs w:val="22"/>
          <w:lang w:val="es-ES"/>
        </w:rPr>
      </w:pPr>
      <w:r>
        <w:rPr>
          <w:rFonts w:ascii="Arial" w:hAnsi="Arial" w:cs="Arial"/>
          <w:szCs w:val="22"/>
          <w:lang w:val="es-ES"/>
        </w:rPr>
        <w:tab/>
        <w:t>A tener en cuenta:</w:t>
      </w:r>
    </w:p>
    <w:p w:rsidR="00C8666A" w:rsidRDefault="00C8666A" w:rsidP="00290974">
      <w:pPr>
        <w:numPr>
          <w:ilvl w:val="0"/>
          <w:numId w:val="12"/>
        </w:numPr>
        <w:tabs>
          <w:tab w:val="clear" w:pos="720"/>
          <w:tab w:val="num" w:pos="993"/>
        </w:tabs>
        <w:ind w:left="993" w:hanging="284"/>
        <w:rPr>
          <w:rFonts w:ascii="Arial" w:hAnsi="Arial" w:cs="Arial"/>
          <w:szCs w:val="22"/>
        </w:rPr>
      </w:pPr>
      <w:r w:rsidRPr="00C8666A">
        <w:rPr>
          <w:rFonts w:ascii="Arial" w:hAnsi="Arial" w:cs="Arial"/>
          <w:szCs w:val="22"/>
        </w:rPr>
        <w:t>Los valores relativos, por ejemplo un porcentaje, no están admitidos en esta propiedad.</w:t>
      </w:r>
    </w:p>
    <w:p w:rsidR="00B10A20" w:rsidRDefault="00B10A20"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valor positivo agrega espacio entre las palabras. Un valor negativo disminuye el espacio entre las palabras.</w:t>
      </w:r>
    </w:p>
    <w:p w:rsidR="00B10A20" w:rsidRDefault="00B10A20"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La alineación a ambos márgenes del texto exige al navegador separar el espacio entre letras. Por lógica, si indicamos un valor “</w:t>
      </w:r>
      <w:proofErr w:type="spellStart"/>
      <w:r>
        <w:rPr>
          <w:rFonts w:ascii="Arial" w:hAnsi="Arial" w:cs="Arial"/>
          <w:b/>
          <w:szCs w:val="22"/>
        </w:rPr>
        <w:t>word</w:t>
      </w:r>
      <w:r w:rsidRPr="00C8666A">
        <w:rPr>
          <w:rFonts w:ascii="Arial" w:hAnsi="Arial" w:cs="Arial"/>
          <w:b/>
          <w:szCs w:val="22"/>
        </w:rPr>
        <w:t>-spacing</w:t>
      </w:r>
      <w:proofErr w:type="spellEnd"/>
      <w:r>
        <w:rPr>
          <w:rFonts w:ascii="Arial" w:hAnsi="Arial" w:cs="Arial"/>
          <w:szCs w:val="22"/>
        </w:rPr>
        <w:t xml:space="preserve">” de </w:t>
      </w:r>
      <w:r w:rsidRPr="00C8666A">
        <w:rPr>
          <w:rFonts w:ascii="Arial" w:hAnsi="Arial" w:cs="Arial"/>
          <w:b/>
          <w:szCs w:val="22"/>
        </w:rPr>
        <w:t>0</w:t>
      </w:r>
      <w:r>
        <w:rPr>
          <w:rFonts w:ascii="Arial" w:hAnsi="Arial" w:cs="Arial"/>
          <w:b/>
          <w:szCs w:val="22"/>
        </w:rPr>
        <w:t>,</w:t>
      </w:r>
      <w:r>
        <w:rPr>
          <w:rFonts w:ascii="Arial" w:hAnsi="Arial" w:cs="Arial"/>
          <w:szCs w:val="22"/>
        </w:rPr>
        <w:t xml:space="preserve"> impediremos la alineación del texto.</w:t>
      </w:r>
    </w:p>
    <w:p w:rsidR="00B10A20" w:rsidRDefault="00B10A20" w:rsidP="00B10A20">
      <w:pPr>
        <w:rPr>
          <w:rFonts w:ascii="Arial" w:hAnsi="Arial" w:cs="Arial"/>
          <w:szCs w:val="22"/>
        </w:rPr>
      </w:pPr>
    </w:p>
    <w:p w:rsidR="00B10A20" w:rsidRPr="009E6E22" w:rsidRDefault="00B10A20" w:rsidP="00B10A20">
      <w:pPr>
        <w:rPr>
          <w:rFonts w:ascii="Arial" w:hAnsi="Arial" w:cs="Arial"/>
          <w:b/>
          <w:i/>
          <w:szCs w:val="22"/>
          <w:u w:val="single"/>
        </w:rPr>
      </w:pPr>
      <w:r w:rsidRPr="009E6E22">
        <w:rPr>
          <w:rFonts w:ascii="Arial" w:hAnsi="Arial" w:cs="Arial"/>
          <w:b/>
          <w:i/>
          <w:szCs w:val="22"/>
          <w:u w:val="single"/>
        </w:rPr>
        <w:t>Veamos un ejemplo práctico de estas propiedades CSS</w:t>
      </w:r>
      <w:r w:rsidR="009E6E22" w:rsidRPr="009E6E22">
        <w:rPr>
          <w:rFonts w:ascii="Arial" w:hAnsi="Arial" w:cs="Arial"/>
          <w:b/>
          <w:i/>
          <w:szCs w:val="22"/>
          <w:u w:val="single"/>
        </w:rPr>
        <w:t xml:space="preserve"> realizando la práctica 6.6.</w:t>
      </w:r>
    </w:p>
    <w:p w:rsidR="009E6E22" w:rsidRDefault="009E6E22">
      <w:pPr>
        <w:ind w:firstLine="0"/>
        <w:jc w:val="left"/>
        <w:rPr>
          <w:rFonts w:ascii="Arial" w:hAnsi="Arial" w:cs="Arial"/>
          <w:szCs w:val="22"/>
        </w:rPr>
      </w:pPr>
    </w:p>
    <w:p w:rsidR="001C0BE2" w:rsidRDefault="001C0BE2">
      <w:pPr>
        <w:ind w:firstLine="0"/>
        <w:jc w:val="left"/>
        <w:rPr>
          <w:rFonts w:ascii="Arial" w:hAnsi="Arial" w:cs="Arial"/>
          <w:szCs w:val="22"/>
        </w:rPr>
      </w:pPr>
    </w:p>
    <w:p w:rsidR="00C7064D" w:rsidRPr="00135863" w:rsidRDefault="00D67D09"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INTERLINEADO</w:t>
      </w:r>
    </w:p>
    <w:p w:rsidR="00C8666A" w:rsidRDefault="00C8666A" w:rsidP="00C8666A">
      <w:pPr>
        <w:rPr>
          <w:rFonts w:ascii="Arial" w:hAnsi="Arial" w:cs="Arial"/>
          <w:szCs w:val="22"/>
        </w:rPr>
      </w:pPr>
    </w:p>
    <w:p w:rsidR="00D67D09" w:rsidRDefault="00D67D09" w:rsidP="00C8666A">
      <w:pPr>
        <w:rPr>
          <w:rFonts w:ascii="Arial" w:hAnsi="Arial" w:cs="Arial"/>
          <w:szCs w:val="22"/>
        </w:rPr>
      </w:pPr>
      <w:r>
        <w:rPr>
          <w:rFonts w:ascii="Arial" w:hAnsi="Arial" w:cs="Arial"/>
          <w:szCs w:val="22"/>
        </w:rPr>
        <w:t>Esta propiedad modifica el interlineado del texto. Su sintaxis es:</w:t>
      </w:r>
    </w:p>
    <w:p w:rsidR="00D67D09" w:rsidRDefault="00D67D09" w:rsidP="00C8666A">
      <w:pPr>
        <w:rPr>
          <w:rFonts w:ascii="Arial" w:hAnsi="Arial" w:cs="Arial"/>
          <w:szCs w:val="22"/>
        </w:rPr>
      </w:pPr>
    </w:p>
    <w:p w:rsidR="00D67D09" w:rsidRPr="00674403" w:rsidRDefault="00D67D09" w:rsidP="00D67D09">
      <w:pPr>
        <w:ind w:firstLine="0"/>
        <w:jc w:val="center"/>
        <w:rPr>
          <w:rFonts w:ascii="Arial" w:hAnsi="Arial" w:cs="Arial"/>
          <w:b/>
          <w:szCs w:val="22"/>
        </w:rPr>
      </w:pPr>
      <w:r w:rsidRPr="00674403">
        <w:rPr>
          <w:rFonts w:ascii="Arial" w:hAnsi="Arial" w:cs="Arial"/>
          <w:b/>
          <w:szCs w:val="22"/>
        </w:rPr>
        <w:t>line-</w:t>
      </w:r>
      <w:proofErr w:type="spellStart"/>
      <w:r w:rsidRPr="00674403">
        <w:rPr>
          <w:rFonts w:ascii="Arial" w:hAnsi="Arial" w:cs="Arial"/>
          <w:b/>
          <w:szCs w:val="22"/>
        </w:rPr>
        <w:t>height</w:t>
      </w:r>
      <w:proofErr w:type="spellEnd"/>
      <w:r w:rsidRPr="00674403">
        <w:rPr>
          <w:rFonts w:ascii="Arial" w:hAnsi="Arial" w:cs="Arial"/>
          <w:b/>
          <w:szCs w:val="22"/>
        </w:rPr>
        <w:t>: número / valor / porcentaje / normal;</w:t>
      </w:r>
    </w:p>
    <w:p w:rsidR="00D67D09" w:rsidRDefault="00D67D09" w:rsidP="00D67D09">
      <w:pPr>
        <w:ind w:firstLine="0"/>
        <w:jc w:val="center"/>
        <w:rPr>
          <w:rFonts w:ascii="Arial" w:hAnsi="Arial" w:cs="Arial"/>
          <w:szCs w:val="22"/>
        </w:rPr>
      </w:pPr>
    </w:p>
    <w:p w:rsidR="00D67D09" w:rsidRDefault="00D67D09" w:rsidP="00D67D09">
      <w:pPr>
        <w:ind w:firstLine="0"/>
        <w:rPr>
          <w:rFonts w:ascii="Arial" w:hAnsi="Arial" w:cs="Arial"/>
          <w:szCs w:val="22"/>
        </w:rPr>
      </w:pPr>
      <w:r>
        <w:rPr>
          <w:rFonts w:ascii="Arial" w:hAnsi="Arial" w:cs="Arial"/>
          <w:szCs w:val="22"/>
        </w:rPr>
        <w:tab/>
        <w:t>A tener en cuenta:</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Un número multiplica el interlineado por ese número. Por ejemplo 2 indica un interlineado doble.</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valor de longitud indica un interlineado sin tener en cuenta el tipo de fuente. </w:t>
      </w:r>
      <w:proofErr w:type="spellStart"/>
      <w:r>
        <w:rPr>
          <w:rFonts w:ascii="Arial" w:hAnsi="Arial" w:cs="Arial"/>
          <w:szCs w:val="22"/>
        </w:rPr>
        <w:t>Ej</w:t>
      </w:r>
      <w:proofErr w:type="spellEnd"/>
      <w:r>
        <w:rPr>
          <w:rFonts w:ascii="Arial" w:hAnsi="Arial" w:cs="Arial"/>
          <w:szCs w:val="22"/>
        </w:rPr>
        <w:t>: 16px.</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porcentaje determina el interlineado en función del interlineado normal. </w:t>
      </w:r>
      <w:proofErr w:type="spellStart"/>
      <w:r>
        <w:rPr>
          <w:rFonts w:ascii="Arial" w:hAnsi="Arial" w:cs="Arial"/>
          <w:szCs w:val="22"/>
        </w:rPr>
        <w:t>Ej</w:t>
      </w:r>
      <w:proofErr w:type="spellEnd"/>
      <w:r>
        <w:rPr>
          <w:rFonts w:ascii="Arial" w:hAnsi="Arial" w:cs="Arial"/>
          <w:szCs w:val="22"/>
        </w:rPr>
        <w:t>: 200% indica interlineado doble.</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Si indicamos un valor negativo se disminuirá el interlineado normal y se puede hacer ilegible el texto.</w:t>
      </w:r>
    </w:p>
    <w:p w:rsidR="00D67D09" w:rsidRDefault="00D67D0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El valor normal corresponde al interlineado por defecto.</w:t>
      </w:r>
    </w:p>
    <w:p w:rsidR="00A70F39" w:rsidRDefault="00A70F39">
      <w:pPr>
        <w:ind w:firstLine="0"/>
        <w:jc w:val="left"/>
        <w:rPr>
          <w:rFonts w:ascii="Arial" w:hAnsi="Arial" w:cs="Arial"/>
          <w:szCs w:val="22"/>
        </w:rPr>
      </w:pPr>
      <w:r>
        <w:rPr>
          <w:rFonts w:ascii="Arial" w:hAnsi="Arial" w:cs="Arial"/>
          <w:szCs w:val="22"/>
        </w:rPr>
        <w:br w:type="page"/>
      </w:r>
    </w:p>
    <w:p w:rsidR="00100F34" w:rsidRPr="00135863" w:rsidRDefault="00100F34"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lastRenderedPageBreak/>
        <w:t>ESPACIOS VACÍOS</w:t>
      </w:r>
    </w:p>
    <w:p w:rsidR="00100F34" w:rsidRDefault="00100F34" w:rsidP="00100F34">
      <w:pPr>
        <w:pStyle w:val="Prrafodelista"/>
        <w:ind w:left="0" w:firstLine="0"/>
        <w:rPr>
          <w:rFonts w:ascii="Arial" w:hAnsi="Arial" w:cs="Arial"/>
          <w:szCs w:val="22"/>
          <w:lang w:val="es-ES"/>
        </w:rPr>
      </w:pPr>
    </w:p>
    <w:p w:rsidR="00100F34" w:rsidRDefault="00100F34" w:rsidP="00100F34">
      <w:pPr>
        <w:rPr>
          <w:rFonts w:ascii="Arial" w:hAnsi="Arial" w:cs="Arial"/>
          <w:szCs w:val="22"/>
        </w:rPr>
      </w:pPr>
      <w:r>
        <w:rPr>
          <w:rFonts w:ascii="Arial" w:hAnsi="Arial" w:cs="Arial"/>
          <w:szCs w:val="22"/>
        </w:rPr>
        <w:t xml:space="preserve">Esta propiedad permite controlar los espacios </w:t>
      </w:r>
      <w:r w:rsidR="001C0BE2">
        <w:rPr>
          <w:rFonts w:ascii="Arial" w:hAnsi="Arial" w:cs="Arial"/>
          <w:szCs w:val="22"/>
        </w:rPr>
        <w:t>vacíos</w:t>
      </w:r>
      <w:r>
        <w:rPr>
          <w:rFonts w:ascii="Arial" w:hAnsi="Arial" w:cs="Arial"/>
          <w:szCs w:val="22"/>
        </w:rPr>
        <w:t>. Su sintaxis es:</w:t>
      </w:r>
    </w:p>
    <w:p w:rsidR="00100F34" w:rsidRDefault="00100F34" w:rsidP="00100F34">
      <w:pPr>
        <w:rPr>
          <w:rFonts w:ascii="Arial" w:hAnsi="Arial" w:cs="Arial"/>
          <w:szCs w:val="22"/>
        </w:rPr>
      </w:pPr>
    </w:p>
    <w:p w:rsidR="00100F34" w:rsidRPr="00D328AD" w:rsidRDefault="00100F34" w:rsidP="00100F34">
      <w:pPr>
        <w:ind w:firstLine="0"/>
        <w:jc w:val="center"/>
        <w:rPr>
          <w:rFonts w:ascii="Arial" w:hAnsi="Arial" w:cs="Arial"/>
          <w:b/>
          <w:szCs w:val="22"/>
          <w:lang w:val="es-ES"/>
        </w:rPr>
      </w:pPr>
      <w:r w:rsidRPr="00D328AD">
        <w:rPr>
          <w:rFonts w:ascii="Arial" w:hAnsi="Arial" w:cs="Arial"/>
          <w:b/>
          <w:szCs w:val="22"/>
          <w:lang w:val="es-ES"/>
        </w:rPr>
        <w:t>white-space: pre / nowrap / normal;</w:t>
      </w:r>
    </w:p>
    <w:p w:rsidR="00100F34" w:rsidRPr="00D328AD" w:rsidRDefault="00100F34" w:rsidP="00100F34">
      <w:pPr>
        <w:ind w:firstLine="0"/>
        <w:jc w:val="center"/>
        <w:rPr>
          <w:rFonts w:ascii="Arial" w:hAnsi="Arial" w:cs="Arial"/>
          <w:szCs w:val="22"/>
          <w:lang w:val="es-ES"/>
        </w:rPr>
      </w:pPr>
    </w:p>
    <w:p w:rsidR="00100F34" w:rsidRDefault="00100F34" w:rsidP="00100F34">
      <w:pPr>
        <w:ind w:firstLine="0"/>
        <w:rPr>
          <w:rFonts w:ascii="Arial" w:hAnsi="Arial" w:cs="Arial"/>
          <w:szCs w:val="22"/>
        </w:rPr>
      </w:pPr>
      <w:r w:rsidRPr="00D328AD">
        <w:rPr>
          <w:rFonts w:ascii="Arial" w:hAnsi="Arial" w:cs="Arial"/>
          <w:szCs w:val="22"/>
          <w:lang w:val="es-ES"/>
        </w:rPr>
        <w:tab/>
      </w:r>
      <w:r>
        <w:rPr>
          <w:rFonts w:ascii="Arial" w:hAnsi="Arial" w:cs="Arial"/>
          <w:szCs w:val="22"/>
        </w:rPr>
        <w:t>A tener en cuenta:</w:t>
      </w:r>
    </w:p>
    <w:p w:rsidR="00100F34" w:rsidRDefault="00100F3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sidRPr="00674403">
        <w:rPr>
          <w:rFonts w:ascii="Arial" w:hAnsi="Arial" w:cs="Arial"/>
          <w:b/>
          <w:szCs w:val="22"/>
        </w:rPr>
        <w:t>pre</w:t>
      </w:r>
      <w:r>
        <w:rPr>
          <w:rFonts w:ascii="Arial" w:hAnsi="Arial" w:cs="Arial"/>
          <w:szCs w:val="22"/>
        </w:rPr>
        <w:t xml:space="preserve"> preserva los espacios múltiples y los saltos de línea.</w:t>
      </w:r>
    </w:p>
    <w:p w:rsidR="00100F34" w:rsidRDefault="00100F3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proofErr w:type="spellStart"/>
      <w:r w:rsidRPr="00674403">
        <w:rPr>
          <w:rFonts w:ascii="Arial" w:hAnsi="Arial" w:cs="Arial"/>
          <w:b/>
          <w:szCs w:val="22"/>
        </w:rPr>
        <w:t>nowrap</w:t>
      </w:r>
      <w:proofErr w:type="spellEnd"/>
      <w:r>
        <w:rPr>
          <w:rFonts w:ascii="Arial" w:hAnsi="Arial" w:cs="Arial"/>
          <w:szCs w:val="22"/>
        </w:rPr>
        <w:t xml:space="preserve"> impide los saltos de línea automáticos y muestra el texto de forma horizontal, sea cual sea el espacio disponible en el navegador. </w:t>
      </w:r>
    </w:p>
    <w:p w:rsidR="00100F34" w:rsidRDefault="00100F3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sidRPr="00674403">
        <w:rPr>
          <w:rFonts w:ascii="Arial" w:hAnsi="Arial" w:cs="Arial"/>
          <w:b/>
          <w:szCs w:val="22"/>
        </w:rPr>
        <w:t>normal</w:t>
      </w:r>
      <w:r>
        <w:rPr>
          <w:rFonts w:ascii="Arial" w:hAnsi="Arial" w:cs="Arial"/>
          <w:szCs w:val="22"/>
        </w:rPr>
        <w:t xml:space="preserve"> deja que el navegador gestione a su criterio los saltos de línea y los espacios múltiples.</w:t>
      </w:r>
    </w:p>
    <w:p w:rsidR="00100F34" w:rsidRDefault="00100F34" w:rsidP="00100F34">
      <w:pPr>
        <w:rPr>
          <w:rFonts w:ascii="Arial" w:hAnsi="Arial" w:cs="Arial"/>
          <w:szCs w:val="22"/>
        </w:rPr>
      </w:pPr>
    </w:p>
    <w:p w:rsidR="00100F34" w:rsidRPr="009E6E22" w:rsidRDefault="00100F34" w:rsidP="00100F34">
      <w:pPr>
        <w:rPr>
          <w:rFonts w:ascii="Arial" w:hAnsi="Arial" w:cs="Arial"/>
          <w:b/>
          <w:i/>
          <w:szCs w:val="22"/>
          <w:u w:val="single"/>
        </w:rPr>
      </w:pPr>
      <w:r w:rsidRPr="009E6E22">
        <w:rPr>
          <w:rFonts w:ascii="Arial" w:hAnsi="Arial" w:cs="Arial"/>
          <w:b/>
          <w:i/>
          <w:szCs w:val="22"/>
          <w:u w:val="single"/>
        </w:rPr>
        <w:t>Para ver el efecto de esta propieda</w:t>
      </w:r>
      <w:r w:rsidR="009E6E22" w:rsidRPr="009E6E22">
        <w:rPr>
          <w:rFonts w:ascii="Arial" w:hAnsi="Arial" w:cs="Arial"/>
          <w:b/>
          <w:i/>
          <w:szCs w:val="22"/>
          <w:u w:val="single"/>
        </w:rPr>
        <w:t>d realice la práctica 6.7.</w:t>
      </w:r>
    </w:p>
    <w:p w:rsidR="00607B90" w:rsidRDefault="00607B90" w:rsidP="00DC6A48">
      <w:pPr>
        <w:ind w:firstLine="0"/>
        <w:rPr>
          <w:rFonts w:ascii="Arial" w:hAnsi="Arial" w:cs="Arial"/>
          <w:szCs w:val="22"/>
          <w:lang w:val="es-ES"/>
        </w:rPr>
      </w:pPr>
    </w:p>
    <w:p w:rsidR="006E25F4" w:rsidRDefault="006E25F4" w:rsidP="00DC6A48">
      <w:pPr>
        <w:ind w:firstLine="0"/>
        <w:rPr>
          <w:rFonts w:ascii="Arial" w:hAnsi="Arial" w:cs="Arial"/>
          <w:szCs w:val="22"/>
          <w:lang w:val="es-ES"/>
        </w:rPr>
      </w:pPr>
    </w:p>
    <w:p w:rsidR="00607B90" w:rsidRPr="00135863" w:rsidRDefault="00E929AF"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 xml:space="preserve"> </w:t>
      </w:r>
      <w:r w:rsidR="006E25F4" w:rsidRPr="00135863">
        <w:rPr>
          <w:rFonts w:ascii="Arial" w:hAnsi="Arial" w:cs="Arial"/>
          <w:lang w:val="es-ES_tradnl"/>
        </w:rPr>
        <w:t>ALINEACIÓN HORIZONTAL</w:t>
      </w:r>
    </w:p>
    <w:p w:rsidR="00607B90" w:rsidRDefault="00607B90" w:rsidP="00DC6A48">
      <w:pPr>
        <w:ind w:firstLine="0"/>
        <w:rPr>
          <w:rFonts w:ascii="Arial" w:hAnsi="Arial" w:cs="Arial"/>
          <w:szCs w:val="22"/>
          <w:lang w:val="es-ES"/>
        </w:rPr>
      </w:pPr>
    </w:p>
    <w:p w:rsidR="00100F34" w:rsidRDefault="006E25F4" w:rsidP="00DC6A48">
      <w:pPr>
        <w:ind w:firstLine="0"/>
        <w:rPr>
          <w:rFonts w:ascii="Arial" w:hAnsi="Arial" w:cs="Arial"/>
          <w:szCs w:val="22"/>
          <w:lang w:val="es-ES"/>
        </w:rPr>
      </w:pPr>
      <w:r>
        <w:rPr>
          <w:rFonts w:ascii="Arial" w:hAnsi="Arial" w:cs="Arial"/>
          <w:szCs w:val="22"/>
          <w:lang w:val="es-ES"/>
        </w:rPr>
        <w:tab/>
        <w:t>Ya hemos utilizado anteriormente esta propiedad. Permite alinear el texto. Su sintaxis es:</w:t>
      </w:r>
    </w:p>
    <w:p w:rsidR="006E25F4" w:rsidRDefault="006E25F4" w:rsidP="00DC6A48">
      <w:pPr>
        <w:ind w:firstLine="0"/>
        <w:rPr>
          <w:rFonts w:ascii="Arial" w:hAnsi="Arial" w:cs="Arial"/>
          <w:szCs w:val="22"/>
          <w:lang w:val="es-ES"/>
        </w:rPr>
      </w:pPr>
    </w:p>
    <w:p w:rsidR="006E25F4" w:rsidRPr="006E25F4" w:rsidRDefault="006E25F4" w:rsidP="006E25F4">
      <w:pPr>
        <w:ind w:firstLine="0"/>
        <w:jc w:val="center"/>
        <w:rPr>
          <w:rFonts w:ascii="Arial" w:hAnsi="Arial" w:cs="Arial"/>
          <w:b/>
          <w:szCs w:val="22"/>
          <w:lang w:val="en-US"/>
        </w:rPr>
      </w:pPr>
      <w:r w:rsidRPr="006E25F4">
        <w:rPr>
          <w:rFonts w:ascii="Arial" w:hAnsi="Arial" w:cs="Arial"/>
          <w:b/>
          <w:szCs w:val="22"/>
          <w:lang w:val="en-US"/>
        </w:rPr>
        <w:t>Text-align: left /</w:t>
      </w:r>
      <w:r w:rsidR="00952CB5">
        <w:rPr>
          <w:rFonts w:ascii="Arial" w:hAnsi="Arial" w:cs="Arial"/>
          <w:b/>
          <w:szCs w:val="22"/>
          <w:lang w:val="en-US"/>
        </w:rPr>
        <w:t xml:space="preserve"> right / center / justify</w:t>
      </w:r>
      <w:r w:rsidRPr="006E25F4">
        <w:rPr>
          <w:rFonts w:ascii="Arial" w:hAnsi="Arial" w:cs="Arial"/>
          <w:b/>
          <w:szCs w:val="22"/>
          <w:lang w:val="en-US"/>
        </w:rPr>
        <w:t>;</w:t>
      </w:r>
    </w:p>
    <w:p w:rsidR="006E25F4" w:rsidRDefault="006E25F4" w:rsidP="00DC6A48">
      <w:pPr>
        <w:ind w:firstLine="0"/>
        <w:rPr>
          <w:rFonts w:ascii="Arial" w:hAnsi="Arial" w:cs="Arial"/>
          <w:szCs w:val="22"/>
          <w:lang w:val="en-US"/>
        </w:rPr>
      </w:pPr>
    </w:p>
    <w:p w:rsidR="006E25F4" w:rsidRDefault="006E25F4" w:rsidP="00DC6A48">
      <w:pPr>
        <w:ind w:firstLine="0"/>
        <w:rPr>
          <w:rFonts w:ascii="Arial" w:hAnsi="Arial" w:cs="Arial"/>
          <w:szCs w:val="22"/>
          <w:lang w:val="en-US"/>
        </w:rPr>
      </w:pPr>
    </w:p>
    <w:p w:rsidR="006E25F4" w:rsidRPr="00135863" w:rsidRDefault="006E25F4"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ALINEACIÓN VERTICAL</w:t>
      </w:r>
    </w:p>
    <w:p w:rsidR="00100F34" w:rsidRPr="00D577D4" w:rsidRDefault="00100F34" w:rsidP="00DC6A48">
      <w:pPr>
        <w:ind w:firstLine="0"/>
        <w:rPr>
          <w:rFonts w:ascii="Arial" w:hAnsi="Arial" w:cs="Arial"/>
          <w:szCs w:val="22"/>
          <w:lang w:val="es-ES"/>
        </w:rPr>
      </w:pPr>
    </w:p>
    <w:p w:rsidR="00100F34" w:rsidRPr="00D577D4" w:rsidRDefault="00D577D4" w:rsidP="00DC6A48">
      <w:pPr>
        <w:ind w:firstLine="0"/>
        <w:rPr>
          <w:rFonts w:ascii="Arial" w:hAnsi="Arial" w:cs="Arial"/>
          <w:szCs w:val="22"/>
          <w:lang w:val="es-ES"/>
        </w:rPr>
      </w:pPr>
      <w:r w:rsidRPr="00D577D4">
        <w:rPr>
          <w:rFonts w:ascii="Arial" w:hAnsi="Arial" w:cs="Arial"/>
          <w:szCs w:val="22"/>
          <w:lang w:val="es-ES"/>
        </w:rPr>
        <w:tab/>
      </w:r>
      <w:r>
        <w:rPr>
          <w:rFonts w:ascii="Arial" w:hAnsi="Arial" w:cs="Arial"/>
          <w:szCs w:val="22"/>
          <w:lang w:val="es-ES"/>
        </w:rPr>
        <w:t>Esta propiedad indica la alineación vertical del texto</w:t>
      </w:r>
      <w:r w:rsidR="00952CB5">
        <w:rPr>
          <w:rFonts w:ascii="Arial" w:hAnsi="Arial" w:cs="Arial"/>
          <w:szCs w:val="22"/>
          <w:lang w:val="es-ES"/>
        </w:rPr>
        <w:t xml:space="preserve"> y cualquier otro objeto</w:t>
      </w:r>
      <w:r>
        <w:rPr>
          <w:rFonts w:ascii="Arial" w:hAnsi="Arial" w:cs="Arial"/>
          <w:szCs w:val="22"/>
          <w:lang w:val="es-ES"/>
        </w:rPr>
        <w:t>. Su sintaxis es:</w:t>
      </w:r>
    </w:p>
    <w:p w:rsidR="00D577D4" w:rsidRDefault="00D577D4" w:rsidP="00D577D4">
      <w:pPr>
        <w:rPr>
          <w:rFonts w:ascii="Arial" w:hAnsi="Arial" w:cs="Arial"/>
          <w:szCs w:val="22"/>
        </w:rPr>
      </w:pPr>
    </w:p>
    <w:p w:rsidR="00D577D4" w:rsidRPr="00D328AD" w:rsidRDefault="00D577D4" w:rsidP="00D577D4">
      <w:pPr>
        <w:ind w:firstLine="0"/>
        <w:jc w:val="center"/>
        <w:rPr>
          <w:rFonts w:ascii="Arial" w:hAnsi="Arial" w:cs="Arial"/>
          <w:b/>
          <w:szCs w:val="22"/>
          <w:lang w:val="es-ES"/>
        </w:rPr>
      </w:pPr>
      <w:r w:rsidRPr="00D328AD">
        <w:rPr>
          <w:rFonts w:ascii="Arial" w:hAnsi="Arial" w:cs="Arial"/>
          <w:b/>
          <w:szCs w:val="22"/>
          <w:lang w:val="es-ES"/>
        </w:rPr>
        <w:t>vertical-align: baseline / sub / super / top / middle / bottom / valor / porcentaje;</w:t>
      </w:r>
    </w:p>
    <w:p w:rsidR="00D577D4" w:rsidRPr="00D328AD" w:rsidRDefault="00D577D4" w:rsidP="00D577D4">
      <w:pPr>
        <w:ind w:firstLine="0"/>
        <w:jc w:val="center"/>
        <w:rPr>
          <w:rFonts w:ascii="Arial" w:hAnsi="Arial" w:cs="Arial"/>
          <w:szCs w:val="22"/>
          <w:lang w:val="es-ES"/>
        </w:rPr>
      </w:pPr>
    </w:p>
    <w:p w:rsidR="00D577D4" w:rsidRDefault="00D577D4" w:rsidP="00D577D4">
      <w:pPr>
        <w:ind w:firstLine="0"/>
        <w:rPr>
          <w:rFonts w:ascii="Arial" w:hAnsi="Arial" w:cs="Arial"/>
          <w:szCs w:val="22"/>
        </w:rPr>
      </w:pPr>
      <w:r w:rsidRPr="00D328AD">
        <w:rPr>
          <w:rFonts w:ascii="Arial" w:hAnsi="Arial" w:cs="Arial"/>
          <w:szCs w:val="22"/>
          <w:lang w:val="es-ES"/>
        </w:rPr>
        <w:tab/>
      </w:r>
      <w:r>
        <w:rPr>
          <w:rFonts w:ascii="Arial" w:hAnsi="Arial" w:cs="Arial"/>
          <w:szCs w:val="22"/>
        </w:rPr>
        <w:t>A tener en cuenta:</w:t>
      </w:r>
    </w:p>
    <w:p w:rsidR="00D577D4" w:rsidRDefault="00D577D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Los valores </w:t>
      </w:r>
      <w:proofErr w:type="spellStart"/>
      <w:r>
        <w:rPr>
          <w:rFonts w:ascii="Arial" w:hAnsi="Arial" w:cs="Arial"/>
          <w:b/>
          <w:szCs w:val="22"/>
        </w:rPr>
        <w:t>baseline</w:t>
      </w:r>
      <w:proofErr w:type="spellEnd"/>
      <w:r>
        <w:rPr>
          <w:rFonts w:ascii="Arial" w:hAnsi="Arial" w:cs="Arial"/>
          <w:b/>
          <w:szCs w:val="22"/>
        </w:rPr>
        <w:t xml:space="preserve">, </w:t>
      </w:r>
      <w:proofErr w:type="spellStart"/>
      <w:r>
        <w:rPr>
          <w:rFonts w:ascii="Arial" w:hAnsi="Arial" w:cs="Arial"/>
          <w:b/>
          <w:szCs w:val="22"/>
        </w:rPr>
        <w:t>sup</w:t>
      </w:r>
      <w:proofErr w:type="spellEnd"/>
      <w:r>
        <w:rPr>
          <w:rFonts w:ascii="Arial" w:hAnsi="Arial" w:cs="Arial"/>
          <w:b/>
          <w:szCs w:val="22"/>
        </w:rPr>
        <w:t xml:space="preserve"> </w:t>
      </w:r>
      <w:r w:rsidRPr="00D577D4">
        <w:rPr>
          <w:rFonts w:ascii="Arial" w:hAnsi="Arial" w:cs="Arial"/>
          <w:szCs w:val="22"/>
        </w:rPr>
        <w:t>y</w:t>
      </w:r>
      <w:r>
        <w:rPr>
          <w:rFonts w:ascii="Arial" w:hAnsi="Arial" w:cs="Arial"/>
          <w:b/>
          <w:szCs w:val="22"/>
        </w:rPr>
        <w:t xml:space="preserve"> </w:t>
      </w:r>
      <w:proofErr w:type="spellStart"/>
      <w:r>
        <w:rPr>
          <w:rFonts w:ascii="Arial" w:hAnsi="Arial" w:cs="Arial"/>
          <w:b/>
          <w:szCs w:val="22"/>
        </w:rPr>
        <w:t>sup</w:t>
      </w:r>
      <w:r w:rsidRPr="00674403">
        <w:rPr>
          <w:rFonts w:ascii="Arial" w:hAnsi="Arial" w:cs="Arial"/>
          <w:b/>
          <w:szCs w:val="22"/>
        </w:rPr>
        <w:t>e</w:t>
      </w:r>
      <w:r>
        <w:rPr>
          <w:rFonts w:ascii="Arial" w:hAnsi="Arial" w:cs="Arial"/>
          <w:b/>
          <w:szCs w:val="22"/>
        </w:rPr>
        <w:t>r</w:t>
      </w:r>
      <w:proofErr w:type="spellEnd"/>
      <w:r>
        <w:rPr>
          <w:rFonts w:ascii="Arial" w:hAnsi="Arial" w:cs="Arial"/>
          <w:szCs w:val="22"/>
        </w:rPr>
        <w:t xml:space="preserve"> indican la alineación vertical respecto a la línea de texto:</w:t>
      </w:r>
    </w:p>
    <w:p w:rsidR="00D577D4" w:rsidRDefault="00D577D4" w:rsidP="00290974">
      <w:pPr>
        <w:numPr>
          <w:ilvl w:val="1"/>
          <w:numId w:val="12"/>
        </w:numPr>
        <w:rPr>
          <w:rFonts w:ascii="Arial" w:hAnsi="Arial" w:cs="Arial"/>
          <w:szCs w:val="22"/>
        </w:rPr>
      </w:pPr>
      <w:proofErr w:type="spellStart"/>
      <w:r w:rsidRPr="00D577D4">
        <w:rPr>
          <w:rFonts w:ascii="Arial" w:hAnsi="Arial" w:cs="Arial"/>
          <w:b/>
          <w:szCs w:val="22"/>
        </w:rPr>
        <w:t>baseline</w:t>
      </w:r>
      <w:proofErr w:type="spellEnd"/>
      <w:r>
        <w:rPr>
          <w:rFonts w:ascii="Arial" w:hAnsi="Arial" w:cs="Arial"/>
          <w:szCs w:val="22"/>
        </w:rPr>
        <w:t xml:space="preserve"> alinea el texto a la parte inferior de la línea.</w:t>
      </w:r>
    </w:p>
    <w:p w:rsidR="00D577D4" w:rsidRDefault="00D577D4" w:rsidP="00290974">
      <w:pPr>
        <w:numPr>
          <w:ilvl w:val="1"/>
          <w:numId w:val="12"/>
        </w:numPr>
        <w:rPr>
          <w:rFonts w:ascii="Arial" w:hAnsi="Arial" w:cs="Arial"/>
          <w:szCs w:val="22"/>
        </w:rPr>
      </w:pPr>
      <w:r w:rsidRPr="00D577D4">
        <w:rPr>
          <w:rFonts w:ascii="Arial" w:hAnsi="Arial" w:cs="Arial"/>
          <w:b/>
          <w:szCs w:val="22"/>
        </w:rPr>
        <w:t>sub</w:t>
      </w:r>
      <w:r>
        <w:rPr>
          <w:rFonts w:ascii="Arial" w:hAnsi="Arial" w:cs="Arial"/>
          <w:szCs w:val="22"/>
        </w:rPr>
        <w:t xml:space="preserve"> escribe el texto por debajo de la línea base.</w:t>
      </w:r>
    </w:p>
    <w:p w:rsidR="00D577D4" w:rsidRDefault="00D577D4" w:rsidP="00290974">
      <w:pPr>
        <w:numPr>
          <w:ilvl w:val="1"/>
          <w:numId w:val="12"/>
        </w:numPr>
        <w:rPr>
          <w:rFonts w:ascii="Arial" w:hAnsi="Arial" w:cs="Arial"/>
          <w:szCs w:val="22"/>
        </w:rPr>
      </w:pPr>
      <w:proofErr w:type="spellStart"/>
      <w:r w:rsidRPr="00D577D4">
        <w:rPr>
          <w:rFonts w:ascii="Arial" w:hAnsi="Arial" w:cs="Arial"/>
          <w:b/>
          <w:szCs w:val="22"/>
        </w:rPr>
        <w:t>super</w:t>
      </w:r>
      <w:proofErr w:type="spellEnd"/>
      <w:r>
        <w:rPr>
          <w:rFonts w:ascii="Arial" w:hAnsi="Arial" w:cs="Arial"/>
          <w:szCs w:val="22"/>
        </w:rPr>
        <w:t xml:space="preserve"> escribe el texto por encima de la línea base</w:t>
      </w:r>
    </w:p>
    <w:p w:rsidR="00D577D4" w:rsidRDefault="00D577D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Los valores </w:t>
      </w:r>
      <w:r>
        <w:rPr>
          <w:rFonts w:ascii="Arial" w:hAnsi="Arial" w:cs="Arial"/>
          <w:b/>
          <w:szCs w:val="22"/>
        </w:rPr>
        <w:t xml:space="preserve">top, </w:t>
      </w:r>
      <w:proofErr w:type="spellStart"/>
      <w:r>
        <w:rPr>
          <w:rFonts w:ascii="Arial" w:hAnsi="Arial" w:cs="Arial"/>
          <w:b/>
          <w:szCs w:val="22"/>
        </w:rPr>
        <w:t>middle</w:t>
      </w:r>
      <w:proofErr w:type="spellEnd"/>
      <w:r>
        <w:rPr>
          <w:rFonts w:ascii="Arial" w:hAnsi="Arial" w:cs="Arial"/>
          <w:b/>
          <w:szCs w:val="22"/>
        </w:rPr>
        <w:t xml:space="preserve"> </w:t>
      </w:r>
      <w:r w:rsidRPr="00D577D4">
        <w:rPr>
          <w:rFonts w:ascii="Arial" w:hAnsi="Arial" w:cs="Arial"/>
          <w:szCs w:val="22"/>
        </w:rPr>
        <w:t>y</w:t>
      </w:r>
      <w:r>
        <w:rPr>
          <w:rFonts w:ascii="Arial" w:hAnsi="Arial" w:cs="Arial"/>
          <w:b/>
          <w:szCs w:val="22"/>
        </w:rPr>
        <w:t xml:space="preserve"> </w:t>
      </w:r>
      <w:proofErr w:type="spellStart"/>
      <w:r w:rsidRPr="00D577D4">
        <w:rPr>
          <w:rFonts w:ascii="Arial" w:hAnsi="Arial" w:cs="Arial"/>
          <w:b/>
          <w:szCs w:val="22"/>
        </w:rPr>
        <w:t>bottom</w:t>
      </w:r>
      <w:proofErr w:type="spellEnd"/>
      <w:r>
        <w:rPr>
          <w:rFonts w:ascii="Arial" w:hAnsi="Arial" w:cs="Arial"/>
          <w:szCs w:val="22"/>
        </w:rPr>
        <w:t xml:space="preserve"> alinean el texto respecto al elemento padre. </w:t>
      </w:r>
    </w:p>
    <w:p w:rsidR="00A14F29" w:rsidRDefault="00A14F2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valor de longitud positivo alinea el texto por encima de la línea base. Un valor negativo lo hace por debajo. </w:t>
      </w:r>
      <w:proofErr w:type="spellStart"/>
      <w:r>
        <w:rPr>
          <w:rFonts w:ascii="Arial" w:hAnsi="Arial" w:cs="Arial"/>
          <w:szCs w:val="22"/>
        </w:rPr>
        <w:t>Ej</w:t>
      </w:r>
      <w:proofErr w:type="spellEnd"/>
      <w:r>
        <w:rPr>
          <w:rFonts w:ascii="Arial" w:hAnsi="Arial" w:cs="Arial"/>
          <w:szCs w:val="22"/>
        </w:rPr>
        <w:t>: vertical-</w:t>
      </w:r>
      <w:proofErr w:type="spellStart"/>
      <w:r>
        <w:rPr>
          <w:rFonts w:ascii="Arial" w:hAnsi="Arial" w:cs="Arial"/>
          <w:szCs w:val="22"/>
        </w:rPr>
        <w:t>align</w:t>
      </w:r>
      <w:proofErr w:type="spellEnd"/>
      <w:r>
        <w:rPr>
          <w:rFonts w:ascii="Arial" w:hAnsi="Arial" w:cs="Arial"/>
          <w:szCs w:val="22"/>
        </w:rPr>
        <w:t>: 1.7em;</w:t>
      </w:r>
    </w:p>
    <w:p w:rsidR="00A14F29" w:rsidRDefault="00A14F29"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Un porcentaje positivo alinea el texto por encima de la línea base. Un porcentaje negativo lo hace por debajo. </w:t>
      </w:r>
      <w:proofErr w:type="spellStart"/>
      <w:r>
        <w:rPr>
          <w:rFonts w:ascii="Arial" w:hAnsi="Arial" w:cs="Arial"/>
          <w:szCs w:val="22"/>
        </w:rPr>
        <w:t>Ej</w:t>
      </w:r>
      <w:proofErr w:type="spellEnd"/>
      <w:r>
        <w:rPr>
          <w:rFonts w:ascii="Arial" w:hAnsi="Arial" w:cs="Arial"/>
          <w:szCs w:val="22"/>
        </w:rPr>
        <w:t>: vertical-</w:t>
      </w:r>
      <w:proofErr w:type="spellStart"/>
      <w:r>
        <w:rPr>
          <w:rFonts w:ascii="Arial" w:hAnsi="Arial" w:cs="Arial"/>
          <w:szCs w:val="22"/>
        </w:rPr>
        <w:t>align</w:t>
      </w:r>
      <w:proofErr w:type="spellEnd"/>
      <w:r>
        <w:rPr>
          <w:rFonts w:ascii="Arial" w:hAnsi="Arial" w:cs="Arial"/>
          <w:szCs w:val="22"/>
        </w:rPr>
        <w:t>: -10%;</w:t>
      </w:r>
    </w:p>
    <w:p w:rsidR="00100F34" w:rsidRDefault="00100F34" w:rsidP="00DC6A48">
      <w:pPr>
        <w:ind w:firstLine="0"/>
        <w:rPr>
          <w:rFonts w:ascii="Arial" w:hAnsi="Arial" w:cs="Arial"/>
          <w:szCs w:val="22"/>
        </w:rPr>
      </w:pPr>
    </w:p>
    <w:p w:rsidR="00A14F29" w:rsidRDefault="00A14F29" w:rsidP="00DC6A48">
      <w:pPr>
        <w:ind w:firstLine="0"/>
        <w:rPr>
          <w:rFonts w:ascii="Arial" w:hAnsi="Arial" w:cs="Arial"/>
          <w:szCs w:val="22"/>
        </w:rPr>
      </w:pPr>
    </w:p>
    <w:p w:rsidR="00A14F29" w:rsidRPr="00135863" w:rsidRDefault="00A14F29"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DIRECCIÓN DEL TEXTO</w:t>
      </w:r>
    </w:p>
    <w:p w:rsidR="00A14F29" w:rsidRDefault="00A14F29" w:rsidP="00A14F29">
      <w:pPr>
        <w:ind w:firstLine="0"/>
        <w:rPr>
          <w:rFonts w:ascii="Arial" w:hAnsi="Arial" w:cs="Arial"/>
          <w:szCs w:val="22"/>
          <w:lang w:val="es-ES"/>
        </w:rPr>
      </w:pPr>
      <w:r w:rsidRPr="00D577D4">
        <w:rPr>
          <w:rFonts w:ascii="Arial" w:hAnsi="Arial" w:cs="Arial"/>
          <w:szCs w:val="22"/>
          <w:lang w:val="es-ES"/>
        </w:rPr>
        <w:tab/>
      </w:r>
    </w:p>
    <w:p w:rsidR="00A14F29" w:rsidRPr="0010709A" w:rsidRDefault="00A14F29" w:rsidP="00A14F29">
      <w:pPr>
        <w:ind w:firstLine="0"/>
        <w:rPr>
          <w:rFonts w:ascii="Arial" w:hAnsi="Arial" w:cs="Arial"/>
          <w:szCs w:val="22"/>
          <w:lang w:val="en-US"/>
        </w:rPr>
      </w:pPr>
      <w:r>
        <w:rPr>
          <w:rFonts w:ascii="Arial" w:hAnsi="Arial" w:cs="Arial"/>
          <w:szCs w:val="22"/>
          <w:lang w:val="es-ES"/>
        </w:rPr>
        <w:tab/>
        <w:t xml:space="preserve">Esta propiedad permite cambiar la dirección del texto. </w:t>
      </w:r>
      <w:r w:rsidRPr="0010709A">
        <w:rPr>
          <w:rFonts w:ascii="Arial" w:hAnsi="Arial" w:cs="Arial"/>
          <w:szCs w:val="22"/>
          <w:lang w:val="en-US"/>
        </w:rPr>
        <w:t xml:space="preserve">Su </w:t>
      </w:r>
      <w:proofErr w:type="spellStart"/>
      <w:r w:rsidRPr="0010709A">
        <w:rPr>
          <w:rFonts w:ascii="Arial" w:hAnsi="Arial" w:cs="Arial"/>
          <w:szCs w:val="22"/>
          <w:lang w:val="en-US"/>
        </w:rPr>
        <w:t>sintaxis</w:t>
      </w:r>
      <w:proofErr w:type="spellEnd"/>
      <w:r w:rsidRPr="0010709A">
        <w:rPr>
          <w:rFonts w:ascii="Arial" w:hAnsi="Arial" w:cs="Arial"/>
          <w:szCs w:val="22"/>
          <w:lang w:val="en-US"/>
        </w:rPr>
        <w:t xml:space="preserve"> </w:t>
      </w:r>
      <w:proofErr w:type="spellStart"/>
      <w:r w:rsidRPr="0010709A">
        <w:rPr>
          <w:rFonts w:ascii="Arial" w:hAnsi="Arial" w:cs="Arial"/>
          <w:szCs w:val="22"/>
          <w:lang w:val="en-US"/>
        </w:rPr>
        <w:t>es</w:t>
      </w:r>
      <w:proofErr w:type="spellEnd"/>
      <w:r w:rsidRPr="0010709A">
        <w:rPr>
          <w:rFonts w:ascii="Arial" w:hAnsi="Arial" w:cs="Arial"/>
          <w:szCs w:val="22"/>
          <w:lang w:val="en-US"/>
        </w:rPr>
        <w:t>:</w:t>
      </w:r>
    </w:p>
    <w:p w:rsidR="00A14F29" w:rsidRPr="0010709A" w:rsidRDefault="00A14F29" w:rsidP="00A14F29">
      <w:pPr>
        <w:rPr>
          <w:rFonts w:ascii="Arial" w:hAnsi="Arial" w:cs="Arial"/>
          <w:szCs w:val="22"/>
          <w:lang w:val="en-US"/>
        </w:rPr>
      </w:pPr>
    </w:p>
    <w:p w:rsidR="00A14F29" w:rsidRDefault="00A14F29" w:rsidP="00A14F29">
      <w:pPr>
        <w:ind w:firstLine="0"/>
        <w:jc w:val="center"/>
        <w:rPr>
          <w:rFonts w:ascii="Arial" w:hAnsi="Arial" w:cs="Arial"/>
          <w:szCs w:val="22"/>
          <w:lang w:val="en-US"/>
        </w:rPr>
      </w:pPr>
      <w:r w:rsidRPr="0010709A">
        <w:rPr>
          <w:rFonts w:ascii="Arial" w:hAnsi="Arial" w:cs="Arial"/>
          <w:b/>
          <w:szCs w:val="22"/>
          <w:lang w:val="en-US"/>
        </w:rPr>
        <w:t xml:space="preserve">direction: </w:t>
      </w:r>
      <w:proofErr w:type="spellStart"/>
      <w:r w:rsidRPr="0010709A">
        <w:rPr>
          <w:rFonts w:ascii="Arial" w:hAnsi="Arial" w:cs="Arial"/>
          <w:b/>
          <w:szCs w:val="22"/>
          <w:lang w:val="en-US"/>
        </w:rPr>
        <w:t>ltr</w:t>
      </w:r>
      <w:proofErr w:type="spellEnd"/>
      <w:r w:rsidRPr="0010709A">
        <w:rPr>
          <w:rFonts w:ascii="Arial" w:hAnsi="Arial" w:cs="Arial"/>
          <w:b/>
          <w:szCs w:val="22"/>
          <w:lang w:val="en-US"/>
        </w:rPr>
        <w:t xml:space="preserve"> (left to right) / </w:t>
      </w:r>
      <w:proofErr w:type="spellStart"/>
      <w:r w:rsidRPr="0010709A">
        <w:rPr>
          <w:rFonts w:ascii="Arial" w:hAnsi="Arial" w:cs="Arial"/>
          <w:b/>
          <w:szCs w:val="22"/>
          <w:lang w:val="en-US"/>
        </w:rPr>
        <w:t>rtl</w:t>
      </w:r>
      <w:proofErr w:type="spellEnd"/>
      <w:r w:rsidRPr="0010709A">
        <w:rPr>
          <w:rFonts w:ascii="Arial" w:hAnsi="Arial" w:cs="Arial"/>
          <w:b/>
          <w:szCs w:val="22"/>
          <w:lang w:val="en-US"/>
        </w:rPr>
        <w:t xml:space="preserve"> (right to left);</w:t>
      </w:r>
    </w:p>
    <w:p w:rsidR="00A70F39" w:rsidRDefault="00A70F39">
      <w:pPr>
        <w:ind w:firstLine="0"/>
        <w:jc w:val="left"/>
        <w:rPr>
          <w:rFonts w:ascii="Arial" w:hAnsi="Arial" w:cs="Arial"/>
          <w:szCs w:val="22"/>
          <w:lang w:val="en-US"/>
        </w:rPr>
      </w:pPr>
      <w:r>
        <w:rPr>
          <w:rFonts w:ascii="Arial" w:hAnsi="Arial" w:cs="Arial"/>
          <w:szCs w:val="22"/>
          <w:lang w:val="en-US"/>
        </w:rPr>
        <w:br w:type="page"/>
      </w:r>
    </w:p>
    <w:p w:rsidR="001806C5" w:rsidRPr="00135863" w:rsidRDefault="001806C5"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lastRenderedPageBreak/>
        <w:t>AÑADIR SO</w:t>
      </w:r>
      <w:r w:rsidR="001C0BE2">
        <w:rPr>
          <w:rFonts w:ascii="Arial" w:hAnsi="Arial" w:cs="Arial"/>
          <w:lang w:val="es-ES_tradnl"/>
        </w:rPr>
        <w:t>M</w:t>
      </w:r>
      <w:r w:rsidRPr="00135863">
        <w:rPr>
          <w:rFonts w:ascii="Arial" w:hAnsi="Arial" w:cs="Arial"/>
          <w:lang w:val="es-ES_tradnl"/>
        </w:rPr>
        <w:t>BRA AL TEXTO</w:t>
      </w:r>
    </w:p>
    <w:p w:rsidR="001806C5" w:rsidRPr="00D328AD" w:rsidRDefault="001806C5" w:rsidP="001806C5">
      <w:pPr>
        <w:ind w:firstLine="0"/>
        <w:jc w:val="left"/>
        <w:rPr>
          <w:rFonts w:ascii="Arial" w:hAnsi="Arial" w:cs="Arial"/>
          <w:szCs w:val="22"/>
          <w:lang w:val="es-ES"/>
        </w:rPr>
      </w:pPr>
    </w:p>
    <w:p w:rsidR="001806C5" w:rsidRPr="00D328AD" w:rsidRDefault="001806C5" w:rsidP="001806C5">
      <w:pPr>
        <w:ind w:firstLine="0"/>
        <w:rPr>
          <w:rFonts w:ascii="Arial" w:hAnsi="Arial" w:cs="Arial"/>
          <w:szCs w:val="22"/>
          <w:lang w:val="es-ES"/>
        </w:rPr>
      </w:pPr>
      <w:r w:rsidRPr="001806C5">
        <w:rPr>
          <w:rFonts w:ascii="Arial" w:hAnsi="Arial" w:cs="Arial"/>
          <w:szCs w:val="22"/>
          <w:lang w:val="es-ES"/>
        </w:rPr>
        <w:tab/>
        <w:t xml:space="preserve">Es </w:t>
      </w:r>
      <w:r>
        <w:rPr>
          <w:rFonts w:ascii="Arial" w:hAnsi="Arial" w:cs="Arial"/>
          <w:szCs w:val="22"/>
          <w:lang w:val="es-ES"/>
        </w:rPr>
        <w:t>pos</w:t>
      </w:r>
      <w:r w:rsidRPr="001806C5">
        <w:rPr>
          <w:rFonts w:ascii="Arial" w:hAnsi="Arial" w:cs="Arial"/>
          <w:szCs w:val="22"/>
          <w:lang w:val="es-ES"/>
        </w:rPr>
        <w:t>ible añ</w:t>
      </w:r>
      <w:r>
        <w:rPr>
          <w:rFonts w:ascii="Arial" w:hAnsi="Arial" w:cs="Arial"/>
          <w:szCs w:val="22"/>
          <w:lang w:val="es-ES"/>
        </w:rPr>
        <w:t>adir sobra al texto con la propiedad “</w:t>
      </w:r>
      <w:proofErr w:type="spellStart"/>
      <w:r>
        <w:rPr>
          <w:rFonts w:ascii="Arial" w:hAnsi="Arial" w:cs="Arial"/>
          <w:szCs w:val="22"/>
          <w:lang w:val="es-ES"/>
        </w:rPr>
        <w:t>text-shadow</w:t>
      </w:r>
      <w:proofErr w:type="spellEnd"/>
      <w:r>
        <w:rPr>
          <w:rFonts w:ascii="Arial" w:hAnsi="Arial" w:cs="Arial"/>
          <w:szCs w:val="22"/>
          <w:lang w:val="es-ES"/>
        </w:rPr>
        <w:t>”. S</w:t>
      </w:r>
      <w:r w:rsidRPr="00D328AD">
        <w:rPr>
          <w:rFonts w:ascii="Arial" w:hAnsi="Arial" w:cs="Arial"/>
          <w:szCs w:val="22"/>
          <w:lang w:val="es-ES"/>
        </w:rPr>
        <w:t>u sintaxis es:</w:t>
      </w:r>
    </w:p>
    <w:p w:rsidR="001806C5" w:rsidRPr="00D328AD" w:rsidRDefault="001806C5" w:rsidP="001806C5">
      <w:pPr>
        <w:rPr>
          <w:rFonts w:ascii="Arial" w:hAnsi="Arial" w:cs="Arial"/>
          <w:szCs w:val="22"/>
          <w:lang w:val="es-ES"/>
        </w:rPr>
      </w:pPr>
    </w:p>
    <w:p w:rsidR="001806C5" w:rsidRPr="00D328AD" w:rsidRDefault="001806C5" w:rsidP="001806C5">
      <w:pPr>
        <w:ind w:firstLine="0"/>
        <w:jc w:val="center"/>
        <w:rPr>
          <w:rFonts w:ascii="Arial" w:hAnsi="Arial" w:cs="Arial"/>
          <w:b/>
          <w:szCs w:val="22"/>
          <w:lang w:val="es-ES"/>
        </w:rPr>
      </w:pPr>
      <w:r w:rsidRPr="00D328AD">
        <w:rPr>
          <w:rFonts w:ascii="Arial" w:hAnsi="Arial" w:cs="Arial"/>
          <w:b/>
          <w:szCs w:val="22"/>
          <w:lang w:val="es-ES"/>
        </w:rPr>
        <w:t>text-shadow: x y z  color;</w:t>
      </w:r>
    </w:p>
    <w:p w:rsidR="001806C5" w:rsidRDefault="001806C5" w:rsidP="001806C5">
      <w:pPr>
        <w:ind w:firstLine="0"/>
        <w:rPr>
          <w:rFonts w:ascii="Arial" w:hAnsi="Arial" w:cs="Arial"/>
          <w:szCs w:val="22"/>
          <w:lang w:val="es-ES"/>
        </w:rPr>
      </w:pPr>
    </w:p>
    <w:p w:rsidR="001806C5" w:rsidRDefault="001806C5" w:rsidP="001806C5">
      <w:pPr>
        <w:ind w:firstLine="0"/>
        <w:rPr>
          <w:rFonts w:ascii="Arial" w:hAnsi="Arial" w:cs="Arial"/>
          <w:szCs w:val="22"/>
        </w:rPr>
      </w:pPr>
      <w:r w:rsidRPr="00D328AD">
        <w:rPr>
          <w:rFonts w:ascii="Arial" w:hAnsi="Arial" w:cs="Arial"/>
          <w:szCs w:val="22"/>
          <w:lang w:val="es-ES"/>
        </w:rPr>
        <w:tab/>
      </w:r>
      <w:r>
        <w:rPr>
          <w:rFonts w:ascii="Arial" w:hAnsi="Arial" w:cs="Arial"/>
          <w:szCs w:val="22"/>
        </w:rPr>
        <w:t>A tener en cuenta:</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X</w:t>
      </w:r>
      <w:r>
        <w:rPr>
          <w:rFonts w:ascii="Arial" w:hAnsi="Arial" w:cs="Arial"/>
          <w:szCs w:val="22"/>
        </w:rPr>
        <w:t xml:space="preserve"> es el margen de sombra hacia la derecha.</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Y</w:t>
      </w:r>
      <w:r>
        <w:rPr>
          <w:rFonts w:ascii="Arial" w:hAnsi="Arial" w:cs="Arial"/>
          <w:szCs w:val="22"/>
        </w:rPr>
        <w:t xml:space="preserve"> es el margen de la sombra hacia abajo.</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Z</w:t>
      </w:r>
      <w:r>
        <w:rPr>
          <w:rFonts w:ascii="Arial" w:hAnsi="Arial" w:cs="Arial"/>
          <w:szCs w:val="22"/>
        </w:rPr>
        <w:t xml:space="preserve"> es la intensidad de degradado o de desenfocado. Es opcional y su valor por defecto 0.</w:t>
      </w:r>
    </w:p>
    <w:p w:rsidR="001806C5" w:rsidRDefault="001806C5" w:rsidP="00290974">
      <w:pPr>
        <w:numPr>
          <w:ilvl w:val="0"/>
          <w:numId w:val="12"/>
        </w:numPr>
        <w:tabs>
          <w:tab w:val="clear" w:pos="720"/>
          <w:tab w:val="num" w:pos="993"/>
        </w:tabs>
        <w:ind w:left="993" w:hanging="284"/>
        <w:rPr>
          <w:rFonts w:ascii="Arial" w:hAnsi="Arial" w:cs="Arial"/>
          <w:szCs w:val="22"/>
        </w:rPr>
      </w:pPr>
      <w:r w:rsidRPr="004031CB">
        <w:rPr>
          <w:rFonts w:ascii="Arial" w:hAnsi="Arial" w:cs="Arial"/>
          <w:b/>
          <w:szCs w:val="22"/>
        </w:rPr>
        <w:t>Color</w:t>
      </w:r>
      <w:r>
        <w:rPr>
          <w:rFonts w:ascii="Arial" w:hAnsi="Arial" w:cs="Arial"/>
          <w:szCs w:val="22"/>
        </w:rPr>
        <w:t xml:space="preserve"> es el color de la sombra.</w:t>
      </w:r>
    </w:p>
    <w:p w:rsidR="001806C5" w:rsidRDefault="001806C5"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Es posible utilizar valores negativos para los parámetros x e y.</w:t>
      </w:r>
      <w:r w:rsidR="004031CB">
        <w:rPr>
          <w:rFonts w:ascii="Arial" w:hAnsi="Arial" w:cs="Arial"/>
          <w:szCs w:val="22"/>
        </w:rPr>
        <w:t xml:space="preserve"> En este caso, la sombra se desplaza hacia la izquierda y hacía arriba </w:t>
      </w:r>
    </w:p>
    <w:p w:rsidR="001806C5" w:rsidRDefault="001806C5" w:rsidP="001806C5">
      <w:pPr>
        <w:ind w:firstLine="0"/>
        <w:rPr>
          <w:rFonts w:ascii="Arial" w:hAnsi="Arial" w:cs="Arial"/>
          <w:szCs w:val="22"/>
          <w:lang w:val="es-ES"/>
        </w:rPr>
      </w:pPr>
    </w:p>
    <w:p w:rsidR="001C0BE2" w:rsidRPr="001806C5" w:rsidRDefault="001C0BE2" w:rsidP="001806C5">
      <w:pPr>
        <w:ind w:firstLine="0"/>
        <w:rPr>
          <w:rFonts w:ascii="Arial" w:hAnsi="Arial" w:cs="Arial"/>
          <w:szCs w:val="22"/>
          <w:lang w:val="es-ES"/>
        </w:rPr>
      </w:pPr>
    </w:p>
    <w:p w:rsidR="00725F14" w:rsidRPr="00135863" w:rsidRDefault="00725F14"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DECLARACIÓN ABREVIADA DE ESTILOS DE FUENTE</w:t>
      </w:r>
    </w:p>
    <w:p w:rsidR="00725F14" w:rsidRDefault="00725F14" w:rsidP="00A14F29">
      <w:pPr>
        <w:ind w:firstLine="0"/>
        <w:jc w:val="center"/>
        <w:rPr>
          <w:rFonts w:ascii="Arial" w:hAnsi="Arial" w:cs="Arial"/>
          <w:szCs w:val="22"/>
          <w:lang w:val="es-ES"/>
        </w:rPr>
      </w:pPr>
    </w:p>
    <w:p w:rsidR="00725F14" w:rsidRDefault="00725F14" w:rsidP="00725F14">
      <w:pPr>
        <w:ind w:firstLine="0"/>
        <w:rPr>
          <w:rFonts w:ascii="Arial" w:hAnsi="Arial" w:cs="Arial"/>
          <w:szCs w:val="22"/>
          <w:lang w:val="es-ES"/>
        </w:rPr>
      </w:pPr>
      <w:r>
        <w:rPr>
          <w:rFonts w:ascii="Arial" w:hAnsi="Arial" w:cs="Arial"/>
          <w:szCs w:val="22"/>
          <w:lang w:val="es-ES"/>
        </w:rPr>
        <w:tab/>
      </w:r>
      <w:r w:rsidR="00B035BD">
        <w:rPr>
          <w:rFonts w:ascii="Arial" w:hAnsi="Arial" w:cs="Arial"/>
          <w:szCs w:val="22"/>
          <w:lang w:val="es-ES"/>
        </w:rPr>
        <w:t>La declaración abreviada de estilos de fuente permite agrupar casi todas las propiedades de estilo de fuente en una única declaración siguiendo el siguiente ejemplo:</w:t>
      </w:r>
    </w:p>
    <w:p w:rsidR="00B035BD" w:rsidRDefault="00B035BD" w:rsidP="00725F14">
      <w:pPr>
        <w:ind w:firstLine="0"/>
        <w:rPr>
          <w:rFonts w:ascii="Arial" w:hAnsi="Arial" w:cs="Arial"/>
          <w:szCs w:val="22"/>
          <w:lang w:val="es-ES"/>
        </w:rPr>
      </w:pPr>
    </w:p>
    <w:p w:rsidR="00B035BD" w:rsidRPr="0010709A" w:rsidRDefault="000A4DD6" w:rsidP="00B035BD">
      <w:pPr>
        <w:ind w:firstLine="0"/>
        <w:jc w:val="center"/>
        <w:rPr>
          <w:rFonts w:ascii="Arial" w:hAnsi="Arial" w:cs="Arial"/>
          <w:b/>
          <w:szCs w:val="22"/>
          <w:lang w:val="en-US"/>
        </w:rPr>
      </w:pPr>
      <w:r>
        <w:rPr>
          <w:rFonts w:ascii="Arial" w:hAnsi="Arial" w:cs="Arial"/>
          <w:b/>
          <w:szCs w:val="22"/>
          <w:lang w:val="en-US"/>
        </w:rPr>
        <w:t>f</w:t>
      </w:r>
      <w:r w:rsidR="00B035BD" w:rsidRPr="0010709A">
        <w:rPr>
          <w:rFonts w:ascii="Arial" w:hAnsi="Arial" w:cs="Arial"/>
          <w:b/>
          <w:szCs w:val="22"/>
          <w:lang w:val="en-US"/>
        </w:rPr>
        <w:t>ont: italic bold small-caps 24pt/1.5 Arial, sans-serif;</w:t>
      </w:r>
    </w:p>
    <w:p w:rsidR="00B035BD" w:rsidRPr="0010709A" w:rsidRDefault="00B035BD" w:rsidP="00725F14">
      <w:pPr>
        <w:ind w:firstLine="0"/>
        <w:rPr>
          <w:rFonts w:ascii="Arial" w:hAnsi="Arial" w:cs="Arial"/>
          <w:szCs w:val="22"/>
          <w:lang w:val="en-US"/>
        </w:rPr>
      </w:pPr>
    </w:p>
    <w:p w:rsidR="00B035BD" w:rsidRDefault="00B035BD" w:rsidP="00725F14">
      <w:pPr>
        <w:ind w:firstLine="0"/>
        <w:rPr>
          <w:rFonts w:ascii="Arial" w:hAnsi="Arial" w:cs="Arial"/>
          <w:szCs w:val="22"/>
          <w:lang w:val="es-ES"/>
        </w:rPr>
      </w:pPr>
      <w:r w:rsidRPr="0010709A">
        <w:rPr>
          <w:rFonts w:ascii="Arial" w:hAnsi="Arial" w:cs="Arial"/>
          <w:szCs w:val="22"/>
          <w:lang w:val="en-US"/>
        </w:rPr>
        <w:tab/>
      </w:r>
      <w:r>
        <w:rPr>
          <w:rFonts w:ascii="Arial" w:hAnsi="Arial" w:cs="Arial"/>
          <w:szCs w:val="22"/>
          <w:lang w:val="es-ES"/>
        </w:rPr>
        <w:t>Que se corresponde con:</w:t>
      </w:r>
    </w:p>
    <w:p w:rsidR="00B035BD" w:rsidRPr="00D328AD" w:rsidRDefault="00B035BD" w:rsidP="00725F14">
      <w:pPr>
        <w:ind w:firstLine="0"/>
        <w:rPr>
          <w:rFonts w:ascii="Arial" w:hAnsi="Arial" w:cs="Arial"/>
          <w:szCs w:val="22"/>
          <w:lang w:val="es-ES"/>
        </w:rPr>
      </w:pPr>
      <w:r>
        <w:rPr>
          <w:rFonts w:ascii="Arial" w:hAnsi="Arial" w:cs="Arial"/>
          <w:szCs w:val="22"/>
          <w:lang w:val="es-ES"/>
        </w:rPr>
        <w:tab/>
      </w:r>
      <w:r>
        <w:rPr>
          <w:rFonts w:ascii="Arial" w:hAnsi="Arial" w:cs="Arial"/>
          <w:szCs w:val="22"/>
          <w:lang w:val="es-ES"/>
        </w:rPr>
        <w:tab/>
      </w:r>
      <w:r w:rsidRPr="00D328AD">
        <w:rPr>
          <w:rFonts w:ascii="Arial" w:hAnsi="Arial" w:cs="Arial"/>
          <w:szCs w:val="22"/>
          <w:lang w:val="es-ES"/>
        </w:rPr>
        <w:t>font-style: italic;</w:t>
      </w:r>
    </w:p>
    <w:p w:rsidR="00B035BD" w:rsidRPr="0010709A" w:rsidRDefault="00B035BD" w:rsidP="00B035BD">
      <w:pPr>
        <w:ind w:firstLine="0"/>
        <w:rPr>
          <w:rFonts w:ascii="Arial" w:hAnsi="Arial" w:cs="Arial"/>
          <w:szCs w:val="22"/>
          <w:lang w:val="en-US"/>
        </w:rPr>
      </w:pPr>
      <w:r w:rsidRPr="00D328AD">
        <w:rPr>
          <w:rFonts w:ascii="Arial" w:hAnsi="Arial" w:cs="Arial"/>
          <w:szCs w:val="22"/>
          <w:lang w:val="es-ES"/>
        </w:rPr>
        <w:tab/>
      </w:r>
      <w:r w:rsidRPr="00D328AD">
        <w:rPr>
          <w:rFonts w:ascii="Arial" w:hAnsi="Arial" w:cs="Arial"/>
          <w:szCs w:val="22"/>
          <w:lang w:val="es-ES"/>
        </w:rPr>
        <w:tab/>
      </w:r>
      <w:r w:rsidRPr="0010709A">
        <w:rPr>
          <w:rFonts w:ascii="Arial" w:hAnsi="Arial" w:cs="Arial"/>
          <w:szCs w:val="22"/>
          <w:lang w:val="en-US"/>
        </w:rPr>
        <w:t>font-w</w:t>
      </w:r>
      <w:r w:rsidR="00C54E05">
        <w:rPr>
          <w:rFonts w:ascii="Arial" w:hAnsi="Arial" w:cs="Arial"/>
          <w:szCs w:val="22"/>
          <w:lang w:val="en-US"/>
        </w:rPr>
        <w:t>e</w:t>
      </w:r>
      <w:r w:rsidRPr="0010709A">
        <w:rPr>
          <w:rFonts w:ascii="Arial" w:hAnsi="Arial" w:cs="Arial"/>
          <w:szCs w:val="22"/>
          <w:lang w:val="en-US"/>
        </w:rPr>
        <w:t>ight: bold;</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font-variant: small-caps;</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font-size: 24pt;</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line-height: 1.5;</w:t>
      </w:r>
    </w:p>
    <w:p w:rsidR="00B035BD" w:rsidRPr="0010709A" w:rsidRDefault="00B035BD" w:rsidP="00B035BD">
      <w:pPr>
        <w:ind w:firstLine="0"/>
        <w:rPr>
          <w:rFonts w:ascii="Arial" w:hAnsi="Arial" w:cs="Arial"/>
          <w:szCs w:val="22"/>
          <w:lang w:val="en-US"/>
        </w:rPr>
      </w:pPr>
      <w:r w:rsidRPr="0010709A">
        <w:rPr>
          <w:rFonts w:ascii="Arial" w:hAnsi="Arial" w:cs="Arial"/>
          <w:szCs w:val="22"/>
          <w:lang w:val="en-US"/>
        </w:rPr>
        <w:tab/>
      </w:r>
      <w:r w:rsidRPr="0010709A">
        <w:rPr>
          <w:rFonts w:ascii="Arial" w:hAnsi="Arial" w:cs="Arial"/>
          <w:szCs w:val="22"/>
          <w:lang w:val="en-US"/>
        </w:rPr>
        <w:tab/>
        <w:t>font-family: Arial, sans-serif;</w:t>
      </w:r>
    </w:p>
    <w:p w:rsidR="00EF5EF5" w:rsidRPr="0010709A" w:rsidRDefault="00EF5EF5" w:rsidP="00B035BD">
      <w:pPr>
        <w:ind w:firstLine="0"/>
        <w:rPr>
          <w:rFonts w:ascii="Arial" w:hAnsi="Arial" w:cs="Arial"/>
          <w:szCs w:val="22"/>
          <w:lang w:val="en-US"/>
        </w:rPr>
      </w:pPr>
    </w:p>
    <w:p w:rsidR="00EF5EF5" w:rsidRDefault="00EF5EF5" w:rsidP="00B035BD">
      <w:pPr>
        <w:ind w:firstLine="0"/>
        <w:rPr>
          <w:rFonts w:ascii="Arial" w:hAnsi="Arial" w:cs="Arial"/>
          <w:szCs w:val="22"/>
          <w:lang w:val="es-ES"/>
        </w:rPr>
      </w:pPr>
      <w:r w:rsidRPr="0010709A">
        <w:rPr>
          <w:rFonts w:ascii="Arial" w:hAnsi="Arial" w:cs="Arial"/>
          <w:szCs w:val="22"/>
          <w:lang w:val="en-US"/>
        </w:rPr>
        <w:tab/>
      </w:r>
      <w:r w:rsidRPr="00EF5EF5">
        <w:rPr>
          <w:rFonts w:ascii="Arial" w:hAnsi="Arial" w:cs="Arial"/>
          <w:szCs w:val="22"/>
          <w:lang w:val="es-ES"/>
        </w:rPr>
        <w:t>A tener en cuenta:</w:t>
      </w:r>
    </w:p>
    <w:p w:rsidR="00EF5EF5" w:rsidRPr="00B25C68" w:rsidRDefault="00EF5EF5"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Se puede concluir que la ganancia de tiempo, al tener que teclear menos texto, es importante.</w:t>
      </w:r>
    </w:p>
    <w:p w:rsidR="00EF5EF5" w:rsidRPr="00B25C68" w:rsidRDefault="00EF5EF5"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Los distintos atributos deben informarse seguidos y separados por un espacio.</w:t>
      </w:r>
    </w:p>
    <w:p w:rsidR="002B5CD2" w:rsidRPr="00B25C68" w:rsidRDefault="002B5CD2"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No importa el orden de declaración de los distintos atributos. No es obligatorio definir todas las propiedades. Como es lógico, para aquellas propiedades no definidas, el navegador utilizará los valores por defecto.</w:t>
      </w:r>
    </w:p>
    <w:p w:rsidR="002B5CD2" w:rsidRPr="00B25C68" w:rsidRDefault="002B5CD2" w:rsidP="00290974">
      <w:pPr>
        <w:numPr>
          <w:ilvl w:val="0"/>
          <w:numId w:val="12"/>
        </w:numPr>
        <w:tabs>
          <w:tab w:val="clear" w:pos="720"/>
          <w:tab w:val="num" w:pos="993"/>
        </w:tabs>
        <w:ind w:left="993" w:hanging="284"/>
        <w:rPr>
          <w:rFonts w:ascii="Arial" w:hAnsi="Arial" w:cs="Arial"/>
          <w:szCs w:val="22"/>
        </w:rPr>
      </w:pPr>
      <w:r w:rsidRPr="00B25C68">
        <w:rPr>
          <w:rFonts w:ascii="Arial" w:hAnsi="Arial" w:cs="Arial"/>
          <w:szCs w:val="22"/>
        </w:rPr>
        <w:t>Como se puede observar la notación correspondiente al interlineado es algo particular</w:t>
      </w:r>
      <w:r w:rsidR="00B25C68" w:rsidRPr="00B25C68">
        <w:rPr>
          <w:rFonts w:ascii="Arial" w:hAnsi="Arial" w:cs="Arial"/>
          <w:szCs w:val="22"/>
        </w:rPr>
        <w:t>: se indica el valor del tamaño de letra seguido de barra seguido del valor del interlineado.</w:t>
      </w:r>
    </w:p>
    <w:p w:rsidR="00725F14" w:rsidRPr="00EF5EF5" w:rsidRDefault="00725F14" w:rsidP="00A14F29">
      <w:pPr>
        <w:ind w:firstLine="0"/>
        <w:jc w:val="center"/>
        <w:rPr>
          <w:rFonts w:ascii="Arial" w:hAnsi="Arial" w:cs="Arial"/>
          <w:szCs w:val="22"/>
          <w:lang w:val="es-ES"/>
        </w:rPr>
      </w:pPr>
      <w:r w:rsidRPr="00EF5EF5">
        <w:rPr>
          <w:rFonts w:ascii="Arial" w:hAnsi="Arial" w:cs="Arial"/>
          <w:szCs w:val="22"/>
          <w:lang w:val="es-ES"/>
        </w:rPr>
        <w:t xml:space="preserve"> </w:t>
      </w:r>
    </w:p>
    <w:p w:rsidR="00A14F29" w:rsidRDefault="00A14F29" w:rsidP="00A14F29">
      <w:pPr>
        <w:ind w:firstLine="0"/>
        <w:jc w:val="center"/>
        <w:rPr>
          <w:rFonts w:ascii="Arial" w:hAnsi="Arial" w:cs="Arial"/>
          <w:szCs w:val="22"/>
          <w:lang w:val="es-ES"/>
        </w:rPr>
      </w:pPr>
    </w:p>
    <w:p w:rsidR="00CF4D70" w:rsidRPr="00135863" w:rsidRDefault="00CF4D70"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TIPOS DE LETRA PERSONALIZADOS</w:t>
      </w:r>
    </w:p>
    <w:p w:rsidR="00CF4D70" w:rsidRDefault="00CF4D70" w:rsidP="00CF4D70">
      <w:pPr>
        <w:ind w:firstLine="0"/>
        <w:rPr>
          <w:rFonts w:ascii="Arial" w:hAnsi="Arial" w:cs="Arial"/>
          <w:szCs w:val="22"/>
          <w:lang w:val="es-ES"/>
        </w:rPr>
      </w:pPr>
    </w:p>
    <w:p w:rsidR="00CF4D70" w:rsidRDefault="00CF4D70" w:rsidP="00CF4D70">
      <w:pPr>
        <w:ind w:firstLine="0"/>
      </w:pPr>
      <w:r>
        <w:rPr>
          <w:rFonts w:ascii="Arial" w:hAnsi="Arial" w:cs="Arial"/>
          <w:szCs w:val="22"/>
          <w:lang w:val="es-ES"/>
        </w:rPr>
        <w:tab/>
        <w:t xml:space="preserve">Como hemos comentado, los tipos de letras utilizados en las páginas web dependen de las tipografías instaladas en el ordenador del internauta. Sin embargo con la propiedad </w:t>
      </w:r>
      <w:r w:rsidR="00D33298">
        <w:rPr>
          <w:rFonts w:ascii="Arial" w:hAnsi="Arial" w:cs="Arial"/>
          <w:szCs w:val="22"/>
          <w:lang w:val="es-ES"/>
        </w:rPr>
        <w:t>“</w:t>
      </w:r>
      <w:r w:rsidRPr="00D33298">
        <w:rPr>
          <w:rFonts w:ascii="Arial" w:hAnsi="Arial" w:cs="Arial"/>
          <w:b/>
          <w:szCs w:val="22"/>
          <w:lang w:val="es-ES"/>
        </w:rPr>
        <w:t>@</w:t>
      </w:r>
      <w:proofErr w:type="spellStart"/>
      <w:r w:rsidRPr="00D33298">
        <w:rPr>
          <w:rFonts w:ascii="Arial" w:hAnsi="Arial" w:cs="Arial"/>
          <w:b/>
          <w:szCs w:val="22"/>
          <w:lang w:val="es-ES"/>
        </w:rPr>
        <w:t>font-face</w:t>
      </w:r>
      <w:proofErr w:type="spellEnd"/>
      <w:r w:rsidR="00D33298">
        <w:rPr>
          <w:rFonts w:ascii="Arial" w:hAnsi="Arial" w:cs="Arial"/>
          <w:szCs w:val="22"/>
          <w:lang w:val="es-ES"/>
        </w:rPr>
        <w:t>”</w:t>
      </w:r>
      <w:r>
        <w:rPr>
          <w:rFonts w:ascii="Arial" w:hAnsi="Arial" w:cs="Arial"/>
          <w:szCs w:val="22"/>
          <w:lang w:val="es-ES"/>
        </w:rPr>
        <w:t xml:space="preserve"> incorporada en </w:t>
      </w:r>
      <w:r w:rsidRPr="00D33298">
        <w:rPr>
          <w:rFonts w:ascii="Arial" w:hAnsi="Arial" w:cs="Arial"/>
          <w:b/>
          <w:szCs w:val="22"/>
          <w:lang w:val="es-ES"/>
        </w:rPr>
        <w:t>CSS3</w:t>
      </w:r>
      <w:r>
        <w:rPr>
          <w:rFonts w:ascii="Arial" w:hAnsi="Arial" w:cs="Arial"/>
          <w:szCs w:val="22"/>
          <w:lang w:val="es-ES"/>
        </w:rPr>
        <w:t xml:space="preserve"> es posible importar y utilizar cualquier tipografía personalizada incluso aunque no esté instalada en el ordenador del visitante. De esta manera a</w:t>
      </w:r>
      <w:r>
        <w:t>hora es posible añadir una gran variedad de tipos de letra y tener la certeza de que nuestras páginas se podrán ver tal y como lo pretendemos.</w:t>
      </w:r>
    </w:p>
    <w:p w:rsidR="00CF4D70" w:rsidRDefault="00CF4D70" w:rsidP="00CF4D70">
      <w:pPr>
        <w:ind w:firstLine="0"/>
      </w:pPr>
    </w:p>
    <w:p w:rsidR="00CF4D70" w:rsidRDefault="00CF4D70" w:rsidP="00CF4D70">
      <w:pPr>
        <w:ind w:firstLine="0"/>
      </w:pPr>
      <w:r>
        <w:lastRenderedPageBreak/>
        <w:tab/>
        <w:t>Aña</w:t>
      </w:r>
      <w:r w:rsidR="00D33298">
        <w:t>dir tipos de letra personalizada</w:t>
      </w:r>
      <w:r>
        <w:t xml:space="preserve"> se realiza en dos fases: primero tenemos que descargar el tipo de letra mediante </w:t>
      </w:r>
      <w:r w:rsidRPr="00D33298">
        <w:rPr>
          <w:b/>
        </w:rPr>
        <w:t>@</w:t>
      </w:r>
      <w:proofErr w:type="spellStart"/>
      <w:r w:rsidRPr="00D33298">
        <w:rPr>
          <w:b/>
        </w:rPr>
        <w:t>font-face</w:t>
      </w:r>
      <w:proofErr w:type="spellEnd"/>
      <w:r>
        <w:t xml:space="preserve"> y luego aplicarla como ya sabemos mediante la propiedad </w:t>
      </w:r>
      <w:r w:rsidR="00D33298">
        <w:t>“</w:t>
      </w:r>
      <w:proofErr w:type="spellStart"/>
      <w:r w:rsidR="00D33298" w:rsidRPr="00D33298">
        <w:rPr>
          <w:b/>
        </w:rPr>
        <w:t>f</w:t>
      </w:r>
      <w:r w:rsidRPr="00D33298">
        <w:rPr>
          <w:b/>
        </w:rPr>
        <w:t>ont-family</w:t>
      </w:r>
      <w:proofErr w:type="spellEnd"/>
      <w:r w:rsidR="00D33298">
        <w:t>”</w:t>
      </w:r>
      <w:r>
        <w:t xml:space="preserve">. La </w:t>
      </w:r>
      <w:r w:rsidR="00D33298">
        <w:t>sintaxis</w:t>
      </w:r>
      <w:r>
        <w:t xml:space="preserve"> de </w:t>
      </w:r>
      <w:r w:rsidRPr="00D33298">
        <w:rPr>
          <w:b/>
        </w:rPr>
        <w:t>@</w:t>
      </w:r>
      <w:proofErr w:type="spellStart"/>
      <w:r w:rsidRPr="00D33298">
        <w:rPr>
          <w:b/>
        </w:rPr>
        <w:t>font-face</w:t>
      </w:r>
      <w:proofErr w:type="spellEnd"/>
      <w:r>
        <w:t xml:space="preserve"> es:</w:t>
      </w:r>
    </w:p>
    <w:p w:rsidR="00D33298" w:rsidRDefault="00D33298" w:rsidP="00CF4D70">
      <w:pPr>
        <w:ind w:firstLine="0"/>
      </w:pPr>
    </w:p>
    <w:p w:rsidR="00D33298" w:rsidRPr="00A7038E" w:rsidRDefault="00D33298" w:rsidP="00CF4D70">
      <w:pPr>
        <w:ind w:firstLine="0"/>
        <w:rPr>
          <w:b/>
        </w:rPr>
      </w:pPr>
      <w:r w:rsidRPr="00A7038E">
        <w:rPr>
          <w:b/>
        </w:rPr>
        <w:tab/>
      </w:r>
      <w:r w:rsidRPr="00A7038E">
        <w:rPr>
          <w:b/>
        </w:rPr>
        <w:tab/>
      </w:r>
      <w:r w:rsidRPr="00A7038E">
        <w:rPr>
          <w:b/>
        </w:rPr>
        <w:tab/>
        <w:t>@</w:t>
      </w:r>
      <w:proofErr w:type="spellStart"/>
      <w:r w:rsidRPr="00A7038E">
        <w:rPr>
          <w:b/>
        </w:rPr>
        <w:t>font-face</w:t>
      </w:r>
      <w:proofErr w:type="spellEnd"/>
      <w:r w:rsidRPr="00A7038E">
        <w:rPr>
          <w:b/>
        </w:rPr>
        <w:tab/>
        <w:t>{</w:t>
      </w:r>
    </w:p>
    <w:p w:rsidR="00D33298" w:rsidRPr="00A7038E" w:rsidRDefault="00D33298" w:rsidP="00CF4D70">
      <w:pPr>
        <w:ind w:firstLine="0"/>
        <w:rPr>
          <w:b/>
        </w:rPr>
      </w:pPr>
      <w:r w:rsidRPr="00A7038E">
        <w:rPr>
          <w:b/>
        </w:rPr>
        <w:tab/>
      </w:r>
      <w:r w:rsidRPr="00A7038E">
        <w:rPr>
          <w:b/>
        </w:rPr>
        <w:tab/>
      </w:r>
      <w:r w:rsidRPr="00A7038E">
        <w:rPr>
          <w:b/>
        </w:rPr>
        <w:tab/>
      </w:r>
      <w:r w:rsidRPr="00A7038E">
        <w:rPr>
          <w:b/>
        </w:rPr>
        <w:tab/>
      </w:r>
      <w:r w:rsidRPr="00A7038E">
        <w:rPr>
          <w:b/>
        </w:rPr>
        <w:tab/>
      </w:r>
      <w:proofErr w:type="spellStart"/>
      <w:r w:rsidRPr="00A7038E">
        <w:rPr>
          <w:b/>
        </w:rPr>
        <w:t>font-family</w:t>
      </w:r>
      <w:proofErr w:type="spellEnd"/>
      <w:r w:rsidR="00A7038E" w:rsidRPr="00A7038E">
        <w:rPr>
          <w:b/>
        </w:rPr>
        <w:t>:</w:t>
      </w:r>
      <w:r w:rsidRPr="00A7038E">
        <w:rPr>
          <w:b/>
        </w:rPr>
        <w:t xml:space="preserve"> “</w:t>
      </w:r>
      <w:proofErr w:type="spellStart"/>
      <w:r w:rsidRPr="00A7038E">
        <w:rPr>
          <w:b/>
        </w:rPr>
        <w:t>nombre_de_la_fuente</w:t>
      </w:r>
      <w:proofErr w:type="spellEnd"/>
      <w:r w:rsidRPr="00A7038E">
        <w:rPr>
          <w:b/>
        </w:rPr>
        <w:t>”;</w:t>
      </w:r>
    </w:p>
    <w:p w:rsidR="00D33298" w:rsidRPr="00A7038E" w:rsidRDefault="00D33298" w:rsidP="00CF4D70">
      <w:pPr>
        <w:ind w:firstLine="0"/>
        <w:rPr>
          <w:b/>
        </w:rPr>
      </w:pPr>
      <w:r w:rsidRPr="00A7038E">
        <w:rPr>
          <w:b/>
        </w:rPr>
        <w:tab/>
      </w:r>
      <w:r w:rsidRPr="00A7038E">
        <w:rPr>
          <w:b/>
        </w:rPr>
        <w:tab/>
      </w:r>
      <w:r w:rsidRPr="00A7038E">
        <w:rPr>
          <w:b/>
        </w:rPr>
        <w:tab/>
      </w:r>
      <w:r w:rsidRPr="00A7038E">
        <w:rPr>
          <w:b/>
        </w:rPr>
        <w:tab/>
      </w:r>
      <w:r w:rsidRPr="00A7038E">
        <w:rPr>
          <w:b/>
        </w:rPr>
        <w:tab/>
      </w:r>
      <w:proofErr w:type="spellStart"/>
      <w:r w:rsidR="00EF3347">
        <w:rPr>
          <w:b/>
        </w:rPr>
        <w:t>s</w:t>
      </w:r>
      <w:r w:rsidR="00A7038E" w:rsidRPr="00A7038E">
        <w:rPr>
          <w:b/>
        </w:rPr>
        <w:t>r</w:t>
      </w:r>
      <w:r w:rsidR="00EF3347">
        <w:rPr>
          <w:b/>
        </w:rPr>
        <w:t>c</w:t>
      </w:r>
      <w:proofErr w:type="spellEnd"/>
      <w:r w:rsidR="00D328AD">
        <w:rPr>
          <w:b/>
        </w:rPr>
        <w:t>:</w:t>
      </w:r>
      <w:r w:rsidR="00A7038E" w:rsidRPr="00A7038E">
        <w:rPr>
          <w:b/>
        </w:rPr>
        <w:t xml:space="preserve"> </w:t>
      </w:r>
      <w:proofErr w:type="spellStart"/>
      <w:r w:rsidR="007A52DB">
        <w:rPr>
          <w:b/>
        </w:rPr>
        <w:t>url</w:t>
      </w:r>
      <w:proofErr w:type="spellEnd"/>
      <w:r w:rsidR="007A52DB">
        <w:rPr>
          <w:b/>
        </w:rPr>
        <w:t>(’</w:t>
      </w:r>
      <w:proofErr w:type="spellStart"/>
      <w:r w:rsidR="007F3BFB">
        <w:rPr>
          <w:b/>
        </w:rPr>
        <w:t>ruta</w:t>
      </w:r>
      <w:r w:rsidR="007A52DB">
        <w:rPr>
          <w:b/>
        </w:rPr>
        <w:t>_del_archivo_de_la_fuente</w:t>
      </w:r>
      <w:proofErr w:type="spellEnd"/>
      <w:r w:rsidR="007A52DB">
        <w:rPr>
          <w:b/>
        </w:rPr>
        <w:t>’</w:t>
      </w:r>
      <w:r w:rsidRPr="00A7038E">
        <w:rPr>
          <w:b/>
        </w:rPr>
        <w:t>);</w:t>
      </w:r>
    </w:p>
    <w:p w:rsidR="00D33298" w:rsidRPr="00A7038E" w:rsidRDefault="00D33298" w:rsidP="00CF4D70">
      <w:pPr>
        <w:ind w:firstLine="0"/>
        <w:rPr>
          <w:b/>
        </w:rPr>
      </w:pPr>
      <w:r w:rsidRPr="00A7038E">
        <w:rPr>
          <w:b/>
        </w:rPr>
        <w:tab/>
      </w:r>
      <w:r w:rsidRPr="00A7038E">
        <w:rPr>
          <w:b/>
        </w:rPr>
        <w:tab/>
      </w:r>
      <w:r w:rsidRPr="00A7038E">
        <w:rPr>
          <w:b/>
        </w:rPr>
        <w:tab/>
      </w:r>
      <w:r w:rsidRPr="00A7038E">
        <w:rPr>
          <w:b/>
        </w:rPr>
        <w:tab/>
      </w:r>
      <w:r w:rsidRPr="00A7038E">
        <w:rPr>
          <w:b/>
        </w:rPr>
        <w:tab/>
        <w:t>}</w:t>
      </w:r>
    </w:p>
    <w:p w:rsidR="00F94F43" w:rsidRDefault="00F94F43" w:rsidP="00CF4D70">
      <w:pPr>
        <w:ind w:firstLine="0"/>
      </w:pPr>
    </w:p>
    <w:p w:rsidR="00F94F43" w:rsidRDefault="00F94F43" w:rsidP="00CF4D70">
      <w:pPr>
        <w:ind w:firstLine="0"/>
      </w:pPr>
      <w:r>
        <w:tab/>
        <w:t>A tener en cuenta:</w:t>
      </w:r>
    </w:p>
    <w:p w:rsidR="00F94F43" w:rsidRPr="00A7038E" w:rsidRDefault="00A7038E" w:rsidP="00290974">
      <w:pPr>
        <w:numPr>
          <w:ilvl w:val="0"/>
          <w:numId w:val="12"/>
        </w:numPr>
        <w:tabs>
          <w:tab w:val="clear" w:pos="720"/>
          <w:tab w:val="num" w:pos="993"/>
        </w:tabs>
        <w:ind w:left="993" w:hanging="284"/>
        <w:rPr>
          <w:rFonts w:ascii="Arial" w:hAnsi="Arial" w:cs="Arial"/>
          <w:szCs w:val="22"/>
        </w:rPr>
      </w:pPr>
      <w:proofErr w:type="spellStart"/>
      <w:r w:rsidRPr="00A7038E">
        <w:rPr>
          <w:rFonts w:ascii="Arial" w:hAnsi="Arial" w:cs="Arial"/>
          <w:b/>
          <w:szCs w:val="22"/>
        </w:rPr>
        <w:t>f</w:t>
      </w:r>
      <w:r w:rsidR="00F94F43" w:rsidRPr="00A7038E">
        <w:rPr>
          <w:rFonts w:ascii="Arial" w:hAnsi="Arial" w:cs="Arial"/>
          <w:b/>
          <w:szCs w:val="22"/>
        </w:rPr>
        <w:t>ont-family</w:t>
      </w:r>
      <w:proofErr w:type="spellEnd"/>
      <w:r w:rsidR="00F94F43" w:rsidRPr="00A7038E">
        <w:rPr>
          <w:rFonts w:ascii="Arial" w:hAnsi="Arial" w:cs="Arial"/>
          <w:b/>
          <w:szCs w:val="22"/>
        </w:rPr>
        <w:t>: “</w:t>
      </w:r>
      <w:proofErr w:type="spellStart"/>
      <w:r w:rsidR="00F94F43" w:rsidRPr="00A7038E">
        <w:rPr>
          <w:rFonts w:ascii="Arial" w:hAnsi="Arial" w:cs="Arial"/>
          <w:b/>
          <w:szCs w:val="22"/>
        </w:rPr>
        <w:t>nombre_de_la_fuente</w:t>
      </w:r>
      <w:proofErr w:type="spellEnd"/>
      <w:r w:rsidR="00F94F43" w:rsidRPr="00A7038E">
        <w:rPr>
          <w:rFonts w:ascii="Arial" w:hAnsi="Arial" w:cs="Arial"/>
          <w:b/>
          <w:szCs w:val="22"/>
        </w:rPr>
        <w:t>”</w:t>
      </w:r>
      <w:r w:rsidR="00F94F43" w:rsidRPr="00A7038E">
        <w:rPr>
          <w:rFonts w:ascii="Arial" w:hAnsi="Arial" w:cs="Arial"/>
          <w:szCs w:val="22"/>
        </w:rPr>
        <w:t xml:space="preserve"> indica el nombre que se va a utilizar en página web.</w:t>
      </w:r>
    </w:p>
    <w:p w:rsidR="00F94F43" w:rsidRPr="00A7038E" w:rsidRDefault="007A52DB" w:rsidP="00290974">
      <w:pPr>
        <w:numPr>
          <w:ilvl w:val="0"/>
          <w:numId w:val="12"/>
        </w:numPr>
        <w:tabs>
          <w:tab w:val="clear" w:pos="720"/>
          <w:tab w:val="num" w:pos="993"/>
        </w:tabs>
        <w:ind w:left="993" w:hanging="284"/>
        <w:rPr>
          <w:rFonts w:ascii="Arial" w:hAnsi="Arial" w:cs="Arial"/>
          <w:szCs w:val="22"/>
        </w:rPr>
      </w:pPr>
      <w:proofErr w:type="spellStart"/>
      <w:r>
        <w:rPr>
          <w:rFonts w:ascii="Arial" w:hAnsi="Arial" w:cs="Arial"/>
          <w:b/>
          <w:szCs w:val="22"/>
        </w:rPr>
        <w:t>s</w:t>
      </w:r>
      <w:r w:rsidR="00A7038E" w:rsidRPr="00A7038E">
        <w:rPr>
          <w:rFonts w:ascii="Arial" w:hAnsi="Arial" w:cs="Arial"/>
          <w:b/>
          <w:szCs w:val="22"/>
        </w:rPr>
        <w:t>r</w:t>
      </w:r>
      <w:r>
        <w:rPr>
          <w:rFonts w:ascii="Arial" w:hAnsi="Arial" w:cs="Arial"/>
          <w:b/>
          <w:szCs w:val="22"/>
        </w:rPr>
        <w:t>c</w:t>
      </w:r>
      <w:proofErr w:type="spellEnd"/>
      <w:r w:rsidR="00A7038E" w:rsidRPr="00A7038E">
        <w:rPr>
          <w:rFonts w:ascii="Arial" w:hAnsi="Arial" w:cs="Arial"/>
          <w:b/>
          <w:szCs w:val="22"/>
        </w:rPr>
        <w:t xml:space="preserve">: </w:t>
      </w:r>
      <w:proofErr w:type="spellStart"/>
      <w:r>
        <w:rPr>
          <w:rFonts w:ascii="Arial" w:hAnsi="Arial" w:cs="Arial"/>
          <w:b/>
          <w:szCs w:val="22"/>
        </w:rPr>
        <w:t>url</w:t>
      </w:r>
      <w:proofErr w:type="spellEnd"/>
      <w:r>
        <w:rPr>
          <w:rFonts w:ascii="Arial" w:hAnsi="Arial" w:cs="Arial"/>
          <w:b/>
          <w:szCs w:val="22"/>
        </w:rPr>
        <w:t>(‘</w:t>
      </w:r>
      <w:proofErr w:type="spellStart"/>
      <w:r w:rsidR="007F3BFB">
        <w:rPr>
          <w:rFonts w:ascii="Arial" w:hAnsi="Arial" w:cs="Arial"/>
          <w:b/>
          <w:szCs w:val="22"/>
        </w:rPr>
        <w:t>ruta</w:t>
      </w:r>
      <w:r>
        <w:rPr>
          <w:rFonts w:ascii="Arial" w:hAnsi="Arial" w:cs="Arial"/>
          <w:b/>
          <w:szCs w:val="22"/>
        </w:rPr>
        <w:t>_del_archivo_de_la_fuente</w:t>
      </w:r>
      <w:proofErr w:type="spellEnd"/>
      <w:r>
        <w:rPr>
          <w:rFonts w:ascii="Arial" w:hAnsi="Arial" w:cs="Arial"/>
          <w:b/>
          <w:szCs w:val="22"/>
        </w:rPr>
        <w:t>’</w:t>
      </w:r>
      <w:r w:rsidR="00F94F43" w:rsidRPr="00A7038E">
        <w:rPr>
          <w:rFonts w:ascii="Arial" w:hAnsi="Arial" w:cs="Arial"/>
          <w:b/>
          <w:szCs w:val="22"/>
        </w:rPr>
        <w:t>)</w:t>
      </w:r>
      <w:r w:rsidR="00F94F43" w:rsidRPr="00A7038E">
        <w:rPr>
          <w:rFonts w:ascii="Arial" w:hAnsi="Arial" w:cs="Arial"/>
          <w:szCs w:val="22"/>
        </w:rPr>
        <w:t xml:space="preserve"> indica la dirección</w:t>
      </w:r>
      <w:r w:rsidR="00A7038E">
        <w:rPr>
          <w:rFonts w:ascii="Arial" w:hAnsi="Arial" w:cs="Arial"/>
          <w:szCs w:val="22"/>
        </w:rPr>
        <w:t xml:space="preserve"> completa, si es necesaria,</w:t>
      </w:r>
      <w:r w:rsidR="00F94F43" w:rsidRPr="00A7038E">
        <w:rPr>
          <w:rFonts w:ascii="Arial" w:hAnsi="Arial" w:cs="Arial"/>
          <w:szCs w:val="22"/>
        </w:rPr>
        <w:t xml:space="preserve"> y el nombre del archivo que contiene el tipo de letra.</w:t>
      </w:r>
    </w:p>
    <w:p w:rsidR="00F94F43" w:rsidRPr="00055087" w:rsidRDefault="00055087" w:rsidP="00CF4D70">
      <w:pPr>
        <w:ind w:firstLine="0"/>
        <w:rPr>
          <w:b/>
          <w:i/>
          <w:u w:val="single"/>
        </w:rPr>
      </w:pPr>
      <w:r>
        <w:tab/>
      </w:r>
      <w:r w:rsidRPr="00055087">
        <w:rPr>
          <w:b/>
          <w:i/>
          <w:u w:val="single"/>
        </w:rPr>
        <w:t>Veamos un ejemplo realizando la práctica 6.8.</w:t>
      </w:r>
    </w:p>
    <w:p w:rsidR="00F94F43" w:rsidRDefault="00F94F43" w:rsidP="00CF4D70">
      <w:pPr>
        <w:ind w:firstLine="0"/>
      </w:pPr>
    </w:p>
    <w:p w:rsidR="00344D29" w:rsidRPr="00D328AD" w:rsidRDefault="00344D29" w:rsidP="00344D29">
      <w:pPr>
        <w:ind w:firstLine="0"/>
        <w:rPr>
          <w:lang w:val="es-ES"/>
        </w:rPr>
      </w:pPr>
    </w:p>
    <w:p w:rsidR="00344D29" w:rsidRDefault="00344D29" w:rsidP="00344D29">
      <w:pPr>
        <w:ind w:firstLine="0"/>
        <w:rPr>
          <w:lang w:val="es-ES"/>
        </w:rPr>
      </w:pPr>
      <w:r w:rsidRPr="00D328AD">
        <w:rPr>
          <w:lang w:val="es-ES"/>
        </w:rPr>
        <w:tab/>
      </w:r>
      <w:r w:rsidRPr="00344D29">
        <w:rPr>
          <w:lang w:val="es-ES"/>
        </w:rPr>
        <w:t xml:space="preserve">Por </w:t>
      </w:r>
      <w:r>
        <w:rPr>
          <w:lang w:val="es-ES"/>
        </w:rPr>
        <w:t>ú</w:t>
      </w:r>
      <w:r w:rsidRPr="00344D29">
        <w:rPr>
          <w:lang w:val="es-ES"/>
        </w:rPr>
        <w:t>ltimo comentar que</w:t>
      </w:r>
      <w:r>
        <w:rPr>
          <w:lang w:val="es-ES"/>
        </w:rPr>
        <w:t xml:space="preserve"> existen tipografías proporcionadas por servicios de empresas como los de </w:t>
      </w:r>
      <w:r w:rsidRPr="00344D29">
        <w:rPr>
          <w:b/>
          <w:lang w:val="es-ES"/>
        </w:rPr>
        <w:t>Google Font Api</w:t>
      </w:r>
      <w:r>
        <w:rPr>
          <w:lang w:val="es-ES"/>
        </w:rPr>
        <w:t xml:space="preserve"> que están perfectamente adaptadas a la visualización de cualquier ordenador. Para aplicarlas a nuestros diseños web basta con seguir las instrucciones indicadas por la correspondiente empresa.</w:t>
      </w:r>
      <w:r w:rsidR="00981561">
        <w:rPr>
          <w:lang w:val="es-ES"/>
        </w:rPr>
        <w:t xml:space="preserve"> (Si quiere conocer alguno de estos servicios busque en Google la palabra “</w:t>
      </w:r>
      <w:proofErr w:type="spellStart"/>
      <w:r w:rsidR="00981561" w:rsidRPr="00981561">
        <w:rPr>
          <w:b/>
          <w:lang w:val="es-ES"/>
        </w:rPr>
        <w:t>webfont</w:t>
      </w:r>
      <w:proofErr w:type="spellEnd"/>
      <w:r w:rsidR="00981561">
        <w:rPr>
          <w:lang w:val="es-ES"/>
        </w:rPr>
        <w:t>”).</w:t>
      </w:r>
    </w:p>
    <w:p w:rsidR="000F1AA1" w:rsidRDefault="000F1AA1" w:rsidP="00344D29">
      <w:pPr>
        <w:ind w:firstLine="0"/>
        <w:rPr>
          <w:lang w:val="es-ES"/>
        </w:rPr>
      </w:pPr>
    </w:p>
    <w:p w:rsidR="00981561" w:rsidRDefault="00981561" w:rsidP="00344D29">
      <w:pPr>
        <w:ind w:firstLine="0"/>
        <w:rPr>
          <w:lang w:val="es-ES"/>
        </w:rPr>
      </w:pPr>
    </w:p>
    <w:p w:rsidR="00981561" w:rsidRPr="00135863" w:rsidRDefault="00981561"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AJUSTAR LA ALTURA DE LOS CARACTERES</w:t>
      </w:r>
    </w:p>
    <w:p w:rsidR="00981561" w:rsidRDefault="00981561" w:rsidP="00344D29">
      <w:pPr>
        <w:ind w:firstLine="0"/>
        <w:rPr>
          <w:lang w:val="es-ES"/>
        </w:rPr>
      </w:pPr>
    </w:p>
    <w:p w:rsidR="00981561" w:rsidRDefault="00981561" w:rsidP="00344D29">
      <w:pPr>
        <w:ind w:firstLine="0"/>
        <w:rPr>
          <w:lang w:val="es-ES"/>
        </w:rPr>
      </w:pPr>
      <w:r>
        <w:rPr>
          <w:lang w:val="es-ES"/>
        </w:rPr>
        <w:tab/>
        <w:t xml:space="preserve">A veces tipos de letra distintos pueden parecer de distinto tamaño aunque realmente hayamos indicado que sean iguales. Para solucionar este problema podemos aplicar la propiedad </w:t>
      </w:r>
      <w:r w:rsidR="007F3BFB">
        <w:rPr>
          <w:lang w:val="es-ES"/>
        </w:rPr>
        <w:t>“</w:t>
      </w:r>
      <w:r>
        <w:rPr>
          <w:lang w:val="es-ES"/>
        </w:rPr>
        <w:t>Font-</w:t>
      </w:r>
      <w:proofErr w:type="spellStart"/>
      <w:r w:rsidR="000F1AA1">
        <w:rPr>
          <w:lang w:val="es-ES"/>
        </w:rPr>
        <w:t>size</w:t>
      </w:r>
      <w:proofErr w:type="spellEnd"/>
      <w:r w:rsidR="000F1AA1">
        <w:rPr>
          <w:lang w:val="es-ES"/>
        </w:rPr>
        <w:t>-</w:t>
      </w:r>
      <w:proofErr w:type="spellStart"/>
      <w:r w:rsidR="000F1AA1">
        <w:rPr>
          <w:lang w:val="es-ES"/>
        </w:rPr>
        <w:t>ajust</w:t>
      </w:r>
      <w:proofErr w:type="spellEnd"/>
      <w:r w:rsidR="007F3BFB">
        <w:rPr>
          <w:lang w:val="es-ES"/>
        </w:rPr>
        <w:t>”</w:t>
      </w:r>
      <w:r w:rsidR="000F1AA1">
        <w:rPr>
          <w:lang w:val="es-ES"/>
        </w:rPr>
        <w:t xml:space="preserve"> que permite obtener caracteres siempre del mismo tamaño, tanto para las mayúsculas como para las minúsculas, fijando un valor de coeficiente de aspecto.</w:t>
      </w:r>
      <w:r>
        <w:rPr>
          <w:lang w:val="es-ES"/>
        </w:rPr>
        <w:t xml:space="preserve"> Su sintaxis es:</w:t>
      </w:r>
    </w:p>
    <w:p w:rsidR="00981561" w:rsidRPr="007F3BFB" w:rsidRDefault="00981561" w:rsidP="007F3BFB">
      <w:pPr>
        <w:ind w:firstLine="0"/>
        <w:jc w:val="center"/>
        <w:rPr>
          <w:b/>
          <w:lang w:val="es-ES"/>
        </w:rPr>
      </w:pPr>
      <w:r w:rsidRPr="007F3BFB">
        <w:rPr>
          <w:b/>
          <w:lang w:val="es-ES"/>
        </w:rPr>
        <w:t>Font-</w:t>
      </w:r>
      <w:proofErr w:type="spellStart"/>
      <w:r w:rsidRPr="007F3BFB">
        <w:rPr>
          <w:b/>
          <w:lang w:val="es-ES"/>
        </w:rPr>
        <w:t>size</w:t>
      </w:r>
      <w:proofErr w:type="spellEnd"/>
      <w:r w:rsidRPr="007F3BFB">
        <w:rPr>
          <w:b/>
          <w:lang w:val="es-ES"/>
        </w:rPr>
        <w:t>-</w:t>
      </w:r>
      <w:proofErr w:type="spellStart"/>
      <w:r w:rsidRPr="007F3BFB">
        <w:rPr>
          <w:b/>
          <w:lang w:val="es-ES"/>
        </w:rPr>
        <w:t>ajust</w:t>
      </w:r>
      <w:proofErr w:type="spellEnd"/>
      <w:r w:rsidRPr="007F3BFB">
        <w:rPr>
          <w:b/>
          <w:lang w:val="es-ES"/>
        </w:rPr>
        <w:t xml:space="preserve">: </w:t>
      </w:r>
      <w:r w:rsidR="000F1AA1" w:rsidRPr="007F3BFB">
        <w:rPr>
          <w:b/>
          <w:lang w:val="es-ES"/>
        </w:rPr>
        <w:t>valor;</w:t>
      </w:r>
    </w:p>
    <w:p w:rsidR="000F1AA1" w:rsidRDefault="000F1AA1" w:rsidP="00344D29">
      <w:pPr>
        <w:ind w:firstLine="0"/>
        <w:rPr>
          <w:lang w:val="es-ES"/>
        </w:rPr>
      </w:pPr>
    </w:p>
    <w:p w:rsidR="000F1AA1" w:rsidRDefault="000F1AA1" w:rsidP="00344D29">
      <w:pPr>
        <w:ind w:firstLine="0"/>
        <w:rPr>
          <w:lang w:val="es-ES"/>
        </w:rPr>
      </w:pPr>
      <w:r>
        <w:rPr>
          <w:lang w:val="es-ES"/>
        </w:rPr>
        <w:tab/>
        <w:t xml:space="preserve">Por ejemplo: </w:t>
      </w:r>
      <w:r w:rsidRPr="007F3BFB">
        <w:rPr>
          <w:b/>
          <w:lang w:val="es-ES"/>
        </w:rPr>
        <w:t>Font-</w:t>
      </w:r>
      <w:proofErr w:type="spellStart"/>
      <w:r w:rsidRPr="007F3BFB">
        <w:rPr>
          <w:b/>
          <w:lang w:val="es-ES"/>
        </w:rPr>
        <w:t>size</w:t>
      </w:r>
      <w:proofErr w:type="spellEnd"/>
      <w:r w:rsidRPr="007F3BFB">
        <w:rPr>
          <w:b/>
          <w:lang w:val="es-ES"/>
        </w:rPr>
        <w:t>-</w:t>
      </w:r>
      <w:proofErr w:type="spellStart"/>
      <w:r w:rsidRPr="007F3BFB">
        <w:rPr>
          <w:b/>
          <w:lang w:val="es-ES"/>
        </w:rPr>
        <w:t>ajust</w:t>
      </w:r>
      <w:proofErr w:type="spellEnd"/>
      <w:r w:rsidRPr="007F3BFB">
        <w:rPr>
          <w:b/>
          <w:lang w:val="es-ES"/>
        </w:rPr>
        <w:t>: 0.465;</w:t>
      </w:r>
    </w:p>
    <w:p w:rsidR="007F3BFB" w:rsidRDefault="000F1AA1" w:rsidP="00344D29">
      <w:pPr>
        <w:ind w:firstLine="0"/>
        <w:rPr>
          <w:lang w:val="es-ES"/>
        </w:rPr>
      </w:pPr>
      <w:r>
        <w:rPr>
          <w:lang w:val="es-ES"/>
        </w:rPr>
        <w:tab/>
      </w:r>
    </w:p>
    <w:p w:rsidR="000F1AA1" w:rsidRPr="00344D29" w:rsidRDefault="007F3BFB" w:rsidP="00344D29">
      <w:pPr>
        <w:ind w:firstLine="0"/>
        <w:rPr>
          <w:lang w:val="es-ES"/>
        </w:rPr>
      </w:pPr>
      <w:r>
        <w:rPr>
          <w:lang w:val="es-ES"/>
        </w:rPr>
        <w:tab/>
      </w:r>
      <w:r w:rsidR="000F1AA1">
        <w:rPr>
          <w:lang w:val="es-ES"/>
        </w:rPr>
        <w:t>El valor de ajuste hay que definirlo por tanteo pero empieza a haber páginas web dedicadas a esta propiedad que nos pueden facilitar la tarea.</w:t>
      </w:r>
    </w:p>
    <w:p w:rsidR="00CF4D70" w:rsidRPr="00344D29" w:rsidRDefault="00CF4D70" w:rsidP="00CF4D70">
      <w:pPr>
        <w:ind w:firstLine="0"/>
        <w:rPr>
          <w:lang w:val="es-ES"/>
        </w:rPr>
      </w:pPr>
    </w:p>
    <w:p w:rsidR="00CF4D70" w:rsidRPr="00344D29" w:rsidRDefault="00CF4D70" w:rsidP="00CF4D70">
      <w:pPr>
        <w:ind w:firstLine="0"/>
        <w:rPr>
          <w:rFonts w:ascii="Arial" w:hAnsi="Arial" w:cs="Arial"/>
          <w:szCs w:val="22"/>
          <w:lang w:val="es-ES"/>
        </w:rPr>
      </w:pPr>
    </w:p>
    <w:p w:rsidR="00A14F29" w:rsidRPr="00135863" w:rsidRDefault="009A1201"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TIPOS DE MARCADORES PARA LISTAS</w:t>
      </w:r>
    </w:p>
    <w:p w:rsidR="009A1201" w:rsidRPr="009A1201" w:rsidRDefault="009A1201" w:rsidP="00DC6A48">
      <w:pPr>
        <w:ind w:firstLine="0"/>
        <w:rPr>
          <w:rFonts w:ascii="Arial" w:hAnsi="Arial" w:cs="Arial"/>
          <w:szCs w:val="22"/>
          <w:lang w:val="es-ES"/>
        </w:rPr>
      </w:pPr>
    </w:p>
    <w:p w:rsidR="009A1201" w:rsidRPr="0010709A" w:rsidRDefault="009A1201" w:rsidP="009A1201">
      <w:pPr>
        <w:ind w:firstLine="0"/>
        <w:rPr>
          <w:rFonts w:ascii="Arial" w:hAnsi="Arial" w:cs="Arial"/>
          <w:szCs w:val="22"/>
          <w:lang w:val="en-US"/>
        </w:rPr>
      </w:pPr>
      <w:r w:rsidRPr="009A1201">
        <w:rPr>
          <w:rFonts w:ascii="Arial" w:hAnsi="Arial" w:cs="Arial"/>
          <w:szCs w:val="22"/>
          <w:lang w:val="es-ES"/>
        </w:rPr>
        <w:tab/>
        <w:t xml:space="preserve">Esta propiedad permite cambiar la apariencia del marcador o estilo de numeración de una lista. </w:t>
      </w:r>
      <w:r w:rsidRPr="0010709A">
        <w:rPr>
          <w:rFonts w:ascii="Arial" w:hAnsi="Arial" w:cs="Arial"/>
          <w:szCs w:val="22"/>
          <w:lang w:val="en-US"/>
        </w:rPr>
        <w:t xml:space="preserve">Su </w:t>
      </w:r>
      <w:proofErr w:type="spellStart"/>
      <w:r w:rsidRPr="00D328AD">
        <w:rPr>
          <w:rFonts w:ascii="Arial" w:hAnsi="Arial" w:cs="Arial"/>
          <w:szCs w:val="22"/>
          <w:lang w:val="en-US"/>
        </w:rPr>
        <w:t>sintaxis</w:t>
      </w:r>
      <w:proofErr w:type="spellEnd"/>
      <w:r w:rsidRPr="0010709A">
        <w:rPr>
          <w:rFonts w:ascii="Arial" w:hAnsi="Arial" w:cs="Arial"/>
          <w:szCs w:val="22"/>
          <w:lang w:val="en-US"/>
        </w:rPr>
        <w:t xml:space="preserve"> </w:t>
      </w:r>
      <w:proofErr w:type="spellStart"/>
      <w:r w:rsidRPr="0010709A">
        <w:rPr>
          <w:rFonts w:ascii="Arial" w:hAnsi="Arial" w:cs="Arial"/>
          <w:szCs w:val="22"/>
          <w:lang w:val="en-US"/>
        </w:rPr>
        <w:t>es</w:t>
      </w:r>
      <w:proofErr w:type="spellEnd"/>
      <w:r w:rsidRPr="0010709A">
        <w:rPr>
          <w:rFonts w:ascii="Arial" w:hAnsi="Arial" w:cs="Arial"/>
          <w:szCs w:val="22"/>
          <w:lang w:val="en-US"/>
        </w:rPr>
        <w:t>:</w:t>
      </w:r>
    </w:p>
    <w:p w:rsidR="009A1201" w:rsidRPr="0010709A" w:rsidRDefault="009A1201" w:rsidP="009A1201">
      <w:pPr>
        <w:rPr>
          <w:rFonts w:ascii="Arial" w:hAnsi="Arial" w:cs="Arial"/>
          <w:szCs w:val="22"/>
          <w:lang w:val="en-US"/>
        </w:rPr>
      </w:pPr>
    </w:p>
    <w:p w:rsidR="009A1201" w:rsidRPr="009A1201" w:rsidRDefault="009A1201" w:rsidP="009A1201">
      <w:pPr>
        <w:ind w:firstLine="0"/>
        <w:jc w:val="center"/>
        <w:rPr>
          <w:rFonts w:ascii="Arial" w:hAnsi="Arial" w:cs="Arial"/>
          <w:b/>
          <w:szCs w:val="22"/>
          <w:lang w:val="en-US"/>
        </w:rPr>
      </w:pPr>
      <w:r w:rsidRPr="009A1201">
        <w:rPr>
          <w:rFonts w:ascii="Arial" w:hAnsi="Arial" w:cs="Arial"/>
          <w:b/>
          <w:szCs w:val="22"/>
          <w:lang w:val="en-US"/>
        </w:rPr>
        <w:t xml:space="preserve">list-style-type: </w:t>
      </w:r>
      <w:r>
        <w:rPr>
          <w:rFonts w:ascii="Arial" w:hAnsi="Arial" w:cs="Arial"/>
          <w:b/>
          <w:szCs w:val="22"/>
          <w:lang w:val="en-US"/>
        </w:rPr>
        <w:t xml:space="preserve">disc </w:t>
      </w:r>
      <w:r w:rsidRPr="009A1201">
        <w:rPr>
          <w:rFonts w:ascii="Arial" w:hAnsi="Arial" w:cs="Arial"/>
          <w:b/>
          <w:szCs w:val="22"/>
          <w:lang w:val="en-US"/>
        </w:rPr>
        <w:t xml:space="preserve">/ </w:t>
      </w:r>
      <w:r>
        <w:rPr>
          <w:rFonts w:ascii="Arial" w:hAnsi="Arial" w:cs="Arial"/>
          <w:b/>
          <w:szCs w:val="22"/>
          <w:lang w:val="en-US"/>
        </w:rPr>
        <w:t>circle / square / decimal / decimal-leading-zero / upper-roman / lower-roman / upper-alpha / lower-alpha</w:t>
      </w:r>
      <w:r w:rsidRPr="009A1201">
        <w:rPr>
          <w:rFonts w:ascii="Arial" w:hAnsi="Arial" w:cs="Arial"/>
          <w:b/>
          <w:szCs w:val="22"/>
          <w:lang w:val="en-US"/>
        </w:rPr>
        <w:t>;</w:t>
      </w:r>
    </w:p>
    <w:p w:rsidR="009A1201" w:rsidRPr="009A1201" w:rsidRDefault="009A1201" w:rsidP="00DC6A48">
      <w:pPr>
        <w:ind w:firstLine="0"/>
        <w:rPr>
          <w:rFonts w:ascii="Arial" w:hAnsi="Arial" w:cs="Arial"/>
          <w:szCs w:val="22"/>
          <w:lang w:val="en-US"/>
        </w:rPr>
      </w:pPr>
    </w:p>
    <w:p w:rsidR="009A1201" w:rsidRDefault="00A14F29" w:rsidP="009A1201">
      <w:pPr>
        <w:ind w:firstLine="0"/>
        <w:rPr>
          <w:rFonts w:ascii="Arial" w:hAnsi="Arial" w:cs="Arial"/>
          <w:szCs w:val="22"/>
        </w:rPr>
      </w:pPr>
      <w:r w:rsidRPr="00A14F29">
        <w:rPr>
          <w:rFonts w:ascii="Arial" w:hAnsi="Arial" w:cs="Arial"/>
          <w:szCs w:val="22"/>
          <w:lang w:val="en-US"/>
        </w:rPr>
        <w:tab/>
      </w:r>
      <w:r w:rsidR="009A1201">
        <w:rPr>
          <w:rFonts w:ascii="Arial" w:hAnsi="Arial" w:cs="Arial"/>
          <w:szCs w:val="22"/>
        </w:rPr>
        <w:t>A tener en cuenta:</w:t>
      </w:r>
    </w:p>
    <w:p w:rsidR="009A1201" w:rsidRDefault="009A1201"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disc</w:t>
      </w:r>
      <w:r>
        <w:rPr>
          <w:rFonts w:ascii="Arial" w:hAnsi="Arial" w:cs="Arial"/>
          <w:szCs w:val="22"/>
        </w:rPr>
        <w:t xml:space="preserve"> </w:t>
      </w:r>
      <w:r w:rsidR="00725F14">
        <w:rPr>
          <w:rFonts w:ascii="Arial" w:hAnsi="Arial" w:cs="Arial"/>
          <w:szCs w:val="22"/>
        </w:rPr>
        <w:t>muestra un círculo relleno.</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proofErr w:type="spellStart"/>
      <w:r>
        <w:rPr>
          <w:rFonts w:ascii="Arial" w:hAnsi="Arial" w:cs="Arial"/>
          <w:b/>
          <w:szCs w:val="22"/>
        </w:rPr>
        <w:t>circle</w:t>
      </w:r>
      <w:proofErr w:type="spellEnd"/>
      <w:r>
        <w:rPr>
          <w:rFonts w:ascii="Arial" w:hAnsi="Arial" w:cs="Arial"/>
          <w:szCs w:val="22"/>
        </w:rPr>
        <w:t xml:space="preserve"> muestra un círculo vacío.</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proofErr w:type="spellStart"/>
      <w:r>
        <w:rPr>
          <w:rFonts w:ascii="Arial" w:hAnsi="Arial" w:cs="Arial"/>
          <w:b/>
          <w:szCs w:val="22"/>
        </w:rPr>
        <w:t>square</w:t>
      </w:r>
      <w:proofErr w:type="spellEnd"/>
      <w:r>
        <w:rPr>
          <w:rFonts w:ascii="Arial" w:hAnsi="Arial" w:cs="Arial"/>
          <w:szCs w:val="22"/>
        </w:rPr>
        <w:t xml:space="preserve"> muestra un cuadrado.</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decimal</w:t>
      </w:r>
      <w:r>
        <w:rPr>
          <w:rFonts w:ascii="Arial" w:hAnsi="Arial" w:cs="Arial"/>
          <w:szCs w:val="22"/>
        </w:rPr>
        <w:t xml:space="preserve"> muestra números decimales: 1, 2, 3,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r>
        <w:rPr>
          <w:rFonts w:ascii="Arial" w:hAnsi="Arial" w:cs="Arial"/>
          <w:b/>
          <w:szCs w:val="22"/>
        </w:rPr>
        <w:t>decimal-</w:t>
      </w:r>
      <w:proofErr w:type="spellStart"/>
      <w:r>
        <w:rPr>
          <w:rFonts w:ascii="Arial" w:hAnsi="Arial" w:cs="Arial"/>
          <w:b/>
          <w:szCs w:val="22"/>
        </w:rPr>
        <w:t>leading</w:t>
      </w:r>
      <w:proofErr w:type="spellEnd"/>
      <w:r>
        <w:rPr>
          <w:rFonts w:ascii="Arial" w:hAnsi="Arial" w:cs="Arial"/>
          <w:b/>
          <w:szCs w:val="22"/>
        </w:rPr>
        <w:t>-</w:t>
      </w:r>
      <w:proofErr w:type="spellStart"/>
      <w:r>
        <w:rPr>
          <w:rFonts w:ascii="Arial" w:hAnsi="Arial" w:cs="Arial"/>
          <w:b/>
          <w:szCs w:val="22"/>
        </w:rPr>
        <w:t>zero</w:t>
      </w:r>
      <w:proofErr w:type="spellEnd"/>
      <w:r>
        <w:rPr>
          <w:rFonts w:ascii="Arial" w:hAnsi="Arial" w:cs="Arial"/>
          <w:szCs w:val="22"/>
        </w:rPr>
        <w:t xml:space="preserve"> muestra números decimales precedidos de 0: 01, 02, 03,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lastRenderedPageBreak/>
        <w:t xml:space="preserve">El valor </w:t>
      </w:r>
      <w:proofErr w:type="spellStart"/>
      <w:r>
        <w:rPr>
          <w:rFonts w:ascii="Arial" w:hAnsi="Arial" w:cs="Arial"/>
          <w:b/>
          <w:szCs w:val="22"/>
        </w:rPr>
        <w:t>upper-roman</w:t>
      </w:r>
      <w:proofErr w:type="spellEnd"/>
      <w:r>
        <w:rPr>
          <w:rFonts w:ascii="Arial" w:hAnsi="Arial" w:cs="Arial"/>
          <w:szCs w:val="22"/>
        </w:rPr>
        <w:t xml:space="preserve"> muestra números romanos en mayúscula: I, II, III, IV,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proofErr w:type="spellStart"/>
      <w:r>
        <w:rPr>
          <w:rFonts w:ascii="Arial" w:hAnsi="Arial" w:cs="Arial"/>
          <w:b/>
          <w:szCs w:val="22"/>
        </w:rPr>
        <w:t>lower-roman</w:t>
      </w:r>
      <w:proofErr w:type="spellEnd"/>
      <w:r>
        <w:rPr>
          <w:rFonts w:ascii="Arial" w:hAnsi="Arial" w:cs="Arial"/>
          <w:szCs w:val="22"/>
        </w:rPr>
        <w:t xml:space="preserve"> muestra números romanos en minúscula: i, ii, iii, iv, etc.</w:t>
      </w:r>
    </w:p>
    <w:p w:rsidR="00725F14" w:rsidRDefault="00725F14"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proofErr w:type="spellStart"/>
      <w:r>
        <w:rPr>
          <w:rFonts w:ascii="Arial" w:hAnsi="Arial" w:cs="Arial"/>
          <w:b/>
          <w:szCs w:val="22"/>
        </w:rPr>
        <w:t>upper-alpha</w:t>
      </w:r>
      <w:proofErr w:type="spellEnd"/>
      <w:r>
        <w:rPr>
          <w:rFonts w:ascii="Arial" w:hAnsi="Arial" w:cs="Arial"/>
          <w:szCs w:val="22"/>
        </w:rPr>
        <w:t xml:space="preserve"> muestra letras en mayúscula: A, B, C, etc.</w:t>
      </w:r>
    </w:p>
    <w:p w:rsidR="00725F14" w:rsidRPr="00055087" w:rsidRDefault="00725F14" w:rsidP="00055087">
      <w:pPr>
        <w:numPr>
          <w:ilvl w:val="0"/>
          <w:numId w:val="12"/>
        </w:numPr>
        <w:tabs>
          <w:tab w:val="clear" w:pos="720"/>
          <w:tab w:val="num" w:pos="993"/>
        </w:tabs>
        <w:ind w:left="993" w:hanging="284"/>
        <w:rPr>
          <w:rFonts w:ascii="Arial" w:hAnsi="Arial" w:cs="Arial"/>
          <w:szCs w:val="22"/>
        </w:rPr>
      </w:pPr>
      <w:r>
        <w:rPr>
          <w:rFonts w:ascii="Arial" w:hAnsi="Arial" w:cs="Arial"/>
          <w:szCs w:val="22"/>
        </w:rPr>
        <w:t xml:space="preserve">El valor </w:t>
      </w:r>
      <w:proofErr w:type="spellStart"/>
      <w:r>
        <w:rPr>
          <w:rFonts w:ascii="Arial" w:hAnsi="Arial" w:cs="Arial"/>
          <w:b/>
          <w:szCs w:val="22"/>
        </w:rPr>
        <w:t>lower-alpha</w:t>
      </w:r>
      <w:proofErr w:type="spellEnd"/>
      <w:r>
        <w:rPr>
          <w:rFonts w:ascii="Arial" w:hAnsi="Arial" w:cs="Arial"/>
          <w:szCs w:val="22"/>
        </w:rPr>
        <w:t xml:space="preserve"> muestra un letras en minúscula: a, b, c, </w:t>
      </w:r>
      <w:proofErr w:type="spellStart"/>
      <w:r>
        <w:rPr>
          <w:rFonts w:ascii="Arial" w:hAnsi="Arial" w:cs="Arial"/>
          <w:szCs w:val="22"/>
        </w:rPr>
        <w:t>etc</w:t>
      </w:r>
      <w:proofErr w:type="spellEnd"/>
    </w:p>
    <w:p w:rsidR="00CA585B" w:rsidRDefault="00CA585B" w:rsidP="00CA585B">
      <w:pPr>
        <w:ind w:firstLine="0"/>
        <w:rPr>
          <w:rFonts w:ascii="Arial" w:hAnsi="Arial" w:cs="Arial"/>
          <w:szCs w:val="22"/>
        </w:rPr>
      </w:pPr>
    </w:p>
    <w:p w:rsidR="00CA585B" w:rsidRDefault="00CA585B" w:rsidP="00CA585B">
      <w:pPr>
        <w:ind w:firstLine="0"/>
        <w:rPr>
          <w:rFonts w:ascii="Arial" w:hAnsi="Arial" w:cs="Arial"/>
          <w:szCs w:val="22"/>
        </w:rPr>
      </w:pPr>
    </w:p>
    <w:p w:rsidR="00CA585B" w:rsidRPr="00135863" w:rsidRDefault="009A3DA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POSICIÓN DE LAS LISTAS</w:t>
      </w:r>
    </w:p>
    <w:p w:rsidR="00CA585B" w:rsidRDefault="00CA585B" w:rsidP="00B25C68">
      <w:pPr>
        <w:ind w:firstLine="0"/>
        <w:rPr>
          <w:rFonts w:ascii="Arial" w:hAnsi="Arial" w:cs="Arial"/>
          <w:szCs w:val="22"/>
        </w:rPr>
      </w:pPr>
    </w:p>
    <w:p w:rsidR="0010709A" w:rsidRPr="0010709A" w:rsidRDefault="0010709A" w:rsidP="0010709A">
      <w:pPr>
        <w:ind w:firstLine="0"/>
        <w:rPr>
          <w:rFonts w:ascii="Arial" w:hAnsi="Arial" w:cs="Arial"/>
          <w:szCs w:val="22"/>
          <w:lang w:val="es-ES"/>
        </w:rPr>
      </w:pPr>
      <w:r>
        <w:rPr>
          <w:rFonts w:ascii="Arial" w:hAnsi="Arial" w:cs="Arial"/>
          <w:szCs w:val="22"/>
        </w:rPr>
        <w:tab/>
      </w:r>
      <w:r w:rsidRPr="009A1201">
        <w:rPr>
          <w:rFonts w:ascii="Arial" w:hAnsi="Arial" w:cs="Arial"/>
          <w:szCs w:val="22"/>
          <w:lang w:val="es-ES"/>
        </w:rPr>
        <w:t xml:space="preserve">Esta propiedad </w:t>
      </w:r>
      <w:r>
        <w:rPr>
          <w:rFonts w:ascii="Arial" w:hAnsi="Arial" w:cs="Arial"/>
          <w:szCs w:val="22"/>
          <w:lang w:val="es-ES"/>
        </w:rPr>
        <w:t xml:space="preserve">determina la posición de la segunda línea y siguientes de un elemento de </w:t>
      </w:r>
      <w:r w:rsidRPr="0010709A">
        <w:rPr>
          <w:rFonts w:ascii="Arial" w:hAnsi="Arial" w:cs="Arial"/>
          <w:szCs w:val="22"/>
          <w:lang w:val="es-ES"/>
        </w:rPr>
        <w:t>lista respecto al marcador. Su sintaxis es:</w:t>
      </w:r>
    </w:p>
    <w:p w:rsidR="0010709A" w:rsidRPr="0010709A" w:rsidRDefault="0010709A" w:rsidP="0010709A">
      <w:pPr>
        <w:rPr>
          <w:rFonts w:ascii="Arial" w:hAnsi="Arial" w:cs="Arial"/>
          <w:szCs w:val="22"/>
          <w:lang w:val="es-ES"/>
        </w:rPr>
      </w:pPr>
    </w:p>
    <w:p w:rsidR="0010709A" w:rsidRPr="00B4059A" w:rsidRDefault="0010709A" w:rsidP="0010709A">
      <w:pPr>
        <w:ind w:firstLine="0"/>
        <w:jc w:val="center"/>
        <w:rPr>
          <w:rFonts w:ascii="Arial" w:hAnsi="Arial" w:cs="Arial"/>
          <w:b/>
          <w:szCs w:val="22"/>
          <w:lang w:val="en-US"/>
        </w:rPr>
      </w:pPr>
      <w:proofErr w:type="gramStart"/>
      <w:r w:rsidRPr="00B4059A">
        <w:rPr>
          <w:rFonts w:ascii="Arial" w:hAnsi="Arial" w:cs="Arial"/>
          <w:b/>
          <w:szCs w:val="22"/>
          <w:lang w:val="en-US"/>
        </w:rPr>
        <w:t>list-style-position</w:t>
      </w:r>
      <w:proofErr w:type="gramEnd"/>
      <w:r w:rsidRPr="00B4059A">
        <w:rPr>
          <w:rFonts w:ascii="Arial" w:hAnsi="Arial" w:cs="Arial"/>
          <w:b/>
          <w:szCs w:val="22"/>
          <w:lang w:val="en-US"/>
        </w:rPr>
        <w:t>: outside / inside;</w:t>
      </w:r>
    </w:p>
    <w:p w:rsidR="0010709A" w:rsidRPr="00B4059A" w:rsidRDefault="0010709A" w:rsidP="0010709A">
      <w:pPr>
        <w:ind w:firstLine="0"/>
        <w:rPr>
          <w:rFonts w:ascii="Arial" w:hAnsi="Arial" w:cs="Arial"/>
          <w:szCs w:val="22"/>
          <w:lang w:val="en-US"/>
        </w:rPr>
      </w:pPr>
    </w:p>
    <w:p w:rsidR="0010709A" w:rsidRPr="0010709A" w:rsidRDefault="0010709A" w:rsidP="0010709A">
      <w:pPr>
        <w:ind w:firstLine="0"/>
        <w:rPr>
          <w:rFonts w:ascii="Arial" w:hAnsi="Arial" w:cs="Arial"/>
          <w:szCs w:val="22"/>
          <w:lang w:val="es-ES"/>
        </w:rPr>
      </w:pPr>
      <w:r w:rsidRPr="00B4059A">
        <w:rPr>
          <w:rFonts w:ascii="Arial" w:hAnsi="Arial" w:cs="Arial"/>
          <w:szCs w:val="22"/>
          <w:lang w:val="en-US"/>
        </w:rPr>
        <w:tab/>
      </w:r>
      <w:r w:rsidRPr="0010709A">
        <w:rPr>
          <w:rFonts w:ascii="Arial" w:hAnsi="Arial" w:cs="Arial"/>
          <w:szCs w:val="22"/>
          <w:lang w:val="es-ES"/>
        </w:rPr>
        <w:t>A tener en cuenta:</w:t>
      </w:r>
    </w:p>
    <w:p w:rsidR="0010709A" w:rsidRDefault="0010709A" w:rsidP="00290974">
      <w:pPr>
        <w:numPr>
          <w:ilvl w:val="0"/>
          <w:numId w:val="12"/>
        </w:numPr>
        <w:tabs>
          <w:tab w:val="clear" w:pos="720"/>
          <w:tab w:val="num" w:pos="993"/>
        </w:tabs>
        <w:ind w:left="993" w:hanging="284"/>
        <w:rPr>
          <w:rFonts w:ascii="Arial" w:hAnsi="Arial" w:cs="Arial"/>
          <w:szCs w:val="22"/>
          <w:lang w:val="es-ES"/>
        </w:rPr>
      </w:pPr>
      <w:r w:rsidRPr="0010709A">
        <w:rPr>
          <w:rFonts w:ascii="Arial" w:hAnsi="Arial" w:cs="Arial"/>
          <w:szCs w:val="22"/>
          <w:lang w:val="es-ES"/>
        </w:rPr>
        <w:t xml:space="preserve">El valor </w:t>
      </w:r>
      <w:proofErr w:type="spellStart"/>
      <w:r>
        <w:rPr>
          <w:rFonts w:ascii="Arial" w:hAnsi="Arial" w:cs="Arial"/>
          <w:b/>
          <w:szCs w:val="22"/>
          <w:lang w:val="es-ES"/>
        </w:rPr>
        <w:t>outside</w:t>
      </w:r>
      <w:proofErr w:type="spellEnd"/>
      <w:r w:rsidRPr="0010709A">
        <w:rPr>
          <w:rFonts w:ascii="Arial" w:hAnsi="Arial" w:cs="Arial"/>
          <w:szCs w:val="22"/>
          <w:lang w:val="es-ES"/>
        </w:rPr>
        <w:t xml:space="preserve"> </w:t>
      </w:r>
      <w:r>
        <w:rPr>
          <w:rFonts w:ascii="Arial" w:hAnsi="Arial" w:cs="Arial"/>
          <w:szCs w:val="22"/>
          <w:lang w:val="es-ES"/>
        </w:rPr>
        <w:t>es el valor por defecto y coincide con la presentación normal de las listas</w:t>
      </w:r>
      <w:r w:rsidRPr="0010709A">
        <w:rPr>
          <w:rFonts w:ascii="Arial" w:hAnsi="Arial" w:cs="Arial"/>
          <w:szCs w:val="22"/>
          <w:lang w:val="es-ES"/>
        </w:rPr>
        <w:t>.</w:t>
      </w:r>
    </w:p>
    <w:p w:rsidR="0010709A" w:rsidRDefault="0010709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10709A">
        <w:rPr>
          <w:rFonts w:ascii="Arial" w:hAnsi="Arial" w:cs="Arial"/>
          <w:b/>
          <w:szCs w:val="22"/>
          <w:lang w:val="es-ES"/>
        </w:rPr>
        <w:t>inside</w:t>
      </w:r>
      <w:proofErr w:type="spellEnd"/>
      <w:r>
        <w:rPr>
          <w:rFonts w:ascii="Arial" w:hAnsi="Arial" w:cs="Arial"/>
          <w:szCs w:val="22"/>
          <w:lang w:val="es-ES"/>
        </w:rPr>
        <w:t xml:space="preserve"> presenta un desplazamiento solamente para la primera línea del elemento de la lista. Las demás líneas del elemento se alinean con el marcador.</w:t>
      </w:r>
    </w:p>
    <w:p w:rsidR="0010709A" w:rsidRDefault="0010709A" w:rsidP="0010709A">
      <w:pPr>
        <w:rPr>
          <w:rFonts w:ascii="Arial" w:hAnsi="Arial" w:cs="Arial"/>
          <w:szCs w:val="22"/>
          <w:lang w:val="es-ES"/>
        </w:rPr>
      </w:pPr>
    </w:p>
    <w:p w:rsidR="00BD55EE" w:rsidRDefault="00BD55EE" w:rsidP="006375CD">
      <w:pPr>
        <w:ind w:firstLine="0"/>
        <w:rPr>
          <w:rFonts w:ascii="Arial" w:hAnsi="Arial" w:cs="Arial"/>
          <w:szCs w:val="22"/>
        </w:rPr>
      </w:pPr>
    </w:p>
    <w:p w:rsidR="00BD55EE" w:rsidRPr="00135863" w:rsidRDefault="00BD55EE"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INDICAR UNA IMAGEN COMO MARCADOR DE LISTAS</w:t>
      </w:r>
    </w:p>
    <w:p w:rsidR="00725F14" w:rsidRDefault="00725F14" w:rsidP="00725F14">
      <w:pPr>
        <w:ind w:firstLine="0"/>
        <w:rPr>
          <w:rFonts w:ascii="Arial" w:hAnsi="Arial" w:cs="Arial"/>
          <w:szCs w:val="22"/>
        </w:rPr>
      </w:pPr>
    </w:p>
    <w:p w:rsidR="00EC42A8" w:rsidRPr="0010709A" w:rsidRDefault="00EC42A8" w:rsidP="00EC42A8">
      <w:pPr>
        <w:ind w:firstLine="0"/>
        <w:rPr>
          <w:rFonts w:ascii="Arial" w:hAnsi="Arial" w:cs="Arial"/>
          <w:szCs w:val="22"/>
          <w:lang w:val="es-ES"/>
        </w:rPr>
      </w:pPr>
      <w:r>
        <w:rPr>
          <w:rFonts w:ascii="Arial" w:hAnsi="Arial" w:cs="Arial"/>
          <w:szCs w:val="22"/>
        </w:rPr>
        <w:tab/>
      </w:r>
      <w:r w:rsidRPr="009A1201">
        <w:rPr>
          <w:rFonts w:ascii="Arial" w:hAnsi="Arial" w:cs="Arial"/>
          <w:szCs w:val="22"/>
          <w:lang w:val="es-ES"/>
        </w:rPr>
        <w:t xml:space="preserve">Esta propiedad </w:t>
      </w:r>
      <w:r>
        <w:rPr>
          <w:rFonts w:ascii="Arial" w:hAnsi="Arial" w:cs="Arial"/>
          <w:szCs w:val="22"/>
          <w:lang w:val="es-ES"/>
        </w:rPr>
        <w:t>permite utilizar una imagen como marcador de una lista.</w:t>
      </w:r>
      <w:r w:rsidRPr="0010709A">
        <w:rPr>
          <w:rFonts w:ascii="Arial" w:hAnsi="Arial" w:cs="Arial"/>
          <w:szCs w:val="22"/>
          <w:lang w:val="es-ES"/>
        </w:rPr>
        <w:t xml:space="preserve"> Su sintaxis es:</w:t>
      </w:r>
    </w:p>
    <w:p w:rsidR="00EC42A8" w:rsidRPr="0010709A" w:rsidRDefault="00EC42A8" w:rsidP="00EC42A8">
      <w:pPr>
        <w:rPr>
          <w:rFonts w:ascii="Arial" w:hAnsi="Arial" w:cs="Arial"/>
          <w:szCs w:val="22"/>
          <w:lang w:val="es-ES"/>
        </w:rPr>
      </w:pPr>
    </w:p>
    <w:p w:rsidR="00EC42A8" w:rsidRPr="00EC42A8" w:rsidRDefault="00E42799" w:rsidP="00EC42A8">
      <w:pPr>
        <w:ind w:firstLine="0"/>
        <w:jc w:val="center"/>
        <w:rPr>
          <w:rFonts w:ascii="Arial" w:hAnsi="Arial" w:cs="Arial"/>
          <w:b/>
          <w:szCs w:val="22"/>
          <w:lang w:val="es-ES"/>
        </w:rPr>
      </w:pPr>
      <w:proofErr w:type="spellStart"/>
      <w:r>
        <w:rPr>
          <w:rFonts w:ascii="Arial" w:hAnsi="Arial" w:cs="Arial"/>
          <w:b/>
          <w:szCs w:val="22"/>
          <w:lang w:val="es-ES"/>
        </w:rPr>
        <w:t>list-style-image</w:t>
      </w:r>
      <w:proofErr w:type="spellEnd"/>
      <w:r w:rsidR="00EC42A8" w:rsidRPr="00EC42A8">
        <w:rPr>
          <w:rFonts w:ascii="Arial" w:hAnsi="Arial" w:cs="Arial"/>
          <w:b/>
          <w:szCs w:val="22"/>
          <w:lang w:val="es-ES"/>
        </w:rPr>
        <w:t xml:space="preserve">: </w:t>
      </w:r>
      <w:proofErr w:type="spellStart"/>
      <w:r>
        <w:rPr>
          <w:rFonts w:ascii="Arial" w:hAnsi="Arial" w:cs="Arial"/>
          <w:b/>
          <w:szCs w:val="22"/>
          <w:lang w:val="es-ES"/>
        </w:rPr>
        <w:t>url</w:t>
      </w:r>
      <w:proofErr w:type="spellEnd"/>
      <w:r>
        <w:rPr>
          <w:rFonts w:ascii="Arial" w:hAnsi="Arial" w:cs="Arial"/>
          <w:b/>
          <w:szCs w:val="22"/>
          <w:lang w:val="es-ES"/>
        </w:rPr>
        <w:t>(</w:t>
      </w:r>
      <w:proofErr w:type="spellStart"/>
      <w:r>
        <w:rPr>
          <w:rFonts w:ascii="Arial" w:hAnsi="Arial" w:cs="Arial"/>
          <w:b/>
          <w:szCs w:val="22"/>
          <w:lang w:val="es-ES"/>
        </w:rPr>
        <w:t>ruta_del_archivo_de_imagen</w:t>
      </w:r>
      <w:proofErr w:type="spellEnd"/>
      <w:r>
        <w:rPr>
          <w:rFonts w:ascii="Arial" w:hAnsi="Arial" w:cs="Arial"/>
          <w:b/>
          <w:szCs w:val="22"/>
          <w:lang w:val="es-ES"/>
        </w:rPr>
        <w:t xml:space="preserve">) / </w:t>
      </w:r>
      <w:proofErr w:type="spellStart"/>
      <w:r>
        <w:rPr>
          <w:rFonts w:ascii="Arial" w:hAnsi="Arial" w:cs="Arial"/>
          <w:b/>
          <w:szCs w:val="22"/>
          <w:lang w:val="es-ES"/>
        </w:rPr>
        <w:t>none</w:t>
      </w:r>
      <w:proofErr w:type="spellEnd"/>
      <w:r w:rsidR="00EC42A8" w:rsidRPr="00EC42A8">
        <w:rPr>
          <w:rFonts w:ascii="Arial" w:hAnsi="Arial" w:cs="Arial"/>
          <w:b/>
          <w:szCs w:val="22"/>
          <w:lang w:val="es-ES"/>
        </w:rPr>
        <w:t>;</w:t>
      </w:r>
    </w:p>
    <w:p w:rsidR="00EC42A8" w:rsidRPr="00EC42A8" w:rsidRDefault="00EC42A8" w:rsidP="00EC42A8">
      <w:pPr>
        <w:ind w:firstLine="0"/>
        <w:rPr>
          <w:rFonts w:ascii="Arial" w:hAnsi="Arial" w:cs="Arial"/>
          <w:szCs w:val="22"/>
          <w:lang w:val="es-ES"/>
        </w:rPr>
      </w:pPr>
    </w:p>
    <w:p w:rsidR="00EC42A8" w:rsidRPr="00055087" w:rsidRDefault="00EC42A8" w:rsidP="00EC42A8">
      <w:pPr>
        <w:ind w:firstLine="0"/>
        <w:rPr>
          <w:rFonts w:ascii="Arial" w:hAnsi="Arial" w:cs="Arial"/>
          <w:b/>
          <w:i/>
          <w:szCs w:val="22"/>
          <w:u w:val="single"/>
          <w:lang w:val="es-ES"/>
        </w:rPr>
      </w:pPr>
      <w:r w:rsidRPr="00EC42A8">
        <w:rPr>
          <w:rFonts w:ascii="Arial" w:hAnsi="Arial" w:cs="Arial"/>
          <w:szCs w:val="22"/>
          <w:lang w:val="es-ES"/>
        </w:rPr>
        <w:tab/>
      </w:r>
      <w:r w:rsidR="00055087" w:rsidRPr="00055087">
        <w:rPr>
          <w:rFonts w:ascii="Arial" w:hAnsi="Arial" w:cs="Arial"/>
          <w:b/>
          <w:i/>
          <w:szCs w:val="22"/>
          <w:u w:val="single"/>
          <w:lang w:val="es-ES"/>
        </w:rPr>
        <w:t>Veamos como funcionan estas propiedades realizando la práctica 6.9.</w:t>
      </w:r>
    </w:p>
    <w:p w:rsidR="000A4DD6" w:rsidRPr="00EC42A8" w:rsidRDefault="000A4DD6" w:rsidP="00DC6A48">
      <w:pPr>
        <w:ind w:firstLine="0"/>
        <w:rPr>
          <w:rFonts w:ascii="Arial" w:hAnsi="Arial" w:cs="Arial"/>
          <w:szCs w:val="22"/>
          <w:lang w:val="es-ES"/>
        </w:rPr>
      </w:pPr>
    </w:p>
    <w:p w:rsidR="00BD55EE" w:rsidRDefault="00BD55EE" w:rsidP="00DC6A48">
      <w:pPr>
        <w:ind w:firstLine="0"/>
        <w:rPr>
          <w:rFonts w:ascii="Arial" w:hAnsi="Arial" w:cs="Arial"/>
          <w:szCs w:val="22"/>
        </w:rPr>
      </w:pPr>
    </w:p>
    <w:p w:rsidR="00BD55EE" w:rsidRPr="00135863" w:rsidRDefault="0043348B"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DECLARACIÓN ABREVIADA PARA ESTILOS DE LISTAS</w:t>
      </w:r>
    </w:p>
    <w:p w:rsidR="00D577D4" w:rsidRPr="009A1201" w:rsidRDefault="00D577D4" w:rsidP="00DC6A48">
      <w:pPr>
        <w:ind w:firstLine="0"/>
        <w:rPr>
          <w:rFonts w:ascii="Arial" w:hAnsi="Arial" w:cs="Arial"/>
          <w:szCs w:val="22"/>
          <w:lang w:val="es-ES"/>
        </w:rPr>
      </w:pPr>
    </w:p>
    <w:p w:rsidR="000A4DD6" w:rsidRDefault="000A4DD6" w:rsidP="000A4DD6">
      <w:pPr>
        <w:ind w:firstLine="0"/>
        <w:rPr>
          <w:rFonts w:ascii="Arial" w:hAnsi="Arial" w:cs="Arial"/>
          <w:szCs w:val="22"/>
          <w:lang w:val="es-ES"/>
        </w:rPr>
      </w:pPr>
      <w:r>
        <w:rPr>
          <w:rFonts w:ascii="Arial" w:hAnsi="Arial" w:cs="Arial"/>
          <w:szCs w:val="22"/>
          <w:lang w:val="es-ES"/>
        </w:rPr>
        <w:tab/>
        <w:t>La declaración abreviada de estilos de listas permite agrupar los valores correspondientes a las listas en una única declaración siguiendo el siguiente ejemplo:</w:t>
      </w:r>
    </w:p>
    <w:p w:rsidR="000A4DD6" w:rsidRDefault="000A4DD6" w:rsidP="000A4DD6">
      <w:pPr>
        <w:ind w:firstLine="0"/>
        <w:rPr>
          <w:rFonts w:ascii="Arial" w:hAnsi="Arial" w:cs="Arial"/>
          <w:szCs w:val="22"/>
          <w:lang w:val="es-ES"/>
        </w:rPr>
      </w:pPr>
    </w:p>
    <w:p w:rsidR="000A4DD6" w:rsidRPr="00475EF2" w:rsidRDefault="000A4DD6" w:rsidP="000A4DD6">
      <w:pPr>
        <w:ind w:firstLine="0"/>
        <w:jc w:val="center"/>
        <w:rPr>
          <w:rFonts w:ascii="Arial" w:hAnsi="Arial" w:cs="Arial"/>
          <w:b/>
          <w:szCs w:val="22"/>
          <w:lang w:val="en-US"/>
        </w:rPr>
      </w:pPr>
      <w:r w:rsidRPr="00475EF2">
        <w:rPr>
          <w:rFonts w:ascii="Arial" w:hAnsi="Arial" w:cs="Arial"/>
          <w:b/>
          <w:szCs w:val="22"/>
          <w:lang w:val="en-US"/>
        </w:rPr>
        <w:t xml:space="preserve">list-style: </w:t>
      </w:r>
      <w:proofErr w:type="spellStart"/>
      <w:r w:rsidRPr="00475EF2">
        <w:rPr>
          <w:rFonts w:ascii="Arial" w:hAnsi="Arial" w:cs="Arial"/>
          <w:b/>
          <w:szCs w:val="22"/>
          <w:lang w:val="en-US"/>
        </w:rPr>
        <w:t>url</w:t>
      </w:r>
      <w:proofErr w:type="spellEnd"/>
      <w:r w:rsidRPr="00475EF2">
        <w:rPr>
          <w:rFonts w:ascii="Arial" w:hAnsi="Arial" w:cs="Arial"/>
          <w:b/>
          <w:szCs w:val="22"/>
          <w:lang w:val="en-US"/>
        </w:rPr>
        <w:t>(mimarcador.png) circle inside;</w:t>
      </w:r>
    </w:p>
    <w:p w:rsidR="000A4DD6" w:rsidRPr="00475EF2" w:rsidRDefault="000A4DD6" w:rsidP="000A4DD6">
      <w:pPr>
        <w:ind w:firstLine="0"/>
        <w:rPr>
          <w:rFonts w:ascii="Arial" w:hAnsi="Arial" w:cs="Arial"/>
          <w:szCs w:val="22"/>
          <w:lang w:val="en-US"/>
        </w:rPr>
      </w:pPr>
    </w:p>
    <w:p w:rsidR="000A4DD6" w:rsidRDefault="000A4DD6" w:rsidP="000A4DD6">
      <w:pPr>
        <w:ind w:firstLine="0"/>
        <w:rPr>
          <w:rFonts w:ascii="Arial" w:hAnsi="Arial" w:cs="Arial"/>
          <w:szCs w:val="22"/>
          <w:lang w:val="es-ES"/>
        </w:rPr>
      </w:pPr>
      <w:r w:rsidRPr="00475EF2">
        <w:rPr>
          <w:rFonts w:ascii="Arial" w:hAnsi="Arial" w:cs="Arial"/>
          <w:szCs w:val="22"/>
          <w:lang w:val="en-US"/>
        </w:rPr>
        <w:tab/>
      </w:r>
      <w:r w:rsidRPr="00EF5EF5">
        <w:rPr>
          <w:rFonts w:ascii="Arial" w:hAnsi="Arial" w:cs="Arial"/>
          <w:szCs w:val="22"/>
          <w:lang w:val="es-ES"/>
        </w:rPr>
        <w:t>A tener en cuenta:</w:t>
      </w:r>
    </w:p>
    <w:p w:rsidR="000A4DD6" w:rsidRDefault="000A4DD6"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Los valores se reagrupan y separan por espacios.</w:t>
      </w:r>
    </w:p>
    <w:p w:rsidR="00B05287" w:rsidRDefault="00B05287"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Ningún valor es obligatorio, y es posible definir un solo valor.</w:t>
      </w:r>
    </w:p>
    <w:p w:rsidR="00B05287" w:rsidRDefault="00B05287" w:rsidP="00290974">
      <w:pPr>
        <w:numPr>
          <w:ilvl w:val="0"/>
          <w:numId w:val="12"/>
        </w:numPr>
        <w:tabs>
          <w:tab w:val="clear" w:pos="720"/>
          <w:tab w:val="num" w:pos="993"/>
        </w:tabs>
        <w:ind w:left="993" w:hanging="284"/>
        <w:rPr>
          <w:rFonts w:ascii="Arial" w:hAnsi="Arial" w:cs="Arial"/>
          <w:szCs w:val="22"/>
        </w:rPr>
      </w:pPr>
      <w:r>
        <w:rPr>
          <w:rFonts w:ascii="Arial" w:hAnsi="Arial" w:cs="Arial"/>
          <w:szCs w:val="22"/>
        </w:rPr>
        <w:t>Hemos puesto el valor “</w:t>
      </w:r>
      <w:proofErr w:type="spellStart"/>
      <w:r w:rsidRPr="00B05287">
        <w:rPr>
          <w:rFonts w:ascii="Arial" w:hAnsi="Arial" w:cs="Arial"/>
          <w:b/>
          <w:szCs w:val="22"/>
        </w:rPr>
        <w:t>circle</w:t>
      </w:r>
      <w:proofErr w:type="spellEnd"/>
      <w:r>
        <w:rPr>
          <w:rFonts w:ascii="Arial" w:hAnsi="Arial" w:cs="Arial"/>
          <w:szCs w:val="22"/>
        </w:rPr>
        <w:t>” para indicar que si el navegador no encuentra la imagen en la ruta especificada, muestre un marcador de tipo círculo.</w:t>
      </w:r>
    </w:p>
    <w:p w:rsidR="00D577D4" w:rsidRDefault="00D577D4" w:rsidP="00DC6A48">
      <w:pPr>
        <w:ind w:firstLine="0"/>
        <w:rPr>
          <w:rFonts w:ascii="Arial" w:hAnsi="Arial" w:cs="Arial"/>
          <w:szCs w:val="22"/>
        </w:rPr>
      </w:pPr>
    </w:p>
    <w:p w:rsidR="00111532" w:rsidRPr="00F268F2" w:rsidRDefault="00111532" w:rsidP="00111532">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6</w:t>
      </w:r>
      <w:r w:rsidRPr="00F268F2">
        <w:rPr>
          <w:b/>
          <w:i/>
          <w:u w:val="single"/>
        </w:rPr>
        <w:t>.</w:t>
      </w:r>
    </w:p>
    <w:p w:rsidR="001C0BE2" w:rsidRPr="000A4DD6" w:rsidRDefault="001C0BE2" w:rsidP="00DC6A48">
      <w:pPr>
        <w:ind w:firstLine="0"/>
        <w:rPr>
          <w:rFonts w:ascii="Arial" w:hAnsi="Arial" w:cs="Arial"/>
          <w:szCs w:val="22"/>
        </w:rPr>
      </w:pPr>
    </w:p>
    <w:p w:rsidR="004031CB" w:rsidRDefault="004031CB">
      <w:pPr>
        <w:ind w:firstLine="0"/>
        <w:jc w:val="left"/>
      </w:pPr>
      <w:r>
        <w:br w:type="page"/>
      </w:r>
    </w:p>
    <w:p w:rsidR="00344EBD" w:rsidRDefault="00061EC1" w:rsidP="00344EBD">
      <w:pPr>
        <w:pStyle w:val="TITULO1"/>
        <w:rPr>
          <w:lang w:val="es-ES_tradnl"/>
        </w:rPr>
      </w:pPr>
      <w:r>
        <w:rPr>
          <w:lang w:val="es-ES_tradnl"/>
        </w:rPr>
        <w:lastRenderedPageBreak/>
        <w:t>CAPÍTULO</w:t>
      </w:r>
      <w:r w:rsidR="00344EBD">
        <w:rPr>
          <w:lang w:val="es-ES_tradnl"/>
        </w:rPr>
        <w:t xml:space="preserve"> 7</w:t>
      </w:r>
      <w:r w:rsidR="00E35E3B" w:rsidRPr="00344EBD">
        <w:rPr>
          <w:lang w:val="es-ES_tradnl"/>
        </w:rPr>
        <w:t xml:space="preserve"> – USO </w:t>
      </w:r>
      <w:r w:rsidR="00A83022" w:rsidRPr="00344EBD">
        <w:rPr>
          <w:lang w:val="es-ES_tradnl"/>
        </w:rPr>
        <w:t>DE IM</w:t>
      </w:r>
      <w:r w:rsidR="00344EBD">
        <w:rPr>
          <w:lang w:val="es-ES_tradnl"/>
        </w:rPr>
        <w:t xml:space="preserve">ÁGENES </w:t>
      </w:r>
      <w:r w:rsidR="00E35E3B" w:rsidRPr="00344EBD">
        <w:rPr>
          <w:lang w:val="es-ES_tradnl"/>
        </w:rPr>
        <w:t>Y FONDOS</w:t>
      </w:r>
    </w:p>
    <w:p w:rsidR="00D577D4" w:rsidRPr="00344EBD" w:rsidRDefault="00E35E3B" w:rsidP="00344EBD">
      <w:pPr>
        <w:pStyle w:val="TITULO1"/>
        <w:rPr>
          <w:lang w:val="es-ES_tradnl"/>
        </w:rPr>
      </w:pPr>
      <w:r w:rsidRPr="00344EBD">
        <w:rPr>
          <w:lang w:val="es-ES_tradnl"/>
        </w:rPr>
        <w:t>CON HTML</w:t>
      </w:r>
      <w:r w:rsidR="00032614" w:rsidRPr="00344EBD">
        <w:rPr>
          <w:lang w:val="es-ES_tradnl"/>
        </w:rPr>
        <w:t xml:space="preserve"> y CSS</w:t>
      </w:r>
    </w:p>
    <w:p w:rsidR="00D577D4" w:rsidRDefault="00D577D4" w:rsidP="00DC6A48">
      <w:pPr>
        <w:ind w:firstLine="0"/>
        <w:rPr>
          <w:rFonts w:ascii="Arial" w:hAnsi="Arial" w:cs="Arial"/>
          <w:szCs w:val="22"/>
        </w:rPr>
      </w:pPr>
    </w:p>
    <w:p w:rsidR="006A0C54" w:rsidRDefault="006A0C54" w:rsidP="00DC6A48">
      <w:pPr>
        <w:ind w:firstLine="0"/>
        <w:rPr>
          <w:rFonts w:ascii="Arial" w:hAnsi="Arial" w:cs="Arial"/>
          <w:szCs w:val="22"/>
        </w:rPr>
      </w:pPr>
    </w:p>
    <w:p w:rsidR="006A0C54" w:rsidRDefault="006A0C54" w:rsidP="00DC6A48">
      <w:pPr>
        <w:ind w:firstLine="0"/>
        <w:rPr>
          <w:rFonts w:ascii="Arial" w:hAnsi="Arial" w:cs="Arial"/>
          <w:szCs w:val="22"/>
        </w:rPr>
      </w:pPr>
    </w:p>
    <w:p w:rsidR="00E35E3B" w:rsidRPr="00135863" w:rsidRDefault="00E35E3B"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FORMATOS DE IMAGEN PARA LA WEB</w:t>
      </w:r>
    </w:p>
    <w:p w:rsidR="00E35E3B" w:rsidRDefault="00E35E3B" w:rsidP="00DC6A48">
      <w:pPr>
        <w:ind w:firstLine="0"/>
        <w:rPr>
          <w:rFonts w:ascii="Arial" w:hAnsi="Arial" w:cs="Arial"/>
          <w:szCs w:val="22"/>
        </w:rPr>
      </w:pPr>
    </w:p>
    <w:p w:rsidR="00E35E3B" w:rsidRDefault="00AF17AE" w:rsidP="00DC6A48">
      <w:pPr>
        <w:ind w:firstLine="0"/>
        <w:rPr>
          <w:rFonts w:ascii="Arial" w:hAnsi="Arial" w:cs="Arial"/>
          <w:szCs w:val="22"/>
        </w:rPr>
      </w:pPr>
      <w:r>
        <w:rPr>
          <w:rFonts w:ascii="Arial" w:hAnsi="Arial" w:cs="Arial"/>
          <w:szCs w:val="22"/>
        </w:rPr>
        <w:tab/>
        <w:t>Existen tres formatos de imagen más utilizados en la creación de páginas web. Debemos conocer sus características básicas para emplear el más adecuado a nuestras necesidades. Son:</w:t>
      </w:r>
    </w:p>
    <w:p w:rsidR="00AF17AE" w:rsidRDefault="00AF17AE" w:rsidP="00DC6A48">
      <w:pPr>
        <w:ind w:firstLine="0"/>
        <w:rPr>
          <w:rFonts w:ascii="Arial" w:hAnsi="Arial" w:cs="Arial"/>
          <w:szCs w:val="22"/>
        </w:rPr>
      </w:pPr>
    </w:p>
    <w:p w:rsidR="00AF17AE" w:rsidRDefault="00AF17AE" w:rsidP="00290974">
      <w:pPr>
        <w:numPr>
          <w:ilvl w:val="0"/>
          <w:numId w:val="12"/>
        </w:numPr>
        <w:tabs>
          <w:tab w:val="clear" w:pos="720"/>
          <w:tab w:val="num" w:pos="993"/>
        </w:tabs>
        <w:ind w:left="993" w:hanging="284"/>
        <w:rPr>
          <w:rFonts w:ascii="Arial" w:hAnsi="Arial" w:cs="Arial"/>
          <w:szCs w:val="22"/>
          <w:lang w:val="es-ES"/>
        </w:rPr>
      </w:pPr>
      <w:proofErr w:type="spellStart"/>
      <w:r w:rsidRPr="00D328AD">
        <w:rPr>
          <w:rFonts w:ascii="Arial" w:hAnsi="Arial" w:cs="Arial"/>
          <w:szCs w:val="22"/>
          <w:lang w:val="en-US"/>
        </w:rPr>
        <w:t>Formato</w:t>
      </w:r>
      <w:proofErr w:type="spellEnd"/>
      <w:r w:rsidRPr="004359EF">
        <w:rPr>
          <w:rFonts w:ascii="Arial" w:hAnsi="Arial" w:cs="Arial"/>
          <w:szCs w:val="22"/>
          <w:lang w:val="en-US"/>
        </w:rPr>
        <w:t xml:space="preserve"> GIF (Graphics Interchange Format). </w:t>
      </w:r>
      <w:r w:rsidR="00D07A68">
        <w:rPr>
          <w:rFonts w:ascii="Arial" w:hAnsi="Arial" w:cs="Arial"/>
          <w:szCs w:val="22"/>
          <w:lang w:val="es-ES"/>
        </w:rPr>
        <w:t xml:space="preserve">Fue el primero que se </w:t>
      </w:r>
      <w:r w:rsidR="002F416D">
        <w:rPr>
          <w:rFonts w:ascii="Arial" w:hAnsi="Arial" w:cs="Arial"/>
          <w:szCs w:val="22"/>
          <w:lang w:val="es-ES"/>
        </w:rPr>
        <w:t>utilizó</w:t>
      </w:r>
      <w:r w:rsidR="00D07A68">
        <w:rPr>
          <w:rFonts w:ascii="Arial" w:hAnsi="Arial" w:cs="Arial"/>
          <w:szCs w:val="22"/>
          <w:lang w:val="es-ES"/>
        </w:rPr>
        <w:t xml:space="preserve"> en la web.</w:t>
      </w:r>
    </w:p>
    <w:p w:rsidR="00D07A68" w:rsidRDefault="00D07A68" w:rsidP="00290974">
      <w:pPr>
        <w:numPr>
          <w:ilvl w:val="1"/>
          <w:numId w:val="12"/>
        </w:numPr>
        <w:rPr>
          <w:rFonts w:ascii="Arial" w:hAnsi="Arial" w:cs="Arial"/>
          <w:szCs w:val="22"/>
          <w:lang w:val="es-ES"/>
        </w:rPr>
      </w:pPr>
      <w:r>
        <w:rPr>
          <w:rFonts w:ascii="Arial" w:hAnsi="Arial" w:cs="Arial"/>
          <w:szCs w:val="22"/>
          <w:lang w:val="es-ES"/>
        </w:rPr>
        <w:t>Tiene un peso reducido.</w:t>
      </w:r>
    </w:p>
    <w:p w:rsidR="00D07A68" w:rsidRDefault="00D07A68" w:rsidP="00290974">
      <w:pPr>
        <w:numPr>
          <w:ilvl w:val="1"/>
          <w:numId w:val="12"/>
        </w:numPr>
        <w:rPr>
          <w:rFonts w:ascii="Arial" w:hAnsi="Arial" w:cs="Arial"/>
          <w:szCs w:val="22"/>
          <w:lang w:val="es-ES"/>
        </w:rPr>
      </w:pPr>
      <w:r>
        <w:rPr>
          <w:rFonts w:ascii="Arial" w:hAnsi="Arial" w:cs="Arial"/>
          <w:szCs w:val="22"/>
          <w:lang w:val="es-ES"/>
        </w:rPr>
        <w:t>Sólo permite un máximo de 256 colores.</w:t>
      </w:r>
    </w:p>
    <w:p w:rsidR="00D07A68" w:rsidRDefault="00D07A68" w:rsidP="00290974">
      <w:pPr>
        <w:numPr>
          <w:ilvl w:val="1"/>
          <w:numId w:val="12"/>
        </w:numPr>
        <w:rPr>
          <w:rFonts w:ascii="Arial" w:hAnsi="Arial" w:cs="Arial"/>
          <w:szCs w:val="22"/>
          <w:lang w:val="es-ES"/>
        </w:rPr>
      </w:pPr>
      <w:r>
        <w:rPr>
          <w:rFonts w:ascii="Arial" w:hAnsi="Arial" w:cs="Arial"/>
          <w:szCs w:val="22"/>
          <w:lang w:val="es-ES"/>
        </w:rPr>
        <w:t xml:space="preserve">Permite construir animaciones, lo que se conoce como </w:t>
      </w:r>
      <w:proofErr w:type="spellStart"/>
      <w:r>
        <w:rPr>
          <w:rFonts w:ascii="Arial" w:hAnsi="Arial" w:cs="Arial"/>
          <w:szCs w:val="22"/>
          <w:lang w:val="es-ES"/>
        </w:rPr>
        <w:t>GIFs</w:t>
      </w:r>
      <w:proofErr w:type="spellEnd"/>
      <w:r>
        <w:rPr>
          <w:rFonts w:ascii="Arial" w:hAnsi="Arial" w:cs="Arial"/>
          <w:szCs w:val="22"/>
          <w:lang w:val="es-ES"/>
        </w:rPr>
        <w:t xml:space="preserve"> animados.</w:t>
      </w:r>
    </w:p>
    <w:p w:rsidR="00D07A68" w:rsidRDefault="00D07A68" w:rsidP="00290974">
      <w:pPr>
        <w:numPr>
          <w:ilvl w:val="1"/>
          <w:numId w:val="12"/>
        </w:numPr>
        <w:rPr>
          <w:rFonts w:ascii="Arial" w:hAnsi="Arial" w:cs="Arial"/>
          <w:szCs w:val="22"/>
          <w:lang w:val="es-ES"/>
        </w:rPr>
      </w:pPr>
      <w:r>
        <w:rPr>
          <w:rFonts w:ascii="Arial" w:hAnsi="Arial" w:cs="Arial"/>
          <w:szCs w:val="22"/>
          <w:lang w:val="es-ES"/>
        </w:rPr>
        <w:t>No es bueno para fotos pero si para logotipos, botones, puntos, barras y elementos gráficos que no precisen de una paleta de colores muy extensa.</w:t>
      </w:r>
    </w:p>
    <w:p w:rsidR="00D07A68" w:rsidRPr="00D07A68" w:rsidRDefault="00D07A68" w:rsidP="00D07A68">
      <w:pPr>
        <w:ind w:left="1080" w:firstLine="0"/>
        <w:rPr>
          <w:rFonts w:ascii="Arial" w:hAnsi="Arial" w:cs="Arial"/>
          <w:szCs w:val="22"/>
          <w:lang w:val="es-ES"/>
        </w:rPr>
      </w:pPr>
    </w:p>
    <w:p w:rsidR="00AF17AE" w:rsidRPr="0038187F" w:rsidRDefault="00AF17AE" w:rsidP="00290974">
      <w:pPr>
        <w:numPr>
          <w:ilvl w:val="0"/>
          <w:numId w:val="12"/>
        </w:numPr>
        <w:tabs>
          <w:tab w:val="clear" w:pos="720"/>
          <w:tab w:val="num" w:pos="993"/>
        </w:tabs>
        <w:ind w:left="993" w:hanging="284"/>
        <w:rPr>
          <w:rFonts w:ascii="Arial" w:hAnsi="Arial" w:cs="Arial"/>
          <w:szCs w:val="22"/>
          <w:lang w:val="es-ES"/>
        </w:rPr>
      </w:pPr>
      <w:proofErr w:type="spellStart"/>
      <w:r w:rsidRPr="00D328AD">
        <w:rPr>
          <w:rFonts w:ascii="Arial" w:hAnsi="Arial" w:cs="Arial"/>
          <w:szCs w:val="22"/>
          <w:lang w:val="en-US"/>
        </w:rPr>
        <w:t>Formato</w:t>
      </w:r>
      <w:proofErr w:type="spellEnd"/>
      <w:r w:rsidRPr="004359EF">
        <w:rPr>
          <w:rFonts w:ascii="Arial" w:hAnsi="Arial" w:cs="Arial"/>
          <w:szCs w:val="22"/>
          <w:lang w:val="en-US"/>
        </w:rPr>
        <w:t xml:space="preserve"> JPEG</w:t>
      </w:r>
      <w:r w:rsidR="00D07A68" w:rsidRPr="004359EF">
        <w:rPr>
          <w:rFonts w:ascii="Arial" w:hAnsi="Arial" w:cs="Arial"/>
          <w:szCs w:val="22"/>
          <w:lang w:val="en-US"/>
        </w:rPr>
        <w:t xml:space="preserve"> (Joint Photographic Expert Group</w:t>
      </w:r>
      <w:r w:rsidR="0038187F" w:rsidRPr="004359EF">
        <w:rPr>
          <w:rFonts w:ascii="Arial" w:hAnsi="Arial" w:cs="Arial"/>
          <w:szCs w:val="22"/>
          <w:lang w:val="en-US"/>
        </w:rPr>
        <w:t xml:space="preserve">). </w:t>
      </w:r>
      <w:r w:rsidR="0038187F" w:rsidRPr="0038187F">
        <w:rPr>
          <w:rFonts w:ascii="Arial" w:hAnsi="Arial" w:cs="Arial"/>
          <w:szCs w:val="22"/>
          <w:lang w:val="es-ES"/>
        </w:rPr>
        <w:t>Es el formato más extendido en el mundo de la fotografía digital.</w:t>
      </w:r>
    </w:p>
    <w:p w:rsidR="0038187F" w:rsidRPr="0038187F" w:rsidRDefault="0038187F" w:rsidP="00290974">
      <w:pPr>
        <w:numPr>
          <w:ilvl w:val="1"/>
          <w:numId w:val="12"/>
        </w:numPr>
        <w:rPr>
          <w:rFonts w:ascii="Arial" w:hAnsi="Arial" w:cs="Arial"/>
          <w:szCs w:val="22"/>
          <w:lang w:val="es-ES"/>
        </w:rPr>
      </w:pPr>
      <w:r w:rsidRPr="0038187F">
        <w:rPr>
          <w:rFonts w:ascii="Arial" w:hAnsi="Arial" w:cs="Arial"/>
          <w:szCs w:val="22"/>
          <w:lang w:val="es-ES"/>
        </w:rPr>
        <w:t>Permite hasta 16,7 millones de colores.</w:t>
      </w:r>
    </w:p>
    <w:p w:rsidR="0038187F" w:rsidRPr="0038187F" w:rsidRDefault="0038187F" w:rsidP="00290974">
      <w:pPr>
        <w:numPr>
          <w:ilvl w:val="1"/>
          <w:numId w:val="12"/>
        </w:numPr>
        <w:rPr>
          <w:rFonts w:ascii="Arial" w:hAnsi="Arial" w:cs="Arial"/>
          <w:szCs w:val="22"/>
          <w:lang w:val="es-ES"/>
        </w:rPr>
      </w:pPr>
      <w:r w:rsidRPr="0038187F">
        <w:rPr>
          <w:rFonts w:ascii="Arial" w:hAnsi="Arial" w:cs="Arial"/>
          <w:szCs w:val="22"/>
          <w:lang w:val="es-ES"/>
        </w:rPr>
        <w:t>Una tasa de comprensión de entre el 15% y el 20% generará una imagen de calidad satisfactoria con un tamaño de archivo reducido.</w:t>
      </w:r>
    </w:p>
    <w:p w:rsidR="0038187F" w:rsidRPr="0038187F" w:rsidRDefault="0038187F" w:rsidP="00290974">
      <w:pPr>
        <w:numPr>
          <w:ilvl w:val="1"/>
          <w:numId w:val="12"/>
        </w:numPr>
        <w:rPr>
          <w:rFonts w:ascii="Arial" w:hAnsi="Arial" w:cs="Arial"/>
          <w:szCs w:val="22"/>
          <w:lang w:val="es-ES"/>
        </w:rPr>
      </w:pPr>
      <w:r w:rsidRPr="0038187F">
        <w:rPr>
          <w:rFonts w:ascii="Arial" w:hAnsi="Arial" w:cs="Arial"/>
          <w:szCs w:val="22"/>
          <w:lang w:val="es-ES"/>
        </w:rPr>
        <w:t>Es un formato excelente para las fotografías aunque puede generar deformaciones en los degradados de color, las esquinas y los bordes.</w:t>
      </w:r>
    </w:p>
    <w:p w:rsidR="0038187F" w:rsidRPr="0038187F" w:rsidRDefault="0038187F" w:rsidP="0038187F">
      <w:pPr>
        <w:ind w:left="1080" w:firstLine="0"/>
        <w:rPr>
          <w:rFonts w:ascii="Arial" w:hAnsi="Arial" w:cs="Arial"/>
          <w:szCs w:val="22"/>
          <w:lang w:val="es-ES"/>
        </w:rPr>
      </w:pPr>
    </w:p>
    <w:p w:rsidR="00C37105" w:rsidRDefault="00AF17AE" w:rsidP="00290974">
      <w:pPr>
        <w:numPr>
          <w:ilvl w:val="0"/>
          <w:numId w:val="12"/>
        </w:numPr>
        <w:tabs>
          <w:tab w:val="clear" w:pos="720"/>
          <w:tab w:val="num" w:pos="993"/>
        </w:tabs>
        <w:ind w:left="993" w:hanging="284"/>
        <w:rPr>
          <w:rFonts w:ascii="Arial" w:hAnsi="Arial" w:cs="Arial"/>
          <w:szCs w:val="22"/>
          <w:lang w:val="es-ES"/>
        </w:rPr>
      </w:pPr>
      <w:proofErr w:type="spellStart"/>
      <w:r w:rsidRPr="00D328AD">
        <w:rPr>
          <w:rFonts w:ascii="Arial" w:hAnsi="Arial" w:cs="Arial"/>
          <w:szCs w:val="22"/>
          <w:lang w:val="en-US"/>
        </w:rPr>
        <w:t>Formato</w:t>
      </w:r>
      <w:proofErr w:type="spellEnd"/>
      <w:r w:rsidRPr="004359EF">
        <w:rPr>
          <w:rFonts w:ascii="Arial" w:hAnsi="Arial" w:cs="Arial"/>
          <w:szCs w:val="22"/>
          <w:lang w:val="en-US"/>
        </w:rPr>
        <w:t xml:space="preserve"> PNG</w:t>
      </w:r>
      <w:r w:rsidR="0038187F" w:rsidRPr="004359EF">
        <w:rPr>
          <w:rFonts w:ascii="Arial" w:hAnsi="Arial" w:cs="Arial"/>
          <w:szCs w:val="22"/>
          <w:lang w:val="en-US"/>
        </w:rPr>
        <w:t xml:space="preserve"> (Portable Network Graphic). </w:t>
      </w:r>
      <w:r w:rsidR="0038187F">
        <w:rPr>
          <w:rFonts w:ascii="Arial" w:hAnsi="Arial" w:cs="Arial"/>
          <w:szCs w:val="22"/>
          <w:lang w:val="es-ES"/>
        </w:rPr>
        <w:t xml:space="preserve">Se trata </w:t>
      </w:r>
      <w:r w:rsidR="00C37105">
        <w:rPr>
          <w:rFonts w:ascii="Arial" w:hAnsi="Arial" w:cs="Arial"/>
          <w:szCs w:val="22"/>
          <w:lang w:val="es-ES"/>
        </w:rPr>
        <w:t>de un formato concebido especialmente para uso de imágenes en páginas Web que trata de reunir todas las ventajas de GIF y JPEG. Los profesionales lo están adoptando mayoritariamente sobre</w:t>
      </w:r>
      <w:r w:rsidR="006A0C54">
        <w:rPr>
          <w:rFonts w:ascii="Arial" w:hAnsi="Arial" w:cs="Arial"/>
          <w:szCs w:val="22"/>
          <w:lang w:val="es-ES"/>
        </w:rPr>
        <w:t xml:space="preserve"> </w:t>
      </w:r>
      <w:r w:rsidR="00C37105">
        <w:rPr>
          <w:rFonts w:ascii="Arial" w:hAnsi="Arial" w:cs="Arial"/>
          <w:szCs w:val="22"/>
          <w:lang w:val="es-ES"/>
        </w:rPr>
        <w:t>todo para fotografías de pequeño tamaño.</w:t>
      </w:r>
    </w:p>
    <w:p w:rsidR="00C37105" w:rsidRDefault="00C37105" w:rsidP="00290974">
      <w:pPr>
        <w:numPr>
          <w:ilvl w:val="1"/>
          <w:numId w:val="12"/>
        </w:numPr>
        <w:rPr>
          <w:rFonts w:ascii="Arial" w:hAnsi="Arial" w:cs="Arial"/>
          <w:szCs w:val="22"/>
          <w:lang w:val="es-ES"/>
        </w:rPr>
      </w:pPr>
      <w:r>
        <w:rPr>
          <w:rFonts w:ascii="Arial" w:hAnsi="Arial" w:cs="Arial"/>
          <w:szCs w:val="22"/>
          <w:lang w:val="es-ES"/>
        </w:rPr>
        <w:t>Soporta 16,7 millones de colores.</w:t>
      </w:r>
    </w:p>
    <w:p w:rsidR="00C37105" w:rsidRDefault="00C37105" w:rsidP="00290974">
      <w:pPr>
        <w:numPr>
          <w:ilvl w:val="1"/>
          <w:numId w:val="12"/>
        </w:numPr>
        <w:rPr>
          <w:rFonts w:ascii="Arial" w:hAnsi="Arial" w:cs="Arial"/>
          <w:szCs w:val="22"/>
          <w:lang w:val="es-ES"/>
        </w:rPr>
      </w:pPr>
      <w:r>
        <w:rPr>
          <w:rFonts w:ascii="Arial" w:hAnsi="Arial" w:cs="Arial"/>
          <w:szCs w:val="22"/>
          <w:lang w:val="es-ES"/>
        </w:rPr>
        <w:t>Su tasa de comprensión de entre 5% y el 25% se realiza sin pérdida de calidad.</w:t>
      </w:r>
    </w:p>
    <w:p w:rsidR="00AF17AE" w:rsidRPr="0038187F" w:rsidRDefault="00C37105" w:rsidP="00290974">
      <w:pPr>
        <w:numPr>
          <w:ilvl w:val="1"/>
          <w:numId w:val="12"/>
        </w:numPr>
        <w:rPr>
          <w:rFonts w:ascii="Arial" w:hAnsi="Arial" w:cs="Arial"/>
          <w:szCs w:val="22"/>
          <w:lang w:val="es-ES"/>
        </w:rPr>
      </w:pPr>
      <w:r>
        <w:rPr>
          <w:rFonts w:ascii="Arial" w:hAnsi="Arial" w:cs="Arial"/>
          <w:szCs w:val="22"/>
          <w:lang w:val="es-ES"/>
        </w:rPr>
        <w:t>Permite realizar transparencias de hasta 256 colores.</w:t>
      </w:r>
      <w:r w:rsidR="0038187F" w:rsidRPr="0038187F">
        <w:rPr>
          <w:rFonts w:ascii="Arial" w:hAnsi="Arial" w:cs="Arial"/>
          <w:szCs w:val="22"/>
          <w:lang w:val="es-ES"/>
        </w:rPr>
        <w:t xml:space="preserve"> </w:t>
      </w:r>
    </w:p>
    <w:p w:rsidR="00AF17AE" w:rsidRPr="0038187F" w:rsidRDefault="00AF17AE" w:rsidP="00DC6A48">
      <w:pPr>
        <w:ind w:firstLine="0"/>
        <w:rPr>
          <w:rFonts w:ascii="Arial" w:hAnsi="Arial" w:cs="Arial"/>
          <w:szCs w:val="22"/>
          <w:lang w:val="es-ES"/>
        </w:rPr>
      </w:pPr>
    </w:p>
    <w:p w:rsidR="00AF17AE" w:rsidRDefault="00AF17AE" w:rsidP="00DC6A48">
      <w:pPr>
        <w:ind w:firstLine="0"/>
        <w:rPr>
          <w:rFonts w:ascii="Arial" w:hAnsi="Arial" w:cs="Arial"/>
          <w:szCs w:val="22"/>
          <w:lang w:val="es-ES"/>
        </w:rPr>
      </w:pPr>
      <w:r w:rsidRPr="0038187F">
        <w:rPr>
          <w:rFonts w:ascii="Arial" w:hAnsi="Arial" w:cs="Arial"/>
          <w:szCs w:val="22"/>
          <w:lang w:val="es-ES"/>
        </w:rPr>
        <w:tab/>
        <w:t>Hay un nuevo format</w:t>
      </w:r>
      <w:r w:rsidR="00C37105">
        <w:rPr>
          <w:rFonts w:ascii="Arial" w:hAnsi="Arial" w:cs="Arial"/>
          <w:szCs w:val="22"/>
          <w:lang w:val="es-ES"/>
        </w:rPr>
        <w:t>o</w:t>
      </w:r>
      <w:r w:rsidRPr="0038187F">
        <w:rPr>
          <w:rFonts w:ascii="Arial" w:hAnsi="Arial" w:cs="Arial"/>
          <w:szCs w:val="22"/>
          <w:lang w:val="es-ES"/>
        </w:rPr>
        <w:t xml:space="preserve"> de imagen, el </w:t>
      </w:r>
      <w:proofErr w:type="spellStart"/>
      <w:r w:rsidRPr="0038187F">
        <w:rPr>
          <w:rFonts w:ascii="Arial" w:hAnsi="Arial" w:cs="Arial"/>
          <w:szCs w:val="22"/>
          <w:lang w:val="es-ES"/>
        </w:rPr>
        <w:t>WebP</w:t>
      </w:r>
      <w:proofErr w:type="spellEnd"/>
      <w:r w:rsidR="00C37105">
        <w:rPr>
          <w:rFonts w:ascii="Arial" w:hAnsi="Arial" w:cs="Arial"/>
          <w:szCs w:val="22"/>
          <w:lang w:val="es-ES"/>
        </w:rPr>
        <w:t>, desarrollado por Google y que seguramente gane importancia en los próximos años.</w:t>
      </w:r>
    </w:p>
    <w:p w:rsidR="00C37105" w:rsidRDefault="00C37105" w:rsidP="00DC6A48">
      <w:pPr>
        <w:ind w:firstLine="0"/>
        <w:rPr>
          <w:rFonts w:ascii="Arial" w:hAnsi="Arial" w:cs="Arial"/>
          <w:szCs w:val="22"/>
          <w:lang w:val="es-ES"/>
        </w:rPr>
      </w:pPr>
    </w:p>
    <w:p w:rsidR="00C37105" w:rsidRDefault="00C37105" w:rsidP="00DC6A48">
      <w:pPr>
        <w:ind w:firstLine="0"/>
        <w:rPr>
          <w:rFonts w:ascii="Arial" w:hAnsi="Arial" w:cs="Arial"/>
          <w:szCs w:val="22"/>
          <w:lang w:val="es-ES"/>
        </w:rPr>
      </w:pPr>
      <w:r>
        <w:rPr>
          <w:rFonts w:ascii="Arial" w:hAnsi="Arial" w:cs="Arial"/>
          <w:szCs w:val="22"/>
          <w:lang w:val="es-ES"/>
        </w:rPr>
        <w:tab/>
        <w:t>A la hora de utilizar imágenes en la creación de páginas web se recomienda disminuir el tamaño del archivo a una dimensión razonable para mejorar el tiempo de descarga.</w:t>
      </w:r>
    </w:p>
    <w:p w:rsidR="004A74B2" w:rsidRDefault="004A74B2" w:rsidP="00DC6A48">
      <w:pPr>
        <w:ind w:firstLine="0"/>
        <w:rPr>
          <w:rFonts w:ascii="Arial" w:hAnsi="Arial" w:cs="Arial"/>
          <w:szCs w:val="22"/>
          <w:lang w:val="es-ES"/>
        </w:rPr>
      </w:pPr>
    </w:p>
    <w:p w:rsidR="004A74B2" w:rsidRDefault="004A74B2" w:rsidP="00DC6A48">
      <w:pPr>
        <w:ind w:firstLine="0"/>
        <w:rPr>
          <w:rFonts w:ascii="Arial" w:hAnsi="Arial" w:cs="Arial"/>
          <w:szCs w:val="22"/>
          <w:lang w:val="es-ES"/>
        </w:rPr>
      </w:pPr>
    </w:p>
    <w:p w:rsidR="004A74B2"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INSERTAR UNA IMAGEN CON HTML</w:t>
      </w:r>
    </w:p>
    <w:p w:rsidR="00E35E3B" w:rsidRDefault="00E35E3B" w:rsidP="00DC6A48">
      <w:pPr>
        <w:ind w:firstLine="0"/>
        <w:rPr>
          <w:rFonts w:ascii="Arial" w:hAnsi="Arial" w:cs="Arial"/>
          <w:szCs w:val="22"/>
          <w:lang w:val="es-ES"/>
        </w:rPr>
      </w:pPr>
    </w:p>
    <w:p w:rsidR="004A74B2" w:rsidRDefault="004A74B2" w:rsidP="00DC6A48">
      <w:pPr>
        <w:ind w:firstLine="0"/>
        <w:rPr>
          <w:rFonts w:ascii="Arial" w:hAnsi="Arial" w:cs="Arial"/>
          <w:szCs w:val="22"/>
          <w:lang w:val="es-ES"/>
        </w:rPr>
      </w:pPr>
      <w:r>
        <w:rPr>
          <w:rFonts w:ascii="Arial" w:hAnsi="Arial" w:cs="Arial"/>
          <w:szCs w:val="22"/>
          <w:lang w:val="es-ES"/>
        </w:rPr>
        <w:tab/>
        <w:t xml:space="preserve">Para insertar una imagen en una página web utilizamos la etiqueta </w:t>
      </w:r>
      <w:r w:rsidRPr="004A74B2">
        <w:rPr>
          <w:rFonts w:ascii="Arial" w:hAnsi="Arial" w:cs="Arial"/>
          <w:b/>
          <w:szCs w:val="22"/>
          <w:lang w:val="es-ES"/>
        </w:rPr>
        <w:t>HTML</w:t>
      </w:r>
      <w:r>
        <w:rPr>
          <w:rFonts w:ascii="Arial" w:hAnsi="Arial" w:cs="Arial"/>
          <w:szCs w:val="22"/>
          <w:lang w:val="es-ES"/>
        </w:rPr>
        <w:t xml:space="preserve"> &lt;</w:t>
      </w:r>
      <w:proofErr w:type="spellStart"/>
      <w:r w:rsidRPr="004A74B2">
        <w:rPr>
          <w:rFonts w:ascii="Arial" w:hAnsi="Arial" w:cs="Arial"/>
          <w:b/>
          <w:szCs w:val="22"/>
          <w:lang w:val="es-ES"/>
        </w:rPr>
        <w:t>img</w:t>
      </w:r>
      <w:proofErr w:type="spellEnd"/>
      <w:r>
        <w:rPr>
          <w:rFonts w:ascii="Arial" w:hAnsi="Arial" w:cs="Arial"/>
          <w:szCs w:val="22"/>
          <w:lang w:val="es-ES"/>
        </w:rPr>
        <w:t>&gt;. Su formato es el siguiente:</w:t>
      </w:r>
    </w:p>
    <w:p w:rsidR="004A74B2" w:rsidRDefault="004A74B2" w:rsidP="00DC6A48">
      <w:pPr>
        <w:ind w:firstLine="0"/>
        <w:rPr>
          <w:rFonts w:ascii="Arial" w:hAnsi="Arial" w:cs="Arial"/>
          <w:szCs w:val="22"/>
          <w:lang w:val="es-ES"/>
        </w:rPr>
      </w:pPr>
    </w:p>
    <w:p w:rsidR="004A74B2" w:rsidRPr="004A74B2" w:rsidRDefault="004A74B2" w:rsidP="004A74B2">
      <w:pPr>
        <w:ind w:firstLine="0"/>
        <w:jc w:val="center"/>
        <w:rPr>
          <w:rFonts w:ascii="Arial" w:hAnsi="Arial" w:cs="Arial"/>
          <w:b/>
          <w:szCs w:val="22"/>
          <w:lang w:val="es-ES"/>
        </w:rPr>
      </w:pPr>
      <w:r w:rsidRPr="004A74B2">
        <w:rPr>
          <w:rFonts w:ascii="Arial" w:hAnsi="Arial" w:cs="Arial"/>
          <w:b/>
          <w:szCs w:val="22"/>
          <w:lang w:val="es-ES"/>
        </w:rPr>
        <w:t>&lt;</w:t>
      </w:r>
      <w:proofErr w:type="spellStart"/>
      <w:r w:rsidRPr="004A74B2">
        <w:rPr>
          <w:rFonts w:ascii="Arial" w:hAnsi="Arial" w:cs="Arial"/>
          <w:b/>
          <w:szCs w:val="22"/>
          <w:lang w:val="es-ES"/>
        </w:rPr>
        <w:t>img</w:t>
      </w:r>
      <w:proofErr w:type="spellEnd"/>
      <w:r w:rsidRPr="004A74B2">
        <w:rPr>
          <w:rFonts w:ascii="Arial" w:hAnsi="Arial" w:cs="Arial"/>
          <w:b/>
          <w:szCs w:val="22"/>
          <w:lang w:val="es-ES"/>
        </w:rPr>
        <w:t xml:space="preserve"> </w:t>
      </w:r>
      <w:proofErr w:type="spellStart"/>
      <w:r w:rsidRPr="004A74B2">
        <w:rPr>
          <w:rFonts w:ascii="Arial" w:hAnsi="Arial" w:cs="Arial"/>
          <w:b/>
          <w:szCs w:val="22"/>
          <w:lang w:val="es-ES"/>
        </w:rPr>
        <w:t>src</w:t>
      </w:r>
      <w:proofErr w:type="spellEnd"/>
      <w:r w:rsidRPr="004A74B2">
        <w:rPr>
          <w:rFonts w:ascii="Arial" w:hAnsi="Arial" w:cs="Arial"/>
          <w:b/>
          <w:szCs w:val="22"/>
          <w:lang w:val="es-ES"/>
        </w:rPr>
        <w:t>=”</w:t>
      </w:r>
      <w:proofErr w:type="spellStart"/>
      <w:r w:rsidRPr="004A74B2">
        <w:rPr>
          <w:rFonts w:ascii="Arial" w:hAnsi="Arial" w:cs="Arial"/>
          <w:b/>
          <w:szCs w:val="22"/>
          <w:lang w:val="es-ES"/>
        </w:rPr>
        <w:t>ruta_del_archivo_de_imagen</w:t>
      </w:r>
      <w:proofErr w:type="spellEnd"/>
      <w:r w:rsidRPr="004A74B2">
        <w:rPr>
          <w:rFonts w:ascii="Arial" w:hAnsi="Arial" w:cs="Arial"/>
          <w:b/>
          <w:szCs w:val="22"/>
          <w:lang w:val="es-ES"/>
        </w:rPr>
        <w:t>” /&gt;</w:t>
      </w:r>
    </w:p>
    <w:p w:rsidR="004A74B2" w:rsidRDefault="004A74B2" w:rsidP="00DC6A48">
      <w:pPr>
        <w:ind w:firstLine="0"/>
        <w:rPr>
          <w:rFonts w:ascii="Arial" w:hAnsi="Arial" w:cs="Arial"/>
          <w:szCs w:val="22"/>
          <w:lang w:val="es-ES"/>
        </w:rPr>
      </w:pPr>
    </w:p>
    <w:p w:rsidR="004A74B2" w:rsidRDefault="004A74B2" w:rsidP="00DC6A48">
      <w:pPr>
        <w:ind w:firstLine="0"/>
        <w:rPr>
          <w:rFonts w:ascii="Arial" w:hAnsi="Arial" w:cs="Arial"/>
          <w:szCs w:val="22"/>
          <w:lang w:val="es-ES"/>
        </w:rPr>
      </w:pPr>
      <w:r>
        <w:rPr>
          <w:rFonts w:ascii="Arial" w:hAnsi="Arial" w:cs="Arial"/>
          <w:szCs w:val="22"/>
          <w:lang w:val="es-ES"/>
        </w:rPr>
        <w:tab/>
        <w:t xml:space="preserve">Tenga en cuenta que esta etiqueta no tiene su correspondiente de cierre. Recuerde que nosotros utilizamos la notación </w:t>
      </w:r>
      <w:r w:rsidRPr="004A74B2">
        <w:rPr>
          <w:rFonts w:ascii="Arial" w:hAnsi="Arial" w:cs="Arial"/>
          <w:b/>
          <w:szCs w:val="22"/>
          <w:lang w:val="es-ES"/>
        </w:rPr>
        <w:t>XHTML</w:t>
      </w:r>
      <w:r>
        <w:rPr>
          <w:rFonts w:ascii="Arial" w:hAnsi="Arial" w:cs="Arial"/>
          <w:szCs w:val="22"/>
          <w:lang w:val="es-ES"/>
        </w:rPr>
        <w:t xml:space="preserve"> aunque no sea necesaria.</w:t>
      </w:r>
    </w:p>
    <w:p w:rsidR="00633AD8" w:rsidRDefault="00633AD8" w:rsidP="00DC6A48">
      <w:pPr>
        <w:ind w:firstLine="0"/>
        <w:rPr>
          <w:rFonts w:ascii="Arial" w:hAnsi="Arial" w:cs="Arial"/>
          <w:szCs w:val="22"/>
          <w:lang w:val="es-ES"/>
        </w:rPr>
      </w:pPr>
    </w:p>
    <w:p w:rsidR="00633AD8" w:rsidRPr="00D56F45" w:rsidRDefault="00D56F45" w:rsidP="00DC6A48">
      <w:pPr>
        <w:ind w:firstLine="0"/>
        <w:rPr>
          <w:rFonts w:ascii="Arial" w:hAnsi="Arial" w:cs="Arial"/>
          <w:b/>
          <w:i/>
          <w:szCs w:val="22"/>
          <w:u w:val="single"/>
          <w:lang w:val="es-ES"/>
        </w:rPr>
      </w:pPr>
      <w:r>
        <w:rPr>
          <w:rFonts w:ascii="Arial" w:hAnsi="Arial" w:cs="Arial"/>
          <w:szCs w:val="22"/>
          <w:lang w:val="es-ES"/>
        </w:rPr>
        <w:tab/>
      </w:r>
      <w:r w:rsidRPr="00D56F45">
        <w:rPr>
          <w:rFonts w:ascii="Arial" w:hAnsi="Arial" w:cs="Arial"/>
          <w:b/>
          <w:i/>
          <w:szCs w:val="22"/>
          <w:u w:val="single"/>
          <w:lang w:val="es-ES"/>
        </w:rPr>
        <w:t>Veamos un ejemplo realizando la práctica 7.1.</w:t>
      </w:r>
    </w:p>
    <w:p w:rsidR="00692E9C" w:rsidRDefault="00BB5C5A" w:rsidP="00DC6A48">
      <w:pPr>
        <w:ind w:firstLine="0"/>
      </w:pPr>
      <w:r>
        <w:rPr>
          <w:rFonts w:ascii="Arial" w:hAnsi="Arial" w:cs="Arial"/>
          <w:szCs w:val="22"/>
          <w:lang w:val="es-ES"/>
        </w:rPr>
        <w:lastRenderedPageBreak/>
        <w:tab/>
        <w:t>La etiqueta &lt;</w:t>
      </w:r>
      <w:proofErr w:type="spellStart"/>
      <w:r w:rsidRPr="00BB5C5A">
        <w:rPr>
          <w:rFonts w:ascii="Arial" w:hAnsi="Arial" w:cs="Arial"/>
          <w:b/>
          <w:szCs w:val="22"/>
          <w:lang w:val="es-ES"/>
        </w:rPr>
        <w:t>img</w:t>
      </w:r>
      <w:proofErr w:type="spellEnd"/>
      <w:r>
        <w:rPr>
          <w:rFonts w:ascii="Arial" w:hAnsi="Arial" w:cs="Arial"/>
          <w:szCs w:val="22"/>
          <w:lang w:val="es-ES"/>
        </w:rPr>
        <w:t xml:space="preserve">&gt; tiene el atributo: </w:t>
      </w:r>
      <w:proofErr w:type="spellStart"/>
      <w:r w:rsidRPr="00BB5C5A">
        <w:rPr>
          <w:rFonts w:ascii="Arial" w:hAnsi="Arial" w:cs="Arial"/>
          <w:b/>
          <w:szCs w:val="22"/>
          <w:lang w:val="es-ES"/>
        </w:rPr>
        <w:t>alt</w:t>
      </w:r>
      <w:proofErr w:type="spellEnd"/>
      <w:r w:rsidRPr="00BB5C5A">
        <w:rPr>
          <w:rFonts w:ascii="Arial" w:hAnsi="Arial" w:cs="Arial"/>
          <w:b/>
          <w:szCs w:val="22"/>
          <w:lang w:val="es-ES"/>
        </w:rPr>
        <w:t>=”texto explicativo”</w:t>
      </w:r>
      <w:r>
        <w:rPr>
          <w:rFonts w:ascii="Arial" w:hAnsi="Arial" w:cs="Arial"/>
          <w:szCs w:val="22"/>
          <w:lang w:val="es-ES"/>
        </w:rPr>
        <w:t xml:space="preserve"> que permite incluir una breve descripción de la imagen. Este atributo</w:t>
      </w:r>
      <w:r w:rsidRPr="00BB5C5A">
        <w:t xml:space="preserve"> </w:t>
      </w:r>
      <w:r>
        <w:t>es muy útil para las personas que utilizan sistemas de lectura de pantalla para navegar por la Web, ya que permite convertir a voz el texto indicado como valor. También sirve para dar un contenido al espacio vacío que se genera cuando, por cualquier razón, la imagen no se puede representar (porque el enlace está roto o el archivo tiene un formato incorrecto, por ejemplo).</w:t>
      </w:r>
    </w:p>
    <w:p w:rsidR="00BB5C5A" w:rsidRDefault="00BB5C5A" w:rsidP="00DC6A48">
      <w:pPr>
        <w:ind w:firstLine="0"/>
      </w:pPr>
    </w:p>
    <w:p w:rsidR="00BB5C5A" w:rsidRDefault="00BB5C5A" w:rsidP="00DC6A48">
      <w:pPr>
        <w:ind w:firstLine="0"/>
        <w:rPr>
          <w:rFonts w:ascii="Arial" w:hAnsi="Arial" w:cs="Arial"/>
          <w:szCs w:val="22"/>
          <w:lang w:val="es-ES"/>
        </w:rPr>
      </w:pPr>
      <w:r>
        <w:tab/>
        <w:t xml:space="preserve">Además el contenido del atributo </w:t>
      </w:r>
      <w:proofErr w:type="spellStart"/>
      <w:r w:rsidRPr="00BB5C5A">
        <w:rPr>
          <w:b/>
        </w:rPr>
        <w:t>alt</w:t>
      </w:r>
      <w:proofErr w:type="spellEnd"/>
      <w:r>
        <w:t xml:space="preserve"> es usado en los motores de búsqueda para alimentar su base de datos de imágenes.</w:t>
      </w:r>
    </w:p>
    <w:p w:rsidR="00471F2A" w:rsidRDefault="00471F2A" w:rsidP="00DC6A48">
      <w:pPr>
        <w:ind w:firstLine="0"/>
        <w:rPr>
          <w:rFonts w:ascii="Arial" w:hAnsi="Arial" w:cs="Arial"/>
          <w:szCs w:val="22"/>
          <w:lang w:val="es-ES"/>
        </w:rPr>
      </w:pPr>
    </w:p>
    <w:p w:rsidR="00471F2A" w:rsidRDefault="00471F2A" w:rsidP="00DC6A48">
      <w:pPr>
        <w:ind w:firstLine="0"/>
      </w:pPr>
      <w:r>
        <w:rPr>
          <w:rFonts w:ascii="Arial" w:hAnsi="Arial" w:cs="Arial"/>
          <w:szCs w:val="22"/>
          <w:lang w:val="es-ES"/>
        </w:rPr>
        <w:tab/>
        <w:t>Otros atributos de la etiqueta &lt;</w:t>
      </w:r>
      <w:proofErr w:type="spellStart"/>
      <w:r w:rsidRPr="00471F2A">
        <w:rPr>
          <w:rFonts w:ascii="Arial" w:hAnsi="Arial" w:cs="Arial"/>
          <w:b/>
          <w:szCs w:val="22"/>
          <w:lang w:val="es-ES"/>
        </w:rPr>
        <w:t>img</w:t>
      </w:r>
      <w:proofErr w:type="spellEnd"/>
      <w:r>
        <w:rPr>
          <w:rFonts w:ascii="Arial" w:hAnsi="Arial" w:cs="Arial"/>
          <w:szCs w:val="22"/>
          <w:lang w:val="es-ES"/>
        </w:rPr>
        <w:t>&gt; son “</w:t>
      </w:r>
      <w:proofErr w:type="spellStart"/>
      <w:r w:rsidRPr="00471F2A">
        <w:rPr>
          <w:rFonts w:ascii="Arial" w:hAnsi="Arial" w:cs="Arial"/>
          <w:b/>
          <w:szCs w:val="22"/>
          <w:lang w:val="es-ES"/>
        </w:rPr>
        <w:t>height</w:t>
      </w:r>
      <w:proofErr w:type="spellEnd"/>
      <w:r>
        <w:rPr>
          <w:rFonts w:ascii="Arial" w:hAnsi="Arial" w:cs="Arial"/>
          <w:szCs w:val="22"/>
          <w:lang w:val="es-ES"/>
        </w:rPr>
        <w:t>” y “</w:t>
      </w:r>
      <w:proofErr w:type="spellStart"/>
      <w:r w:rsidRPr="00471F2A">
        <w:rPr>
          <w:rFonts w:ascii="Arial" w:hAnsi="Arial" w:cs="Arial"/>
          <w:b/>
          <w:szCs w:val="22"/>
          <w:lang w:val="es-ES"/>
        </w:rPr>
        <w:t>width</w:t>
      </w:r>
      <w:proofErr w:type="spellEnd"/>
      <w:r>
        <w:rPr>
          <w:rFonts w:ascii="Arial" w:hAnsi="Arial" w:cs="Arial"/>
          <w:szCs w:val="22"/>
          <w:lang w:val="es-ES"/>
        </w:rPr>
        <w:t xml:space="preserve">”. </w:t>
      </w:r>
      <w:r>
        <w:t>Estos dos atributos indican al navegador las dimensiones</w:t>
      </w:r>
      <w:r w:rsidR="004359EF">
        <w:t>, en píxeles,</w:t>
      </w:r>
      <w:r>
        <w:t xml:space="preserve"> que tendrá la imagen en pantalla, ancho y alto respectivamente, que no necesariamente tienen que coincidir con las dimensiones originales.</w:t>
      </w:r>
    </w:p>
    <w:p w:rsidR="00471F2A" w:rsidRDefault="00471F2A" w:rsidP="00DC6A48">
      <w:pPr>
        <w:ind w:firstLine="0"/>
      </w:pPr>
    </w:p>
    <w:p w:rsidR="00471F2A" w:rsidRDefault="00471F2A" w:rsidP="00DC6A48">
      <w:pPr>
        <w:ind w:firstLine="0"/>
      </w:pPr>
      <w:r>
        <w:tab/>
        <w:t>La definición de estos atributos hace que el navegador reserve un lugar para la imagen antes de descargarla completamente, mientras continúa con la composición de la página y la visualización del texto de la misma. Aunque estos atributos son opcionales, están considerados como esenciales por parte de los diseñadores profesionales.</w:t>
      </w:r>
    </w:p>
    <w:p w:rsidR="00E619B0" w:rsidRDefault="00E619B0" w:rsidP="00DC6A48">
      <w:pPr>
        <w:ind w:firstLine="0"/>
        <w:rPr>
          <w:rFonts w:ascii="Arial" w:hAnsi="Arial" w:cs="Arial"/>
          <w:szCs w:val="22"/>
          <w:lang w:val="es-ES"/>
        </w:rPr>
      </w:pPr>
    </w:p>
    <w:p w:rsidR="00003548" w:rsidRDefault="00003548" w:rsidP="00AA01C3"/>
    <w:p w:rsidR="00003548"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INSERTAR UN ENLACE SOBRE UNA IMAGEN CON HTML</w:t>
      </w:r>
    </w:p>
    <w:p w:rsidR="00003548" w:rsidRDefault="00003548" w:rsidP="00AA01C3"/>
    <w:p w:rsidR="00D56F45" w:rsidRDefault="00003548" w:rsidP="00AA01C3">
      <w:r>
        <w:t>Los enlaces desde una imagen se realizan simplemente insertando la imagen entre las etiquetas de enlace &lt;</w:t>
      </w:r>
      <w:r w:rsidRPr="00003548">
        <w:rPr>
          <w:b/>
        </w:rPr>
        <w:t>a</w:t>
      </w:r>
      <w:proofErr w:type="gramStart"/>
      <w:r>
        <w:t>&gt; …</w:t>
      </w:r>
      <w:proofErr w:type="gramEnd"/>
      <w:r>
        <w:t xml:space="preserve"> &lt;</w:t>
      </w:r>
      <w:r w:rsidRPr="00003548">
        <w:rPr>
          <w:b/>
        </w:rPr>
        <w:t>/a</w:t>
      </w:r>
      <w:r w:rsidR="00D56F45">
        <w:t>&gt;.</w:t>
      </w:r>
    </w:p>
    <w:p w:rsidR="00D56F45" w:rsidRDefault="00D56F45" w:rsidP="00AA01C3"/>
    <w:p w:rsidR="00003548" w:rsidRPr="00D56F45" w:rsidRDefault="00D56F45" w:rsidP="00AA01C3">
      <w:pPr>
        <w:rPr>
          <w:b/>
          <w:i/>
          <w:u w:val="single"/>
        </w:rPr>
      </w:pPr>
      <w:r w:rsidRPr="00D56F45">
        <w:rPr>
          <w:b/>
          <w:i/>
          <w:u w:val="single"/>
        </w:rPr>
        <w:t>Veamos un ejemplo realizando la práctica 7.2.</w:t>
      </w:r>
    </w:p>
    <w:p w:rsidR="00032614" w:rsidRDefault="00032614" w:rsidP="00DC6A48">
      <w:pPr>
        <w:ind w:firstLine="0"/>
        <w:rPr>
          <w:rFonts w:ascii="Arial" w:hAnsi="Arial" w:cs="Arial"/>
          <w:szCs w:val="22"/>
          <w:lang w:val="es-ES"/>
        </w:rPr>
      </w:pPr>
    </w:p>
    <w:p w:rsidR="004A4E6D" w:rsidRDefault="004A4E6D" w:rsidP="00DC6A48">
      <w:pPr>
        <w:ind w:firstLine="0"/>
        <w:rPr>
          <w:rFonts w:ascii="Arial" w:hAnsi="Arial" w:cs="Arial"/>
          <w:szCs w:val="22"/>
          <w:lang w:val="es-ES"/>
        </w:rPr>
      </w:pPr>
    </w:p>
    <w:p w:rsidR="00032614" w:rsidRPr="00135863" w:rsidRDefault="004A4E6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APLICAR UN COLOR DE FONDO CON CSS</w:t>
      </w:r>
    </w:p>
    <w:p w:rsidR="00032614" w:rsidRDefault="00032614" w:rsidP="00DC6A48">
      <w:pPr>
        <w:ind w:firstLine="0"/>
        <w:rPr>
          <w:rFonts w:ascii="Arial" w:hAnsi="Arial" w:cs="Arial"/>
          <w:szCs w:val="22"/>
          <w:lang w:val="es-ES"/>
        </w:rPr>
      </w:pPr>
    </w:p>
    <w:p w:rsidR="004A4E6D" w:rsidRPr="0010709A" w:rsidRDefault="004A4E6D" w:rsidP="004A4E6D">
      <w:pPr>
        <w:ind w:firstLine="0"/>
        <w:rPr>
          <w:rFonts w:ascii="Arial" w:hAnsi="Arial" w:cs="Arial"/>
          <w:szCs w:val="22"/>
          <w:lang w:val="es-ES"/>
        </w:rPr>
      </w:pPr>
      <w:r>
        <w:rPr>
          <w:rFonts w:ascii="Arial" w:hAnsi="Arial" w:cs="Arial"/>
          <w:szCs w:val="22"/>
        </w:rPr>
        <w:tab/>
        <w:t>La</w:t>
      </w:r>
      <w:r w:rsidRPr="009A1201">
        <w:rPr>
          <w:rFonts w:ascii="Arial" w:hAnsi="Arial" w:cs="Arial"/>
          <w:szCs w:val="22"/>
          <w:lang w:val="es-ES"/>
        </w:rPr>
        <w:t xml:space="preserve"> propiedad </w:t>
      </w:r>
      <w:proofErr w:type="spellStart"/>
      <w:r w:rsidRPr="00406B2E">
        <w:rPr>
          <w:rFonts w:ascii="Arial" w:hAnsi="Arial" w:cs="Arial"/>
          <w:b/>
          <w:szCs w:val="22"/>
          <w:lang w:val="es-ES"/>
        </w:rPr>
        <w:t>background</w:t>
      </w:r>
      <w:proofErr w:type="spellEnd"/>
      <w:r w:rsidRPr="00406B2E">
        <w:rPr>
          <w:rFonts w:ascii="Arial" w:hAnsi="Arial" w:cs="Arial"/>
          <w:b/>
          <w:szCs w:val="22"/>
          <w:lang w:val="es-ES"/>
        </w:rPr>
        <w:t>-color</w:t>
      </w:r>
      <w:r>
        <w:rPr>
          <w:rFonts w:ascii="Arial" w:hAnsi="Arial" w:cs="Arial"/>
          <w:szCs w:val="22"/>
          <w:lang w:val="es-ES"/>
        </w:rPr>
        <w:t xml:space="preserve"> permite asignar un color de fondo a un elemento. </w:t>
      </w:r>
      <w:r w:rsidRPr="0010709A">
        <w:rPr>
          <w:rFonts w:ascii="Arial" w:hAnsi="Arial" w:cs="Arial"/>
          <w:szCs w:val="22"/>
          <w:lang w:val="es-ES"/>
        </w:rPr>
        <w:t>Su sintaxis es:</w:t>
      </w:r>
    </w:p>
    <w:p w:rsidR="004A4E6D" w:rsidRPr="0010709A" w:rsidRDefault="004A4E6D" w:rsidP="004A4E6D">
      <w:pPr>
        <w:rPr>
          <w:rFonts w:ascii="Arial" w:hAnsi="Arial" w:cs="Arial"/>
          <w:szCs w:val="22"/>
          <w:lang w:val="es-ES"/>
        </w:rPr>
      </w:pPr>
    </w:p>
    <w:p w:rsidR="004A4E6D" w:rsidRPr="00007B16" w:rsidRDefault="00406B2E" w:rsidP="004A4E6D">
      <w:pPr>
        <w:ind w:firstLine="0"/>
        <w:jc w:val="center"/>
        <w:rPr>
          <w:rFonts w:ascii="Arial" w:hAnsi="Arial" w:cs="Arial"/>
          <w:b/>
          <w:szCs w:val="22"/>
          <w:lang w:val="es-ES"/>
        </w:rPr>
      </w:pPr>
      <w:proofErr w:type="spellStart"/>
      <w:r>
        <w:rPr>
          <w:rFonts w:ascii="Arial" w:hAnsi="Arial" w:cs="Arial"/>
          <w:b/>
          <w:szCs w:val="22"/>
          <w:lang w:val="es-ES"/>
        </w:rPr>
        <w:t>b</w:t>
      </w:r>
      <w:r w:rsidR="004A4E6D">
        <w:rPr>
          <w:rFonts w:ascii="Arial" w:hAnsi="Arial" w:cs="Arial"/>
          <w:b/>
          <w:szCs w:val="22"/>
          <w:lang w:val="es-ES"/>
        </w:rPr>
        <w:t>ackground</w:t>
      </w:r>
      <w:proofErr w:type="spellEnd"/>
      <w:r w:rsidR="004A4E6D">
        <w:rPr>
          <w:rFonts w:ascii="Arial" w:hAnsi="Arial" w:cs="Arial"/>
          <w:b/>
          <w:szCs w:val="22"/>
          <w:lang w:val="es-ES"/>
        </w:rPr>
        <w:t>-color: notación de color</w:t>
      </w:r>
      <w:r w:rsidR="004A4E6D" w:rsidRPr="00007B16">
        <w:rPr>
          <w:rFonts w:ascii="Arial" w:hAnsi="Arial" w:cs="Arial"/>
          <w:b/>
          <w:szCs w:val="22"/>
          <w:lang w:val="es-ES"/>
        </w:rPr>
        <w:t xml:space="preserve"> / </w:t>
      </w:r>
      <w:proofErr w:type="spellStart"/>
      <w:r w:rsidR="004A4E6D">
        <w:rPr>
          <w:rFonts w:ascii="Arial" w:hAnsi="Arial" w:cs="Arial"/>
          <w:b/>
          <w:szCs w:val="22"/>
          <w:lang w:val="es-ES"/>
        </w:rPr>
        <w:t>transparent</w:t>
      </w:r>
      <w:proofErr w:type="spellEnd"/>
      <w:r w:rsidR="004A4E6D" w:rsidRPr="00007B16">
        <w:rPr>
          <w:rFonts w:ascii="Arial" w:hAnsi="Arial" w:cs="Arial"/>
          <w:b/>
          <w:szCs w:val="22"/>
          <w:lang w:val="es-ES"/>
        </w:rPr>
        <w:t>;</w:t>
      </w:r>
    </w:p>
    <w:p w:rsidR="004A4E6D" w:rsidRPr="00007B16" w:rsidRDefault="004A4E6D" w:rsidP="004A4E6D">
      <w:pPr>
        <w:ind w:firstLine="0"/>
        <w:rPr>
          <w:rFonts w:ascii="Arial" w:hAnsi="Arial" w:cs="Arial"/>
          <w:szCs w:val="22"/>
          <w:lang w:val="es-ES"/>
        </w:rPr>
      </w:pPr>
    </w:p>
    <w:p w:rsidR="004A4E6D" w:rsidRPr="0010709A" w:rsidRDefault="004A4E6D" w:rsidP="004A4E6D">
      <w:pPr>
        <w:ind w:firstLine="0"/>
        <w:rPr>
          <w:rFonts w:ascii="Arial" w:hAnsi="Arial" w:cs="Arial"/>
          <w:szCs w:val="22"/>
          <w:lang w:val="es-ES"/>
        </w:rPr>
      </w:pPr>
      <w:r w:rsidRPr="00007B16">
        <w:rPr>
          <w:rFonts w:ascii="Arial" w:hAnsi="Arial" w:cs="Arial"/>
          <w:szCs w:val="22"/>
          <w:lang w:val="es-ES"/>
        </w:rPr>
        <w:tab/>
      </w:r>
      <w:r w:rsidRPr="0010709A">
        <w:rPr>
          <w:rFonts w:ascii="Arial" w:hAnsi="Arial" w:cs="Arial"/>
          <w:szCs w:val="22"/>
          <w:lang w:val="es-ES"/>
        </w:rPr>
        <w:t>A tener en cuenta:</w:t>
      </w:r>
    </w:p>
    <w:p w:rsidR="004A4E6D" w:rsidRDefault="004A4E6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notación de color se realiza como ya hemos comentado en el caso de la propiedad “</w:t>
      </w:r>
      <w:r w:rsidRPr="00B461BA">
        <w:rPr>
          <w:rFonts w:ascii="Arial" w:hAnsi="Arial" w:cs="Arial"/>
          <w:b/>
          <w:szCs w:val="22"/>
          <w:lang w:val="es-ES"/>
        </w:rPr>
        <w:t>color</w:t>
      </w:r>
      <w:r>
        <w:rPr>
          <w:rFonts w:ascii="Arial" w:hAnsi="Arial" w:cs="Arial"/>
          <w:szCs w:val="22"/>
          <w:lang w:val="es-ES"/>
        </w:rPr>
        <w:t>”.</w:t>
      </w:r>
    </w:p>
    <w:p w:rsidR="004A4E6D" w:rsidRDefault="004A4E6D" w:rsidP="00290974">
      <w:pPr>
        <w:numPr>
          <w:ilvl w:val="0"/>
          <w:numId w:val="12"/>
        </w:numPr>
        <w:tabs>
          <w:tab w:val="clear" w:pos="720"/>
          <w:tab w:val="num" w:pos="993"/>
        </w:tabs>
        <w:ind w:left="993" w:hanging="284"/>
        <w:rPr>
          <w:rFonts w:ascii="Arial" w:hAnsi="Arial" w:cs="Arial"/>
          <w:szCs w:val="22"/>
          <w:lang w:val="es-ES"/>
        </w:rPr>
      </w:pPr>
      <w:r w:rsidRPr="0010709A">
        <w:rPr>
          <w:rFonts w:ascii="Arial" w:hAnsi="Arial" w:cs="Arial"/>
          <w:szCs w:val="22"/>
          <w:lang w:val="es-ES"/>
        </w:rPr>
        <w:t xml:space="preserve">El valor </w:t>
      </w:r>
      <w:proofErr w:type="spellStart"/>
      <w:r w:rsidR="00B461BA">
        <w:rPr>
          <w:rFonts w:ascii="Arial" w:hAnsi="Arial" w:cs="Arial"/>
          <w:b/>
          <w:szCs w:val="22"/>
          <w:lang w:val="es-ES"/>
        </w:rPr>
        <w:t>transparent</w:t>
      </w:r>
      <w:proofErr w:type="spellEnd"/>
      <w:r w:rsidR="00B461BA">
        <w:rPr>
          <w:rFonts w:ascii="Arial" w:hAnsi="Arial" w:cs="Arial"/>
          <w:szCs w:val="22"/>
          <w:lang w:val="es-ES"/>
        </w:rPr>
        <w:t xml:space="preserve"> aplicado al fondo de la página muestra el valor por defecto del navegador.</w:t>
      </w:r>
    </w:p>
    <w:p w:rsidR="00B461BA" w:rsidRDefault="00B461BA" w:rsidP="00B461BA">
      <w:pPr>
        <w:rPr>
          <w:rFonts w:ascii="Arial" w:hAnsi="Arial" w:cs="Arial"/>
          <w:szCs w:val="22"/>
          <w:lang w:val="es-ES"/>
        </w:rPr>
      </w:pPr>
    </w:p>
    <w:p w:rsidR="00C479D8" w:rsidRPr="00D56F45" w:rsidRDefault="00D56F45" w:rsidP="00B461BA">
      <w:pPr>
        <w:rPr>
          <w:rFonts w:ascii="Arial" w:hAnsi="Arial" w:cs="Arial"/>
          <w:b/>
          <w:i/>
          <w:szCs w:val="22"/>
          <w:u w:val="single"/>
          <w:lang w:val="es-ES"/>
        </w:rPr>
      </w:pPr>
      <w:r w:rsidRPr="00D56F45">
        <w:rPr>
          <w:rFonts w:ascii="Arial" w:hAnsi="Arial" w:cs="Arial"/>
          <w:b/>
          <w:i/>
          <w:szCs w:val="22"/>
          <w:u w:val="single"/>
          <w:lang w:val="es-ES"/>
        </w:rPr>
        <w:t>Compruébelo realizando la práctica 7.3.</w:t>
      </w:r>
    </w:p>
    <w:p w:rsidR="00B461BA" w:rsidRDefault="00B461BA" w:rsidP="00B461BA">
      <w:pPr>
        <w:rPr>
          <w:rFonts w:ascii="Arial" w:hAnsi="Arial" w:cs="Arial"/>
          <w:szCs w:val="22"/>
          <w:lang w:val="es-ES"/>
        </w:rPr>
      </w:pPr>
      <w:r>
        <w:rPr>
          <w:rFonts w:ascii="Arial" w:hAnsi="Arial" w:cs="Arial"/>
          <w:szCs w:val="22"/>
          <w:lang w:val="es-ES"/>
        </w:rPr>
        <w:t xml:space="preserve"> </w:t>
      </w:r>
    </w:p>
    <w:p w:rsidR="00D56F45" w:rsidRDefault="00D56F45" w:rsidP="00B461BA">
      <w:pPr>
        <w:rPr>
          <w:rFonts w:ascii="Arial" w:hAnsi="Arial" w:cs="Arial"/>
          <w:szCs w:val="22"/>
          <w:lang w:val="es-ES"/>
        </w:rPr>
      </w:pPr>
    </w:p>
    <w:p w:rsidR="00032614" w:rsidRPr="00135863" w:rsidRDefault="00406B2E"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UTILIZAR UNA IMAGEN COMO FONDO</w:t>
      </w:r>
      <w:r w:rsidR="00AF0BAD" w:rsidRPr="00135863">
        <w:rPr>
          <w:rFonts w:ascii="Arial" w:hAnsi="Arial" w:cs="Arial"/>
          <w:lang w:val="es-ES_tradnl"/>
        </w:rPr>
        <w:t xml:space="preserve"> CON CSS</w:t>
      </w:r>
    </w:p>
    <w:p w:rsidR="00032614" w:rsidRDefault="00032614" w:rsidP="00DC6A48">
      <w:pPr>
        <w:ind w:firstLine="0"/>
        <w:rPr>
          <w:rFonts w:ascii="Arial" w:hAnsi="Arial" w:cs="Arial"/>
          <w:szCs w:val="22"/>
          <w:lang w:val="es-ES"/>
        </w:rPr>
      </w:pPr>
    </w:p>
    <w:p w:rsidR="00406B2E" w:rsidRPr="0010709A" w:rsidRDefault="00406B2E" w:rsidP="00406B2E">
      <w:pPr>
        <w:ind w:firstLine="0"/>
        <w:rPr>
          <w:rFonts w:ascii="Arial" w:hAnsi="Arial" w:cs="Arial"/>
          <w:szCs w:val="22"/>
          <w:lang w:val="es-ES"/>
        </w:rPr>
      </w:pPr>
      <w:r>
        <w:rPr>
          <w:rFonts w:ascii="Arial" w:hAnsi="Arial" w:cs="Arial"/>
          <w:szCs w:val="22"/>
          <w:lang w:val="es-ES"/>
        </w:rPr>
        <w:tab/>
      </w:r>
      <w:r>
        <w:rPr>
          <w:rFonts w:ascii="Arial" w:hAnsi="Arial" w:cs="Arial"/>
          <w:szCs w:val="22"/>
        </w:rPr>
        <w:t>La</w:t>
      </w:r>
      <w:r w:rsidRPr="009A1201">
        <w:rPr>
          <w:rFonts w:ascii="Arial" w:hAnsi="Arial" w:cs="Arial"/>
          <w:szCs w:val="22"/>
          <w:lang w:val="es-ES"/>
        </w:rPr>
        <w:t xml:space="preserve"> propiedad </w:t>
      </w:r>
      <w:proofErr w:type="spellStart"/>
      <w:r>
        <w:rPr>
          <w:rFonts w:ascii="Arial" w:hAnsi="Arial" w:cs="Arial"/>
          <w:b/>
          <w:szCs w:val="22"/>
          <w:lang w:val="es-ES"/>
        </w:rPr>
        <w:t>background-image</w:t>
      </w:r>
      <w:proofErr w:type="spellEnd"/>
      <w:r>
        <w:rPr>
          <w:rFonts w:ascii="Arial" w:hAnsi="Arial" w:cs="Arial"/>
          <w:szCs w:val="22"/>
          <w:lang w:val="es-ES"/>
        </w:rPr>
        <w:t xml:space="preserve"> permite asignar una imagen de fondo</w:t>
      </w:r>
      <w:r w:rsidR="0080644E">
        <w:rPr>
          <w:rFonts w:ascii="Arial" w:hAnsi="Arial" w:cs="Arial"/>
          <w:szCs w:val="22"/>
          <w:lang w:val="es-ES"/>
        </w:rPr>
        <w:t xml:space="preserve"> a un elemento</w:t>
      </w:r>
      <w:r>
        <w:rPr>
          <w:rFonts w:ascii="Arial" w:hAnsi="Arial" w:cs="Arial"/>
          <w:szCs w:val="22"/>
          <w:lang w:val="es-ES"/>
        </w:rPr>
        <w:t xml:space="preserve">. </w:t>
      </w:r>
      <w:r w:rsidRPr="0010709A">
        <w:rPr>
          <w:rFonts w:ascii="Arial" w:hAnsi="Arial" w:cs="Arial"/>
          <w:szCs w:val="22"/>
          <w:lang w:val="es-ES"/>
        </w:rPr>
        <w:t>Su sintaxis es:</w:t>
      </w:r>
    </w:p>
    <w:p w:rsidR="00406B2E" w:rsidRPr="0010709A" w:rsidRDefault="00406B2E" w:rsidP="00406B2E">
      <w:pPr>
        <w:rPr>
          <w:rFonts w:ascii="Arial" w:hAnsi="Arial" w:cs="Arial"/>
          <w:szCs w:val="22"/>
          <w:lang w:val="es-ES"/>
        </w:rPr>
      </w:pPr>
    </w:p>
    <w:p w:rsidR="00406B2E" w:rsidRPr="00B4059A" w:rsidRDefault="00406B2E" w:rsidP="00406B2E">
      <w:pPr>
        <w:ind w:firstLine="0"/>
        <w:jc w:val="center"/>
        <w:rPr>
          <w:rFonts w:ascii="Arial" w:hAnsi="Arial" w:cs="Arial"/>
          <w:b/>
          <w:szCs w:val="22"/>
          <w:lang w:val="en-US"/>
        </w:rPr>
      </w:pPr>
      <w:proofErr w:type="gramStart"/>
      <w:r w:rsidRPr="00B4059A">
        <w:rPr>
          <w:rFonts w:ascii="Arial" w:hAnsi="Arial" w:cs="Arial"/>
          <w:b/>
          <w:szCs w:val="22"/>
          <w:lang w:val="en-US"/>
        </w:rPr>
        <w:t>background-image</w:t>
      </w:r>
      <w:proofErr w:type="gramEnd"/>
      <w:r w:rsidRPr="00B4059A">
        <w:rPr>
          <w:rFonts w:ascii="Arial" w:hAnsi="Arial" w:cs="Arial"/>
          <w:b/>
          <w:szCs w:val="22"/>
          <w:lang w:val="en-US"/>
        </w:rPr>
        <w:t xml:space="preserve">: </w:t>
      </w:r>
      <w:proofErr w:type="spellStart"/>
      <w:r w:rsidRPr="00B4059A">
        <w:rPr>
          <w:rFonts w:ascii="Arial" w:hAnsi="Arial" w:cs="Arial"/>
          <w:b/>
          <w:szCs w:val="22"/>
          <w:lang w:val="en-US"/>
        </w:rPr>
        <w:t>url</w:t>
      </w:r>
      <w:proofErr w:type="spellEnd"/>
      <w:r w:rsidRPr="00B4059A">
        <w:rPr>
          <w:rFonts w:ascii="Arial" w:hAnsi="Arial" w:cs="Arial"/>
          <w:b/>
          <w:szCs w:val="22"/>
          <w:lang w:val="en-US"/>
        </w:rPr>
        <w:t>(</w:t>
      </w:r>
      <w:proofErr w:type="spellStart"/>
      <w:r w:rsidRPr="00B4059A">
        <w:rPr>
          <w:rFonts w:ascii="Arial" w:hAnsi="Arial" w:cs="Arial"/>
          <w:b/>
          <w:szCs w:val="22"/>
          <w:lang w:val="en-US"/>
        </w:rPr>
        <w:t>ruta_archivo_imagen</w:t>
      </w:r>
      <w:proofErr w:type="spellEnd"/>
      <w:r w:rsidRPr="00B4059A">
        <w:rPr>
          <w:rFonts w:ascii="Arial" w:hAnsi="Arial" w:cs="Arial"/>
          <w:b/>
          <w:szCs w:val="22"/>
          <w:lang w:val="en-US"/>
        </w:rPr>
        <w:t>) / none;</w:t>
      </w:r>
    </w:p>
    <w:p w:rsidR="00406B2E" w:rsidRPr="00B4059A" w:rsidRDefault="00406B2E" w:rsidP="00406B2E">
      <w:pPr>
        <w:ind w:firstLine="0"/>
        <w:rPr>
          <w:rFonts w:ascii="Arial" w:hAnsi="Arial" w:cs="Arial"/>
          <w:szCs w:val="22"/>
          <w:lang w:val="en-US"/>
        </w:rPr>
      </w:pPr>
    </w:p>
    <w:p w:rsidR="00406B2E" w:rsidRPr="0010709A" w:rsidRDefault="00406B2E" w:rsidP="00406B2E">
      <w:pPr>
        <w:ind w:firstLine="0"/>
        <w:rPr>
          <w:rFonts w:ascii="Arial" w:hAnsi="Arial" w:cs="Arial"/>
          <w:szCs w:val="22"/>
          <w:lang w:val="es-ES"/>
        </w:rPr>
      </w:pPr>
      <w:r w:rsidRPr="00B4059A">
        <w:rPr>
          <w:rFonts w:ascii="Arial" w:hAnsi="Arial" w:cs="Arial"/>
          <w:szCs w:val="22"/>
          <w:lang w:val="en-US"/>
        </w:rPr>
        <w:tab/>
      </w:r>
      <w:r w:rsidRPr="0010709A">
        <w:rPr>
          <w:rFonts w:ascii="Arial" w:hAnsi="Arial" w:cs="Arial"/>
          <w:szCs w:val="22"/>
          <w:lang w:val="es-ES"/>
        </w:rPr>
        <w:t>A tener en cuenta:</w:t>
      </w:r>
    </w:p>
    <w:p w:rsidR="00406B2E" w:rsidRDefault="00406B2E" w:rsidP="00290974">
      <w:pPr>
        <w:numPr>
          <w:ilvl w:val="0"/>
          <w:numId w:val="12"/>
        </w:numPr>
        <w:tabs>
          <w:tab w:val="clear" w:pos="720"/>
          <w:tab w:val="num" w:pos="993"/>
        </w:tabs>
        <w:ind w:left="993" w:hanging="284"/>
        <w:rPr>
          <w:rFonts w:ascii="Arial" w:hAnsi="Arial" w:cs="Arial"/>
          <w:szCs w:val="22"/>
          <w:lang w:val="es-ES"/>
        </w:rPr>
      </w:pPr>
      <w:r w:rsidRPr="0010709A">
        <w:rPr>
          <w:rFonts w:ascii="Arial" w:hAnsi="Arial" w:cs="Arial"/>
          <w:szCs w:val="22"/>
          <w:lang w:val="es-ES"/>
        </w:rPr>
        <w:lastRenderedPageBreak/>
        <w:t xml:space="preserve">El valor </w:t>
      </w:r>
      <w:proofErr w:type="spellStart"/>
      <w:r>
        <w:rPr>
          <w:rFonts w:ascii="Arial" w:hAnsi="Arial" w:cs="Arial"/>
          <w:b/>
          <w:szCs w:val="22"/>
          <w:lang w:val="es-ES"/>
        </w:rPr>
        <w:t>none</w:t>
      </w:r>
      <w:proofErr w:type="spellEnd"/>
      <w:r>
        <w:rPr>
          <w:rFonts w:ascii="Arial" w:hAnsi="Arial" w:cs="Arial"/>
          <w:szCs w:val="22"/>
          <w:lang w:val="es-ES"/>
        </w:rPr>
        <w:t xml:space="preserve">  no muestra ninguna imagen de fondo.</w:t>
      </w:r>
    </w:p>
    <w:p w:rsidR="0080644E" w:rsidRDefault="0080644E" w:rsidP="00290974">
      <w:pPr>
        <w:numPr>
          <w:ilvl w:val="0"/>
          <w:numId w:val="12"/>
        </w:numPr>
        <w:tabs>
          <w:tab w:val="clear" w:pos="720"/>
          <w:tab w:val="num" w:pos="993"/>
        </w:tabs>
        <w:ind w:left="993" w:hanging="284"/>
        <w:rPr>
          <w:rFonts w:ascii="Arial" w:hAnsi="Arial" w:cs="Arial"/>
          <w:szCs w:val="22"/>
          <w:lang w:val="es-ES"/>
        </w:rPr>
      </w:pPr>
      <w:r w:rsidRPr="0080644E">
        <w:rPr>
          <w:rFonts w:ascii="Arial" w:hAnsi="Arial" w:cs="Arial"/>
          <w:szCs w:val="22"/>
          <w:lang w:val="es-ES"/>
        </w:rPr>
        <w:t>Por defecto la imagen se coloca en la esquina superior izquierda del elemento y se repite tanto vertical c</w:t>
      </w:r>
      <w:r w:rsidR="00760D32">
        <w:rPr>
          <w:rFonts w:ascii="Arial" w:hAnsi="Arial" w:cs="Arial"/>
          <w:szCs w:val="22"/>
          <w:lang w:val="es-ES"/>
        </w:rPr>
        <w:t>omo horizontalmente, es decir se muestra como un mosaico.</w:t>
      </w:r>
    </w:p>
    <w:p w:rsidR="00406B2E" w:rsidRDefault="00406B2E" w:rsidP="00406B2E">
      <w:pPr>
        <w:rPr>
          <w:rFonts w:ascii="Arial" w:hAnsi="Arial" w:cs="Arial"/>
          <w:szCs w:val="22"/>
          <w:lang w:val="es-ES"/>
        </w:rPr>
      </w:pPr>
    </w:p>
    <w:p w:rsidR="00406B2E" w:rsidRPr="00D56F45" w:rsidRDefault="00D56F45" w:rsidP="00406B2E">
      <w:pPr>
        <w:rPr>
          <w:rFonts w:ascii="Arial" w:hAnsi="Arial" w:cs="Arial"/>
          <w:b/>
          <w:i/>
          <w:szCs w:val="22"/>
          <w:u w:val="single"/>
          <w:lang w:val="es-ES"/>
        </w:rPr>
      </w:pPr>
      <w:r w:rsidRPr="00D56F45">
        <w:rPr>
          <w:rFonts w:ascii="Arial" w:hAnsi="Arial" w:cs="Arial"/>
          <w:b/>
          <w:i/>
          <w:szCs w:val="22"/>
          <w:u w:val="single"/>
          <w:lang w:val="es-ES"/>
        </w:rPr>
        <w:t>Veamos un ejemplo realizando la práctica 7.4.</w:t>
      </w:r>
    </w:p>
    <w:p w:rsidR="00887F3E" w:rsidRDefault="00887F3E" w:rsidP="00406B2E">
      <w:pPr>
        <w:rPr>
          <w:rFonts w:ascii="Arial" w:hAnsi="Arial" w:cs="Arial"/>
          <w:szCs w:val="22"/>
          <w:lang w:val="es-ES"/>
        </w:rPr>
      </w:pPr>
    </w:p>
    <w:p w:rsidR="00A70F39" w:rsidRDefault="00A70F39" w:rsidP="00406B2E">
      <w:pPr>
        <w:rPr>
          <w:rFonts w:ascii="Arial" w:hAnsi="Arial" w:cs="Arial"/>
          <w:szCs w:val="22"/>
          <w:lang w:val="es-ES"/>
        </w:rPr>
      </w:pPr>
    </w:p>
    <w:p w:rsidR="00AF0BAD" w:rsidRDefault="00086EF1" w:rsidP="00406B2E">
      <w:pPr>
        <w:rPr>
          <w:rFonts w:ascii="Arial" w:hAnsi="Arial" w:cs="Arial"/>
          <w:szCs w:val="22"/>
          <w:lang w:val="es-ES"/>
        </w:rPr>
      </w:pPr>
      <w:r>
        <w:rPr>
          <w:rFonts w:ascii="Arial" w:hAnsi="Arial" w:cs="Arial"/>
          <w:szCs w:val="22"/>
          <w:lang w:val="es-ES"/>
        </w:rPr>
        <w:t>Cómo ha podido comprobar nada impide definir un color de fondo y a la vez una imagen de fondo. Jugar con esta posibilidad nos permite crear efectos más o menos creativos. Además, el fondo de color se mostrará en el caso de que no se encuentre la imagen en la ruta indicada.</w:t>
      </w:r>
    </w:p>
    <w:p w:rsidR="00086EF1" w:rsidRDefault="00086EF1" w:rsidP="00406B2E">
      <w:pPr>
        <w:rPr>
          <w:rFonts w:ascii="Arial" w:hAnsi="Arial" w:cs="Arial"/>
          <w:szCs w:val="22"/>
          <w:lang w:val="es-ES"/>
        </w:rPr>
      </w:pPr>
    </w:p>
    <w:p w:rsidR="00086EF1" w:rsidRDefault="00086EF1" w:rsidP="00406B2E">
      <w:pPr>
        <w:rPr>
          <w:rFonts w:ascii="Arial" w:hAnsi="Arial" w:cs="Arial"/>
          <w:szCs w:val="22"/>
          <w:lang w:val="es-ES"/>
        </w:rPr>
      </w:pPr>
    </w:p>
    <w:p w:rsidR="00406B2E" w:rsidRPr="00135863" w:rsidRDefault="00AF0BA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REPETICIÓN DE LA IMAGEN CON CSS</w:t>
      </w:r>
    </w:p>
    <w:p w:rsidR="00406B2E" w:rsidRPr="00032614" w:rsidRDefault="00406B2E" w:rsidP="00DC6A48">
      <w:pPr>
        <w:ind w:firstLine="0"/>
        <w:rPr>
          <w:rFonts w:ascii="Arial" w:hAnsi="Arial" w:cs="Arial"/>
          <w:szCs w:val="22"/>
          <w:lang w:val="es-ES"/>
        </w:rPr>
      </w:pPr>
    </w:p>
    <w:p w:rsidR="00086EF1" w:rsidRPr="00D328AD" w:rsidRDefault="00086EF1" w:rsidP="00086EF1">
      <w:pPr>
        <w:ind w:firstLine="0"/>
        <w:rPr>
          <w:rFonts w:ascii="Arial" w:hAnsi="Arial" w:cs="Arial"/>
          <w:szCs w:val="22"/>
          <w:lang w:val="en-US"/>
        </w:rPr>
      </w:pPr>
      <w:r>
        <w:rPr>
          <w:rFonts w:ascii="Arial" w:hAnsi="Arial" w:cs="Arial"/>
          <w:szCs w:val="22"/>
          <w:lang w:val="es-ES"/>
        </w:rPr>
        <w:tab/>
        <w:t>Con l</w:t>
      </w:r>
      <w:r>
        <w:rPr>
          <w:rFonts w:ascii="Arial" w:hAnsi="Arial" w:cs="Arial"/>
          <w:szCs w:val="22"/>
        </w:rPr>
        <w:t>a</w:t>
      </w:r>
      <w:r w:rsidRPr="009A1201">
        <w:rPr>
          <w:rFonts w:ascii="Arial" w:hAnsi="Arial" w:cs="Arial"/>
          <w:szCs w:val="22"/>
          <w:lang w:val="es-ES"/>
        </w:rPr>
        <w:t xml:space="preserve"> propiedad </w:t>
      </w:r>
      <w:proofErr w:type="spellStart"/>
      <w:r>
        <w:rPr>
          <w:rFonts w:ascii="Arial" w:hAnsi="Arial" w:cs="Arial"/>
          <w:b/>
          <w:szCs w:val="22"/>
          <w:lang w:val="es-ES"/>
        </w:rPr>
        <w:t>background-repeat</w:t>
      </w:r>
      <w:proofErr w:type="spellEnd"/>
      <w:r>
        <w:rPr>
          <w:rFonts w:ascii="Arial" w:hAnsi="Arial" w:cs="Arial"/>
          <w:szCs w:val="22"/>
          <w:lang w:val="es-ES"/>
        </w:rPr>
        <w:t xml:space="preserve"> podemos elegir la repetición </w:t>
      </w:r>
      <w:r w:rsidR="003460BD">
        <w:rPr>
          <w:rFonts w:ascii="Arial" w:hAnsi="Arial" w:cs="Arial"/>
          <w:szCs w:val="22"/>
          <w:lang w:val="es-ES"/>
        </w:rPr>
        <w:t xml:space="preserve">de la imagen de fondo en el caso de que no queramos que se muestre como un mosaico. </w:t>
      </w:r>
      <w:r w:rsidRPr="00D328AD">
        <w:rPr>
          <w:rFonts w:ascii="Arial" w:hAnsi="Arial" w:cs="Arial"/>
          <w:szCs w:val="22"/>
          <w:lang w:val="en-US"/>
        </w:rPr>
        <w:t xml:space="preserve">Su </w:t>
      </w:r>
      <w:proofErr w:type="spellStart"/>
      <w:r w:rsidRPr="00D328AD">
        <w:rPr>
          <w:rFonts w:ascii="Arial" w:hAnsi="Arial" w:cs="Arial"/>
          <w:szCs w:val="22"/>
          <w:lang w:val="en-US"/>
        </w:rPr>
        <w:t>sintaxis</w:t>
      </w:r>
      <w:proofErr w:type="spellEnd"/>
      <w:r w:rsidRPr="00D328AD">
        <w:rPr>
          <w:rFonts w:ascii="Arial" w:hAnsi="Arial" w:cs="Arial"/>
          <w:szCs w:val="22"/>
          <w:lang w:val="en-US"/>
        </w:rPr>
        <w:t xml:space="preserve"> </w:t>
      </w:r>
      <w:proofErr w:type="spellStart"/>
      <w:r w:rsidRPr="00D328AD">
        <w:rPr>
          <w:rFonts w:ascii="Arial" w:hAnsi="Arial" w:cs="Arial"/>
          <w:szCs w:val="22"/>
          <w:lang w:val="en-US"/>
        </w:rPr>
        <w:t>es</w:t>
      </w:r>
      <w:proofErr w:type="spellEnd"/>
      <w:r w:rsidRPr="00D328AD">
        <w:rPr>
          <w:rFonts w:ascii="Arial" w:hAnsi="Arial" w:cs="Arial"/>
          <w:szCs w:val="22"/>
          <w:lang w:val="en-US"/>
        </w:rPr>
        <w:t>:</w:t>
      </w:r>
    </w:p>
    <w:p w:rsidR="00086EF1" w:rsidRPr="00D328AD" w:rsidRDefault="00086EF1" w:rsidP="00086EF1">
      <w:pPr>
        <w:rPr>
          <w:rFonts w:ascii="Arial" w:hAnsi="Arial" w:cs="Arial"/>
          <w:szCs w:val="22"/>
          <w:lang w:val="en-US"/>
        </w:rPr>
      </w:pPr>
    </w:p>
    <w:p w:rsidR="00086EF1" w:rsidRPr="00D328AD" w:rsidRDefault="003460BD" w:rsidP="00086EF1">
      <w:pPr>
        <w:ind w:firstLine="0"/>
        <w:jc w:val="center"/>
        <w:rPr>
          <w:rFonts w:ascii="Arial" w:hAnsi="Arial" w:cs="Arial"/>
          <w:b/>
          <w:szCs w:val="22"/>
          <w:lang w:val="en-US"/>
        </w:rPr>
      </w:pPr>
      <w:proofErr w:type="gramStart"/>
      <w:r w:rsidRPr="00D328AD">
        <w:rPr>
          <w:rFonts w:ascii="Arial" w:hAnsi="Arial" w:cs="Arial"/>
          <w:b/>
          <w:szCs w:val="22"/>
          <w:lang w:val="en-US"/>
        </w:rPr>
        <w:t>background-repeat</w:t>
      </w:r>
      <w:proofErr w:type="gramEnd"/>
      <w:r w:rsidR="00086EF1" w:rsidRPr="00D328AD">
        <w:rPr>
          <w:rFonts w:ascii="Arial" w:hAnsi="Arial" w:cs="Arial"/>
          <w:b/>
          <w:szCs w:val="22"/>
          <w:lang w:val="en-US"/>
        </w:rPr>
        <w:t xml:space="preserve">: </w:t>
      </w:r>
      <w:r w:rsidRPr="00D328AD">
        <w:rPr>
          <w:rFonts w:ascii="Arial" w:hAnsi="Arial" w:cs="Arial"/>
          <w:b/>
          <w:szCs w:val="22"/>
          <w:lang w:val="en-US"/>
        </w:rPr>
        <w:t>repeat</w:t>
      </w:r>
      <w:r w:rsidR="00086EF1" w:rsidRPr="00D328AD">
        <w:rPr>
          <w:rFonts w:ascii="Arial" w:hAnsi="Arial" w:cs="Arial"/>
          <w:b/>
          <w:szCs w:val="22"/>
          <w:lang w:val="en-US"/>
        </w:rPr>
        <w:t xml:space="preserve"> / </w:t>
      </w:r>
      <w:r w:rsidRPr="00D328AD">
        <w:rPr>
          <w:rFonts w:ascii="Arial" w:hAnsi="Arial" w:cs="Arial"/>
          <w:b/>
          <w:szCs w:val="22"/>
          <w:lang w:val="en-US"/>
        </w:rPr>
        <w:t>repeat-x / repeat-y / no-repeat</w:t>
      </w:r>
      <w:r w:rsidR="00086EF1" w:rsidRPr="00D328AD">
        <w:rPr>
          <w:rFonts w:ascii="Arial" w:hAnsi="Arial" w:cs="Arial"/>
          <w:b/>
          <w:szCs w:val="22"/>
          <w:lang w:val="en-US"/>
        </w:rPr>
        <w:t>;</w:t>
      </w:r>
    </w:p>
    <w:p w:rsidR="00086EF1" w:rsidRPr="00D328AD" w:rsidRDefault="00086EF1" w:rsidP="00086EF1">
      <w:pPr>
        <w:ind w:firstLine="0"/>
        <w:rPr>
          <w:rFonts w:ascii="Arial" w:hAnsi="Arial" w:cs="Arial"/>
          <w:szCs w:val="22"/>
          <w:lang w:val="en-US"/>
        </w:rPr>
      </w:pPr>
    </w:p>
    <w:p w:rsidR="00086EF1" w:rsidRPr="0010709A" w:rsidRDefault="00086EF1" w:rsidP="00086EF1">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086EF1" w:rsidRDefault="003460B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Lógicamente para utilizar esta propiedad previamente tenemos que haber definido una imagen de fondo</w:t>
      </w:r>
      <w:r w:rsidR="00086EF1">
        <w:rPr>
          <w:rFonts w:ascii="Arial" w:hAnsi="Arial" w:cs="Arial"/>
          <w:szCs w:val="22"/>
          <w:lang w:val="es-ES"/>
        </w:rPr>
        <w:t>.</w:t>
      </w:r>
    </w:p>
    <w:p w:rsidR="003460BD" w:rsidRDefault="003460B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Pr>
          <w:rFonts w:ascii="Arial" w:hAnsi="Arial" w:cs="Arial"/>
          <w:b/>
          <w:szCs w:val="22"/>
          <w:lang w:val="es-ES"/>
        </w:rPr>
        <w:t>repeat</w:t>
      </w:r>
      <w:proofErr w:type="spellEnd"/>
      <w:r>
        <w:rPr>
          <w:rFonts w:ascii="Arial" w:hAnsi="Arial" w:cs="Arial"/>
          <w:szCs w:val="22"/>
          <w:lang w:val="es-ES"/>
        </w:rPr>
        <w:t xml:space="preserve"> repite la imagen horizontal y verticalmente consiguiéndo</w:t>
      </w:r>
      <w:r w:rsidR="0048128A">
        <w:rPr>
          <w:rFonts w:ascii="Arial" w:hAnsi="Arial" w:cs="Arial"/>
          <w:szCs w:val="22"/>
          <w:lang w:val="es-ES"/>
        </w:rPr>
        <w:t>se el mismo resultado de mosaico de la imagen.</w:t>
      </w:r>
    </w:p>
    <w:p w:rsidR="0048128A" w:rsidRDefault="0048128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48128A">
        <w:rPr>
          <w:rFonts w:ascii="Arial" w:hAnsi="Arial" w:cs="Arial"/>
          <w:b/>
          <w:szCs w:val="22"/>
          <w:lang w:val="es-ES"/>
        </w:rPr>
        <w:t>repeat</w:t>
      </w:r>
      <w:proofErr w:type="spellEnd"/>
      <w:r w:rsidRPr="0048128A">
        <w:rPr>
          <w:rFonts w:ascii="Arial" w:hAnsi="Arial" w:cs="Arial"/>
          <w:b/>
          <w:szCs w:val="22"/>
          <w:lang w:val="es-ES"/>
        </w:rPr>
        <w:t>-x</w:t>
      </w:r>
      <w:r>
        <w:rPr>
          <w:rFonts w:ascii="Arial" w:hAnsi="Arial" w:cs="Arial"/>
          <w:szCs w:val="22"/>
          <w:lang w:val="es-ES"/>
        </w:rPr>
        <w:t xml:space="preserve"> repite la imagen horizontalmente.</w:t>
      </w:r>
    </w:p>
    <w:p w:rsidR="0048128A" w:rsidRDefault="0048128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48128A">
        <w:rPr>
          <w:rFonts w:ascii="Arial" w:hAnsi="Arial" w:cs="Arial"/>
          <w:b/>
          <w:szCs w:val="22"/>
          <w:lang w:val="es-ES"/>
        </w:rPr>
        <w:t>repeat</w:t>
      </w:r>
      <w:proofErr w:type="spellEnd"/>
      <w:r w:rsidRPr="0048128A">
        <w:rPr>
          <w:rFonts w:ascii="Arial" w:hAnsi="Arial" w:cs="Arial"/>
          <w:b/>
          <w:szCs w:val="22"/>
          <w:lang w:val="es-ES"/>
        </w:rPr>
        <w:t>-y</w:t>
      </w:r>
      <w:r>
        <w:rPr>
          <w:rFonts w:ascii="Arial" w:hAnsi="Arial" w:cs="Arial"/>
          <w:szCs w:val="22"/>
          <w:lang w:val="es-ES"/>
        </w:rPr>
        <w:t xml:space="preserve"> repite la imagen verticalmente.</w:t>
      </w:r>
    </w:p>
    <w:p w:rsidR="0048128A" w:rsidRDefault="0048128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sidRPr="0048128A">
        <w:rPr>
          <w:rFonts w:ascii="Arial" w:hAnsi="Arial" w:cs="Arial"/>
          <w:b/>
          <w:szCs w:val="22"/>
          <w:lang w:val="es-ES"/>
        </w:rPr>
        <w:t>no-</w:t>
      </w:r>
      <w:proofErr w:type="spellStart"/>
      <w:r w:rsidRPr="0048128A">
        <w:rPr>
          <w:rFonts w:ascii="Arial" w:hAnsi="Arial" w:cs="Arial"/>
          <w:b/>
          <w:szCs w:val="22"/>
          <w:lang w:val="es-ES"/>
        </w:rPr>
        <w:t>repeat</w:t>
      </w:r>
      <w:proofErr w:type="spellEnd"/>
      <w:r>
        <w:rPr>
          <w:rFonts w:ascii="Arial" w:hAnsi="Arial" w:cs="Arial"/>
          <w:szCs w:val="22"/>
          <w:lang w:val="es-ES"/>
        </w:rPr>
        <w:t xml:space="preserve"> muestra la imagen una sola vez, sin repetirla.</w:t>
      </w:r>
    </w:p>
    <w:p w:rsidR="0048128A" w:rsidRDefault="0048128A" w:rsidP="0048128A">
      <w:pPr>
        <w:rPr>
          <w:rFonts w:ascii="Arial" w:hAnsi="Arial" w:cs="Arial"/>
          <w:szCs w:val="22"/>
          <w:lang w:val="es-ES"/>
        </w:rPr>
      </w:pPr>
    </w:p>
    <w:p w:rsidR="0048128A" w:rsidRPr="00D56F45" w:rsidRDefault="00D56F45" w:rsidP="0048128A">
      <w:pPr>
        <w:rPr>
          <w:rFonts w:ascii="Arial" w:hAnsi="Arial" w:cs="Arial"/>
          <w:b/>
          <w:i/>
          <w:szCs w:val="22"/>
          <w:u w:val="single"/>
          <w:lang w:val="es-ES"/>
        </w:rPr>
      </w:pPr>
      <w:r w:rsidRPr="00D56F45">
        <w:rPr>
          <w:rFonts w:ascii="Arial" w:hAnsi="Arial" w:cs="Arial"/>
          <w:b/>
          <w:i/>
          <w:szCs w:val="22"/>
          <w:u w:val="single"/>
          <w:lang w:val="es-ES"/>
        </w:rPr>
        <w:t>Veamos un ejemplo realizando la práctica 7.5.</w:t>
      </w:r>
    </w:p>
    <w:p w:rsidR="00674E4E" w:rsidRDefault="00674E4E" w:rsidP="0048128A">
      <w:pPr>
        <w:rPr>
          <w:rFonts w:ascii="Arial" w:hAnsi="Arial" w:cs="Arial"/>
          <w:szCs w:val="22"/>
          <w:lang w:val="es-ES"/>
        </w:rPr>
      </w:pPr>
    </w:p>
    <w:p w:rsidR="00674E4E" w:rsidRDefault="00674E4E" w:rsidP="0048128A">
      <w:pPr>
        <w:rPr>
          <w:rFonts w:ascii="Arial" w:hAnsi="Arial" w:cs="Arial"/>
          <w:szCs w:val="22"/>
          <w:lang w:val="es-ES"/>
        </w:rPr>
      </w:pPr>
    </w:p>
    <w:p w:rsidR="00F65683" w:rsidRPr="00135863" w:rsidRDefault="00F6568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POSICIONAMIENTO DE LA IMAGEN</w:t>
      </w:r>
      <w:r w:rsidR="00EF4046" w:rsidRPr="00135863">
        <w:rPr>
          <w:rFonts w:ascii="Arial" w:hAnsi="Arial" w:cs="Arial"/>
          <w:lang w:val="es-ES_tradnl"/>
        </w:rPr>
        <w:t xml:space="preserve"> CON CSS</w:t>
      </w:r>
    </w:p>
    <w:p w:rsidR="00674E4E" w:rsidRDefault="00674E4E" w:rsidP="00674E4E">
      <w:pPr>
        <w:rPr>
          <w:rFonts w:ascii="Arial" w:hAnsi="Arial" w:cs="Arial"/>
          <w:szCs w:val="22"/>
          <w:lang w:val="es-ES"/>
        </w:rPr>
      </w:pPr>
      <w:r w:rsidRPr="00762296">
        <w:rPr>
          <w:rFonts w:ascii="Arial" w:hAnsi="Arial" w:cs="Arial"/>
          <w:szCs w:val="22"/>
          <w:lang w:val="es-ES"/>
        </w:rPr>
        <w:tab/>
      </w:r>
      <w:r w:rsidRPr="00762296">
        <w:rPr>
          <w:rFonts w:ascii="Arial" w:hAnsi="Arial" w:cs="Arial"/>
          <w:szCs w:val="22"/>
          <w:lang w:val="es-ES"/>
        </w:rPr>
        <w:tab/>
      </w:r>
    </w:p>
    <w:p w:rsidR="00086EF1" w:rsidRDefault="00F65683" w:rsidP="00086EF1">
      <w:pPr>
        <w:rPr>
          <w:rFonts w:ascii="Arial" w:hAnsi="Arial" w:cs="Arial"/>
          <w:szCs w:val="22"/>
          <w:lang w:val="es-ES"/>
        </w:rPr>
      </w:pPr>
      <w:r>
        <w:rPr>
          <w:rFonts w:ascii="Arial" w:hAnsi="Arial" w:cs="Arial"/>
          <w:szCs w:val="22"/>
          <w:lang w:val="es-ES"/>
        </w:rPr>
        <w:t>He</w:t>
      </w:r>
      <w:r w:rsidR="00C23DDC">
        <w:rPr>
          <w:rFonts w:ascii="Arial" w:hAnsi="Arial" w:cs="Arial"/>
          <w:szCs w:val="22"/>
          <w:lang w:val="es-ES"/>
        </w:rPr>
        <w:t xml:space="preserve">mos dejado la imagen anterior en la esquina superior izquierda de la pantalla, sería estupendo poder colocarla en cualquier parte. Esto es lo que hace la propiedad </w:t>
      </w:r>
      <w:proofErr w:type="spellStart"/>
      <w:r w:rsidR="00C23DDC" w:rsidRPr="00C23DDC">
        <w:rPr>
          <w:rFonts w:ascii="Arial" w:hAnsi="Arial" w:cs="Arial"/>
          <w:b/>
          <w:szCs w:val="22"/>
          <w:lang w:val="es-ES"/>
        </w:rPr>
        <w:t>background</w:t>
      </w:r>
      <w:proofErr w:type="spellEnd"/>
      <w:r w:rsidR="00C23DDC" w:rsidRPr="00C23DDC">
        <w:rPr>
          <w:rFonts w:ascii="Arial" w:hAnsi="Arial" w:cs="Arial"/>
          <w:b/>
          <w:szCs w:val="22"/>
          <w:lang w:val="es-ES"/>
        </w:rPr>
        <w:t>-position</w:t>
      </w:r>
      <w:r w:rsidR="00C23DDC">
        <w:rPr>
          <w:rFonts w:ascii="Arial" w:hAnsi="Arial" w:cs="Arial"/>
          <w:szCs w:val="22"/>
          <w:lang w:val="es-ES"/>
        </w:rPr>
        <w:t>. Su sintaxis es:</w:t>
      </w:r>
    </w:p>
    <w:p w:rsidR="00C23DDC" w:rsidRPr="0010709A" w:rsidRDefault="00C23DDC" w:rsidP="00C23DDC">
      <w:pPr>
        <w:rPr>
          <w:rFonts w:ascii="Arial" w:hAnsi="Arial" w:cs="Arial"/>
          <w:szCs w:val="22"/>
          <w:lang w:val="es-ES"/>
        </w:rPr>
      </w:pPr>
    </w:p>
    <w:p w:rsidR="00C23DDC" w:rsidRPr="00D328AD" w:rsidRDefault="00C23DDC" w:rsidP="00C23DDC">
      <w:pPr>
        <w:ind w:firstLine="0"/>
        <w:jc w:val="center"/>
        <w:rPr>
          <w:rFonts w:ascii="Arial" w:hAnsi="Arial" w:cs="Arial"/>
          <w:b/>
          <w:szCs w:val="22"/>
          <w:lang w:val="en-US"/>
        </w:rPr>
      </w:pPr>
      <w:proofErr w:type="gramStart"/>
      <w:r w:rsidRPr="00D328AD">
        <w:rPr>
          <w:rFonts w:ascii="Arial" w:hAnsi="Arial" w:cs="Arial"/>
          <w:b/>
          <w:szCs w:val="22"/>
          <w:lang w:val="en-US"/>
        </w:rPr>
        <w:t>background-position</w:t>
      </w:r>
      <w:proofErr w:type="gramEnd"/>
      <w:r w:rsidRPr="00D328AD">
        <w:rPr>
          <w:rFonts w:ascii="Arial" w:hAnsi="Arial" w:cs="Arial"/>
          <w:b/>
          <w:szCs w:val="22"/>
          <w:lang w:val="en-US"/>
        </w:rPr>
        <w:t xml:space="preserve">: </w:t>
      </w:r>
      <w:r w:rsidR="00462A95" w:rsidRPr="00D328AD">
        <w:rPr>
          <w:rFonts w:ascii="Arial" w:hAnsi="Arial" w:cs="Arial"/>
          <w:b/>
          <w:szCs w:val="22"/>
          <w:lang w:val="en-US"/>
        </w:rPr>
        <w:t xml:space="preserve">longitudes </w:t>
      </w:r>
      <w:proofErr w:type="spellStart"/>
      <w:r w:rsidR="00462A95" w:rsidRPr="00D328AD">
        <w:rPr>
          <w:rFonts w:ascii="Arial" w:hAnsi="Arial" w:cs="Arial"/>
          <w:b/>
          <w:szCs w:val="22"/>
          <w:lang w:val="en-US"/>
        </w:rPr>
        <w:t>en</w:t>
      </w:r>
      <w:proofErr w:type="spellEnd"/>
      <w:r w:rsidR="00462A95" w:rsidRPr="00D328AD">
        <w:rPr>
          <w:rFonts w:ascii="Arial" w:hAnsi="Arial" w:cs="Arial"/>
          <w:b/>
          <w:szCs w:val="22"/>
          <w:lang w:val="en-US"/>
        </w:rPr>
        <w:t xml:space="preserve"> </w:t>
      </w:r>
      <w:proofErr w:type="spellStart"/>
      <w:r w:rsidR="00462A95" w:rsidRPr="00D328AD">
        <w:rPr>
          <w:rFonts w:ascii="Arial" w:hAnsi="Arial" w:cs="Arial"/>
          <w:b/>
          <w:szCs w:val="22"/>
          <w:lang w:val="en-US"/>
        </w:rPr>
        <w:t>px</w:t>
      </w:r>
      <w:proofErr w:type="spellEnd"/>
      <w:r w:rsidRPr="00D328AD">
        <w:rPr>
          <w:rFonts w:ascii="Arial" w:hAnsi="Arial" w:cs="Arial"/>
          <w:b/>
          <w:szCs w:val="22"/>
          <w:lang w:val="en-US"/>
        </w:rPr>
        <w:t xml:space="preserve"> / </w:t>
      </w:r>
      <w:proofErr w:type="spellStart"/>
      <w:r w:rsidR="00462A95" w:rsidRPr="00D328AD">
        <w:rPr>
          <w:rFonts w:ascii="Arial" w:hAnsi="Arial" w:cs="Arial"/>
          <w:b/>
          <w:szCs w:val="22"/>
          <w:lang w:val="en-US"/>
        </w:rPr>
        <w:t>porcentajes</w:t>
      </w:r>
      <w:proofErr w:type="spellEnd"/>
      <w:r w:rsidRPr="00D328AD">
        <w:rPr>
          <w:rFonts w:ascii="Arial" w:hAnsi="Arial" w:cs="Arial"/>
          <w:b/>
          <w:szCs w:val="22"/>
          <w:lang w:val="en-US"/>
        </w:rPr>
        <w:t xml:space="preserve"> / </w:t>
      </w:r>
      <w:r w:rsidR="00462A95" w:rsidRPr="00D328AD">
        <w:rPr>
          <w:rFonts w:ascii="Arial" w:hAnsi="Arial" w:cs="Arial"/>
          <w:b/>
          <w:szCs w:val="22"/>
          <w:lang w:val="en-US"/>
        </w:rPr>
        <w:t>left</w:t>
      </w:r>
      <w:r w:rsidR="006138B2" w:rsidRPr="00D328AD">
        <w:rPr>
          <w:rFonts w:ascii="Arial" w:hAnsi="Arial" w:cs="Arial"/>
          <w:b/>
          <w:szCs w:val="22"/>
          <w:lang w:val="en-US"/>
        </w:rPr>
        <w:t xml:space="preserve">  center  right</w:t>
      </w:r>
      <w:r w:rsidRPr="00D328AD">
        <w:rPr>
          <w:rFonts w:ascii="Arial" w:hAnsi="Arial" w:cs="Arial"/>
          <w:b/>
          <w:szCs w:val="22"/>
          <w:lang w:val="en-US"/>
        </w:rPr>
        <w:t xml:space="preserve">  </w:t>
      </w:r>
      <w:r w:rsidR="006138B2" w:rsidRPr="00D328AD">
        <w:rPr>
          <w:rFonts w:ascii="Arial" w:hAnsi="Arial" w:cs="Arial"/>
          <w:b/>
          <w:szCs w:val="22"/>
          <w:lang w:val="en-US"/>
        </w:rPr>
        <w:t>top  center  bottom</w:t>
      </w:r>
      <w:r w:rsidRPr="00D328AD">
        <w:rPr>
          <w:rFonts w:ascii="Arial" w:hAnsi="Arial" w:cs="Arial"/>
          <w:b/>
          <w:szCs w:val="22"/>
          <w:lang w:val="en-US"/>
        </w:rPr>
        <w:t>;</w:t>
      </w:r>
    </w:p>
    <w:p w:rsidR="00C23DDC" w:rsidRPr="00D328AD" w:rsidRDefault="00C23DDC" w:rsidP="00C23DDC">
      <w:pPr>
        <w:ind w:firstLine="0"/>
        <w:rPr>
          <w:rFonts w:ascii="Arial" w:hAnsi="Arial" w:cs="Arial"/>
          <w:szCs w:val="22"/>
          <w:lang w:val="en-US"/>
        </w:rPr>
      </w:pPr>
    </w:p>
    <w:p w:rsidR="006138B2" w:rsidRPr="00D74881" w:rsidRDefault="00C23DDC" w:rsidP="00C23DDC">
      <w:pPr>
        <w:ind w:firstLine="0"/>
        <w:rPr>
          <w:rFonts w:ascii="Arial" w:hAnsi="Arial" w:cs="Arial"/>
          <w:b/>
          <w:szCs w:val="22"/>
          <w:lang w:val="en-US"/>
        </w:rPr>
      </w:pPr>
      <w:r w:rsidRPr="00D328AD">
        <w:rPr>
          <w:rFonts w:ascii="Arial" w:hAnsi="Arial" w:cs="Arial"/>
          <w:szCs w:val="22"/>
          <w:lang w:val="en-US"/>
        </w:rPr>
        <w:tab/>
      </w:r>
      <w:proofErr w:type="spellStart"/>
      <w:r w:rsidR="006138B2" w:rsidRPr="00D328AD">
        <w:rPr>
          <w:rFonts w:ascii="Arial" w:hAnsi="Arial" w:cs="Arial"/>
          <w:szCs w:val="22"/>
          <w:lang w:val="en-US"/>
        </w:rPr>
        <w:t>Por</w:t>
      </w:r>
      <w:proofErr w:type="spellEnd"/>
      <w:r w:rsidR="006138B2" w:rsidRPr="00D328AD">
        <w:rPr>
          <w:rFonts w:ascii="Arial" w:hAnsi="Arial" w:cs="Arial"/>
          <w:szCs w:val="22"/>
          <w:lang w:val="en-US"/>
        </w:rPr>
        <w:t xml:space="preserve"> </w:t>
      </w:r>
      <w:proofErr w:type="spellStart"/>
      <w:r w:rsidR="006138B2" w:rsidRPr="00D328AD">
        <w:rPr>
          <w:rFonts w:ascii="Arial" w:hAnsi="Arial" w:cs="Arial"/>
          <w:szCs w:val="22"/>
          <w:lang w:val="en-US"/>
        </w:rPr>
        <w:t>ejemplo</w:t>
      </w:r>
      <w:proofErr w:type="spellEnd"/>
      <w:r w:rsidR="006138B2" w:rsidRPr="00D328AD">
        <w:rPr>
          <w:rFonts w:ascii="Arial" w:hAnsi="Arial" w:cs="Arial"/>
          <w:szCs w:val="22"/>
          <w:lang w:val="en-US"/>
        </w:rPr>
        <w:t>:</w:t>
      </w:r>
      <w:r w:rsidR="006138B2" w:rsidRPr="00D328AD">
        <w:rPr>
          <w:rFonts w:ascii="Arial" w:hAnsi="Arial" w:cs="Arial"/>
          <w:szCs w:val="22"/>
          <w:lang w:val="en-US"/>
        </w:rPr>
        <w:tab/>
      </w:r>
      <w:r w:rsidR="006138B2" w:rsidRPr="00D74881">
        <w:rPr>
          <w:rFonts w:ascii="Arial" w:hAnsi="Arial" w:cs="Arial"/>
          <w:b/>
          <w:szCs w:val="22"/>
          <w:lang w:val="en-US"/>
        </w:rPr>
        <w:t>background-</w:t>
      </w:r>
      <w:r w:rsidR="00D74881" w:rsidRPr="00D74881">
        <w:rPr>
          <w:rFonts w:ascii="Arial" w:hAnsi="Arial" w:cs="Arial"/>
          <w:b/>
          <w:szCs w:val="22"/>
          <w:lang w:val="en-US"/>
        </w:rPr>
        <w:t>position: 80px 12</w:t>
      </w:r>
      <w:r w:rsidR="006138B2" w:rsidRPr="00D74881">
        <w:rPr>
          <w:rFonts w:ascii="Arial" w:hAnsi="Arial" w:cs="Arial"/>
          <w:b/>
          <w:szCs w:val="22"/>
          <w:lang w:val="en-US"/>
        </w:rPr>
        <w:t>0px;</w:t>
      </w:r>
    </w:p>
    <w:p w:rsidR="006138B2" w:rsidRPr="00D74881" w:rsidRDefault="006138B2" w:rsidP="00C23DDC">
      <w:pPr>
        <w:ind w:firstLine="0"/>
        <w:rPr>
          <w:rFonts w:ascii="Arial" w:hAnsi="Arial" w:cs="Arial"/>
          <w:b/>
          <w:szCs w:val="22"/>
          <w:lang w:val="en-US"/>
        </w:rPr>
      </w:pPr>
      <w:r w:rsidRPr="00D74881">
        <w:rPr>
          <w:rFonts w:ascii="Arial" w:hAnsi="Arial" w:cs="Arial"/>
          <w:b/>
          <w:szCs w:val="22"/>
          <w:lang w:val="en-US"/>
        </w:rPr>
        <w:tab/>
      </w:r>
      <w:r w:rsidRPr="00D74881">
        <w:rPr>
          <w:rFonts w:ascii="Arial" w:hAnsi="Arial" w:cs="Arial"/>
          <w:b/>
          <w:szCs w:val="22"/>
          <w:lang w:val="en-US"/>
        </w:rPr>
        <w:tab/>
      </w:r>
      <w:r w:rsidRPr="00D74881">
        <w:rPr>
          <w:rFonts w:ascii="Arial" w:hAnsi="Arial" w:cs="Arial"/>
          <w:b/>
          <w:szCs w:val="22"/>
          <w:lang w:val="en-US"/>
        </w:rPr>
        <w:tab/>
        <w:t>background-</w:t>
      </w:r>
      <w:r w:rsidR="00D74881" w:rsidRPr="00D74881">
        <w:rPr>
          <w:rFonts w:ascii="Arial" w:hAnsi="Arial" w:cs="Arial"/>
          <w:b/>
          <w:szCs w:val="22"/>
          <w:lang w:val="en-US"/>
        </w:rPr>
        <w:t>position: 3</w:t>
      </w:r>
      <w:r w:rsidRPr="00D74881">
        <w:rPr>
          <w:rFonts w:ascii="Arial" w:hAnsi="Arial" w:cs="Arial"/>
          <w:b/>
          <w:szCs w:val="22"/>
          <w:lang w:val="en-US"/>
        </w:rPr>
        <w:t>0% 5</w:t>
      </w:r>
      <w:r w:rsidR="00D74881" w:rsidRPr="00D74881">
        <w:rPr>
          <w:rFonts w:ascii="Arial" w:hAnsi="Arial" w:cs="Arial"/>
          <w:b/>
          <w:szCs w:val="22"/>
          <w:lang w:val="en-US"/>
        </w:rPr>
        <w:t>5</w:t>
      </w:r>
      <w:r w:rsidRPr="00D74881">
        <w:rPr>
          <w:rFonts w:ascii="Arial" w:hAnsi="Arial" w:cs="Arial"/>
          <w:b/>
          <w:szCs w:val="22"/>
          <w:lang w:val="en-US"/>
        </w:rPr>
        <w:t>%;</w:t>
      </w:r>
    </w:p>
    <w:p w:rsidR="006138B2" w:rsidRPr="00D74881" w:rsidRDefault="006138B2" w:rsidP="00C23DDC">
      <w:pPr>
        <w:ind w:firstLine="0"/>
        <w:rPr>
          <w:rFonts w:ascii="Arial" w:hAnsi="Arial" w:cs="Arial"/>
          <w:b/>
          <w:szCs w:val="22"/>
          <w:lang w:val="en-US"/>
        </w:rPr>
      </w:pPr>
      <w:r w:rsidRPr="00D74881">
        <w:rPr>
          <w:rFonts w:ascii="Arial" w:hAnsi="Arial" w:cs="Arial"/>
          <w:b/>
          <w:szCs w:val="22"/>
          <w:lang w:val="en-US"/>
        </w:rPr>
        <w:tab/>
      </w:r>
      <w:r w:rsidRPr="00D74881">
        <w:rPr>
          <w:rFonts w:ascii="Arial" w:hAnsi="Arial" w:cs="Arial"/>
          <w:b/>
          <w:szCs w:val="22"/>
          <w:lang w:val="en-US"/>
        </w:rPr>
        <w:tab/>
      </w:r>
      <w:r w:rsidRPr="00D74881">
        <w:rPr>
          <w:rFonts w:ascii="Arial" w:hAnsi="Arial" w:cs="Arial"/>
          <w:b/>
          <w:szCs w:val="22"/>
          <w:lang w:val="en-US"/>
        </w:rPr>
        <w:tab/>
        <w:t>background-position: center top;</w:t>
      </w:r>
    </w:p>
    <w:p w:rsidR="006138B2" w:rsidRPr="006138B2" w:rsidRDefault="006138B2" w:rsidP="00C23DDC">
      <w:pPr>
        <w:ind w:firstLine="0"/>
        <w:rPr>
          <w:rFonts w:ascii="Arial" w:hAnsi="Arial" w:cs="Arial"/>
          <w:szCs w:val="22"/>
          <w:lang w:val="es-ES"/>
        </w:rPr>
      </w:pPr>
    </w:p>
    <w:p w:rsidR="00C23DDC" w:rsidRPr="006138B2" w:rsidRDefault="006138B2" w:rsidP="00C23DDC">
      <w:pPr>
        <w:ind w:firstLine="0"/>
        <w:rPr>
          <w:rFonts w:ascii="Arial" w:hAnsi="Arial" w:cs="Arial"/>
          <w:szCs w:val="22"/>
          <w:lang w:val="es-ES"/>
        </w:rPr>
      </w:pPr>
      <w:r w:rsidRPr="006138B2">
        <w:rPr>
          <w:rFonts w:ascii="Arial" w:hAnsi="Arial" w:cs="Arial"/>
          <w:szCs w:val="22"/>
          <w:lang w:val="es-ES"/>
        </w:rPr>
        <w:tab/>
      </w:r>
      <w:r w:rsidR="00C23DDC" w:rsidRPr="006138B2">
        <w:rPr>
          <w:rFonts w:ascii="Arial" w:hAnsi="Arial" w:cs="Arial"/>
          <w:szCs w:val="22"/>
          <w:lang w:val="es-ES"/>
        </w:rPr>
        <w:t>A tener en cuenta:</w:t>
      </w:r>
    </w:p>
    <w:p w:rsidR="00C23DDC" w:rsidRDefault="00C23DDC" w:rsidP="00290974">
      <w:pPr>
        <w:numPr>
          <w:ilvl w:val="0"/>
          <w:numId w:val="12"/>
        </w:numPr>
        <w:tabs>
          <w:tab w:val="clear" w:pos="720"/>
          <w:tab w:val="num" w:pos="993"/>
        </w:tabs>
        <w:ind w:left="993" w:hanging="284"/>
        <w:rPr>
          <w:rFonts w:ascii="Arial" w:hAnsi="Arial" w:cs="Arial"/>
          <w:szCs w:val="22"/>
          <w:lang w:val="es-ES"/>
        </w:rPr>
      </w:pPr>
      <w:r w:rsidRPr="006138B2">
        <w:rPr>
          <w:rFonts w:ascii="Arial" w:hAnsi="Arial" w:cs="Arial"/>
          <w:szCs w:val="22"/>
          <w:lang w:val="es-ES"/>
        </w:rPr>
        <w:t>Lógicamente para utilizar esta propiedad previamente tenemos que haber definido una</w:t>
      </w:r>
      <w:r>
        <w:rPr>
          <w:rFonts w:ascii="Arial" w:hAnsi="Arial" w:cs="Arial"/>
          <w:szCs w:val="22"/>
          <w:lang w:val="es-ES"/>
        </w:rPr>
        <w:t xml:space="preserve"> imagen de fondo.</w:t>
      </w:r>
    </w:p>
    <w:p w:rsidR="00C23DDC" w:rsidRDefault="006138B2" w:rsidP="00290974">
      <w:pPr>
        <w:numPr>
          <w:ilvl w:val="0"/>
          <w:numId w:val="12"/>
        </w:numPr>
        <w:tabs>
          <w:tab w:val="clear" w:pos="720"/>
          <w:tab w:val="num" w:pos="993"/>
        </w:tabs>
        <w:ind w:left="993" w:hanging="284"/>
        <w:rPr>
          <w:rFonts w:ascii="Arial" w:hAnsi="Arial" w:cs="Arial"/>
          <w:szCs w:val="22"/>
          <w:lang w:val="es-ES"/>
        </w:rPr>
      </w:pPr>
      <w:r w:rsidRPr="006138B2">
        <w:rPr>
          <w:rFonts w:ascii="Arial" w:hAnsi="Arial" w:cs="Arial"/>
          <w:szCs w:val="22"/>
          <w:lang w:val="es-ES"/>
        </w:rPr>
        <w:t xml:space="preserve">También es lógico que </w:t>
      </w:r>
      <w:r>
        <w:rPr>
          <w:rFonts w:ascii="Arial" w:hAnsi="Arial" w:cs="Arial"/>
          <w:szCs w:val="22"/>
          <w:lang w:val="es-ES"/>
        </w:rPr>
        <w:t>utilicemos esta propiedad cuando la imagen no está repetida.</w:t>
      </w:r>
    </w:p>
    <w:p w:rsidR="006138B2" w:rsidRDefault="006138B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primer valor indica la posición respecto al borde izquierdo y el segundo valor respecto al borde superior. Ambos valores tienen que estar separados por un espacio.</w:t>
      </w:r>
    </w:p>
    <w:p w:rsidR="006138B2" w:rsidRDefault="006138B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 posible asignar un único valor que será recogido como el valor horizontal. En este caso el segundo valor, o valor horizontal se definirá de forma automática al valor por defecto que es </w:t>
      </w:r>
      <w:r w:rsidRPr="006138B2">
        <w:rPr>
          <w:rFonts w:ascii="Arial" w:hAnsi="Arial" w:cs="Arial"/>
          <w:b/>
          <w:szCs w:val="22"/>
          <w:lang w:val="es-ES"/>
        </w:rPr>
        <w:t>center</w:t>
      </w:r>
      <w:r>
        <w:rPr>
          <w:rFonts w:ascii="Arial" w:hAnsi="Arial" w:cs="Arial"/>
          <w:szCs w:val="22"/>
          <w:lang w:val="es-ES"/>
        </w:rPr>
        <w:t xml:space="preserve"> o </w:t>
      </w:r>
      <w:r w:rsidRPr="006138B2">
        <w:rPr>
          <w:rFonts w:ascii="Arial" w:hAnsi="Arial" w:cs="Arial"/>
          <w:b/>
          <w:szCs w:val="22"/>
          <w:lang w:val="es-ES"/>
        </w:rPr>
        <w:t>50%</w:t>
      </w:r>
      <w:r>
        <w:rPr>
          <w:rFonts w:ascii="Arial" w:hAnsi="Arial" w:cs="Arial"/>
          <w:szCs w:val="22"/>
          <w:lang w:val="es-ES"/>
        </w:rPr>
        <w:t>.</w:t>
      </w:r>
    </w:p>
    <w:p w:rsidR="006138B2" w:rsidRDefault="006138B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lastRenderedPageBreak/>
        <w:t xml:space="preserve">Es posible combinar los valores en porcentaje y en longitud como: </w:t>
      </w:r>
      <w:proofErr w:type="spellStart"/>
      <w:r w:rsidRPr="006138B2">
        <w:rPr>
          <w:rFonts w:ascii="Arial" w:hAnsi="Arial" w:cs="Arial"/>
          <w:b/>
          <w:szCs w:val="22"/>
          <w:lang w:val="es-ES"/>
        </w:rPr>
        <w:t>background</w:t>
      </w:r>
      <w:proofErr w:type="spellEnd"/>
      <w:r w:rsidRPr="006138B2">
        <w:rPr>
          <w:rFonts w:ascii="Arial" w:hAnsi="Arial" w:cs="Arial"/>
          <w:b/>
          <w:szCs w:val="22"/>
          <w:lang w:val="es-ES"/>
        </w:rPr>
        <w:t>-position: 150px 40%;</w:t>
      </w:r>
    </w:p>
    <w:p w:rsidR="006138B2" w:rsidRDefault="00D74881"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Los valores </w:t>
      </w:r>
      <w:proofErr w:type="spellStart"/>
      <w:r w:rsidRPr="00D74881">
        <w:rPr>
          <w:rFonts w:ascii="Arial" w:hAnsi="Arial" w:cs="Arial"/>
          <w:b/>
          <w:szCs w:val="22"/>
          <w:lang w:val="es-ES"/>
        </w:rPr>
        <w:t>left</w:t>
      </w:r>
      <w:proofErr w:type="spellEnd"/>
      <w:r>
        <w:rPr>
          <w:rFonts w:ascii="Arial" w:hAnsi="Arial" w:cs="Arial"/>
          <w:szCs w:val="22"/>
          <w:lang w:val="es-ES"/>
        </w:rPr>
        <w:t xml:space="preserve">, </w:t>
      </w:r>
      <w:r w:rsidRPr="00D74881">
        <w:rPr>
          <w:rFonts w:ascii="Arial" w:hAnsi="Arial" w:cs="Arial"/>
          <w:b/>
          <w:szCs w:val="22"/>
          <w:lang w:val="es-ES"/>
        </w:rPr>
        <w:t>center</w:t>
      </w:r>
      <w:r>
        <w:rPr>
          <w:rFonts w:ascii="Arial" w:hAnsi="Arial" w:cs="Arial"/>
          <w:szCs w:val="22"/>
          <w:lang w:val="es-ES"/>
        </w:rPr>
        <w:t xml:space="preserve">  o </w:t>
      </w:r>
      <w:proofErr w:type="spellStart"/>
      <w:r w:rsidRPr="00D74881">
        <w:rPr>
          <w:rFonts w:ascii="Arial" w:hAnsi="Arial" w:cs="Arial"/>
          <w:b/>
          <w:szCs w:val="22"/>
          <w:lang w:val="es-ES"/>
        </w:rPr>
        <w:t>right</w:t>
      </w:r>
      <w:proofErr w:type="spellEnd"/>
      <w:r>
        <w:rPr>
          <w:rFonts w:ascii="Arial" w:hAnsi="Arial" w:cs="Arial"/>
          <w:szCs w:val="22"/>
          <w:lang w:val="es-ES"/>
        </w:rPr>
        <w:t xml:space="preserve"> determinan la posición horizontal. Mientras que los valores </w:t>
      </w:r>
      <w:r w:rsidRPr="00D74881">
        <w:rPr>
          <w:rFonts w:ascii="Arial" w:hAnsi="Arial" w:cs="Arial"/>
          <w:b/>
          <w:szCs w:val="22"/>
          <w:lang w:val="es-ES"/>
        </w:rPr>
        <w:t>top</w:t>
      </w:r>
      <w:r>
        <w:rPr>
          <w:rFonts w:ascii="Arial" w:hAnsi="Arial" w:cs="Arial"/>
          <w:szCs w:val="22"/>
          <w:lang w:val="es-ES"/>
        </w:rPr>
        <w:t xml:space="preserve">, </w:t>
      </w:r>
      <w:r w:rsidRPr="00D74881">
        <w:rPr>
          <w:rFonts w:ascii="Arial" w:hAnsi="Arial" w:cs="Arial"/>
          <w:b/>
          <w:szCs w:val="22"/>
          <w:lang w:val="es-ES"/>
        </w:rPr>
        <w:t>center</w:t>
      </w:r>
      <w:r>
        <w:rPr>
          <w:rFonts w:ascii="Arial" w:hAnsi="Arial" w:cs="Arial"/>
          <w:szCs w:val="22"/>
          <w:lang w:val="es-ES"/>
        </w:rPr>
        <w:t xml:space="preserve"> y </w:t>
      </w:r>
      <w:proofErr w:type="spellStart"/>
      <w:r w:rsidRPr="00D74881">
        <w:rPr>
          <w:rFonts w:ascii="Arial" w:hAnsi="Arial" w:cs="Arial"/>
          <w:b/>
          <w:szCs w:val="22"/>
          <w:lang w:val="es-ES"/>
        </w:rPr>
        <w:t>bottom</w:t>
      </w:r>
      <w:proofErr w:type="spellEnd"/>
      <w:r>
        <w:rPr>
          <w:rFonts w:ascii="Arial" w:hAnsi="Arial" w:cs="Arial"/>
          <w:szCs w:val="22"/>
          <w:lang w:val="es-ES"/>
        </w:rPr>
        <w:t xml:space="preserve"> determinan la posición vertical.</w:t>
      </w:r>
    </w:p>
    <w:p w:rsidR="00D74881" w:rsidRDefault="00D74881"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También se aceptan valores negativos.</w:t>
      </w:r>
    </w:p>
    <w:p w:rsidR="00D74881" w:rsidRDefault="00D74881" w:rsidP="00D74881">
      <w:pPr>
        <w:rPr>
          <w:rFonts w:ascii="Arial" w:hAnsi="Arial" w:cs="Arial"/>
          <w:szCs w:val="22"/>
          <w:lang w:val="es-ES"/>
        </w:rPr>
      </w:pPr>
    </w:p>
    <w:p w:rsidR="00EF4046" w:rsidRDefault="00EF4046" w:rsidP="00D74881">
      <w:pPr>
        <w:rPr>
          <w:rFonts w:ascii="Arial" w:hAnsi="Arial" w:cs="Arial"/>
          <w:szCs w:val="22"/>
          <w:lang w:val="es-ES"/>
        </w:rPr>
      </w:pPr>
    </w:p>
    <w:p w:rsidR="00EF4046" w:rsidRPr="00135863" w:rsidRDefault="00EF4046"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FIJAR LA IMAGEN DE FONDO CON CSS</w:t>
      </w:r>
    </w:p>
    <w:p w:rsidR="00100F34" w:rsidRDefault="00100F34" w:rsidP="00DC6A48">
      <w:pPr>
        <w:ind w:firstLine="0"/>
        <w:rPr>
          <w:rFonts w:ascii="Arial" w:hAnsi="Arial" w:cs="Arial"/>
          <w:szCs w:val="22"/>
          <w:lang w:val="es-ES"/>
        </w:rPr>
      </w:pPr>
    </w:p>
    <w:p w:rsidR="006C5125" w:rsidRPr="0010709A" w:rsidRDefault="006C5125" w:rsidP="006C5125">
      <w:pPr>
        <w:ind w:firstLine="0"/>
        <w:rPr>
          <w:rFonts w:ascii="Arial" w:hAnsi="Arial" w:cs="Arial"/>
          <w:szCs w:val="22"/>
          <w:lang w:val="es-ES"/>
        </w:rPr>
      </w:pPr>
      <w:r>
        <w:rPr>
          <w:rFonts w:ascii="Arial" w:hAnsi="Arial" w:cs="Arial"/>
          <w:szCs w:val="22"/>
          <w:lang w:val="es-ES"/>
        </w:rPr>
        <w:tab/>
        <w:t>L</w:t>
      </w:r>
      <w:r>
        <w:rPr>
          <w:rFonts w:ascii="Arial" w:hAnsi="Arial" w:cs="Arial"/>
          <w:szCs w:val="22"/>
        </w:rPr>
        <w:t>a</w:t>
      </w:r>
      <w:r w:rsidRPr="009A1201">
        <w:rPr>
          <w:rFonts w:ascii="Arial" w:hAnsi="Arial" w:cs="Arial"/>
          <w:szCs w:val="22"/>
          <w:lang w:val="es-ES"/>
        </w:rPr>
        <w:t xml:space="preserve"> propiedad </w:t>
      </w:r>
      <w:proofErr w:type="spellStart"/>
      <w:r>
        <w:rPr>
          <w:rFonts w:ascii="Arial" w:hAnsi="Arial" w:cs="Arial"/>
          <w:b/>
          <w:szCs w:val="22"/>
          <w:lang w:val="es-ES"/>
        </w:rPr>
        <w:t>background-attachment</w:t>
      </w:r>
      <w:proofErr w:type="spellEnd"/>
      <w:r>
        <w:rPr>
          <w:rFonts w:ascii="Arial" w:hAnsi="Arial" w:cs="Arial"/>
          <w:szCs w:val="22"/>
          <w:lang w:val="es-ES"/>
        </w:rPr>
        <w:t xml:space="preserve"> permite fijar una imagen de fondo para que no se mueva con el resto de la página. </w:t>
      </w:r>
      <w:r w:rsidRPr="0010709A">
        <w:rPr>
          <w:rFonts w:ascii="Arial" w:hAnsi="Arial" w:cs="Arial"/>
          <w:szCs w:val="22"/>
          <w:lang w:val="es-ES"/>
        </w:rPr>
        <w:t>Su sintaxis es:</w:t>
      </w:r>
    </w:p>
    <w:p w:rsidR="006C5125" w:rsidRPr="0010709A" w:rsidRDefault="006C5125" w:rsidP="006C5125">
      <w:pPr>
        <w:rPr>
          <w:rFonts w:ascii="Arial" w:hAnsi="Arial" w:cs="Arial"/>
          <w:szCs w:val="22"/>
          <w:lang w:val="es-ES"/>
        </w:rPr>
      </w:pPr>
    </w:p>
    <w:p w:rsidR="006C5125" w:rsidRPr="003460BD" w:rsidRDefault="006C5125" w:rsidP="006C5125">
      <w:pPr>
        <w:ind w:firstLine="0"/>
        <w:jc w:val="center"/>
        <w:rPr>
          <w:rFonts w:ascii="Arial" w:hAnsi="Arial" w:cs="Arial"/>
          <w:b/>
          <w:szCs w:val="22"/>
          <w:lang w:val="es-ES"/>
        </w:rPr>
      </w:pPr>
      <w:proofErr w:type="spellStart"/>
      <w:r w:rsidRPr="003460BD">
        <w:rPr>
          <w:rFonts w:ascii="Arial" w:hAnsi="Arial" w:cs="Arial"/>
          <w:b/>
          <w:szCs w:val="22"/>
          <w:lang w:val="es-ES"/>
        </w:rPr>
        <w:t>background-</w:t>
      </w:r>
      <w:r>
        <w:rPr>
          <w:rFonts w:ascii="Arial" w:hAnsi="Arial" w:cs="Arial"/>
          <w:b/>
          <w:szCs w:val="22"/>
          <w:lang w:val="es-ES"/>
        </w:rPr>
        <w:t>attachment</w:t>
      </w:r>
      <w:proofErr w:type="spellEnd"/>
      <w:r w:rsidRPr="003460BD">
        <w:rPr>
          <w:rFonts w:ascii="Arial" w:hAnsi="Arial" w:cs="Arial"/>
          <w:b/>
          <w:szCs w:val="22"/>
          <w:lang w:val="es-ES"/>
        </w:rPr>
        <w:t xml:space="preserve">: </w:t>
      </w:r>
      <w:proofErr w:type="spellStart"/>
      <w:r>
        <w:rPr>
          <w:rFonts w:ascii="Arial" w:hAnsi="Arial" w:cs="Arial"/>
          <w:b/>
          <w:szCs w:val="22"/>
          <w:lang w:val="es-ES"/>
        </w:rPr>
        <w:t>scroll</w:t>
      </w:r>
      <w:proofErr w:type="spellEnd"/>
      <w:r w:rsidRPr="003460BD">
        <w:rPr>
          <w:rFonts w:ascii="Arial" w:hAnsi="Arial" w:cs="Arial"/>
          <w:b/>
          <w:szCs w:val="22"/>
          <w:lang w:val="es-ES"/>
        </w:rPr>
        <w:t xml:space="preserve"> / </w:t>
      </w:r>
      <w:proofErr w:type="spellStart"/>
      <w:r>
        <w:rPr>
          <w:rFonts w:ascii="Arial" w:hAnsi="Arial" w:cs="Arial"/>
          <w:b/>
          <w:szCs w:val="22"/>
          <w:lang w:val="es-ES"/>
        </w:rPr>
        <w:t>fixed</w:t>
      </w:r>
      <w:proofErr w:type="spellEnd"/>
      <w:r w:rsidRPr="003460BD">
        <w:rPr>
          <w:rFonts w:ascii="Arial" w:hAnsi="Arial" w:cs="Arial"/>
          <w:b/>
          <w:szCs w:val="22"/>
          <w:lang w:val="es-ES"/>
        </w:rPr>
        <w:t>;</w:t>
      </w:r>
    </w:p>
    <w:p w:rsidR="006C5125" w:rsidRPr="003460BD" w:rsidRDefault="006C5125" w:rsidP="006C5125">
      <w:pPr>
        <w:ind w:firstLine="0"/>
        <w:rPr>
          <w:rFonts w:ascii="Arial" w:hAnsi="Arial" w:cs="Arial"/>
          <w:szCs w:val="22"/>
          <w:lang w:val="es-ES"/>
        </w:rPr>
      </w:pPr>
    </w:p>
    <w:p w:rsidR="006C5125" w:rsidRPr="0010709A" w:rsidRDefault="006C5125" w:rsidP="006C5125">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6C5125" w:rsidRDefault="006C5125"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6C5125">
        <w:rPr>
          <w:rFonts w:ascii="Arial" w:hAnsi="Arial" w:cs="Arial"/>
          <w:b/>
          <w:szCs w:val="22"/>
          <w:lang w:val="es-ES"/>
        </w:rPr>
        <w:t>scroll</w:t>
      </w:r>
      <w:proofErr w:type="spellEnd"/>
      <w:r>
        <w:rPr>
          <w:rFonts w:ascii="Arial" w:hAnsi="Arial" w:cs="Arial"/>
          <w:szCs w:val="22"/>
          <w:lang w:val="es-ES"/>
        </w:rPr>
        <w:t xml:space="preserve"> permite a la imagen de fondo deslizarse con el contenido de la página.</w:t>
      </w:r>
    </w:p>
    <w:p w:rsidR="006C5125" w:rsidRDefault="006C5125"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Pr>
          <w:rFonts w:ascii="Arial" w:hAnsi="Arial" w:cs="Arial"/>
          <w:b/>
          <w:szCs w:val="22"/>
          <w:lang w:val="es-ES"/>
        </w:rPr>
        <w:t>fixed</w:t>
      </w:r>
      <w:proofErr w:type="spellEnd"/>
      <w:r>
        <w:rPr>
          <w:rFonts w:ascii="Arial" w:hAnsi="Arial" w:cs="Arial"/>
          <w:szCs w:val="22"/>
          <w:lang w:val="es-ES"/>
        </w:rPr>
        <w:t xml:space="preserve"> deja la imagen de fondo fija mientras se desliza el contenido de la página.</w:t>
      </w:r>
    </w:p>
    <w:p w:rsidR="006C5125" w:rsidRDefault="006C5125" w:rsidP="006C5125">
      <w:pPr>
        <w:rPr>
          <w:rFonts w:ascii="Arial" w:hAnsi="Arial" w:cs="Arial"/>
          <w:szCs w:val="22"/>
          <w:lang w:val="es-ES"/>
        </w:rPr>
      </w:pPr>
    </w:p>
    <w:p w:rsidR="00D56F45" w:rsidRPr="00D56F45" w:rsidRDefault="00D56F45" w:rsidP="00D56F45">
      <w:pPr>
        <w:rPr>
          <w:rFonts w:ascii="Arial" w:hAnsi="Arial" w:cs="Arial"/>
          <w:b/>
          <w:i/>
          <w:szCs w:val="22"/>
          <w:u w:val="single"/>
          <w:lang w:val="es-ES"/>
        </w:rPr>
      </w:pPr>
      <w:proofErr w:type="spellStart"/>
      <w:r>
        <w:rPr>
          <w:rFonts w:ascii="Arial" w:hAnsi="Arial" w:cs="Arial"/>
          <w:b/>
          <w:i/>
          <w:szCs w:val="22"/>
          <w:u w:val="single"/>
          <w:lang w:val="es-ES"/>
        </w:rPr>
        <w:t>Veámos</w:t>
      </w:r>
      <w:proofErr w:type="spellEnd"/>
      <w:r>
        <w:rPr>
          <w:rFonts w:ascii="Arial" w:hAnsi="Arial" w:cs="Arial"/>
          <w:b/>
          <w:i/>
          <w:szCs w:val="22"/>
          <w:u w:val="single"/>
          <w:lang w:val="es-ES"/>
        </w:rPr>
        <w:t xml:space="preserve"> estas dos propiedades </w:t>
      </w:r>
      <w:r w:rsidRPr="00D56F45">
        <w:rPr>
          <w:rFonts w:ascii="Arial" w:hAnsi="Arial" w:cs="Arial"/>
          <w:b/>
          <w:i/>
          <w:szCs w:val="22"/>
          <w:u w:val="single"/>
          <w:lang w:val="es-ES"/>
        </w:rPr>
        <w:t>en la práctica realizando la práctica 7.6.</w:t>
      </w:r>
    </w:p>
    <w:p w:rsidR="00AF0BAD" w:rsidRDefault="00AF0BAD" w:rsidP="00DC6A48">
      <w:pPr>
        <w:ind w:firstLine="0"/>
        <w:rPr>
          <w:rFonts w:ascii="Arial" w:hAnsi="Arial" w:cs="Arial"/>
          <w:szCs w:val="22"/>
          <w:lang w:val="es-ES"/>
        </w:rPr>
      </w:pPr>
    </w:p>
    <w:p w:rsidR="0080644E" w:rsidRDefault="0080644E" w:rsidP="00DC6A48">
      <w:pPr>
        <w:ind w:firstLine="0"/>
        <w:rPr>
          <w:rFonts w:ascii="Arial" w:hAnsi="Arial" w:cs="Arial"/>
          <w:szCs w:val="22"/>
          <w:lang w:val="es-ES"/>
        </w:rPr>
      </w:pPr>
    </w:p>
    <w:p w:rsidR="007B0A26" w:rsidRPr="00135863" w:rsidRDefault="007B0A26"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DECLARACIÓN ABREVIADA DE PROPIEDADES DE FONDO EN CSS</w:t>
      </w:r>
    </w:p>
    <w:p w:rsidR="00AF0BAD" w:rsidRDefault="00AF0BAD" w:rsidP="00DC6A48">
      <w:pPr>
        <w:ind w:firstLine="0"/>
        <w:rPr>
          <w:rFonts w:ascii="Arial" w:hAnsi="Arial" w:cs="Arial"/>
          <w:szCs w:val="22"/>
          <w:lang w:val="es-ES"/>
        </w:rPr>
      </w:pPr>
    </w:p>
    <w:p w:rsidR="007B0A26" w:rsidRDefault="007B0A26" w:rsidP="00DC6A48">
      <w:pPr>
        <w:ind w:firstLine="0"/>
        <w:rPr>
          <w:rFonts w:ascii="Arial" w:hAnsi="Arial" w:cs="Arial"/>
          <w:szCs w:val="22"/>
          <w:lang w:val="es-ES"/>
        </w:rPr>
      </w:pPr>
      <w:r>
        <w:rPr>
          <w:rFonts w:ascii="Arial" w:hAnsi="Arial" w:cs="Arial"/>
          <w:szCs w:val="22"/>
          <w:lang w:val="es-ES"/>
        </w:rPr>
        <w:tab/>
        <w:t>Al igual en que en los estilos de tipo de letra, es posible declarar todas las propiedades correspondientes al fondo de la página web de manera abreviada en una sola línea. Así por ejemplo, la declaración:</w:t>
      </w:r>
    </w:p>
    <w:p w:rsidR="007B0A26" w:rsidRDefault="007B0A26" w:rsidP="00DC6A48">
      <w:pPr>
        <w:ind w:firstLine="0"/>
        <w:rPr>
          <w:rFonts w:ascii="Arial" w:hAnsi="Arial" w:cs="Arial"/>
          <w:szCs w:val="22"/>
          <w:lang w:val="es-ES"/>
        </w:rPr>
      </w:pPr>
    </w:p>
    <w:p w:rsidR="007B0A26" w:rsidRPr="007B0A26" w:rsidRDefault="007B0A26" w:rsidP="007B0A26">
      <w:pPr>
        <w:ind w:firstLine="0"/>
        <w:jc w:val="center"/>
        <w:rPr>
          <w:rFonts w:ascii="Arial" w:hAnsi="Arial" w:cs="Arial"/>
          <w:b/>
          <w:szCs w:val="22"/>
          <w:lang w:val="es-ES"/>
        </w:rPr>
      </w:pPr>
      <w:proofErr w:type="spellStart"/>
      <w:r w:rsidRPr="007B0A26">
        <w:rPr>
          <w:rFonts w:ascii="Arial" w:hAnsi="Arial" w:cs="Arial"/>
          <w:b/>
          <w:szCs w:val="22"/>
          <w:lang w:val="es-ES"/>
        </w:rPr>
        <w:t>Background</w:t>
      </w:r>
      <w:proofErr w:type="spellEnd"/>
      <w:r w:rsidRPr="007B0A26">
        <w:rPr>
          <w:rFonts w:ascii="Arial" w:hAnsi="Arial" w:cs="Arial"/>
          <w:b/>
          <w:szCs w:val="22"/>
          <w:lang w:val="es-ES"/>
        </w:rPr>
        <w:t xml:space="preserve">: </w:t>
      </w:r>
      <w:proofErr w:type="spellStart"/>
      <w:r w:rsidRPr="007B0A26">
        <w:rPr>
          <w:rFonts w:ascii="Arial" w:hAnsi="Arial" w:cs="Arial"/>
          <w:b/>
          <w:szCs w:val="22"/>
          <w:lang w:val="es-ES"/>
        </w:rPr>
        <w:t>url</w:t>
      </w:r>
      <w:proofErr w:type="spellEnd"/>
      <w:r w:rsidRPr="007B0A26">
        <w:rPr>
          <w:rFonts w:ascii="Arial" w:hAnsi="Arial" w:cs="Arial"/>
          <w:b/>
          <w:szCs w:val="22"/>
          <w:lang w:val="es-ES"/>
        </w:rPr>
        <w:t>(</w:t>
      </w:r>
      <w:proofErr w:type="spellStart"/>
      <w:r w:rsidRPr="007B0A26">
        <w:rPr>
          <w:rFonts w:ascii="Arial" w:hAnsi="Arial" w:cs="Arial"/>
          <w:b/>
          <w:szCs w:val="22"/>
          <w:lang w:val="es-ES"/>
        </w:rPr>
        <w:t>mimarcador.npg</w:t>
      </w:r>
      <w:proofErr w:type="spellEnd"/>
      <w:r w:rsidRPr="007B0A26">
        <w:rPr>
          <w:rFonts w:ascii="Arial" w:hAnsi="Arial" w:cs="Arial"/>
          <w:b/>
          <w:szCs w:val="22"/>
          <w:lang w:val="es-ES"/>
        </w:rPr>
        <w:t>) blue no-</w:t>
      </w:r>
      <w:proofErr w:type="spellStart"/>
      <w:r w:rsidRPr="007B0A26">
        <w:rPr>
          <w:rFonts w:ascii="Arial" w:hAnsi="Arial" w:cs="Arial"/>
          <w:b/>
          <w:szCs w:val="22"/>
          <w:lang w:val="es-ES"/>
        </w:rPr>
        <w:t>repeat</w:t>
      </w:r>
      <w:proofErr w:type="spellEnd"/>
      <w:r w:rsidRPr="007B0A26">
        <w:rPr>
          <w:rFonts w:ascii="Arial" w:hAnsi="Arial" w:cs="Arial"/>
          <w:b/>
          <w:szCs w:val="22"/>
          <w:lang w:val="es-ES"/>
        </w:rPr>
        <w:t xml:space="preserve"> </w:t>
      </w:r>
      <w:proofErr w:type="spellStart"/>
      <w:r w:rsidRPr="007B0A26">
        <w:rPr>
          <w:rFonts w:ascii="Arial" w:hAnsi="Arial" w:cs="Arial"/>
          <w:b/>
          <w:szCs w:val="22"/>
          <w:lang w:val="es-ES"/>
        </w:rPr>
        <w:t>right</w:t>
      </w:r>
      <w:proofErr w:type="spellEnd"/>
      <w:r w:rsidRPr="007B0A26">
        <w:rPr>
          <w:rFonts w:ascii="Arial" w:hAnsi="Arial" w:cs="Arial"/>
          <w:b/>
          <w:szCs w:val="22"/>
          <w:lang w:val="es-ES"/>
        </w:rPr>
        <w:t xml:space="preserve"> center </w:t>
      </w:r>
      <w:proofErr w:type="spellStart"/>
      <w:r w:rsidRPr="007B0A26">
        <w:rPr>
          <w:rFonts w:ascii="Arial" w:hAnsi="Arial" w:cs="Arial"/>
          <w:b/>
          <w:szCs w:val="22"/>
          <w:lang w:val="es-ES"/>
        </w:rPr>
        <w:t>fixed</w:t>
      </w:r>
      <w:proofErr w:type="spellEnd"/>
      <w:r w:rsidRPr="007B0A26">
        <w:rPr>
          <w:rFonts w:ascii="Arial" w:hAnsi="Arial" w:cs="Arial"/>
          <w:b/>
          <w:szCs w:val="22"/>
          <w:lang w:val="es-ES"/>
        </w:rPr>
        <w:t>;</w:t>
      </w:r>
    </w:p>
    <w:p w:rsidR="007B0A26" w:rsidRDefault="007B0A26" w:rsidP="00DC6A48">
      <w:pPr>
        <w:ind w:firstLine="0"/>
        <w:rPr>
          <w:rFonts w:ascii="Arial" w:hAnsi="Arial" w:cs="Arial"/>
          <w:szCs w:val="22"/>
          <w:lang w:val="es-ES"/>
        </w:rPr>
      </w:pPr>
    </w:p>
    <w:p w:rsidR="007B0A26" w:rsidRPr="00D328AD" w:rsidRDefault="007B0A26" w:rsidP="00DC6A48">
      <w:pPr>
        <w:ind w:firstLine="0"/>
        <w:rPr>
          <w:rFonts w:ascii="Arial" w:hAnsi="Arial" w:cs="Arial"/>
          <w:b/>
          <w:szCs w:val="22"/>
          <w:lang w:val="en-US"/>
        </w:rPr>
      </w:pPr>
      <w:r w:rsidRPr="00D328AD">
        <w:rPr>
          <w:rFonts w:ascii="Arial" w:hAnsi="Arial" w:cs="Arial"/>
          <w:szCs w:val="22"/>
          <w:lang w:val="en-US"/>
        </w:rPr>
        <w:t xml:space="preserve">Se </w:t>
      </w:r>
      <w:proofErr w:type="spellStart"/>
      <w:r w:rsidRPr="00D328AD">
        <w:rPr>
          <w:rFonts w:ascii="Arial" w:hAnsi="Arial" w:cs="Arial"/>
          <w:szCs w:val="22"/>
          <w:lang w:val="en-US"/>
        </w:rPr>
        <w:t>corresponde</w:t>
      </w:r>
      <w:proofErr w:type="spellEnd"/>
      <w:r w:rsidRPr="00D328AD">
        <w:rPr>
          <w:rFonts w:ascii="Arial" w:hAnsi="Arial" w:cs="Arial"/>
          <w:szCs w:val="22"/>
          <w:lang w:val="en-US"/>
        </w:rPr>
        <w:t xml:space="preserve"> con:</w:t>
      </w:r>
      <w:r w:rsidRPr="00D328AD">
        <w:rPr>
          <w:rFonts w:ascii="Arial" w:hAnsi="Arial" w:cs="Arial"/>
          <w:szCs w:val="22"/>
          <w:lang w:val="en-US"/>
        </w:rPr>
        <w:tab/>
      </w:r>
      <w:r w:rsidRPr="00D328AD">
        <w:rPr>
          <w:rFonts w:ascii="Arial" w:hAnsi="Arial" w:cs="Arial"/>
          <w:b/>
          <w:szCs w:val="22"/>
          <w:lang w:val="en-US"/>
        </w:rPr>
        <w:t xml:space="preserve">background-image: </w:t>
      </w:r>
      <w:proofErr w:type="spellStart"/>
      <w:proofErr w:type="gramStart"/>
      <w:r w:rsidRPr="00D328AD">
        <w:rPr>
          <w:rFonts w:ascii="Arial" w:hAnsi="Arial" w:cs="Arial"/>
          <w:b/>
          <w:szCs w:val="22"/>
          <w:lang w:val="en-US"/>
        </w:rPr>
        <w:t>url</w:t>
      </w:r>
      <w:proofErr w:type="spellEnd"/>
      <w:r w:rsidRPr="00D328AD">
        <w:rPr>
          <w:rFonts w:ascii="Arial" w:hAnsi="Arial" w:cs="Arial"/>
          <w:b/>
          <w:szCs w:val="22"/>
          <w:lang w:val="en-US"/>
        </w:rPr>
        <w:t>(</w:t>
      </w:r>
      <w:proofErr w:type="spellStart"/>
      <w:proofErr w:type="gramEnd"/>
      <w:r w:rsidRPr="00D328AD">
        <w:rPr>
          <w:rFonts w:ascii="Arial" w:hAnsi="Arial" w:cs="Arial"/>
          <w:b/>
          <w:szCs w:val="22"/>
          <w:lang w:val="en-US"/>
        </w:rPr>
        <w:t>mimarcador.npg</w:t>
      </w:r>
      <w:proofErr w:type="spellEnd"/>
      <w:r w:rsidRPr="00D328AD">
        <w:rPr>
          <w:rFonts w:ascii="Arial" w:hAnsi="Arial" w:cs="Arial"/>
          <w:b/>
          <w:szCs w:val="22"/>
          <w:lang w:val="en-US"/>
        </w:rPr>
        <w:t>);</w:t>
      </w:r>
    </w:p>
    <w:p w:rsidR="007B0A26" w:rsidRPr="00D328AD" w:rsidRDefault="007B0A26" w:rsidP="00DC6A48">
      <w:pPr>
        <w:ind w:firstLine="0"/>
        <w:rPr>
          <w:rFonts w:ascii="Arial" w:hAnsi="Arial" w:cs="Arial"/>
          <w:b/>
          <w:szCs w:val="22"/>
          <w:lang w:val="en-US"/>
        </w:rPr>
      </w:pP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t>Background-color: blue;</w:t>
      </w:r>
    </w:p>
    <w:p w:rsidR="007B0A26" w:rsidRPr="00D328AD" w:rsidRDefault="007B0A26" w:rsidP="00DC6A48">
      <w:pPr>
        <w:ind w:firstLine="0"/>
        <w:rPr>
          <w:rFonts w:ascii="Arial" w:hAnsi="Arial" w:cs="Arial"/>
          <w:b/>
          <w:szCs w:val="22"/>
          <w:lang w:val="en-US"/>
        </w:rPr>
      </w:pP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t>Background-repeat: no-repeat;</w:t>
      </w:r>
    </w:p>
    <w:p w:rsidR="007B0A26" w:rsidRPr="00D328AD" w:rsidRDefault="007B0A26" w:rsidP="00DC6A48">
      <w:pPr>
        <w:ind w:firstLine="0"/>
        <w:rPr>
          <w:rFonts w:ascii="Arial" w:hAnsi="Arial" w:cs="Arial"/>
          <w:b/>
          <w:szCs w:val="22"/>
          <w:lang w:val="en-US"/>
        </w:rPr>
      </w:pP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t>Background-position: right center;</w:t>
      </w:r>
    </w:p>
    <w:p w:rsidR="007B0A26" w:rsidRPr="00D328AD" w:rsidRDefault="007B0A26" w:rsidP="00DC6A48">
      <w:pPr>
        <w:ind w:firstLine="0"/>
        <w:rPr>
          <w:rFonts w:ascii="Arial" w:hAnsi="Arial" w:cs="Arial"/>
          <w:szCs w:val="22"/>
          <w:lang w:val="en-US"/>
        </w:rPr>
      </w:pP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szCs w:val="22"/>
          <w:lang w:val="en-US"/>
        </w:rPr>
        <w:t xml:space="preserve"> </w:t>
      </w:r>
    </w:p>
    <w:p w:rsidR="007B0A26" w:rsidRPr="00D328AD" w:rsidRDefault="007B0A26" w:rsidP="00DC6A48">
      <w:pPr>
        <w:ind w:firstLine="0"/>
        <w:rPr>
          <w:rFonts w:ascii="Arial" w:hAnsi="Arial" w:cs="Arial"/>
          <w:szCs w:val="22"/>
          <w:lang w:val="en-US"/>
        </w:rPr>
      </w:pPr>
    </w:p>
    <w:p w:rsidR="001E484A"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FONDOS MÚLTIPLES CON CSS</w:t>
      </w:r>
    </w:p>
    <w:p w:rsidR="001E484A" w:rsidRDefault="001E484A" w:rsidP="001E484A">
      <w:pPr>
        <w:ind w:firstLine="0"/>
        <w:rPr>
          <w:rFonts w:ascii="Arial" w:hAnsi="Arial" w:cs="Arial"/>
          <w:szCs w:val="22"/>
          <w:lang w:val="es-ES"/>
        </w:rPr>
      </w:pPr>
    </w:p>
    <w:p w:rsidR="001E484A" w:rsidRPr="00D328AD" w:rsidRDefault="001E484A" w:rsidP="00DC6A48">
      <w:pPr>
        <w:ind w:firstLine="0"/>
        <w:rPr>
          <w:rFonts w:ascii="Arial" w:hAnsi="Arial" w:cs="Arial"/>
          <w:szCs w:val="22"/>
          <w:lang w:val="en-US"/>
        </w:rPr>
      </w:pPr>
      <w:r>
        <w:rPr>
          <w:rFonts w:ascii="Arial" w:hAnsi="Arial" w:cs="Arial"/>
          <w:szCs w:val="22"/>
          <w:lang w:val="es-ES"/>
        </w:rPr>
        <w:tab/>
      </w:r>
      <w:r w:rsidR="0063063D">
        <w:rPr>
          <w:rFonts w:ascii="Arial" w:hAnsi="Arial" w:cs="Arial"/>
          <w:szCs w:val="22"/>
          <w:lang w:val="es-ES"/>
        </w:rPr>
        <w:t>Es posible visualizar varias imágenes de fondo en una declaración “</w:t>
      </w:r>
      <w:proofErr w:type="spellStart"/>
      <w:r w:rsidR="0063063D" w:rsidRPr="0063063D">
        <w:rPr>
          <w:rFonts w:ascii="Arial" w:hAnsi="Arial" w:cs="Arial"/>
          <w:b/>
          <w:szCs w:val="22"/>
          <w:lang w:val="es-ES"/>
        </w:rPr>
        <w:t>background</w:t>
      </w:r>
      <w:proofErr w:type="spellEnd"/>
      <w:r w:rsidR="0063063D">
        <w:rPr>
          <w:rFonts w:ascii="Arial" w:hAnsi="Arial" w:cs="Arial"/>
          <w:szCs w:val="22"/>
          <w:lang w:val="es-ES"/>
        </w:rPr>
        <w:t xml:space="preserve">”. </w:t>
      </w:r>
      <w:proofErr w:type="gramStart"/>
      <w:r w:rsidR="0063063D" w:rsidRPr="00D328AD">
        <w:rPr>
          <w:rFonts w:ascii="Arial" w:hAnsi="Arial" w:cs="Arial"/>
          <w:szCs w:val="22"/>
          <w:lang w:val="en-US"/>
        </w:rPr>
        <w:t>Un</w:t>
      </w:r>
      <w:proofErr w:type="gramEnd"/>
      <w:r w:rsidR="0063063D" w:rsidRPr="00D328AD">
        <w:rPr>
          <w:rFonts w:ascii="Arial" w:hAnsi="Arial" w:cs="Arial"/>
          <w:szCs w:val="22"/>
          <w:lang w:val="en-US"/>
        </w:rPr>
        <w:t xml:space="preserve"> </w:t>
      </w:r>
      <w:proofErr w:type="spellStart"/>
      <w:r w:rsidR="0063063D" w:rsidRPr="00D328AD">
        <w:rPr>
          <w:rFonts w:ascii="Arial" w:hAnsi="Arial" w:cs="Arial"/>
          <w:szCs w:val="22"/>
          <w:lang w:val="en-US"/>
        </w:rPr>
        <w:t>ejemplo</w:t>
      </w:r>
      <w:proofErr w:type="spellEnd"/>
      <w:r w:rsidR="0063063D" w:rsidRPr="00D328AD">
        <w:rPr>
          <w:rFonts w:ascii="Arial" w:hAnsi="Arial" w:cs="Arial"/>
          <w:szCs w:val="22"/>
          <w:lang w:val="en-US"/>
        </w:rPr>
        <w:t xml:space="preserve"> </w:t>
      </w:r>
      <w:proofErr w:type="spellStart"/>
      <w:r w:rsidR="0063063D" w:rsidRPr="00D328AD">
        <w:rPr>
          <w:rFonts w:ascii="Arial" w:hAnsi="Arial" w:cs="Arial"/>
          <w:szCs w:val="22"/>
          <w:lang w:val="en-US"/>
        </w:rPr>
        <w:t>sería</w:t>
      </w:r>
      <w:proofErr w:type="spellEnd"/>
      <w:r w:rsidR="0063063D" w:rsidRPr="00D328AD">
        <w:rPr>
          <w:rFonts w:ascii="Arial" w:hAnsi="Arial" w:cs="Arial"/>
          <w:szCs w:val="22"/>
          <w:lang w:val="en-US"/>
        </w:rPr>
        <w:t>:</w:t>
      </w:r>
    </w:p>
    <w:p w:rsidR="0063063D" w:rsidRPr="00D328AD" w:rsidRDefault="0063063D" w:rsidP="00DC6A48">
      <w:pPr>
        <w:ind w:firstLine="0"/>
        <w:rPr>
          <w:rFonts w:ascii="Arial" w:hAnsi="Arial" w:cs="Arial"/>
          <w:b/>
          <w:szCs w:val="22"/>
          <w:lang w:val="en-US"/>
        </w:rPr>
      </w:pPr>
      <w:r w:rsidRPr="00D328AD">
        <w:rPr>
          <w:rFonts w:ascii="Arial" w:hAnsi="Arial" w:cs="Arial"/>
          <w:szCs w:val="22"/>
          <w:lang w:val="en-US"/>
        </w:rPr>
        <w:tab/>
      </w:r>
      <w:r w:rsidRPr="00D328AD">
        <w:rPr>
          <w:rFonts w:ascii="Arial" w:hAnsi="Arial" w:cs="Arial"/>
          <w:szCs w:val="22"/>
          <w:lang w:val="en-US"/>
        </w:rPr>
        <w:tab/>
      </w:r>
      <w:r w:rsidRPr="00D328AD">
        <w:rPr>
          <w:rFonts w:ascii="Arial" w:hAnsi="Arial" w:cs="Arial"/>
          <w:szCs w:val="22"/>
          <w:lang w:val="en-US"/>
        </w:rPr>
        <w:tab/>
      </w:r>
      <w:r w:rsidRPr="00D328AD">
        <w:rPr>
          <w:rFonts w:ascii="Arial" w:hAnsi="Arial" w:cs="Arial"/>
          <w:b/>
          <w:szCs w:val="22"/>
          <w:lang w:val="en-US"/>
        </w:rPr>
        <w:t xml:space="preserve">Background: </w:t>
      </w:r>
      <w:proofErr w:type="spellStart"/>
      <w:proofErr w:type="gramStart"/>
      <w:r w:rsidRPr="00D328AD">
        <w:rPr>
          <w:rFonts w:ascii="Arial" w:hAnsi="Arial" w:cs="Arial"/>
          <w:b/>
          <w:szCs w:val="22"/>
          <w:lang w:val="en-US"/>
        </w:rPr>
        <w:t>url</w:t>
      </w:r>
      <w:proofErr w:type="spellEnd"/>
      <w:r w:rsidRPr="00D328AD">
        <w:rPr>
          <w:rFonts w:ascii="Arial" w:hAnsi="Arial" w:cs="Arial"/>
          <w:b/>
          <w:szCs w:val="22"/>
          <w:lang w:val="en-US"/>
        </w:rPr>
        <w:t>(</w:t>
      </w:r>
      <w:proofErr w:type="gramEnd"/>
      <w:r w:rsidRPr="00D328AD">
        <w:rPr>
          <w:rFonts w:ascii="Arial" w:hAnsi="Arial" w:cs="Arial"/>
          <w:b/>
          <w:szCs w:val="22"/>
          <w:lang w:val="en-US"/>
        </w:rPr>
        <w:t>imagen1.png) left top no-repeat,</w:t>
      </w:r>
    </w:p>
    <w:p w:rsidR="0063063D" w:rsidRPr="00D328AD" w:rsidRDefault="0063063D" w:rsidP="00DC6A48">
      <w:pPr>
        <w:ind w:firstLine="0"/>
        <w:rPr>
          <w:rFonts w:ascii="Arial" w:hAnsi="Arial" w:cs="Arial"/>
          <w:b/>
          <w:szCs w:val="22"/>
          <w:lang w:val="en-US"/>
        </w:rPr>
      </w:pP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proofErr w:type="spellStart"/>
      <w:proofErr w:type="gramStart"/>
      <w:r w:rsidRPr="00D328AD">
        <w:rPr>
          <w:rFonts w:ascii="Arial" w:hAnsi="Arial" w:cs="Arial"/>
          <w:b/>
          <w:szCs w:val="22"/>
          <w:lang w:val="en-US"/>
        </w:rPr>
        <w:t>url</w:t>
      </w:r>
      <w:proofErr w:type="spellEnd"/>
      <w:r w:rsidRPr="00D328AD">
        <w:rPr>
          <w:rFonts w:ascii="Arial" w:hAnsi="Arial" w:cs="Arial"/>
          <w:b/>
          <w:szCs w:val="22"/>
          <w:lang w:val="en-US"/>
        </w:rPr>
        <w:t>(</w:t>
      </w:r>
      <w:proofErr w:type="gramEnd"/>
      <w:r w:rsidRPr="00D328AD">
        <w:rPr>
          <w:rFonts w:ascii="Arial" w:hAnsi="Arial" w:cs="Arial"/>
          <w:b/>
          <w:szCs w:val="22"/>
          <w:lang w:val="en-US"/>
        </w:rPr>
        <w:t>imagen2.png) right top no-repeat,</w:t>
      </w:r>
    </w:p>
    <w:p w:rsidR="0063063D" w:rsidRPr="00D328AD" w:rsidRDefault="0063063D" w:rsidP="00DC6A48">
      <w:pPr>
        <w:ind w:firstLine="0"/>
        <w:rPr>
          <w:rFonts w:ascii="Arial" w:hAnsi="Arial" w:cs="Arial"/>
          <w:szCs w:val="22"/>
          <w:lang w:val="en-US"/>
        </w:rPr>
      </w:pP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r w:rsidRPr="00D328AD">
        <w:rPr>
          <w:rFonts w:ascii="Arial" w:hAnsi="Arial" w:cs="Arial"/>
          <w:b/>
          <w:szCs w:val="22"/>
          <w:lang w:val="en-US"/>
        </w:rPr>
        <w:tab/>
      </w:r>
      <w:proofErr w:type="spellStart"/>
      <w:proofErr w:type="gramStart"/>
      <w:r w:rsidRPr="00D328AD">
        <w:rPr>
          <w:rFonts w:ascii="Arial" w:hAnsi="Arial" w:cs="Arial"/>
          <w:b/>
          <w:szCs w:val="22"/>
          <w:lang w:val="en-US"/>
        </w:rPr>
        <w:t>url</w:t>
      </w:r>
      <w:proofErr w:type="spellEnd"/>
      <w:r w:rsidRPr="00D328AD">
        <w:rPr>
          <w:rFonts w:ascii="Arial" w:hAnsi="Arial" w:cs="Arial"/>
          <w:b/>
          <w:szCs w:val="22"/>
          <w:lang w:val="en-US"/>
        </w:rPr>
        <w:t>(</w:t>
      </w:r>
      <w:proofErr w:type="gramEnd"/>
      <w:r w:rsidRPr="00D328AD">
        <w:rPr>
          <w:rFonts w:ascii="Arial" w:hAnsi="Arial" w:cs="Arial"/>
          <w:b/>
          <w:szCs w:val="22"/>
          <w:lang w:val="en-US"/>
        </w:rPr>
        <w:t>imagen3.png) right bottom no-repeat;</w:t>
      </w:r>
    </w:p>
    <w:p w:rsidR="001E484A" w:rsidRPr="00D328AD" w:rsidRDefault="001E484A" w:rsidP="00DC6A48">
      <w:pPr>
        <w:ind w:firstLine="0"/>
        <w:rPr>
          <w:rFonts w:ascii="Arial" w:hAnsi="Arial" w:cs="Arial"/>
          <w:szCs w:val="22"/>
          <w:lang w:val="en-US"/>
        </w:rPr>
      </w:pPr>
    </w:p>
    <w:p w:rsidR="001E484A" w:rsidRPr="00D328AD" w:rsidRDefault="001E484A" w:rsidP="00DC6A48">
      <w:pPr>
        <w:ind w:firstLine="0"/>
        <w:rPr>
          <w:rFonts w:ascii="Arial" w:hAnsi="Arial" w:cs="Arial"/>
          <w:szCs w:val="22"/>
          <w:lang w:val="en-US"/>
        </w:rPr>
      </w:pPr>
    </w:p>
    <w:p w:rsidR="0063063D" w:rsidRPr="00135863" w:rsidRDefault="0063063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DEGRADADOS DE COLOR CON CSS</w:t>
      </w:r>
    </w:p>
    <w:p w:rsidR="0063063D" w:rsidRDefault="0063063D" w:rsidP="00DC6A48">
      <w:pPr>
        <w:ind w:firstLine="0"/>
        <w:rPr>
          <w:rFonts w:ascii="Arial" w:hAnsi="Arial" w:cs="Arial"/>
          <w:szCs w:val="22"/>
          <w:lang w:val="es-ES"/>
        </w:rPr>
      </w:pPr>
    </w:p>
    <w:p w:rsidR="0063063D" w:rsidRDefault="0063063D" w:rsidP="00DC6A48">
      <w:pPr>
        <w:ind w:firstLine="0"/>
        <w:rPr>
          <w:rFonts w:ascii="Arial" w:hAnsi="Arial" w:cs="Arial"/>
          <w:szCs w:val="22"/>
          <w:lang w:val="es-ES"/>
        </w:rPr>
      </w:pPr>
      <w:r>
        <w:rPr>
          <w:rFonts w:ascii="Arial" w:hAnsi="Arial" w:cs="Arial"/>
          <w:szCs w:val="22"/>
          <w:lang w:val="es-ES"/>
        </w:rPr>
        <w:tab/>
        <w:t xml:space="preserve">Aunque a la hora de escribir este manual los degradados de color no están totalmente definidos en las especificaciones de </w:t>
      </w:r>
      <w:r w:rsidRPr="0063063D">
        <w:rPr>
          <w:rFonts w:ascii="Arial" w:hAnsi="Arial" w:cs="Arial"/>
          <w:b/>
          <w:szCs w:val="22"/>
          <w:lang w:val="es-ES"/>
        </w:rPr>
        <w:t>HTML5</w:t>
      </w:r>
      <w:r>
        <w:rPr>
          <w:rFonts w:ascii="Arial" w:hAnsi="Arial" w:cs="Arial"/>
          <w:szCs w:val="22"/>
          <w:lang w:val="es-ES"/>
        </w:rPr>
        <w:t xml:space="preserve"> y </w:t>
      </w:r>
      <w:r w:rsidRPr="0063063D">
        <w:rPr>
          <w:rFonts w:ascii="Arial" w:hAnsi="Arial" w:cs="Arial"/>
          <w:b/>
          <w:szCs w:val="22"/>
          <w:lang w:val="es-ES"/>
        </w:rPr>
        <w:t>CSS3</w:t>
      </w:r>
      <w:r>
        <w:rPr>
          <w:rFonts w:ascii="Arial" w:hAnsi="Arial" w:cs="Arial"/>
          <w:szCs w:val="22"/>
          <w:lang w:val="es-ES"/>
        </w:rPr>
        <w:t xml:space="preserve"> ya casi todos los navegadores los contemplan. Para aplicar degradados en Firefox utilizaremos la</w:t>
      </w:r>
      <w:r w:rsidR="002D126E">
        <w:rPr>
          <w:rFonts w:ascii="Arial" w:hAnsi="Arial" w:cs="Arial"/>
          <w:szCs w:val="22"/>
          <w:lang w:val="es-ES"/>
        </w:rPr>
        <w:t>s</w:t>
      </w:r>
      <w:r>
        <w:rPr>
          <w:rFonts w:ascii="Arial" w:hAnsi="Arial" w:cs="Arial"/>
          <w:szCs w:val="22"/>
          <w:lang w:val="es-ES"/>
        </w:rPr>
        <w:t xml:space="preserve"> siguiente</w:t>
      </w:r>
      <w:r w:rsidR="002D126E">
        <w:rPr>
          <w:rFonts w:ascii="Arial" w:hAnsi="Arial" w:cs="Arial"/>
          <w:szCs w:val="22"/>
          <w:lang w:val="es-ES"/>
        </w:rPr>
        <w:t>s</w:t>
      </w:r>
      <w:r>
        <w:rPr>
          <w:rFonts w:ascii="Arial" w:hAnsi="Arial" w:cs="Arial"/>
          <w:szCs w:val="22"/>
          <w:lang w:val="es-ES"/>
        </w:rPr>
        <w:t xml:space="preserve"> </w:t>
      </w:r>
      <w:r w:rsidR="0087487F">
        <w:rPr>
          <w:rFonts w:ascii="Arial" w:hAnsi="Arial" w:cs="Arial"/>
          <w:szCs w:val="22"/>
          <w:lang w:val="es-ES"/>
        </w:rPr>
        <w:t>declaraciones</w:t>
      </w:r>
      <w:r>
        <w:rPr>
          <w:rFonts w:ascii="Arial" w:hAnsi="Arial" w:cs="Arial"/>
          <w:szCs w:val="22"/>
          <w:lang w:val="es-ES"/>
        </w:rPr>
        <w:t>:</w:t>
      </w:r>
    </w:p>
    <w:p w:rsidR="00A70F39" w:rsidRDefault="00A70F39">
      <w:pPr>
        <w:ind w:firstLine="0"/>
        <w:jc w:val="left"/>
        <w:rPr>
          <w:rFonts w:ascii="Arial" w:hAnsi="Arial" w:cs="Arial"/>
          <w:szCs w:val="22"/>
          <w:lang w:val="es-ES"/>
        </w:rPr>
      </w:pPr>
      <w:r>
        <w:rPr>
          <w:rFonts w:ascii="Arial" w:hAnsi="Arial" w:cs="Arial"/>
          <w:szCs w:val="22"/>
          <w:lang w:val="es-ES"/>
        </w:rPr>
        <w:br w:type="page"/>
      </w:r>
    </w:p>
    <w:p w:rsidR="002D126E" w:rsidRDefault="002D126E" w:rsidP="00DC6A48">
      <w:pPr>
        <w:ind w:firstLine="0"/>
        <w:rPr>
          <w:rFonts w:ascii="Arial" w:hAnsi="Arial" w:cs="Arial"/>
          <w:szCs w:val="22"/>
          <w:lang w:val="es-ES"/>
        </w:rPr>
      </w:pPr>
      <w:r>
        <w:rPr>
          <w:rFonts w:ascii="Arial" w:hAnsi="Arial" w:cs="Arial"/>
          <w:szCs w:val="22"/>
          <w:lang w:val="es-ES"/>
        </w:rPr>
        <w:lastRenderedPageBreak/>
        <w:tab/>
      </w:r>
      <w:r w:rsidR="00DB3C03">
        <w:rPr>
          <w:rFonts w:ascii="Arial" w:hAnsi="Arial" w:cs="Arial"/>
          <w:szCs w:val="22"/>
          <w:lang w:val="es-ES"/>
        </w:rPr>
        <w:t xml:space="preserve">A.- </w:t>
      </w:r>
      <w:r w:rsidRPr="00DB3C03">
        <w:rPr>
          <w:rFonts w:ascii="Arial" w:hAnsi="Arial" w:cs="Arial"/>
          <w:szCs w:val="22"/>
          <w:u w:val="single"/>
          <w:lang w:val="es-ES"/>
        </w:rPr>
        <w:t>Para un degradado lineal</w:t>
      </w:r>
      <w:r>
        <w:rPr>
          <w:rFonts w:ascii="Arial" w:hAnsi="Arial" w:cs="Arial"/>
          <w:szCs w:val="22"/>
          <w:lang w:val="es-ES"/>
        </w:rPr>
        <w:t>:</w:t>
      </w:r>
    </w:p>
    <w:p w:rsidR="002D126E" w:rsidRDefault="002D126E" w:rsidP="00DC6A48">
      <w:pPr>
        <w:ind w:firstLine="0"/>
        <w:rPr>
          <w:rFonts w:ascii="Arial" w:hAnsi="Arial" w:cs="Arial"/>
          <w:szCs w:val="22"/>
          <w:lang w:val="es-ES"/>
        </w:rPr>
      </w:pPr>
    </w:p>
    <w:p w:rsidR="002D126E" w:rsidRPr="005B007D" w:rsidRDefault="002D126E" w:rsidP="005B007D">
      <w:pPr>
        <w:ind w:firstLine="0"/>
        <w:jc w:val="center"/>
        <w:rPr>
          <w:rFonts w:ascii="Arial" w:hAnsi="Arial" w:cs="Arial"/>
          <w:b/>
          <w:szCs w:val="22"/>
          <w:lang w:val="es-ES"/>
        </w:rPr>
      </w:pPr>
      <w:proofErr w:type="spellStart"/>
      <w:r w:rsidRPr="005B007D">
        <w:rPr>
          <w:rFonts w:ascii="Arial" w:hAnsi="Arial" w:cs="Arial"/>
          <w:b/>
          <w:szCs w:val="22"/>
          <w:lang w:val="es-ES"/>
        </w:rPr>
        <w:t>Background</w:t>
      </w:r>
      <w:proofErr w:type="spellEnd"/>
      <w:r w:rsidRPr="005B007D">
        <w:rPr>
          <w:rFonts w:ascii="Arial" w:hAnsi="Arial" w:cs="Arial"/>
          <w:b/>
          <w:szCs w:val="22"/>
          <w:lang w:val="es-ES"/>
        </w:rPr>
        <w:t>: -</w:t>
      </w:r>
      <w:proofErr w:type="spellStart"/>
      <w:r w:rsidRPr="005B007D">
        <w:rPr>
          <w:rFonts w:ascii="Arial" w:hAnsi="Arial" w:cs="Arial"/>
          <w:b/>
          <w:szCs w:val="22"/>
          <w:lang w:val="es-ES"/>
        </w:rPr>
        <w:t>moz</w:t>
      </w:r>
      <w:proofErr w:type="spellEnd"/>
      <w:r w:rsidRPr="005B007D">
        <w:rPr>
          <w:rFonts w:ascii="Arial" w:hAnsi="Arial" w:cs="Arial"/>
          <w:b/>
          <w:szCs w:val="22"/>
          <w:lang w:val="es-ES"/>
        </w:rPr>
        <w:t>-linear-</w:t>
      </w:r>
      <w:proofErr w:type="spellStart"/>
      <w:r w:rsidRPr="005B007D">
        <w:rPr>
          <w:rFonts w:ascii="Arial" w:hAnsi="Arial" w:cs="Arial"/>
          <w:b/>
          <w:szCs w:val="22"/>
          <w:lang w:val="es-ES"/>
        </w:rPr>
        <w:t>gradient</w:t>
      </w:r>
      <w:proofErr w:type="spellEnd"/>
      <w:r w:rsidRPr="005B007D">
        <w:rPr>
          <w:rFonts w:ascii="Arial" w:hAnsi="Arial" w:cs="Arial"/>
          <w:b/>
          <w:szCs w:val="22"/>
          <w:lang w:val="es-ES"/>
        </w:rPr>
        <w:t xml:space="preserve"> (</w:t>
      </w:r>
      <w:proofErr w:type="spellStart"/>
      <w:r w:rsidRPr="005B007D">
        <w:rPr>
          <w:rFonts w:ascii="Arial" w:hAnsi="Arial" w:cs="Arial"/>
          <w:b/>
          <w:szCs w:val="22"/>
          <w:lang w:val="es-ES"/>
        </w:rPr>
        <w:t>punto_de_origen</w:t>
      </w:r>
      <w:proofErr w:type="spellEnd"/>
      <w:r w:rsidRPr="005B007D">
        <w:rPr>
          <w:rFonts w:ascii="Arial" w:hAnsi="Arial" w:cs="Arial"/>
          <w:b/>
          <w:szCs w:val="22"/>
          <w:lang w:val="es-ES"/>
        </w:rPr>
        <w:t xml:space="preserve">, </w:t>
      </w:r>
      <w:proofErr w:type="spellStart"/>
      <w:r w:rsidRPr="005B007D">
        <w:rPr>
          <w:rFonts w:ascii="Arial" w:hAnsi="Arial" w:cs="Arial"/>
          <w:b/>
          <w:szCs w:val="22"/>
          <w:lang w:val="es-ES"/>
        </w:rPr>
        <w:t>color_inicial</w:t>
      </w:r>
      <w:proofErr w:type="spellEnd"/>
      <w:r w:rsidRPr="005B007D">
        <w:rPr>
          <w:rFonts w:ascii="Arial" w:hAnsi="Arial" w:cs="Arial"/>
          <w:b/>
          <w:szCs w:val="22"/>
          <w:lang w:val="es-ES"/>
        </w:rPr>
        <w:t xml:space="preserve">, </w:t>
      </w:r>
      <w:proofErr w:type="spellStart"/>
      <w:r w:rsidRPr="005B007D">
        <w:rPr>
          <w:rFonts w:ascii="Arial" w:hAnsi="Arial" w:cs="Arial"/>
          <w:b/>
          <w:szCs w:val="22"/>
          <w:lang w:val="es-ES"/>
        </w:rPr>
        <w:t>color_final</w:t>
      </w:r>
      <w:proofErr w:type="spellEnd"/>
      <w:r w:rsidRPr="005B007D">
        <w:rPr>
          <w:rFonts w:ascii="Arial" w:hAnsi="Arial" w:cs="Arial"/>
          <w:b/>
          <w:szCs w:val="22"/>
          <w:lang w:val="es-ES"/>
        </w:rPr>
        <w:t>);</w:t>
      </w:r>
    </w:p>
    <w:p w:rsidR="002D126E" w:rsidRDefault="002D126E" w:rsidP="00DC6A48">
      <w:pPr>
        <w:ind w:firstLine="0"/>
        <w:rPr>
          <w:rFonts w:ascii="Arial" w:hAnsi="Arial" w:cs="Arial"/>
          <w:szCs w:val="22"/>
          <w:lang w:val="es-ES"/>
        </w:rPr>
      </w:pPr>
    </w:p>
    <w:p w:rsidR="002D126E" w:rsidRDefault="002D126E" w:rsidP="00DC6A48">
      <w:pPr>
        <w:ind w:firstLine="0"/>
        <w:rPr>
          <w:rFonts w:ascii="Arial" w:hAnsi="Arial" w:cs="Arial"/>
          <w:szCs w:val="22"/>
          <w:lang w:val="es-ES"/>
        </w:rPr>
      </w:pPr>
      <w:r>
        <w:rPr>
          <w:rFonts w:ascii="Arial" w:hAnsi="Arial" w:cs="Arial"/>
          <w:szCs w:val="22"/>
          <w:lang w:val="es-ES"/>
        </w:rPr>
        <w:tab/>
        <w:t>A tener en cuenta:</w:t>
      </w:r>
    </w:p>
    <w:p w:rsidR="002D126E" w:rsidRDefault="005B007D"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Li</w:t>
      </w:r>
      <w:r w:rsidR="002D126E" w:rsidRPr="005B007D">
        <w:rPr>
          <w:rFonts w:ascii="Arial" w:hAnsi="Arial" w:cs="Arial"/>
          <w:b/>
          <w:szCs w:val="22"/>
          <w:lang w:val="es-ES"/>
        </w:rPr>
        <w:t>near</w:t>
      </w:r>
      <w:r w:rsidR="002D126E">
        <w:rPr>
          <w:rFonts w:ascii="Arial" w:hAnsi="Arial" w:cs="Arial"/>
          <w:szCs w:val="22"/>
          <w:lang w:val="es-ES"/>
        </w:rPr>
        <w:t xml:space="preserve"> indica un degradado lineal.</w:t>
      </w:r>
    </w:p>
    <w:p w:rsidR="002D126E" w:rsidRDefault="002D126E" w:rsidP="00290974">
      <w:pPr>
        <w:numPr>
          <w:ilvl w:val="0"/>
          <w:numId w:val="12"/>
        </w:numPr>
        <w:tabs>
          <w:tab w:val="clear" w:pos="720"/>
          <w:tab w:val="num" w:pos="993"/>
        </w:tabs>
        <w:ind w:left="993" w:hanging="284"/>
        <w:rPr>
          <w:rFonts w:ascii="Arial" w:hAnsi="Arial" w:cs="Arial"/>
          <w:szCs w:val="22"/>
          <w:lang w:val="es-ES"/>
        </w:rPr>
      </w:pPr>
      <w:proofErr w:type="spellStart"/>
      <w:r w:rsidRPr="005B007D">
        <w:rPr>
          <w:rFonts w:ascii="Arial" w:hAnsi="Arial" w:cs="Arial"/>
          <w:b/>
          <w:szCs w:val="22"/>
          <w:lang w:val="es-ES"/>
        </w:rPr>
        <w:t>Punto_de_origen</w:t>
      </w:r>
      <w:proofErr w:type="spellEnd"/>
      <w:r>
        <w:rPr>
          <w:rFonts w:ascii="Arial" w:hAnsi="Arial" w:cs="Arial"/>
          <w:szCs w:val="22"/>
          <w:lang w:val="es-ES"/>
        </w:rPr>
        <w:t xml:space="preserve"> se puede escoger entre </w:t>
      </w:r>
      <w:r w:rsidRPr="002161BC">
        <w:rPr>
          <w:rFonts w:ascii="Arial" w:hAnsi="Arial" w:cs="Arial"/>
          <w:b/>
          <w:szCs w:val="22"/>
          <w:lang w:val="es-ES"/>
        </w:rPr>
        <w:t>top</w:t>
      </w:r>
      <w:r>
        <w:rPr>
          <w:rFonts w:ascii="Arial" w:hAnsi="Arial" w:cs="Arial"/>
          <w:szCs w:val="22"/>
          <w:lang w:val="es-ES"/>
        </w:rPr>
        <w:t xml:space="preserve">, </w:t>
      </w:r>
      <w:proofErr w:type="spellStart"/>
      <w:r w:rsidRPr="002161BC">
        <w:rPr>
          <w:rFonts w:ascii="Arial" w:hAnsi="Arial" w:cs="Arial"/>
          <w:b/>
          <w:szCs w:val="22"/>
          <w:lang w:val="es-ES"/>
        </w:rPr>
        <w:t>right</w:t>
      </w:r>
      <w:proofErr w:type="spellEnd"/>
      <w:r>
        <w:rPr>
          <w:rFonts w:ascii="Arial" w:hAnsi="Arial" w:cs="Arial"/>
          <w:szCs w:val="22"/>
          <w:lang w:val="es-ES"/>
        </w:rPr>
        <w:t xml:space="preserve">, </w:t>
      </w:r>
      <w:proofErr w:type="spellStart"/>
      <w:r w:rsidRPr="002161BC">
        <w:rPr>
          <w:rFonts w:ascii="Arial" w:hAnsi="Arial" w:cs="Arial"/>
          <w:b/>
          <w:szCs w:val="22"/>
          <w:lang w:val="es-ES"/>
        </w:rPr>
        <w:t>bottom</w:t>
      </w:r>
      <w:proofErr w:type="spellEnd"/>
      <w:r>
        <w:rPr>
          <w:rFonts w:ascii="Arial" w:hAnsi="Arial" w:cs="Arial"/>
          <w:szCs w:val="22"/>
          <w:lang w:val="es-ES"/>
        </w:rPr>
        <w:t xml:space="preserve"> o </w:t>
      </w:r>
      <w:proofErr w:type="spellStart"/>
      <w:r w:rsidRPr="002161BC">
        <w:rPr>
          <w:rFonts w:ascii="Arial" w:hAnsi="Arial" w:cs="Arial"/>
          <w:b/>
          <w:szCs w:val="22"/>
          <w:lang w:val="es-ES"/>
        </w:rPr>
        <w:t>left</w:t>
      </w:r>
      <w:proofErr w:type="spellEnd"/>
      <w:r>
        <w:rPr>
          <w:rFonts w:ascii="Arial" w:hAnsi="Arial" w:cs="Arial"/>
          <w:szCs w:val="22"/>
          <w:lang w:val="es-ES"/>
        </w:rPr>
        <w:t xml:space="preserve"> o un par de valores, separados por un espacio,</w:t>
      </w:r>
      <w:r w:rsidR="005B007D">
        <w:rPr>
          <w:rFonts w:ascii="Arial" w:hAnsi="Arial" w:cs="Arial"/>
          <w:szCs w:val="22"/>
          <w:lang w:val="es-ES"/>
        </w:rPr>
        <w:t xml:space="preserve"> elaborados a partir de </w:t>
      </w:r>
      <w:r w:rsidR="005B007D" w:rsidRPr="005B007D">
        <w:rPr>
          <w:rFonts w:ascii="Arial" w:hAnsi="Arial" w:cs="Arial"/>
          <w:b/>
          <w:szCs w:val="22"/>
          <w:lang w:val="es-ES"/>
        </w:rPr>
        <w:t>top</w:t>
      </w:r>
      <w:r w:rsidR="005B007D">
        <w:rPr>
          <w:rFonts w:ascii="Arial" w:hAnsi="Arial" w:cs="Arial"/>
          <w:szCs w:val="22"/>
          <w:lang w:val="es-ES"/>
        </w:rPr>
        <w:t xml:space="preserve">, </w:t>
      </w:r>
      <w:proofErr w:type="spellStart"/>
      <w:r w:rsidR="005B007D" w:rsidRPr="005B007D">
        <w:rPr>
          <w:rFonts w:ascii="Arial" w:hAnsi="Arial" w:cs="Arial"/>
          <w:b/>
          <w:szCs w:val="22"/>
          <w:lang w:val="es-ES"/>
        </w:rPr>
        <w:t>right</w:t>
      </w:r>
      <w:proofErr w:type="spellEnd"/>
      <w:r w:rsidR="005B007D">
        <w:rPr>
          <w:rFonts w:ascii="Arial" w:hAnsi="Arial" w:cs="Arial"/>
          <w:szCs w:val="22"/>
          <w:lang w:val="es-ES"/>
        </w:rPr>
        <w:t xml:space="preserve">, </w:t>
      </w:r>
      <w:proofErr w:type="spellStart"/>
      <w:r w:rsidR="005B007D" w:rsidRPr="005B007D">
        <w:rPr>
          <w:rFonts w:ascii="Arial" w:hAnsi="Arial" w:cs="Arial"/>
          <w:b/>
          <w:szCs w:val="22"/>
          <w:lang w:val="es-ES"/>
        </w:rPr>
        <w:t>bottom</w:t>
      </w:r>
      <w:proofErr w:type="spellEnd"/>
      <w:r w:rsidR="005B007D">
        <w:rPr>
          <w:rFonts w:ascii="Arial" w:hAnsi="Arial" w:cs="Arial"/>
          <w:szCs w:val="22"/>
          <w:lang w:val="es-ES"/>
        </w:rPr>
        <w:t xml:space="preserve">, </w:t>
      </w:r>
      <w:r w:rsidR="00FC783B">
        <w:rPr>
          <w:rFonts w:ascii="Arial" w:hAnsi="Arial" w:cs="Arial"/>
          <w:szCs w:val="22"/>
          <w:lang w:val="es-ES"/>
        </w:rPr>
        <w:t xml:space="preserve">o </w:t>
      </w:r>
      <w:proofErr w:type="spellStart"/>
      <w:r w:rsidR="005B007D" w:rsidRPr="005B007D">
        <w:rPr>
          <w:rFonts w:ascii="Arial" w:hAnsi="Arial" w:cs="Arial"/>
          <w:b/>
          <w:szCs w:val="22"/>
          <w:lang w:val="es-ES"/>
        </w:rPr>
        <w:t>left</w:t>
      </w:r>
      <w:proofErr w:type="spellEnd"/>
      <w:r w:rsidR="005B007D">
        <w:rPr>
          <w:rFonts w:ascii="Arial" w:hAnsi="Arial" w:cs="Arial"/>
          <w:szCs w:val="22"/>
          <w:lang w:val="es-ES"/>
        </w:rPr>
        <w:t xml:space="preserve">. Por ejemplo: </w:t>
      </w:r>
      <w:proofErr w:type="spellStart"/>
      <w:r w:rsidR="00FC783B">
        <w:rPr>
          <w:rFonts w:ascii="Arial" w:hAnsi="Arial" w:cs="Arial"/>
          <w:b/>
          <w:szCs w:val="22"/>
          <w:lang w:val="es-ES"/>
        </w:rPr>
        <w:t>bottom</w:t>
      </w:r>
      <w:proofErr w:type="spellEnd"/>
      <w:r w:rsidR="005B007D">
        <w:rPr>
          <w:rFonts w:ascii="Arial" w:hAnsi="Arial" w:cs="Arial"/>
          <w:szCs w:val="22"/>
          <w:lang w:val="es-ES"/>
        </w:rPr>
        <w:t xml:space="preserve"> </w:t>
      </w:r>
      <w:proofErr w:type="spellStart"/>
      <w:r w:rsidR="00FC783B">
        <w:rPr>
          <w:rFonts w:ascii="Arial" w:hAnsi="Arial" w:cs="Arial"/>
          <w:b/>
          <w:szCs w:val="22"/>
          <w:lang w:val="es-ES"/>
        </w:rPr>
        <w:t>right</w:t>
      </w:r>
      <w:proofErr w:type="spellEnd"/>
      <w:r w:rsidR="00FC783B">
        <w:rPr>
          <w:rFonts w:ascii="Arial" w:hAnsi="Arial" w:cs="Arial"/>
          <w:szCs w:val="22"/>
          <w:lang w:val="es-ES"/>
        </w:rPr>
        <w:t>.</w:t>
      </w:r>
    </w:p>
    <w:p w:rsidR="002D126E" w:rsidRDefault="002D126E" w:rsidP="00290974">
      <w:pPr>
        <w:numPr>
          <w:ilvl w:val="0"/>
          <w:numId w:val="12"/>
        </w:numPr>
        <w:tabs>
          <w:tab w:val="clear" w:pos="720"/>
          <w:tab w:val="num" w:pos="993"/>
        </w:tabs>
        <w:ind w:left="993" w:hanging="284"/>
        <w:rPr>
          <w:rFonts w:ascii="Arial" w:hAnsi="Arial" w:cs="Arial"/>
          <w:szCs w:val="22"/>
          <w:lang w:val="es-ES"/>
        </w:rPr>
      </w:pPr>
      <w:proofErr w:type="spellStart"/>
      <w:r w:rsidRPr="005B007D">
        <w:rPr>
          <w:rFonts w:ascii="Arial" w:hAnsi="Arial" w:cs="Arial"/>
          <w:b/>
          <w:szCs w:val="22"/>
          <w:lang w:val="es-ES"/>
        </w:rPr>
        <w:t>Color_inicial</w:t>
      </w:r>
      <w:proofErr w:type="spellEnd"/>
      <w:r>
        <w:rPr>
          <w:rFonts w:ascii="Arial" w:hAnsi="Arial" w:cs="Arial"/>
          <w:szCs w:val="22"/>
          <w:lang w:val="es-ES"/>
        </w:rPr>
        <w:t xml:space="preserve"> indica el color de inicio del degradado.</w:t>
      </w:r>
    </w:p>
    <w:p w:rsidR="002D126E" w:rsidRDefault="002D126E" w:rsidP="00290974">
      <w:pPr>
        <w:numPr>
          <w:ilvl w:val="0"/>
          <w:numId w:val="12"/>
        </w:numPr>
        <w:tabs>
          <w:tab w:val="clear" w:pos="720"/>
          <w:tab w:val="num" w:pos="993"/>
        </w:tabs>
        <w:ind w:left="993" w:hanging="284"/>
        <w:rPr>
          <w:rFonts w:ascii="Arial" w:hAnsi="Arial" w:cs="Arial"/>
          <w:szCs w:val="22"/>
          <w:lang w:val="es-ES"/>
        </w:rPr>
      </w:pPr>
      <w:proofErr w:type="spellStart"/>
      <w:r w:rsidRPr="005B007D">
        <w:rPr>
          <w:rFonts w:ascii="Arial" w:hAnsi="Arial" w:cs="Arial"/>
          <w:b/>
          <w:szCs w:val="22"/>
          <w:lang w:val="es-ES"/>
        </w:rPr>
        <w:t>Color_final</w:t>
      </w:r>
      <w:proofErr w:type="spellEnd"/>
      <w:r>
        <w:rPr>
          <w:rFonts w:ascii="Arial" w:hAnsi="Arial" w:cs="Arial"/>
          <w:szCs w:val="22"/>
          <w:lang w:val="es-ES"/>
        </w:rPr>
        <w:t xml:space="preserve"> indica el color de fin del degradado.</w:t>
      </w:r>
    </w:p>
    <w:p w:rsidR="00D8657E" w:rsidRDefault="00D8657E" w:rsidP="00D8657E">
      <w:pPr>
        <w:ind w:firstLine="0"/>
        <w:rPr>
          <w:rFonts w:ascii="Arial" w:hAnsi="Arial" w:cs="Arial"/>
          <w:szCs w:val="22"/>
          <w:lang w:val="es-ES"/>
        </w:rPr>
      </w:pPr>
    </w:p>
    <w:p w:rsidR="00D8657E" w:rsidRDefault="00D8657E" w:rsidP="00D8657E">
      <w:pPr>
        <w:ind w:firstLine="0"/>
        <w:rPr>
          <w:rFonts w:ascii="Arial" w:hAnsi="Arial" w:cs="Arial"/>
          <w:szCs w:val="22"/>
          <w:lang w:val="es-ES"/>
        </w:rPr>
      </w:pPr>
    </w:p>
    <w:p w:rsidR="002D126E" w:rsidRDefault="002D126E" w:rsidP="002D126E">
      <w:pPr>
        <w:ind w:firstLine="0"/>
        <w:rPr>
          <w:rFonts w:ascii="Arial" w:hAnsi="Arial" w:cs="Arial"/>
          <w:szCs w:val="22"/>
          <w:lang w:val="es-ES"/>
        </w:rPr>
      </w:pPr>
      <w:r>
        <w:rPr>
          <w:rFonts w:ascii="Arial" w:hAnsi="Arial" w:cs="Arial"/>
          <w:szCs w:val="22"/>
          <w:lang w:val="es-ES"/>
        </w:rPr>
        <w:tab/>
      </w:r>
      <w:r w:rsidR="00DB3C03">
        <w:rPr>
          <w:rFonts w:ascii="Arial" w:hAnsi="Arial" w:cs="Arial"/>
          <w:szCs w:val="22"/>
          <w:lang w:val="es-ES"/>
        </w:rPr>
        <w:t xml:space="preserve">B.- </w:t>
      </w:r>
      <w:r w:rsidRPr="00DB3C03">
        <w:rPr>
          <w:rFonts w:ascii="Arial" w:hAnsi="Arial" w:cs="Arial"/>
          <w:szCs w:val="22"/>
          <w:u w:val="single"/>
          <w:lang w:val="es-ES"/>
        </w:rPr>
        <w:t>Para un degradado circular</w:t>
      </w:r>
      <w:r>
        <w:rPr>
          <w:rFonts w:ascii="Arial" w:hAnsi="Arial" w:cs="Arial"/>
          <w:szCs w:val="22"/>
          <w:lang w:val="es-ES"/>
        </w:rPr>
        <w:t>:</w:t>
      </w:r>
    </w:p>
    <w:p w:rsidR="002D126E" w:rsidRDefault="002D126E" w:rsidP="002D126E">
      <w:pPr>
        <w:ind w:firstLine="0"/>
        <w:rPr>
          <w:rFonts w:ascii="Arial" w:hAnsi="Arial" w:cs="Arial"/>
          <w:szCs w:val="22"/>
          <w:lang w:val="es-ES"/>
        </w:rPr>
      </w:pPr>
    </w:p>
    <w:p w:rsidR="002D126E" w:rsidRPr="005B007D" w:rsidRDefault="00B11CFC" w:rsidP="005B007D">
      <w:pPr>
        <w:ind w:firstLine="0"/>
        <w:jc w:val="center"/>
        <w:rPr>
          <w:rFonts w:ascii="Arial" w:hAnsi="Arial" w:cs="Arial"/>
          <w:b/>
          <w:szCs w:val="22"/>
          <w:lang w:val="es-ES"/>
        </w:rPr>
      </w:pPr>
      <w:proofErr w:type="spellStart"/>
      <w:r w:rsidRPr="005B007D">
        <w:rPr>
          <w:rFonts w:ascii="Arial" w:hAnsi="Arial" w:cs="Arial"/>
          <w:b/>
          <w:szCs w:val="22"/>
          <w:lang w:val="es-ES"/>
        </w:rPr>
        <w:t>Background</w:t>
      </w:r>
      <w:proofErr w:type="spellEnd"/>
      <w:r w:rsidRPr="005B007D">
        <w:rPr>
          <w:rFonts w:ascii="Arial" w:hAnsi="Arial" w:cs="Arial"/>
          <w:b/>
          <w:szCs w:val="22"/>
          <w:lang w:val="es-ES"/>
        </w:rPr>
        <w:t>: -</w:t>
      </w:r>
      <w:proofErr w:type="spellStart"/>
      <w:r w:rsidRPr="005B007D">
        <w:rPr>
          <w:rFonts w:ascii="Arial" w:hAnsi="Arial" w:cs="Arial"/>
          <w:b/>
          <w:szCs w:val="22"/>
          <w:lang w:val="es-ES"/>
        </w:rPr>
        <w:t>moz</w:t>
      </w:r>
      <w:proofErr w:type="spellEnd"/>
      <w:r w:rsidRPr="005B007D">
        <w:rPr>
          <w:rFonts w:ascii="Arial" w:hAnsi="Arial" w:cs="Arial"/>
          <w:b/>
          <w:szCs w:val="22"/>
          <w:lang w:val="es-ES"/>
        </w:rPr>
        <w:t>-radial</w:t>
      </w:r>
      <w:r w:rsidR="00607EDE">
        <w:rPr>
          <w:rFonts w:ascii="Arial" w:hAnsi="Arial" w:cs="Arial"/>
          <w:b/>
          <w:szCs w:val="22"/>
          <w:lang w:val="es-ES"/>
        </w:rPr>
        <w:t>-</w:t>
      </w:r>
      <w:proofErr w:type="spellStart"/>
      <w:r w:rsidR="00607EDE">
        <w:rPr>
          <w:rFonts w:ascii="Arial" w:hAnsi="Arial" w:cs="Arial"/>
          <w:b/>
          <w:szCs w:val="22"/>
          <w:lang w:val="es-ES"/>
        </w:rPr>
        <w:t>gradient</w:t>
      </w:r>
      <w:proofErr w:type="spellEnd"/>
      <w:r w:rsidR="002D126E" w:rsidRPr="005B007D">
        <w:rPr>
          <w:rFonts w:ascii="Arial" w:hAnsi="Arial" w:cs="Arial"/>
          <w:b/>
          <w:szCs w:val="22"/>
          <w:lang w:val="es-ES"/>
        </w:rPr>
        <w:t>(</w:t>
      </w:r>
      <w:r w:rsidRPr="005B007D">
        <w:rPr>
          <w:rFonts w:ascii="Arial" w:hAnsi="Arial" w:cs="Arial"/>
          <w:b/>
          <w:szCs w:val="22"/>
          <w:lang w:val="es-ES"/>
        </w:rPr>
        <w:t xml:space="preserve">posición, forma, </w:t>
      </w:r>
      <w:proofErr w:type="spellStart"/>
      <w:r w:rsidR="002D126E" w:rsidRPr="005B007D">
        <w:rPr>
          <w:rFonts w:ascii="Arial" w:hAnsi="Arial" w:cs="Arial"/>
          <w:b/>
          <w:szCs w:val="22"/>
          <w:lang w:val="es-ES"/>
        </w:rPr>
        <w:t>color_inicial</w:t>
      </w:r>
      <w:proofErr w:type="spellEnd"/>
      <w:r w:rsidR="002D126E" w:rsidRPr="005B007D">
        <w:rPr>
          <w:rFonts w:ascii="Arial" w:hAnsi="Arial" w:cs="Arial"/>
          <w:b/>
          <w:szCs w:val="22"/>
          <w:lang w:val="es-ES"/>
        </w:rPr>
        <w:t xml:space="preserve">, </w:t>
      </w:r>
      <w:proofErr w:type="spellStart"/>
      <w:r w:rsidR="002D126E" w:rsidRPr="005B007D">
        <w:rPr>
          <w:rFonts w:ascii="Arial" w:hAnsi="Arial" w:cs="Arial"/>
          <w:b/>
          <w:szCs w:val="22"/>
          <w:lang w:val="es-ES"/>
        </w:rPr>
        <w:t>color_final</w:t>
      </w:r>
      <w:proofErr w:type="spellEnd"/>
      <w:r w:rsidR="002D126E" w:rsidRPr="005B007D">
        <w:rPr>
          <w:rFonts w:ascii="Arial" w:hAnsi="Arial" w:cs="Arial"/>
          <w:b/>
          <w:szCs w:val="22"/>
          <w:lang w:val="es-ES"/>
        </w:rPr>
        <w:t>);</w:t>
      </w:r>
    </w:p>
    <w:p w:rsidR="002D126E" w:rsidRDefault="002D126E" w:rsidP="002D126E">
      <w:pPr>
        <w:ind w:firstLine="0"/>
        <w:rPr>
          <w:rFonts w:ascii="Arial" w:hAnsi="Arial" w:cs="Arial"/>
          <w:szCs w:val="22"/>
          <w:lang w:val="es-ES"/>
        </w:rPr>
      </w:pPr>
    </w:p>
    <w:p w:rsidR="002D126E" w:rsidRDefault="002D126E" w:rsidP="002D126E">
      <w:pPr>
        <w:ind w:firstLine="0"/>
        <w:rPr>
          <w:rFonts w:ascii="Arial" w:hAnsi="Arial" w:cs="Arial"/>
          <w:szCs w:val="22"/>
          <w:lang w:val="es-ES"/>
        </w:rPr>
      </w:pPr>
      <w:r>
        <w:rPr>
          <w:rFonts w:ascii="Arial" w:hAnsi="Arial" w:cs="Arial"/>
          <w:szCs w:val="22"/>
          <w:lang w:val="es-ES"/>
        </w:rPr>
        <w:tab/>
        <w:t>A tener en cuenta:</w:t>
      </w:r>
    </w:p>
    <w:p w:rsidR="002D126E" w:rsidRDefault="005B007D"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R</w:t>
      </w:r>
      <w:r w:rsidR="00B11CFC" w:rsidRPr="005B007D">
        <w:rPr>
          <w:rFonts w:ascii="Arial" w:hAnsi="Arial" w:cs="Arial"/>
          <w:b/>
          <w:szCs w:val="22"/>
          <w:lang w:val="es-ES"/>
        </w:rPr>
        <w:t>adial</w:t>
      </w:r>
      <w:r w:rsidR="00B11CFC">
        <w:rPr>
          <w:rFonts w:ascii="Arial" w:hAnsi="Arial" w:cs="Arial"/>
          <w:szCs w:val="22"/>
          <w:lang w:val="es-ES"/>
        </w:rPr>
        <w:t xml:space="preserve"> indica un degradado circular</w:t>
      </w:r>
      <w:r w:rsidR="002D126E">
        <w:rPr>
          <w:rFonts w:ascii="Arial" w:hAnsi="Arial" w:cs="Arial"/>
          <w:szCs w:val="22"/>
          <w:lang w:val="es-ES"/>
        </w:rPr>
        <w:t>.</w:t>
      </w:r>
    </w:p>
    <w:p w:rsidR="002D126E" w:rsidRDefault="00B11CFC"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Posición</w:t>
      </w:r>
      <w:r>
        <w:rPr>
          <w:rFonts w:ascii="Arial" w:hAnsi="Arial" w:cs="Arial"/>
          <w:szCs w:val="22"/>
          <w:lang w:val="es-ES"/>
        </w:rPr>
        <w:t xml:space="preserve"> es el punto central del gradiente radial. Es una palabra clave a</w:t>
      </w:r>
      <w:r w:rsidR="002D126E">
        <w:rPr>
          <w:rFonts w:ascii="Arial" w:hAnsi="Arial" w:cs="Arial"/>
          <w:szCs w:val="22"/>
          <w:lang w:val="es-ES"/>
        </w:rPr>
        <w:t xml:space="preserve"> es</w:t>
      </w:r>
      <w:r>
        <w:rPr>
          <w:rFonts w:ascii="Arial" w:hAnsi="Arial" w:cs="Arial"/>
          <w:szCs w:val="22"/>
          <w:lang w:val="es-ES"/>
        </w:rPr>
        <w:t xml:space="preserve">coger entre </w:t>
      </w:r>
      <w:r w:rsidRPr="005B007D">
        <w:rPr>
          <w:rFonts w:ascii="Arial" w:hAnsi="Arial" w:cs="Arial"/>
          <w:b/>
          <w:szCs w:val="22"/>
          <w:lang w:val="es-ES"/>
        </w:rPr>
        <w:t>top</w:t>
      </w:r>
      <w:r>
        <w:rPr>
          <w:rFonts w:ascii="Arial" w:hAnsi="Arial" w:cs="Arial"/>
          <w:szCs w:val="22"/>
          <w:lang w:val="es-ES"/>
        </w:rPr>
        <w:t xml:space="preserve">, </w:t>
      </w:r>
      <w:proofErr w:type="spellStart"/>
      <w:r w:rsidRPr="005B007D">
        <w:rPr>
          <w:rFonts w:ascii="Arial" w:hAnsi="Arial" w:cs="Arial"/>
          <w:b/>
          <w:szCs w:val="22"/>
          <w:lang w:val="es-ES"/>
        </w:rPr>
        <w:t>right</w:t>
      </w:r>
      <w:proofErr w:type="spellEnd"/>
      <w:r>
        <w:rPr>
          <w:rFonts w:ascii="Arial" w:hAnsi="Arial" w:cs="Arial"/>
          <w:szCs w:val="22"/>
          <w:lang w:val="es-ES"/>
        </w:rPr>
        <w:t xml:space="preserve">, </w:t>
      </w:r>
      <w:proofErr w:type="spellStart"/>
      <w:r w:rsidRPr="005B007D">
        <w:rPr>
          <w:rFonts w:ascii="Arial" w:hAnsi="Arial" w:cs="Arial"/>
          <w:b/>
          <w:szCs w:val="22"/>
          <w:lang w:val="es-ES"/>
        </w:rPr>
        <w:t>bottom</w:t>
      </w:r>
      <w:proofErr w:type="spellEnd"/>
      <w:r>
        <w:rPr>
          <w:rFonts w:ascii="Arial" w:hAnsi="Arial" w:cs="Arial"/>
          <w:szCs w:val="22"/>
          <w:lang w:val="es-ES"/>
        </w:rPr>
        <w:t xml:space="preserve">, </w:t>
      </w:r>
      <w:proofErr w:type="spellStart"/>
      <w:r w:rsidRPr="005B007D">
        <w:rPr>
          <w:rFonts w:ascii="Arial" w:hAnsi="Arial" w:cs="Arial"/>
          <w:b/>
          <w:szCs w:val="22"/>
          <w:lang w:val="es-ES"/>
        </w:rPr>
        <w:t>left</w:t>
      </w:r>
      <w:proofErr w:type="spellEnd"/>
      <w:r>
        <w:rPr>
          <w:rFonts w:ascii="Arial" w:hAnsi="Arial" w:cs="Arial"/>
          <w:szCs w:val="22"/>
          <w:lang w:val="es-ES"/>
        </w:rPr>
        <w:t xml:space="preserve">, center </w:t>
      </w:r>
      <w:r w:rsidR="002D126E">
        <w:rPr>
          <w:rFonts w:ascii="Arial" w:hAnsi="Arial" w:cs="Arial"/>
          <w:szCs w:val="22"/>
          <w:lang w:val="es-ES"/>
        </w:rPr>
        <w:t>o un par de valores, separados por un espacio,</w:t>
      </w:r>
      <w:r>
        <w:rPr>
          <w:rFonts w:ascii="Arial" w:hAnsi="Arial" w:cs="Arial"/>
          <w:szCs w:val="22"/>
          <w:lang w:val="es-ES"/>
        </w:rPr>
        <w:t xml:space="preserve"> elaborados a partir de </w:t>
      </w:r>
      <w:r w:rsidRPr="005B007D">
        <w:rPr>
          <w:rFonts w:ascii="Arial" w:hAnsi="Arial" w:cs="Arial"/>
          <w:b/>
          <w:szCs w:val="22"/>
          <w:lang w:val="es-ES"/>
        </w:rPr>
        <w:t>top</w:t>
      </w:r>
      <w:r>
        <w:rPr>
          <w:rFonts w:ascii="Arial" w:hAnsi="Arial" w:cs="Arial"/>
          <w:szCs w:val="22"/>
          <w:lang w:val="es-ES"/>
        </w:rPr>
        <w:t xml:space="preserve">, </w:t>
      </w:r>
      <w:proofErr w:type="spellStart"/>
      <w:r w:rsidRPr="005B007D">
        <w:rPr>
          <w:rFonts w:ascii="Arial" w:hAnsi="Arial" w:cs="Arial"/>
          <w:b/>
          <w:szCs w:val="22"/>
          <w:lang w:val="es-ES"/>
        </w:rPr>
        <w:t>right</w:t>
      </w:r>
      <w:proofErr w:type="spellEnd"/>
      <w:r>
        <w:rPr>
          <w:rFonts w:ascii="Arial" w:hAnsi="Arial" w:cs="Arial"/>
          <w:szCs w:val="22"/>
          <w:lang w:val="es-ES"/>
        </w:rPr>
        <w:t xml:space="preserve">, </w:t>
      </w:r>
      <w:proofErr w:type="spellStart"/>
      <w:r w:rsidRPr="005B007D">
        <w:rPr>
          <w:rFonts w:ascii="Arial" w:hAnsi="Arial" w:cs="Arial"/>
          <w:b/>
          <w:szCs w:val="22"/>
          <w:lang w:val="es-ES"/>
        </w:rPr>
        <w:t>bottom</w:t>
      </w:r>
      <w:proofErr w:type="spellEnd"/>
      <w:r>
        <w:rPr>
          <w:rFonts w:ascii="Arial" w:hAnsi="Arial" w:cs="Arial"/>
          <w:szCs w:val="22"/>
          <w:lang w:val="es-ES"/>
        </w:rPr>
        <w:t xml:space="preserve">, </w:t>
      </w:r>
      <w:proofErr w:type="spellStart"/>
      <w:r w:rsidRPr="005B007D">
        <w:rPr>
          <w:rFonts w:ascii="Arial" w:hAnsi="Arial" w:cs="Arial"/>
          <w:b/>
          <w:szCs w:val="22"/>
          <w:lang w:val="es-ES"/>
        </w:rPr>
        <w:t>left</w:t>
      </w:r>
      <w:proofErr w:type="spellEnd"/>
      <w:r>
        <w:rPr>
          <w:rFonts w:ascii="Arial" w:hAnsi="Arial" w:cs="Arial"/>
          <w:szCs w:val="22"/>
          <w:lang w:val="es-ES"/>
        </w:rPr>
        <w:t xml:space="preserve"> o </w:t>
      </w:r>
      <w:r w:rsidRPr="005B007D">
        <w:rPr>
          <w:rFonts w:ascii="Arial" w:hAnsi="Arial" w:cs="Arial"/>
          <w:b/>
          <w:szCs w:val="22"/>
          <w:lang w:val="es-ES"/>
        </w:rPr>
        <w:t>center</w:t>
      </w:r>
      <w:r>
        <w:rPr>
          <w:rFonts w:ascii="Arial" w:hAnsi="Arial" w:cs="Arial"/>
          <w:szCs w:val="22"/>
          <w:lang w:val="es-ES"/>
        </w:rPr>
        <w:t>. Por ejemplo</w:t>
      </w:r>
      <w:r w:rsidR="005B007D">
        <w:rPr>
          <w:rFonts w:ascii="Arial" w:hAnsi="Arial" w:cs="Arial"/>
          <w:szCs w:val="22"/>
          <w:lang w:val="es-ES"/>
        </w:rPr>
        <w:t>:</w:t>
      </w:r>
      <w:r>
        <w:rPr>
          <w:rFonts w:ascii="Arial" w:hAnsi="Arial" w:cs="Arial"/>
          <w:szCs w:val="22"/>
          <w:lang w:val="es-ES"/>
        </w:rPr>
        <w:t xml:space="preserve"> </w:t>
      </w:r>
      <w:r w:rsidRPr="005B007D">
        <w:rPr>
          <w:rFonts w:ascii="Arial" w:hAnsi="Arial" w:cs="Arial"/>
          <w:b/>
          <w:szCs w:val="22"/>
          <w:lang w:val="es-ES"/>
        </w:rPr>
        <w:t>center</w:t>
      </w:r>
      <w:r>
        <w:rPr>
          <w:rFonts w:ascii="Arial" w:hAnsi="Arial" w:cs="Arial"/>
          <w:szCs w:val="22"/>
          <w:lang w:val="es-ES"/>
        </w:rPr>
        <w:t xml:space="preserve"> </w:t>
      </w:r>
      <w:proofErr w:type="spellStart"/>
      <w:r w:rsidRPr="005B007D">
        <w:rPr>
          <w:rFonts w:ascii="Arial" w:hAnsi="Arial" w:cs="Arial"/>
          <w:b/>
          <w:szCs w:val="22"/>
          <w:lang w:val="es-ES"/>
        </w:rPr>
        <w:t>center</w:t>
      </w:r>
      <w:proofErr w:type="spellEnd"/>
      <w:r>
        <w:rPr>
          <w:rFonts w:ascii="Arial" w:hAnsi="Arial" w:cs="Arial"/>
          <w:szCs w:val="22"/>
          <w:lang w:val="es-ES"/>
        </w:rPr>
        <w:t>.</w:t>
      </w:r>
    </w:p>
    <w:p w:rsidR="00B11CFC" w:rsidRDefault="00B11CFC"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Forma</w:t>
      </w:r>
      <w:r>
        <w:rPr>
          <w:rFonts w:ascii="Arial" w:hAnsi="Arial" w:cs="Arial"/>
          <w:szCs w:val="22"/>
          <w:lang w:val="es-ES"/>
        </w:rPr>
        <w:t xml:space="preserve">, la forma del gradiente radial, </w:t>
      </w:r>
      <w:proofErr w:type="spellStart"/>
      <w:r w:rsidRPr="005B007D">
        <w:rPr>
          <w:rFonts w:ascii="Arial" w:hAnsi="Arial" w:cs="Arial"/>
          <w:b/>
          <w:szCs w:val="22"/>
          <w:lang w:val="es-ES"/>
        </w:rPr>
        <w:t>circle</w:t>
      </w:r>
      <w:proofErr w:type="spellEnd"/>
      <w:r>
        <w:rPr>
          <w:rFonts w:ascii="Arial" w:hAnsi="Arial" w:cs="Arial"/>
          <w:szCs w:val="22"/>
          <w:lang w:val="es-ES"/>
        </w:rPr>
        <w:t xml:space="preserve"> o </w:t>
      </w:r>
      <w:proofErr w:type="spellStart"/>
      <w:r w:rsidRPr="005B007D">
        <w:rPr>
          <w:rFonts w:ascii="Arial" w:hAnsi="Arial" w:cs="Arial"/>
          <w:b/>
          <w:szCs w:val="22"/>
          <w:lang w:val="es-ES"/>
        </w:rPr>
        <w:t>ellipse</w:t>
      </w:r>
      <w:proofErr w:type="spellEnd"/>
      <w:r>
        <w:rPr>
          <w:rFonts w:ascii="Arial" w:hAnsi="Arial" w:cs="Arial"/>
          <w:szCs w:val="22"/>
          <w:lang w:val="es-ES"/>
        </w:rPr>
        <w:t>.</w:t>
      </w:r>
    </w:p>
    <w:p w:rsidR="002D126E" w:rsidRDefault="002D126E" w:rsidP="00290974">
      <w:pPr>
        <w:numPr>
          <w:ilvl w:val="0"/>
          <w:numId w:val="12"/>
        </w:numPr>
        <w:tabs>
          <w:tab w:val="clear" w:pos="720"/>
          <w:tab w:val="num" w:pos="993"/>
        </w:tabs>
        <w:ind w:left="993" w:hanging="284"/>
        <w:rPr>
          <w:rFonts w:ascii="Arial" w:hAnsi="Arial" w:cs="Arial"/>
          <w:szCs w:val="22"/>
          <w:lang w:val="es-ES"/>
        </w:rPr>
      </w:pPr>
      <w:proofErr w:type="spellStart"/>
      <w:r w:rsidRPr="005B007D">
        <w:rPr>
          <w:rFonts w:ascii="Arial" w:hAnsi="Arial" w:cs="Arial"/>
          <w:b/>
          <w:szCs w:val="22"/>
          <w:lang w:val="es-ES"/>
        </w:rPr>
        <w:t>Color_inicial</w:t>
      </w:r>
      <w:proofErr w:type="spellEnd"/>
      <w:r>
        <w:rPr>
          <w:rFonts w:ascii="Arial" w:hAnsi="Arial" w:cs="Arial"/>
          <w:szCs w:val="22"/>
          <w:lang w:val="es-ES"/>
        </w:rPr>
        <w:t xml:space="preserve"> indica el color de inicio del degradado.</w:t>
      </w:r>
    </w:p>
    <w:p w:rsidR="002D126E" w:rsidRDefault="002D126E" w:rsidP="00290974">
      <w:pPr>
        <w:numPr>
          <w:ilvl w:val="0"/>
          <w:numId w:val="12"/>
        </w:numPr>
        <w:tabs>
          <w:tab w:val="clear" w:pos="720"/>
          <w:tab w:val="num" w:pos="993"/>
        </w:tabs>
        <w:ind w:left="993" w:hanging="284"/>
        <w:rPr>
          <w:rFonts w:ascii="Arial" w:hAnsi="Arial" w:cs="Arial"/>
          <w:szCs w:val="22"/>
          <w:lang w:val="es-ES"/>
        </w:rPr>
      </w:pPr>
      <w:proofErr w:type="spellStart"/>
      <w:r w:rsidRPr="005B007D">
        <w:rPr>
          <w:rFonts w:ascii="Arial" w:hAnsi="Arial" w:cs="Arial"/>
          <w:b/>
          <w:szCs w:val="22"/>
          <w:lang w:val="es-ES"/>
        </w:rPr>
        <w:t>Color_final</w:t>
      </w:r>
      <w:proofErr w:type="spellEnd"/>
      <w:r>
        <w:rPr>
          <w:rFonts w:ascii="Arial" w:hAnsi="Arial" w:cs="Arial"/>
          <w:szCs w:val="22"/>
          <w:lang w:val="es-ES"/>
        </w:rPr>
        <w:t xml:space="preserve"> indica el color de fin del degradado.</w:t>
      </w:r>
    </w:p>
    <w:p w:rsidR="002D126E" w:rsidRDefault="002D126E" w:rsidP="002D126E">
      <w:pPr>
        <w:ind w:firstLine="0"/>
        <w:rPr>
          <w:rFonts w:ascii="Arial" w:hAnsi="Arial" w:cs="Arial"/>
          <w:szCs w:val="22"/>
          <w:lang w:val="es-ES"/>
        </w:rPr>
      </w:pPr>
    </w:p>
    <w:p w:rsidR="002D126E" w:rsidRDefault="00D56F45" w:rsidP="002D126E">
      <w:pPr>
        <w:ind w:firstLine="0"/>
        <w:rPr>
          <w:rFonts w:ascii="Arial" w:hAnsi="Arial" w:cs="Arial"/>
          <w:b/>
          <w:i/>
          <w:szCs w:val="22"/>
          <w:u w:val="single"/>
          <w:lang w:val="es-ES"/>
        </w:rPr>
      </w:pPr>
      <w:r>
        <w:rPr>
          <w:rFonts w:ascii="Arial" w:hAnsi="Arial" w:cs="Arial"/>
          <w:szCs w:val="22"/>
          <w:lang w:val="es-ES"/>
        </w:rPr>
        <w:tab/>
      </w:r>
      <w:r w:rsidRPr="00D56F45">
        <w:rPr>
          <w:rFonts w:ascii="Arial" w:hAnsi="Arial" w:cs="Arial"/>
          <w:b/>
          <w:i/>
          <w:szCs w:val="22"/>
          <w:u w:val="single"/>
          <w:lang w:val="es-ES"/>
        </w:rPr>
        <w:t>Veámoslo realizando la práctica 7.7.</w:t>
      </w:r>
    </w:p>
    <w:p w:rsidR="00111532" w:rsidRDefault="00111532" w:rsidP="002D126E">
      <w:pPr>
        <w:ind w:firstLine="0"/>
        <w:rPr>
          <w:rFonts w:ascii="Arial" w:hAnsi="Arial" w:cs="Arial"/>
          <w:b/>
          <w:i/>
          <w:szCs w:val="22"/>
          <w:u w:val="single"/>
          <w:lang w:val="es-ES"/>
        </w:rPr>
      </w:pPr>
    </w:p>
    <w:p w:rsidR="00A70F39" w:rsidRDefault="00A70F39" w:rsidP="002D126E">
      <w:pPr>
        <w:ind w:firstLine="0"/>
        <w:rPr>
          <w:rFonts w:ascii="Arial" w:hAnsi="Arial" w:cs="Arial"/>
          <w:b/>
          <w:i/>
          <w:szCs w:val="22"/>
          <w:u w:val="single"/>
          <w:lang w:val="es-ES"/>
        </w:rPr>
      </w:pPr>
    </w:p>
    <w:p w:rsidR="00111532" w:rsidRPr="00F268F2" w:rsidRDefault="00111532" w:rsidP="00111532">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7</w:t>
      </w:r>
      <w:r w:rsidRPr="00F268F2">
        <w:rPr>
          <w:b/>
          <w:i/>
          <w:u w:val="single"/>
        </w:rPr>
        <w:t>.</w:t>
      </w:r>
    </w:p>
    <w:p w:rsidR="006A0FCF" w:rsidRDefault="006A0FCF">
      <w:pPr>
        <w:ind w:firstLine="0"/>
        <w:jc w:val="left"/>
      </w:pPr>
    </w:p>
    <w:sectPr w:rsidR="006A0FCF" w:rsidSect="00F9016F">
      <w:headerReference w:type="default" r:id="rId14"/>
      <w:footerReference w:type="default" r:id="rId15"/>
      <w:type w:val="continuous"/>
      <w:pgSz w:w="11907" w:h="16840" w:code="9"/>
      <w:pgMar w:top="539" w:right="1134" w:bottom="363" w:left="1134" w:header="357" w:footer="255"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AD0" w:rsidRDefault="00F42AD0">
      <w:r>
        <w:separator/>
      </w:r>
    </w:p>
  </w:endnote>
  <w:endnote w:type="continuationSeparator" w:id="0">
    <w:p w:rsidR="00F42AD0" w:rsidRDefault="00F4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panose1 w:val="00000000000000000000"/>
    <w:charset w:val="00"/>
    <w:family w:val="swiss"/>
    <w:notTrueType/>
    <w:pitch w:val="variable"/>
    <w:sig w:usb0="00000003" w:usb1="00000000" w:usb2="00000000" w:usb3="00000000" w:csb0="00000001" w:csb1="00000000"/>
  </w:font>
  <w:font w:name="Coronet">
    <w:altName w:val="Mistral"/>
    <w:charset w:val="00"/>
    <w:family w:val="script"/>
    <w:pitch w:val="variable"/>
    <w:sig w:usb0="00000001" w:usb1="00000000" w:usb2="00000000" w:usb3="00000000" w:csb0="00000093" w:csb1="00000000"/>
  </w:font>
  <w:font w:name="Albertus Xb (W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 Goth">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CF" w:rsidRDefault="001C6ACF" w:rsidP="00F9016F">
    <w:pPr>
      <w:tabs>
        <w:tab w:val="left" w:pos="0"/>
      </w:tabs>
      <w:spacing w:line="56" w:lineRule="exact"/>
      <w:rPr>
        <w:sz w:val="24"/>
      </w:rPr>
    </w:pPr>
    <w:r>
      <w:rPr>
        <w:noProof/>
        <w:lang w:val="es-ES"/>
      </w:rPr>
      <mc:AlternateContent>
        <mc:Choice Requires="wps">
          <w:drawing>
            <wp:anchor distT="0" distB="0" distL="114300" distR="114300" simplePos="0" relativeHeight="251661312" behindDoc="1" locked="1" layoutInCell="0" allowOverlap="1" wp14:anchorId="536BAB1B" wp14:editId="64900F36">
              <wp:simplePos x="0" y="0"/>
              <wp:positionH relativeFrom="page">
                <wp:posOffset>540385</wp:posOffset>
              </wp:positionH>
              <wp:positionV relativeFrom="paragraph">
                <wp:posOffset>0</wp:posOffset>
              </wp:positionV>
              <wp:extent cx="6479540" cy="35560"/>
              <wp:effectExtent l="0" t="0" r="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556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42.55pt;margin-top:0;width:510.2pt;height: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" o:allowincell="f" fillcolor="black" stroked="f" strokeweight="0">
              <w10:wrap anchorx="page"/>
              <w10:anchorlock/>
            </v:rect>
          </w:pict>
        </mc:Fallback>
      </mc:AlternateContent>
    </w:r>
  </w:p>
  <w:p w:rsidR="001C6ACF" w:rsidRPr="00F9016F" w:rsidRDefault="001C6ACF" w:rsidP="00F9016F">
    <w:pPr>
      <w:tabs>
        <w:tab w:val="center" w:pos="4512"/>
      </w:tabs>
      <w:jc w:val="center"/>
      <w:rPr>
        <w:rFonts w:ascii="Arial" w:hAnsi="Arial" w:cs="Arial"/>
        <w:b/>
        <w:bCs/>
        <w:sz w:val="18"/>
        <w:szCs w:val="18"/>
      </w:rPr>
    </w:pPr>
    <w:r w:rsidRPr="00F9016F">
      <w:rPr>
        <w:rFonts w:ascii="Arial" w:hAnsi="Arial" w:cs="Arial"/>
        <w:b/>
        <w:bCs/>
        <w:sz w:val="18"/>
        <w:szCs w:val="18"/>
      </w:rPr>
      <w:t>Miembro de la Asociación Española de Centros de Enseñanza de Informática: (A.E.C.E.I.)</w:t>
    </w:r>
  </w:p>
  <w:p w:rsidR="001C6ACF" w:rsidRPr="00F9016F" w:rsidRDefault="001C6ACF" w:rsidP="00F9016F">
    <w:pPr>
      <w:tabs>
        <w:tab w:val="center" w:pos="4512"/>
      </w:tabs>
      <w:jc w:val="center"/>
      <w:rPr>
        <w:rFonts w:ascii="Arial" w:hAnsi="Arial" w:cs="Arial"/>
        <w:sz w:val="18"/>
        <w:szCs w:val="18"/>
      </w:rPr>
    </w:pPr>
    <w:r w:rsidRPr="00F9016F">
      <w:rPr>
        <w:rFonts w:ascii="Arial" w:hAnsi="Arial" w:cs="Arial"/>
        <w:noProof/>
        <w:lang w:val="es-ES"/>
      </w:rPr>
      <w:drawing>
        <wp:anchor distT="0" distB="0" distL="114300" distR="114300" simplePos="0" relativeHeight="251662336" behindDoc="0" locked="0" layoutInCell="1" allowOverlap="1" wp14:anchorId="05A473BF" wp14:editId="10F913CC">
          <wp:simplePos x="0" y="0"/>
          <wp:positionH relativeFrom="column">
            <wp:posOffset>1057275</wp:posOffset>
          </wp:positionH>
          <wp:positionV relativeFrom="paragraph">
            <wp:posOffset>-4445</wp:posOffset>
          </wp:positionV>
          <wp:extent cx="200025" cy="2000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noProof/>
        <w:lang w:val="es-ES"/>
      </w:rPr>
      <w:drawing>
        <wp:anchor distT="0" distB="0" distL="114300" distR="114300" simplePos="0" relativeHeight="251663360" behindDoc="0" locked="0" layoutInCell="1" allowOverlap="1" wp14:anchorId="3E792F6F" wp14:editId="4A1D8340">
          <wp:simplePos x="0" y="0"/>
          <wp:positionH relativeFrom="column">
            <wp:posOffset>2994660</wp:posOffset>
          </wp:positionH>
          <wp:positionV relativeFrom="paragraph">
            <wp:posOffset>-3810</wp:posOffset>
          </wp:positionV>
          <wp:extent cx="179705" cy="17970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b/>
        <w:bCs/>
        <w:sz w:val="18"/>
        <w:szCs w:val="18"/>
      </w:rPr>
      <w:t>Twitter: @</w:t>
    </w:r>
    <w:proofErr w:type="spellStart"/>
    <w:r w:rsidRPr="00F9016F">
      <w:rPr>
        <w:rFonts w:ascii="Arial" w:hAnsi="Arial" w:cs="Arial"/>
        <w:b/>
        <w:bCs/>
        <w:sz w:val="18"/>
        <w:szCs w:val="18"/>
      </w:rPr>
      <w:t>FrayLuisCentroA</w:t>
    </w:r>
    <w:proofErr w:type="spellEnd"/>
    <w:r w:rsidRPr="00F9016F">
      <w:rPr>
        <w:rFonts w:ascii="Arial" w:hAnsi="Arial" w:cs="Arial"/>
        <w:b/>
        <w:bCs/>
        <w:sz w:val="18"/>
        <w:szCs w:val="18"/>
      </w:rPr>
      <w:t xml:space="preserve">            Facebook: </w:t>
    </w:r>
    <w:proofErr w:type="spellStart"/>
    <w:r w:rsidRPr="00F9016F">
      <w:rPr>
        <w:rFonts w:ascii="Arial" w:hAnsi="Arial" w:cs="Arial"/>
        <w:b/>
        <w:bCs/>
        <w:sz w:val="18"/>
        <w:szCs w:val="18"/>
      </w:rPr>
      <w:t>FrayLuisCentroAcademico</w:t>
    </w:r>
    <w:proofErr w:type="spellEnd"/>
    <w:r w:rsidRPr="00F9016F">
      <w:rPr>
        <w:rFonts w:ascii="Arial" w:hAnsi="Arial" w:cs="Arial"/>
        <w:b/>
        <w:bCs/>
        <w:sz w:val="18"/>
        <w:szCs w:val="18"/>
      </w:rPr>
      <w:t xml:space="preserve"> </w:t>
    </w:r>
  </w:p>
  <w:p w:rsidR="001C6ACF" w:rsidRPr="00F9016F" w:rsidRDefault="001C6ACF" w:rsidP="00F901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AD0" w:rsidRDefault="00F42AD0">
      <w:r>
        <w:separator/>
      </w:r>
    </w:p>
  </w:footnote>
  <w:footnote w:type="continuationSeparator" w:id="0">
    <w:p w:rsidR="00F42AD0" w:rsidRDefault="00F42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CF" w:rsidRDefault="001C6ACF" w:rsidP="00F9016F">
    <w:pPr>
      <w:tabs>
        <w:tab w:val="left" w:pos="3600"/>
        <w:tab w:val="center" w:pos="7938"/>
      </w:tabs>
      <w:rPr>
        <w:bCs/>
        <w:sz w:val="18"/>
        <w:szCs w:val="18"/>
      </w:rPr>
    </w:pPr>
    <w:r>
      <w:rPr>
        <w:noProof/>
        <w:lang w:val="es-ES"/>
      </w:rPr>
      <w:drawing>
        <wp:anchor distT="0" distB="0" distL="114300" distR="114300" simplePos="0" relativeHeight="251659264" behindDoc="0" locked="0" layoutInCell="1" allowOverlap="1" wp14:anchorId="4E653E99" wp14:editId="1D1F4375">
          <wp:simplePos x="0" y="0"/>
          <wp:positionH relativeFrom="column">
            <wp:posOffset>0</wp:posOffset>
          </wp:positionH>
          <wp:positionV relativeFrom="paragraph">
            <wp:posOffset>0</wp:posOffset>
          </wp:positionV>
          <wp:extent cx="2411730" cy="904875"/>
          <wp:effectExtent l="0" t="0" r="7620" b="9525"/>
          <wp:wrapSquare wrapText="bothSides"/>
          <wp:docPr id="15" name="Imagen 15" descr="logotipo fray luis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 fray luis 3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7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18"/>
        <w:szCs w:val="18"/>
      </w:rPr>
      <w:tab/>
    </w:r>
    <w:r>
      <w:rPr>
        <w:bCs/>
        <w:sz w:val="18"/>
        <w:szCs w:val="18"/>
      </w:rPr>
      <w:tab/>
      <w:t>C/ Fray Luis de León, 23</w:t>
    </w:r>
  </w:p>
  <w:p w:rsidR="001C6ACF" w:rsidRDefault="001C6ACF" w:rsidP="00F9016F">
    <w:pPr>
      <w:tabs>
        <w:tab w:val="left" w:pos="3600"/>
        <w:tab w:val="center" w:pos="7938"/>
      </w:tabs>
      <w:rPr>
        <w:bCs/>
        <w:sz w:val="18"/>
        <w:szCs w:val="18"/>
      </w:rPr>
    </w:pPr>
    <w:r>
      <w:rPr>
        <w:bCs/>
        <w:sz w:val="18"/>
        <w:szCs w:val="18"/>
      </w:rPr>
      <w:tab/>
    </w:r>
    <w:r>
      <w:rPr>
        <w:bCs/>
        <w:sz w:val="18"/>
        <w:szCs w:val="18"/>
      </w:rPr>
      <w:tab/>
      <w:t>47002 – Valladolid</w:t>
    </w:r>
  </w:p>
  <w:p w:rsidR="001C6ACF" w:rsidRDefault="001C6ACF" w:rsidP="00F9016F">
    <w:pPr>
      <w:tabs>
        <w:tab w:val="left" w:pos="3600"/>
        <w:tab w:val="center" w:pos="7938"/>
      </w:tabs>
      <w:rPr>
        <w:bCs/>
        <w:sz w:val="18"/>
        <w:szCs w:val="18"/>
      </w:rPr>
    </w:pPr>
    <w:r>
      <w:rPr>
        <w:bCs/>
        <w:sz w:val="18"/>
        <w:szCs w:val="18"/>
      </w:rPr>
      <w:tab/>
    </w:r>
    <w:r>
      <w:rPr>
        <w:bCs/>
        <w:sz w:val="18"/>
        <w:szCs w:val="18"/>
      </w:rPr>
      <w:tab/>
    </w:r>
    <w:proofErr w:type="spellStart"/>
    <w:r>
      <w:rPr>
        <w:bCs/>
        <w:sz w:val="18"/>
        <w:szCs w:val="18"/>
      </w:rPr>
      <w:t>Tlf</w:t>
    </w:r>
    <w:proofErr w:type="spellEnd"/>
    <w:r>
      <w:rPr>
        <w:bCs/>
        <w:sz w:val="18"/>
        <w:szCs w:val="18"/>
      </w:rPr>
      <w:t>: 983 39 10 76</w:t>
    </w:r>
  </w:p>
  <w:p w:rsidR="001C6ACF" w:rsidRDefault="001C6ACF" w:rsidP="00F9016F">
    <w:pPr>
      <w:tabs>
        <w:tab w:val="left" w:pos="3600"/>
        <w:tab w:val="center" w:pos="7938"/>
      </w:tabs>
      <w:rPr>
        <w:bCs/>
        <w:sz w:val="18"/>
        <w:szCs w:val="18"/>
      </w:rPr>
    </w:pPr>
    <w:r>
      <w:rPr>
        <w:bCs/>
        <w:sz w:val="18"/>
        <w:szCs w:val="18"/>
      </w:rPr>
      <w:tab/>
    </w:r>
    <w:r>
      <w:rPr>
        <w:bCs/>
        <w:sz w:val="18"/>
        <w:szCs w:val="18"/>
      </w:rPr>
      <w:tab/>
    </w:r>
    <w:hyperlink r:id="rId2" w:history="1">
      <w:r w:rsidRPr="000A7044">
        <w:rPr>
          <w:rStyle w:val="Hipervnculo"/>
          <w:bCs/>
          <w:sz w:val="18"/>
          <w:szCs w:val="18"/>
        </w:rPr>
        <w:t>www.academiafrayluis.es</w:t>
      </w:r>
    </w:hyperlink>
    <w:r>
      <w:rPr>
        <w:bCs/>
        <w:sz w:val="18"/>
        <w:szCs w:val="18"/>
      </w:rPr>
      <w:t xml:space="preserve"> </w:t>
    </w:r>
  </w:p>
  <w:p w:rsidR="001C6ACF" w:rsidRDefault="001C6ACF" w:rsidP="00F9016F">
    <w:pPr>
      <w:tabs>
        <w:tab w:val="left" w:pos="3600"/>
        <w:tab w:val="center" w:pos="7938"/>
      </w:tabs>
      <w:rPr>
        <w:bCs/>
        <w:sz w:val="18"/>
        <w:szCs w:val="18"/>
      </w:rPr>
    </w:pPr>
    <w:r>
      <w:rPr>
        <w:bCs/>
        <w:sz w:val="18"/>
        <w:szCs w:val="18"/>
      </w:rPr>
      <w:tab/>
    </w:r>
    <w:r>
      <w:rPr>
        <w:bCs/>
        <w:sz w:val="18"/>
        <w:szCs w:val="18"/>
      </w:rPr>
      <w:tab/>
      <w:t xml:space="preserve">E-mail: </w:t>
    </w:r>
    <w:hyperlink r:id="rId3" w:history="1">
      <w:r w:rsidRPr="000A7044">
        <w:rPr>
          <w:rStyle w:val="Hipervnculo"/>
          <w:bCs/>
          <w:sz w:val="18"/>
          <w:szCs w:val="18"/>
        </w:rPr>
        <w:t>info@academiafrayluis.es</w:t>
      </w:r>
    </w:hyperlink>
    <w:r>
      <w:rPr>
        <w:bCs/>
        <w:sz w:val="18"/>
        <w:szCs w:val="18"/>
      </w:rPr>
      <w:t xml:space="preserve"> </w:t>
    </w:r>
  </w:p>
  <w:p w:rsidR="001C6ACF" w:rsidRPr="00972F01" w:rsidRDefault="001C6ACF" w:rsidP="00F9016F">
    <w:pPr>
      <w:tabs>
        <w:tab w:val="left" w:pos="3600"/>
        <w:tab w:val="left" w:pos="5954"/>
      </w:tabs>
      <w:rPr>
        <w:sz w:val="18"/>
        <w:szCs w:val="18"/>
      </w:rPr>
    </w:pPr>
    <w:r>
      <w:rPr>
        <w:bCs/>
        <w:sz w:val="18"/>
        <w:szCs w:val="18"/>
      </w:rPr>
      <w:tab/>
    </w:r>
    <w:r>
      <w:rPr>
        <w:bCs/>
        <w:sz w:val="18"/>
        <w:szCs w:val="18"/>
      </w:rPr>
      <w:tab/>
      <w:t xml:space="preserve"> </w:t>
    </w:r>
  </w:p>
  <w:p w:rsidR="001C6ACF" w:rsidRDefault="001C6ACF" w:rsidP="00F9016F">
    <w:pPr>
      <w:pBdr>
        <w:bottom w:val="single" w:sz="24" w:space="1" w:color="auto"/>
      </w:pBdr>
      <w:tabs>
        <w:tab w:val="right" w:pos="3686"/>
      </w:tabs>
      <w:jc w:val="right"/>
      <w:rPr>
        <w:b/>
        <w:bCs/>
        <w:sz w:val="16"/>
        <w:szCs w:val="16"/>
        <w:lang w:val="es-ES"/>
      </w:rPr>
    </w:pPr>
    <w:r>
      <w:rPr>
        <w:b/>
        <w:bCs/>
        <w:sz w:val="24"/>
        <w:lang w:val="es-ES"/>
      </w:rPr>
      <w:t>CURSO: HTML y CSS     Pág.: -</w:t>
    </w:r>
    <w:r>
      <w:rPr>
        <w:b/>
        <w:bCs/>
        <w:sz w:val="24"/>
      </w:rPr>
      <w:fldChar w:fldCharType="begin"/>
    </w:r>
    <w:r>
      <w:rPr>
        <w:b/>
        <w:bCs/>
        <w:sz w:val="24"/>
        <w:lang w:val="es-ES"/>
      </w:rPr>
      <w:instrText xml:space="preserve">PAGE </w:instrText>
    </w:r>
    <w:r>
      <w:rPr>
        <w:b/>
        <w:bCs/>
        <w:sz w:val="24"/>
      </w:rPr>
      <w:fldChar w:fldCharType="separate"/>
    </w:r>
    <w:r w:rsidR="00B4059A">
      <w:rPr>
        <w:b/>
        <w:bCs/>
        <w:noProof/>
        <w:sz w:val="24"/>
        <w:lang w:val="es-ES"/>
      </w:rPr>
      <w:t>26</w:t>
    </w:r>
    <w:r>
      <w:rPr>
        <w:b/>
        <w:bCs/>
        <w:sz w:val="24"/>
      </w:rPr>
      <w:fldChar w:fldCharType="end"/>
    </w:r>
    <w:r>
      <w:rPr>
        <w:b/>
        <w:bCs/>
        <w:sz w:val="24"/>
        <w:lang w:val="es-ES"/>
      </w:rPr>
      <w:t>-</w:t>
    </w:r>
  </w:p>
  <w:p w:rsidR="001C6ACF" w:rsidRPr="00F9016F" w:rsidRDefault="001C6ACF" w:rsidP="00F901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63CEACE"/>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C866ACD4"/>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311EA050"/>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nsid w:val="0855664E"/>
    <w:multiLevelType w:val="hybridMultilevel"/>
    <w:tmpl w:val="F8D2468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0CD036E6"/>
    <w:multiLevelType w:val="hybridMultilevel"/>
    <w:tmpl w:val="D4C2BF98"/>
    <w:lvl w:ilvl="0" w:tplc="235CC888">
      <w:start w:val="1"/>
      <w:numFmt w:val="bullet"/>
      <w:lvlText w:val=""/>
      <w:lvlJc w:val="left"/>
      <w:pPr>
        <w:tabs>
          <w:tab w:val="num" w:pos="1287"/>
        </w:tabs>
        <w:ind w:left="1287" w:hanging="283"/>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11855A3C"/>
    <w:multiLevelType w:val="multilevel"/>
    <w:tmpl w:val="C66251FE"/>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nsid w:val="1B80378A"/>
    <w:multiLevelType w:val="hybridMultilevel"/>
    <w:tmpl w:val="BDD4E90C"/>
    <w:lvl w:ilvl="0" w:tplc="00ECABBC">
      <w:numFmt w:val="bullet"/>
      <w:lvlText w:val="-"/>
      <w:lvlJc w:val="left"/>
      <w:pPr>
        <w:ind w:left="1785" w:hanging="360"/>
      </w:pPr>
      <w:rPr>
        <w:rFonts w:ascii="Arial" w:eastAsia="Times New Roman" w:hAnsi="Arial" w:cs="Aria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10">
    <w:nsid w:val="1FAE135B"/>
    <w:multiLevelType w:val="hybridMultilevel"/>
    <w:tmpl w:val="98940E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7825F52"/>
    <w:multiLevelType w:val="singleLevel"/>
    <w:tmpl w:val="63A05880"/>
    <w:lvl w:ilvl="0">
      <w:start w:val="1"/>
      <w:numFmt w:val="bullet"/>
      <w:lvlText w:val=""/>
      <w:lvlJc w:val="left"/>
      <w:pPr>
        <w:tabs>
          <w:tab w:val="num" w:pos="360"/>
        </w:tabs>
        <w:ind w:left="360" w:hanging="360"/>
      </w:pPr>
      <w:rPr>
        <w:rFonts w:ascii="Symbol" w:hAnsi="Symbol" w:hint="default"/>
      </w:rPr>
    </w:lvl>
  </w:abstractNum>
  <w:abstractNum w:abstractNumId="12">
    <w:nsid w:val="2C5B629F"/>
    <w:multiLevelType w:val="hybridMultilevel"/>
    <w:tmpl w:val="97564578"/>
    <w:lvl w:ilvl="0" w:tplc="B4B4F4B4">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970B39"/>
    <w:multiLevelType w:val="multilevel"/>
    <w:tmpl w:val="7CE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69572A"/>
    <w:multiLevelType w:val="multilevel"/>
    <w:tmpl w:val="58EC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861BBF"/>
    <w:multiLevelType w:val="multilevel"/>
    <w:tmpl w:val="2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BA49DB"/>
    <w:multiLevelType w:val="singleLevel"/>
    <w:tmpl w:val="63A058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6"/>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8"/>
  </w:num>
  <w:num w:numId="9">
    <w:abstractNumId w:val="10"/>
  </w:num>
  <w:num w:numId="10">
    <w:abstractNumId w:val="6"/>
  </w:num>
  <w:num w:numId="11">
    <w:abstractNumId w:val="7"/>
  </w:num>
  <w:num w:numId="12">
    <w:abstractNumId w:val="14"/>
  </w:num>
  <w:num w:numId="13">
    <w:abstractNumId w:val="12"/>
  </w:num>
  <w:num w:numId="14">
    <w:abstractNumId w:val="2"/>
  </w:num>
  <w:num w:numId="15">
    <w:abstractNumId w:val="9"/>
  </w:num>
  <w:num w:numId="16">
    <w:abstractNumId w:val="1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s-ES_tradnl" w:vendorID="9" w:dllVersion="512"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A9"/>
    <w:rsid w:val="00000BBD"/>
    <w:rsid w:val="000012D0"/>
    <w:rsid w:val="00001A49"/>
    <w:rsid w:val="00001D1C"/>
    <w:rsid w:val="0000301B"/>
    <w:rsid w:val="0000310C"/>
    <w:rsid w:val="0000327E"/>
    <w:rsid w:val="00003548"/>
    <w:rsid w:val="00004426"/>
    <w:rsid w:val="00004468"/>
    <w:rsid w:val="00006991"/>
    <w:rsid w:val="00006E7D"/>
    <w:rsid w:val="0000710D"/>
    <w:rsid w:val="00007B16"/>
    <w:rsid w:val="00007DD2"/>
    <w:rsid w:val="00010EC3"/>
    <w:rsid w:val="000126C2"/>
    <w:rsid w:val="000129D4"/>
    <w:rsid w:val="00013719"/>
    <w:rsid w:val="000144A7"/>
    <w:rsid w:val="000148B2"/>
    <w:rsid w:val="00014A72"/>
    <w:rsid w:val="000152C9"/>
    <w:rsid w:val="00015377"/>
    <w:rsid w:val="00015550"/>
    <w:rsid w:val="00015FAB"/>
    <w:rsid w:val="00016984"/>
    <w:rsid w:val="00016D33"/>
    <w:rsid w:val="000172ED"/>
    <w:rsid w:val="00017DFE"/>
    <w:rsid w:val="00020498"/>
    <w:rsid w:val="00020801"/>
    <w:rsid w:val="000220DA"/>
    <w:rsid w:val="000222B0"/>
    <w:rsid w:val="00023B33"/>
    <w:rsid w:val="00025B03"/>
    <w:rsid w:val="00027576"/>
    <w:rsid w:val="0003041A"/>
    <w:rsid w:val="0003084C"/>
    <w:rsid w:val="0003141F"/>
    <w:rsid w:val="00032614"/>
    <w:rsid w:val="0003304F"/>
    <w:rsid w:val="00033529"/>
    <w:rsid w:val="0003387A"/>
    <w:rsid w:val="00033881"/>
    <w:rsid w:val="00033C0C"/>
    <w:rsid w:val="00035148"/>
    <w:rsid w:val="0003534C"/>
    <w:rsid w:val="00035685"/>
    <w:rsid w:val="00037ACF"/>
    <w:rsid w:val="00041AB7"/>
    <w:rsid w:val="000431A8"/>
    <w:rsid w:val="00045166"/>
    <w:rsid w:val="00046A8B"/>
    <w:rsid w:val="000471CF"/>
    <w:rsid w:val="0005322A"/>
    <w:rsid w:val="000538E5"/>
    <w:rsid w:val="00053D9E"/>
    <w:rsid w:val="00054616"/>
    <w:rsid w:val="00054914"/>
    <w:rsid w:val="00055087"/>
    <w:rsid w:val="00055702"/>
    <w:rsid w:val="00055D25"/>
    <w:rsid w:val="00056D03"/>
    <w:rsid w:val="00061115"/>
    <w:rsid w:val="00061EC1"/>
    <w:rsid w:val="00062D4C"/>
    <w:rsid w:val="00062E33"/>
    <w:rsid w:val="00062EFC"/>
    <w:rsid w:val="00062FED"/>
    <w:rsid w:val="00063744"/>
    <w:rsid w:val="00064A84"/>
    <w:rsid w:val="00065DE0"/>
    <w:rsid w:val="0006772F"/>
    <w:rsid w:val="00070827"/>
    <w:rsid w:val="00070FF4"/>
    <w:rsid w:val="00072910"/>
    <w:rsid w:val="0007353D"/>
    <w:rsid w:val="00073909"/>
    <w:rsid w:val="00073A9C"/>
    <w:rsid w:val="00073C17"/>
    <w:rsid w:val="00074209"/>
    <w:rsid w:val="0007446D"/>
    <w:rsid w:val="00074EC6"/>
    <w:rsid w:val="00075C1D"/>
    <w:rsid w:val="000760AF"/>
    <w:rsid w:val="00076586"/>
    <w:rsid w:val="000772BA"/>
    <w:rsid w:val="0007734C"/>
    <w:rsid w:val="00077D7E"/>
    <w:rsid w:val="00080C1C"/>
    <w:rsid w:val="00082050"/>
    <w:rsid w:val="000830D2"/>
    <w:rsid w:val="000839AC"/>
    <w:rsid w:val="00083F8B"/>
    <w:rsid w:val="000851B1"/>
    <w:rsid w:val="00085D3A"/>
    <w:rsid w:val="00086688"/>
    <w:rsid w:val="000868F5"/>
    <w:rsid w:val="00086EF1"/>
    <w:rsid w:val="000872DE"/>
    <w:rsid w:val="000873D1"/>
    <w:rsid w:val="00087C03"/>
    <w:rsid w:val="00090656"/>
    <w:rsid w:val="00091ECF"/>
    <w:rsid w:val="0009323D"/>
    <w:rsid w:val="000956CC"/>
    <w:rsid w:val="00095832"/>
    <w:rsid w:val="00096052"/>
    <w:rsid w:val="000960E2"/>
    <w:rsid w:val="000969B0"/>
    <w:rsid w:val="000969EE"/>
    <w:rsid w:val="00097C5B"/>
    <w:rsid w:val="000A2B85"/>
    <w:rsid w:val="000A4518"/>
    <w:rsid w:val="000A4788"/>
    <w:rsid w:val="000A4DD6"/>
    <w:rsid w:val="000A6517"/>
    <w:rsid w:val="000A6ABC"/>
    <w:rsid w:val="000A7098"/>
    <w:rsid w:val="000A7F8D"/>
    <w:rsid w:val="000B16CD"/>
    <w:rsid w:val="000B1A10"/>
    <w:rsid w:val="000B36BA"/>
    <w:rsid w:val="000B3EAE"/>
    <w:rsid w:val="000B5D44"/>
    <w:rsid w:val="000B5E41"/>
    <w:rsid w:val="000B62D9"/>
    <w:rsid w:val="000B6E41"/>
    <w:rsid w:val="000B7ACA"/>
    <w:rsid w:val="000B7D04"/>
    <w:rsid w:val="000C14D9"/>
    <w:rsid w:val="000C25AB"/>
    <w:rsid w:val="000C3154"/>
    <w:rsid w:val="000C3829"/>
    <w:rsid w:val="000C43E9"/>
    <w:rsid w:val="000C45D4"/>
    <w:rsid w:val="000C4620"/>
    <w:rsid w:val="000C4624"/>
    <w:rsid w:val="000C46A5"/>
    <w:rsid w:val="000C4811"/>
    <w:rsid w:val="000C5D72"/>
    <w:rsid w:val="000D10DB"/>
    <w:rsid w:val="000D17EF"/>
    <w:rsid w:val="000D2407"/>
    <w:rsid w:val="000D2B5D"/>
    <w:rsid w:val="000D33C8"/>
    <w:rsid w:val="000D3C47"/>
    <w:rsid w:val="000D41E1"/>
    <w:rsid w:val="000D4AAC"/>
    <w:rsid w:val="000D4C42"/>
    <w:rsid w:val="000D4E83"/>
    <w:rsid w:val="000D6F56"/>
    <w:rsid w:val="000D72C5"/>
    <w:rsid w:val="000D72D0"/>
    <w:rsid w:val="000E06C8"/>
    <w:rsid w:val="000E0FDE"/>
    <w:rsid w:val="000E1691"/>
    <w:rsid w:val="000E1DDF"/>
    <w:rsid w:val="000E2171"/>
    <w:rsid w:val="000E249C"/>
    <w:rsid w:val="000E2968"/>
    <w:rsid w:val="000E2AA1"/>
    <w:rsid w:val="000E3E50"/>
    <w:rsid w:val="000E44E7"/>
    <w:rsid w:val="000E4B0D"/>
    <w:rsid w:val="000E4C1B"/>
    <w:rsid w:val="000E4CD5"/>
    <w:rsid w:val="000E4E31"/>
    <w:rsid w:val="000E4E6A"/>
    <w:rsid w:val="000E6C9B"/>
    <w:rsid w:val="000E6CFB"/>
    <w:rsid w:val="000E7F08"/>
    <w:rsid w:val="000F0458"/>
    <w:rsid w:val="000F061A"/>
    <w:rsid w:val="000F0872"/>
    <w:rsid w:val="000F0E8C"/>
    <w:rsid w:val="000F1123"/>
    <w:rsid w:val="000F1AA1"/>
    <w:rsid w:val="000F1D5B"/>
    <w:rsid w:val="000F22A1"/>
    <w:rsid w:val="000F299C"/>
    <w:rsid w:val="000F2A57"/>
    <w:rsid w:val="000F2BB9"/>
    <w:rsid w:val="000F2CFD"/>
    <w:rsid w:val="000F3A5F"/>
    <w:rsid w:val="000F3E3D"/>
    <w:rsid w:val="000F48CB"/>
    <w:rsid w:val="000F5C4B"/>
    <w:rsid w:val="000F5EAC"/>
    <w:rsid w:val="00100F34"/>
    <w:rsid w:val="001038E5"/>
    <w:rsid w:val="00103AFD"/>
    <w:rsid w:val="00103B66"/>
    <w:rsid w:val="0010709A"/>
    <w:rsid w:val="00110C9D"/>
    <w:rsid w:val="00110F3E"/>
    <w:rsid w:val="00111108"/>
    <w:rsid w:val="00111532"/>
    <w:rsid w:val="001132EC"/>
    <w:rsid w:val="00113473"/>
    <w:rsid w:val="001136FD"/>
    <w:rsid w:val="0011371A"/>
    <w:rsid w:val="00113E99"/>
    <w:rsid w:val="00114CFB"/>
    <w:rsid w:val="00120EDB"/>
    <w:rsid w:val="001216C3"/>
    <w:rsid w:val="001222FE"/>
    <w:rsid w:val="00122F31"/>
    <w:rsid w:val="001265A4"/>
    <w:rsid w:val="00127A4B"/>
    <w:rsid w:val="00130B93"/>
    <w:rsid w:val="00131E21"/>
    <w:rsid w:val="00134723"/>
    <w:rsid w:val="00134807"/>
    <w:rsid w:val="00134864"/>
    <w:rsid w:val="00134AD6"/>
    <w:rsid w:val="00135863"/>
    <w:rsid w:val="0014036D"/>
    <w:rsid w:val="0014078B"/>
    <w:rsid w:val="00140DE2"/>
    <w:rsid w:val="00143071"/>
    <w:rsid w:val="001439A9"/>
    <w:rsid w:val="00144DA0"/>
    <w:rsid w:val="00146B69"/>
    <w:rsid w:val="001504EF"/>
    <w:rsid w:val="001509CC"/>
    <w:rsid w:val="001510CD"/>
    <w:rsid w:val="001510E3"/>
    <w:rsid w:val="00151100"/>
    <w:rsid w:val="001538AE"/>
    <w:rsid w:val="0015406E"/>
    <w:rsid w:val="00155175"/>
    <w:rsid w:val="001555CA"/>
    <w:rsid w:val="00155EA3"/>
    <w:rsid w:val="001571D8"/>
    <w:rsid w:val="001609A2"/>
    <w:rsid w:val="0016123E"/>
    <w:rsid w:val="00161C49"/>
    <w:rsid w:val="00161E6B"/>
    <w:rsid w:val="00163242"/>
    <w:rsid w:val="0016349F"/>
    <w:rsid w:val="0016389C"/>
    <w:rsid w:val="00163970"/>
    <w:rsid w:val="001643EB"/>
    <w:rsid w:val="0016587F"/>
    <w:rsid w:val="00165936"/>
    <w:rsid w:val="00167181"/>
    <w:rsid w:val="001701E1"/>
    <w:rsid w:val="001708DF"/>
    <w:rsid w:val="00171623"/>
    <w:rsid w:val="001718C3"/>
    <w:rsid w:val="00172423"/>
    <w:rsid w:val="001751CE"/>
    <w:rsid w:val="00176C59"/>
    <w:rsid w:val="00177A3E"/>
    <w:rsid w:val="00177F18"/>
    <w:rsid w:val="001803F5"/>
    <w:rsid w:val="001806C5"/>
    <w:rsid w:val="00181258"/>
    <w:rsid w:val="0018150E"/>
    <w:rsid w:val="00182810"/>
    <w:rsid w:val="001829F0"/>
    <w:rsid w:val="00182A95"/>
    <w:rsid w:val="0018328D"/>
    <w:rsid w:val="001832BC"/>
    <w:rsid w:val="001849D0"/>
    <w:rsid w:val="00184E6B"/>
    <w:rsid w:val="001854F4"/>
    <w:rsid w:val="0018596A"/>
    <w:rsid w:val="0018740B"/>
    <w:rsid w:val="00187B53"/>
    <w:rsid w:val="00187FD2"/>
    <w:rsid w:val="0019135E"/>
    <w:rsid w:val="00192700"/>
    <w:rsid w:val="001933E8"/>
    <w:rsid w:val="001933FE"/>
    <w:rsid w:val="00193A55"/>
    <w:rsid w:val="00193C65"/>
    <w:rsid w:val="0019506D"/>
    <w:rsid w:val="00195A40"/>
    <w:rsid w:val="00195B3D"/>
    <w:rsid w:val="00195F2D"/>
    <w:rsid w:val="00196F40"/>
    <w:rsid w:val="001A149F"/>
    <w:rsid w:val="001A16E1"/>
    <w:rsid w:val="001A2CF5"/>
    <w:rsid w:val="001A2D2A"/>
    <w:rsid w:val="001A47DA"/>
    <w:rsid w:val="001A481B"/>
    <w:rsid w:val="001A5C6F"/>
    <w:rsid w:val="001A69CD"/>
    <w:rsid w:val="001A75CD"/>
    <w:rsid w:val="001A768F"/>
    <w:rsid w:val="001A7DD0"/>
    <w:rsid w:val="001B050D"/>
    <w:rsid w:val="001B1E31"/>
    <w:rsid w:val="001B1F0E"/>
    <w:rsid w:val="001B246B"/>
    <w:rsid w:val="001B2542"/>
    <w:rsid w:val="001B30A7"/>
    <w:rsid w:val="001B3BA9"/>
    <w:rsid w:val="001B3EE0"/>
    <w:rsid w:val="001B48FC"/>
    <w:rsid w:val="001B6BF4"/>
    <w:rsid w:val="001B7759"/>
    <w:rsid w:val="001B7B41"/>
    <w:rsid w:val="001C0BE2"/>
    <w:rsid w:val="001C0E0E"/>
    <w:rsid w:val="001C161A"/>
    <w:rsid w:val="001C2584"/>
    <w:rsid w:val="001C3996"/>
    <w:rsid w:val="001C3ABF"/>
    <w:rsid w:val="001C3AE3"/>
    <w:rsid w:val="001C4A8D"/>
    <w:rsid w:val="001C5186"/>
    <w:rsid w:val="001C6ACF"/>
    <w:rsid w:val="001C7322"/>
    <w:rsid w:val="001D0499"/>
    <w:rsid w:val="001D19BC"/>
    <w:rsid w:val="001D264D"/>
    <w:rsid w:val="001D27B4"/>
    <w:rsid w:val="001D2AD3"/>
    <w:rsid w:val="001D3150"/>
    <w:rsid w:val="001D3D5A"/>
    <w:rsid w:val="001D3FC3"/>
    <w:rsid w:val="001D43C9"/>
    <w:rsid w:val="001D4563"/>
    <w:rsid w:val="001D4625"/>
    <w:rsid w:val="001D4C76"/>
    <w:rsid w:val="001D61BF"/>
    <w:rsid w:val="001D77E8"/>
    <w:rsid w:val="001E1637"/>
    <w:rsid w:val="001E1E52"/>
    <w:rsid w:val="001E20ED"/>
    <w:rsid w:val="001E3056"/>
    <w:rsid w:val="001E484A"/>
    <w:rsid w:val="001E5F66"/>
    <w:rsid w:val="001E6F4D"/>
    <w:rsid w:val="001F06BD"/>
    <w:rsid w:val="001F077A"/>
    <w:rsid w:val="001F2FB7"/>
    <w:rsid w:val="001F4658"/>
    <w:rsid w:val="001F572F"/>
    <w:rsid w:val="001F6B04"/>
    <w:rsid w:val="001F74B5"/>
    <w:rsid w:val="00201121"/>
    <w:rsid w:val="00202DCE"/>
    <w:rsid w:val="0020380F"/>
    <w:rsid w:val="00203991"/>
    <w:rsid w:val="00204034"/>
    <w:rsid w:val="00204D2A"/>
    <w:rsid w:val="0020519A"/>
    <w:rsid w:val="00205D1C"/>
    <w:rsid w:val="00205F42"/>
    <w:rsid w:val="00207B28"/>
    <w:rsid w:val="002100FD"/>
    <w:rsid w:val="00212237"/>
    <w:rsid w:val="0021244B"/>
    <w:rsid w:val="00212949"/>
    <w:rsid w:val="002136B6"/>
    <w:rsid w:val="00213A45"/>
    <w:rsid w:val="00214D86"/>
    <w:rsid w:val="00215338"/>
    <w:rsid w:val="00215F0B"/>
    <w:rsid w:val="002161BC"/>
    <w:rsid w:val="00220B8A"/>
    <w:rsid w:val="00220CE7"/>
    <w:rsid w:val="00221243"/>
    <w:rsid w:val="00222010"/>
    <w:rsid w:val="0022335B"/>
    <w:rsid w:val="002233BF"/>
    <w:rsid w:val="00223C98"/>
    <w:rsid w:val="00224905"/>
    <w:rsid w:val="00224AF6"/>
    <w:rsid w:val="00226704"/>
    <w:rsid w:val="002276D2"/>
    <w:rsid w:val="002277D9"/>
    <w:rsid w:val="00231DDC"/>
    <w:rsid w:val="002342A4"/>
    <w:rsid w:val="00234982"/>
    <w:rsid w:val="00236602"/>
    <w:rsid w:val="002370FA"/>
    <w:rsid w:val="0024012D"/>
    <w:rsid w:val="00240F17"/>
    <w:rsid w:val="002410A0"/>
    <w:rsid w:val="0024124D"/>
    <w:rsid w:val="00241349"/>
    <w:rsid w:val="00241860"/>
    <w:rsid w:val="0024370A"/>
    <w:rsid w:val="002441D3"/>
    <w:rsid w:val="00246B5E"/>
    <w:rsid w:val="00247386"/>
    <w:rsid w:val="00250D31"/>
    <w:rsid w:val="00251834"/>
    <w:rsid w:val="00251F25"/>
    <w:rsid w:val="00253F9F"/>
    <w:rsid w:val="0025470D"/>
    <w:rsid w:val="002552F4"/>
    <w:rsid w:val="0025566A"/>
    <w:rsid w:val="00257162"/>
    <w:rsid w:val="002604B1"/>
    <w:rsid w:val="00261C89"/>
    <w:rsid w:val="00263203"/>
    <w:rsid w:val="002634BB"/>
    <w:rsid w:val="002635C6"/>
    <w:rsid w:val="0026416F"/>
    <w:rsid w:val="00264E34"/>
    <w:rsid w:val="002666EA"/>
    <w:rsid w:val="00267F13"/>
    <w:rsid w:val="002729FE"/>
    <w:rsid w:val="00272AA2"/>
    <w:rsid w:val="002730DF"/>
    <w:rsid w:val="00273478"/>
    <w:rsid w:val="00273FBE"/>
    <w:rsid w:val="00274C8C"/>
    <w:rsid w:val="0027516D"/>
    <w:rsid w:val="00275C6A"/>
    <w:rsid w:val="002769A3"/>
    <w:rsid w:val="00276AD4"/>
    <w:rsid w:val="0027735C"/>
    <w:rsid w:val="002776F0"/>
    <w:rsid w:val="002818F6"/>
    <w:rsid w:val="00282DC8"/>
    <w:rsid w:val="00285692"/>
    <w:rsid w:val="0028704A"/>
    <w:rsid w:val="00287326"/>
    <w:rsid w:val="00287539"/>
    <w:rsid w:val="00287668"/>
    <w:rsid w:val="00290974"/>
    <w:rsid w:val="00291913"/>
    <w:rsid w:val="00291C9D"/>
    <w:rsid w:val="00293E62"/>
    <w:rsid w:val="00294CBC"/>
    <w:rsid w:val="00294F0F"/>
    <w:rsid w:val="00295217"/>
    <w:rsid w:val="002953DA"/>
    <w:rsid w:val="002958EA"/>
    <w:rsid w:val="00296D29"/>
    <w:rsid w:val="00296DCB"/>
    <w:rsid w:val="00296F74"/>
    <w:rsid w:val="00297115"/>
    <w:rsid w:val="00297CA1"/>
    <w:rsid w:val="002A189D"/>
    <w:rsid w:val="002A3D14"/>
    <w:rsid w:val="002A4239"/>
    <w:rsid w:val="002A5204"/>
    <w:rsid w:val="002A5665"/>
    <w:rsid w:val="002A5AE6"/>
    <w:rsid w:val="002A5D8C"/>
    <w:rsid w:val="002A5F5E"/>
    <w:rsid w:val="002A64E0"/>
    <w:rsid w:val="002A74B0"/>
    <w:rsid w:val="002A770A"/>
    <w:rsid w:val="002B007A"/>
    <w:rsid w:val="002B0AF3"/>
    <w:rsid w:val="002B10D7"/>
    <w:rsid w:val="002B213F"/>
    <w:rsid w:val="002B2B0C"/>
    <w:rsid w:val="002B37B2"/>
    <w:rsid w:val="002B4B76"/>
    <w:rsid w:val="002B5C81"/>
    <w:rsid w:val="002B5CD2"/>
    <w:rsid w:val="002B6504"/>
    <w:rsid w:val="002C0695"/>
    <w:rsid w:val="002C06ED"/>
    <w:rsid w:val="002C2390"/>
    <w:rsid w:val="002C3FF1"/>
    <w:rsid w:val="002C471D"/>
    <w:rsid w:val="002C51B9"/>
    <w:rsid w:val="002C52B7"/>
    <w:rsid w:val="002C60F6"/>
    <w:rsid w:val="002C62CC"/>
    <w:rsid w:val="002C7642"/>
    <w:rsid w:val="002C78E5"/>
    <w:rsid w:val="002C7A2E"/>
    <w:rsid w:val="002D0077"/>
    <w:rsid w:val="002D126E"/>
    <w:rsid w:val="002D145C"/>
    <w:rsid w:val="002D1DEC"/>
    <w:rsid w:val="002D2919"/>
    <w:rsid w:val="002D2965"/>
    <w:rsid w:val="002D44CB"/>
    <w:rsid w:val="002D4AEB"/>
    <w:rsid w:val="002D5FB2"/>
    <w:rsid w:val="002D61D4"/>
    <w:rsid w:val="002D6B53"/>
    <w:rsid w:val="002D6FBE"/>
    <w:rsid w:val="002D7D0C"/>
    <w:rsid w:val="002E0FE8"/>
    <w:rsid w:val="002E2E90"/>
    <w:rsid w:val="002E3F8B"/>
    <w:rsid w:val="002E42AE"/>
    <w:rsid w:val="002E464A"/>
    <w:rsid w:val="002E4E8A"/>
    <w:rsid w:val="002E5029"/>
    <w:rsid w:val="002E55A2"/>
    <w:rsid w:val="002E5684"/>
    <w:rsid w:val="002E5A1C"/>
    <w:rsid w:val="002E6004"/>
    <w:rsid w:val="002E6E63"/>
    <w:rsid w:val="002E71DC"/>
    <w:rsid w:val="002E7C09"/>
    <w:rsid w:val="002F0C74"/>
    <w:rsid w:val="002F10CE"/>
    <w:rsid w:val="002F1456"/>
    <w:rsid w:val="002F16F2"/>
    <w:rsid w:val="002F2ED7"/>
    <w:rsid w:val="002F3270"/>
    <w:rsid w:val="002F416D"/>
    <w:rsid w:val="002F46A7"/>
    <w:rsid w:val="002F5770"/>
    <w:rsid w:val="002F5B75"/>
    <w:rsid w:val="002F69E5"/>
    <w:rsid w:val="002F6A89"/>
    <w:rsid w:val="00300623"/>
    <w:rsid w:val="003014A4"/>
    <w:rsid w:val="003036CC"/>
    <w:rsid w:val="003053EC"/>
    <w:rsid w:val="00306710"/>
    <w:rsid w:val="003067C7"/>
    <w:rsid w:val="00312427"/>
    <w:rsid w:val="00313449"/>
    <w:rsid w:val="0031472D"/>
    <w:rsid w:val="003160CC"/>
    <w:rsid w:val="003165D3"/>
    <w:rsid w:val="003204A5"/>
    <w:rsid w:val="00320C31"/>
    <w:rsid w:val="003213BC"/>
    <w:rsid w:val="00321472"/>
    <w:rsid w:val="00321602"/>
    <w:rsid w:val="00321C62"/>
    <w:rsid w:val="0032294A"/>
    <w:rsid w:val="003239E8"/>
    <w:rsid w:val="003255AB"/>
    <w:rsid w:val="00327780"/>
    <w:rsid w:val="0032778D"/>
    <w:rsid w:val="00330411"/>
    <w:rsid w:val="00330548"/>
    <w:rsid w:val="003312E1"/>
    <w:rsid w:val="003319B6"/>
    <w:rsid w:val="0033284C"/>
    <w:rsid w:val="00333063"/>
    <w:rsid w:val="003335E3"/>
    <w:rsid w:val="00333B8D"/>
    <w:rsid w:val="00334069"/>
    <w:rsid w:val="003359EC"/>
    <w:rsid w:val="0033647B"/>
    <w:rsid w:val="003376FA"/>
    <w:rsid w:val="00340108"/>
    <w:rsid w:val="00340819"/>
    <w:rsid w:val="00341800"/>
    <w:rsid w:val="003447F0"/>
    <w:rsid w:val="00344D29"/>
    <w:rsid w:val="00344EBD"/>
    <w:rsid w:val="003460BD"/>
    <w:rsid w:val="00346805"/>
    <w:rsid w:val="003469AB"/>
    <w:rsid w:val="00347DAF"/>
    <w:rsid w:val="00350121"/>
    <w:rsid w:val="00350400"/>
    <w:rsid w:val="003508E5"/>
    <w:rsid w:val="003516AD"/>
    <w:rsid w:val="00351723"/>
    <w:rsid w:val="00351AA7"/>
    <w:rsid w:val="00352B3C"/>
    <w:rsid w:val="0035301E"/>
    <w:rsid w:val="00355ACB"/>
    <w:rsid w:val="00355CB1"/>
    <w:rsid w:val="00356399"/>
    <w:rsid w:val="003563CE"/>
    <w:rsid w:val="00357C1D"/>
    <w:rsid w:val="00357F2F"/>
    <w:rsid w:val="00360A9D"/>
    <w:rsid w:val="00361CA0"/>
    <w:rsid w:val="00362C84"/>
    <w:rsid w:val="0036370D"/>
    <w:rsid w:val="003655A5"/>
    <w:rsid w:val="0036563D"/>
    <w:rsid w:val="003659D5"/>
    <w:rsid w:val="00365F5B"/>
    <w:rsid w:val="003704B2"/>
    <w:rsid w:val="00370815"/>
    <w:rsid w:val="00370D58"/>
    <w:rsid w:val="00371DF6"/>
    <w:rsid w:val="0037286E"/>
    <w:rsid w:val="003734FF"/>
    <w:rsid w:val="00374AE5"/>
    <w:rsid w:val="00375516"/>
    <w:rsid w:val="0037640D"/>
    <w:rsid w:val="00377DEF"/>
    <w:rsid w:val="0038170B"/>
    <w:rsid w:val="0038187F"/>
    <w:rsid w:val="00381934"/>
    <w:rsid w:val="00381C89"/>
    <w:rsid w:val="0038254F"/>
    <w:rsid w:val="00383800"/>
    <w:rsid w:val="0038389D"/>
    <w:rsid w:val="003839C1"/>
    <w:rsid w:val="00383D65"/>
    <w:rsid w:val="0038473C"/>
    <w:rsid w:val="00386082"/>
    <w:rsid w:val="00386A57"/>
    <w:rsid w:val="00386CE7"/>
    <w:rsid w:val="00386E01"/>
    <w:rsid w:val="0038787D"/>
    <w:rsid w:val="00387B04"/>
    <w:rsid w:val="0039012A"/>
    <w:rsid w:val="003902DD"/>
    <w:rsid w:val="00390D33"/>
    <w:rsid w:val="00390EC2"/>
    <w:rsid w:val="00391DDD"/>
    <w:rsid w:val="00391E05"/>
    <w:rsid w:val="00392C7C"/>
    <w:rsid w:val="00392FFC"/>
    <w:rsid w:val="00393694"/>
    <w:rsid w:val="00394E0C"/>
    <w:rsid w:val="00394EDB"/>
    <w:rsid w:val="00396348"/>
    <w:rsid w:val="00397604"/>
    <w:rsid w:val="00397B33"/>
    <w:rsid w:val="003A16DB"/>
    <w:rsid w:val="003A2074"/>
    <w:rsid w:val="003A27ED"/>
    <w:rsid w:val="003A39E9"/>
    <w:rsid w:val="003A402E"/>
    <w:rsid w:val="003A537E"/>
    <w:rsid w:val="003A677F"/>
    <w:rsid w:val="003A6FE3"/>
    <w:rsid w:val="003B05E8"/>
    <w:rsid w:val="003B1066"/>
    <w:rsid w:val="003B2916"/>
    <w:rsid w:val="003B4278"/>
    <w:rsid w:val="003B4D30"/>
    <w:rsid w:val="003B4F1F"/>
    <w:rsid w:val="003B6D5D"/>
    <w:rsid w:val="003B6FF3"/>
    <w:rsid w:val="003B7F76"/>
    <w:rsid w:val="003C0402"/>
    <w:rsid w:val="003C1188"/>
    <w:rsid w:val="003C11E4"/>
    <w:rsid w:val="003C11F1"/>
    <w:rsid w:val="003C1803"/>
    <w:rsid w:val="003C2860"/>
    <w:rsid w:val="003C589D"/>
    <w:rsid w:val="003C64C5"/>
    <w:rsid w:val="003C6827"/>
    <w:rsid w:val="003D09BB"/>
    <w:rsid w:val="003D18C1"/>
    <w:rsid w:val="003D19F5"/>
    <w:rsid w:val="003D1FE7"/>
    <w:rsid w:val="003D2C7E"/>
    <w:rsid w:val="003D378C"/>
    <w:rsid w:val="003D391A"/>
    <w:rsid w:val="003D3A5B"/>
    <w:rsid w:val="003D3D34"/>
    <w:rsid w:val="003D41C4"/>
    <w:rsid w:val="003D5878"/>
    <w:rsid w:val="003D6371"/>
    <w:rsid w:val="003E0286"/>
    <w:rsid w:val="003E0B05"/>
    <w:rsid w:val="003E5463"/>
    <w:rsid w:val="003E610D"/>
    <w:rsid w:val="003E6234"/>
    <w:rsid w:val="003E67A6"/>
    <w:rsid w:val="003E6B04"/>
    <w:rsid w:val="003E71BC"/>
    <w:rsid w:val="003E759E"/>
    <w:rsid w:val="003F11D2"/>
    <w:rsid w:val="003F29C8"/>
    <w:rsid w:val="003F3A14"/>
    <w:rsid w:val="003F3B94"/>
    <w:rsid w:val="003F5E3C"/>
    <w:rsid w:val="003F723D"/>
    <w:rsid w:val="003F7402"/>
    <w:rsid w:val="003F7820"/>
    <w:rsid w:val="00400761"/>
    <w:rsid w:val="00400E8A"/>
    <w:rsid w:val="00401FF4"/>
    <w:rsid w:val="004031CB"/>
    <w:rsid w:val="0040610A"/>
    <w:rsid w:val="00406244"/>
    <w:rsid w:val="00406B2E"/>
    <w:rsid w:val="0041053F"/>
    <w:rsid w:val="004126ED"/>
    <w:rsid w:val="00412B19"/>
    <w:rsid w:val="00413D4C"/>
    <w:rsid w:val="00413DDC"/>
    <w:rsid w:val="004152E9"/>
    <w:rsid w:val="00415766"/>
    <w:rsid w:val="00416E60"/>
    <w:rsid w:val="004171CD"/>
    <w:rsid w:val="004172A0"/>
    <w:rsid w:val="00417672"/>
    <w:rsid w:val="0042345C"/>
    <w:rsid w:val="0042391D"/>
    <w:rsid w:val="00424C80"/>
    <w:rsid w:val="00425B3F"/>
    <w:rsid w:val="00430F28"/>
    <w:rsid w:val="00432670"/>
    <w:rsid w:val="0043348B"/>
    <w:rsid w:val="004336D4"/>
    <w:rsid w:val="004347C1"/>
    <w:rsid w:val="004353F2"/>
    <w:rsid w:val="00435644"/>
    <w:rsid w:val="00435653"/>
    <w:rsid w:val="004359EF"/>
    <w:rsid w:val="00437C36"/>
    <w:rsid w:val="00440961"/>
    <w:rsid w:val="00441159"/>
    <w:rsid w:val="00443073"/>
    <w:rsid w:val="0044350D"/>
    <w:rsid w:val="00443E6D"/>
    <w:rsid w:val="00445BCF"/>
    <w:rsid w:val="004467FA"/>
    <w:rsid w:val="00447A6D"/>
    <w:rsid w:val="00452B09"/>
    <w:rsid w:val="00452D07"/>
    <w:rsid w:val="004543B6"/>
    <w:rsid w:val="0045493A"/>
    <w:rsid w:val="00454F31"/>
    <w:rsid w:val="00455DF0"/>
    <w:rsid w:val="00457ED2"/>
    <w:rsid w:val="00460035"/>
    <w:rsid w:val="00461816"/>
    <w:rsid w:val="004620E0"/>
    <w:rsid w:val="00462A95"/>
    <w:rsid w:val="00463A8F"/>
    <w:rsid w:val="00467111"/>
    <w:rsid w:val="004672E2"/>
    <w:rsid w:val="00470FA9"/>
    <w:rsid w:val="00471F2A"/>
    <w:rsid w:val="00472D54"/>
    <w:rsid w:val="004732F1"/>
    <w:rsid w:val="00474F93"/>
    <w:rsid w:val="00475EF2"/>
    <w:rsid w:val="0047659D"/>
    <w:rsid w:val="0048086B"/>
    <w:rsid w:val="0048128A"/>
    <w:rsid w:val="00481AD1"/>
    <w:rsid w:val="00482088"/>
    <w:rsid w:val="00482092"/>
    <w:rsid w:val="0048521B"/>
    <w:rsid w:val="00487B25"/>
    <w:rsid w:val="00487C52"/>
    <w:rsid w:val="00487EE2"/>
    <w:rsid w:val="004907D4"/>
    <w:rsid w:val="004912E3"/>
    <w:rsid w:val="0049227A"/>
    <w:rsid w:val="00492DBE"/>
    <w:rsid w:val="00492E95"/>
    <w:rsid w:val="004936D6"/>
    <w:rsid w:val="00493B92"/>
    <w:rsid w:val="00493FDF"/>
    <w:rsid w:val="0049482A"/>
    <w:rsid w:val="0049641C"/>
    <w:rsid w:val="00496923"/>
    <w:rsid w:val="004976EC"/>
    <w:rsid w:val="004A1055"/>
    <w:rsid w:val="004A2A4B"/>
    <w:rsid w:val="004A2BCB"/>
    <w:rsid w:val="004A2E7B"/>
    <w:rsid w:val="004A487D"/>
    <w:rsid w:val="004A4E6D"/>
    <w:rsid w:val="004A54E3"/>
    <w:rsid w:val="004A5945"/>
    <w:rsid w:val="004A6075"/>
    <w:rsid w:val="004A6B94"/>
    <w:rsid w:val="004A74B2"/>
    <w:rsid w:val="004B02E3"/>
    <w:rsid w:val="004B235C"/>
    <w:rsid w:val="004B2A27"/>
    <w:rsid w:val="004B324C"/>
    <w:rsid w:val="004B3C29"/>
    <w:rsid w:val="004B3CCD"/>
    <w:rsid w:val="004B54EC"/>
    <w:rsid w:val="004B6C46"/>
    <w:rsid w:val="004B74AF"/>
    <w:rsid w:val="004C0A56"/>
    <w:rsid w:val="004C1386"/>
    <w:rsid w:val="004C231E"/>
    <w:rsid w:val="004C2A42"/>
    <w:rsid w:val="004C2B27"/>
    <w:rsid w:val="004C3C4A"/>
    <w:rsid w:val="004C4BEE"/>
    <w:rsid w:val="004C4FEC"/>
    <w:rsid w:val="004C5107"/>
    <w:rsid w:val="004C5DC3"/>
    <w:rsid w:val="004C644E"/>
    <w:rsid w:val="004C6C48"/>
    <w:rsid w:val="004C7652"/>
    <w:rsid w:val="004C7A40"/>
    <w:rsid w:val="004C7EA2"/>
    <w:rsid w:val="004D0898"/>
    <w:rsid w:val="004D0F21"/>
    <w:rsid w:val="004D1590"/>
    <w:rsid w:val="004D3A9A"/>
    <w:rsid w:val="004D3B01"/>
    <w:rsid w:val="004D3F82"/>
    <w:rsid w:val="004D48B7"/>
    <w:rsid w:val="004D5702"/>
    <w:rsid w:val="004D570A"/>
    <w:rsid w:val="004D5D0B"/>
    <w:rsid w:val="004D639F"/>
    <w:rsid w:val="004D6F44"/>
    <w:rsid w:val="004E158C"/>
    <w:rsid w:val="004E2433"/>
    <w:rsid w:val="004E2A2E"/>
    <w:rsid w:val="004E2AE7"/>
    <w:rsid w:val="004E387B"/>
    <w:rsid w:val="004E5065"/>
    <w:rsid w:val="004E5BFB"/>
    <w:rsid w:val="004E73ED"/>
    <w:rsid w:val="004E7C16"/>
    <w:rsid w:val="004F0157"/>
    <w:rsid w:val="004F1B4C"/>
    <w:rsid w:val="004F3831"/>
    <w:rsid w:val="004F414B"/>
    <w:rsid w:val="004F5BB3"/>
    <w:rsid w:val="004F6CD8"/>
    <w:rsid w:val="004F7311"/>
    <w:rsid w:val="0050098F"/>
    <w:rsid w:val="005014D5"/>
    <w:rsid w:val="00502D60"/>
    <w:rsid w:val="00502D63"/>
    <w:rsid w:val="00503A28"/>
    <w:rsid w:val="00503EF7"/>
    <w:rsid w:val="005049DD"/>
    <w:rsid w:val="005065BE"/>
    <w:rsid w:val="00506B85"/>
    <w:rsid w:val="00506CD7"/>
    <w:rsid w:val="00506E0D"/>
    <w:rsid w:val="0051037A"/>
    <w:rsid w:val="005121CC"/>
    <w:rsid w:val="005127B3"/>
    <w:rsid w:val="0051318A"/>
    <w:rsid w:val="00513B84"/>
    <w:rsid w:val="00514BED"/>
    <w:rsid w:val="00515EF2"/>
    <w:rsid w:val="00517556"/>
    <w:rsid w:val="0051788A"/>
    <w:rsid w:val="00517EFD"/>
    <w:rsid w:val="0052070B"/>
    <w:rsid w:val="00520C2C"/>
    <w:rsid w:val="00520D1F"/>
    <w:rsid w:val="00521383"/>
    <w:rsid w:val="0052178F"/>
    <w:rsid w:val="00525570"/>
    <w:rsid w:val="0052557E"/>
    <w:rsid w:val="00525BA8"/>
    <w:rsid w:val="00525D18"/>
    <w:rsid w:val="00526EB6"/>
    <w:rsid w:val="00527D9A"/>
    <w:rsid w:val="00532B48"/>
    <w:rsid w:val="005332C3"/>
    <w:rsid w:val="005336B6"/>
    <w:rsid w:val="00533898"/>
    <w:rsid w:val="00533BE8"/>
    <w:rsid w:val="00533E46"/>
    <w:rsid w:val="005348CD"/>
    <w:rsid w:val="005348DD"/>
    <w:rsid w:val="00534C11"/>
    <w:rsid w:val="00535101"/>
    <w:rsid w:val="00537874"/>
    <w:rsid w:val="005378A2"/>
    <w:rsid w:val="005379FC"/>
    <w:rsid w:val="00540262"/>
    <w:rsid w:val="0054155F"/>
    <w:rsid w:val="00542ABD"/>
    <w:rsid w:val="00542E8F"/>
    <w:rsid w:val="0054390A"/>
    <w:rsid w:val="00543E33"/>
    <w:rsid w:val="00543FA4"/>
    <w:rsid w:val="00544D07"/>
    <w:rsid w:val="00545E6B"/>
    <w:rsid w:val="00545FE1"/>
    <w:rsid w:val="005471F2"/>
    <w:rsid w:val="005476F3"/>
    <w:rsid w:val="0054780B"/>
    <w:rsid w:val="0055007E"/>
    <w:rsid w:val="0055145B"/>
    <w:rsid w:val="00551C18"/>
    <w:rsid w:val="005527CB"/>
    <w:rsid w:val="00552D1D"/>
    <w:rsid w:val="00553452"/>
    <w:rsid w:val="005537A2"/>
    <w:rsid w:val="005538D2"/>
    <w:rsid w:val="00554BD1"/>
    <w:rsid w:val="00555298"/>
    <w:rsid w:val="00556829"/>
    <w:rsid w:val="0055742B"/>
    <w:rsid w:val="00557690"/>
    <w:rsid w:val="00557C81"/>
    <w:rsid w:val="00560CA9"/>
    <w:rsid w:val="005615C2"/>
    <w:rsid w:val="00563FAC"/>
    <w:rsid w:val="00564B48"/>
    <w:rsid w:val="005657D3"/>
    <w:rsid w:val="00565C5A"/>
    <w:rsid w:val="00565F4D"/>
    <w:rsid w:val="0056653F"/>
    <w:rsid w:val="00566717"/>
    <w:rsid w:val="005672CE"/>
    <w:rsid w:val="00567657"/>
    <w:rsid w:val="00570655"/>
    <w:rsid w:val="00570AF8"/>
    <w:rsid w:val="00571C93"/>
    <w:rsid w:val="0057252C"/>
    <w:rsid w:val="00572614"/>
    <w:rsid w:val="00572BAA"/>
    <w:rsid w:val="00573B43"/>
    <w:rsid w:val="005765D6"/>
    <w:rsid w:val="005810CA"/>
    <w:rsid w:val="0058255C"/>
    <w:rsid w:val="00584695"/>
    <w:rsid w:val="005849AC"/>
    <w:rsid w:val="005854CE"/>
    <w:rsid w:val="005875AB"/>
    <w:rsid w:val="005879C5"/>
    <w:rsid w:val="00587AF3"/>
    <w:rsid w:val="00590A19"/>
    <w:rsid w:val="005921A2"/>
    <w:rsid w:val="00592373"/>
    <w:rsid w:val="00594216"/>
    <w:rsid w:val="0059432F"/>
    <w:rsid w:val="00597F5C"/>
    <w:rsid w:val="005A07B7"/>
    <w:rsid w:val="005A0F76"/>
    <w:rsid w:val="005A151A"/>
    <w:rsid w:val="005A15E3"/>
    <w:rsid w:val="005A223C"/>
    <w:rsid w:val="005A247C"/>
    <w:rsid w:val="005A2A76"/>
    <w:rsid w:val="005A30F7"/>
    <w:rsid w:val="005A379C"/>
    <w:rsid w:val="005A3972"/>
    <w:rsid w:val="005A40AE"/>
    <w:rsid w:val="005A52A1"/>
    <w:rsid w:val="005A61D4"/>
    <w:rsid w:val="005A68BF"/>
    <w:rsid w:val="005A6FCD"/>
    <w:rsid w:val="005A7CAF"/>
    <w:rsid w:val="005B007D"/>
    <w:rsid w:val="005B1431"/>
    <w:rsid w:val="005B1760"/>
    <w:rsid w:val="005B18A6"/>
    <w:rsid w:val="005B1AEF"/>
    <w:rsid w:val="005B2A8D"/>
    <w:rsid w:val="005B2D4C"/>
    <w:rsid w:val="005B48E1"/>
    <w:rsid w:val="005B516F"/>
    <w:rsid w:val="005B58D8"/>
    <w:rsid w:val="005B5CA6"/>
    <w:rsid w:val="005B5FD2"/>
    <w:rsid w:val="005B60A5"/>
    <w:rsid w:val="005B69B9"/>
    <w:rsid w:val="005C0576"/>
    <w:rsid w:val="005C0992"/>
    <w:rsid w:val="005C0F06"/>
    <w:rsid w:val="005C0FB0"/>
    <w:rsid w:val="005C2AF3"/>
    <w:rsid w:val="005C3A6E"/>
    <w:rsid w:val="005C3ED0"/>
    <w:rsid w:val="005C4DB0"/>
    <w:rsid w:val="005C7423"/>
    <w:rsid w:val="005D0B9B"/>
    <w:rsid w:val="005D1603"/>
    <w:rsid w:val="005D1867"/>
    <w:rsid w:val="005D2632"/>
    <w:rsid w:val="005D2807"/>
    <w:rsid w:val="005D333A"/>
    <w:rsid w:val="005D5A95"/>
    <w:rsid w:val="005D5D13"/>
    <w:rsid w:val="005D6341"/>
    <w:rsid w:val="005D6E56"/>
    <w:rsid w:val="005D71F9"/>
    <w:rsid w:val="005E3ACC"/>
    <w:rsid w:val="005E6EC1"/>
    <w:rsid w:val="005F0185"/>
    <w:rsid w:val="005F0B71"/>
    <w:rsid w:val="005F0E0E"/>
    <w:rsid w:val="005F1353"/>
    <w:rsid w:val="005F1715"/>
    <w:rsid w:val="005F19C8"/>
    <w:rsid w:val="005F24EA"/>
    <w:rsid w:val="005F379E"/>
    <w:rsid w:val="005F3B2C"/>
    <w:rsid w:val="005F4CA3"/>
    <w:rsid w:val="005F5099"/>
    <w:rsid w:val="005F5754"/>
    <w:rsid w:val="005F5BA9"/>
    <w:rsid w:val="005F63A6"/>
    <w:rsid w:val="005F67EF"/>
    <w:rsid w:val="005F6C00"/>
    <w:rsid w:val="005F70AC"/>
    <w:rsid w:val="005F731B"/>
    <w:rsid w:val="00600C11"/>
    <w:rsid w:val="0060137A"/>
    <w:rsid w:val="00602946"/>
    <w:rsid w:val="00603CA3"/>
    <w:rsid w:val="00603D19"/>
    <w:rsid w:val="00603EFB"/>
    <w:rsid w:val="00604F99"/>
    <w:rsid w:val="00607B90"/>
    <w:rsid w:val="00607EDE"/>
    <w:rsid w:val="00610727"/>
    <w:rsid w:val="006123D7"/>
    <w:rsid w:val="00612488"/>
    <w:rsid w:val="0061300A"/>
    <w:rsid w:val="006138B2"/>
    <w:rsid w:val="006147CB"/>
    <w:rsid w:val="00614C98"/>
    <w:rsid w:val="006176C5"/>
    <w:rsid w:val="00617CE9"/>
    <w:rsid w:val="006203CB"/>
    <w:rsid w:val="006212F0"/>
    <w:rsid w:val="006239DE"/>
    <w:rsid w:val="00623D47"/>
    <w:rsid w:val="00624B00"/>
    <w:rsid w:val="0062524E"/>
    <w:rsid w:val="006255AA"/>
    <w:rsid w:val="0062576B"/>
    <w:rsid w:val="0063063D"/>
    <w:rsid w:val="006339EB"/>
    <w:rsid w:val="00633AD8"/>
    <w:rsid w:val="00634044"/>
    <w:rsid w:val="00635043"/>
    <w:rsid w:val="0063575D"/>
    <w:rsid w:val="006357EA"/>
    <w:rsid w:val="00635D49"/>
    <w:rsid w:val="0063665D"/>
    <w:rsid w:val="006366CB"/>
    <w:rsid w:val="00636DA0"/>
    <w:rsid w:val="006375CD"/>
    <w:rsid w:val="00637922"/>
    <w:rsid w:val="00637AD3"/>
    <w:rsid w:val="00637E3B"/>
    <w:rsid w:val="00640E92"/>
    <w:rsid w:val="00644C80"/>
    <w:rsid w:val="00644DFE"/>
    <w:rsid w:val="00645D7D"/>
    <w:rsid w:val="006461BA"/>
    <w:rsid w:val="00650B75"/>
    <w:rsid w:val="006512AF"/>
    <w:rsid w:val="0065203A"/>
    <w:rsid w:val="0065206B"/>
    <w:rsid w:val="0065299D"/>
    <w:rsid w:val="00653512"/>
    <w:rsid w:val="006539CD"/>
    <w:rsid w:val="00654238"/>
    <w:rsid w:val="006544BA"/>
    <w:rsid w:val="00656E40"/>
    <w:rsid w:val="00657D09"/>
    <w:rsid w:val="00660378"/>
    <w:rsid w:val="00660B80"/>
    <w:rsid w:val="00660E5A"/>
    <w:rsid w:val="00661302"/>
    <w:rsid w:val="00662492"/>
    <w:rsid w:val="00663E9F"/>
    <w:rsid w:val="006642FF"/>
    <w:rsid w:val="00664480"/>
    <w:rsid w:val="006650E1"/>
    <w:rsid w:val="006659AB"/>
    <w:rsid w:val="006665B2"/>
    <w:rsid w:val="00666F7A"/>
    <w:rsid w:val="00670121"/>
    <w:rsid w:val="006727B2"/>
    <w:rsid w:val="00673C40"/>
    <w:rsid w:val="00673C43"/>
    <w:rsid w:val="006741B2"/>
    <w:rsid w:val="00674403"/>
    <w:rsid w:val="00674E4E"/>
    <w:rsid w:val="006763C7"/>
    <w:rsid w:val="006766C8"/>
    <w:rsid w:val="00676B4F"/>
    <w:rsid w:val="00676E3A"/>
    <w:rsid w:val="006776E4"/>
    <w:rsid w:val="00677DCB"/>
    <w:rsid w:val="0068021B"/>
    <w:rsid w:val="00680B27"/>
    <w:rsid w:val="00681561"/>
    <w:rsid w:val="00682BB9"/>
    <w:rsid w:val="0068389B"/>
    <w:rsid w:val="0068390F"/>
    <w:rsid w:val="00683F41"/>
    <w:rsid w:val="00683FD0"/>
    <w:rsid w:val="00684498"/>
    <w:rsid w:val="00687AC1"/>
    <w:rsid w:val="00690C59"/>
    <w:rsid w:val="00691158"/>
    <w:rsid w:val="006928EF"/>
    <w:rsid w:val="00692E9C"/>
    <w:rsid w:val="00694042"/>
    <w:rsid w:val="00695B8F"/>
    <w:rsid w:val="0069799D"/>
    <w:rsid w:val="00697A84"/>
    <w:rsid w:val="00697E17"/>
    <w:rsid w:val="006A0553"/>
    <w:rsid w:val="006A0C54"/>
    <w:rsid w:val="006A0FCF"/>
    <w:rsid w:val="006A2FB8"/>
    <w:rsid w:val="006A3C44"/>
    <w:rsid w:val="006A4583"/>
    <w:rsid w:val="006A5502"/>
    <w:rsid w:val="006A5E83"/>
    <w:rsid w:val="006A70D5"/>
    <w:rsid w:val="006B0276"/>
    <w:rsid w:val="006B2284"/>
    <w:rsid w:val="006B24B2"/>
    <w:rsid w:val="006B3E51"/>
    <w:rsid w:val="006B47D4"/>
    <w:rsid w:val="006B4C57"/>
    <w:rsid w:val="006B6686"/>
    <w:rsid w:val="006B6E93"/>
    <w:rsid w:val="006B73D8"/>
    <w:rsid w:val="006C1CA1"/>
    <w:rsid w:val="006C29B8"/>
    <w:rsid w:val="006C4581"/>
    <w:rsid w:val="006C47F6"/>
    <w:rsid w:val="006C4806"/>
    <w:rsid w:val="006C4C74"/>
    <w:rsid w:val="006C4CFE"/>
    <w:rsid w:val="006C4FBA"/>
    <w:rsid w:val="006C5125"/>
    <w:rsid w:val="006C57D9"/>
    <w:rsid w:val="006C670F"/>
    <w:rsid w:val="006D187D"/>
    <w:rsid w:val="006D2D3A"/>
    <w:rsid w:val="006D3C85"/>
    <w:rsid w:val="006D4C7F"/>
    <w:rsid w:val="006D7FB6"/>
    <w:rsid w:val="006E1AA3"/>
    <w:rsid w:val="006E25F4"/>
    <w:rsid w:val="006E5CC0"/>
    <w:rsid w:val="006E5ECE"/>
    <w:rsid w:val="006E6078"/>
    <w:rsid w:val="006E72E8"/>
    <w:rsid w:val="006E746F"/>
    <w:rsid w:val="006F038D"/>
    <w:rsid w:val="006F0757"/>
    <w:rsid w:val="006F0822"/>
    <w:rsid w:val="006F1F69"/>
    <w:rsid w:val="006F5526"/>
    <w:rsid w:val="006F610E"/>
    <w:rsid w:val="006F63BC"/>
    <w:rsid w:val="006F7D2A"/>
    <w:rsid w:val="0070085F"/>
    <w:rsid w:val="00700F82"/>
    <w:rsid w:val="00702352"/>
    <w:rsid w:val="007029DF"/>
    <w:rsid w:val="00702B08"/>
    <w:rsid w:val="00706298"/>
    <w:rsid w:val="00706892"/>
    <w:rsid w:val="007068EB"/>
    <w:rsid w:val="007070C2"/>
    <w:rsid w:val="00707530"/>
    <w:rsid w:val="00710FCF"/>
    <w:rsid w:val="00711588"/>
    <w:rsid w:val="00712B4F"/>
    <w:rsid w:val="0071343F"/>
    <w:rsid w:val="007143C5"/>
    <w:rsid w:val="00716012"/>
    <w:rsid w:val="007168EE"/>
    <w:rsid w:val="00717361"/>
    <w:rsid w:val="0071737D"/>
    <w:rsid w:val="00720190"/>
    <w:rsid w:val="00720475"/>
    <w:rsid w:val="00720D2A"/>
    <w:rsid w:val="00720E5E"/>
    <w:rsid w:val="007235BC"/>
    <w:rsid w:val="00723BAF"/>
    <w:rsid w:val="00724D92"/>
    <w:rsid w:val="0072590F"/>
    <w:rsid w:val="00725F14"/>
    <w:rsid w:val="00727157"/>
    <w:rsid w:val="007278FD"/>
    <w:rsid w:val="00727F39"/>
    <w:rsid w:val="00730E5D"/>
    <w:rsid w:val="00730E8B"/>
    <w:rsid w:val="00732191"/>
    <w:rsid w:val="007331C2"/>
    <w:rsid w:val="00734609"/>
    <w:rsid w:val="00734A2E"/>
    <w:rsid w:val="007358B5"/>
    <w:rsid w:val="00736B29"/>
    <w:rsid w:val="00737063"/>
    <w:rsid w:val="0073717E"/>
    <w:rsid w:val="00737946"/>
    <w:rsid w:val="00740531"/>
    <w:rsid w:val="00740FA6"/>
    <w:rsid w:val="007413D0"/>
    <w:rsid w:val="0074199B"/>
    <w:rsid w:val="007437BF"/>
    <w:rsid w:val="00744C7E"/>
    <w:rsid w:val="007470D0"/>
    <w:rsid w:val="007506D8"/>
    <w:rsid w:val="007516E4"/>
    <w:rsid w:val="00755C57"/>
    <w:rsid w:val="00756B2C"/>
    <w:rsid w:val="00756E3C"/>
    <w:rsid w:val="007573B1"/>
    <w:rsid w:val="00760D32"/>
    <w:rsid w:val="00762296"/>
    <w:rsid w:val="00763499"/>
    <w:rsid w:val="00763C21"/>
    <w:rsid w:val="007653A9"/>
    <w:rsid w:val="007708FA"/>
    <w:rsid w:val="007712A0"/>
    <w:rsid w:val="00771BEF"/>
    <w:rsid w:val="007746E2"/>
    <w:rsid w:val="00774CE0"/>
    <w:rsid w:val="00775A64"/>
    <w:rsid w:val="00776198"/>
    <w:rsid w:val="00776556"/>
    <w:rsid w:val="0077684A"/>
    <w:rsid w:val="00777614"/>
    <w:rsid w:val="00777ACC"/>
    <w:rsid w:val="00780E9F"/>
    <w:rsid w:val="00781729"/>
    <w:rsid w:val="0078213C"/>
    <w:rsid w:val="00782885"/>
    <w:rsid w:val="00782A07"/>
    <w:rsid w:val="00782C36"/>
    <w:rsid w:val="007835D8"/>
    <w:rsid w:val="00785D1B"/>
    <w:rsid w:val="00787810"/>
    <w:rsid w:val="007910E5"/>
    <w:rsid w:val="00791A8D"/>
    <w:rsid w:val="00791CDC"/>
    <w:rsid w:val="00793030"/>
    <w:rsid w:val="00793830"/>
    <w:rsid w:val="00795492"/>
    <w:rsid w:val="00796DE2"/>
    <w:rsid w:val="00797AD5"/>
    <w:rsid w:val="007A006F"/>
    <w:rsid w:val="007A10CD"/>
    <w:rsid w:val="007A3D15"/>
    <w:rsid w:val="007A3DAF"/>
    <w:rsid w:val="007A4336"/>
    <w:rsid w:val="007A463E"/>
    <w:rsid w:val="007A52DB"/>
    <w:rsid w:val="007A5AAD"/>
    <w:rsid w:val="007A6112"/>
    <w:rsid w:val="007A6BEB"/>
    <w:rsid w:val="007A707D"/>
    <w:rsid w:val="007A7206"/>
    <w:rsid w:val="007B0280"/>
    <w:rsid w:val="007B0656"/>
    <w:rsid w:val="007B0A26"/>
    <w:rsid w:val="007B2D6F"/>
    <w:rsid w:val="007B2EEC"/>
    <w:rsid w:val="007B3AD5"/>
    <w:rsid w:val="007B6088"/>
    <w:rsid w:val="007B6F65"/>
    <w:rsid w:val="007B7F5E"/>
    <w:rsid w:val="007B7FD6"/>
    <w:rsid w:val="007C245F"/>
    <w:rsid w:val="007C2E0D"/>
    <w:rsid w:val="007C3BFC"/>
    <w:rsid w:val="007C3C48"/>
    <w:rsid w:val="007C42FA"/>
    <w:rsid w:val="007C64AE"/>
    <w:rsid w:val="007C6623"/>
    <w:rsid w:val="007C718D"/>
    <w:rsid w:val="007C7367"/>
    <w:rsid w:val="007C7441"/>
    <w:rsid w:val="007C7C05"/>
    <w:rsid w:val="007D1F88"/>
    <w:rsid w:val="007D2D70"/>
    <w:rsid w:val="007D33D9"/>
    <w:rsid w:val="007D58E6"/>
    <w:rsid w:val="007D6DFC"/>
    <w:rsid w:val="007E1A68"/>
    <w:rsid w:val="007E1FC4"/>
    <w:rsid w:val="007E2CE2"/>
    <w:rsid w:val="007E36E7"/>
    <w:rsid w:val="007E5353"/>
    <w:rsid w:val="007E575F"/>
    <w:rsid w:val="007E5D41"/>
    <w:rsid w:val="007E662B"/>
    <w:rsid w:val="007E7411"/>
    <w:rsid w:val="007E7A78"/>
    <w:rsid w:val="007E7D47"/>
    <w:rsid w:val="007F0245"/>
    <w:rsid w:val="007F0255"/>
    <w:rsid w:val="007F090B"/>
    <w:rsid w:val="007F299C"/>
    <w:rsid w:val="007F2C5D"/>
    <w:rsid w:val="007F3BFB"/>
    <w:rsid w:val="007F475F"/>
    <w:rsid w:val="007F4AC0"/>
    <w:rsid w:val="007F4CE5"/>
    <w:rsid w:val="007F5AAD"/>
    <w:rsid w:val="007F5B0F"/>
    <w:rsid w:val="007F634B"/>
    <w:rsid w:val="00800579"/>
    <w:rsid w:val="00802D95"/>
    <w:rsid w:val="008043E4"/>
    <w:rsid w:val="008046EF"/>
    <w:rsid w:val="0080644E"/>
    <w:rsid w:val="008065E2"/>
    <w:rsid w:val="0080753A"/>
    <w:rsid w:val="0081014C"/>
    <w:rsid w:val="0081039F"/>
    <w:rsid w:val="00811AC4"/>
    <w:rsid w:val="00811DD6"/>
    <w:rsid w:val="00812F1F"/>
    <w:rsid w:val="008131FF"/>
    <w:rsid w:val="0081431B"/>
    <w:rsid w:val="008150D2"/>
    <w:rsid w:val="008158CC"/>
    <w:rsid w:val="00815B87"/>
    <w:rsid w:val="00816046"/>
    <w:rsid w:val="00817DDF"/>
    <w:rsid w:val="00820C0B"/>
    <w:rsid w:val="00822AD2"/>
    <w:rsid w:val="00822E65"/>
    <w:rsid w:val="00822F4F"/>
    <w:rsid w:val="008235BB"/>
    <w:rsid w:val="00824FCB"/>
    <w:rsid w:val="00825C3B"/>
    <w:rsid w:val="00827C47"/>
    <w:rsid w:val="00830E2F"/>
    <w:rsid w:val="0083137B"/>
    <w:rsid w:val="00831778"/>
    <w:rsid w:val="0083220B"/>
    <w:rsid w:val="0083290D"/>
    <w:rsid w:val="00832D4E"/>
    <w:rsid w:val="008332C1"/>
    <w:rsid w:val="0083338D"/>
    <w:rsid w:val="0083415B"/>
    <w:rsid w:val="00834429"/>
    <w:rsid w:val="00834436"/>
    <w:rsid w:val="0083499B"/>
    <w:rsid w:val="00834B6D"/>
    <w:rsid w:val="00835A34"/>
    <w:rsid w:val="00836CE4"/>
    <w:rsid w:val="00837494"/>
    <w:rsid w:val="008375E9"/>
    <w:rsid w:val="00837DEC"/>
    <w:rsid w:val="008400CD"/>
    <w:rsid w:val="00840A29"/>
    <w:rsid w:val="008415D7"/>
    <w:rsid w:val="00845480"/>
    <w:rsid w:val="00845F2D"/>
    <w:rsid w:val="008462E3"/>
    <w:rsid w:val="00847006"/>
    <w:rsid w:val="00847F9F"/>
    <w:rsid w:val="00850535"/>
    <w:rsid w:val="00850BFA"/>
    <w:rsid w:val="00850F82"/>
    <w:rsid w:val="0085113C"/>
    <w:rsid w:val="00852BC8"/>
    <w:rsid w:val="00853855"/>
    <w:rsid w:val="008539AB"/>
    <w:rsid w:val="0085467C"/>
    <w:rsid w:val="00855452"/>
    <w:rsid w:val="0085557E"/>
    <w:rsid w:val="0085735C"/>
    <w:rsid w:val="00861276"/>
    <w:rsid w:val="00861CF6"/>
    <w:rsid w:val="00862475"/>
    <w:rsid w:val="00865CAD"/>
    <w:rsid w:val="00865D02"/>
    <w:rsid w:val="008672EE"/>
    <w:rsid w:val="00867A77"/>
    <w:rsid w:val="00870592"/>
    <w:rsid w:val="008721F1"/>
    <w:rsid w:val="00873AC0"/>
    <w:rsid w:val="0087487F"/>
    <w:rsid w:val="008763C4"/>
    <w:rsid w:val="008765DC"/>
    <w:rsid w:val="00876C9F"/>
    <w:rsid w:val="00877195"/>
    <w:rsid w:val="00882470"/>
    <w:rsid w:val="00885A14"/>
    <w:rsid w:val="00886CE6"/>
    <w:rsid w:val="00887F3E"/>
    <w:rsid w:val="008903D8"/>
    <w:rsid w:val="008904A7"/>
    <w:rsid w:val="008912EC"/>
    <w:rsid w:val="00891DC9"/>
    <w:rsid w:val="00891E0E"/>
    <w:rsid w:val="00894025"/>
    <w:rsid w:val="00894CF6"/>
    <w:rsid w:val="008A1518"/>
    <w:rsid w:val="008A1D7A"/>
    <w:rsid w:val="008A24D4"/>
    <w:rsid w:val="008A2882"/>
    <w:rsid w:val="008A355A"/>
    <w:rsid w:val="008A384A"/>
    <w:rsid w:val="008A47F7"/>
    <w:rsid w:val="008A4BD6"/>
    <w:rsid w:val="008A6186"/>
    <w:rsid w:val="008B14D0"/>
    <w:rsid w:val="008B2A59"/>
    <w:rsid w:val="008B350A"/>
    <w:rsid w:val="008B4792"/>
    <w:rsid w:val="008B48B2"/>
    <w:rsid w:val="008B5181"/>
    <w:rsid w:val="008B51FE"/>
    <w:rsid w:val="008B5941"/>
    <w:rsid w:val="008B64DB"/>
    <w:rsid w:val="008B6B13"/>
    <w:rsid w:val="008B6EA1"/>
    <w:rsid w:val="008B781D"/>
    <w:rsid w:val="008C1A9C"/>
    <w:rsid w:val="008C381A"/>
    <w:rsid w:val="008C61F2"/>
    <w:rsid w:val="008C7574"/>
    <w:rsid w:val="008C789A"/>
    <w:rsid w:val="008C7D3F"/>
    <w:rsid w:val="008D19A4"/>
    <w:rsid w:val="008D43B3"/>
    <w:rsid w:val="008D75C6"/>
    <w:rsid w:val="008D7CB6"/>
    <w:rsid w:val="008D7E94"/>
    <w:rsid w:val="008E03B4"/>
    <w:rsid w:val="008E16BA"/>
    <w:rsid w:val="008E292D"/>
    <w:rsid w:val="008E50C4"/>
    <w:rsid w:val="008E6684"/>
    <w:rsid w:val="008E6D48"/>
    <w:rsid w:val="008F27BF"/>
    <w:rsid w:val="008F2F9E"/>
    <w:rsid w:val="008F487B"/>
    <w:rsid w:val="008F62A2"/>
    <w:rsid w:val="008F68C8"/>
    <w:rsid w:val="008F72AB"/>
    <w:rsid w:val="008F751E"/>
    <w:rsid w:val="008F7535"/>
    <w:rsid w:val="008F7B80"/>
    <w:rsid w:val="00901B5E"/>
    <w:rsid w:val="0090209A"/>
    <w:rsid w:val="00902CAC"/>
    <w:rsid w:val="00903ACB"/>
    <w:rsid w:val="00903C33"/>
    <w:rsid w:val="00905F21"/>
    <w:rsid w:val="00906BA6"/>
    <w:rsid w:val="0090768F"/>
    <w:rsid w:val="00907D36"/>
    <w:rsid w:val="00910BFB"/>
    <w:rsid w:val="00911429"/>
    <w:rsid w:val="0091153C"/>
    <w:rsid w:val="00911877"/>
    <w:rsid w:val="00911881"/>
    <w:rsid w:val="00911ADC"/>
    <w:rsid w:val="0091222F"/>
    <w:rsid w:val="00912647"/>
    <w:rsid w:val="00912A4A"/>
    <w:rsid w:val="0091351C"/>
    <w:rsid w:val="009135F3"/>
    <w:rsid w:val="00913AF4"/>
    <w:rsid w:val="00914300"/>
    <w:rsid w:val="00914390"/>
    <w:rsid w:val="009151B1"/>
    <w:rsid w:val="0091561A"/>
    <w:rsid w:val="0091591F"/>
    <w:rsid w:val="00915D87"/>
    <w:rsid w:val="009211A7"/>
    <w:rsid w:val="00921259"/>
    <w:rsid w:val="00923295"/>
    <w:rsid w:val="00924205"/>
    <w:rsid w:val="00924DCD"/>
    <w:rsid w:val="00925A18"/>
    <w:rsid w:val="00925F37"/>
    <w:rsid w:val="00926BCF"/>
    <w:rsid w:val="00927613"/>
    <w:rsid w:val="009278BF"/>
    <w:rsid w:val="00930D26"/>
    <w:rsid w:val="009314F3"/>
    <w:rsid w:val="00934C57"/>
    <w:rsid w:val="00935797"/>
    <w:rsid w:val="00936D05"/>
    <w:rsid w:val="00937565"/>
    <w:rsid w:val="0094174C"/>
    <w:rsid w:val="0094221B"/>
    <w:rsid w:val="00943399"/>
    <w:rsid w:val="00943D0D"/>
    <w:rsid w:val="00944154"/>
    <w:rsid w:val="009450C4"/>
    <w:rsid w:val="00945DCC"/>
    <w:rsid w:val="00946E7F"/>
    <w:rsid w:val="00946E82"/>
    <w:rsid w:val="009475DF"/>
    <w:rsid w:val="00947717"/>
    <w:rsid w:val="00947D58"/>
    <w:rsid w:val="00952638"/>
    <w:rsid w:val="00952BAD"/>
    <w:rsid w:val="00952CB5"/>
    <w:rsid w:val="00952D68"/>
    <w:rsid w:val="00953169"/>
    <w:rsid w:val="00954311"/>
    <w:rsid w:val="00955718"/>
    <w:rsid w:val="00955ACE"/>
    <w:rsid w:val="00955BD5"/>
    <w:rsid w:val="00955EC7"/>
    <w:rsid w:val="00955FCA"/>
    <w:rsid w:val="009570DC"/>
    <w:rsid w:val="0095710B"/>
    <w:rsid w:val="009577C6"/>
    <w:rsid w:val="00957A1F"/>
    <w:rsid w:val="00960D1B"/>
    <w:rsid w:val="00962E64"/>
    <w:rsid w:val="0096340F"/>
    <w:rsid w:val="0096402E"/>
    <w:rsid w:val="009659F2"/>
    <w:rsid w:val="00967EE6"/>
    <w:rsid w:val="00970D96"/>
    <w:rsid w:val="0097132B"/>
    <w:rsid w:val="00972A3E"/>
    <w:rsid w:val="0097313F"/>
    <w:rsid w:val="009732E2"/>
    <w:rsid w:val="00973D2C"/>
    <w:rsid w:val="00974740"/>
    <w:rsid w:val="00974FB9"/>
    <w:rsid w:val="009756B4"/>
    <w:rsid w:val="00976580"/>
    <w:rsid w:val="00976754"/>
    <w:rsid w:val="00980393"/>
    <w:rsid w:val="00980DE9"/>
    <w:rsid w:val="00980E92"/>
    <w:rsid w:val="00981561"/>
    <w:rsid w:val="009816DC"/>
    <w:rsid w:val="00981C2F"/>
    <w:rsid w:val="00982248"/>
    <w:rsid w:val="00982C34"/>
    <w:rsid w:val="00982EC3"/>
    <w:rsid w:val="00983D82"/>
    <w:rsid w:val="00983F08"/>
    <w:rsid w:val="009840A0"/>
    <w:rsid w:val="00984ECF"/>
    <w:rsid w:val="00986894"/>
    <w:rsid w:val="009873DE"/>
    <w:rsid w:val="00990C44"/>
    <w:rsid w:val="00990F22"/>
    <w:rsid w:val="00991605"/>
    <w:rsid w:val="009928D8"/>
    <w:rsid w:val="009935F6"/>
    <w:rsid w:val="00993AA2"/>
    <w:rsid w:val="009947AC"/>
    <w:rsid w:val="0099500B"/>
    <w:rsid w:val="0099553B"/>
    <w:rsid w:val="0099628B"/>
    <w:rsid w:val="0099657A"/>
    <w:rsid w:val="009A0BA7"/>
    <w:rsid w:val="009A112F"/>
    <w:rsid w:val="009A1201"/>
    <w:rsid w:val="009A130E"/>
    <w:rsid w:val="009A17A5"/>
    <w:rsid w:val="009A1D41"/>
    <w:rsid w:val="009A2B0C"/>
    <w:rsid w:val="009A347F"/>
    <w:rsid w:val="009A3499"/>
    <w:rsid w:val="009A376A"/>
    <w:rsid w:val="009A3DA3"/>
    <w:rsid w:val="009A3EF9"/>
    <w:rsid w:val="009A4E5F"/>
    <w:rsid w:val="009A5465"/>
    <w:rsid w:val="009A746F"/>
    <w:rsid w:val="009A7DFA"/>
    <w:rsid w:val="009B031E"/>
    <w:rsid w:val="009B0365"/>
    <w:rsid w:val="009B4330"/>
    <w:rsid w:val="009B54C8"/>
    <w:rsid w:val="009B573A"/>
    <w:rsid w:val="009B5B41"/>
    <w:rsid w:val="009B5F2E"/>
    <w:rsid w:val="009B62BD"/>
    <w:rsid w:val="009B6BB0"/>
    <w:rsid w:val="009C00D0"/>
    <w:rsid w:val="009C0769"/>
    <w:rsid w:val="009C0AB1"/>
    <w:rsid w:val="009C126E"/>
    <w:rsid w:val="009C2579"/>
    <w:rsid w:val="009C4096"/>
    <w:rsid w:val="009C54F4"/>
    <w:rsid w:val="009C5754"/>
    <w:rsid w:val="009C5DA3"/>
    <w:rsid w:val="009C7998"/>
    <w:rsid w:val="009C7FC1"/>
    <w:rsid w:val="009D2FED"/>
    <w:rsid w:val="009D3B23"/>
    <w:rsid w:val="009D4771"/>
    <w:rsid w:val="009D4B73"/>
    <w:rsid w:val="009D5458"/>
    <w:rsid w:val="009D62A8"/>
    <w:rsid w:val="009D655F"/>
    <w:rsid w:val="009D687B"/>
    <w:rsid w:val="009D78C3"/>
    <w:rsid w:val="009D7E51"/>
    <w:rsid w:val="009E4AD0"/>
    <w:rsid w:val="009E552C"/>
    <w:rsid w:val="009E6D67"/>
    <w:rsid w:val="009E6E22"/>
    <w:rsid w:val="009F0A23"/>
    <w:rsid w:val="009F0B96"/>
    <w:rsid w:val="009F129E"/>
    <w:rsid w:val="009F1949"/>
    <w:rsid w:val="009F2B61"/>
    <w:rsid w:val="009F3238"/>
    <w:rsid w:val="009F36F7"/>
    <w:rsid w:val="009F385E"/>
    <w:rsid w:val="009F39BA"/>
    <w:rsid w:val="009F434E"/>
    <w:rsid w:val="009F46CE"/>
    <w:rsid w:val="009F6206"/>
    <w:rsid w:val="009F62D9"/>
    <w:rsid w:val="009F6313"/>
    <w:rsid w:val="009F7101"/>
    <w:rsid w:val="009F7486"/>
    <w:rsid w:val="00A002E5"/>
    <w:rsid w:val="00A0035B"/>
    <w:rsid w:val="00A009C5"/>
    <w:rsid w:val="00A00B4C"/>
    <w:rsid w:val="00A0181E"/>
    <w:rsid w:val="00A02B19"/>
    <w:rsid w:val="00A03E09"/>
    <w:rsid w:val="00A04B12"/>
    <w:rsid w:val="00A04FF9"/>
    <w:rsid w:val="00A05B02"/>
    <w:rsid w:val="00A071AD"/>
    <w:rsid w:val="00A12568"/>
    <w:rsid w:val="00A13AEE"/>
    <w:rsid w:val="00A13B08"/>
    <w:rsid w:val="00A14017"/>
    <w:rsid w:val="00A14F29"/>
    <w:rsid w:val="00A14FA7"/>
    <w:rsid w:val="00A15742"/>
    <w:rsid w:val="00A164B6"/>
    <w:rsid w:val="00A175AF"/>
    <w:rsid w:val="00A20FB3"/>
    <w:rsid w:val="00A22AF7"/>
    <w:rsid w:val="00A23D91"/>
    <w:rsid w:val="00A242E2"/>
    <w:rsid w:val="00A258B5"/>
    <w:rsid w:val="00A267E8"/>
    <w:rsid w:val="00A270B0"/>
    <w:rsid w:val="00A304B0"/>
    <w:rsid w:val="00A3088C"/>
    <w:rsid w:val="00A30A2B"/>
    <w:rsid w:val="00A3226F"/>
    <w:rsid w:val="00A35C15"/>
    <w:rsid w:val="00A35E26"/>
    <w:rsid w:val="00A3612E"/>
    <w:rsid w:val="00A366FD"/>
    <w:rsid w:val="00A3792D"/>
    <w:rsid w:val="00A3794A"/>
    <w:rsid w:val="00A37F71"/>
    <w:rsid w:val="00A40CBC"/>
    <w:rsid w:val="00A42538"/>
    <w:rsid w:val="00A42623"/>
    <w:rsid w:val="00A42B48"/>
    <w:rsid w:val="00A43E44"/>
    <w:rsid w:val="00A44B42"/>
    <w:rsid w:val="00A44F2F"/>
    <w:rsid w:val="00A44F3A"/>
    <w:rsid w:val="00A454F6"/>
    <w:rsid w:val="00A459DB"/>
    <w:rsid w:val="00A459DE"/>
    <w:rsid w:val="00A45E14"/>
    <w:rsid w:val="00A46E1E"/>
    <w:rsid w:val="00A47E92"/>
    <w:rsid w:val="00A5079B"/>
    <w:rsid w:val="00A507C2"/>
    <w:rsid w:val="00A508A9"/>
    <w:rsid w:val="00A508D2"/>
    <w:rsid w:val="00A514A7"/>
    <w:rsid w:val="00A5152F"/>
    <w:rsid w:val="00A522F5"/>
    <w:rsid w:val="00A528A2"/>
    <w:rsid w:val="00A539FA"/>
    <w:rsid w:val="00A54688"/>
    <w:rsid w:val="00A54B1D"/>
    <w:rsid w:val="00A556B7"/>
    <w:rsid w:val="00A55FF4"/>
    <w:rsid w:val="00A5671B"/>
    <w:rsid w:val="00A56760"/>
    <w:rsid w:val="00A57F8C"/>
    <w:rsid w:val="00A601A7"/>
    <w:rsid w:val="00A61310"/>
    <w:rsid w:val="00A615B1"/>
    <w:rsid w:val="00A61A2F"/>
    <w:rsid w:val="00A630E3"/>
    <w:rsid w:val="00A63DB6"/>
    <w:rsid w:val="00A64420"/>
    <w:rsid w:val="00A64460"/>
    <w:rsid w:val="00A65236"/>
    <w:rsid w:val="00A65A63"/>
    <w:rsid w:val="00A66C54"/>
    <w:rsid w:val="00A67F08"/>
    <w:rsid w:val="00A7023E"/>
    <w:rsid w:val="00A7038E"/>
    <w:rsid w:val="00A70F39"/>
    <w:rsid w:val="00A71938"/>
    <w:rsid w:val="00A731D9"/>
    <w:rsid w:val="00A74789"/>
    <w:rsid w:val="00A74AF4"/>
    <w:rsid w:val="00A74B4D"/>
    <w:rsid w:val="00A7652E"/>
    <w:rsid w:val="00A76F80"/>
    <w:rsid w:val="00A77CD0"/>
    <w:rsid w:val="00A800BD"/>
    <w:rsid w:val="00A801F6"/>
    <w:rsid w:val="00A829DC"/>
    <w:rsid w:val="00A83022"/>
    <w:rsid w:val="00A84033"/>
    <w:rsid w:val="00A840BE"/>
    <w:rsid w:val="00A854AA"/>
    <w:rsid w:val="00A86B56"/>
    <w:rsid w:val="00A90783"/>
    <w:rsid w:val="00A909C2"/>
    <w:rsid w:val="00A9203B"/>
    <w:rsid w:val="00A9240A"/>
    <w:rsid w:val="00A94D84"/>
    <w:rsid w:val="00A95013"/>
    <w:rsid w:val="00A965B2"/>
    <w:rsid w:val="00AA01C3"/>
    <w:rsid w:val="00AA0848"/>
    <w:rsid w:val="00AA1193"/>
    <w:rsid w:val="00AA2A2C"/>
    <w:rsid w:val="00AA3E3D"/>
    <w:rsid w:val="00AA465E"/>
    <w:rsid w:val="00AA6EC2"/>
    <w:rsid w:val="00AA6F4E"/>
    <w:rsid w:val="00AB04F3"/>
    <w:rsid w:val="00AB052E"/>
    <w:rsid w:val="00AB2055"/>
    <w:rsid w:val="00AB4BCB"/>
    <w:rsid w:val="00AB6017"/>
    <w:rsid w:val="00AB6390"/>
    <w:rsid w:val="00AB680E"/>
    <w:rsid w:val="00AC2271"/>
    <w:rsid w:val="00AC2D1B"/>
    <w:rsid w:val="00AC3287"/>
    <w:rsid w:val="00AC50BE"/>
    <w:rsid w:val="00AC548D"/>
    <w:rsid w:val="00AC60CD"/>
    <w:rsid w:val="00AC7411"/>
    <w:rsid w:val="00AC7C59"/>
    <w:rsid w:val="00AD144D"/>
    <w:rsid w:val="00AD1D93"/>
    <w:rsid w:val="00AD21C4"/>
    <w:rsid w:val="00AD2534"/>
    <w:rsid w:val="00AD2595"/>
    <w:rsid w:val="00AD5582"/>
    <w:rsid w:val="00AD5F3B"/>
    <w:rsid w:val="00AD6AF8"/>
    <w:rsid w:val="00AD6E52"/>
    <w:rsid w:val="00AE038E"/>
    <w:rsid w:val="00AE135B"/>
    <w:rsid w:val="00AE7ACF"/>
    <w:rsid w:val="00AF0BAD"/>
    <w:rsid w:val="00AF17AE"/>
    <w:rsid w:val="00AF24F0"/>
    <w:rsid w:val="00AF2999"/>
    <w:rsid w:val="00AF2D69"/>
    <w:rsid w:val="00AF3B3B"/>
    <w:rsid w:val="00AF4278"/>
    <w:rsid w:val="00AF551B"/>
    <w:rsid w:val="00AF5947"/>
    <w:rsid w:val="00B003F5"/>
    <w:rsid w:val="00B011FA"/>
    <w:rsid w:val="00B035BD"/>
    <w:rsid w:val="00B04A35"/>
    <w:rsid w:val="00B05287"/>
    <w:rsid w:val="00B06F5E"/>
    <w:rsid w:val="00B07F58"/>
    <w:rsid w:val="00B107C2"/>
    <w:rsid w:val="00B10A20"/>
    <w:rsid w:val="00B11838"/>
    <w:rsid w:val="00B11CFC"/>
    <w:rsid w:val="00B12E81"/>
    <w:rsid w:val="00B13859"/>
    <w:rsid w:val="00B14BD8"/>
    <w:rsid w:val="00B167A7"/>
    <w:rsid w:val="00B16E9A"/>
    <w:rsid w:val="00B207B2"/>
    <w:rsid w:val="00B211C0"/>
    <w:rsid w:val="00B22B7D"/>
    <w:rsid w:val="00B24198"/>
    <w:rsid w:val="00B24C99"/>
    <w:rsid w:val="00B25C68"/>
    <w:rsid w:val="00B2627D"/>
    <w:rsid w:val="00B26393"/>
    <w:rsid w:val="00B274DC"/>
    <w:rsid w:val="00B274E2"/>
    <w:rsid w:val="00B30967"/>
    <w:rsid w:val="00B317C2"/>
    <w:rsid w:val="00B33156"/>
    <w:rsid w:val="00B33A65"/>
    <w:rsid w:val="00B33D4E"/>
    <w:rsid w:val="00B33DBA"/>
    <w:rsid w:val="00B33E34"/>
    <w:rsid w:val="00B33E6C"/>
    <w:rsid w:val="00B35EE4"/>
    <w:rsid w:val="00B3628A"/>
    <w:rsid w:val="00B3677B"/>
    <w:rsid w:val="00B36B77"/>
    <w:rsid w:val="00B37416"/>
    <w:rsid w:val="00B37E27"/>
    <w:rsid w:val="00B4059A"/>
    <w:rsid w:val="00B40C9D"/>
    <w:rsid w:val="00B423E8"/>
    <w:rsid w:val="00B42BDB"/>
    <w:rsid w:val="00B42C93"/>
    <w:rsid w:val="00B461BA"/>
    <w:rsid w:val="00B46A01"/>
    <w:rsid w:val="00B50B43"/>
    <w:rsid w:val="00B512E7"/>
    <w:rsid w:val="00B552C3"/>
    <w:rsid w:val="00B56462"/>
    <w:rsid w:val="00B56D8E"/>
    <w:rsid w:val="00B57B27"/>
    <w:rsid w:val="00B62B67"/>
    <w:rsid w:val="00B62D19"/>
    <w:rsid w:val="00B633E3"/>
    <w:rsid w:val="00B64C83"/>
    <w:rsid w:val="00B65772"/>
    <w:rsid w:val="00B666EB"/>
    <w:rsid w:val="00B67F5A"/>
    <w:rsid w:val="00B7069F"/>
    <w:rsid w:val="00B70AAE"/>
    <w:rsid w:val="00B70F4B"/>
    <w:rsid w:val="00B71023"/>
    <w:rsid w:val="00B7578E"/>
    <w:rsid w:val="00B75791"/>
    <w:rsid w:val="00B75B71"/>
    <w:rsid w:val="00B76B00"/>
    <w:rsid w:val="00B777E5"/>
    <w:rsid w:val="00B77BF1"/>
    <w:rsid w:val="00B81F6D"/>
    <w:rsid w:val="00B821DA"/>
    <w:rsid w:val="00B8382B"/>
    <w:rsid w:val="00B83FAE"/>
    <w:rsid w:val="00B8432E"/>
    <w:rsid w:val="00B90BF3"/>
    <w:rsid w:val="00B926F7"/>
    <w:rsid w:val="00B92C84"/>
    <w:rsid w:val="00B93B40"/>
    <w:rsid w:val="00B95335"/>
    <w:rsid w:val="00B96462"/>
    <w:rsid w:val="00B97195"/>
    <w:rsid w:val="00B97431"/>
    <w:rsid w:val="00B9756C"/>
    <w:rsid w:val="00BA1840"/>
    <w:rsid w:val="00BA32F8"/>
    <w:rsid w:val="00BA34B1"/>
    <w:rsid w:val="00BA371B"/>
    <w:rsid w:val="00BA388E"/>
    <w:rsid w:val="00BA3FA9"/>
    <w:rsid w:val="00BA44AA"/>
    <w:rsid w:val="00BA5B73"/>
    <w:rsid w:val="00BA6088"/>
    <w:rsid w:val="00BA7958"/>
    <w:rsid w:val="00BA7D63"/>
    <w:rsid w:val="00BB05BF"/>
    <w:rsid w:val="00BB1852"/>
    <w:rsid w:val="00BB2B75"/>
    <w:rsid w:val="00BB3E3B"/>
    <w:rsid w:val="00BB4D28"/>
    <w:rsid w:val="00BB5C5A"/>
    <w:rsid w:val="00BB5EBD"/>
    <w:rsid w:val="00BB7B2A"/>
    <w:rsid w:val="00BC0385"/>
    <w:rsid w:val="00BC0F5B"/>
    <w:rsid w:val="00BC1659"/>
    <w:rsid w:val="00BC2E26"/>
    <w:rsid w:val="00BC3149"/>
    <w:rsid w:val="00BC3FFD"/>
    <w:rsid w:val="00BC4E48"/>
    <w:rsid w:val="00BC5851"/>
    <w:rsid w:val="00BC5983"/>
    <w:rsid w:val="00BD019F"/>
    <w:rsid w:val="00BD2260"/>
    <w:rsid w:val="00BD2D4A"/>
    <w:rsid w:val="00BD3548"/>
    <w:rsid w:val="00BD3E1A"/>
    <w:rsid w:val="00BD55EE"/>
    <w:rsid w:val="00BD56C8"/>
    <w:rsid w:val="00BD5AC0"/>
    <w:rsid w:val="00BD7717"/>
    <w:rsid w:val="00BE07BD"/>
    <w:rsid w:val="00BE085D"/>
    <w:rsid w:val="00BE0D5F"/>
    <w:rsid w:val="00BE0FF4"/>
    <w:rsid w:val="00BE1034"/>
    <w:rsid w:val="00BE2243"/>
    <w:rsid w:val="00BE25C3"/>
    <w:rsid w:val="00BE31DB"/>
    <w:rsid w:val="00BE3CBD"/>
    <w:rsid w:val="00BE4EE1"/>
    <w:rsid w:val="00BE563A"/>
    <w:rsid w:val="00BE6300"/>
    <w:rsid w:val="00BE6AA4"/>
    <w:rsid w:val="00BE712F"/>
    <w:rsid w:val="00BE7860"/>
    <w:rsid w:val="00BE79F8"/>
    <w:rsid w:val="00BE7C30"/>
    <w:rsid w:val="00BF0640"/>
    <w:rsid w:val="00BF0757"/>
    <w:rsid w:val="00BF0FBA"/>
    <w:rsid w:val="00BF1C58"/>
    <w:rsid w:val="00BF20B1"/>
    <w:rsid w:val="00BF2301"/>
    <w:rsid w:val="00BF2EAD"/>
    <w:rsid w:val="00BF3BED"/>
    <w:rsid w:val="00BF4B56"/>
    <w:rsid w:val="00BF5B73"/>
    <w:rsid w:val="00BF7036"/>
    <w:rsid w:val="00BF7C91"/>
    <w:rsid w:val="00BF7F94"/>
    <w:rsid w:val="00C00098"/>
    <w:rsid w:val="00C0128D"/>
    <w:rsid w:val="00C01591"/>
    <w:rsid w:val="00C01817"/>
    <w:rsid w:val="00C01C1C"/>
    <w:rsid w:val="00C01F91"/>
    <w:rsid w:val="00C020E1"/>
    <w:rsid w:val="00C03327"/>
    <w:rsid w:val="00C034DD"/>
    <w:rsid w:val="00C03774"/>
    <w:rsid w:val="00C038F3"/>
    <w:rsid w:val="00C03C1C"/>
    <w:rsid w:val="00C05295"/>
    <w:rsid w:val="00C069A1"/>
    <w:rsid w:val="00C06F00"/>
    <w:rsid w:val="00C075E7"/>
    <w:rsid w:val="00C0779A"/>
    <w:rsid w:val="00C07B78"/>
    <w:rsid w:val="00C07CE3"/>
    <w:rsid w:val="00C10932"/>
    <w:rsid w:val="00C11BA4"/>
    <w:rsid w:val="00C12411"/>
    <w:rsid w:val="00C12582"/>
    <w:rsid w:val="00C12E43"/>
    <w:rsid w:val="00C1392E"/>
    <w:rsid w:val="00C150CE"/>
    <w:rsid w:val="00C15BBE"/>
    <w:rsid w:val="00C16066"/>
    <w:rsid w:val="00C16206"/>
    <w:rsid w:val="00C201D6"/>
    <w:rsid w:val="00C20946"/>
    <w:rsid w:val="00C20DF0"/>
    <w:rsid w:val="00C22911"/>
    <w:rsid w:val="00C23395"/>
    <w:rsid w:val="00C23DDC"/>
    <w:rsid w:val="00C25479"/>
    <w:rsid w:val="00C26561"/>
    <w:rsid w:val="00C27F96"/>
    <w:rsid w:val="00C316DE"/>
    <w:rsid w:val="00C31D79"/>
    <w:rsid w:val="00C31EF8"/>
    <w:rsid w:val="00C334BE"/>
    <w:rsid w:val="00C3356E"/>
    <w:rsid w:val="00C343A4"/>
    <w:rsid w:val="00C3538D"/>
    <w:rsid w:val="00C37105"/>
    <w:rsid w:val="00C37263"/>
    <w:rsid w:val="00C37AD2"/>
    <w:rsid w:val="00C40B9C"/>
    <w:rsid w:val="00C410D1"/>
    <w:rsid w:val="00C429AD"/>
    <w:rsid w:val="00C43347"/>
    <w:rsid w:val="00C43A07"/>
    <w:rsid w:val="00C447B1"/>
    <w:rsid w:val="00C4493D"/>
    <w:rsid w:val="00C44F7E"/>
    <w:rsid w:val="00C458E9"/>
    <w:rsid w:val="00C46BC2"/>
    <w:rsid w:val="00C479D8"/>
    <w:rsid w:val="00C5001E"/>
    <w:rsid w:val="00C50AAB"/>
    <w:rsid w:val="00C518A3"/>
    <w:rsid w:val="00C51DDD"/>
    <w:rsid w:val="00C54E05"/>
    <w:rsid w:val="00C56090"/>
    <w:rsid w:val="00C5649D"/>
    <w:rsid w:val="00C57773"/>
    <w:rsid w:val="00C61306"/>
    <w:rsid w:val="00C6192F"/>
    <w:rsid w:val="00C62FCB"/>
    <w:rsid w:val="00C632C1"/>
    <w:rsid w:val="00C6485C"/>
    <w:rsid w:val="00C64D58"/>
    <w:rsid w:val="00C652D6"/>
    <w:rsid w:val="00C6674E"/>
    <w:rsid w:val="00C66924"/>
    <w:rsid w:val="00C703AA"/>
    <w:rsid w:val="00C703DB"/>
    <w:rsid w:val="00C7064D"/>
    <w:rsid w:val="00C713C1"/>
    <w:rsid w:val="00C71931"/>
    <w:rsid w:val="00C71C67"/>
    <w:rsid w:val="00C74AB2"/>
    <w:rsid w:val="00C7514C"/>
    <w:rsid w:val="00C7596B"/>
    <w:rsid w:val="00C76F9E"/>
    <w:rsid w:val="00C77AD9"/>
    <w:rsid w:val="00C81BC0"/>
    <w:rsid w:val="00C83BC3"/>
    <w:rsid w:val="00C858BF"/>
    <w:rsid w:val="00C8666A"/>
    <w:rsid w:val="00C86D11"/>
    <w:rsid w:val="00C91BED"/>
    <w:rsid w:val="00C95044"/>
    <w:rsid w:val="00C9575C"/>
    <w:rsid w:val="00C95B29"/>
    <w:rsid w:val="00C96BB3"/>
    <w:rsid w:val="00C97913"/>
    <w:rsid w:val="00CA0414"/>
    <w:rsid w:val="00CA0D0E"/>
    <w:rsid w:val="00CA1EDC"/>
    <w:rsid w:val="00CA3948"/>
    <w:rsid w:val="00CA3FF4"/>
    <w:rsid w:val="00CA4104"/>
    <w:rsid w:val="00CA4720"/>
    <w:rsid w:val="00CA585B"/>
    <w:rsid w:val="00CA7B96"/>
    <w:rsid w:val="00CA7C5F"/>
    <w:rsid w:val="00CB18E8"/>
    <w:rsid w:val="00CB19B5"/>
    <w:rsid w:val="00CB203F"/>
    <w:rsid w:val="00CB282E"/>
    <w:rsid w:val="00CB4B68"/>
    <w:rsid w:val="00CB568C"/>
    <w:rsid w:val="00CB6839"/>
    <w:rsid w:val="00CC0792"/>
    <w:rsid w:val="00CC11A1"/>
    <w:rsid w:val="00CC1E93"/>
    <w:rsid w:val="00CC2107"/>
    <w:rsid w:val="00CC2367"/>
    <w:rsid w:val="00CC2C7D"/>
    <w:rsid w:val="00CC2DAB"/>
    <w:rsid w:val="00CC3794"/>
    <w:rsid w:val="00CC3AB0"/>
    <w:rsid w:val="00CC3FC5"/>
    <w:rsid w:val="00CC6262"/>
    <w:rsid w:val="00CC6DF9"/>
    <w:rsid w:val="00CD0B57"/>
    <w:rsid w:val="00CD0DDA"/>
    <w:rsid w:val="00CD1765"/>
    <w:rsid w:val="00CD33E7"/>
    <w:rsid w:val="00CD40AD"/>
    <w:rsid w:val="00CD4C6E"/>
    <w:rsid w:val="00CD50E4"/>
    <w:rsid w:val="00CD56F1"/>
    <w:rsid w:val="00CD60C9"/>
    <w:rsid w:val="00CD652C"/>
    <w:rsid w:val="00CD67A2"/>
    <w:rsid w:val="00CD7591"/>
    <w:rsid w:val="00CD7EB6"/>
    <w:rsid w:val="00CE0A01"/>
    <w:rsid w:val="00CE1007"/>
    <w:rsid w:val="00CE1089"/>
    <w:rsid w:val="00CE2675"/>
    <w:rsid w:val="00CE3DF2"/>
    <w:rsid w:val="00CE438E"/>
    <w:rsid w:val="00CE50CF"/>
    <w:rsid w:val="00CE6098"/>
    <w:rsid w:val="00CE76BF"/>
    <w:rsid w:val="00CF241D"/>
    <w:rsid w:val="00CF381D"/>
    <w:rsid w:val="00CF3EA3"/>
    <w:rsid w:val="00CF4D70"/>
    <w:rsid w:val="00CF71E0"/>
    <w:rsid w:val="00CF7330"/>
    <w:rsid w:val="00D002ED"/>
    <w:rsid w:val="00D00B7B"/>
    <w:rsid w:val="00D011C4"/>
    <w:rsid w:val="00D01970"/>
    <w:rsid w:val="00D02886"/>
    <w:rsid w:val="00D0326D"/>
    <w:rsid w:val="00D0331B"/>
    <w:rsid w:val="00D03AAB"/>
    <w:rsid w:val="00D06421"/>
    <w:rsid w:val="00D07A68"/>
    <w:rsid w:val="00D102B8"/>
    <w:rsid w:val="00D107DE"/>
    <w:rsid w:val="00D10831"/>
    <w:rsid w:val="00D12044"/>
    <w:rsid w:val="00D12C4F"/>
    <w:rsid w:val="00D13A72"/>
    <w:rsid w:val="00D14732"/>
    <w:rsid w:val="00D15AA6"/>
    <w:rsid w:val="00D164C1"/>
    <w:rsid w:val="00D166F8"/>
    <w:rsid w:val="00D16748"/>
    <w:rsid w:val="00D1692C"/>
    <w:rsid w:val="00D16A57"/>
    <w:rsid w:val="00D200FD"/>
    <w:rsid w:val="00D20422"/>
    <w:rsid w:val="00D2054F"/>
    <w:rsid w:val="00D2146A"/>
    <w:rsid w:val="00D21BBD"/>
    <w:rsid w:val="00D21C1D"/>
    <w:rsid w:val="00D2205B"/>
    <w:rsid w:val="00D2257E"/>
    <w:rsid w:val="00D2361C"/>
    <w:rsid w:val="00D2494D"/>
    <w:rsid w:val="00D258D5"/>
    <w:rsid w:val="00D25EE0"/>
    <w:rsid w:val="00D26B7E"/>
    <w:rsid w:val="00D27250"/>
    <w:rsid w:val="00D27A03"/>
    <w:rsid w:val="00D30C05"/>
    <w:rsid w:val="00D30C83"/>
    <w:rsid w:val="00D3132D"/>
    <w:rsid w:val="00D31C1A"/>
    <w:rsid w:val="00D31FCB"/>
    <w:rsid w:val="00D32817"/>
    <w:rsid w:val="00D328AD"/>
    <w:rsid w:val="00D33298"/>
    <w:rsid w:val="00D33CB5"/>
    <w:rsid w:val="00D34022"/>
    <w:rsid w:val="00D354A1"/>
    <w:rsid w:val="00D37BE5"/>
    <w:rsid w:val="00D404D1"/>
    <w:rsid w:val="00D43292"/>
    <w:rsid w:val="00D43AAE"/>
    <w:rsid w:val="00D45EA7"/>
    <w:rsid w:val="00D45EA8"/>
    <w:rsid w:val="00D51565"/>
    <w:rsid w:val="00D532F9"/>
    <w:rsid w:val="00D53F4F"/>
    <w:rsid w:val="00D54140"/>
    <w:rsid w:val="00D55B02"/>
    <w:rsid w:val="00D56135"/>
    <w:rsid w:val="00D56F45"/>
    <w:rsid w:val="00D570DA"/>
    <w:rsid w:val="00D577D4"/>
    <w:rsid w:val="00D6033A"/>
    <w:rsid w:val="00D60A07"/>
    <w:rsid w:val="00D60CE9"/>
    <w:rsid w:val="00D60DA6"/>
    <w:rsid w:val="00D60E3B"/>
    <w:rsid w:val="00D61A82"/>
    <w:rsid w:val="00D61A92"/>
    <w:rsid w:val="00D6277D"/>
    <w:rsid w:val="00D62890"/>
    <w:rsid w:val="00D62F19"/>
    <w:rsid w:val="00D64137"/>
    <w:rsid w:val="00D64A3C"/>
    <w:rsid w:val="00D65D47"/>
    <w:rsid w:val="00D67D09"/>
    <w:rsid w:val="00D70C26"/>
    <w:rsid w:val="00D71618"/>
    <w:rsid w:val="00D71C02"/>
    <w:rsid w:val="00D71CCB"/>
    <w:rsid w:val="00D726F8"/>
    <w:rsid w:val="00D72B59"/>
    <w:rsid w:val="00D72CA8"/>
    <w:rsid w:val="00D73C8A"/>
    <w:rsid w:val="00D744DD"/>
    <w:rsid w:val="00D74881"/>
    <w:rsid w:val="00D74A3D"/>
    <w:rsid w:val="00D7584F"/>
    <w:rsid w:val="00D75B82"/>
    <w:rsid w:val="00D76B28"/>
    <w:rsid w:val="00D7781A"/>
    <w:rsid w:val="00D81F59"/>
    <w:rsid w:val="00D82D1B"/>
    <w:rsid w:val="00D83690"/>
    <w:rsid w:val="00D83A03"/>
    <w:rsid w:val="00D83F5C"/>
    <w:rsid w:val="00D843F6"/>
    <w:rsid w:val="00D857CC"/>
    <w:rsid w:val="00D86555"/>
    <w:rsid w:val="00D8657E"/>
    <w:rsid w:val="00D9237A"/>
    <w:rsid w:val="00D92499"/>
    <w:rsid w:val="00D9285C"/>
    <w:rsid w:val="00D92A7E"/>
    <w:rsid w:val="00D92D5F"/>
    <w:rsid w:val="00D92E1A"/>
    <w:rsid w:val="00D92F85"/>
    <w:rsid w:val="00D94DAC"/>
    <w:rsid w:val="00D953A1"/>
    <w:rsid w:val="00D96096"/>
    <w:rsid w:val="00D96DC6"/>
    <w:rsid w:val="00D97FFE"/>
    <w:rsid w:val="00DA0D0B"/>
    <w:rsid w:val="00DA184E"/>
    <w:rsid w:val="00DA1B3F"/>
    <w:rsid w:val="00DA1CD1"/>
    <w:rsid w:val="00DA313B"/>
    <w:rsid w:val="00DA41A4"/>
    <w:rsid w:val="00DA47FD"/>
    <w:rsid w:val="00DA4C2A"/>
    <w:rsid w:val="00DA5835"/>
    <w:rsid w:val="00DA6750"/>
    <w:rsid w:val="00DA77C5"/>
    <w:rsid w:val="00DA7C8F"/>
    <w:rsid w:val="00DB0338"/>
    <w:rsid w:val="00DB05FA"/>
    <w:rsid w:val="00DB09AB"/>
    <w:rsid w:val="00DB3C03"/>
    <w:rsid w:val="00DB4565"/>
    <w:rsid w:val="00DB4AA4"/>
    <w:rsid w:val="00DB5327"/>
    <w:rsid w:val="00DB5F23"/>
    <w:rsid w:val="00DB6A7B"/>
    <w:rsid w:val="00DC12F7"/>
    <w:rsid w:val="00DC39F5"/>
    <w:rsid w:val="00DC499D"/>
    <w:rsid w:val="00DC5384"/>
    <w:rsid w:val="00DC628E"/>
    <w:rsid w:val="00DC6A48"/>
    <w:rsid w:val="00DC6F2A"/>
    <w:rsid w:val="00DC7596"/>
    <w:rsid w:val="00DD22FA"/>
    <w:rsid w:val="00DD2F31"/>
    <w:rsid w:val="00DD4715"/>
    <w:rsid w:val="00DD4FF0"/>
    <w:rsid w:val="00DD5D5A"/>
    <w:rsid w:val="00DD6F1C"/>
    <w:rsid w:val="00DE046F"/>
    <w:rsid w:val="00DE0F43"/>
    <w:rsid w:val="00DE11FE"/>
    <w:rsid w:val="00DE183C"/>
    <w:rsid w:val="00DE197B"/>
    <w:rsid w:val="00DE249A"/>
    <w:rsid w:val="00DE2526"/>
    <w:rsid w:val="00DE2745"/>
    <w:rsid w:val="00DE3D56"/>
    <w:rsid w:val="00DE4F12"/>
    <w:rsid w:val="00DE5985"/>
    <w:rsid w:val="00DE653E"/>
    <w:rsid w:val="00DE6C41"/>
    <w:rsid w:val="00DF002C"/>
    <w:rsid w:val="00DF02A6"/>
    <w:rsid w:val="00DF0D48"/>
    <w:rsid w:val="00DF1144"/>
    <w:rsid w:val="00DF17D6"/>
    <w:rsid w:val="00DF2159"/>
    <w:rsid w:val="00DF58D0"/>
    <w:rsid w:val="00DF649D"/>
    <w:rsid w:val="00DF6D27"/>
    <w:rsid w:val="00DF6DBE"/>
    <w:rsid w:val="00E013B8"/>
    <w:rsid w:val="00E01524"/>
    <w:rsid w:val="00E015A1"/>
    <w:rsid w:val="00E0264E"/>
    <w:rsid w:val="00E03BA9"/>
    <w:rsid w:val="00E03D0C"/>
    <w:rsid w:val="00E04F62"/>
    <w:rsid w:val="00E05C44"/>
    <w:rsid w:val="00E05EEC"/>
    <w:rsid w:val="00E0672E"/>
    <w:rsid w:val="00E07887"/>
    <w:rsid w:val="00E07D6D"/>
    <w:rsid w:val="00E07FA9"/>
    <w:rsid w:val="00E07FF8"/>
    <w:rsid w:val="00E10806"/>
    <w:rsid w:val="00E1092A"/>
    <w:rsid w:val="00E117A6"/>
    <w:rsid w:val="00E1256E"/>
    <w:rsid w:val="00E14C7E"/>
    <w:rsid w:val="00E15685"/>
    <w:rsid w:val="00E2079A"/>
    <w:rsid w:val="00E228A9"/>
    <w:rsid w:val="00E22B17"/>
    <w:rsid w:val="00E22F51"/>
    <w:rsid w:val="00E23EC2"/>
    <w:rsid w:val="00E242C3"/>
    <w:rsid w:val="00E2568A"/>
    <w:rsid w:val="00E25D1E"/>
    <w:rsid w:val="00E271B6"/>
    <w:rsid w:val="00E324DC"/>
    <w:rsid w:val="00E33408"/>
    <w:rsid w:val="00E33A79"/>
    <w:rsid w:val="00E34B3D"/>
    <w:rsid w:val="00E3512A"/>
    <w:rsid w:val="00E35E3B"/>
    <w:rsid w:val="00E35FCA"/>
    <w:rsid w:val="00E3610B"/>
    <w:rsid w:val="00E369EC"/>
    <w:rsid w:val="00E37B18"/>
    <w:rsid w:val="00E4029E"/>
    <w:rsid w:val="00E41D18"/>
    <w:rsid w:val="00E41FAF"/>
    <w:rsid w:val="00E42799"/>
    <w:rsid w:val="00E4280F"/>
    <w:rsid w:val="00E43DA1"/>
    <w:rsid w:val="00E44DC4"/>
    <w:rsid w:val="00E46166"/>
    <w:rsid w:val="00E46C96"/>
    <w:rsid w:val="00E50AB2"/>
    <w:rsid w:val="00E51322"/>
    <w:rsid w:val="00E51B5A"/>
    <w:rsid w:val="00E52865"/>
    <w:rsid w:val="00E52E2A"/>
    <w:rsid w:val="00E54220"/>
    <w:rsid w:val="00E550D7"/>
    <w:rsid w:val="00E553FE"/>
    <w:rsid w:val="00E5557F"/>
    <w:rsid w:val="00E55B90"/>
    <w:rsid w:val="00E55FAB"/>
    <w:rsid w:val="00E5645D"/>
    <w:rsid w:val="00E6035A"/>
    <w:rsid w:val="00E60B72"/>
    <w:rsid w:val="00E619B0"/>
    <w:rsid w:val="00E61F82"/>
    <w:rsid w:val="00E6404B"/>
    <w:rsid w:val="00E64704"/>
    <w:rsid w:val="00E64C38"/>
    <w:rsid w:val="00E64F13"/>
    <w:rsid w:val="00E65086"/>
    <w:rsid w:val="00E65D6A"/>
    <w:rsid w:val="00E66285"/>
    <w:rsid w:val="00E6753E"/>
    <w:rsid w:val="00E6794D"/>
    <w:rsid w:val="00E67B98"/>
    <w:rsid w:val="00E67C16"/>
    <w:rsid w:val="00E67C41"/>
    <w:rsid w:val="00E7169D"/>
    <w:rsid w:val="00E727EE"/>
    <w:rsid w:val="00E73F3B"/>
    <w:rsid w:val="00E74135"/>
    <w:rsid w:val="00E747FC"/>
    <w:rsid w:val="00E74838"/>
    <w:rsid w:val="00E752E9"/>
    <w:rsid w:val="00E7532A"/>
    <w:rsid w:val="00E7532C"/>
    <w:rsid w:val="00E75465"/>
    <w:rsid w:val="00E758AF"/>
    <w:rsid w:val="00E75AD8"/>
    <w:rsid w:val="00E76176"/>
    <w:rsid w:val="00E76612"/>
    <w:rsid w:val="00E779D4"/>
    <w:rsid w:val="00E80931"/>
    <w:rsid w:val="00E81C2F"/>
    <w:rsid w:val="00E82408"/>
    <w:rsid w:val="00E82537"/>
    <w:rsid w:val="00E82622"/>
    <w:rsid w:val="00E8299A"/>
    <w:rsid w:val="00E82A18"/>
    <w:rsid w:val="00E83103"/>
    <w:rsid w:val="00E8337E"/>
    <w:rsid w:val="00E83BE2"/>
    <w:rsid w:val="00E83E56"/>
    <w:rsid w:val="00E844D5"/>
    <w:rsid w:val="00E85159"/>
    <w:rsid w:val="00E8535B"/>
    <w:rsid w:val="00E8702C"/>
    <w:rsid w:val="00E87288"/>
    <w:rsid w:val="00E8785F"/>
    <w:rsid w:val="00E87F08"/>
    <w:rsid w:val="00E9135C"/>
    <w:rsid w:val="00E91774"/>
    <w:rsid w:val="00E919C1"/>
    <w:rsid w:val="00E929AF"/>
    <w:rsid w:val="00E94C42"/>
    <w:rsid w:val="00EA018F"/>
    <w:rsid w:val="00EA0393"/>
    <w:rsid w:val="00EA0E0F"/>
    <w:rsid w:val="00EA188E"/>
    <w:rsid w:val="00EA24F2"/>
    <w:rsid w:val="00EA25E6"/>
    <w:rsid w:val="00EA33D2"/>
    <w:rsid w:val="00EA3620"/>
    <w:rsid w:val="00EA55C2"/>
    <w:rsid w:val="00EA5831"/>
    <w:rsid w:val="00EA6E5E"/>
    <w:rsid w:val="00EB10C2"/>
    <w:rsid w:val="00EB1373"/>
    <w:rsid w:val="00EB2E7A"/>
    <w:rsid w:val="00EB3286"/>
    <w:rsid w:val="00EB39AA"/>
    <w:rsid w:val="00EB4CFD"/>
    <w:rsid w:val="00EB69E6"/>
    <w:rsid w:val="00EB6FAC"/>
    <w:rsid w:val="00EC2BF4"/>
    <w:rsid w:val="00EC2CBE"/>
    <w:rsid w:val="00EC384C"/>
    <w:rsid w:val="00EC38F7"/>
    <w:rsid w:val="00EC42A8"/>
    <w:rsid w:val="00EC5249"/>
    <w:rsid w:val="00EC5B05"/>
    <w:rsid w:val="00EC6658"/>
    <w:rsid w:val="00EC6ABA"/>
    <w:rsid w:val="00EC72B7"/>
    <w:rsid w:val="00EC7F8A"/>
    <w:rsid w:val="00ED0238"/>
    <w:rsid w:val="00ED0857"/>
    <w:rsid w:val="00ED18AF"/>
    <w:rsid w:val="00ED1EB5"/>
    <w:rsid w:val="00ED265D"/>
    <w:rsid w:val="00ED3914"/>
    <w:rsid w:val="00ED3B23"/>
    <w:rsid w:val="00ED4F0D"/>
    <w:rsid w:val="00ED5797"/>
    <w:rsid w:val="00ED6478"/>
    <w:rsid w:val="00EE0D78"/>
    <w:rsid w:val="00EE143F"/>
    <w:rsid w:val="00EE290E"/>
    <w:rsid w:val="00EE2C10"/>
    <w:rsid w:val="00EE2CE5"/>
    <w:rsid w:val="00EE429A"/>
    <w:rsid w:val="00EE5509"/>
    <w:rsid w:val="00EE58A8"/>
    <w:rsid w:val="00EE6480"/>
    <w:rsid w:val="00EE6F94"/>
    <w:rsid w:val="00EF0E89"/>
    <w:rsid w:val="00EF21B1"/>
    <w:rsid w:val="00EF3347"/>
    <w:rsid w:val="00EF4046"/>
    <w:rsid w:val="00EF4993"/>
    <w:rsid w:val="00EF5121"/>
    <w:rsid w:val="00EF55B2"/>
    <w:rsid w:val="00EF5CB0"/>
    <w:rsid w:val="00EF5EF5"/>
    <w:rsid w:val="00EF62E4"/>
    <w:rsid w:val="00EF656C"/>
    <w:rsid w:val="00EF6880"/>
    <w:rsid w:val="00EF7377"/>
    <w:rsid w:val="00EF7D57"/>
    <w:rsid w:val="00EF7FBE"/>
    <w:rsid w:val="00F01075"/>
    <w:rsid w:val="00F02E6F"/>
    <w:rsid w:val="00F043B0"/>
    <w:rsid w:val="00F063D2"/>
    <w:rsid w:val="00F07FD8"/>
    <w:rsid w:val="00F12B9A"/>
    <w:rsid w:val="00F136B5"/>
    <w:rsid w:val="00F14263"/>
    <w:rsid w:val="00F14664"/>
    <w:rsid w:val="00F14B90"/>
    <w:rsid w:val="00F15A84"/>
    <w:rsid w:val="00F16486"/>
    <w:rsid w:val="00F16828"/>
    <w:rsid w:val="00F201C8"/>
    <w:rsid w:val="00F21045"/>
    <w:rsid w:val="00F2560F"/>
    <w:rsid w:val="00F2670C"/>
    <w:rsid w:val="00F268F2"/>
    <w:rsid w:val="00F27E16"/>
    <w:rsid w:val="00F30333"/>
    <w:rsid w:val="00F30F3C"/>
    <w:rsid w:val="00F31DE3"/>
    <w:rsid w:val="00F32214"/>
    <w:rsid w:val="00F32C94"/>
    <w:rsid w:val="00F3311F"/>
    <w:rsid w:val="00F337A6"/>
    <w:rsid w:val="00F33966"/>
    <w:rsid w:val="00F355A7"/>
    <w:rsid w:val="00F3779E"/>
    <w:rsid w:val="00F40CD9"/>
    <w:rsid w:val="00F410D4"/>
    <w:rsid w:val="00F42AD0"/>
    <w:rsid w:val="00F42C50"/>
    <w:rsid w:val="00F432F3"/>
    <w:rsid w:val="00F44DCB"/>
    <w:rsid w:val="00F46A42"/>
    <w:rsid w:val="00F512F2"/>
    <w:rsid w:val="00F5236A"/>
    <w:rsid w:val="00F52720"/>
    <w:rsid w:val="00F52CC6"/>
    <w:rsid w:val="00F52F56"/>
    <w:rsid w:val="00F53D3D"/>
    <w:rsid w:val="00F55B0F"/>
    <w:rsid w:val="00F55F20"/>
    <w:rsid w:val="00F56957"/>
    <w:rsid w:val="00F56977"/>
    <w:rsid w:val="00F56D16"/>
    <w:rsid w:val="00F601FE"/>
    <w:rsid w:val="00F61D58"/>
    <w:rsid w:val="00F63376"/>
    <w:rsid w:val="00F643C2"/>
    <w:rsid w:val="00F644B0"/>
    <w:rsid w:val="00F65683"/>
    <w:rsid w:val="00F65B69"/>
    <w:rsid w:val="00F65FA3"/>
    <w:rsid w:val="00F66D82"/>
    <w:rsid w:val="00F70336"/>
    <w:rsid w:val="00F7060D"/>
    <w:rsid w:val="00F7082C"/>
    <w:rsid w:val="00F714CA"/>
    <w:rsid w:val="00F71B9B"/>
    <w:rsid w:val="00F734CD"/>
    <w:rsid w:val="00F7485E"/>
    <w:rsid w:val="00F751F9"/>
    <w:rsid w:val="00F75BD7"/>
    <w:rsid w:val="00F80A3B"/>
    <w:rsid w:val="00F81536"/>
    <w:rsid w:val="00F82E7C"/>
    <w:rsid w:val="00F83D90"/>
    <w:rsid w:val="00F84E85"/>
    <w:rsid w:val="00F8502B"/>
    <w:rsid w:val="00F862FA"/>
    <w:rsid w:val="00F86300"/>
    <w:rsid w:val="00F866ED"/>
    <w:rsid w:val="00F87986"/>
    <w:rsid w:val="00F87BED"/>
    <w:rsid w:val="00F87CE1"/>
    <w:rsid w:val="00F9016F"/>
    <w:rsid w:val="00F9090C"/>
    <w:rsid w:val="00F91F80"/>
    <w:rsid w:val="00F9233E"/>
    <w:rsid w:val="00F92FE5"/>
    <w:rsid w:val="00F931D6"/>
    <w:rsid w:val="00F93E91"/>
    <w:rsid w:val="00F941BB"/>
    <w:rsid w:val="00F94F43"/>
    <w:rsid w:val="00F95562"/>
    <w:rsid w:val="00F955F2"/>
    <w:rsid w:val="00F96DB1"/>
    <w:rsid w:val="00F9775C"/>
    <w:rsid w:val="00FA2FC8"/>
    <w:rsid w:val="00FA36E6"/>
    <w:rsid w:val="00FA3F63"/>
    <w:rsid w:val="00FA3F80"/>
    <w:rsid w:val="00FA412B"/>
    <w:rsid w:val="00FA4151"/>
    <w:rsid w:val="00FA5821"/>
    <w:rsid w:val="00FA6CCB"/>
    <w:rsid w:val="00FA6EE2"/>
    <w:rsid w:val="00FA70AC"/>
    <w:rsid w:val="00FB042A"/>
    <w:rsid w:val="00FB1F9B"/>
    <w:rsid w:val="00FB3939"/>
    <w:rsid w:val="00FB4B26"/>
    <w:rsid w:val="00FB5B92"/>
    <w:rsid w:val="00FB70C9"/>
    <w:rsid w:val="00FB7A26"/>
    <w:rsid w:val="00FC0470"/>
    <w:rsid w:val="00FC1195"/>
    <w:rsid w:val="00FC1513"/>
    <w:rsid w:val="00FC18A0"/>
    <w:rsid w:val="00FC19CF"/>
    <w:rsid w:val="00FC1DF6"/>
    <w:rsid w:val="00FC281F"/>
    <w:rsid w:val="00FC2E73"/>
    <w:rsid w:val="00FC38A2"/>
    <w:rsid w:val="00FC3F63"/>
    <w:rsid w:val="00FC54D2"/>
    <w:rsid w:val="00FC783B"/>
    <w:rsid w:val="00FD0820"/>
    <w:rsid w:val="00FD1EF0"/>
    <w:rsid w:val="00FD2CDB"/>
    <w:rsid w:val="00FD40BA"/>
    <w:rsid w:val="00FD4BFA"/>
    <w:rsid w:val="00FD4FE2"/>
    <w:rsid w:val="00FD5472"/>
    <w:rsid w:val="00FD5AE2"/>
    <w:rsid w:val="00FD6043"/>
    <w:rsid w:val="00FD66AE"/>
    <w:rsid w:val="00FD7B07"/>
    <w:rsid w:val="00FD7E1B"/>
    <w:rsid w:val="00FE009D"/>
    <w:rsid w:val="00FE055F"/>
    <w:rsid w:val="00FE1B83"/>
    <w:rsid w:val="00FE335A"/>
    <w:rsid w:val="00FE3C9F"/>
    <w:rsid w:val="00FE4158"/>
    <w:rsid w:val="00FE488E"/>
    <w:rsid w:val="00FE4F82"/>
    <w:rsid w:val="00FE7946"/>
    <w:rsid w:val="00FF0B25"/>
    <w:rsid w:val="00FF15C1"/>
    <w:rsid w:val="00FF168D"/>
    <w:rsid w:val="00FF1768"/>
    <w:rsid w:val="00FF2E97"/>
    <w:rsid w:val="00FF30AD"/>
    <w:rsid w:val="00FF3F70"/>
    <w:rsid w:val="00FF46FB"/>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5112">
      <w:bodyDiv w:val="1"/>
      <w:marLeft w:val="0"/>
      <w:marRight w:val="0"/>
      <w:marTop w:val="0"/>
      <w:marBottom w:val="0"/>
      <w:divBdr>
        <w:top w:val="none" w:sz="0" w:space="0" w:color="auto"/>
        <w:left w:val="none" w:sz="0" w:space="0" w:color="auto"/>
        <w:bottom w:val="none" w:sz="0" w:space="0" w:color="auto"/>
        <w:right w:val="none" w:sz="0" w:space="0" w:color="auto"/>
      </w:divBdr>
    </w:div>
    <w:div w:id="468666339">
      <w:bodyDiv w:val="1"/>
      <w:marLeft w:val="0"/>
      <w:marRight w:val="0"/>
      <w:marTop w:val="0"/>
      <w:marBottom w:val="0"/>
      <w:divBdr>
        <w:top w:val="none" w:sz="0" w:space="0" w:color="auto"/>
        <w:left w:val="none" w:sz="0" w:space="0" w:color="auto"/>
        <w:bottom w:val="none" w:sz="0" w:space="0" w:color="auto"/>
        <w:right w:val="none" w:sz="0" w:space="0" w:color="auto"/>
      </w:divBdr>
    </w:div>
    <w:div w:id="477461734">
      <w:bodyDiv w:val="1"/>
      <w:marLeft w:val="0"/>
      <w:marRight w:val="0"/>
      <w:marTop w:val="0"/>
      <w:marBottom w:val="0"/>
      <w:divBdr>
        <w:top w:val="none" w:sz="0" w:space="0" w:color="auto"/>
        <w:left w:val="none" w:sz="0" w:space="0" w:color="auto"/>
        <w:bottom w:val="none" w:sz="0" w:space="0" w:color="auto"/>
        <w:right w:val="none" w:sz="0" w:space="0" w:color="auto"/>
      </w:divBdr>
      <w:divsChild>
        <w:div w:id="1057821623">
          <w:blockQuote w:val="1"/>
          <w:marLeft w:val="600"/>
          <w:marRight w:val="0"/>
          <w:marTop w:val="0"/>
          <w:marBottom w:val="0"/>
          <w:divBdr>
            <w:top w:val="none" w:sz="0" w:space="0" w:color="auto"/>
            <w:left w:val="none" w:sz="0" w:space="0" w:color="auto"/>
            <w:bottom w:val="none" w:sz="0" w:space="0" w:color="auto"/>
            <w:right w:val="none" w:sz="0" w:space="0" w:color="auto"/>
          </w:divBdr>
        </w:div>
        <w:div w:id="1548300872">
          <w:marLeft w:val="0"/>
          <w:marRight w:val="0"/>
          <w:marTop w:val="0"/>
          <w:marBottom w:val="0"/>
          <w:divBdr>
            <w:top w:val="none" w:sz="0" w:space="0" w:color="auto"/>
            <w:left w:val="none" w:sz="0" w:space="0" w:color="auto"/>
            <w:bottom w:val="none" w:sz="0" w:space="0" w:color="auto"/>
            <w:right w:val="none" w:sz="0" w:space="0" w:color="auto"/>
          </w:divBdr>
        </w:div>
      </w:divsChild>
    </w:div>
    <w:div w:id="569779274">
      <w:bodyDiv w:val="1"/>
      <w:marLeft w:val="0"/>
      <w:marRight w:val="0"/>
      <w:marTop w:val="0"/>
      <w:marBottom w:val="0"/>
      <w:divBdr>
        <w:top w:val="none" w:sz="0" w:space="0" w:color="auto"/>
        <w:left w:val="none" w:sz="0" w:space="0" w:color="auto"/>
        <w:bottom w:val="none" w:sz="0" w:space="0" w:color="auto"/>
        <w:right w:val="none" w:sz="0" w:space="0" w:color="auto"/>
      </w:divBdr>
    </w:div>
    <w:div w:id="592399549">
      <w:bodyDiv w:val="1"/>
      <w:marLeft w:val="0"/>
      <w:marRight w:val="0"/>
      <w:marTop w:val="0"/>
      <w:marBottom w:val="0"/>
      <w:divBdr>
        <w:top w:val="none" w:sz="0" w:space="0" w:color="auto"/>
        <w:left w:val="none" w:sz="0" w:space="0" w:color="auto"/>
        <w:bottom w:val="none" w:sz="0" w:space="0" w:color="auto"/>
        <w:right w:val="none" w:sz="0" w:space="0" w:color="auto"/>
      </w:divBdr>
    </w:div>
    <w:div w:id="619721638">
      <w:bodyDiv w:val="1"/>
      <w:marLeft w:val="0"/>
      <w:marRight w:val="0"/>
      <w:marTop w:val="0"/>
      <w:marBottom w:val="0"/>
      <w:divBdr>
        <w:top w:val="none" w:sz="0" w:space="0" w:color="auto"/>
        <w:left w:val="none" w:sz="0" w:space="0" w:color="auto"/>
        <w:bottom w:val="none" w:sz="0" w:space="0" w:color="auto"/>
        <w:right w:val="none" w:sz="0" w:space="0" w:color="auto"/>
      </w:divBdr>
    </w:div>
    <w:div w:id="627928902">
      <w:bodyDiv w:val="1"/>
      <w:marLeft w:val="0"/>
      <w:marRight w:val="0"/>
      <w:marTop w:val="0"/>
      <w:marBottom w:val="0"/>
      <w:divBdr>
        <w:top w:val="none" w:sz="0" w:space="0" w:color="auto"/>
        <w:left w:val="none" w:sz="0" w:space="0" w:color="auto"/>
        <w:bottom w:val="none" w:sz="0" w:space="0" w:color="auto"/>
        <w:right w:val="none" w:sz="0" w:space="0" w:color="auto"/>
      </w:divBdr>
    </w:div>
    <w:div w:id="737291157">
      <w:bodyDiv w:val="1"/>
      <w:marLeft w:val="0"/>
      <w:marRight w:val="0"/>
      <w:marTop w:val="0"/>
      <w:marBottom w:val="0"/>
      <w:divBdr>
        <w:top w:val="none" w:sz="0" w:space="0" w:color="auto"/>
        <w:left w:val="none" w:sz="0" w:space="0" w:color="auto"/>
        <w:bottom w:val="none" w:sz="0" w:space="0" w:color="auto"/>
        <w:right w:val="none" w:sz="0" w:space="0" w:color="auto"/>
      </w:divBdr>
    </w:div>
    <w:div w:id="737941041">
      <w:bodyDiv w:val="1"/>
      <w:marLeft w:val="0"/>
      <w:marRight w:val="0"/>
      <w:marTop w:val="0"/>
      <w:marBottom w:val="0"/>
      <w:divBdr>
        <w:top w:val="none" w:sz="0" w:space="0" w:color="auto"/>
        <w:left w:val="none" w:sz="0" w:space="0" w:color="auto"/>
        <w:bottom w:val="none" w:sz="0" w:space="0" w:color="auto"/>
        <w:right w:val="none" w:sz="0" w:space="0" w:color="auto"/>
      </w:divBdr>
    </w:div>
    <w:div w:id="1228608807">
      <w:bodyDiv w:val="1"/>
      <w:marLeft w:val="0"/>
      <w:marRight w:val="0"/>
      <w:marTop w:val="0"/>
      <w:marBottom w:val="0"/>
      <w:divBdr>
        <w:top w:val="none" w:sz="0" w:space="0" w:color="auto"/>
        <w:left w:val="none" w:sz="0" w:space="0" w:color="auto"/>
        <w:bottom w:val="none" w:sz="0" w:space="0" w:color="auto"/>
        <w:right w:val="none" w:sz="0" w:space="0" w:color="auto"/>
      </w:divBdr>
    </w:div>
    <w:div w:id="1263952028">
      <w:bodyDiv w:val="1"/>
      <w:marLeft w:val="0"/>
      <w:marRight w:val="0"/>
      <w:marTop w:val="0"/>
      <w:marBottom w:val="0"/>
      <w:divBdr>
        <w:top w:val="none" w:sz="0" w:space="0" w:color="auto"/>
        <w:left w:val="none" w:sz="0" w:space="0" w:color="auto"/>
        <w:bottom w:val="none" w:sz="0" w:space="0" w:color="auto"/>
        <w:right w:val="none" w:sz="0" w:space="0" w:color="auto"/>
      </w:divBdr>
    </w:div>
    <w:div w:id="1439523324">
      <w:bodyDiv w:val="1"/>
      <w:marLeft w:val="0"/>
      <w:marRight w:val="0"/>
      <w:marTop w:val="0"/>
      <w:marBottom w:val="0"/>
      <w:divBdr>
        <w:top w:val="none" w:sz="0" w:space="0" w:color="auto"/>
        <w:left w:val="none" w:sz="0" w:space="0" w:color="auto"/>
        <w:bottom w:val="none" w:sz="0" w:space="0" w:color="auto"/>
        <w:right w:val="none" w:sz="0" w:space="0" w:color="auto"/>
      </w:divBdr>
    </w:div>
    <w:div w:id="1629166202">
      <w:bodyDiv w:val="1"/>
      <w:marLeft w:val="0"/>
      <w:marRight w:val="0"/>
      <w:marTop w:val="0"/>
      <w:marBottom w:val="0"/>
      <w:divBdr>
        <w:top w:val="none" w:sz="0" w:space="0" w:color="auto"/>
        <w:left w:val="none" w:sz="0" w:space="0" w:color="auto"/>
        <w:bottom w:val="none" w:sz="0" w:space="0" w:color="auto"/>
        <w:right w:val="none" w:sz="0" w:space="0" w:color="auto"/>
      </w:divBdr>
    </w:div>
    <w:div w:id="1725984231">
      <w:bodyDiv w:val="1"/>
      <w:marLeft w:val="0"/>
      <w:marRight w:val="0"/>
      <w:marTop w:val="0"/>
      <w:marBottom w:val="0"/>
      <w:divBdr>
        <w:top w:val="none" w:sz="0" w:space="0" w:color="auto"/>
        <w:left w:val="none" w:sz="0" w:space="0" w:color="auto"/>
        <w:bottom w:val="none" w:sz="0" w:space="0" w:color="auto"/>
        <w:right w:val="none" w:sz="0" w:space="0" w:color="auto"/>
      </w:divBdr>
    </w:div>
    <w:div w:id="1731230582">
      <w:bodyDiv w:val="1"/>
      <w:marLeft w:val="0"/>
      <w:marRight w:val="0"/>
      <w:marTop w:val="0"/>
      <w:marBottom w:val="0"/>
      <w:divBdr>
        <w:top w:val="none" w:sz="0" w:space="0" w:color="auto"/>
        <w:left w:val="none" w:sz="0" w:space="0" w:color="auto"/>
        <w:bottom w:val="none" w:sz="0" w:space="0" w:color="auto"/>
        <w:right w:val="none" w:sz="0" w:space="0" w:color="auto"/>
      </w:divBdr>
    </w:div>
    <w:div w:id="1848129353">
      <w:bodyDiv w:val="1"/>
      <w:marLeft w:val="0"/>
      <w:marRight w:val="0"/>
      <w:marTop w:val="0"/>
      <w:marBottom w:val="0"/>
      <w:divBdr>
        <w:top w:val="none" w:sz="0" w:space="0" w:color="auto"/>
        <w:left w:val="none" w:sz="0" w:space="0" w:color="auto"/>
        <w:bottom w:val="none" w:sz="0" w:space="0" w:color="auto"/>
        <w:right w:val="none" w:sz="0" w:space="0" w:color="auto"/>
      </w:divBdr>
      <w:divsChild>
        <w:div w:id="81252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91250">
      <w:bodyDiv w:val="1"/>
      <w:marLeft w:val="0"/>
      <w:marRight w:val="0"/>
      <w:marTop w:val="0"/>
      <w:marBottom w:val="0"/>
      <w:divBdr>
        <w:top w:val="none" w:sz="0" w:space="0" w:color="auto"/>
        <w:left w:val="none" w:sz="0" w:space="0" w:color="auto"/>
        <w:bottom w:val="none" w:sz="0" w:space="0" w:color="auto"/>
        <w:right w:val="none" w:sz="0" w:space="0" w:color="auto"/>
      </w:divBdr>
    </w:div>
    <w:div w:id="2107991225">
      <w:bodyDiv w:val="1"/>
      <w:marLeft w:val="0"/>
      <w:marRight w:val="0"/>
      <w:marTop w:val="0"/>
      <w:marBottom w:val="0"/>
      <w:divBdr>
        <w:top w:val="none" w:sz="0" w:space="0" w:color="auto"/>
        <w:left w:val="none" w:sz="0" w:space="0" w:color="auto"/>
        <w:bottom w:val="none" w:sz="0" w:space="0" w:color="auto"/>
        <w:right w:val="none" w:sz="0" w:space="0" w:color="auto"/>
      </w:divBdr>
      <w:divsChild>
        <w:div w:id="1691687074">
          <w:marLeft w:val="450"/>
          <w:marRight w:val="450"/>
          <w:marTop w:val="450"/>
          <w:marBottom w:val="450"/>
          <w:divBdr>
            <w:top w:val="none" w:sz="0" w:space="0" w:color="auto"/>
            <w:left w:val="none" w:sz="0" w:space="0" w:color="auto"/>
            <w:bottom w:val="none" w:sz="0" w:space="0" w:color="auto"/>
            <w:right w:val="none" w:sz="0" w:space="0" w:color="auto"/>
          </w:divBdr>
          <w:divsChild>
            <w:div w:id="763958079">
              <w:marLeft w:val="0"/>
              <w:marRight w:val="0"/>
              <w:marTop w:val="0"/>
              <w:marBottom w:val="0"/>
              <w:divBdr>
                <w:top w:val="none" w:sz="0" w:space="0" w:color="auto"/>
                <w:left w:val="none" w:sz="0" w:space="0" w:color="auto"/>
                <w:bottom w:val="none" w:sz="0" w:space="0" w:color="auto"/>
                <w:right w:val="none" w:sz="0" w:space="0" w:color="auto"/>
              </w:divBdr>
            </w:div>
            <w:div w:id="14473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314">
      <w:bodyDiv w:val="1"/>
      <w:marLeft w:val="0"/>
      <w:marRight w:val="0"/>
      <w:marTop w:val="0"/>
      <w:marBottom w:val="0"/>
      <w:divBdr>
        <w:top w:val="none" w:sz="0" w:space="0" w:color="auto"/>
        <w:left w:val="none" w:sz="0" w:space="0" w:color="auto"/>
        <w:bottom w:val="none" w:sz="0" w:space="0" w:color="auto"/>
        <w:right w:val="none" w:sz="0" w:space="0" w:color="auto"/>
      </w:divBdr>
      <w:divsChild>
        <w:div w:id="97471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TR/html4/loose.dt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hyperlink" Target="mailto:info@academiafrayluis.es" TargetMode="External"/><Relationship Id="rId2" Type="http://schemas.openxmlformats.org/officeDocument/2006/relationships/hyperlink" Target="http://www.academiafrayluis.es" TargetMode="External"/><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F2077-6005-4F53-B54C-9FA7B9BD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42</Pages>
  <Words>13882</Words>
  <Characters>72424</Characters>
  <Application>Microsoft Office Word</Application>
  <DocSecurity>0</DocSecurity>
  <Lines>603</Lines>
  <Paragraphs>172</Paragraphs>
  <ScaleCrop>false</ScaleCrop>
  <HeadingPairs>
    <vt:vector size="2" baseType="variant">
      <vt:variant>
        <vt:lpstr>Título</vt:lpstr>
      </vt:variant>
      <vt:variant>
        <vt:i4>1</vt:i4>
      </vt:variant>
    </vt:vector>
  </HeadingPairs>
  <TitlesOfParts>
    <vt:vector size="1" baseType="lpstr">
      <vt:lpstr/>
    </vt:vector>
  </TitlesOfParts>
  <Company>CENTRO ACADEMICO</Company>
  <LinksUpToDate>false</LinksUpToDate>
  <CharactersWithSpaces>86134</CharactersWithSpaces>
  <SharedDoc>false</SharedDoc>
  <HLinks>
    <vt:vector size="96" baseType="variant">
      <vt:variant>
        <vt:i4>3997820</vt:i4>
      </vt:variant>
      <vt:variant>
        <vt:i4>42</vt:i4>
      </vt:variant>
      <vt:variant>
        <vt:i4>0</vt:i4>
      </vt:variant>
      <vt:variant>
        <vt:i4>5</vt:i4>
      </vt:variant>
      <vt:variant>
        <vt:lpwstr>http://www.mixmail.com/</vt:lpwstr>
      </vt:variant>
      <vt:variant>
        <vt:lpwstr/>
      </vt:variant>
      <vt:variant>
        <vt:i4>3407994</vt:i4>
      </vt:variant>
      <vt:variant>
        <vt:i4>39</vt:i4>
      </vt:variant>
      <vt:variant>
        <vt:i4>0</vt:i4>
      </vt:variant>
      <vt:variant>
        <vt:i4>5</vt:i4>
      </vt:variant>
      <vt:variant>
        <vt:lpwstr>http://www.hotmail.com/</vt:lpwstr>
      </vt:variant>
      <vt:variant>
        <vt:lpwstr/>
      </vt:variant>
      <vt:variant>
        <vt:i4>5963800</vt:i4>
      </vt:variant>
      <vt:variant>
        <vt:i4>36</vt:i4>
      </vt:variant>
      <vt:variant>
        <vt:i4>0</vt:i4>
      </vt:variant>
      <vt:variant>
        <vt:i4>5</vt:i4>
      </vt:variant>
      <vt:variant>
        <vt:lpwstr>http://www.latinmali.com/</vt:lpwstr>
      </vt:variant>
      <vt:variant>
        <vt:lpwstr/>
      </vt:variant>
      <vt:variant>
        <vt:i4>3997820</vt:i4>
      </vt:variant>
      <vt:variant>
        <vt:i4>33</vt:i4>
      </vt:variant>
      <vt:variant>
        <vt:i4>0</vt:i4>
      </vt:variant>
      <vt:variant>
        <vt:i4>5</vt:i4>
      </vt:variant>
      <vt:variant>
        <vt:lpwstr>http://www.mixmail.com/</vt:lpwstr>
      </vt:variant>
      <vt:variant>
        <vt:lpwstr/>
      </vt:variant>
      <vt:variant>
        <vt:i4>6225921</vt:i4>
      </vt:variant>
      <vt:variant>
        <vt:i4>30</vt:i4>
      </vt:variant>
      <vt:variant>
        <vt:i4>0</vt:i4>
      </vt:variant>
      <vt:variant>
        <vt:i4>5</vt:i4>
      </vt:variant>
      <vt:variant>
        <vt:lpwstr>http://www.gratisweb.com/</vt:lpwstr>
      </vt:variant>
      <vt:variant>
        <vt:lpwstr/>
      </vt:variant>
      <vt:variant>
        <vt:i4>6160413</vt:i4>
      </vt:variant>
      <vt:variant>
        <vt:i4>27</vt:i4>
      </vt:variant>
      <vt:variant>
        <vt:i4>0</vt:i4>
      </vt:variant>
      <vt:variant>
        <vt:i4>5</vt:i4>
      </vt:variant>
      <vt:variant>
        <vt:lpwstr>http://www.latinmail.com/</vt:lpwstr>
      </vt:variant>
      <vt:variant>
        <vt:lpwstr/>
      </vt:variant>
      <vt:variant>
        <vt:i4>262235</vt:i4>
      </vt:variant>
      <vt:variant>
        <vt:i4>24</vt:i4>
      </vt:variant>
      <vt:variant>
        <vt:i4>0</vt:i4>
      </vt:variant>
      <vt:variant>
        <vt:i4>5</vt:i4>
      </vt:variant>
      <vt:variant>
        <vt:lpwstr>http://www.lander.es/cgi/nph-count?link=farocena&amp;width=5</vt:lpwstr>
      </vt:variant>
      <vt:variant>
        <vt:lpwstr/>
      </vt:variant>
      <vt:variant>
        <vt:i4>2490600</vt:i4>
      </vt:variant>
      <vt:variant>
        <vt:i4>21</vt:i4>
      </vt:variant>
      <vt:variant>
        <vt:i4>0</vt:i4>
      </vt:variant>
      <vt:variant>
        <vt:i4>5</vt:i4>
      </vt:variant>
      <vt:variant>
        <vt:lpwstr>mailto:dirección_de_mail</vt:lpwstr>
      </vt:variant>
      <vt:variant>
        <vt:lpwstr/>
      </vt:variant>
      <vt:variant>
        <vt:i4>2490600</vt:i4>
      </vt:variant>
      <vt:variant>
        <vt:i4>18</vt:i4>
      </vt:variant>
      <vt:variant>
        <vt:i4>0</vt:i4>
      </vt:variant>
      <vt:variant>
        <vt:i4>5</vt:i4>
      </vt:variant>
      <vt:variant>
        <vt:lpwstr>mailto:dirección_de_mail</vt:lpwstr>
      </vt:variant>
      <vt:variant>
        <vt:lpwstr/>
      </vt:variant>
      <vt:variant>
        <vt:i4>2490600</vt:i4>
      </vt:variant>
      <vt:variant>
        <vt:i4>15</vt:i4>
      </vt:variant>
      <vt:variant>
        <vt:i4>0</vt:i4>
      </vt:variant>
      <vt:variant>
        <vt:i4>5</vt:i4>
      </vt:variant>
      <vt:variant>
        <vt:lpwstr>mailto:dirección_de_mail</vt:lpwstr>
      </vt:variant>
      <vt:variant>
        <vt:lpwstr/>
      </vt:variant>
      <vt:variant>
        <vt:i4>2490600</vt:i4>
      </vt:variant>
      <vt:variant>
        <vt:i4>12</vt:i4>
      </vt:variant>
      <vt:variant>
        <vt:i4>0</vt:i4>
      </vt:variant>
      <vt:variant>
        <vt:i4>5</vt:i4>
      </vt:variant>
      <vt:variant>
        <vt:lpwstr>mailto:dirección_de_mail</vt:lpwstr>
      </vt:variant>
      <vt:variant>
        <vt:lpwstr/>
      </vt:variant>
      <vt:variant>
        <vt:i4>2490600</vt:i4>
      </vt:variant>
      <vt:variant>
        <vt:i4>9</vt:i4>
      </vt:variant>
      <vt:variant>
        <vt:i4>0</vt:i4>
      </vt:variant>
      <vt:variant>
        <vt:i4>5</vt:i4>
      </vt:variant>
      <vt:variant>
        <vt:lpwstr>mailto:dirección_de_mail</vt:lpwstr>
      </vt:variant>
      <vt:variant>
        <vt:lpwstr/>
      </vt:variant>
      <vt:variant>
        <vt:i4>2490600</vt:i4>
      </vt:variant>
      <vt:variant>
        <vt:i4>6</vt:i4>
      </vt:variant>
      <vt:variant>
        <vt:i4>0</vt:i4>
      </vt:variant>
      <vt:variant>
        <vt:i4>5</vt:i4>
      </vt:variant>
      <vt:variant>
        <vt:lpwstr>mailto:dirección_de_mail</vt:lpwstr>
      </vt:variant>
      <vt:variant>
        <vt:lpwstr/>
      </vt:variant>
      <vt:variant>
        <vt:i4>2555921</vt:i4>
      </vt:variant>
      <vt:variant>
        <vt:i4>3</vt:i4>
      </vt:variant>
      <vt:variant>
        <vt:i4>0</vt:i4>
      </vt:variant>
      <vt:variant>
        <vt:i4>5</vt:i4>
      </vt:variant>
      <vt:variant>
        <vt:lpwstr>mailto:alumnofrayluis@telefonica.net</vt:lpwstr>
      </vt:variant>
      <vt:variant>
        <vt:lpwstr/>
      </vt:variant>
      <vt:variant>
        <vt:i4>5636191</vt:i4>
      </vt:variant>
      <vt:variant>
        <vt:i4>0</vt:i4>
      </vt:variant>
      <vt:variant>
        <vt:i4>0</vt:i4>
      </vt:variant>
      <vt:variant>
        <vt:i4>5</vt:i4>
      </vt:variant>
      <vt:variant>
        <vt:lpwstr>http://www.systemva.com/</vt:lpwstr>
      </vt:variant>
      <vt:variant>
        <vt:lpwstr/>
      </vt:variant>
      <vt:variant>
        <vt:i4>5177471</vt:i4>
      </vt:variant>
      <vt:variant>
        <vt:i4>0</vt:i4>
      </vt:variant>
      <vt:variant>
        <vt:i4>0</vt:i4>
      </vt:variant>
      <vt:variant>
        <vt:i4>5</vt:i4>
      </vt:variant>
      <vt:variant>
        <vt:lpwstr>mailto:frsyluis@telefonica.net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FRAY LUIS</dc:creator>
  <cp:lastModifiedBy>Fray Luis</cp:lastModifiedBy>
  <cp:revision>5</cp:revision>
  <cp:lastPrinted>2013-06-28T09:50:00Z</cp:lastPrinted>
  <dcterms:created xsi:type="dcterms:W3CDTF">2014-01-29T17:04:00Z</dcterms:created>
  <dcterms:modified xsi:type="dcterms:W3CDTF">2017-06-08T16:01:00Z</dcterms:modified>
</cp:coreProperties>
</file>